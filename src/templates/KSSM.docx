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196B0CE3" w14:textId="77777777" w:rsidR="00CC45E6" w:rsidRPr="00355A43" w:rsidRDefault="00CD0587">
      <w:pPr>
        <w:pStyle w:val="Heading1"/>
        <w:tabs>
          <w:tab w:val="left" w:pos="0"/>
        </w:tabs>
        <w:rPr>
          <w:lang w:val="sv-SE"/>
        </w:rPr>
      </w:pPr>
      <w:r>
        <w:rPr>
          <w:noProof/>
          <w:lang w:val="en-US" w:eastAsia="en-US"/>
        </w:rPr>
        <w:pict w14:anchorId="5FCC566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2057" type="#_x0000_t75" alt="SAHABAT SEJATI 2" style="position:absolute;left:0;text-align:left;margin-left:-.6pt;margin-top:-34.7pt;width:37.2pt;height:33.6pt;z-index:1;visibility:visible;mso-wrap-edited:f;mso-width-percent:0;mso-height-percent:0;mso-width-percent:0;mso-height-percent:0">
            <v:imagedata r:id="rId8" o:title="SAHABAT SEJATI 2"/>
          </v:shape>
        </w:pict>
      </w:r>
      <w:r w:rsidR="00CC45E6" w:rsidRPr="00355A43">
        <w:rPr>
          <w:lang w:val="sv-SE"/>
        </w:rPr>
        <w:t xml:space="preserve">PT. BPR </w:t>
      </w:r>
      <w:r w:rsidR="006B2D0D" w:rsidRPr="00355A43">
        <w:rPr>
          <w:lang w:val="sv-SE"/>
        </w:rPr>
        <w:t>SAHABAT SEJATI</w:t>
      </w:r>
    </w:p>
    <w:p w14:paraId="3ADA28EC" w14:textId="77777777" w:rsidR="00CC45E6" w:rsidRPr="00355A43" w:rsidRDefault="00CC45E6">
      <w:pPr>
        <w:rPr>
          <w:b/>
          <w:bCs/>
          <w:lang w:val="sv-SE"/>
        </w:rPr>
      </w:pPr>
    </w:p>
    <w:p w14:paraId="5E60B203" w14:textId="77777777" w:rsidR="00CC45E6" w:rsidRPr="00355A43" w:rsidRDefault="00CC45E6">
      <w:pPr>
        <w:pStyle w:val="Heading2"/>
        <w:tabs>
          <w:tab w:val="left" w:pos="0"/>
        </w:tabs>
        <w:rPr>
          <w:u w:val="single"/>
          <w:lang w:val="sv-SE"/>
        </w:rPr>
      </w:pPr>
      <w:r w:rsidRPr="00355A43">
        <w:rPr>
          <w:u w:val="single"/>
          <w:lang w:val="sv-SE"/>
        </w:rPr>
        <w:t>SURAT PERINTAH JALAN SURVEY</w:t>
      </w:r>
    </w:p>
    <w:p w14:paraId="3E99F37C" w14:textId="77777777" w:rsidR="00CC45E6" w:rsidRPr="00355A43" w:rsidRDefault="00CC45E6" w:rsidP="00134EA1">
      <w:pPr>
        <w:tabs>
          <w:tab w:val="left" w:pos="1418"/>
        </w:tabs>
        <w:jc w:val="both"/>
        <w:rPr>
          <w:lang w:val="sv-SE"/>
        </w:rPr>
      </w:pPr>
    </w:p>
    <w:p w14:paraId="331EA015" w14:textId="77777777" w:rsidR="00CC45E6" w:rsidRPr="00355A43" w:rsidRDefault="00CC45E6">
      <w:pPr>
        <w:jc w:val="both"/>
        <w:rPr>
          <w:lang w:val="sv-SE"/>
        </w:rPr>
      </w:pPr>
      <w:r w:rsidRPr="00355A43">
        <w:rPr>
          <w:lang w:val="sv-SE"/>
        </w:rPr>
        <w:t xml:space="preserve">Yang </w:t>
      </w:r>
      <w:proofErr w:type="spellStart"/>
      <w:r w:rsidRPr="00355A43">
        <w:rPr>
          <w:lang w:val="sv-SE"/>
        </w:rPr>
        <w:t>bertanda</w:t>
      </w:r>
      <w:proofErr w:type="spellEnd"/>
      <w:r w:rsidRPr="00355A43">
        <w:rPr>
          <w:lang w:val="sv-SE"/>
        </w:rPr>
        <w:t xml:space="preserve"> tangan di </w:t>
      </w:r>
      <w:proofErr w:type="spellStart"/>
      <w:r w:rsidRPr="00355A43">
        <w:rPr>
          <w:lang w:val="sv-SE"/>
        </w:rPr>
        <w:t>bawah</w:t>
      </w:r>
      <w:proofErr w:type="spellEnd"/>
      <w:r w:rsidRPr="00355A43">
        <w:rPr>
          <w:lang w:val="sv-SE"/>
        </w:rPr>
        <w:t xml:space="preserve"> ini, </w:t>
      </w:r>
    </w:p>
    <w:p w14:paraId="38F01CC5" w14:textId="77777777" w:rsidR="00CC45E6" w:rsidRPr="00355A43" w:rsidRDefault="00CC45E6">
      <w:pPr>
        <w:jc w:val="both"/>
        <w:rPr>
          <w:lang w:val="sv-SE"/>
        </w:rPr>
      </w:pPr>
    </w:p>
    <w:p w14:paraId="6E8C94EB" w14:textId="77777777" w:rsidR="00CC45E6" w:rsidRPr="00355A43" w:rsidRDefault="00CC45E6">
      <w:pPr>
        <w:jc w:val="both"/>
      </w:pPr>
      <w:r w:rsidRPr="00355A43">
        <w:rPr>
          <w:lang w:val="sv-SE"/>
        </w:rPr>
        <w:tab/>
      </w:r>
      <w:r w:rsidRPr="00355A43">
        <w:rPr>
          <w:lang w:val="sv-SE"/>
        </w:rPr>
        <w:tab/>
      </w:r>
      <w:r w:rsidRPr="00355A43">
        <w:t>N a m a</w:t>
      </w:r>
      <w:r w:rsidRPr="00355A43">
        <w:tab/>
        <w:t xml:space="preserve">:  </w:t>
      </w:r>
      <w:r w:rsidR="00980EC5" w:rsidRPr="00355A43">
        <w:t xml:space="preserve">Aie </w:t>
      </w:r>
      <w:proofErr w:type="spellStart"/>
      <w:r w:rsidR="00980EC5" w:rsidRPr="00355A43">
        <w:t>Soesan</w:t>
      </w:r>
      <w:proofErr w:type="spellEnd"/>
    </w:p>
    <w:p w14:paraId="2239F608" w14:textId="77777777" w:rsidR="00CC45E6" w:rsidRPr="00355A43" w:rsidRDefault="00CC45E6">
      <w:pPr>
        <w:jc w:val="both"/>
      </w:pPr>
    </w:p>
    <w:p w14:paraId="24A051B9" w14:textId="77777777" w:rsidR="00CC45E6" w:rsidRPr="00355A43" w:rsidRDefault="00CC45E6">
      <w:pPr>
        <w:ind w:left="720" w:firstLine="720"/>
        <w:jc w:val="both"/>
      </w:pPr>
      <w:r w:rsidRPr="00355A43">
        <w:t>Jabatan</w:t>
      </w:r>
      <w:r w:rsidR="00060D5E" w:rsidRPr="00355A43">
        <w:tab/>
      </w:r>
      <w:r w:rsidRPr="00355A43">
        <w:tab/>
        <w:t xml:space="preserve">:  </w:t>
      </w:r>
      <w:r w:rsidR="00037A5F" w:rsidRPr="00355A43">
        <w:t>Direktur</w:t>
      </w:r>
    </w:p>
    <w:p w14:paraId="356BDE41" w14:textId="77777777" w:rsidR="00CC45E6" w:rsidRPr="00355A43" w:rsidRDefault="00CC45E6">
      <w:pPr>
        <w:ind w:left="720" w:firstLine="720"/>
        <w:jc w:val="both"/>
      </w:pPr>
    </w:p>
    <w:p w14:paraId="063A385C" w14:textId="77777777" w:rsidR="00CC45E6" w:rsidRPr="00355A43" w:rsidRDefault="00CC45E6">
      <w:pPr>
        <w:jc w:val="both"/>
      </w:pPr>
      <w:r w:rsidRPr="00355A43">
        <w:t>Memberi tugas kepada,</w:t>
      </w:r>
    </w:p>
    <w:p w14:paraId="0290E59C" w14:textId="77777777" w:rsidR="00CC45E6" w:rsidRPr="00355A43" w:rsidRDefault="00CC45E6">
      <w:pPr>
        <w:jc w:val="both"/>
      </w:pPr>
    </w:p>
    <w:p w14:paraId="0BC55064" w14:textId="3902CD06" w:rsidR="00CC45E6" w:rsidRPr="00C53686" w:rsidRDefault="00CC45E6">
      <w:pPr>
        <w:spacing w:line="360" w:lineRule="auto"/>
        <w:jc w:val="both"/>
        <w:rPr>
          <w:lang w:val="en-ID"/>
        </w:rPr>
      </w:pPr>
      <w:r w:rsidRPr="00355A43">
        <w:tab/>
      </w:r>
      <w:r w:rsidRPr="00355A43">
        <w:tab/>
        <w:t>N a m a</w:t>
      </w:r>
      <w:r w:rsidRPr="00355A43">
        <w:tab/>
      </w:r>
      <w:r w:rsidR="00757CF6" w:rsidRPr="00355A43">
        <w:rPr>
          <w:lang w:val="en-US"/>
        </w:rPr>
        <w:t xml:space="preserve">: </w:t>
      </w:r>
      <w:bookmarkStart w:id="0" w:name="_Hlk201248829"/>
      <w:r w:rsidR="002974F3">
        <w:rPr>
          <w:lang w:val="en-US"/>
        </w:rPr>
        <w:t>{</w:t>
      </w:r>
      <w:r w:rsidR="00E45FDF">
        <w:rPr>
          <w:lang w:val="en-US"/>
        </w:rPr>
        <w:t>{</w:t>
      </w:r>
      <w:bookmarkEnd w:id="0"/>
      <w:proofErr w:type="spellStart"/>
      <w:r w:rsidR="00C53686" w:rsidRPr="00C53686">
        <w:rPr>
          <w:lang w:val="en-ID"/>
        </w:rPr>
        <w:t>nama</w:t>
      </w:r>
      <w:proofErr w:type="spellEnd"/>
      <w:r w:rsidR="00E45FDF">
        <w:rPr>
          <w:lang w:val="en-ID"/>
        </w:rPr>
        <w:t>}</w:t>
      </w:r>
      <w:r w:rsidR="002974F3">
        <w:rPr>
          <w:lang w:val="en-ID"/>
        </w:rPr>
        <w:t>}</w:t>
      </w:r>
    </w:p>
    <w:p w14:paraId="2BA9C115" w14:textId="0A8EDEBA" w:rsidR="00CC45E6" w:rsidRPr="00C53686" w:rsidRDefault="00CC45E6" w:rsidP="00C53686">
      <w:pPr>
        <w:tabs>
          <w:tab w:val="left" w:pos="720"/>
          <w:tab w:val="left" w:pos="1440"/>
          <w:tab w:val="left" w:pos="2160"/>
          <w:tab w:val="left" w:pos="2880"/>
          <w:tab w:val="left" w:pos="3600"/>
          <w:tab w:val="left" w:pos="4320"/>
          <w:tab w:val="left" w:pos="8235"/>
        </w:tabs>
        <w:spacing w:line="360" w:lineRule="auto"/>
        <w:ind w:left="720" w:firstLine="720"/>
        <w:jc w:val="both"/>
        <w:rPr>
          <w:lang w:val="en-ID"/>
        </w:rPr>
      </w:pPr>
      <w:proofErr w:type="spellStart"/>
      <w:r w:rsidRPr="00355A43">
        <w:rPr>
          <w:lang w:val="sv-SE"/>
        </w:rPr>
        <w:t>Jabatan</w:t>
      </w:r>
      <w:proofErr w:type="spellEnd"/>
      <w:r w:rsidRPr="00355A43">
        <w:rPr>
          <w:lang w:val="sv-SE"/>
        </w:rPr>
        <w:tab/>
      </w:r>
      <w:r w:rsidR="00060D5E" w:rsidRPr="00355A43">
        <w:tab/>
      </w:r>
      <w:r w:rsidRPr="00355A43">
        <w:rPr>
          <w:lang w:val="sv-SE"/>
        </w:rPr>
        <w:t xml:space="preserve">: </w:t>
      </w:r>
      <w:r w:rsidR="002974F3">
        <w:rPr>
          <w:lang w:val="sv-SE"/>
        </w:rPr>
        <w:t>{</w:t>
      </w:r>
      <w:r w:rsidR="00E45FDF">
        <w:rPr>
          <w:lang w:val="en-US"/>
        </w:rPr>
        <w:t>{</w:t>
      </w:r>
      <w:proofErr w:type="spellStart"/>
      <w:r w:rsidR="00C53686" w:rsidRPr="00C53686">
        <w:rPr>
          <w:lang w:val="en-ID"/>
        </w:rPr>
        <w:t>jabatan</w:t>
      </w:r>
      <w:proofErr w:type="spellEnd"/>
      <w:r w:rsidR="00E45FDF">
        <w:rPr>
          <w:lang w:val="en-ID"/>
        </w:rPr>
        <w:t>}</w:t>
      </w:r>
      <w:r w:rsidR="002974F3">
        <w:rPr>
          <w:lang w:val="en-ID"/>
        </w:rPr>
        <w:t>}</w:t>
      </w:r>
    </w:p>
    <w:p w14:paraId="2A61084E" w14:textId="77777777" w:rsidR="00CC45E6" w:rsidRPr="00355A43" w:rsidRDefault="00CC45E6">
      <w:pPr>
        <w:jc w:val="both"/>
      </w:pPr>
    </w:p>
    <w:p w14:paraId="67886014" w14:textId="77777777" w:rsidR="00CC45E6" w:rsidRPr="00355A43" w:rsidRDefault="00CC45E6">
      <w:pPr>
        <w:jc w:val="both"/>
        <w:rPr>
          <w:lang w:val="sv-SE"/>
        </w:rPr>
      </w:pPr>
      <w:proofErr w:type="spellStart"/>
      <w:r w:rsidRPr="00355A43">
        <w:rPr>
          <w:lang w:val="sv-SE"/>
        </w:rPr>
        <w:t>Untuk</w:t>
      </w:r>
      <w:proofErr w:type="spellEnd"/>
      <w:r w:rsidRPr="00355A43">
        <w:rPr>
          <w:lang w:val="sv-SE"/>
        </w:rPr>
        <w:t xml:space="preserve"> </w:t>
      </w:r>
      <w:proofErr w:type="spellStart"/>
      <w:r w:rsidRPr="00355A43">
        <w:rPr>
          <w:lang w:val="sv-SE"/>
        </w:rPr>
        <w:t>melakukan</w:t>
      </w:r>
      <w:proofErr w:type="spellEnd"/>
      <w:r w:rsidRPr="00355A43">
        <w:rPr>
          <w:lang w:val="sv-SE"/>
        </w:rPr>
        <w:t xml:space="preserve"> </w:t>
      </w:r>
      <w:r w:rsidRPr="00355A43">
        <w:rPr>
          <w:b/>
          <w:bCs/>
          <w:lang w:val="sv-SE"/>
        </w:rPr>
        <w:t>Survey</w:t>
      </w:r>
      <w:r w:rsidRPr="00355A43">
        <w:rPr>
          <w:lang w:val="sv-SE"/>
        </w:rPr>
        <w:t xml:space="preserve"> </w:t>
      </w:r>
      <w:proofErr w:type="spellStart"/>
      <w:r w:rsidRPr="00355A43">
        <w:rPr>
          <w:lang w:val="sv-SE"/>
        </w:rPr>
        <w:t>sebagai</w:t>
      </w:r>
      <w:proofErr w:type="spellEnd"/>
      <w:r w:rsidRPr="00355A43">
        <w:rPr>
          <w:lang w:val="sv-SE"/>
        </w:rPr>
        <w:t xml:space="preserve"> </w:t>
      </w:r>
      <w:proofErr w:type="spellStart"/>
      <w:r w:rsidRPr="00355A43">
        <w:rPr>
          <w:lang w:val="sv-SE"/>
        </w:rPr>
        <w:t>tindak</w:t>
      </w:r>
      <w:proofErr w:type="spellEnd"/>
      <w:r w:rsidRPr="00355A43">
        <w:rPr>
          <w:lang w:val="sv-SE"/>
        </w:rPr>
        <w:t xml:space="preserve"> </w:t>
      </w:r>
      <w:proofErr w:type="spellStart"/>
      <w:r w:rsidRPr="00355A43">
        <w:rPr>
          <w:lang w:val="sv-SE"/>
        </w:rPr>
        <w:t>lanjut</w:t>
      </w:r>
      <w:proofErr w:type="spellEnd"/>
      <w:r w:rsidRPr="00355A43">
        <w:rPr>
          <w:lang w:val="sv-SE"/>
        </w:rPr>
        <w:t xml:space="preserve"> dari </w:t>
      </w:r>
      <w:proofErr w:type="spellStart"/>
      <w:r w:rsidRPr="00355A43">
        <w:rPr>
          <w:lang w:val="sv-SE"/>
        </w:rPr>
        <w:t>permohonan</w:t>
      </w:r>
      <w:proofErr w:type="spellEnd"/>
      <w:r w:rsidRPr="00355A43">
        <w:rPr>
          <w:lang w:val="sv-SE"/>
        </w:rPr>
        <w:t xml:space="preserve"> </w:t>
      </w:r>
      <w:proofErr w:type="gramStart"/>
      <w:r w:rsidRPr="00355A43">
        <w:rPr>
          <w:lang w:val="sv-SE"/>
        </w:rPr>
        <w:t>kredit :</w:t>
      </w:r>
      <w:proofErr w:type="gramEnd"/>
    </w:p>
    <w:p w14:paraId="75DAC940" w14:textId="77777777" w:rsidR="00CC45E6" w:rsidRPr="00355A43" w:rsidRDefault="00CC45E6">
      <w:pPr>
        <w:jc w:val="both"/>
        <w:rPr>
          <w:lang w:val="sv-SE"/>
        </w:rPr>
      </w:pPr>
    </w:p>
    <w:p w14:paraId="656786A5" w14:textId="67CFECAB" w:rsidR="00CC45E6" w:rsidRPr="00C53686" w:rsidRDefault="00CC45E6">
      <w:pPr>
        <w:spacing w:line="360" w:lineRule="auto"/>
        <w:jc w:val="both"/>
        <w:rPr>
          <w:lang w:val="en-ID"/>
        </w:rPr>
      </w:pPr>
      <w:r w:rsidRPr="00355A43">
        <w:tab/>
      </w:r>
      <w:r w:rsidRPr="00355A43">
        <w:tab/>
        <w:t>N a m a</w:t>
      </w:r>
      <w:r w:rsidRPr="00355A43">
        <w:tab/>
        <w:t xml:space="preserve">:  </w:t>
      </w:r>
      <w:bookmarkStart w:id="1" w:name="_Hlk202640573"/>
      <w:r w:rsidR="002974F3">
        <w:t>{</w:t>
      </w:r>
      <w:r w:rsidR="00E45FDF">
        <w:rPr>
          <w:lang w:val="en-US"/>
        </w:rPr>
        <w:t>{</w:t>
      </w:r>
      <w:proofErr w:type="spellStart"/>
      <w:r w:rsidR="00C53686" w:rsidRPr="00C53686">
        <w:rPr>
          <w:lang w:val="en-ID"/>
        </w:rPr>
        <w:t>nama_debitur</w:t>
      </w:r>
      <w:proofErr w:type="spellEnd"/>
      <w:r w:rsidR="00E45FDF">
        <w:rPr>
          <w:lang w:val="en-ID"/>
        </w:rPr>
        <w:t>}</w:t>
      </w:r>
      <w:r w:rsidR="002974F3">
        <w:rPr>
          <w:lang w:val="en-ID"/>
        </w:rPr>
        <w:t>}</w:t>
      </w:r>
      <w:bookmarkEnd w:id="1"/>
    </w:p>
    <w:p w14:paraId="4FA56572" w14:textId="2EB73B5C" w:rsidR="00DE05E6" w:rsidRPr="00C53686" w:rsidRDefault="00134EA1" w:rsidP="00C53686">
      <w:pPr>
        <w:tabs>
          <w:tab w:val="left" w:pos="2127"/>
        </w:tabs>
        <w:spacing w:line="360" w:lineRule="auto"/>
        <w:ind w:left="3119" w:hanging="2988"/>
        <w:rPr>
          <w:lang w:val="en-ID"/>
        </w:rPr>
      </w:pPr>
      <w:r w:rsidRPr="00355A43">
        <w:rPr>
          <w:lang w:val="en-US"/>
        </w:rPr>
        <w:t xml:space="preserve">                      </w:t>
      </w:r>
      <w:r w:rsidR="00CC45E6" w:rsidRPr="00355A43">
        <w:t>Alamat Usaha</w:t>
      </w:r>
      <w:r w:rsidRPr="00355A43">
        <w:rPr>
          <w:lang w:val="en-US"/>
        </w:rPr>
        <w:t xml:space="preserve"> </w:t>
      </w:r>
      <w:r w:rsidR="00CC45E6" w:rsidRPr="00355A43">
        <w:t xml:space="preserve">:  </w:t>
      </w:r>
      <w:r w:rsidR="002974F3">
        <w:t>{</w:t>
      </w:r>
      <w:r w:rsidR="00E45FDF">
        <w:rPr>
          <w:lang w:val="en-US"/>
        </w:rPr>
        <w:t>{</w:t>
      </w:r>
      <w:proofErr w:type="spellStart"/>
      <w:r w:rsidR="00C53686" w:rsidRPr="00C53686">
        <w:rPr>
          <w:lang w:val="en-ID"/>
        </w:rPr>
        <w:t>alamat_usaha_debitur</w:t>
      </w:r>
      <w:proofErr w:type="spellEnd"/>
      <w:r w:rsidR="00E45FDF">
        <w:rPr>
          <w:lang w:val="en-ID"/>
        </w:rPr>
        <w:t>}</w:t>
      </w:r>
      <w:r w:rsidR="002974F3">
        <w:rPr>
          <w:lang w:val="en-ID"/>
        </w:rPr>
        <w:t>}</w:t>
      </w:r>
    </w:p>
    <w:p w14:paraId="1731A9C6" w14:textId="77777777" w:rsidR="00CC45E6" w:rsidRPr="00355A43" w:rsidRDefault="00CC45E6">
      <w:pPr>
        <w:spacing w:line="360" w:lineRule="auto"/>
        <w:ind w:left="2880"/>
        <w:jc w:val="both"/>
        <w:rPr>
          <w:color w:val="0000FF"/>
          <w:lang w:val="sv-SE"/>
        </w:rPr>
      </w:pPr>
      <w:r w:rsidRPr="00355A43">
        <w:rPr>
          <w:color w:val="0000FF"/>
          <w:lang w:val="sv-SE"/>
        </w:rPr>
        <w:tab/>
      </w:r>
      <w:r w:rsidRPr="00355A43">
        <w:rPr>
          <w:color w:val="0000FF"/>
          <w:lang w:val="sv-SE"/>
        </w:rPr>
        <w:tab/>
      </w:r>
    </w:p>
    <w:p w14:paraId="674ABEDC" w14:textId="22E8D3F5" w:rsidR="00CC45E6" w:rsidRPr="00C53686" w:rsidRDefault="00CC45E6" w:rsidP="00C53686">
      <w:pPr>
        <w:spacing w:line="360" w:lineRule="auto"/>
        <w:ind w:left="3119" w:hanging="1679"/>
        <w:jc w:val="both"/>
        <w:rPr>
          <w:lang w:val="en-ID"/>
        </w:rPr>
      </w:pPr>
      <w:r w:rsidRPr="00355A43">
        <w:t>Alamat Rumah</w:t>
      </w:r>
      <w:r w:rsidR="00134EA1" w:rsidRPr="00355A43">
        <w:rPr>
          <w:lang w:val="en-US"/>
        </w:rPr>
        <w:t xml:space="preserve"> </w:t>
      </w:r>
      <w:r w:rsidRPr="00355A43">
        <w:t xml:space="preserve">: </w:t>
      </w:r>
      <w:r w:rsidR="002974F3">
        <w:t>{</w:t>
      </w:r>
      <w:r w:rsidR="002974F3">
        <w:rPr>
          <w:lang w:val="en-US"/>
        </w:rPr>
        <w:t>{</w:t>
      </w:r>
      <w:proofErr w:type="spellStart"/>
      <w:r w:rsidR="00C53686" w:rsidRPr="00C53686">
        <w:rPr>
          <w:lang w:val="en-ID"/>
        </w:rPr>
        <w:t>alamat_rumah_debitur</w:t>
      </w:r>
      <w:proofErr w:type="spellEnd"/>
      <w:r w:rsidR="00E45FDF">
        <w:rPr>
          <w:lang w:val="en-ID"/>
        </w:rPr>
        <w:t>}</w:t>
      </w:r>
      <w:r w:rsidR="002974F3">
        <w:rPr>
          <w:lang w:val="en-ID"/>
        </w:rPr>
        <w:t>}</w:t>
      </w:r>
    </w:p>
    <w:p w14:paraId="3988E506" w14:textId="77777777" w:rsidR="00CC45E6" w:rsidRPr="00355A43" w:rsidRDefault="00CC45E6">
      <w:pPr>
        <w:jc w:val="both"/>
        <w:rPr>
          <w:lang w:val="sv-SE"/>
        </w:rPr>
      </w:pPr>
      <w:proofErr w:type="spellStart"/>
      <w:r w:rsidRPr="00355A43">
        <w:rPr>
          <w:lang w:val="sv-SE"/>
        </w:rPr>
        <w:t>Demikian</w:t>
      </w:r>
      <w:proofErr w:type="spellEnd"/>
      <w:r w:rsidRPr="00355A43">
        <w:rPr>
          <w:lang w:val="sv-SE"/>
        </w:rPr>
        <w:t xml:space="preserve"> Surat </w:t>
      </w:r>
      <w:proofErr w:type="spellStart"/>
      <w:r w:rsidRPr="00355A43">
        <w:rPr>
          <w:lang w:val="sv-SE"/>
        </w:rPr>
        <w:t>Perintah</w:t>
      </w:r>
      <w:proofErr w:type="spellEnd"/>
      <w:r w:rsidRPr="00355A43">
        <w:rPr>
          <w:lang w:val="sv-SE"/>
        </w:rPr>
        <w:t xml:space="preserve"> ini </w:t>
      </w:r>
      <w:proofErr w:type="spellStart"/>
      <w:r w:rsidRPr="00355A43">
        <w:rPr>
          <w:lang w:val="sv-SE"/>
        </w:rPr>
        <w:t>diberikan</w:t>
      </w:r>
      <w:proofErr w:type="spellEnd"/>
      <w:r w:rsidRPr="00355A43">
        <w:rPr>
          <w:lang w:val="sv-SE"/>
        </w:rPr>
        <w:t xml:space="preserve">, agar </w:t>
      </w:r>
      <w:proofErr w:type="spellStart"/>
      <w:r w:rsidRPr="00355A43">
        <w:rPr>
          <w:lang w:val="sv-SE"/>
        </w:rPr>
        <w:t>dilaksanakan</w:t>
      </w:r>
      <w:proofErr w:type="spellEnd"/>
      <w:r w:rsidRPr="00355A43">
        <w:rPr>
          <w:lang w:val="sv-SE"/>
        </w:rPr>
        <w:t xml:space="preserve"> </w:t>
      </w:r>
      <w:proofErr w:type="spellStart"/>
      <w:r w:rsidRPr="00355A43">
        <w:rPr>
          <w:lang w:val="sv-SE"/>
        </w:rPr>
        <w:t>dengan</w:t>
      </w:r>
      <w:proofErr w:type="spellEnd"/>
      <w:r w:rsidRPr="00355A43">
        <w:rPr>
          <w:lang w:val="sv-SE"/>
        </w:rPr>
        <w:t xml:space="preserve"> </w:t>
      </w:r>
      <w:proofErr w:type="spellStart"/>
      <w:r w:rsidRPr="00355A43">
        <w:rPr>
          <w:lang w:val="sv-SE"/>
        </w:rPr>
        <w:t>baik</w:t>
      </w:r>
      <w:proofErr w:type="spellEnd"/>
      <w:r w:rsidRPr="00355A43">
        <w:rPr>
          <w:lang w:val="sv-SE"/>
        </w:rPr>
        <w:t xml:space="preserve"> </w:t>
      </w:r>
      <w:proofErr w:type="gramStart"/>
      <w:r w:rsidRPr="00355A43">
        <w:rPr>
          <w:lang w:val="sv-SE"/>
        </w:rPr>
        <w:t>dan</w:t>
      </w:r>
      <w:proofErr w:type="gramEnd"/>
      <w:r w:rsidRPr="00355A43">
        <w:rPr>
          <w:lang w:val="sv-SE"/>
        </w:rPr>
        <w:t xml:space="preserve"> benar.</w:t>
      </w:r>
    </w:p>
    <w:p w14:paraId="53C6EE9F" w14:textId="77777777" w:rsidR="00CC45E6" w:rsidRPr="00355A43" w:rsidRDefault="00CC45E6">
      <w:pPr>
        <w:jc w:val="both"/>
        <w:rPr>
          <w:lang w:val="sv-SE"/>
        </w:rPr>
      </w:pPr>
    </w:p>
    <w:p w14:paraId="11BD22A1" w14:textId="43B4581E" w:rsidR="00CC45E6" w:rsidRPr="00355A43" w:rsidRDefault="00CC45E6" w:rsidP="00F00435">
      <w:pPr>
        <w:ind w:left="3600" w:firstLine="720"/>
      </w:pPr>
      <w:r w:rsidRPr="00355A43">
        <w:t xml:space="preserve">     </w:t>
      </w:r>
      <w:r w:rsidR="009F1838" w:rsidRPr="00355A43">
        <w:t xml:space="preserve">                        </w:t>
      </w:r>
      <w:r w:rsidR="003B1D17" w:rsidRPr="00355A43">
        <w:rPr>
          <w:lang w:val="en-US"/>
        </w:rPr>
        <w:t xml:space="preserve">    </w:t>
      </w:r>
      <w:r w:rsidRPr="00355A43">
        <w:t>Cirebon,</w:t>
      </w:r>
      <w:r w:rsidR="00DE05E6">
        <w:t xml:space="preserve"> </w:t>
      </w:r>
      <w:r w:rsidR="002974F3">
        <w:t>{</w:t>
      </w:r>
      <w:r w:rsidR="002974F3">
        <w:rPr>
          <w:lang w:val="en-US"/>
        </w:rPr>
        <w:t>{</w:t>
      </w:r>
      <w:proofErr w:type="spellStart"/>
      <w:r w:rsidR="00C53686">
        <w:t>tanggal_surat_permohonan_kredit</w:t>
      </w:r>
      <w:proofErr w:type="spellEnd"/>
      <w:r w:rsidR="002974F3">
        <w:rPr>
          <w:lang w:val="en-ID"/>
        </w:rPr>
        <w:t>}}</w:t>
      </w:r>
    </w:p>
    <w:p w14:paraId="1FE63E4D" w14:textId="77777777" w:rsidR="00CC45E6" w:rsidRPr="00355A43" w:rsidRDefault="00CC45E6">
      <w:pPr>
        <w:pStyle w:val="Heading3"/>
        <w:tabs>
          <w:tab w:val="left" w:pos="0"/>
        </w:tabs>
        <w:jc w:val="center"/>
      </w:pPr>
      <w:r w:rsidRPr="00355A43">
        <w:t xml:space="preserve">                                                                               Yang Memberi Perintah</w:t>
      </w:r>
      <w:r w:rsidR="003B1D17" w:rsidRPr="00355A43">
        <w:t>,</w:t>
      </w:r>
    </w:p>
    <w:p w14:paraId="5EF0D235" w14:textId="77777777" w:rsidR="00CC45E6" w:rsidRPr="00355A43" w:rsidRDefault="00CC45E6">
      <w:pPr>
        <w:jc w:val="right"/>
      </w:pPr>
    </w:p>
    <w:p w14:paraId="57BD2AF9" w14:textId="77777777" w:rsidR="00CC45E6" w:rsidRPr="00355A43" w:rsidRDefault="00CC45E6">
      <w:pPr>
        <w:jc w:val="center"/>
      </w:pPr>
    </w:p>
    <w:p w14:paraId="0F2665A1" w14:textId="77777777" w:rsidR="00F00435" w:rsidRPr="00355A43" w:rsidRDefault="00F00435">
      <w:pPr>
        <w:jc w:val="center"/>
      </w:pPr>
    </w:p>
    <w:p w14:paraId="4F159CCA" w14:textId="77777777" w:rsidR="00CC45E6" w:rsidRPr="00355A43" w:rsidRDefault="00CC45E6">
      <w:pPr>
        <w:jc w:val="center"/>
      </w:pPr>
    </w:p>
    <w:p w14:paraId="0B2CE048" w14:textId="77777777" w:rsidR="00CC45E6" w:rsidRPr="00355A43" w:rsidRDefault="00CC45E6">
      <w:pPr>
        <w:jc w:val="center"/>
      </w:pPr>
    </w:p>
    <w:p w14:paraId="53A4D70A" w14:textId="77777777" w:rsidR="00CC45E6" w:rsidRPr="00355A43" w:rsidRDefault="00CC45E6">
      <w:pPr>
        <w:jc w:val="center"/>
        <w:rPr>
          <w:b/>
          <w:bCs/>
          <w:u w:val="single"/>
        </w:rPr>
      </w:pPr>
      <w:r w:rsidRPr="00355A43">
        <w:t xml:space="preserve">                                                                                </w:t>
      </w:r>
      <w:r w:rsidR="00980EC5" w:rsidRPr="00355A43">
        <w:rPr>
          <w:b/>
          <w:bCs/>
          <w:u w:val="single"/>
        </w:rPr>
        <w:t xml:space="preserve">Aie </w:t>
      </w:r>
      <w:proofErr w:type="spellStart"/>
      <w:r w:rsidR="00980EC5" w:rsidRPr="00355A43">
        <w:rPr>
          <w:b/>
          <w:bCs/>
          <w:u w:val="single"/>
        </w:rPr>
        <w:t>Soesan</w:t>
      </w:r>
      <w:proofErr w:type="spellEnd"/>
    </w:p>
    <w:p w14:paraId="75DA6CE7" w14:textId="77777777" w:rsidR="00CC45E6" w:rsidRPr="00355A43" w:rsidRDefault="00CC45E6">
      <w:pPr>
        <w:tabs>
          <w:tab w:val="left" w:pos="0"/>
        </w:tabs>
        <w:jc w:val="center"/>
        <w:rPr>
          <w:bCs/>
        </w:rPr>
      </w:pPr>
      <w:r w:rsidRPr="00355A43">
        <w:rPr>
          <w:bCs/>
        </w:rPr>
        <w:tab/>
      </w:r>
      <w:r w:rsidRPr="00355A43">
        <w:rPr>
          <w:bCs/>
        </w:rPr>
        <w:tab/>
      </w:r>
      <w:r w:rsidRPr="00355A43">
        <w:rPr>
          <w:bCs/>
        </w:rPr>
        <w:tab/>
      </w:r>
      <w:r w:rsidRPr="00355A43">
        <w:rPr>
          <w:bCs/>
        </w:rPr>
        <w:tab/>
      </w:r>
      <w:r w:rsidRPr="00355A43">
        <w:rPr>
          <w:bCs/>
        </w:rPr>
        <w:tab/>
      </w:r>
      <w:r w:rsidRPr="00355A43">
        <w:rPr>
          <w:bCs/>
        </w:rPr>
        <w:tab/>
        <w:t xml:space="preserve">          </w:t>
      </w:r>
      <w:r w:rsidR="00037A5F" w:rsidRPr="00355A43">
        <w:rPr>
          <w:bCs/>
        </w:rPr>
        <w:t>Direktur</w:t>
      </w:r>
      <w:r w:rsidRPr="00355A43">
        <w:rPr>
          <w:bCs/>
        </w:rPr>
        <w:t xml:space="preserve"> </w:t>
      </w:r>
    </w:p>
    <w:p w14:paraId="5790C4B1" w14:textId="77777777" w:rsidR="00060D5E" w:rsidRPr="00355A43" w:rsidRDefault="00060D5E">
      <w:pPr>
        <w:tabs>
          <w:tab w:val="left" w:pos="0"/>
        </w:tabs>
        <w:jc w:val="center"/>
        <w:rPr>
          <w:b/>
          <w:bCs/>
        </w:rPr>
      </w:pPr>
    </w:p>
    <w:p w14:paraId="67D68DFE" w14:textId="77777777" w:rsidR="00DE05E6" w:rsidRDefault="00DE05E6">
      <w:pPr>
        <w:jc w:val="center"/>
      </w:pPr>
    </w:p>
    <w:p w14:paraId="2D12455B" w14:textId="77777777" w:rsidR="00DE05E6" w:rsidRDefault="00DE05E6">
      <w:pPr>
        <w:jc w:val="center"/>
      </w:pPr>
    </w:p>
    <w:p w14:paraId="30FB861B" w14:textId="77777777" w:rsidR="00DE05E6" w:rsidRDefault="00DE05E6">
      <w:pPr>
        <w:jc w:val="center"/>
      </w:pPr>
    </w:p>
    <w:p w14:paraId="3C548FAD" w14:textId="77777777" w:rsidR="00DE05E6" w:rsidRDefault="00DE05E6">
      <w:pPr>
        <w:jc w:val="center"/>
      </w:pPr>
    </w:p>
    <w:p w14:paraId="1318BFD5" w14:textId="77777777" w:rsidR="00DE05E6" w:rsidRDefault="00DE05E6">
      <w:pPr>
        <w:jc w:val="center"/>
      </w:pPr>
    </w:p>
    <w:p w14:paraId="37841C01" w14:textId="77777777" w:rsidR="00DE05E6" w:rsidRDefault="00DE05E6">
      <w:pPr>
        <w:jc w:val="center"/>
      </w:pPr>
    </w:p>
    <w:p w14:paraId="62333318" w14:textId="77777777" w:rsidR="00DE05E6" w:rsidRDefault="00DE05E6">
      <w:pPr>
        <w:jc w:val="center"/>
      </w:pPr>
    </w:p>
    <w:p w14:paraId="613C0CAA" w14:textId="77777777" w:rsidR="00DE05E6" w:rsidRDefault="00DE05E6">
      <w:pPr>
        <w:jc w:val="center"/>
      </w:pPr>
    </w:p>
    <w:p w14:paraId="57BEB3A4" w14:textId="77777777" w:rsidR="00CC45E6" w:rsidRPr="00355A43" w:rsidRDefault="00CC45E6">
      <w:pPr>
        <w:jc w:val="center"/>
      </w:pPr>
      <w:r w:rsidRPr="00355A43">
        <w:t xml:space="preserve">                                                                   </w:t>
      </w:r>
    </w:p>
    <w:p w14:paraId="49FE8B45" w14:textId="77777777" w:rsidR="00CC45E6" w:rsidRPr="00355A43" w:rsidRDefault="00CC45E6">
      <w:pPr>
        <w:jc w:val="right"/>
      </w:pPr>
    </w:p>
    <w:p w14:paraId="4531B719" w14:textId="77777777" w:rsidR="00CC45E6" w:rsidRPr="00355A43" w:rsidRDefault="00CC45E6">
      <w:pPr>
        <w:rPr>
          <w:lang w:val="en-US"/>
        </w:rPr>
      </w:pPr>
    </w:p>
    <w:p w14:paraId="1F4A1C8A" w14:textId="77777777" w:rsidR="006B2D0D" w:rsidRPr="00355A43" w:rsidRDefault="006B2D0D">
      <w:pPr>
        <w:rPr>
          <w:lang w:val="en-US"/>
        </w:rPr>
      </w:pPr>
    </w:p>
    <w:p w14:paraId="7935A788" w14:textId="77777777" w:rsidR="006B2D0D" w:rsidRPr="00006939" w:rsidRDefault="006B2D0D">
      <w:pPr>
        <w:rPr>
          <w:rFonts w:ascii="Arial" w:hAnsi="Arial" w:cs="Arial"/>
          <w:b/>
          <w:bCs/>
          <w:sz w:val="20"/>
          <w:szCs w:val="20"/>
          <w:lang w:val="en-US"/>
        </w:rPr>
      </w:pPr>
    </w:p>
    <w:p w14:paraId="1A68FE99" w14:textId="77777777" w:rsidR="00CC45E6" w:rsidRPr="00355A43" w:rsidRDefault="00CD0587">
      <w:pPr>
        <w:pStyle w:val="Heading1"/>
        <w:tabs>
          <w:tab w:val="left" w:pos="0"/>
        </w:tabs>
        <w:rPr>
          <w:sz w:val="18"/>
          <w:szCs w:val="18"/>
        </w:rPr>
      </w:pPr>
      <w:r>
        <w:rPr>
          <w:noProof/>
          <w:sz w:val="18"/>
          <w:szCs w:val="18"/>
          <w:lang w:val="en-US" w:eastAsia="en-US"/>
        </w:rPr>
        <w:pict w14:anchorId="5E9D3445">
          <v:shape id="_x0000_s2056" type="#_x0000_t75" alt="SAHABAT SEJATI 2" style="position:absolute;left:0;text-align:left;margin-left:.6pt;margin-top:-33.5pt;width:37.2pt;height:33.6pt;z-index:2;visibility:visible;mso-wrap-edited:f;mso-width-percent:0;mso-height-percent:0;mso-width-percent:0;mso-height-percent:0">
            <v:imagedata r:id="rId8" o:title="SAHABAT SEJATI 2"/>
          </v:shape>
        </w:pict>
      </w:r>
      <w:r w:rsidR="00CC45E6" w:rsidRPr="00355A43">
        <w:rPr>
          <w:sz w:val="18"/>
          <w:szCs w:val="18"/>
        </w:rPr>
        <w:t xml:space="preserve">PT. BPR </w:t>
      </w:r>
      <w:r w:rsidR="006B2D0D" w:rsidRPr="00355A43">
        <w:rPr>
          <w:sz w:val="18"/>
          <w:szCs w:val="18"/>
        </w:rPr>
        <w:t>SAHABAT SEJATI</w:t>
      </w:r>
    </w:p>
    <w:p w14:paraId="48FC0687" w14:textId="77777777" w:rsidR="00CC45E6" w:rsidRPr="00355A43" w:rsidRDefault="00CC45E6">
      <w:pPr>
        <w:jc w:val="both"/>
        <w:rPr>
          <w:b/>
          <w:sz w:val="18"/>
          <w:szCs w:val="18"/>
        </w:rPr>
      </w:pPr>
    </w:p>
    <w:p w14:paraId="079345CF" w14:textId="6DAD66FA" w:rsidR="00690E2F" w:rsidRPr="00B613AE" w:rsidRDefault="00CC45E6">
      <w:pPr>
        <w:jc w:val="both"/>
        <w:rPr>
          <w:sz w:val="18"/>
          <w:szCs w:val="18"/>
          <w:lang w:val="en-ID"/>
        </w:rPr>
      </w:pPr>
      <w:r w:rsidRPr="00355A43">
        <w:rPr>
          <w:sz w:val="18"/>
          <w:szCs w:val="18"/>
        </w:rPr>
        <w:t xml:space="preserve">Cirebon, </w:t>
      </w:r>
      <w:bookmarkStart w:id="2" w:name="_Hlk201326776"/>
      <w:r w:rsidR="00B613AE">
        <w:rPr>
          <w:sz w:val="18"/>
          <w:szCs w:val="18"/>
        </w:rPr>
        <w:t>{{</w:t>
      </w:r>
      <w:proofErr w:type="spellStart"/>
      <w:r w:rsidR="00B613AE" w:rsidRPr="00B613AE">
        <w:rPr>
          <w:sz w:val="18"/>
          <w:szCs w:val="18"/>
          <w:lang w:val="en-ID"/>
        </w:rPr>
        <w:t>tanggal_surat_keputusan_kredit</w:t>
      </w:r>
      <w:proofErr w:type="spellEnd"/>
      <w:r w:rsidR="00B613AE">
        <w:rPr>
          <w:sz w:val="18"/>
          <w:szCs w:val="18"/>
          <w:lang w:val="en-ID"/>
        </w:rPr>
        <w:t>}}</w:t>
      </w:r>
      <w:bookmarkEnd w:id="2"/>
    </w:p>
    <w:p w14:paraId="37E9C4BB" w14:textId="691DD7A0" w:rsidR="00DE05E6" w:rsidRDefault="008A00F4">
      <w:pPr>
        <w:jc w:val="both"/>
        <w:rPr>
          <w:color w:val="4472C4"/>
          <w:sz w:val="18"/>
          <w:szCs w:val="18"/>
          <w:lang w:val="en-ID"/>
        </w:rPr>
      </w:pPr>
      <w:r>
        <w:rPr>
          <w:color w:val="4472C4"/>
          <w:sz w:val="18"/>
          <w:szCs w:val="18"/>
          <w:lang w:val="en-ID"/>
        </w:rPr>
        <w:t>No. 0100.3.44.{{</w:t>
      </w:r>
      <w:proofErr w:type="spellStart"/>
      <w:r>
        <w:rPr>
          <w:color w:val="4472C4"/>
          <w:sz w:val="18"/>
          <w:szCs w:val="18"/>
          <w:lang w:val="en-ID"/>
        </w:rPr>
        <w:t>nomor_surat</w:t>
      </w:r>
      <w:proofErr w:type="spellEnd"/>
      <w:r>
        <w:rPr>
          <w:color w:val="4472C4"/>
          <w:sz w:val="18"/>
          <w:szCs w:val="18"/>
          <w:lang w:val="en-ID"/>
        </w:rPr>
        <w:t>}} SPKKSSM</w:t>
      </w:r>
    </w:p>
    <w:p w14:paraId="1E2D0C0F" w14:textId="62E42A42" w:rsidR="00CC45E6" w:rsidRPr="00355A43" w:rsidRDefault="00CC45E6">
      <w:pPr>
        <w:jc w:val="both"/>
        <w:rPr>
          <w:sz w:val="18"/>
          <w:szCs w:val="18"/>
          <w:lang w:val="en-US"/>
        </w:rPr>
      </w:pPr>
      <w:r w:rsidRPr="00355A43">
        <w:rPr>
          <w:sz w:val="18"/>
          <w:szCs w:val="18"/>
        </w:rPr>
        <w:t xml:space="preserve">Kepada </w:t>
      </w:r>
      <w:proofErr w:type="spellStart"/>
      <w:r w:rsidRPr="00355A43">
        <w:rPr>
          <w:sz w:val="18"/>
          <w:szCs w:val="18"/>
        </w:rPr>
        <w:t>Yth</w:t>
      </w:r>
      <w:proofErr w:type="spellEnd"/>
      <w:r w:rsidRPr="00355A43">
        <w:rPr>
          <w:sz w:val="18"/>
          <w:szCs w:val="18"/>
        </w:rPr>
        <w:t xml:space="preserve">, </w:t>
      </w:r>
      <w:r w:rsidR="008A00F4">
        <w:rPr>
          <w:color w:val="4472C4"/>
          <w:sz w:val="18"/>
          <w:szCs w:val="18"/>
          <w:lang w:val="en-US"/>
        </w:rPr>
        <w:t>{{</w:t>
      </w:r>
      <w:proofErr w:type="spellStart"/>
      <w:r w:rsidR="008A00F4">
        <w:rPr>
          <w:color w:val="4472C4"/>
          <w:sz w:val="18"/>
          <w:szCs w:val="18"/>
          <w:lang w:val="en-US"/>
        </w:rPr>
        <w:t>nama_debitur</w:t>
      </w:r>
      <w:proofErr w:type="spellEnd"/>
      <w:r w:rsidR="008A00F4">
        <w:rPr>
          <w:color w:val="4472C4"/>
          <w:sz w:val="18"/>
          <w:szCs w:val="18"/>
          <w:lang w:val="en-US"/>
        </w:rPr>
        <w:t>}}</w:t>
      </w:r>
    </w:p>
    <w:p w14:paraId="413451EC" w14:textId="77777777" w:rsidR="00CC45E6" w:rsidRPr="00355A43" w:rsidRDefault="00CC45E6">
      <w:pPr>
        <w:jc w:val="both"/>
        <w:rPr>
          <w:sz w:val="18"/>
          <w:szCs w:val="18"/>
        </w:rPr>
      </w:pPr>
      <w:r w:rsidRPr="00355A43">
        <w:rPr>
          <w:sz w:val="18"/>
          <w:szCs w:val="18"/>
        </w:rPr>
        <w:tab/>
      </w:r>
    </w:p>
    <w:p w14:paraId="0F37A69A" w14:textId="77777777" w:rsidR="00CC45E6" w:rsidRPr="00355A43" w:rsidRDefault="00CC45E6">
      <w:pPr>
        <w:ind w:left="720"/>
        <w:jc w:val="both"/>
        <w:rPr>
          <w:sz w:val="18"/>
          <w:szCs w:val="18"/>
        </w:rPr>
      </w:pPr>
      <w:r w:rsidRPr="00355A43">
        <w:rPr>
          <w:sz w:val="18"/>
          <w:szCs w:val="18"/>
        </w:rPr>
        <w:t>Di Tempat</w:t>
      </w:r>
    </w:p>
    <w:p w14:paraId="64FF0995" w14:textId="77777777" w:rsidR="00CC45E6" w:rsidRPr="00355A43" w:rsidRDefault="00CC45E6">
      <w:pPr>
        <w:jc w:val="both"/>
        <w:rPr>
          <w:sz w:val="18"/>
          <w:szCs w:val="18"/>
        </w:rPr>
      </w:pPr>
    </w:p>
    <w:p w14:paraId="271F7657" w14:textId="77777777" w:rsidR="00CC45E6" w:rsidRPr="00355A43" w:rsidRDefault="00CC45E6">
      <w:pPr>
        <w:jc w:val="both"/>
        <w:rPr>
          <w:sz w:val="18"/>
          <w:szCs w:val="18"/>
          <w:lang w:val="sv-SE"/>
        </w:rPr>
      </w:pPr>
      <w:proofErr w:type="spellStart"/>
      <w:r w:rsidRPr="00355A43">
        <w:rPr>
          <w:sz w:val="18"/>
          <w:szCs w:val="18"/>
          <w:lang w:val="sv-SE"/>
        </w:rPr>
        <w:t>Perihal</w:t>
      </w:r>
      <w:proofErr w:type="spellEnd"/>
      <w:r w:rsidRPr="00355A43">
        <w:rPr>
          <w:sz w:val="18"/>
          <w:szCs w:val="18"/>
          <w:lang w:val="sv-SE"/>
        </w:rPr>
        <w:tab/>
        <w:t>:</w:t>
      </w:r>
      <w:r w:rsidRPr="00355A43">
        <w:rPr>
          <w:sz w:val="18"/>
          <w:szCs w:val="18"/>
          <w:lang w:val="sv-SE"/>
        </w:rPr>
        <w:tab/>
      </w:r>
      <w:r w:rsidR="003F47BC" w:rsidRPr="00355A43">
        <w:rPr>
          <w:sz w:val="18"/>
          <w:szCs w:val="18"/>
          <w:lang w:val="sv-SE"/>
        </w:rPr>
        <w:t xml:space="preserve">Surat </w:t>
      </w:r>
      <w:proofErr w:type="spellStart"/>
      <w:r w:rsidR="003F47BC" w:rsidRPr="00355A43">
        <w:rPr>
          <w:sz w:val="18"/>
          <w:szCs w:val="18"/>
          <w:lang w:val="sv-SE"/>
        </w:rPr>
        <w:t>Persetujuan</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w:t>
      </w:r>
      <w:r w:rsidR="003F47BC" w:rsidRPr="00355A43">
        <w:rPr>
          <w:sz w:val="18"/>
          <w:szCs w:val="18"/>
          <w:lang w:val="sv-SE"/>
        </w:rPr>
        <w:t>Kredit</w:t>
      </w:r>
      <w:r w:rsidRPr="00355A43">
        <w:rPr>
          <w:sz w:val="18"/>
          <w:szCs w:val="18"/>
          <w:lang w:val="sv-SE"/>
        </w:rPr>
        <w:t>.</w:t>
      </w:r>
    </w:p>
    <w:p w14:paraId="7D0BBFF1" w14:textId="77777777" w:rsidR="00CC45E6" w:rsidRPr="00355A43" w:rsidRDefault="00CC45E6">
      <w:pPr>
        <w:jc w:val="both"/>
        <w:rPr>
          <w:sz w:val="18"/>
          <w:szCs w:val="18"/>
          <w:lang w:val="sv-SE"/>
        </w:rPr>
      </w:pPr>
    </w:p>
    <w:p w14:paraId="46CF86AC" w14:textId="77777777" w:rsidR="00CC45E6" w:rsidRPr="00355A43" w:rsidRDefault="00CC45E6">
      <w:pPr>
        <w:jc w:val="both"/>
        <w:rPr>
          <w:sz w:val="18"/>
          <w:szCs w:val="18"/>
          <w:lang w:val="sv-SE"/>
        </w:rPr>
      </w:pP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hormat</w:t>
      </w:r>
      <w:proofErr w:type="spellEnd"/>
      <w:r w:rsidRPr="00355A43">
        <w:rPr>
          <w:sz w:val="18"/>
          <w:szCs w:val="18"/>
          <w:lang w:val="sv-SE"/>
        </w:rPr>
        <w:t>,</w:t>
      </w:r>
    </w:p>
    <w:p w14:paraId="226E53B8" w14:textId="77777777" w:rsidR="00CC45E6" w:rsidRPr="00355A43" w:rsidRDefault="00CC45E6">
      <w:pPr>
        <w:jc w:val="both"/>
        <w:rPr>
          <w:sz w:val="18"/>
          <w:szCs w:val="18"/>
          <w:lang w:val="sv-SE"/>
        </w:rPr>
      </w:pPr>
    </w:p>
    <w:p w14:paraId="7D8E8E82" w14:textId="77777777" w:rsidR="00CC45E6" w:rsidRPr="00355A43" w:rsidRDefault="00CC45E6">
      <w:pPr>
        <w:jc w:val="both"/>
        <w:rPr>
          <w:sz w:val="18"/>
          <w:szCs w:val="18"/>
          <w:lang w:val="sv-SE"/>
        </w:rPr>
      </w:pPr>
      <w:proofErr w:type="spellStart"/>
      <w:r w:rsidRPr="00355A43">
        <w:rPr>
          <w:sz w:val="18"/>
          <w:szCs w:val="18"/>
          <w:lang w:val="sv-SE"/>
        </w:rPr>
        <w:t>Sehubungan</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permohonan</w:t>
      </w:r>
      <w:proofErr w:type="spellEnd"/>
      <w:r w:rsidRPr="00355A43">
        <w:rPr>
          <w:sz w:val="18"/>
          <w:szCs w:val="18"/>
          <w:lang w:val="sv-SE"/>
        </w:rPr>
        <w:t xml:space="preserve"> Kredit </w:t>
      </w:r>
      <w:proofErr w:type="spellStart"/>
      <w:r w:rsidRPr="00355A43">
        <w:rPr>
          <w:sz w:val="18"/>
          <w:szCs w:val="18"/>
          <w:lang w:val="sv-SE"/>
        </w:rPr>
        <w:t>Agunan</w:t>
      </w:r>
      <w:proofErr w:type="spellEnd"/>
      <w:r w:rsidRPr="00355A43">
        <w:rPr>
          <w:sz w:val="18"/>
          <w:szCs w:val="18"/>
          <w:lang w:val="sv-SE"/>
        </w:rPr>
        <w:t xml:space="preserve"> Motor </w:t>
      </w:r>
      <w:proofErr w:type="spellStart"/>
      <w:r w:rsidRPr="00355A43">
        <w:rPr>
          <w:sz w:val="18"/>
          <w:szCs w:val="18"/>
          <w:lang w:val="sv-SE"/>
        </w:rPr>
        <w:t>Bapak</w:t>
      </w:r>
      <w:proofErr w:type="spellEnd"/>
      <w:r w:rsidRPr="00355A43">
        <w:rPr>
          <w:sz w:val="18"/>
          <w:szCs w:val="18"/>
          <w:lang w:val="sv-SE"/>
        </w:rPr>
        <w:t>/</w:t>
      </w:r>
      <w:proofErr w:type="spellStart"/>
      <w:proofErr w:type="gramStart"/>
      <w:r w:rsidRPr="00355A43">
        <w:rPr>
          <w:sz w:val="18"/>
          <w:szCs w:val="18"/>
          <w:lang w:val="sv-SE"/>
        </w:rPr>
        <w:t>Ibu</w:t>
      </w:r>
      <w:proofErr w:type="spellEnd"/>
      <w:r w:rsidRPr="00355A43">
        <w:rPr>
          <w:sz w:val="18"/>
          <w:szCs w:val="18"/>
          <w:lang w:val="sv-SE"/>
        </w:rPr>
        <w:t xml:space="preserve">  dan</w:t>
      </w:r>
      <w:proofErr w:type="gramEnd"/>
      <w:r w:rsidRPr="00355A43">
        <w:rPr>
          <w:sz w:val="18"/>
          <w:szCs w:val="18"/>
          <w:lang w:val="sv-SE"/>
        </w:rPr>
        <w:t xml:space="preserve"> </w:t>
      </w:r>
      <w:proofErr w:type="spellStart"/>
      <w:r w:rsidRPr="00355A43">
        <w:rPr>
          <w:sz w:val="18"/>
          <w:szCs w:val="18"/>
          <w:lang w:val="sv-SE"/>
        </w:rPr>
        <w:t>setelah</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pelajari</w:t>
      </w:r>
      <w:proofErr w:type="spellEnd"/>
      <w:r w:rsidRPr="00355A43">
        <w:rPr>
          <w:sz w:val="18"/>
          <w:szCs w:val="18"/>
          <w:lang w:val="sv-SE"/>
        </w:rPr>
        <w:t xml:space="preserve"> dan </w:t>
      </w:r>
      <w:proofErr w:type="spellStart"/>
      <w:r w:rsidRPr="00355A43">
        <w:rPr>
          <w:sz w:val="18"/>
          <w:szCs w:val="18"/>
          <w:lang w:val="sv-SE"/>
        </w:rPr>
        <w:t>teliti</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seksama</w:t>
      </w:r>
      <w:proofErr w:type="spellEnd"/>
      <w:r w:rsidRPr="00355A43">
        <w:rPr>
          <w:sz w:val="18"/>
          <w:szCs w:val="18"/>
          <w:lang w:val="sv-SE"/>
        </w:rPr>
        <w:t xml:space="preserve">, maka </w:t>
      </w:r>
      <w:proofErr w:type="spellStart"/>
      <w:r w:rsidRPr="00355A43">
        <w:rPr>
          <w:sz w:val="18"/>
          <w:szCs w:val="18"/>
          <w:lang w:val="sv-SE"/>
        </w:rPr>
        <w:t>dengan</w:t>
      </w:r>
      <w:proofErr w:type="spellEnd"/>
      <w:r w:rsidRPr="00355A43">
        <w:rPr>
          <w:sz w:val="18"/>
          <w:szCs w:val="18"/>
          <w:lang w:val="sv-SE"/>
        </w:rPr>
        <w:t xml:space="preserve"> ini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beritahukan</w:t>
      </w:r>
      <w:proofErr w:type="spellEnd"/>
      <w:r w:rsidRPr="00355A43">
        <w:rPr>
          <w:sz w:val="18"/>
          <w:szCs w:val="18"/>
          <w:lang w:val="sv-SE"/>
        </w:rPr>
        <w:t xml:space="preserve"> </w:t>
      </w:r>
      <w:proofErr w:type="spellStart"/>
      <w:r w:rsidRPr="00355A43">
        <w:rPr>
          <w:sz w:val="18"/>
          <w:szCs w:val="18"/>
          <w:lang w:val="sv-SE"/>
        </w:rPr>
        <w:t>bahwa</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prinsipnya</w:t>
      </w:r>
      <w:proofErr w:type="spellEnd"/>
      <w:r w:rsidRPr="00355A43">
        <w:rPr>
          <w:sz w:val="18"/>
          <w:szCs w:val="18"/>
          <w:lang w:val="sv-SE"/>
        </w:rPr>
        <w:t xml:space="preserve"> BPR </w:t>
      </w:r>
      <w:r w:rsidR="006B2D0D" w:rsidRPr="00355A43">
        <w:rPr>
          <w:sz w:val="18"/>
          <w:szCs w:val="18"/>
          <w:lang w:val="sv-SE"/>
        </w:rPr>
        <w:t>SAHABAT SEJATI</w:t>
      </w:r>
      <w:r w:rsidRPr="00355A43">
        <w:rPr>
          <w:sz w:val="18"/>
          <w:szCs w:val="18"/>
          <w:lang w:val="sv-SE"/>
        </w:rPr>
        <w:t xml:space="preserve"> </w:t>
      </w:r>
      <w:proofErr w:type="spellStart"/>
      <w:r w:rsidRPr="00355A43">
        <w:rPr>
          <w:sz w:val="18"/>
          <w:szCs w:val="18"/>
          <w:lang w:val="sv-SE"/>
        </w:rPr>
        <w:t>bersedia</w:t>
      </w:r>
      <w:proofErr w:type="spellEnd"/>
      <w:r w:rsidRPr="00355A43">
        <w:rPr>
          <w:sz w:val="18"/>
          <w:szCs w:val="18"/>
          <w:lang w:val="sv-SE"/>
        </w:rPr>
        <w:t xml:space="preserve"> </w:t>
      </w:r>
      <w:proofErr w:type="spellStart"/>
      <w:r w:rsidRPr="00355A43">
        <w:rPr>
          <w:sz w:val="18"/>
          <w:szCs w:val="18"/>
          <w:lang w:val="sv-SE"/>
        </w:rPr>
        <w:t>memberikan</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kredit </w:t>
      </w:r>
      <w:proofErr w:type="spellStart"/>
      <w:r w:rsidRPr="00355A43">
        <w:rPr>
          <w:sz w:val="18"/>
          <w:szCs w:val="18"/>
          <w:lang w:val="sv-SE"/>
        </w:rPr>
        <w:t>Bapak</w:t>
      </w:r>
      <w:proofErr w:type="spellEnd"/>
      <w:r w:rsidRPr="00355A43">
        <w:rPr>
          <w:sz w:val="18"/>
          <w:szCs w:val="18"/>
          <w:lang w:val="sv-SE"/>
        </w:rPr>
        <w:t>/</w:t>
      </w:r>
      <w:proofErr w:type="spellStart"/>
      <w:r w:rsidRPr="00355A43">
        <w:rPr>
          <w:sz w:val="18"/>
          <w:szCs w:val="18"/>
          <w:lang w:val="sv-SE"/>
        </w:rPr>
        <w:t>Ibu</w:t>
      </w:r>
      <w:proofErr w:type="spellEnd"/>
      <w:r w:rsidRPr="00355A43">
        <w:rPr>
          <w:sz w:val="18"/>
          <w:szCs w:val="18"/>
          <w:lang w:val="sv-SE"/>
        </w:rPr>
        <w:t xml:space="preserve"> </w:t>
      </w:r>
      <w:proofErr w:type="spellStart"/>
      <w:r w:rsidRPr="00355A43">
        <w:rPr>
          <w:sz w:val="18"/>
          <w:szCs w:val="18"/>
          <w:lang w:val="sv-SE"/>
        </w:rPr>
        <w:t>dengan</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dan </w:t>
      </w:r>
      <w:proofErr w:type="spellStart"/>
      <w:r w:rsidRPr="00355A43">
        <w:rPr>
          <w:sz w:val="18"/>
          <w:szCs w:val="18"/>
          <w:lang w:val="sv-SE"/>
        </w:rPr>
        <w:t>kondisi</w:t>
      </w:r>
      <w:proofErr w:type="spellEnd"/>
      <w:r w:rsidRPr="00355A43">
        <w:rPr>
          <w:sz w:val="18"/>
          <w:szCs w:val="18"/>
          <w:lang w:val="sv-SE"/>
        </w:rPr>
        <w:t xml:space="preserve"> </w:t>
      </w:r>
      <w:proofErr w:type="spellStart"/>
      <w:r w:rsidRPr="00355A43">
        <w:rPr>
          <w:sz w:val="18"/>
          <w:szCs w:val="18"/>
          <w:lang w:val="sv-SE"/>
        </w:rPr>
        <w:t>sebagai</w:t>
      </w:r>
      <w:proofErr w:type="spellEnd"/>
      <w:r w:rsidRPr="00355A43">
        <w:rPr>
          <w:sz w:val="18"/>
          <w:szCs w:val="18"/>
          <w:lang w:val="sv-SE"/>
        </w:rPr>
        <w:t xml:space="preserve"> </w:t>
      </w:r>
      <w:proofErr w:type="spellStart"/>
      <w:r w:rsidRPr="00355A43">
        <w:rPr>
          <w:sz w:val="18"/>
          <w:szCs w:val="18"/>
          <w:lang w:val="sv-SE"/>
        </w:rPr>
        <w:t>berikut</w:t>
      </w:r>
      <w:proofErr w:type="spellEnd"/>
      <w:r w:rsidRPr="00355A43">
        <w:rPr>
          <w:sz w:val="18"/>
          <w:szCs w:val="18"/>
          <w:lang w:val="sv-SE"/>
        </w:rPr>
        <w:t xml:space="preserve"> :</w:t>
      </w:r>
    </w:p>
    <w:p w14:paraId="60FE1B2B" w14:textId="77777777" w:rsidR="00CC45E6" w:rsidRPr="00355A43" w:rsidRDefault="00CC45E6">
      <w:pPr>
        <w:jc w:val="both"/>
        <w:rPr>
          <w:sz w:val="18"/>
          <w:szCs w:val="18"/>
          <w:lang w:val="sv-SE"/>
        </w:rPr>
      </w:pPr>
    </w:p>
    <w:p w14:paraId="0F6529E6" w14:textId="0A61C035" w:rsidR="00CC45E6" w:rsidRPr="00B613AE" w:rsidRDefault="003F47BC">
      <w:pPr>
        <w:jc w:val="both"/>
        <w:rPr>
          <w:sz w:val="18"/>
          <w:szCs w:val="18"/>
          <w:lang w:val="en-ID"/>
        </w:rPr>
      </w:pPr>
      <w:proofErr w:type="spellStart"/>
      <w:r w:rsidRPr="00355A43">
        <w:rPr>
          <w:sz w:val="18"/>
          <w:szCs w:val="18"/>
          <w:lang w:val="sv-SE"/>
        </w:rPr>
        <w:t>Jenis</w:t>
      </w:r>
      <w:proofErr w:type="spellEnd"/>
      <w:r w:rsidRPr="00355A43">
        <w:rPr>
          <w:sz w:val="18"/>
          <w:szCs w:val="18"/>
          <w:lang w:val="sv-SE"/>
        </w:rPr>
        <w:t xml:space="preserve"> Kredit</w:t>
      </w:r>
      <w:r w:rsidR="00CC45E6" w:rsidRPr="00355A43">
        <w:rPr>
          <w:sz w:val="18"/>
          <w:szCs w:val="18"/>
          <w:lang w:val="sv-SE"/>
        </w:rPr>
        <w:tab/>
      </w:r>
      <w:r w:rsidR="00CC45E6" w:rsidRPr="00355A43">
        <w:rPr>
          <w:sz w:val="18"/>
          <w:szCs w:val="18"/>
          <w:lang w:val="sv-SE"/>
        </w:rPr>
        <w:tab/>
      </w:r>
      <w:r w:rsidR="00CC45E6" w:rsidRPr="00355A43">
        <w:rPr>
          <w:sz w:val="18"/>
          <w:szCs w:val="18"/>
          <w:lang w:val="sv-SE"/>
        </w:rPr>
        <w:tab/>
        <w:t xml:space="preserve">: </w:t>
      </w:r>
      <w:r w:rsidR="007F5E06" w:rsidRPr="00355A43">
        <w:rPr>
          <w:sz w:val="18"/>
          <w:szCs w:val="18"/>
          <w:lang w:val="sv-SE"/>
        </w:rPr>
        <w:fldChar w:fldCharType="begin"/>
      </w:r>
      <w:r w:rsidR="007F5E06" w:rsidRPr="00355A43">
        <w:rPr>
          <w:sz w:val="18"/>
          <w:szCs w:val="18"/>
          <w:lang w:val="sv-SE"/>
        </w:rPr>
        <w:instrText xml:space="preserve"> MERGEFIELD ket_jns_produk </w:instrText>
      </w:r>
      <w:r w:rsidR="007F5E06" w:rsidRPr="00355A43">
        <w:rPr>
          <w:sz w:val="18"/>
          <w:szCs w:val="18"/>
          <w:lang w:val="sv-SE"/>
        </w:rPr>
        <w:fldChar w:fldCharType="separate"/>
      </w:r>
      <w:r w:rsidR="00484C26" w:rsidRPr="00D3100A">
        <w:rPr>
          <w:noProof/>
          <w:sz w:val="18"/>
          <w:szCs w:val="18"/>
          <w:lang w:val="sv-SE"/>
        </w:rPr>
        <w:t>Kredit Solusi Sepeda Motor</w:t>
      </w:r>
      <w:r w:rsidR="007F5E06" w:rsidRPr="00355A43">
        <w:rPr>
          <w:sz w:val="18"/>
          <w:szCs w:val="18"/>
          <w:lang w:val="sv-SE"/>
        </w:rPr>
        <w:fldChar w:fldCharType="end"/>
      </w:r>
      <w:r w:rsidR="007F5E06" w:rsidRPr="00355A43">
        <w:rPr>
          <w:sz w:val="18"/>
          <w:szCs w:val="18"/>
        </w:rPr>
        <w:t xml:space="preserve"> </w:t>
      </w:r>
      <w:proofErr w:type="spellStart"/>
      <w:r w:rsidR="00CC45E6" w:rsidRPr="00355A43">
        <w:rPr>
          <w:sz w:val="18"/>
          <w:szCs w:val="18"/>
          <w:lang w:val="sv-SE"/>
        </w:rPr>
        <w:t>sebesar</w:t>
      </w:r>
      <w:proofErr w:type="spellEnd"/>
      <w:r w:rsidR="00CC45E6" w:rsidRPr="00355A43">
        <w:rPr>
          <w:sz w:val="18"/>
          <w:szCs w:val="18"/>
          <w:lang w:val="sv-SE"/>
        </w:rPr>
        <w:t xml:space="preserve"> </w:t>
      </w:r>
      <w:r w:rsidR="00B613AE">
        <w:rPr>
          <w:sz w:val="18"/>
          <w:szCs w:val="18"/>
          <w:lang w:val="sv-SE"/>
        </w:rPr>
        <w:t>{{</w:t>
      </w:r>
      <w:r w:rsidR="00B613AE" w:rsidRPr="00B613AE">
        <w:rPr>
          <w:sz w:val="18"/>
          <w:szCs w:val="18"/>
          <w:lang w:val="en-ID"/>
        </w:rPr>
        <w:t>nominal</w:t>
      </w:r>
      <w:r w:rsidR="00B613AE">
        <w:rPr>
          <w:sz w:val="18"/>
          <w:szCs w:val="18"/>
          <w:lang w:val="en-ID"/>
        </w:rPr>
        <w:t>}}</w:t>
      </w:r>
    </w:p>
    <w:p w14:paraId="370517E6" w14:textId="3BD80D51" w:rsidR="00CC45E6" w:rsidRPr="00B613AE" w:rsidRDefault="00CC45E6">
      <w:pPr>
        <w:jc w:val="both"/>
        <w:rPr>
          <w:sz w:val="18"/>
          <w:szCs w:val="18"/>
          <w:lang w:val="en-ID"/>
        </w:rPr>
      </w:pPr>
      <w:proofErr w:type="spellStart"/>
      <w:r w:rsidRPr="00355A43">
        <w:rPr>
          <w:sz w:val="18"/>
          <w:szCs w:val="18"/>
          <w:lang w:val="sv-SE"/>
        </w:rPr>
        <w:t>Tujuan</w:t>
      </w:r>
      <w:proofErr w:type="spellEnd"/>
      <w:r w:rsidRPr="00355A43">
        <w:rPr>
          <w:sz w:val="18"/>
          <w:szCs w:val="18"/>
          <w:lang w:val="sv-SE"/>
        </w:rPr>
        <w:t xml:space="preserve"> </w:t>
      </w:r>
      <w:proofErr w:type="spellStart"/>
      <w:r w:rsidRPr="00355A43">
        <w:rPr>
          <w:sz w:val="18"/>
          <w:szCs w:val="18"/>
          <w:lang w:val="sv-SE"/>
        </w:rPr>
        <w:t>Penggunaan</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r w:rsidR="00B613AE">
        <w:rPr>
          <w:sz w:val="18"/>
          <w:szCs w:val="18"/>
          <w:lang w:val="sv-SE"/>
        </w:rPr>
        <w:t>{{</w:t>
      </w:r>
      <w:proofErr w:type="spellStart"/>
      <w:r w:rsidR="00B613AE" w:rsidRPr="00B613AE">
        <w:rPr>
          <w:sz w:val="18"/>
          <w:szCs w:val="18"/>
          <w:lang w:val="en-ID"/>
        </w:rPr>
        <w:t>tujuan_penggunaan</w:t>
      </w:r>
      <w:proofErr w:type="spellEnd"/>
      <w:r w:rsidR="00B613AE">
        <w:rPr>
          <w:sz w:val="18"/>
          <w:szCs w:val="18"/>
          <w:lang w:val="en-ID"/>
        </w:rPr>
        <w:t>}}</w:t>
      </w:r>
    </w:p>
    <w:p w14:paraId="5972A6FF" w14:textId="2F255C61" w:rsidR="00CC45E6" w:rsidRPr="00B613AE" w:rsidRDefault="00CC45E6">
      <w:pPr>
        <w:jc w:val="both"/>
        <w:rPr>
          <w:sz w:val="18"/>
          <w:szCs w:val="18"/>
          <w:lang w:val="en-ID"/>
        </w:rPr>
      </w:pPr>
      <w:proofErr w:type="spellStart"/>
      <w:r w:rsidRPr="00355A43">
        <w:rPr>
          <w:sz w:val="18"/>
          <w:szCs w:val="18"/>
          <w:lang w:val="sv-SE"/>
        </w:rPr>
        <w:t>Suku</w:t>
      </w:r>
      <w:proofErr w:type="spellEnd"/>
      <w:r w:rsidRPr="00355A43">
        <w:rPr>
          <w:sz w:val="18"/>
          <w:szCs w:val="18"/>
          <w:lang w:val="sv-SE"/>
        </w:rPr>
        <w:t xml:space="preserve"> </w:t>
      </w:r>
      <w:proofErr w:type="spellStart"/>
      <w:r w:rsidRPr="00355A43">
        <w:rPr>
          <w:sz w:val="18"/>
          <w:szCs w:val="18"/>
          <w:lang w:val="sv-SE"/>
        </w:rPr>
        <w:t>Bunga</w:t>
      </w:r>
      <w:proofErr w:type="spellEnd"/>
      <w:r w:rsidRPr="00355A43">
        <w:rPr>
          <w:sz w:val="18"/>
          <w:szCs w:val="18"/>
          <w:lang w:val="sv-SE"/>
        </w:rPr>
        <w:tab/>
      </w:r>
      <w:r w:rsidRPr="00355A43">
        <w:rPr>
          <w:sz w:val="18"/>
          <w:szCs w:val="18"/>
          <w:lang w:val="sv-SE"/>
        </w:rPr>
        <w:tab/>
      </w:r>
      <w:r w:rsidRPr="00355A43">
        <w:rPr>
          <w:sz w:val="18"/>
          <w:szCs w:val="18"/>
          <w:lang w:val="sv-SE"/>
        </w:rPr>
        <w:tab/>
        <w:t>:</w:t>
      </w:r>
      <w:r w:rsidR="00AA779B" w:rsidRPr="00355A43">
        <w:rPr>
          <w:sz w:val="18"/>
          <w:szCs w:val="18"/>
        </w:rPr>
        <w:t xml:space="preserve"> </w:t>
      </w:r>
      <w:r w:rsidR="00B613AE">
        <w:rPr>
          <w:sz w:val="18"/>
          <w:szCs w:val="18"/>
        </w:rPr>
        <w:t>{{</w:t>
      </w:r>
      <w:proofErr w:type="spellStart"/>
      <w:r w:rsidR="00B613AE" w:rsidRPr="00B613AE">
        <w:rPr>
          <w:sz w:val="18"/>
          <w:szCs w:val="18"/>
          <w:lang w:val="en-ID"/>
        </w:rPr>
        <w:t>suku_bunga</w:t>
      </w:r>
      <w:proofErr w:type="spellEnd"/>
      <w:proofErr w:type="gramStart"/>
      <w:r w:rsidR="00B613AE">
        <w:rPr>
          <w:sz w:val="18"/>
          <w:szCs w:val="18"/>
          <w:lang w:val="en-ID"/>
        </w:rPr>
        <w:t>}}</w:t>
      </w:r>
      <w:r w:rsidR="004F03CE">
        <w:rPr>
          <w:sz w:val="18"/>
          <w:szCs w:val="18"/>
          <w:lang w:val="en-ID"/>
        </w:rPr>
        <w:t>%</w:t>
      </w:r>
      <w:proofErr w:type="gramEnd"/>
      <w:r w:rsidR="00B613AE">
        <w:rPr>
          <w:sz w:val="18"/>
          <w:szCs w:val="18"/>
          <w:lang w:val="en-ID"/>
        </w:rPr>
        <w:t xml:space="preserve"> </w:t>
      </w:r>
      <w:proofErr w:type="spellStart"/>
      <w:r w:rsidR="00B613AE">
        <w:rPr>
          <w:sz w:val="18"/>
          <w:szCs w:val="18"/>
          <w:lang w:val="en-ID"/>
        </w:rPr>
        <w:t>Anuitas</w:t>
      </w:r>
      <w:proofErr w:type="spellEnd"/>
    </w:p>
    <w:p w14:paraId="1E7D79AD" w14:textId="77777777" w:rsidR="00CC45E6" w:rsidRPr="00355A43" w:rsidRDefault="003F47BC">
      <w:pPr>
        <w:jc w:val="both"/>
        <w:rPr>
          <w:sz w:val="18"/>
          <w:szCs w:val="18"/>
          <w:lang w:val="sv-SE"/>
        </w:rPr>
      </w:pPr>
      <w:proofErr w:type="spellStart"/>
      <w:r w:rsidRPr="00355A43">
        <w:rPr>
          <w:sz w:val="18"/>
          <w:szCs w:val="18"/>
          <w:lang w:val="sv-SE"/>
        </w:rPr>
        <w:t>Cara</w:t>
      </w:r>
      <w:proofErr w:type="spellEnd"/>
      <w:r w:rsidRPr="00355A43">
        <w:rPr>
          <w:sz w:val="18"/>
          <w:szCs w:val="18"/>
          <w:lang w:val="sv-SE"/>
        </w:rPr>
        <w:t xml:space="preserve"> </w:t>
      </w:r>
      <w:proofErr w:type="spellStart"/>
      <w:r w:rsidRPr="00355A43">
        <w:rPr>
          <w:sz w:val="18"/>
          <w:szCs w:val="18"/>
          <w:lang w:val="sv-SE"/>
        </w:rPr>
        <w:t>Bayar</w:t>
      </w:r>
      <w:proofErr w:type="spellEnd"/>
      <w:r w:rsidR="00320DF8" w:rsidRPr="00355A43">
        <w:rPr>
          <w:sz w:val="18"/>
          <w:szCs w:val="18"/>
          <w:lang w:val="sv-SE"/>
        </w:rPr>
        <w:tab/>
      </w:r>
      <w:r w:rsidR="00320DF8" w:rsidRPr="00355A43">
        <w:rPr>
          <w:sz w:val="18"/>
          <w:szCs w:val="18"/>
          <w:lang w:val="sv-SE"/>
        </w:rPr>
        <w:tab/>
      </w:r>
      <w:r w:rsidR="00320DF8" w:rsidRPr="00355A43">
        <w:rPr>
          <w:sz w:val="18"/>
          <w:szCs w:val="18"/>
          <w:lang w:val="sv-SE"/>
        </w:rPr>
        <w:tab/>
        <w:t xml:space="preserve">: </w:t>
      </w:r>
      <w:r w:rsidRPr="00355A43">
        <w:rPr>
          <w:sz w:val="18"/>
          <w:szCs w:val="18"/>
          <w:lang w:val="sv-SE"/>
        </w:rPr>
        <w:t xml:space="preserve">Angsuran </w:t>
      </w:r>
      <w:proofErr w:type="spellStart"/>
      <w:r w:rsidRPr="00355A43">
        <w:rPr>
          <w:sz w:val="18"/>
          <w:szCs w:val="18"/>
          <w:lang w:val="sv-SE"/>
        </w:rPr>
        <w:t>Bulanan</w:t>
      </w:r>
      <w:proofErr w:type="spellEnd"/>
      <w:r w:rsidRPr="00355A43">
        <w:rPr>
          <w:sz w:val="18"/>
          <w:szCs w:val="18"/>
          <w:lang w:val="sv-SE"/>
        </w:rPr>
        <w:t xml:space="preserve"> (</w:t>
      </w:r>
      <w:proofErr w:type="spellStart"/>
      <w:r w:rsidRPr="00355A43">
        <w:rPr>
          <w:sz w:val="18"/>
          <w:szCs w:val="18"/>
          <w:lang w:val="sv-SE"/>
        </w:rPr>
        <w:t>Pokok</w:t>
      </w:r>
      <w:proofErr w:type="spellEnd"/>
      <w:r w:rsidRPr="00355A43">
        <w:rPr>
          <w:sz w:val="18"/>
          <w:szCs w:val="18"/>
          <w:lang w:val="sv-SE"/>
        </w:rPr>
        <w:t xml:space="preserve"> </w:t>
      </w:r>
      <w:proofErr w:type="spellStart"/>
      <w:r w:rsidRPr="00355A43">
        <w:rPr>
          <w:sz w:val="18"/>
          <w:szCs w:val="18"/>
          <w:lang w:val="sv-SE"/>
        </w:rPr>
        <w:t>Bunga</w:t>
      </w:r>
      <w:proofErr w:type="spellEnd"/>
      <w:r w:rsidRPr="00355A43">
        <w:rPr>
          <w:sz w:val="18"/>
          <w:szCs w:val="18"/>
          <w:lang w:val="sv-SE"/>
        </w:rPr>
        <w:t>)</w:t>
      </w:r>
    </w:p>
    <w:p w14:paraId="4EB1B10C" w14:textId="0F5B7654" w:rsidR="00CC45E6" w:rsidRPr="00B613AE" w:rsidRDefault="00CC45E6">
      <w:pPr>
        <w:jc w:val="both"/>
        <w:rPr>
          <w:sz w:val="18"/>
          <w:szCs w:val="18"/>
          <w:lang w:val="en-ID"/>
        </w:rPr>
      </w:pPr>
      <w:proofErr w:type="spellStart"/>
      <w:r w:rsidRPr="00355A43">
        <w:rPr>
          <w:sz w:val="18"/>
          <w:szCs w:val="18"/>
          <w:lang w:val="sv-SE"/>
        </w:rPr>
        <w:t>Jangka</w:t>
      </w:r>
      <w:proofErr w:type="spellEnd"/>
      <w:r w:rsidRPr="00355A43">
        <w:rPr>
          <w:sz w:val="18"/>
          <w:szCs w:val="18"/>
          <w:lang w:val="sv-SE"/>
        </w:rPr>
        <w:t xml:space="preserve"> </w:t>
      </w:r>
      <w:proofErr w:type="spellStart"/>
      <w:r w:rsidRPr="00355A43">
        <w:rPr>
          <w:sz w:val="18"/>
          <w:szCs w:val="18"/>
          <w:lang w:val="sv-SE"/>
        </w:rPr>
        <w:t>waktu</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bookmarkStart w:id="3" w:name="_Hlk201338953"/>
      <w:r w:rsidR="00B613AE">
        <w:rPr>
          <w:sz w:val="18"/>
          <w:szCs w:val="18"/>
          <w:lang w:val="sv-SE"/>
        </w:rPr>
        <w:t>{{</w:t>
      </w:r>
      <w:proofErr w:type="spellStart"/>
      <w:r w:rsidR="00B613AE" w:rsidRPr="00B613AE">
        <w:rPr>
          <w:sz w:val="18"/>
          <w:szCs w:val="18"/>
          <w:lang w:val="en-ID"/>
        </w:rPr>
        <w:t>jangka_waktu</w:t>
      </w:r>
      <w:proofErr w:type="spellEnd"/>
      <w:r w:rsidR="00B613AE">
        <w:rPr>
          <w:sz w:val="18"/>
          <w:szCs w:val="18"/>
          <w:lang w:val="en-ID"/>
        </w:rPr>
        <w:t xml:space="preserve">}} </w:t>
      </w:r>
      <w:bookmarkEnd w:id="3"/>
      <w:proofErr w:type="spellStart"/>
      <w:r w:rsidR="00B613AE">
        <w:rPr>
          <w:sz w:val="18"/>
          <w:szCs w:val="18"/>
          <w:lang w:val="en-ID"/>
        </w:rPr>
        <w:t>Bulan</w:t>
      </w:r>
      <w:proofErr w:type="spellEnd"/>
    </w:p>
    <w:p w14:paraId="11E1F2FA" w14:textId="77777777" w:rsidR="00CC45E6" w:rsidRPr="00355A43" w:rsidRDefault="00CC45E6">
      <w:pPr>
        <w:jc w:val="both"/>
        <w:rPr>
          <w:sz w:val="18"/>
          <w:szCs w:val="18"/>
          <w:lang w:val="sv-SE"/>
        </w:rPr>
      </w:pPr>
      <w:proofErr w:type="spellStart"/>
      <w:r w:rsidRPr="00355A43">
        <w:rPr>
          <w:sz w:val="18"/>
          <w:szCs w:val="18"/>
          <w:lang w:val="sv-SE"/>
        </w:rPr>
        <w:t>Tanggal</w:t>
      </w:r>
      <w:proofErr w:type="spellEnd"/>
      <w:r w:rsidRPr="00355A43">
        <w:rPr>
          <w:sz w:val="18"/>
          <w:szCs w:val="18"/>
          <w:lang w:val="sv-SE"/>
        </w:rPr>
        <w:t xml:space="preserve"> </w:t>
      </w:r>
      <w:proofErr w:type="spellStart"/>
      <w:r w:rsidRPr="00355A43">
        <w:rPr>
          <w:sz w:val="18"/>
          <w:szCs w:val="18"/>
          <w:lang w:val="sv-SE"/>
        </w:rPr>
        <w:t>Pembayaran</w:t>
      </w:r>
      <w:proofErr w:type="spellEnd"/>
      <w:r w:rsidRPr="00355A43">
        <w:rPr>
          <w:sz w:val="18"/>
          <w:szCs w:val="18"/>
          <w:lang w:val="sv-SE"/>
        </w:rPr>
        <w:tab/>
      </w:r>
      <w:proofErr w:type="gramStart"/>
      <w:r w:rsidRPr="00355A43">
        <w:rPr>
          <w:sz w:val="18"/>
          <w:szCs w:val="18"/>
          <w:lang w:val="sv-SE"/>
        </w:rPr>
        <w:tab/>
      </w:r>
      <w:r w:rsidR="00E955D8" w:rsidRPr="00355A43">
        <w:rPr>
          <w:sz w:val="18"/>
          <w:szCs w:val="18"/>
        </w:rPr>
        <w:t xml:space="preserve"> </w:t>
      </w:r>
      <w:r w:rsidRPr="00355A43">
        <w:rPr>
          <w:sz w:val="18"/>
          <w:szCs w:val="18"/>
          <w:lang w:val="sv-SE"/>
        </w:rPr>
        <w:t>:</w:t>
      </w:r>
      <w:proofErr w:type="gramEnd"/>
      <w:r w:rsidRPr="00355A43">
        <w:rPr>
          <w:sz w:val="18"/>
          <w:szCs w:val="18"/>
          <w:lang w:val="sv-SE"/>
        </w:rPr>
        <w:t xml:space="preserve"> </w:t>
      </w:r>
      <w:proofErr w:type="spellStart"/>
      <w:r w:rsidRPr="00355A43">
        <w:rPr>
          <w:sz w:val="18"/>
          <w:szCs w:val="18"/>
          <w:lang w:val="sv-SE"/>
        </w:rPr>
        <w:t>Setiap</w:t>
      </w:r>
      <w:proofErr w:type="spellEnd"/>
      <w:r w:rsidRPr="00355A43">
        <w:rPr>
          <w:sz w:val="18"/>
          <w:szCs w:val="18"/>
          <w:lang w:val="sv-SE"/>
        </w:rPr>
        <w:t xml:space="preserve"> bulan </w:t>
      </w:r>
      <w:proofErr w:type="spellStart"/>
      <w:r w:rsidRPr="00355A43">
        <w:rPr>
          <w:sz w:val="18"/>
          <w:szCs w:val="18"/>
          <w:lang w:val="sv-SE"/>
        </w:rPr>
        <w:t>sesuai</w:t>
      </w:r>
      <w:proofErr w:type="spellEnd"/>
      <w:r w:rsidRPr="00355A43">
        <w:rPr>
          <w:sz w:val="18"/>
          <w:szCs w:val="18"/>
          <w:lang w:val="sv-SE"/>
        </w:rPr>
        <w:t xml:space="preserve"> </w:t>
      </w:r>
      <w:proofErr w:type="spellStart"/>
      <w:r w:rsidRPr="00355A43">
        <w:rPr>
          <w:sz w:val="18"/>
          <w:szCs w:val="18"/>
          <w:lang w:val="sv-SE"/>
        </w:rPr>
        <w:t>tanggal</w:t>
      </w:r>
      <w:proofErr w:type="spellEnd"/>
      <w:r w:rsidRPr="00355A43">
        <w:rPr>
          <w:sz w:val="18"/>
          <w:szCs w:val="18"/>
          <w:lang w:val="sv-SE"/>
        </w:rPr>
        <w:t xml:space="preserve"> </w:t>
      </w:r>
      <w:proofErr w:type="spellStart"/>
      <w:r w:rsidRPr="00355A43">
        <w:rPr>
          <w:sz w:val="18"/>
          <w:szCs w:val="18"/>
          <w:lang w:val="sv-SE"/>
        </w:rPr>
        <w:t>pendropping</w:t>
      </w:r>
      <w:proofErr w:type="spellEnd"/>
      <w:r w:rsidRPr="00355A43">
        <w:rPr>
          <w:sz w:val="18"/>
          <w:szCs w:val="18"/>
          <w:lang w:val="sv-SE"/>
        </w:rPr>
        <w:t xml:space="preserve"> dana.</w:t>
      </w:r>
    </w:p>
    <w:p w14:paraId="24331D97" w14:textId="77777777" w:rsidR="00FE02D1" w:rsidRPr="00355A43" w:rsidRDefault="00FE02D1" w:rsidP="00FE02D1">
      <w:pPr>
        <w:jc w:val="both"/>
        <w:rPr>
          <w:sz w:val="18"/>
          <w:szCs w:val="18"/>
          <w:lang w:val="sv-SE"/>
        </w:rPr>
      </w:pPr>
      <w:proofErr w:type="spellStart"/>
      <w:r w:rsidRPr="00355A43">
        <w:rPr>
          <w:sz w:val="18"/>
          <w:szCs w:val="18"/>
          <w:lang w:val="sv-SE"/>
        </w:rPr>
        <w:t>Biaya</w:t>
      </w:r>
      <w:proofErr w:type="spellEnd"/>
      <w:r w:rsidRPr="00355A43">
        <w:rPr>
          <w:sz w:val="18"/>
          <w:szCs w:val="18"/>
          <w:lang w:val="sv-SE"/>
        </w:rPr>
        <w:t xml:space="preserve"> – </w:t>
      </w:r>
      <w:proofErr w:type="spellStart"/>
      <w:r w:rsidRPr="00355A43">
        <w:rPr>
          <w:sz w:val="18"/>
          <w:szCs w:val="18"/>
          <w:lang w:val="sv-SE"/>
        </w:rPr>
        <w:t>biaya</w:t>
      </w:r>
      <w:proofErr w:type="spellEnd"/>
      <w:r w:rsidRPr="00355A43">
        <w:rPr>
          <w:sz w:val="18"/>
          <w:szCs w:val="18"/>
          <w:lang w:val="sv-SE"/>
        </w:rPr>
        <w:tab/>
      </w:r>
      <w:r w:rsidRPr="00355A43">
        <w:rPr>
          <w:sz w:val="18"/>
          <w:szCs w:val="18"/>
          <w:lang w:val="sv-SE"/>
        </w:rPr>
        <w:tab/>
      </w:r>
      <w:r w:rsidRPr="00355A43">
        <w:rPr>
          <w:sz w:val="18"/>
          <w:szCs w:val="18"/>
          <w:lang w:val="sv-SE"/>
        </w:rPr>
        <w:tab/>
        <w:t xml:space="preserve">: </w:t>
      </w:r>
    </w:p>
    <w:p w14:paraId="5802E93E" w14:textId="00FBD5EA" w:rsidR="00FE02D1" w:rsidRPr="00B613AE" w:rsidRDefault="00B613AE" w:rsidP="00B613AE">
      <w:pPr>
        <w:numPr>
          <w:ilvl w:val="0"/>
          <w:numId w:val="24"/>
        </w:numPr>
        <w:jc w:val="both"/>
        <w:rPr>
          <w:sz w:val="18"/>
          <w:szCs w:val="18"/>
          <w:lang w:val="en-ID"/>
        </w:rPr>
      </w:pPr>
      <w:proofErr w:type="spellStart"/>
      <w:r w:rsidRPr="00B613AE">
        <w:rPr>
          <w:sz w:val="18"/>
          <w:szCs w:val="18"/>
          <w:lang w:val="sv-SE"/>
        </w:rPr>
        <w:t>Provisi</w:t>
      </w:r>
      <w:proofErr w:type="spellEnd"/>
      <w:r w:rsidRPr="00B613AE">
        <w:rPr>
          <w:sz w:val="18"/>
          <w:szCs w:val="18"/>
          <w:lang w:val="sv-SE"/>
        </w:rPr>
        <w:t xml:space="preserve"> {{</w:t>
      </w:r>
      <w:proofErr w:type="spellStart"/>
      <w:r w:rsidRPr="00B613AE">
        <w:rPr>
          <w:sz w:val="18"/>
          <w:szCs w:val="18"/>
          <w:lang w:val="en-ID"/>
        </w:rPr>
        <w:t>biaya_provisi</w:t>
      </w:r>
      <w:proofErr w:type="spellEnd"/>
      <w:proofErr w:type="gramStart"/>
      <w:r w:rsidRPr="00B613AE">
        <w:rPr>
          <w:sz w:val="18"/>
          <w:szCs w:val="18"/>
          <w:lang w:val="en-ID"/>
        </w:rPr>
        <w:t>}}</w:t>
      </w:r>
      <w:r w:rsidR="004F03CE">
        <w:rPr>
          <w:sz w:val="18"/>
          <w:szCs w:val="18"/>
          <w:lang w:val="en-ID"/>
        </w:rPr>
        <w:t>%</w:t>
      </w:r>
      <w:proofErr w:type="gramEnd"/>
    </w:p>
    <w:p w14:paraId="02BAE2FE" w14:textId="584A22C9" w:rsidR="00FE02D1" w:rsidRPr="00B613AE" w:rsidRDefault="00B613AE" w:rsidP="00B613AE">
      <w:pPr>
        <w:numPr>
          <w:ilvl w:val="0"/>
          <w:numId w:val="24"/>
        </w:numPr>
        <w:jc w:val="both"/>
        <w:rPr>
          <w:sz w:val="18"/>
          <w:szCs w:val="18"/>
          <w:lang w:val="en-ID"/>
        </w:rPr>
      </w:pPr>
      <w:proofErr w:type="spellStart"/>
      <w:r>
        <w:rPr>
          <w:sz w:val="18"/>
          <w:szCs w:val="18"/>
          <w:lang w:val="sv-SE"/>
        </w:rPr>
        <w:t>Administrasi</w:t>
      </w:r>
      <w:proofErr w:type="spellEnd"/>
      <w:r>
        <w:rPr>
          <w:sz w:val="18"/>
          <w:szCs w:val="18"/>
          <w:lang w:val="sv-SE"/>
        </w:rPr>
        <w:t xml:space="preserve"> {{</w:t>
      </w:r>
      <w:proofErr w:type="spellStart"/>
      <w:r w:rsidRPr="00B613AE">
        <w:rPr>
          <w:sz w:val="18"/>
          <w:szCs w:val="18"/>
          <w:lang w:val="en-ID"/>
        </w:rPr>
        <w:t>biaya_administrasi</w:t>
      </w:r>
      <w:proofErr w:type="spellEnd"/>
      <w:proofErr w:type="gramStart"/>
      <w:r>
        <w:rPr>
          <w:sz w:val="18"/>
          <w:szCs w:val="18"/>
          <w:lang w:val="en-ID"/>
        </w:rPr>
        <w:t>}}</w:t>
      </w:r>
      <w:r w:rsidR="004F03CE">
        <w:rPr>
          <w:sz w:val="18"/>
          <w:szCs w:val="18"/>
          <w:lang w:val="en-ID"/>
        </w:rPr>
        <w:t>%</w:t>
      </w:r>
      <w:proofErr w:type="gramEnd"/>
    </w:p>
    <w:p w14:paraId="56A2DA3A"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Notaris</w:t>
      </w:r>
      <w:proofErr w:type="spellEnd"/>
      <w:r w:rsidRPr="00355A43">
        <w:rPr>
          <w:sz w:val="18"/>
          <w:szCs w:val="18"/>
          <w:lang w:val="sv-SE"/>
        </w:rPr>
        <w:t xml:space="preserve"> </w:t>
      </w:r>
      <w:proofErr w:type="spellStart"/>
      <w:r w:rsidRPr="00355A43">
        <w:rPr>
          <w:sz w:val="18"/>
          <w:szCs w:val="18"/>
          <w:lang w:val="sv-SE"/>
        </w:rPr>
        <w:t>untuk</w:t>
      </w:r>
      <w:proofErr w:type="spellEnd"/>
      <w:r w:rsidRPr="00355A43">
        <w:rPr>
          <w:sz w:val="18"/>
          <w:szCs w:val="18"/>
          <w:lang w:val="sv-SE"/>
        </w:rPr>
        <w:t xml:space="preserve"> </w:t>
      </w:r>
      <w:proofErr w:type="spellStart"/>
      <w:r w:rsidRPr="00355A43">
        <w:rPr>
          <w:sz w:val="18"/>
          <w:szCs w:val="18"/>
          <w:lang w:val="sv-SE"/>
        </w:rPr>
        <w:t>pengikatan</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&amp; </w:t>
      </w:r>
      <w:proofErr w:type="spellStart"/>
      <w:r w:rsidRPr="00355A43">
        <w:rPr>
          <w:sz w:val="18"/>
          <w:szCs w:val="18"/>
          <w:lang w:val="sv-SE"/>
        </w:rPr>
        <w:t>perjanjian</w:t>
      </w:r>
      <w:proofErr w:type="spellEnd"/>
      <w:r w:rsidRPr="00355A43">
        <w:rPr>
          <w:sz w:val="18"/>
          <w:szCs w:val="18"/>
          <w:lang w:val="sv-SE"/>
        </w:rPr>
        <w:t xml:space="preserve"> kredit (</w:t>
      </w:r>
      <w:proofErr w:type="spellStart"/>
      <w:r w:rsidRPr="00355A43">
        <w:rPr>
          <w:sz w:val="18"/>
          <w:szCs w:val="18"/>
          <w:lang w:val="sv-SE"/>
        </w:rPr>
        <w:t>jika</w:t>
      </w:r>
      <w:proofErr w:type="spellEnd"/>
      <w:r w:rsidRPr="00355A43">
        <w:rPr>
          <w:sz w:val="18"/>
          <w:szCs w:val="18"/>
          <w:lang w:val="sv-SE"/>
        </w:rPr>
        <w:t xml:space="preserve"> </w:t>
      </w:r>
      <w:proofErr w:type="spellStart"/>
      <w:r w:rsidRPr="00355A43">
        <w:rPr>
          <w:sz w:val="18"/>
          <w:szCs w:val="18"/>
          <w:lang w:val="sv-SE"/>
        </w:rPr>
        <w:t>dibutuhkan</w:t>
      </w:r>
      <w:proofErr w:type="spellEnd"/>
      <w:r w:rsidRPr="00355A43">
        <w:rPr>
          <w:sz w:val="18"/>
          <w:szCs w:val="18"/>
          <w:lang w:val="sv-SE"/>
        </w:rPr>
        <w:t>)</w:t>
      </w:r>
    </w:p>
    <w:p w14:paraId="409AC681"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Asuransi</w:t>
      </w:r>
      <w:proofErr w:type="spellEnd"/>
      <w:r w:rsidRPr="00355A43">
        <w:rPr>
          <w:sz w:val="18"/>
          <w:szCs w:val="18"/>
          <w:lang w:val="sv-SE"/>
        </w:rPr>
        <w:t xml:space="preserve"> TLO (</w:t>
      </w:r>
      <w:proofErr w:type="spellStart"/>
      <w:r w:rsidRPr="00355A43">
        <w:rPr>
          <w:sz w:val="18"/>
          <w:szCs w:val="18"/>
          <w:lang w:val="sv-SE"/>
        </w:rPr>
        <w:t>kendaraan</w:t>
      </w:r>
      <w:proofErr w:type="spellEnd"/>
      <w:r w:rsidRPr="00355A43">
        <w:rPr>
          <w:sz w:val="18"/>
          <w:szCs w:val="18"/>
          <w:lang w:val="sv-SE"/>
        </w:rPr>
        <w:t xml:space="preserve"> </w:t>
      </w:r>
      <w:proofErr w:type="spellStart"/>
      <w:r w:rsidRPr="00355A43">
        <w:rPr>
          <w:sz w:val="18"/>
          <w:szCs w:val="18"/>
          <w:lang w:val="sv-SE"/>
        </w:rPr>
        <w:t>terhadap</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w:t>
      </w:r>
    </w:p>
    <w:p w14:paraId="0CBE0EC5"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Materai</w:t>
      </w:r>
      <w:proofErr w:type="spellEnd"/>
      <w:r w:rsidRPr="00355A43">
        <w:rPr>
          <w:sz w:val="18"/>
          <w:szCs w:val="18"/>
          <w:lang w:val="sv-SE"/>
        </w:rPr>
        <w:t xml:space="preserve"> </w:t>
      </w:r>
      <w:proofErr w:type="spellStart"/>
      <w:r w:rsidRPr="00355A43">
        <w:rPr>
          <w:sz w:val="18"/>
          <w:szCs w:val="18"/>
          <w:lang w:val="sv-SE"/>
        </w:rPr>
        <w:t>sesuai</w:t>
      </w:r>
      <w:proofErr w:type="spellEnd"/>
      <w:r w:rsidRPr="00355A43">
        <w:rPr>
          <w:sz w:val="18"/>
          <w:szCs w:val="18"/>
          <w:lang w:val="sv-SE"/>
        </w:rPr>
        <w:t xml:space="preserve"> </w:t>
      </w:r>
      <w:proofErr w:type="spellStart"/>
      <w:r w:rsidRPr="00355A43">
        <w:rPr>
          <w:sz w:val="18"/>
          <w:szCs w:val="18"/>
          <w:lang w:val="sv-SE"/>
        </w:rPr>
        <w:t>kebutuhan</w:t>
      </w:r>
      <w:proofErr w:type="spellEnd"/>
    </w:p>
    <w:p w14:paraId="72494F1D" w14:textId="77777777" w:rsidR="00FE02D1" w:rsidRPr="00355A43" w:rsidRDefault="00FE02D1" w:rsidP="00FE02D1">
      <w:pPr>
        <w:jc w:val="both"/>
        <w:rPr>
          <w:sz w:val="18"/>
          <w:szCs w:val="18"/>
          <w:lang w:val="sv-SE"/>
        </w:rPr>
      </w:pPr>
      <w:proofErr w:type="spellStart"/>
      <w:r w:rsidRPr="00355A43">
        <w:rPr>
          <w:sz w:val="18"/>
          <w:szCs w:val="18"/>
          <w:lang w:val="sv-SE"/>
        </w:rPr>
        <w:t>Lain-lain</w:t>
      </w:r>
      <w:proofErr w:type="spellEnd"/>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
    <w:p w14:paraId="016D0A8B"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Biaya</w:t>
      </w:r>
      <w:proofErr w:type="spellEnd"/>
      <w:r w:rsidRPr="00355A43">
        <w:rPr>
          <w:sz w:val="18"/>
          <w:szCs w:val="18"/>
          <w:lang w:val="sv-SE"/>
        </w:rPr>
        <w:t xml:space="preserve"> </w:t>
      </w:r>
      <w:proofErr w:type="spellStart"/>
      <w:r w:rsidRPr="00355A43">
        <w:rPr>
          <w:sz w:val="18"/>
          <w:szCs w:val="18"/>
          <w:lang w:val="sv-SE"/>
        </w:rPr>
        <w:t>pengecekan</w:t>
      </w:r>
      <w:proofErr w:type="spellEnd"/>
      <w:r w:rsidRPr="00355A43">
        <w:rPr>
          <w:sz w:val="18"/>
          <w:szCs w:val="18"/>
          <w:lang w:val="sv-SE"/>
        </w:rPr>
        <w:t xml:space="preserve"> BPKB (</w:t>
      </w:r>
      <w:proofErr w:type="spellStart"/>
      <w:r w:rsidRPr="00355A43">
        <w:rPr>
          <w:sz w:val="18"/>
          <w:szCs w:val="18"/>
          <w:lang w:val="sv-SE"/>
        </w:rPr>
        <w:t>jika</w:t>
      </w:r>
      <w:proofErr w:type="spellEnd"/>
      <w:r w:rsidRPr="00355A43">
        <w:rPr>
          <w:sz w:val="18"/>
          <w:szCs w:val="18"/>
          <w:lang w:val="sv-SE"/>
        </w:rPr>
        <w:t xml:space="preserve"> </w:t>
      </w:r>
      <w:proofErr w:type="spellStart"/>
      <w:r w:rsidRPr="00355A43">
        <w:rPr>
          <w:sz w:val="18"/>
          <w:szCs w:val="18"/>
          <w:lang w:val="sv-SE"/>
        </w:rPr>
        <w:t>dibutuhkan</w:t>
      </w:r>
      <w:proofErr w:type="spellEnd"/>
      <w:r w:rsidRPr="00355A43">
        <w:rPr>
          <w:sz w:val="18"/>
          <w:szCs w:val="18"/>
          <w:lang w:val="sv-SE"/>
        </w:rPr>
        <w:t>)</w:t>
      </w:r>
    </w:p>
    <w:p w14:paraId="4F3A257A" w14:textId="77777777" w:rsidR="00FE02D1" w:rsidRPr="00355A43" w:rsidRDefault="00FE02D1" w:rsidP="00FE02D1">
      <w:pPr>
        <w:numPr>
          <w:ilvl w:val="0"/>
          <w:numId w:val="24"/>
        </w:numPr>
        <w:jc w:val="both"/>
        <w:rPr>
          <w:sz w:val="18"/>
          <w:szCs w:val="18"/>
          <w:lang w:val="sv-SE"/>
        </w:rPr>
      </w:pPr>
      <w:proofErr w:type="spellStart"/>
      <w:r w:rsidRPr="00355A43">
        <w:rPr>
          <w:sz w:val="18"/>
          <w:szCs w:val="18"/>
          <w:lang w:val="sv-SE"/>
        </w:rPr>
        <w:t>Denda</w:t>
      </w:r>
      <w:proofErr w:type="spellEnd"/>
      <w:r w:rsidRPr="00355A43">
        <w:rPr>
          <w:sz w:val="18"/>
          <w:szCs w:val="18"/>
          <w:lang w:val="sv-SE"/>
        </w:rPr>
        <w:t xml:space="preserve"> </w:t>
      </w:r>
      <w:proofErr w:type="spellStart"/>
      <w:r w:rsidRPr="00355A43">
        <w:rPr>
          <w:sz w:val="18"/>
          <w:szCs w:val="18"/>
          <w:lang w:val="sv-SE"/>
        </w:rPr>
        <w:t>keterlambatan</w:t>
      </w:r>
      <w:proofErr w:type="spellEnd"/>
      <w:r w:rsidRPr="00355A43">
        <w:rPr>
          <w:sz w:val="18"/>
          <w:szCs w:val="18"/>
          <w:lang w:val="sv-SE"/>
        </w:rPr>
        <w:t xml:space="preserve"> 0,25% x </w:t>
      </w:r>
      <w:proofErr w:type="spellStart"/>
      <w:r w:rsidRPr="00355A43">
        <w:rPr>
          <w:sz w:val="18"/>
          <w:szCs w:val="18"/>
          <w:lang w:val="sv-SE"/>
        </w:rPr>
        <w:t>angsuran</w:t>
      </w:r>
      <w:proofErr w:type="spellEnd"/>
      <w:r w:rsidRPr="00355A43">
        <w:rPr>
          <w:sz w:val="18"/>
          <w:szCs w:val="18"/>
          <w:lang w:val="sv-SE"/>
        </w:rPr>
        <w:t xml:space="preserve"> </w:t>
      </w:r>
      <w:proofErr w:type="spellStart"/>
      <w:r w:rsidRPr="00355A43">
        <w:rPr>
          <w:sz w:val="18"/>
          <w:szCs w:val="18"/>
          <w:lang w:val="sv-SE"/>
        </w:rPr>
        <w:t>tertunggak</w:t>
      </w:r>
      <w:proofErr w:type="spellEnd"/>
      <w:r w:rsidRPr="00355A43">
        <w:rPr>
          <w:sz w:val="18"/>
          <w:szCs w:val="18"/>
          <w:lang w:val="sv-SE"/>
        </w:rPr>
        <w:t xml:space="preserve"> </w:t>
      </w:r>
      <w:proofErr w:type="spellStart"/>
      <w:r w:rsidRPr="00355A43">
        <w:rPr>
          <w:sz w:val="18"/>
          <w:szCs w:val="18"/>
          <w:lang w:val="sv-SE"/>
        </w:rPr>
        <w:t>perhari</w:t>
      </w:r>
      <w:proofErr w:type="spellEnd"/>
    </w:p>
    <w:p w14:paraId="04BC8EE5" w14:textId="77777777" w:rsidR="00CC45E6" w:rsidRPr="00355A43" w:rsidRDefault="00CC45E6">
      <w:pPr>
        <w:jc w:val="both"/>
        <w:rPr>
          <w:sz w:val="18"/>
          <w:szCs w:val="18"/>
        </w:rPr>
      </w:pPr>
      <w:proofErr w:type="spellStart"/>
      <w:r w:rsidRPr="00355A43">
        <w:rPr>
          <w:sz w:val="18"/>
          <w:szCs w:val="18"/>
          <w:lang w:val="sv-SE"/>
        </w:rPr>
        <w:t>Jaminan</w:t>
      </w:r>
      <w:proofErr w:type="spellEnd"/>
      <w:r w:rsidRPr="00355A43">
        <w:rPr>
          <w:sz w:val="18"/>
          <w:szCs w:val="18"/>
          <w:lang w:val="sv-SE"/>
        </w:rPr>
        <w:tab/>
      </w:r>
      <w:r w:rsidRPr="00355A43">
        <w:rPr>
          <w:sz w:val="18"/>
          <w:szCs w:val="18"/>
          <w:lang w:val="sv-SE"/>
        </w:rPr>
        <w:tab/>
      </w:r>
      <w:r w:rsidRPr="00355A43">
        <w:rPr>
          <w:sz w:val="18"/>
          <w:szCs w:val="18"/>
          <w:lang w:val="sv-SE"/>
        </w:rPr>
        <w:tab/>
      </w:r>
      <w:r w:rsidRPr="00355A43">
        <w:rPr>
          <w:sz w:val="18"/>
          <w:szCs w:val="18"/>
          <w:lang w:val="sv-SE"/>
        </w:rPr>
        <w:tab/>
        <w:t xml:space="preserve">: </w:t>
      </w:r>
      <w:proofErr w:type="spellStart"/>
      <w:r w:rsidRPr="00355A43">
        <w:rPr>
          <w:sz w:val="18"/>
          <w:szCs w:val="18"/>
          <w:lang w:val="sv-SE"/>
        </w:rPr>
        <w:t>Kendaraan</w:t>
      </w:r>
      <w:proofErr w:type="spellEnd"/>
      <w:r w:rsidRPr="00355A43">
        <w:rPr>
          <w:sz w:val="18"/>
          <w:szCs w:val="18"/>
          <w:lang w:val="sv-SE"/>
        </w:rPr>
        <w:t xml:space="preserve"> </w:t>
      </w:r>
      <w:proofErr w:type="spellStart"/>
      <w:r w:rsidRPr="00355A43">
        <w:rPr>
          <w:sz w:val="18"/>
          <w:szCs w:val="18"/>
          <w:lang w:val="sv-SE"/>
        </w:rPr>
        <w:t>Bermotor</w:t>
      </w:r>
      <w:proofErr w:type="spellEnd"/>
      <w:r w:rsidRPr="00355A43">
        <w:rPr>
          <w:sz w:val="18"/>
          <w:szCs w:val="18"/>
          <w:lang w:val="sv-SE"/>
        </w:rPr>
        <w:t xml:space="preserve"> </w:t>
      </w:r>
      <w:proofErr w:type="spellStart"/>
      <w:r w:rsidR="00AC5483" w:rsidRPr="00355A43">
        <w:rPr>
          <w:sz w:val="18"/>
          <w:szCs w:val="18"/>
          <w:lang w:val="sv-SE"/>
        </w:rPr>
        <w:t>Roda</w:t>
      </w:r>
      <w:proofErr w:type="spellEnd"/>
      <w:r w:rsidR="00AC5483" w:rsidRPr="00355A43">
        <w:rPr>
          <w:sz w:val="18"/>
          <w:szCs w:val="18"/>
          <w:lang w:val="sv-SE"/>
        </w:rPr>
        <w:t xml:space="preserve"> </w:t>
      </w:r>
      <w:r w:rsidR="00892102" w:rsidRPr="00355A43">
        <w:rPr>
          <w:sz w:val="18"/>
          <w:szCs w:val="18"/>
        </w:rPr>
        <w:t>Dua</w:t>
      </w:r>
    </w:p>
    <w:p w14:paraId="50C29067" w14:textId="77777777" w:rsidR="00320DF8" w:rsidRDefault="00DE05E6">
      <w:pPr>
        <w:ind w:left="2970"/>
        <w:jc w:val="both"/>
        <w:rPr>
          <w:sz w:val="18"/>
          <w:szCs w:val="18"/>
        </w:rPr>
      </w:pPr>
      <w:r>
        <w:rPr>
          <w:sz w:val="18"/>
          <w:szCs w:val="18"/>
        </w:rPr>
        <w:t>Detail Jaminan:</w:t>
      </w:r>
    </w:p>
    <w:p w14:paraId="532A9582" w14:textId="7A96C55C" w:rsidR="00DE05E6" w:rsidRPr="00B613AE" w:rsidRDefault="00B613AE" w:rsidP="00B613AE">
      <w:pPr>
        <w:ind w:left="2970"/>
        <w:jc w:val="both"/>
        <w:rPr>
          <w:sz w:val="18"/>
          <w:szCs w:val="18"/>
          <w:lang w:val="en-ID"/>
        </w:rPr>
      </w:pPr>
      <w:r>
        <w:rPr>
          <w:sz w:val="18"/>
          <w:szCs w:val="18"/>
          <w:lang w:val="en-US"/>
        </w:rPr>
        <w:t>{{</w:t>
      </w:r>
      <w:proofErr w:type="spellStart"/>
      <w:r w:rsidRPr="00B613AE">
        <w:rPr>
          <w:sz w:val="18"/>
          <w:szCs w:val="18"/>
          <w:lang w:val="en-ID"/>
        </w:rPr>
        <w:t>detail_jaminan</w:t>
      </w:r>
      <w:proofErr w:type="spellEnd"/>
      <w:r>
        <w:rPr>
          <w:sz w:val="18"/>
          <w:szCs w:val="18"/>
          <w:lang w:val="en-ID"/>
        </w:rPr>
        <w:t>}}</w:t>
      </w:r>
    </w:p>
    <w:p w14:paraId="23B6911E" w14:textId="77777777" w:rsidR="00CC45E6" w:rsidRPr="00355A43" w:rsidRDefault="00CC45E6">
      <w:pPr>
        <w:jc w:val="both"/>
        <w:rPr>
          <w:sz w:val="18"/>
          <w:szCs w:val="18"/>
          <w:lang w:val="sv-SE"/>
        </w:rPr>
      </w:pPr>
      <w:r w:rsidRPr="00355A43">
        <w:rPr>
          <w:sz w:val="18"/>
          <w:szCs w:val="18"/>
          <w:lang w:val="sv-SE"/>
        </w:rPr>
        <w:t xml:space="preserve">Hal </w:t>
      </w:r>
      <w:proofErr w:type="spellStart"/>
      <w:r w:rsidRPr="00355A43">
        <w:rPr>
          <w:sz w:val="18"/>
          <w:szCs w:val="18"/>
          <w:lang w:val="sv-SE"/>
        </w:rPr>
        <w:t>hal</w:t>
      </w:r>
      <w:proofErr w:type="spellEnd"/>
      <w:r w:rsidRPr="00355A43">
        <w:rPr>
          <w:sz w:val="18"/>
          <w:szCs w:val="18"/>
          <w:lang w:val="sv-SE"/>
        </w:rPr>
        <w:t xml:space="preserve"> yang </w:t>
      </w:r>
      <w:proofErr w:type="spellStart"/>
      <w:r w:rsidRPr="00355A43">
        <w:rPr>
          <w:sz w:val="18"/>
          <w:szCs w:val="18"/>
          <w:lang w:val="sv-SE"/>
        </w:rPr>
        <w:t>harus</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ab/>
      </w:r>
      <w:r w:rsidRPr="00355A43">
        <w:rPr>
          <w:sz w:val="18"/>
          <w:szCs w:val="18"/>
          <w:lang w:val="sv-SE"/>
        </w:rPr>
        <w:tab/>
        <w:t xml:space="preserve">: - </w:t>
      </w:r>
      <w:proofErr w:type="spellStart"/>
      <w:r w:rsidRPr="00355A43">
        <w:rPr>
          <w:sz w:val="18"/>
          <w:szCs w:val="18"/>
          <w:lang w:val="sv-SE"/>
        </w:rPr>
        <w:t>Pembayaran</w:t>
      </w:r>
      <w:proofErr w:type="spellEnd"/>
      <w:r w:rsidRPr="00355A43">
        <w:rPr>
          <w:sz w:val="18"/>
          <w:szCs w:val="18"/>
          <w:lang w:val="sv-SE"/>
        </w:rPr>
        <w:t xml:space="preserve"> </w:t>
      </w:r>
      <w:proofErr w:type="spellStart"/>
      <w:r w:rsidRPr="00355A43">
        <w:rPr>
          <w:sz w:val="18"/>
          <w:szCs w:val="18"/>
          <w:lang w:val="sv-SE"/>
        </w:rPr>
        <w:t>angsuran</w:t>
      </w:r>
      <w:proofErr w:type="spellEnd"/>
      <w:r w:rsidRPr="00355A43">
        <w:rPr>
          <w:sz w:val="18"/>
          <w:szCs w:val="18"/>
          <w:lang w:val="sv-SE"/>
        </w:rPr>
        <w:t xml:space="preserve"> </w:t>
      </w:r>
      <w:proofErr w:type="spellStart"/>
      <w:r w:rsidRPr="00355A43">
        <w:rPr>
          <w:sz w:val="18"/>
          <w:szCs w:val="18"/>
          <w:lang w:val="sv-SE"/>
        </w:rPr>
        <w:t>harus</w:t>
      </w:r>
      <w:proofErr w:type="spellEnd"/>
      <w:r w:rsidRPr="00355A43">
        <w:rPr>
          <w:sz w:val="18"/>
          <w:szCs w:val="18"/>
          <w:lang w:val="sv-SE"/>
        </w:rPr>
        <w:t xml:space="preserve"> </w:t>
      </w:r>
      <w:proofErr w:type="spellStart"/>
      <w:r w:rsidRPr="00355A43">
        <w:rPr>
          <w:sz w:val="18"/>
          <w:szCs w:val="18"/>
          <w:lang w:val="sv-SE"/>
        </w:rPr>
        <w:t>tepat</w:t>
      </w:r>
      <w:proofErr w:type="spellEnd"/>
      <w:r w:rsidRPr="00355A43">
        <w:rPr>
          <w:sz w:val="18"/>
          <w:szCs w:val="18"/>
          <w:lang w:val="sv-SE"/>
        </w:rPr>
        <w:t xml:space="preserve"> </w:t>
      </w:r>
      <w:proofErr w:type="spellStart"/>
      <w:r w:rsidRPr="00355A43">
        <w:rPr>
          <w:sz w:val="18"/>
          <w:szCs w:val="18"/>
          <w:lang w:val="sv-SE"/>
        </w:rPr>
        <w:t>waktu</w:t>
      </w:r>
      <w:proofErr w:type="spellEnd"/>
    </w:p>
    <w:p w14:paraId="2DE9ED2A" w14:textId="77777777" w:rsidR="00CC45E6" w:rsidRPr="00355A43" w:rsidRDefault="00CC45E6">
      <w:pPr>
        <w:ind w:left="2160" w:firstLine="720"/>
        <w:jc w:val="both"/>
        <w:rPr>
          <w:sz w:val="18"/>
          <w:szCs w:val="18"/>
          <w:lang w:val="sv-SE"/>
        </w:rPr>
      </w:pPr>
      <w:r w:rsidRPr="00355A43">
        <w:rPr>
          <w:sz w:val="18"/>
          <w:szCs w:val="18"/>
          <w:lang w:val="sv-SE"/>
        </w:rPr>
        <w:t xml:space="preserve">  - </w:t>
      </w:r>
      <w:proofErr w:type="spellStart"/>
      <w:r w:rsidRPr="00355A43">
        <w:rPr>
          <w:sz w:val="18"/>
          <w:szCs w:val="18"/>
          <w:lang w:val="sv-SE"/>
        </w:rPr>
        <w:t>Bersedia</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 xml:space="preserve"> </w:t>
      </w:r>
      <w:proofErr w:type="spellStart"/>
      <w:r w:rsidRPr="00355A43">
        <w:rPr>
          <w:sz w:val="18"/>
          <w:szCs w:val="18"/>
          <w:lang w:val="sv-SE"/>
        </w:rPr>
        <w:t>penilaian</w:t>
      </w:r>
      <w:proofErr w:type="spellEnd"/>
      <w:r w:rsidRPr="00355A43">
        <w:rPr>
          <w:sz w:val="18"/>
          <w:szCs w:val="18"/>
          <w:lang w:val="sv-SE"/>
        </w:rPr>
        <w:t xml:space="preserve"> </w:t>
      </w:r>
      <w:proofErr w:type="spellStart"/>
      <w:r w:rsidRPr="00355A43">
        <w:rPr>
          <w:sz w:val="18"/>
          <w:szCs w:val="18"/>
          <w:lang w:val="sv-SE"/>
        </w:rPr>
        <w:t>ulang</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apabila</w:t>
      </w:r>
      <w:proofErr w:type="spellEnd"/>
      <w:r w:rsidRPr="00355A43">
        <w:rPr>
          <w:sz w:val="18"/>
          <w:szCs w:val="18"/>
          <w:lang w:val="sv-SE"/>
        </w:rPr>
        <w:t xml:space="preserve"> </w:t>
      </w:r>
      <w:proofErr w:type="spellStart"/>
      <w:r w:rsidRPr="00355A43">
        <w:rPr>
          <w:sz w:val="18"/>
          <w:szCs w:val="18"/>
          <w:lang w:val="sv-SE"/>
        </w:rPr>
        <w:t>diperlukan</w:t>
      </w:r>
      <w:proofErr w:type="spellEnd"/>
    </w:p>
    <w:p w14:paraId="023C1FC1" w14:textId="77777777" w:rsidR="00CC45E6" w:rsidRPr="00355A43" w:rsidRDefault="00CC45E6">
      <w:pPr>
        <w:jc w:val="both"/>
        <w:rPr>
          <w:sz w:val="18"/>
          <w:szCs w:val="18"/>
          <w:lang w:val="sv-SE"/>
        </w:rPr>
      </w:pPr>
      <w:r w:rsidRPr="00355A43">
        <w:rPr>
          <w:sz w:val="18"/>
          <w:szCs w:val="18"/>
          <w:lang w:val="sv-SE"/>
        </w:rPr>
        <w:t xml:space="preserve">Hal yang </w:t>
      </w:r>
      <w:proofErr w:type="spellStart"/>
      <w:r w:rsidRPr="00355A43">
        <w:rPr>
          <w:sz w:val="18"/>
          <w:szCs w:val="18"/>
          <w:lang w:val="sv-SE"/>
        </w:rPr>
        <w:t>tidak</w:t>
      </w:r>
      <w:proofErr w:type="spellEnd"/>
      <w:r w:rsidRPr="00355A43">
        <w:rPr>
          <w:sz w:val="18"/>
          <w:szCs w:val="18"/>
          <w:lang w:val="sv-SE"/>
        </w:rPr>
        <w:t xml:space="preserve"> </w:t>
      </w:r>
      <w:proofErr w:type="spellStart"/>
      <w:r w:rsidRPr="00355A43">
        <w:rPr>
          <w:sz w:val="18"/>
          <w:szCs w:val="18"/>
          <w:lang w:val="sv-SE"/>
        </w:rPr>
        <w:t>boleh</w:t>
      </w:r>
      <w:proofErr w:type="spellEnd"/>
      <w:r w:rsidRPr="00355A43">
        <w:rPr>
          <w:sz w:val="18"/>
          <w:szCs w:val="18"/>
          <w:lang w:val="sv-SE"/>
        </w:rPr>
        <w:t xml:space="preserve"> </w:t>
      </w:r>
      <w:proofErr w:type="spellStart"/>
      <w:r w:rsidRPr="00355A43">
        <w:rPr>
          <w:sz w:val="18"/>
          <w:szCs w:val="18"/>
          <w:lang w:val="sv-SE"/>
        </w:rPr>
        <w:t>dilakukan</w:t>
      </w:r>
      <w:proofErr w:type="spellEnd"/>
      <w:r w:rsidRPr="00355A43">
        <w:rPr>
          <w:sz w:val="18"/>
          <w:szCs w:val="18"/>
          <w:lang w:val="sv-SE"/>
        </w:rPr>
        <w:tab/>
        <w:t xml:space="preserve">: - </w:t>
      </w:r>
      <w:proofErr w:type="spellStart"/>
      <w:r w:rsidRPr="00355A43">
        <w:rPr>
          <w:sz w:val="18"/>
          <w:szCs w:val="18"/>
          <w:lang w:val="sv-SE"/>
        </w:rPr>
        <w:t>Meminjam</w:t>
      </w:r>
      <w:proofErr w:type="spellEnd"/>
      <w:r w:rsidRPr="00355A43">
        <w:rPr>
          <w:sz w:val="18"/>
          <w:szCs w:val="18"/>
          <w:lang w:val="sv-SE"/>
        </w:rPr>
        <w:t xml:space="preserve"> dari </w:t>
      </w:r>
      <w:proofErr w:type="spellStart"/>
      <w:r w:rsidRPr="00355A43">
        <w:rPr>
          <w:sz w:val="18"/>
          <w:szCs w:val="18"/>
          <w:lang w:val="sv-SE"/>
        </w:rPr>
        <w:t>pihak</w:t>
      </w:r>
      <w:proofErr w:type="spellEnd"/>
      <w:r w:rsidRPr="00355A43">
        <w:rPr>
          <w:sz w:val="18"/>
          <w:szCs w:val="18"/>
          <w:lang w:val="sv-SE"/>
        </w:rPr>
        <w:t xml:space="preserve"> </w:t>
      </w:r>
      <w:proofErr w:type="spellStart"/>
      <w:r w:rsidRPr="00355A43">
        <w:rPr>
          <w:sz w:val="18"/>
          <w:szCs w:val="18"/>
          <w:lang w:val="sv-SE"/>
        </w:rPr>
        <w:t>lain</w:t>
      </w:r>
      <w:proofErr w:type="spellEnd"/>
      <w:r w:rsidRPr="00355A43">
        <w:rPr>
          <w:sz w:val="18"/>
          <w:szCs w:val="18"/>
          <w:lang w:val="sv-SE"/>
        </w:rPr>
        <w:t xml:space="preserve"> </w:t>
      </w:r>
      <w:proofErr w:type="spellStart"/>
      <w:r w:rsidRPr="00355A43">
        <w:rPr>
          <w:sz w:val="18"/>
          <w:szCs w:val="18"/>
          <w:lang w:val="sv-SE"/>
        </w:rPr>
        <w:t>tanpa</w:t>
      </w:r>
      <w:proofErr w:type="spellEnd"/>
      <w:r w:rsidRPr="00355A43">
        <w:rPr>
          <w:sz w:val="18"/>
          <w:szCs w:val="18"/>
          <w:lang w:val="sv-SE"/>
        </w:rPr>
        <w:t xml:space="preserve"> </w:t>
      </w:r>
      <w:proofErr w:type="spellStart"/>
      <w:r w:rsidRPr="00355A43">
        <w:rPr>
          <w:sz w:val="18"/>
          <w:szCs w:val="18"/>
          <w:lang w:val="sv-SE"/>
        </w:rPr>
        <w:t>persetujuan</w:t>
      </w:r>
      <w:proofErr w:type="spellEnd"/>
      <w:r w:rsidRPr="00355A43">
        <w:rPr>
          <w:sz w:val="18"/>
          <w:szCs w:val="18"/>
          <w:lang w:val="sv-SE"/>
        </w:rPr>
        <w:t xml:space="preserve"> BPR.</w:t>
      </w:r>
    </w:p>
    <w:p w14:paraId="579AEB21" w14:textId="77777777" w:rsidR="00CC45E6" w:rsidRPr="00355A43" w:rsidRDefault="00CC45E6">
      <w:pPr>
        <w:ind w:left="2160" w:firstLine="720"/>
        <w:jc w:val="both"/>
        <w:rPr>
          <w:sz w:val="18"/>
          <w:szCs w:val="18"/>
          <w:lang w:val="sv-SE"/>
        </w:rPr>
      </w:pPr>
      <w:r w:rsidRPr="00355A43">
        <w:rPr>
          <w:sz w:val="18"/>
          <w:szCs w:val="18"/>
          <w:lang w:val="sv-SE"/>
        </w:rPr>
        <w:t xml:space="preserve">  - </w:t>
      </w:r>
      <w:proofErr w:type="spellStart"/>
      <w:r w:rsidRPr="00355A43">
        <w:rPr>
          <w:sz w:val="18"/>
          <w:szCs w:val="18"/>
          <w:lang w:val="sv-SE"/>
        </w:rPr>
        <w:t>Memberikan</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perorangan</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pihak</w:t>
      </w:r>
      <w:proofErr w:type="spellEnd"/>
      <w:r w:rsidRPr="00355A43">
        <w:rPr>
          <w:sz w:val="18"/>
          <w:szCs w:val="18"/>
          <w:lang w:val="sv-SE"/>
        </w:rPr>
        <w:t xml:space="preserve"> </w:t>
      </w:r>
      <w:proofErr w:type="spellStart"/>
      <w:r w:rsidRPr="00355A43">
        <w:rPr>
          <w:sz w:val="18"/>
          <w:szCs w:val="18"/>
          <w:lang w:val="sv-SE"/>
        </w:rPr>
        <w:t>lain</w:t>
      </w:r>
      <w:proofErr w:type="spellEnd"/>
      <w:r w:rsidRPr="00355A43">
        <w:rPr>
          <w:sz w:val="18"/>
          <w:szCs w:val="18"/>
          <w:lang w:val="sv-SE"/>
        </w:rPr>
        <w:t>.</w:t>
      </w:r>
    </w:p>
    <w:p w14:paraId="6D3B3DC9" w14:textId="77777777" w:rsidR="00CC45E6" w:rsidRPr="00355A43" w:rsidRDefault="00CC45E6">
      <w:pPr>
        <w:jc w:val="both"/>
        <w:rPr>
          <w:sz w:val="18"/>
          <w:szCs w:val="18"/>
          <w:lang w:val="sv-SE"/>
        </w:rPr>
      </w:pPr>
    </w:p>
    <w:p w14:paraId="14BE2EF9" w14:textId="77777777" w:rsidR="00CC45E6" w:rsidRPr="00355A43" w:rsidRDefault="00CC45E6">
      <w:pPr>
        <w:jc w:val="both"/>
        <w:rPr>
          <w:sz w:val="18"/>
          <w:szCs w:val="18"/>
        </w:rPr>
      </w:pPr>
      <w:proofErr w:type="spellStart"/>
      <w:r w:rsidRPr="00355A43">
        <w:rPr>
          <w:sz w:val="18"/>
          <w:szCs w:val="18"/>
          <w:lang w:val="sv-SE"/>
        </w:rPr>
        <w:t>Ketentuan</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kondisi</w:t>
      </w:r>
      <w:proofErr w:type="spellEnd"/>
      <w:r w:rsidRPr="00355A43">
        <w:rPr>
          <w:sz w:val="18"/>
          <w:szCs w:val="18"/>
          <w:lang w:val="sv-SE"/>
        </w:rPr>
        <w:t xml:space="preserve">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fasilitas</w:t>
      </w:r>
      <w:proofErr w:type="spellEnd"/>
      <w:r w:rsidRPr="00355A43">
        <w:rPr>
          <w:sz w:val="18"/>
          <w:szCs w:val="18"/>
          <w:lang w:val="sv-SE"/>
        </w:rPr>
        <w:t xml:space="preserve"> ini </w:t>
      </w:r>
      <w:proofErr w:type="spellStart"/>
      <w:r w:rsidRPr="00355A43">
        <w:rPr>
          <w:sz w:val="18"/>
          <w:szCs w:val="18"/>
          <w:lang w:val="sv-SE"/>
        </w:rPr>
        <w:t>tidaklah</w:t>
      </w:r>
      <w:proofErr w:type="spellEnd"/>
      <w:r w:rsidRPr="00355A43">
        <w:rPr>
          <w:sz w:val="18"/>
          <w:szCs w:val="18"/>
          <w:lang w:val="sv-SE"/>
        </w:rPr>
        <w:t xml:space="preserve"> </w:t>
      </w:r>
      <w:proofErr w:type="spellStart"/>
      <w:r w:rsidRPr="00355A43">
        <w:rPr>
          <w:sz w:val="18"/>
          <w:szCs w:val="18"/>
          <w:lang w:val="sv-SE"/>
        </w:rPr>
        <w:t>terbatas</w:t>
      </w:r>
      <w:proofErr w:type="spellEnd"/>
      <w:r w:rsidRPr="00355A43">
        <w:rPr>
          <w:sz w:val="18"/>
          <w:szCs w:val="18"/>
          <w:lang w:val="sv-SE"/>
        </w:rPr>
        <w:t xml:space="preserve">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ketentuan</w:t>
      </w:r>
      <w:proofErr w:type="spellEnd"/>
      <w:r w:rsidRPr="00355A43">
        <w:rPr>
          <w:sz w:val="18"/>
          <w:szCs w:val="18"/>
          <w:lang w:val="sv-SE"/>
        </w:rPr>
        <w:t xml:space="preserve"> – </w:t>
      </w:r>
      <w:proofErr w:type="spellStart"/>
      <w:r w:rsidRPr="00355A43">
        <w:rPr>
          <w:sz w:val="18"/>
          <w:szCs w:val="18"/>
          <w:lang w:val="sv-SE"/>
        </w:rPr>
        <w:t>ketentuan</w:t>
      </w:r>
      <w:proofErr w:type="spellEnd"/>
      <w:r w:rsidRPr="00355A43">
        <w:rPr>
          <w:sz w:val="18"/>
          <w:szCs w:val="18"/>
          <w:lang w:val="sv-SE"/>
        </w:rPr>
        <w:t xml:space="preserve"> dan </w:t>
      </w:r>
      <w:proofErr w:type="spellStart"/>
      <w:r w:rsidRPr="00355A43">
        <w:rPr>
          <w:sz w:val="18"/>
          <w:szCs w:val="18"/>
          <w:lang w:val="sv-SE"/>
        </w:rPr>
        <w:t>kondisi</w:t>
      </w:r>
      <w:proofErr w:type="spellEnd"/>
      <w:r w:rsidRPr="00355A43">
        <w:rPr>
          <w:sz w:val="18"/>
          <w:szCs w:val="18"/>
          <w:lang w:val="sv-SE"/>
        </w:rPr>
        <w:t xml:space="preserve"> yang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sebutkan</w:t>
      </w:r>
      <w:proofErr w:type="spellEnd"/>
      <w:r w:rsidRPr="00355A43">
        <w:rPr>
          <w:sz w:val="18"/>
          <w:szCs w:val="18"/>
          <w:lang w:val="sv-SE"/>
        </w:rPr>
        <w:t xml:space="preserve"> di </w:t>
      </w:r>
      <w:proofErr w:type="spellStart"/>
      <w:r w:rsidRPr="00355A43">
        <w:rPr>
          <w:sz w:val="18"/>
          <w:szCs w:val="18"/>
          <w:lang w:val="sv-SE"/>
        </w:rPr>
        <w:t>atas</w:t>
      </w:r>
      <w:proofErr w:type="spellEnd"/>
      <w:r w:rsidRPr="00355A43">
        <w:rPr>
          <w:sz w:val="18"/>
          <w:szCs w:val="18"/>
          <w:lang w:val="sv-SE"/>
        </w:rPr>
        <w:t xml:space="preserve">. </w:t>
      </w:r>
      <w:r w:rsidRPr="00355A43">
        <w:rPr>
          <w:sz w:val="18"/>
          <w:szCs w:val="18"/>
        </w:rPr>
        <w:t>Pemberian fasilitas ini diberikan berdasarkan kondisi sebagai berikut :</w:t>
      </w:r>
    </w:p>
    <w:p w14:paraId="5F1CD01C" w14:textId="77777777" w:rsidR="00CC45E6" w:rsidRPr="00355A43" w:rsidRDefault="00CC45E6">
      <w:pPr>
        <w:jc w:val="both"/>
        <w:rPr>
          <w:sz w:val="18"/>
          <w:szCs w:val="18"/>
        </w:rPr>
      </w:pPr>
    </w:p>
    <w:p w14:paraId="6F68B137"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Penyiapan</w:t>
      </w:r>
      <w:proofErr w:type="spellEnd"/>
      <w:r w:rsidRPr="00355A43">
        <w:rPr>
          <w:sz w:val="18"/>
          <w:szCs w:val="18"/>
          <w:lang w:val="sv-SE"/>
        </w:rPr>
        <w:t xml:space="preserve">, </w:t>
      </w:r>
      <w:proofErr w:type="spellStart"/>
      <w:r w:rsidRPr="00355A43">
        <w:rPr>
          <w:sz w:val="18"/>
          <w:szCs w:val="18"/>
          <w:lang w:val="sv-SE"/>
        </w:rPr>
        <w:t>pelaksanaan</w:t>
      </w:r>
      <w:proofErr w:type="spellEnd"/>
      <w:r w:rsidRPr="00355A43">
        <w:rPr>
          <w:sz w:val="18"/>
          <w:szCs w:val="18"/>
          <w:lang w:val="sv-SE"/>
        </w:rPr>
        <w:t xml:space="preserve"> dari </w:t>
      </w:r>
      <w:proofErr w:type="spellStart"/>
      <w:r w:rsidRPr="00355A43">
        <w:rPr>
          <w:sz w:val="18"/>
          <w:szCs w:val="18"/>
          <w:lang w:val="sv-SE"/>
        </w:rPr>
        <w:t>pengikatan</w:t>
      </w:r>
      <w:proofErr w:type="spellEnd"/>
      <w:r w:rsidRPr="00355A43">
        <w:rPr>
          <w:sz w:val="18"/>
          <w:szCs w:val="18"/>
          <w:lang w:val="sv-SE"/>
        </w:rPr>
        <w:t xml:space="preserve"> </w:t>
      </w:r>
      <w:proofErr w:type="spellStart"/>
      <w:r w:rsidRPr="00355A43">
        <w:rPr>
          <w:sz w:val="18"/>
          <w:szCs w:val="18"/>
          <w:lang w:val="sv-SE"/>
        </w:rPr>
        <w:t>dokumentasi</w:t>
      </w:r>
      <w:proofErr w:type="spellEnd"/>
      <w:r w:rsidRPr="00355A43">
        <w:rPr>
          <w:sz w:val="18"/>
          <w:szCs w:val="18"/>
          <w:lang w:val="sv-SE"/>
        </w:rPr>
        <w:t xml:space="preserve"> </w:t>
      </w:r>
      <w:proofErr w:type="spellStart"/>
      <w:r w:rsidRPr="00355A43">
        <w:rPr>
          <w:sz w:val="18"/>
          <w:szCs w:val="18"/>
          <w:lang w:val="sv-SE"/>
        </w:rPr>
        <w:t>dalam</w:t>
      </w:r>
      <w:proofErr w:type="spellEnd"/>
      <w:r w:rsidRPr="00355A43">
        <w:rPr>
          <w:sz w:val="18"/>
          <w:szCs w:val="18"/>
          <w:lang w:val="sv-SE"/>
        </w:rPr>
        <w:t xml:space="preserve"> </w:t>
      </w:r>
      <w:proofErr w:type="spellStart"/>
      <w:r w:rsidRPr="00355A43">
        <w:rPr>
          <w:sz w:val="18"/>
          <w:szCs w:val="18"/>
          <w:lang w:val="sv-SE"/>
        </w:rPr>
        <w:t>bentuk</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isi</w:t>
      </w:r>
      <w:proofErr w:type="spellEnd"/>
      <w:r w:rsidRPr="00355A43">
        <w:rPr>
          <w:sz w:val="18"/>
          <w:szCs w:val="18"/>
          <w:lang w:val="sv-SE"/>
        </w:rPr>
        <w:t xml:space="preserve"> yang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setujui</w:t>
      </w:r>
      <w:proofErr w:type="spellEnd"/>
      <w:r w:rsidRPr="00355A43">
        <w:rPr>
          <w:sz w:val="18"/>
          <w:szCs w:val="18"/>
          <w:lang w:val="sv-SE"/>
        </w:rPr>
        <w:t>.</w:t>
      </w:r>
    </w:p>
    <w:p w14:paraId="1E636C2A"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Tidak</w:t>
      </w:r>
      <w:proofErr w:type="spellEnd"/>
      <w:r w:rsidRPr="00355A43">
        <w:rPr>
          <w:sz w:val="18"/>
          <w:szCs w:val="18"/>
          <w:lang w:val="sv-SE"/>
        </w:rPr>
        <w:t xml:space="preserve"> </w:t>
      </w:r>
      <w:proofErr w:type="spellStart"/>
      <w:r w:rsidRPr="00355A43">
        <w:rPr>
          <w:sz w:val="18"/>
          <w:szCs w:val="18"/>
          <w:lang w:val="sv-SE"/>
        </w:rPr>
        <w:t>terdapat</w:t>
      </w:r>
      <w:proofErr w:type="spellEnd"/>
      <w:r w:rsidRPr="00355A43">
        <w:rPr>
          <w:sz w:val="18"/>
          <w:szCs w:val="18"/>
          <w:lang w:val="sv-SE"/>
        </w:rPr>
        <w:t xml:space="preserve"> </w:t>
      </w:r>
      <w:proofErr w:type="spellStart"/>
      <w:r w:rsidRPr="00355A43">
        <w:rPr>
          <w:sz w:val="18"/>
          <w:szCs w:val="18"/>
          <w:lang w:val="sv-SE"/>
        </w:rPr>
        <w:t>gangguan</w:t>
      </w:r>
      <w:proofErr w:type="spellEnd"/>
      <w:r w:rsidRPr="00355A43">
        <w:rPr>
          <w:sz w:val="18"/>
          <w:szCs w:val="18"/>
          <w:lang w:val="sv-SE"/>
        </w:rPr>
        <w:t xml:space="preserve"> </w:t>
      </w:r>
      <w:proofErr w:type="spellStart"/>
      <w:r w:rsidRPr="00355A43">
        <w:rPr>
          <w:sz w:val="18"/>
          <w:szCs w:val="18"/>
          <w:lang w:val="sv-SE"/>
        </w:rPr>
        <w:t>dalam</w:t>
      </w:r>
      <w:proofErr w:type="spellEnd"/>
      <w:r w:rsidRPr="00355A43">
        <w:rPr>
          <w:sz w:val="18"/>
          <w:szCs w:val="18"/>
          <w:lang w:val="sv-SE"/>
        </w:rPr>
        <w:t xml:space="preserve"> </w:t>
      </w:r>
      <w:proofErr w:type="spellStart"/>
      <w:r w:rsidRPr="00355A43">
        <w:rPr>
          <w:sz w:val="18"/>
          <w:szCs w:val="18"/>
          <w:lang w:val="sv-SE"/>
        </w:rPr>
        <w:t>situasi</w:t>
      </w:r>
      <w:proofErr w:type="spellEnd"/>
      <w:r w:rsidRPr="00355A43">
        <w:rPr>
          <w:sz w:val="18"/>
          <w:szCs w:val="18"/>
          <w:lang w:val="sv-SE"/>
        </w:rPr>
        <w:t xml:space="preserve"> politik, ekonomi </w:t>
      </w:r>
      <w:proofErr w:type="spellStart"/>
      <w:r w:rsidRPr="00355A43">
        <w:rPr>
          <w:sz w:val="18"/>
          <w:szCs w:val="18"/>
          <w:lang w:val="sv-SE"/>
        </w:rPr>
        <w:t>atau</w:t>
      </w:r>
      <w:proofErr w:type="spellEnd"/>
      <w:r w:rsidRPr="00355A43">
        <w:rPr>
          <w:sz w:val="18"/>
          <w:szCs w:val="18"/>
          <w:lang w:val="sv-SE"/>
        </w:rPr>
        <w:t xml:space="preserve"> </w:t>
      </w:r>
      <w:proofErr w:type="spellStart"/>
      <w:r w:rsidRPr="00355A43">
        <w:rPr>
          <w:sz w:val="18"/>
          <w:szCs w:val="18"/>
          <w:lang w:val="sv-SE"/>
        </w:rPr>
        <w:t>lain-lain</w:t>
      </w:r>
      <w:proofErr w:type="spellEnd"/>
      <w:r w:rsidRPr="00355A43">
        <w:rPr>
          <w:sz w:val="18"/>
          <w:szCs w:val="18"/>
          <w:lang w:val="sv-SE"/>
        </w:rPr>
        <w:t xml:space="preserve"> </w:t>
      </w:r>
      <w:proofErr w:type="spellStart"/>
      <w:r w:rsidRPr="00355A43">
        <w:rPr>
          <w:sz w:val="18"/>
          <w:szCs w:val="18"/>
          <w:lang w:val="sv-SE"/>
        </w:rPr>
        <w:t>perubahan</w:t>
      </w:r>
      <w:proofErr w:type="spellEnd"/>
      <w:r w:rsidRPr="00355A43">
        <w:rPr>
          <w:sz w:val="18"/>
          <w:szCs w:val="18"/>
          <w:lang w:val="sv-SE"/>
        </w:rPr>
        <w:t xml:space="preserve"> yang </w:t>
      </w:r>
      <w:proofErr w:type="spellStart"/>
      <w:r w:rsidRPr="00355A43">
        <w:rPr>
          <w:sz w:val="18"/>
          <w:szCs w:val="18"/>
          <w:lang w:val="sv-SE"/>
        </w:rPr>
        <w:t>sangat</w:t>
      </w:r>
      <w:proofErr w:type="spellEnd"/>
      <w:r w:rsidRPr="00355A43">
        <w:rPr>
          <w:sz w:val="18"/>
          <w:szCs w:val="18"/>
          <w:lang w:val="sv-SE"/>
        </w:rPr>
        <w:t xml:space="preserve"> </w:t>
      </w:r>
      <w:proofErr w:type="spellStart"/>
      <w:r w:rsidRPr="00355A43">
        <w:rPr>
          <w:sz w:val="18"/>
          <w:szCs w:val="18"/>
          <w:lang w:val="sv-SE"/>
        </w:rPr>
        <w:t>mengganggu</w:t>
      </w:r>
      <w:proofErr w:type="spellEnd"/>
      <w:r w:rsidRPr="00355A43">
        <w:rPr>
          <w:sz w:val="18"/>
          <w:szCs w:val="18"/>
          <w:lang w:val="sv-SE"/>
        </w:rPr>
        <w:t xml:space="preserve"> </w:t>
      </w:r>
      <w:proofErr w:type="spellStart"/>
      <w:r w:rsidRPr="00355A43">
        <w:rPr>
          <w:sz w:val="18"/>
          <w:szCs w:val="18"/>
          <w:lang w:val="sv-SE"/>
        </w:rPr>
        <w:t>keadaan</w:t>
      </w:r>
      <w:proofErr w:type="spellEnd"/>
      <w:r w:rsidRPr="00355A43">
        <w:rPr>
          <w:sz w:val="18"/>
          <w:szCs w:val="18"/>
          <w:lang w:val="sv-SE"/>
        </w:rPr>
        <w:t xml:space="preserve"> </w:t>
      </w:r>
      <w:proofErr w:type="spellStart"/>
      <w:r w:rsidRPr="00355A43">
        <w:rPr>
          <w:sz w:val="18"/>
          <w:szCs w:val="18"/>
          <w:lang w:val="sv-SE"/>
        </w:rPr>
        <w:t>bisnis</w:t>
      </w:r>
      <w:proofErr w:type="spellEnd"/>
      <w:r w:rsidRPr="00355A43">
        <w:rPr>
          <w:sz w:val="18"/>
          <w:szCs w:val="18"/>
          <w:lang w:val="sv-SE"/>
        </w:rPr>
        <w:t xml:space="preserve"> </w:t>
      </w:r>
      <w:proofErr w:type="spellStart"/>
      <w:r w:rsidRPr="00355A43">
        <w:rPr>
          <w:sz w:val="18"/>
          <w:szCs w:val="18"/>
          <w:lang w:val="sv-SE"/>
        </w:rPr>
        <w:t>debitur</w:t>
      </w:r>
      <w:proofErr w:type="spellEnd"/>
      <w:r w:rsidRPr="00355A43">
        <w:rPr>
          <w:sz w:val="18"/>
          <w:szCs w:val="18"/>
          <w:lang w:val="sv-SE"/>
        </w:rPr>
        <w:t>.</w:t>
      </w:r>
    </w:p>
    <w:p w14:paraId="6739515C" w14:textId="77777777" w:rsidR="00CC45E6" w:rsidRPr="00355A43" w:rsidRDefault="00CC45E6">
      <w:pPr>
        <w:numPr>
          <w:ilvl w:val="0"/>
          <w:numId w:val="2"/>
        </w:numPr>
        <w:tabs>
          <w:tab w:val="left" w:pos="360"/>
        </w:tabs>
        <w:jc w:val="both"/>
        <w:rPr>
          <w:sz w:val="18"/>
          <w:szCs w:val="18"/>
          <w:lang w:val="sv-SE"/>
        </w:rPr>
      </w:pPr>
      <w:proofErr w:type="spellStart"/>
      <w:r w:rsidRPr="00355A43">
        <w:rPr>
          <w:sz w:val="18"/>
          <w:szCs w:val="18"/>
          <w:lang w:val="sv-SE"/>
        </w:rPr>
        <w:t>Menyetujui</w:t>
      </w:r>
      <w:proofErr w:type="spellEnd"/>
      <w:r w:rsidRPr="00355A43">
        <w:rPr>
          <w:sz w:val="18"/>
          <w:szCs w:val="18"/>
          <w:lang w:val="sv-SE"/>
        </w:rPr>
        <w:t xml:space="preserve">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penutupan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TLO </w:t>
      </w: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perusahaan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yang </w:t>
      </w:r>
      <w:proofErr w:type="spellStart"/>
      <w:r w:rsidRPr="00355A43">
        <w:rPr>
          <w:sz w:val="18"/>
          <w:szCs w:val="18"/>
          <w:lang w:val="sv-SE"/>
        </w:rPr>
        <w:t>ditunjuk</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pihak</w:t>
      </w:r>
      <w:proofErr w:type="spellEnd"/>
      <w:r w:rsidRPr="00355A43">
        <w:rPr>
          <w:sz w:val="18"/>
          <w:szCs w:val="18"/>
          <w:lang w:val="sv-SE"/>
        </w:rPr>
        <w:t xml:space="preserve"> bank.</w:t>
      </w:r>
    </w:p>
    <w:p w14:paraId="1CF328EA" w14:textId="77777777" w:rsidR="00CC45E6" w:rsidRPr="00355A43" w:rsidRDefault="00CC45E6">
      <w:pPr>
        <w:jc w:val="both"/>
        <w:rPr>
          <w:sz w:val="18"/>
          <w:szCs w:val="18"/>
          <w:lang w:val="sv-SE"/>
        </w:rPr>
      </w:pPr>
    </w:p>
    <w:p w14:paraId="37756177" w14:textId="77777777" w:rsidR="00CC45E6" w:rsidRPr="00355A43" w:rsidRDefault="00CC45E6">
      <w:pPr>
        <w:pStyle w:val="BodyText"/>
        <w:rPr>
          <w:sz w:val="18"/>
          <w:szCs w:val="18"/>
          <w:lang w:val="sv-SE"/>
        </w:rPr>
      </w:pPr>
      <w:proofErr w:type="spellStart"/>
      <w:r w:rsidRPr="00355A43">
        <w:rPr>
          <w:sz w:val="18"/>
          <w:szCs w:val="18"/>
          <w:lang w:val="sv-SE"/>
        </w:rPr>
        <w:t>Apabila</w:t>
      </w:r>
      <w:proofErr w:type="spellEnd"/>
      <w:r w:rsidRPr="00355A43">
        <w:rPr>
          <w:sz w:val="18"/>
          <w:szCs w:val="18"/>
          <w:lang w:val="sv-SE"/>
        </w:rPr>
        <w:t xml:space="preserve"> </w:t>
      </w:r>
      <w:proofErr w:type="spellStart"/>
      <w:r w:rsidRPr="00355A43">
        <w:rPr>
          <w:sz w:val="18"/>
          <w:szCs w:val="18"/>
          <w:lang w:val="sv-SE"/>
        </w:rPr>
        <w:t>jaminan</w:t>
      </w:r>
      <w:proofErr w:type="spellEnd"/>
      <w:r w:rsidRPr="00355A43">
        <w:rPr>
          <w:sz w:val="18"/>
          <w:szCs w:val="18"/>
          <w:lang w:val="sv-SE"/>
        </w:rPr>
        <w:t xml:space="preserve"> </w:t>
      </w:r>
      <w:proofErr w:type="spellStart"/>
      <w:r w:rsidRPr="00355A43">
        <w:rPr>
          <w:sz w:val="18"/>
          <w:szCs w:val="18"/>
          <w:lang w:val="sv-SE"/>
        </w:rPr>
        <w:t>telah</w:t>
      </w:r>
      <w:proofErr w:type="spellEnd"/>
      <w:r w:rsidRPr="00355A43">
        <w:rPr>
          <w:sz w:val="18"/>
          <w:szCs w:val="18"/>
          <w:lang w:val="sv-SE"/>
        </w:rPr>
        <w:t xml:space="preserve"> </w:t>
      </w:r>
      <w:proofErr w:type="spellStart"/>
      <w:r w:rsidRPr="00355A43">
        <w:rPr>
          <w:sz w:val="18"/>
          <w:szCs w:val="18"/>
          <w:lang w:val="sv-SE"/>
        </w:rPr>
        <w:t>ditutup</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TLO, maka </w:t>
      </w:r>
      <w:proofErr w:type="spellStart"/>
      <w:r w:rsidRPr="00355A43">
        <w:rPr>
          <w:sz w:val="18"/>
          <w:szCs w:val="18"/>
          <w:lang w:val="sv-SE"/>
        </w:rPr>
        <w:t>pada</w:t>
      </w:r>
      <w:proofErr w:type="spellEnd"/>
      <w:r w:rsidRPr="00355A43">
        <w:rPr>
          <w:sz w:val="18"/>
          <w:szCs w:val="18"/>
          <w:lang w:val="sv-SE"/>
        </w:rPr>
        <w:t xml:space="preserve"> </w:t>
      </w:r>
      <w:proofErr w:type="spellStart"/>
      <w:r w:rsidRPr="00355A43">
        <w:rPr>
          <w:sz w:val="18"/>
          <w:szCs w:val="18"/>
          <w:lang w:val="sv-SE"/>
        </w:rPr>
        <w:t>saat</w:t>
      </w:r>
      <w:proofErr w:type="spellEnd"/>
      <w:r w:rsidRPr="00355A43">
        <w:rPr>
          <w:sz w:val="18"/>
          <w:szCs w:val="18"/>
          <w:lang w:val="sv-SE"/>
        </w:rPr>
        <w:t xml:space="preserve"> </w:t>
      </w:r>
      <w:proofErr w:type="spellStart"/>
      <w:r w:rsidRPr="00355A43">
        <w:rPr>
          <w:sz w:val="18"/>
          <w:szCs w:val="18"/>
          <w:lang w:val="sv-SE"/>
        </w:rPr>
        <w:t>perpanjangan</w:t>
      </w:r>
      <w:proofErr w:type="spellEnd"/>
      <w:r w:rsidRPr="00355A43">
        <w:rPr>
          <w:sz w:val="18"/>
          <w:szCs w:val="18"/>
          <w:lang w:val="sv-SE"/>
        </w:rPr>
        <w:t xml:space="preserve"> </w:t>
      </w:r>
      <w:proofErr w:type="spellStart"/>
      <w:r w:rsidRPr="00355A43">
        <w:rPr>
          <w:sz w:val="18"/>
          <w:szCs w:val="18"/>
          <w:lang w:val="sv-SE"/>
        </w:rPr>
        <w:t>untuk</w:t>
      </w:r>
      <w:proofErr w:type="spellEnd"/>
      <w:r w:rsidRPr="00355A43">
        <w:rPr>
          <w:sz w:val="18"/>
          <w:szCs w:val="18"/>
          <w:lang w:val="sv-SE"/>
        </w:rPr>
        <w:t xml:space="preserve"> </w:t>
      </w:r>
      <w:proofErr w:type="spellStart"/>
      <w:r w:rsidRPr="00355A43">
        <w:rPr>
          <w:sz w:val="18"/>
          <w:szCs w:val="18"/>
          <w:lang w:val="sv-SE"/>
        </w:rPr>
        <w:t>ditutup</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w:t>
      </w:r>
      <w:proofErr w:type="spellStart"/>
      <w:r w:rsidRPr="00355A43">
        <w:rPr>
          <w:sz w:val="18"/>
          <w:szCs w:val="18"/>
          <w:lang w:val="sv-SE"/>
        </w:rPr>
        <w:t>oleh</w:t>
      </w:r>
      <w:proofErr w:type="spellEnd"/>
      <w:r w:rsidRPr="00355A43">
        <w:rPr>
          <w:sz w:val="18"/>
          <w:szCs w:val="18"/>
          <w:lang w:val="sv-SE"/>
        </w:rPr>
        <w:t xml:space="preserve"> </w:t>
      </w:r>
      <w:proofErr w:type="spellStart"/>
      <w:r w:rsidRPr="00355A43">
        <w:rPr>
          <w:sz w:val="18"/>
          <w:szCs w:val="18"/>
          <w:lang w:val="sv-SE"/>
        </w:rPr>
        <w:t>perusahan</w:t>
      </w:r>
      <w:proofErr w:type="spellEnd"/>
      <w:r w:rsidRPr="00355A43">
        <w:rPr>
          <w:sz w:val="18"/>
          <w:szCs w:val="18"/>
          <w:lang w:val="sv-SE"/>
        </w:rPr>
        <w:t xml:space="preserve"> </w:t>
      </w:r>
      <w:proofErr w:type="spellStart"/>
      <w:r w:rsidRPr="00355A43">
        <w:rPr>
          <w:sz w:val="18"/>
          <w:szCs w:val="18"/>
          <w:lang w:val="sv-SE"/>
        </w:rPr>
        <w:t>asuransi</w:t>
      </w:r>
      <w:proofErr w:type="spellEnd"/>
      <w:r w:rsidRPr="00355A43">
        <w:rPr>
          <w:sz w:val="18"/>
          <w:szCs w:val="18"/>
          <w:lang w:val="sv-SE"/>
        </w:rPr>
        <w:t xml:space="preserve"> yang </w:t>
      </w:r>
      <w:proofErr w:type="spellStart"/>
      <w:r w:rsidRPr="00355A43">
        <w:rPr>
          <w:sz w:val="18"/>
          <w:szCs w:val="18"/>
          <w:lang w:val="sv-SE"/>
        </w:rPr>
        <w:t>telah</w:t>
      </w:r>
      <w:proofErr w:type="spellEnd"/>
      <w:r w:rsidRPr="00355A43">
        <w:rPr>
          <w:sz w:val="18"/>
          <w:szCs w:val="18"/>
          <w:lang w:val="sv-SE"/>
        </w:rPr>
        <w:t xml:space="preserve"> </w:t>
      </w:r>
      <w:proofErr w:type="spellStart"/>
      <w:r w:rsidRPr="00355A43">
        <w:rPr>
          <w:sz w:val="18"/>
          <w:szCs w:val="18"/>
          <w:lang w:val="sv-SE"/>
        </w:rPr>
        <w:t>ditunjuk</w:t>
      </w:r>
      <w:proofErr w:type="spellEnd"/>
      <w:r w:rsidRPr="00355A43">
        <w:rPr>
          <w:sz w:val="18"/>
          <w:szCs w:val="18"/>
          <w:lang w:val="sv-SE"/>
        </w:rPr>
        <w:t xml:space="preserve"> bank.</w:t>
      </w:r>
    </w:p>
    <w:p w14:paraId="2D28DE82" w14:textId="77777777" w:rsidR="00CC45E6" w:rsidRPr="00355A43" w:rsidRDefault="00CC45E6">
      <w:pPr>
        <w:jc w:val="both"/>
        <w:rPr>
          <w:sz w:val="18"/>
          <w:szCs w:val="18"/>
          <w:lang w:val="sv-SE"/>
        </w:rPr>
      </w:pPr>
    </w:p>
    <w:p w14:paraId="13ECF79F" w14:textId="77777777" w:rsidR="00CC45E6" w:rsidRPr="00355A43" w:rsidRDefault="00CC45E6">
      <w:pPr>
        <w:jc w:val="both"/>
        <w:rPr>
          <w:sz w:val="18"/>
          <w:szCs w:val="18"/>
          <w:lang w:val="sv-SE"/>
        </w:rPr>
      </w:pPr>
      <w:proofErr w:type="spellStart"/>
      <w:r w:rsidRPr="00355A43">
        <w:rPr>
          <w:sz w:val="18"/>
          <w:szCs w:val="18"/>
          <w:lang w:val="sv-SE"/>
        </w:rPr>
        <w:t>Atas</w:t>
      </w:r>
      <w:proofErr w:type="spellEnd"/>
      <w:r w:rsidRPr="00355A43">
        <w:rPr>
          <w:sz w:val="18"/>
          <w:szCs w:val="18"/>
          <w:lang w:val="sv-SE"/>
        </w:rPr>
        <w:t xml:space="preserve"> </w:t>
      </w:r>
      <w:proofErr w:type="spellStart"/>
      <w:r w:rsidRPr="00355A43">
        <w:rPr>
          <w:sz w:val="18"/>
          <w:szCs w:val="18"/>
          <w:lang w:val="sv-SE"/>
        </w:rPr>
        <w:t>kepercayaan</w:t>
      </w:r>
      <w:proofErr w:type="spellEnd"/>
      <w:r w:rsidRPr="00355A43">
        <w:rPr>
          <w:sz w:val="18"/>
          <w:szCs w:val="18"/>
          <w:lang w:val="sv-SE"/>
        </w:rPr>
        <w:t xml:space="preserve"> </w:t>
      </w:r>
      <w:proofErr w:type="gramStart"/>
      <w:r w:rsidRPr="00355A43">
        <w:rPr>
          <w:sz w:val="18"/>
          <w:szCs w:val="18"/>
          <w:lang w:val="sv-SE"/>
        </w:rPr>
        <w:t>dan</w:t>
      </w:r>
      <w:proofErr w:type="gramEnd"/>
      <w:r w:rsidRPr="00355A43">
        <w:rPr>
          <w:sz w:val="18"/>
          <w:szCs w:val="18"/>
          <w:lang w:val="sv-SE"/>
        </w:rPr>
        <w:t xml:space="preserve"> </w:t>
      </w:r>
      <w:proofErr w:type="spellStart"/>
      <w:r w:rsidRPr="00355A43">
        <w:rPr>
          <w:sz w:val="18"/>
          <w:szCs w:val="18"/>
          <w:lang w:val="sv-SE"/>
        </w:rPr>
        <w:t>kerjasama</w:t>
      </w:r>
      <w:proofErr w:type="spellEnd"/>
      <w:r w:rsidRPr="00355A43">
        <w:rPr>
          <w:sz w:val="18"/>
          <w:szCs w:val="18"/>
          <w:lang w:val="sv-SE"/>
        </w:rPr>
        <w:t xml:space="preserve"> yang </w:t>
      </w:r>
      <w:proofErr w:type="spellStart"/>
      <w:r w:rsidRPr="00355A43">
        <w:rPr>
          <w:sz w:val="18"/>
          <w:szCs w:val="18"/>
          <w:lang w:val="sv-SE"/>
        </w:rPr>
        <w:t>diberikan</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 xml:space="preserve"> </w:t>
      </w:r>
      <w:proofErr w:type="spellStart"/>
      <w:r w:rsidRPr="00355A43">
        <w:rPr>
          <w:sz w:val="18"/>
          <w:szCs w:val="18"/>
          <w:lang w:val="sv-SE"/>
        </w:rPr>
        <w:t>ucapkan</w:t>
      </w:r>
      <w:proofErr w:type="spellEnd"/>
      <w:r w:rsidRPr="00355A43">
        <w:rPr>
          <w:sz w:val="18"/>
          <w:szCs w:val="18"/>
          <w:lang w:val="sv-SE"/>
        </w:rPr>
        <w:t xml:space="preserve"> </w:t>
      </w:r>
      <w:proofErr w:type="spellStart"/>
      <w:r w:rsidRPr="00355A43">
        <w:rPr>
          <w:sz w:val="18"/>
          <w:szCs w:val="18"/>
          <w:lang w:val="sv-SE"/>
        </w:rPr>
        <w:t>terima</w:t>
      </w:r>
      <w:proofErr w:type="spellEnd"/>
      <w:r w:rsidRPr="00355A43">
        <w:rPr>
          <w:sz w:val="18"/>
          <w:szCs w:val="18"/>
          <w:lang w:val="sv-SE"/>
        </w:rPr>
        <w:t xml:space="preserve"> </w:t>
      </w:r>
      <w:proofErr w:type="spellStart"/>
      <w:r w:rsidRPr="00355A43">
        <w:rPr>
          <w:sz w:val="18"/>
          <w:szCs w:val="18"/>
          <w:lang w:val="sv-SE"/>
        </w:rPr>
        <w:t>kasih</w:t>
      </w:r>
      <w:proofErr w:type="spellEnd"/>
      <w:r w:rsidRPr="00355A43">
        <w:rPr>
          <w:sz w:val="18"/>
          <w:szCs w:val="18"/>
          <w:lang w:val="sv-SE"/>
        </w:rPr>
        <w:t>.</w:t>
      </w:r>
    </w:p>
    <w:p w14:paraId="04E452CD" w14:textId="77777777" w:rsidR="00CC45E6" w:rsidRPr="00355A43" w:rsidRDefault="00CC45E6">
      <w:pPr>
        <w:jc w:val="both"/>
        <w:rPr>
          <w:sz w:val="18"/>
          <w:szCs w:val="18"/>
          <w:lang w:val="sv-SE"/>
        </w:rPr>
      </w:pPr>
    </w:p>
    <w:tbl>
      <w:tblPr>
        <w:tblW w:w="0" w:type="auto"/>
        <w:tblLook w:val="04A0" w:firstRow="1" w:lastRow="0" w:firstColumn="1" w:lastColumn="0" w:noHBand="0" w:noVBand="1"/>
      </w:tblPr>
      <w:tblGrid>
        <w:gridCol w:w="3552"/>
        <w:gridCol w:w="3552"/>
        <w:gridCol w:w="3552"/>
      </w:tblGrid>
      <w:tr w:rsidR="003B1D17" w:rsidRPr="00355A43" w14:paraId="131367E9" w14:textId="77777777" w:rsidTr="003B1D17">
        <w:tc>
          <w:tcPr>
            <w:tcW w:w="3552" w:type="dxa"/>
            <w:shd w:val="clear" w:color="auto" w:fill="auto"/>
          </w:tcPr>
          <w:p w14:paraId="46493340" w14:textId="77777777" w:rsidR="003B1D17" w:rsidRPr="00355A43" w:rsidRDefault="003B1D17" w:rsidP="003B1D17">
            <w:pPr>
              <w:jc w:val="center"/>
              <w:rPr>
                <w:sz w:val="18"/>
                <w:szCs w:val="18"/>
              </w:rPr>
            </w:pPr>
            <w:proofErr w:type="spellStart"/>
            <w:r w:rsidRPr="00355A43">
              <w:rPr>
                <w:sz w:val="18"/>
                <w:szCs w:val="18"/>
                <w:lang w:val="sv-SE"/>
              </w:rPr>
              <w:t>Hormat</w:t>
            </w:r>
            <w:proofErr w:type="spellEnd"/>
            <w:r w:rsidRPr="00355A43">
              <w:rPr>
                <w:sz w:val="18"/>
                <w:szCs w:val="18"/>
                <w:lang w:val="sv-SE"/>
              </w:rPr>
              <w:t xml:space="preserve"> </w:t>
            </w:r>
            <w:proofErr w:type="spellStart"/>
            <w:r w:rsidRPr="00355A43">
              <w:rPr>
                <w:sz w:val="18"/>
                <w:szCs w:val="18"/>
                <w:lang w:val="sv-SE"/>
              </w:rPr>
              <w:t>kami</w:t>
            </w:r>
            <w:proofErr w:type="spellEnd"/>
            <w:r w:rsidRPr="00355A43">
              <w:rPr>
                <w:sz w:val="18"/>
                <w:szCs w:val="18"/>
                <w:lang w:val="sv-SE"/>
              </w:rPr>
              <w:t>,</w:t>
            </w:r>
          </w:p>
          <w:p w14:paraId="0140019C" w14:textId="77777777" w:rsidR="003B1D17" w:rsidRPr="00355A43" w:rsidRDefault="003B1D17" w:rsidP="00C45E22">
            <w:pPr>
              <w:rPr>
                <w:sz w:val="18"/>
                <w:szCs w:val="18"/>
                <w:lang w:val="en-US"/>
              </w:rPr>
            </w:pPr>
          </w:p>
          <w:p w14:paraId="0F8A6B9B" w14:textId="77777777" w:rsidR="003B1D17" w:rsidRPr="00355A43" w:rsidRDefault="003B1D17" w:rsidP="003B1D17">
            <w:pPr>
              <w:jc w:val="center"/>
              <w:rPr>
                <w:sz w:val="18"/>
                <w:szCs w:val="18"/>
              </w:rPr>
            </w:pPr>
          </w:p>
          <w:p w14:paraId="4C4EDA0C" w14:textId="77777777" w:rsidR="003B1D17" w:rsidRPr="00355A43" w:rsidRDefault="003B1D17" w:rsidP="00C45E22">
            <w:pPr>
              <w:rPr>
                <w:sz w:val="18"/>
                <w:szCs w:val="18"/>
                <w:lang w:val="en-US"/>
              </w:rPr>
            </w:pPr>
          </w:p>
          <w:p w14:paraId="080FE14E" w14:textId="77777777" w:rsidR="00DE11AA" w:rsidRPr="00355A43" w:rsidRDefault="00DE11AA" w:rsidP="00C45E22">
            <w:pPr>
              <w:rPr>
                <w:sz w:val="18"/>
                <w:szCs w:val="18"/>
                <w:lang w:val="en-US"/>
              </w:rPr>
            </w:pPr>
          </w:p>
          <w:p w14:paraId="005CA592" w14:textId="77777777" w:rsidR="003B1D17" w:rsidRPr="00A82FA1" w:rsidRDefault="003B1D17" w:rsidP="000132F6">
            <w:pPr>
              <w:rPr>
                <w:color w:val="0000FF"/>
                <w:sz w:val="18"/>
                <w:szCs w:val="18"/>
              </w:rPr>
            </w:pPr>
          </w:p>
          <w:p w14:paraId="42FAC802" w14:textId="207A117E" w:rsidR="00B613AE" w:rsidRPr="00B613AE" w:rsidRDefault="00B613AE" w:rsidP="00B613AE">
            <w:pPr>
              <w:jc w:val="center"/>
              <w:rPr>
                <w:sz w:val="18"/>
                <w:szCs w:val="18"/>
                <w:lang w:val="en-ID"/>
              </w:rPr>
            </w:pPr>
            <w:r w:rsidRPr="00B613AE">
              <w:rPr>
                <w:sz w:val="18"/>
                <w:szCs w:val="18"/>
              </w:rPr>
              <w:t>{{</w:t>
            </w:r>
            <w:proofErr w:type="spellStart"/>
            <w:r w:rsidRPr="00B613AE">
              <w:rPr>
                <w:sz w:val="18"/>
                <w:szCs w:val="18"/>
                <w:lang w:val="en-ID"/>
              </w:rPr>
              <w:t>nama</w:t>
            </w:r>
            <w:proofErr w:type="spellEnd"/>
            <w:r w:rsidRPr="00B613AE">
              <w:rPr>
                <w:sz w:val="18"/>
                <w:szCs w:val="18"/>
                <w:lang w:val="en-ID"/>
              </w:rPr>
              <w:t>}}</w:t>
            </w:r>
          </w:p>
          <w:p w14:paraId="7D48922D" w14:textId="7018CDD5" w:rsidR="003B1D17" w:rsidRPr="00B613AE" w:rsidRDefault="00B613AE" w:rsidP="00B613AE">
            <w:pPr>
              <w:jc w:val="center"/>
              <w:rPr>
                <w:color w:val="0000FF"/>
                <w:sz w:val="18"/>
                <w:szCs w:val="18"/>
                <w:lang w:val="en-ID"/>
              </w:rPr>
            </w:pPr>
            <w:r w:rsidRPr="00B613AE">
              <w:rPr>
                <w:sz w:val="18"/>
                <w:szCs w:val="18"/>
              </w:rPr>
              <w:t>{{</w:t>
            </w:r>
            <w:proofErr w:type="spellStart"/>
            <w:r w:rsidRPr="00B613AE">
              <w:rPr>
                <w:sz w:val="18"/>
                <w:szCs w:val="18"/>
                <w:lang w:val="en-ID"/>
              </w:rPr>
              <w:t>jabatan</w:t>
            </w:r>
            <w:proofErr w:type="spellEnd"/>
            <w:r w:rsidRPr="00B613AE">
              <w:rPr>
                <w:sz w:val="18"/>
                <w:szCs w:val="18"/>
                <w:lang w:val="en-ID"/>
              </w:rPr>
              <w:t>}}</w:t>
            </w:r>
          </w:p>
        </w:tc>
        <w:tc>
          <w:tcPr>
            <w:tcW w:w="3552" w:type="dxa"/>
            <w:shd w:val="clear" w:color="auto" w:fill="auto"/>
          </w:tcPr>
          <w:p w14:paraId="641CB4C5" w14:textId="77777777" w:rsidR="003B1D17" w:rsidRPr="00355A43" w:rsidRDefault="003B1D17" w:rsidP="003B1D17">
            <w:pPr>
              <w:jc w:val="center"/>
              <w:rPr>
                <w:sz w:val="18"/>
                <w:szCs w:val="18"/>
              </w:rPr>
            </w:pPr>
          </w:p>
          <w:p w14:paraId="3C4FCB80" w14:textId="77777777" w:rsidR="003B1D17" w:rsidRPr="00355A43" w:rsidRDefault="003B1D17" w:rsidP="003B1D17">
            <w:pPr>
              <w:jc w:val="center"/>
              <w:rPr>
                <w:sz w:val="18"/>
                <w:szCs w:val="18"/>
              </w:rPr>
            </w:pPr>
          </w:p>
          <w:p w14:paraId="5C3EB07C" w14:textId="77777777" w:rsidR="003B1D17" w:rsidRPr="00355A43" w:rsidRDefault="003B1D17" w:rsidP="00C45E22">
            <w:pPr>
              <w:rPr>
                <w:sz w:val="18"/>
                <w:szCs w:val="18"/>
                <w:lang w:val="en-US"/>
              </w:rPr>
            </w:pPr>
          </w:p>
          <w:p w14:paraId="6C056DB8" w14:textId="77777777" w:rsidR="00DE11AA" w:rsidRPr="00355A43" w:rsidRDefault="00DE11AA" w:rsidP="00C45E22">
            <w:pPr>
              <w:rPr>
                <w:sz w:val="18"/>
                <w:szCs w:val="18"/>
                <w:lang w:val="en-US"/>
              </w:rPr>
            </w:pPr>
          </w:p>
          <w:p w14:paraId="274F2288" w14:textId="77777777" w:rsidR="00DE11AA" w:rsidRPr="00355A43" w:rsidRDefault="00DE11AA" w:rsidP="00C45E22">
            <w:pPr>
              <w:rPr>
                <w:sz w:val="18"/>
                <w:szCs w:val="18"/>
                <w:lang w:val="en-US"/>
              </w:rPr>
            </w:pPr>
          </w:p>
          <w:p w14:paraId="21EC8A75" w14:textId="77777777" w:rsidR="003B1D17" w:rsidRPr="00355A43" w:rsidRDefault="003B1D17" w:rsidP="00C45E22">
            <w:pPr>
              <w:rPr>
                <w:sz w:val="18"/>
                <w:szCs w:val="18"/>
                <w:lang w:val="en-US"/>
              </w:rPr>
            </w:pPr>
          </w:p>
          <w:p w14:paraId="0A88762F" w14:textId="77777777" w:rsidR="003B1D17" w:rsidRPr="00355A43" w:rsidRDefault="00980EC5" w:rsidP="003B1D17">
            <w:pPr>
              <w:jc w:val="center"/>
              <w:rPr>
                <w:sz w:val="18"/>
                <w:szCs w:val="18"/>
                <w:u w:val="single"/>
              </w:rPr>
            </w:pPr>
            <w:r w:rsidRPr="00355A43">
              <w:rPr>
                <w:sz w:val="18"/>
                <w:szCs w:val="18"/>
                <w:u w:val="single"/>
              </w:rPr>
              <w:t xml:space="preserve">Aie </w:t>
            </w:r>
            <w:proofErr w:type="spellStart"/>
            <w:r w:rsidRPr="00355A43">
              <w:rPr>
                <w:sz w:val="18"/>
                <w:szCs w:val="18"/>
                <w:u w:val="single"/>
              </w:rPr>
              <w:t>Soesan</w:t>
            </w:r>
            <w:proofErr w:type="spellEnd"/>
          </w:p>
          <w:p w14:paraId="302AAE16" w14:textId="77777777" w:rsidR="003B1D17" w:rsidRPr="00355A43" w:rsidRDefault="00037A5F" w:rsidP="003B1D17">
            <w:pPr>
              <w:jc w:val="center"/>
              <w:rPr>
                <w:sz w:val="18"/>
                <w:szCs w:val="18"/>
              </w:rPr>
            </w:pPr>
            <w:r w:rsidRPr="00355A43">
              <w:rPr>
                <w:sz w:val="18"/>
                <w:szCs w:val="18"/>
              </w:rPr>
              <w:t>Direktur</w:t>
            </w:r>
          </w:p>
        </w:tc>
        <w:tc>
          <w:tcPr>
            <w:tcW w:w="3552" w:type="dxa"/>
            <w:shd w:val="clear" w:color="auto" w:fill="auto"/>
          </w:tcPr>
          <w:p w14:paraId="706540A1" w14:textId="77777777" w:rsidR="003B1D17" w:rsidRPr="00355A43" w:rsidRDefault="003B1D17" w:rsidP="00C45E22">
            <w:pPr>
              <w:jc w:val="center"/>
              <w:rPr>
                <w:sz w:val="18"/>
                <w:szCs w:val="18"/>
                <w:lang w:val="en-US"/>
              </w:rPr>
            </w:pPr>
            <w:proofErr w:type="spellStart"/>
            <w:r w:rsidRPr="00355A43">
              <w:rPr>
                <w:sz w:val="18"/>
                <w:szCs w:val="18"/>
                <w:lang w:val="sv-SE"/>
              </w:rPr>
              <w:t>Menyetujui</w:t>
            </w:r>
            <w:proofErr w:type="spellEnd"/>
          </w:p>
          <w:p w14:paraId="776D5AFE" w14:textId="77777777" w:rsidR="00C45E22" w:rsidRPr="00355A43" w:rsidRDefault="00C45E22" w:rsidP="00C45E22">
            <w:pPr>
              <w:jc w:val="center"/>
              <w:rPr>
                <w:sz w:val="18"/>
                <w:szCs w:val="18"/>
                <w:lang w:val="en-US"/>
              </w:rPr>
            </w:pPr>
          </w:p>
          <w:p w14:paraId="3948C1E1" w14:textId="77777777" w:rsidR="00C45E22" w:rsidRPr="00355A43" w:rsidRDefault="00C45E22" w:rsidP="00C45E22">
            <w:pPr>
              <w:jc w:val="center"/>
              <w:rPr>
                <w:sz w:val="18"/>
                <w:szCs w:val="18"/>
                <w:lang w:val="en-US"/>
              </w:rPr>
            </w:pPr>
          </w:p>
          <w:p w14:paraId="3742951A" w14:textId="77777777" w:rsidR="003B1D17" w:rsidRPr="00355A43" w:rsidRDefault="003B1D17" w:rsidP="003B1D17">
            <w:pPr>
              <w:jc w:val="center"/>
              <w:rPr>
                <w:sz w:val="18"/>
                <w:szCs w:val="18"/>
                <w:lang w:val="en-US"/>
              </w:rPr>
            </w:pPr>
          </w:p>
          <w:p w14:paraId="105EE169" w14:textId="77777777" w:rsidR="00DE11AA" w:rsidRPr="00355A43" w:rsidRDefault="00DE11AA" w:rsidP="003B1D17">
            <w:pPr>
              <w:jc w:val="center"/>
              <w:rPr>
                <w:sz w:val="18"/>
                <w:szCs w:val="18"/>
                <w:lang w:val="en-US"/>
              </w:rPr>
            </w:pPr>
          </w:p>
          <w:p w14:paraId="22FA4041" w14:textId="77777777" w:rsidR="00DE11AA" w:rsidRPr="00355A43" w:rsidRDefault="00DE11AA" w:rsidP="003B1D17">
            <w:pPr>
              <w:jc w:val="center"/>
              <w:rPr>
                <w:sz w:val="18"/>
                <w:szCs w:val="18"/>
                <w:lang w:val="en-US"/>
              </w:rPr>
            </w:pPr>
          </w:p>
          <w:p w14:paraId="757FBF8C" w14:textId="0A7C0D36" w:rsidR="003B1D17" w:rsidRPr="00B613AE" w:rsidRDefault="00B613AE" w:rsidP="00B613AE">
            <w:pPr>
              <w:jc w:val="center"/>
              <w:rPr>
                <w:sz w:val="18"/>
                <w:szCs w:val="18"/>
                <w:u w:val="single"/>
                <w:lang w:val="en-ID"/>
              </w:rPr>
            </w:pPr>
            <w:r w:rsidRPr="00B613AE">
              <w:rPr>
                <w:sz w:val="18"/>
                <w:szCs w:val="18"/>
                <w:u w:val="single"/>
              </w:rPr>
              <w:t>{{</w:t>
            </w:r>
            <w:proofErr w:type="spellStart"/>
            <w:r w:rsidRPr="00B613AE">
              <w:rPr>
                <w:sz w:val="18"/>
                <w:szCs w:val="18"/>
                <w:u w:val="single"/>
                <w:lang w:val="en-ID"/>
              </w:rPr>
              <w:t>nama_debitur</w:t>
            </w:r>
            <w:proofErr w:type="spellEnd"/>
            <w:r w:rsidRPr="00B613AE">
              <w:rPr>
                <w:sz w:val="18"/>
                <w:szCs w:val="18"/>
                <w:u w:val="single"/>
                <w:lang w:val="en-ID"/>
              </w:rPr>
              <w:t>}}</w:t>
            </w:r>
          </w:p>
          <w:p w14:paraId="40E45811" w14:textId="77777777" w:rsidR="003B1D17" w:rsidRPr="00355A43" w:rsidRDefault="003B1D17" w:rsidP="003B1D17">
            <w:pPr>
              <w:jc w:val="center"/>
              <w:rPr>
                <w:sz w:val="18"/>
                <w:szCs w:val="18"/>
              </w:rPr>
            </w:pPr>
            <w:r w:rsidRPr="00355A43">
              <w:rPr>
                <w:sz w:val="18"/>
                <w:szCs w:val="18"/>
              </w:rPr>
              <w:t>Debitur</w:t>
            </w:r>
          </w:p>
        </w:tc>
      </w:tr>
    </w:tbl>
    <w:p w14:paraId="6A86000D" w14:textId="77777777" w:rsidR="00DE05E6" w:rsidRPr="00DE05E6" w:rsidRDefault="00CC45E6" w:rsidP="00DE05E6">
      <w:pPr>
        <w:pStyle w:val="Heading2"/>
        <w:tabs>
          <w:tab w:val="left" w:pos="7920"/>
        </w:tabs>
        <w:ind w:left="7920"/>
        <w:rPr>
          <w:sz w:val="18"/>
          <w:szCs w:val="18"/>
          <w:lang w:val="en-US"/>
        </w:rPr>
      </w:pPr>
      <w:r w:rsidRPr="00355A43">
        <w:rPr>
          <w:sz w:val="18"/>
          <w:szCs w:val="18"/>
        </w:rPr>
        <w:t xml:space="preserve">                                 CL/19</w:t>
      </w:r>
    </w:p>
    <w:p w14:paraId="31BCEB95" w14:textId="77777777" w:rsidR="00DE05E6" w:rsidRDefault="00DE05E6">
      <w:pPr>
        <w:rPr>
          <w:rFonts w:ascii="Arial" w:hAnsi="Arial" w:cs="Arial"/>
          <w:b/>
          <w:lang w:val="en-US"/>
        </w:rPr>
      </w:pPr>
    </w:p>
    <w:p w14:paraId="37A68C72" w14:textId="77777777" w:rsidR="00DE05E6" w:rsidRDefault="00DE05E6">
      <w:pPr>
        <w:rPr>
          <w:rFonts w:ascii="Arial" w:hAnsi="Arial" w:cs="Arial"/>
          <w:b/>
          <w:lang w:val="en-US"/>
        </w:rPr>
      </w:pPr>
    </w:p>
    <w:p w14:paraId="0B66B8AD" w14:textId="77777777" w:rsidR="00DE05E6" w:rsidRPr="00006939" w:rsidRDefault="00DE05E6">
      <w:pPr>
        <w:rPr>
          <w:rFonts w:ascii="Arial" w:hAnsi="Arial" w:cs="Arial"/>
          <w:b/>
          <w:lang w:val="en-US"/>
        </w:rPr>
      </w:pPr>
    </w:p>
    <w:p w14:paraId="7EC76E5B" w14:textId="77777777" w:rsidR="003F47BC" w:rsidRPr="00006939" w:rsidRDefault="003F47BC">
      <w:pPr>
        <w:rPr>
          <w:rFonts w:ascii="Arial" w:hAnsi="Arial" w:cs="Arial"/>
          <w:b/>
          <w:lang w:val="en-US"/>
        </w:rPr>
      </w:pPr>
    </w:p>
    <w:p w14:paraId="43E18B06" w14:textId="77777777" w:rsidR="00CC45E6" w:rsidRPr="00355A43" w:rsidRDefault="00CD0587">
      <w:pPr>
        <w:rPr>
          <w:b/>
          <w:lang w:val="sv-SE"/>
        </w:rPr>
      </w:pPr>
      <w:r>
        <w:rPr>
          <w:b/>
          <w:noProof/>
          <w:lang w:val="en-US" w:eastAsia="en-US"/>
        </w:rPr>
        <w:pict w14:anchorId="42625340">
          <v:shape id="_x0000_s2055" type="#_x0000_t75" alt="SAHABAT SEJATI 2" style="position:absolute;margin-left:-.6pt;margin-top:-35.3pt;width:37.2pt;height:33.6pt;z-index:3;visibility:visible;mso-wrap-edited:f;mso-width-percent:0;mso-height-percent:0;mso-width-percent:0;mso-height-percent:0">
            <v:imagedata r:id="rId8" o:title="SAHABAT SEJATI 2"/>
          </v:shape>
        </w:pict>
      </w:r>
      <w:r w:rsidR="00CC45E6" w:rsidRPr="00355A43">
        <w:rPr>
          <w:b/>
          <w:lang w:val="sv-SE"/>
        </w:rPr>
        <w:t xml:space="preserve">PT. BPR </w:t>
      </w:r>
      <w:r w:rsidR="006B2D0D" w:rsidRPr="00355A43">
        <w:rPr>
          <w:b/>
          <w:lang w:val="sv-SE"/>
        </w:rPr>
        <w:t>SAHABAT SEJATI</w:t>
      </w:r>
    </w:p>
    <w:p w14:paraId="3E9F49A9" w14:textId="77777777" w:rsidR="00CC45E6" w:rsidRPr="00355A43" w:rsidRDefault="00CC45E6">
      <w:pPr>
        <w:rPr>
          <w:b/>
          <w:lang w:val="sv-SE"/>
        </w:rPr>
      </w:pPr>
    </w:p>
    <w:p w14:paraId="7FD9A21F" w14:textId="77777777" w:rsidR="00CC45E6" w:rsidRPr="00576163" w:rsidRDefault="00CC45E6">
      <w:pPr>
        <w:jc w:val="center"/>
        <w:rPr>
          <w:b/>
          <w:lang w:val="sv-SE"/>
        </w:rPr>
      </w:pPr>
      <w:r w:rsidRPr="00576163">
        <w:rPr>
          <w:b/>
          <w:lang w:val="sv-SE"/>
        </w:rPr>
        <w:t>SURAT KUASA DEBET</w:t>
      </w:r>
    </w:p>
    <w:p w14:paraId="5B2D7546" w14:textId="77777777" w:rsidR="00CC45E6" w:rsidRPr="00355A43" w:rsidRDefault="00CC45E6">
      <w:pPr>
        <w:jc w:val="both"/>
        <w:rPr>
          <w:lang w:val="sv-SE"/>
        </w:rPr>
      </w:pPr>
    </w:p>
    <w:p w14:paraId="79F8DB90" w14:textId="77777777" w:rsidR="00CC45E6" w:rsidRPr="00355A43" w:rsidRDefault="00CC45E6">
      <w:pPr>
        <w:jc w:val="both"/>
        <w:rPr>
          <w:lang w:val="sv-SE"/>
        </w:rPr>
      </w:pPr>
    </w:p>
    <w:p w14:paraId="5B0C1B0C" w14:textId="77777777" w:rsidR="00CC45E6" w:rsidRPr="00355A43" w:rsidRDefault="00CC45E6">
      <w:pPr>
        <w:jc w:val="both"/>
        <w:rPr>
          <w:lang w:val="sv-SE"/>
        </w:rPr>
      </w:pPr>
      <w:r w:rsidRPr="00355A43">
        <w:rPr>
          <w:lang w:val="sv-SE"/>
        </w:rPr>
        <w:t xml:space="preserve">Yang </w:t>
      </w:r>
      <w:proofErr w:type="spellStart"/>
      <w:r w:rsidRPr="00355A43">
        <w:rPr>
          <w:lang w:val="sv-SE"/>
        </w:rPr>
        <w:t>bertanda</w:t>
      </w:r>
      <w:proofErr w:type="spellEnd"/>
      <w:r w:rsidRPr="00355A43">
        <w:rPr>
          <w:lang w:val="sv-SE"/>
        </w:rPr>
        <w:t xml:space="preserve"> tangan </w:t>
      </w:r>
      <w:proofErr w:type="spellStart"/>
      <w:r w:rsidRPr="00355A43">
        <w:rPr>
          <w:lang w:val="sv-SE"/>
        </w:rPr>
        <w:t>dibawah</w:t>
      </w:r>
      <w:proofErr w:type="spellEnd"/>
      <w:r w:rsidRPr="00355A43">
        <w:rPr>
          <w:lang w:val="sv-SE"/>
        </w:rPr>
        <w:t xml:space="preserve"> </w:t>
      </w:r>
      <w:proofErr w:type="gramStart"/>
      <w:r w:rsidRPr="00355A43">
        <w:rPr>
          <w:lang w:val="sv-SE"/>
        </w:rPr>
        <w:t>ini :</w:t>
      </w:r>
      <w:proofErr w:type="gramEnd"/>
    </w:p>
    <w:p w14:paraId="7A767F63" w14:textId="77777777" w:rsidR="00CC45E6" w:rsidRPr="00355A43" w:rsidRDefault="00CC45E6">
      <w:pPr>
        <w:jc w:val="both"/>
        <w:rPr>
          <w:lang w:val="sv-SE"/>
        </w:rPr>
      </w:pPr>
    </w:p>
    <w:p w14:paraId="2F01E59D" w14:textId="51D092BB" w:rsidR="00CC45E6" w:rsidRPr="00B613AE" w:rsidRDefault="00B613AE">
      <w:pPr>
        <w:jc w:val="both"/>
        <w:rPr>
          <w:lang w:val="en-ID"/>
        </w:rPr>
      </w:pPr>
      <w:r>
        <w:t>{{</w:t>
      </w:r>
      <w:proofErr w:type="spellStart"/>
      <w:r w:rsidRPr="00B613AE">
        <w:rPr>
          <w:lang w:val="en-ID"/>
        </w:rPr>
        <w:t>nama_debitur</w:t>
      </w:r>
      <w:proofErr w:type="spellEnd"/>
      <w:r>
        <w:rPr>
          <w:lang w:val="en-ID"/>
        </w:rPr>
        <w:t>}}</w:t>
      </w:r>
      <w:r w:rsidR="00CC45E6" w:rsidRPr="00355A43">
        <w:t xml:space="preserve">, </w:t>
      </w:r>
      <w:r w:rsidR="003B1D17" w:rsidRPr="00355A43">
        <w:t>Pekerjaan</w:t>
      </w:r>
      <w:r w:rsidR="00DE05E6">
        <w:rPr>
          <w:color w:val="0000FF"/>
          <w:lang w:val="en-US"/>
        </w:rPr>
        <w:t xml:space="preserve"> </w:t>
      </w:r>
      <w:bookmarkStart w:id="4" w:name="_Hlk201327252"/>
      <w:r w:rsidRPr="00B613AE">
        <w:rPr>
          <w:lang w:val="en-US"/>
        </w:rPr>
        <w:t>{{</w:t>
      </w:r>
      <w:proofErr w:type="spellStart"/>
      <w:r w:rsidRPr="00B613AE">
        <w:rPr>
          <w:lang w:val="en-ID"/>
        </w:rPr>
        <w:t>pekerjaan_debitur</w:t>
      </w:r>
      <w:proofErr w:type="spellEnd"/>
      <w:r w:rsidRPr="00B613AE">
        <w:rPr>
          <w:lang w:val="en-ID"/>
        </w:rPr>
        <w:t>}}</w:t>
      </w:r>
      <w:bookmarkEnd w:id="4"/>
      <w:r w:rsidR="00CC45E6" w:rsidRPr="00355A43">
        <w:t xml:space="preserve">, Bertempat tinggal di </w:t>
      </w:r>
      <w:r>
        <w:t>{{</w:t>
      </w:r>
      <w:proofErr w:type="spellStart"/>
      <w:r w:rsidRPr="00B613AE">
        <w:rPr>
          <w:lang w:val="en-ID"/>
        </w:rPr>
        <w:t>alamat_rumah_debitur</w:t>
      </w:r>
      <w:proofErr w:type="spellEnd"/>
      <w:r>
        <w:rPr>
          <w:lang w:val="en-ID"/>
        </w:rPr>
        <w:t>}}</w:t>
      </w:r>
    </w:p>
    <w:p w14:paraId="76D27A32" w14:textId="77777777" w:rsidR="00EB038E" w:rsidRPr="00355A43" w:rsidRDefault="00EB038E">
      <w:pPr>
        <w:jc w:val="both"/>
      </w:pPr>
    </w:p>
    <w:p w14:paraId="03A6B8EB" w14:textId="77777777" w:rsidR="00CC45E6" w:rsidRPr="00355A43" w:rsidRDefault="00CC45E6">
      <w:pPr>
        <w:jc w:val="both"/>
        <w:rPr>
          <w:lang w:val="sv-SE"/>
        </w:rPr>
      </w:pPr>
      <w:r w:rsidRPr="00355A43">
        <w:rPr>
          <w:lang w:val="sv-SE"/>
        </w:rPr>
        <w:t xml:space="preserve">Selanjutnya </w:t>
      </w:r>
      <w:proofErr w:type="spellStart"/>
      <w:r w:rsidRPr="00355A43">
        <w:rPr>
          <w:lang w:val="sv-SE"/>
        </w:rPr>
        <w:t>disebut</w:t>
      </w:r>
      <w:proofErr w:type="spellEnd"/>
      <w:r w:rsidRPr="00355A43">
        <w:rPr>
          <w:lang w:val="sv-SE"/>
        </w:rPr>
        <w:t xml:space="preserve"> </w:t>
      </w:r>
      <w:proofErr w:type="gramStart"/>
      <w:r w:rsidRPr="00355A43">
        <w:rPr>
          <w:lang w:val="sv-SE"/>
        </w:rPr>
        <w:t xml:space="preserve">“ </w:t>
      </w:r>
      <w:proofErr w:type="spellStart"/>
      <w:r w:rsidRPr="00355A43">
        <w:rPr>
          <w:lang w:val="sv-SE"/>
        </w:rPr>
        <w:t>Pemberi</w:t>
      </w:r>
      <w:proofErr w:type="spellEnd"/>
      <w:proofErr w:type="gramEnd"/>
      <w:r w:rsidRPr="00355A43">
        <w:rPr>
          <w:lang w:val="sv-SE"/>
        </w:rPr>
        <w:t xml:space="preserve"> </w:t>
      </w:r>
      <w:proofErr w:type="spellStart"/>
      <w:r w:rsidRPr="00355A43">
        <w:rPr>
          <w:lang w:val="sv-SE"/>
        </w:rPr>
        <w:t>Kuasa</w:t>
      </w:r>
      <w:proofErr w:type="spellEnd"/>
      <w:r w:rsidRPr="00355A43">
        <w:rPr>
          <w:lang w:val="sv-SE"/>
        </w:rPr>
        <w:t>”.</w:t>
      </w:r>
    </w:p>
    <w:p w14:paraId="2E10C073" w14:textId="77777777" w:rsidR="00CC45E6" w:rsidRPr="00355A43" w:rsidRDefault="00CC45E6">
      <w:pPr>
        <w:jc w:val="both"/>
        <w:rPr>
          <w:lang w:val="sv-SE"/>
        </w:rPr>
      </w:pPr>
    </w:p>
    <w:p w14:paraId="53B3D4A4" w14:textId="77777777" w:rsidR="00CC45E6" w:rsidRPr="00355A43" w:rsidRDefault="00CC45E6">
      <w:pPr>
        <w:pStyle w:val="BodyText"/>
        <w:rPr>
          <w:sz w:val="24"/>
          <w:szCs w:val="24"/>
          <w:lang w:val="sv-SE"/>
        </w:rPr>
      </w:pPr>
      <w:r w:rsidRPr="00355A43">
        <w:rPr>
          <w:sz w:val="24"/>
          <w:szCs w:val="24"/>
          <w:lang w:val="sv-SE"/>
        </w:rPr>
        <w:t>---------------------------------------------------K H U S U S--------------------------------------------------------------</w:t>
      </w:r>
    </w:p>
    <w:p w14:paraId="34F181C1" w14:textId="77777777" w:rsidR="00CC45E6" w:rsidRPr="00355A43" w:rsidRDefault="00CC45E6">
      <w:pPr>
        <w:jc w:val="both"/>
        <w:rPr>
          <w:lang w:val="sv-SE"/>
        </w:rPr>
      </w:pPr>
    </w:p>
    <w:p w14:paraId="300B8B5A" w14:textId="3E53342F" w:rsidR="00CC45E6" w:rsidRPr="005C3971" w:rsidRDefault="00CC45E6">
      <w:pPr>
        <w:jc w:val="both"/>
        <w:rPr>
          <w:lang w:val="en-ID"/>
        </w:rPr>
      </w:pPr>
      <w:r w:rsidRPr="00355A43">
        <w:t xml:space="preserve">Dengan ini memberikan kuasa kepada perseroan terbatas PT. BPR </w:t>
      </w:r>
      <w:r w:rsidR="006B2D0D" w:rsidRPr="00355A43">
        <w:t>SAHABAT SEJATI</w:t>
      </w:r>
      <w:r w:rsidRPr="00355A43">
        <w:t xml:space="preserve">, berkedudukan di Cirebon, selanjutnya disebut Bank dengan Hak Substitusi untuk </w:t>
      </w:r>
      <w:proofErr w:type="spellStart"/>
      <w:r w:rsidRPr="00355A43">
        <w:t>mendebet</w:t>
      </w:r>
      <w:proofErr w:type="spellEnd"/>
      <w:r w:rsidRPr="00355A43">
        <w:t>, memotong, atau mengurangi dari rekening tabungan Atas nama</w:t>
      </w:r>
      <w:r w:rsidR="005C3971">
        <w:t xml:space="preserve"> {{</w:t>
      </w:r>
      <w:proofErr w:type="spellStart"/>
      <w:r w:rsidR="005C3971" w:rsidRPr="005C3971">
        <w:rPr>
          <w:lang w:val="en-ID"/>
        </w:rPr>
        <w:t>nama_debitur</w:t>
      </w:r>
      <w:proofErr w:type="spellEnd"/>
      <w:r w:rsidR="005C3971">
        <w:rPr>
          <w:lang w:val="en-ID"/>
        </w:rPr>
        <w:t xml:space="preserve">}} </w:t>
      </w:r>
      <w:r w:rsidRPr="00355A43">
        <w:t xml:space="preserve">untuk pembayaran biaya-biaya yang timbul berdasarkan Perjanjian Kredit tanggal </w:t>
      </w:r>
      <w:bookmarkStart w:id="5" w:name="_Hlk201326810"/>
      <w:r w:rsidR="005C3971" w:rsidRPr="005C3971">
        <w:rPr>
          <w:lang w:val="en-US"/>
        </w:rPr>
        <w:t>{{</w:t>
      </w:r>
      <w:proofErr w:type="spellStart"/>
      <w:r w:rsidR="005C3971" w:rsidRPr="005C3971">
        <w:rPr>
          <w:lang w:val="en-US"/>
        </w:rPr>
        <w:t>tanggal_surat_keputusan_kredit</w:t>
      </w:r>
      <w:proofErr w:type="spellEnd"/>
      <w:r w:rsidR="005C3971" w:rsidRPr="005C3971">
        <w:rPr>
          <w:lang w:val="en-US"/>
        </w:rPr>
        <w:t>}}</w:t>
      </w:r>
      <w:r w:rsidR="005C3971">
        <w:rPr>
          <w:lang w:val="en-US"/>
        </w:rPr>
        <w:t xml:space="preserve"> </w:t>
      </w:r>
      <w:bookmarkEnd w:id="5"/>
      <w:r w:rsidRPr="00355A43">
        <w:t xml:space="preserve">Nomor : </w:t>
      </w:r>
      <w:r w:rsidR="00CC4457" w:rsidRPr="00CC4457">
        <w:rPr>
          <w:lang w:val="en-ID"/>
        </w:rPr>
        <w:t>0100.3.44.{{</w:t>
      </w:r>
      <w:proofErr w:type="spellStart"/>
      <w:r w:rsidR="00CC4457" w:rsidRPr="00CC4457">
        <w:rPr>
          <w:lang w:val="en-ID"/>
        </w:rPr>
        <w:t>nomor_surat</w:t>
      </w:r>
      <w:proofErr w:type="spellEnd"/>
      <w:r w:rsidR="00CC4457" w:rsidRPr="00CC4457">
        <w:rPr>
          <w:lang w:val="en-ID"/>
        </w:rPr>
        <w:t>}}PKKSSM</w:t>
      </w:r>
    </w:p>
    <w:p w14:paraId="45EDC50D" w14:textId="77777777" w:rsidR="00CC45E6" w:rsidRPr="00355A43" w:rsidRDefault="00CC45E6">
      <w:pPr>
        <w:jc w:val="both"/>
        <w:rPr>
          <w:lang w:val="sv-SE"/>
        </w:rPr>
      </w:pPr>
      <w:proofErr w:type="spellStart"/>
      <w:r w:rsidRPr="00355A43">
        <w:rPr>
          <w:lang w:val="sv-SE"/>
        </w:rPr>
        <w:t>Adapun</w:t>
      </w:r>
      <w:proofErr w:type="spellEnd"/>
      <w:r w:rsidRPr="00355A43">
        <w:rPr>
          <w:lang w:val="sv-SE"/>
        </w:rPr>
        <w:t xml:space="preserve"> </w:t>
      </w:r>
      <w:proofErr w:type="spellStart"/>
      <w:r w:rsidRPr="00355A43">
        <w:rPr>
          <w:lang w:val="sv-SE"/>
        </w:rPr>
        <w:t>biaya-biaya</w:t>
      </w:r>
      <w:proofErr w:type="spellEnd"/>
      <w:r w:rsidRPr="00355A43">
        <w:rPr>
          <w:lang w:val="sv-SE"/>
        </w:rPr>
        <w:t xml:space="preserve"> yang </w:t>
      </w:r>
      <w:proofErr w:type="spellStart"/>
      <w:r w:rsidRPr="00355A43">
        <w:rPr>
          <w:lang w:val="sv-SE"/>
        </w:rPr>
        <w:t>dimaksud</w:t>
      </w:r>
      <w:proofErr w:type="spellEnd"/>
      <w:r w:rsidRPr="00355A43">
        <w:rPr>
          <w:lang w:val="sv-SE"/>
        </w:rPr>
        <w:t xml:space="preserve"> </w:t>
      </w:r>
      <w:proofErr w:type="spellStart"/>
      <w:proofErr w:type="gramStart"/>
      <w:r w:rsidRPr="00355A43">
        <w:rPr>
          <w:lang w:val="sv-SE"/>
        </w:rPr>
        <w:t>adalah</w:t>
      </w:r>
      <w:proofErr w:type="spellEnd"/>
      <w:r w:rsidRPr="00355A43">
        <w:rPr>
          <w:lang w:val="sv-SE"/>
        </w:rPr>
        <w:t xml:space="preserve"> :</w:t>
      </w:r>
      <w:proofErr w:type="gramEnd"/>
      <w:r w:rsidR="00EB038E" w:rsidRPr="00355A43">
        <w:rPr>
          <w:lang w:val="sv-SE"/>
        </w:rPr>
        <w:t xml:space="preserve"> </w:t>
      </w:r>
    </w:p>
    <w:p w14:paraId="4DAD56E4" w14:textId="77777777" w:rsidR="00CC45E6" w:rsidRPr="00355A43" w:rsidRDefault="00CC45E6">
      <w:pPr>
        <w:jc w:val="both"/>
        <w:rPr>
          <w:lang w:val="sv-SE"/>
        </w:rPr>
      </w:pPr>
    </w:p>
    <w:p w14:paraId="0DEB5A7F" w14:textId="77777777" w:rsidR="00CC45E6" w:rsidRPr="00355A43" w:rsidRDefault="00CC45E6">
      <w:pPr>
        <w:ind w:left="180" w:right="180"/>
        <w:jc w:val="both"/>
        <w:rPr>
          <w:lang w:val="sv-SE"/>
        </w:rPr>
      </w:pPr>
      <w:r w:rsidRPr="00355A43">
        <w:rPr>
          <w:lang w:val="sv-SE"/>
        </w:rPr>
        <w:t xml:space="preserve">1. </w:t>
      </w:r>
      <w:proofErr w:type="spellStart"/>
      <w:r w:rsidRPr="00355A43">
        <w:rPr>
          <w:lang w:val="sv-SE"/>
        </w:rPr>
        <w:t>Biaya</w:t>
      </w:r>
      <w:proofErr w:type="spellEnd"/>
      <w:r w:rsidRPr="00355A43">
        <w:rPr>
          <w:lang w:val="sv-SE"/>
        </w:rPr>
        <w:t xml:space="preserve"> </w:t>
      </w:r>
      <w:proofErr w:type="spellStart"/>
      <w:r w:rsidRPr="00355A43">
        <w:rPr>
          <w:lang w:val="sv-SE"/>
        </w:rPr>
        <w:t>Meterai</w:t>
      </w:r>
      <w:proofErr w:type="spellEnd"/>
      <w:r w:rsidR="00170E0D" w:rsidRPr="00355A43">
        <w:rPr>
          <w:lang w:val="sv-SE"/>
        </w:rPr>
        <w:t xml:space="preserve"> </w:t>
      </w:r>
    </w:p>
    <w:p w14:paraId="18FB82AC" w14:textId="77777777" w:rsidR="00CC45E6" w:rsidRPr="00355A43" w:rsidRDefault="00CC45E6">
      <w:pPr>
        <w:ind w:left="180" w:right="180"/>
        <w:jc w:val="both"/>
        <w:rPr>
          <w:lang w:val="sv-SE"/>
        </w:rPr>
      </w:pPr>
      <w:r w:rsidRPr="00355A43">
        <w:rPr>
          <w:lang w:val="sv-SE"/>
        </w:rPr>
        <w:t xml:space="preserve">2. </w:t>
      </w:r>
      <w:proofErr w:type="spellStart"/>
      <w:r w:rsidRPr="00355A43">
        <w:rPr>
          <w:lang w:val="sv-SE"/>
        </w:rPr>
        <w:t>Biaya</w:t>
      </w:r>
      <w:proofErr w:type="spellEnd"/>
      <w:r w:rsidRPr="00355A43">
        <w:rPr>
          <w:lang w:val="sv-SE"/>
        </w:rPr>
        <w:t xml:space="preserve"> </w:t>
      </w:r>
      <w:proofErr w:type="spellStart"/>
      <w:r w:rsidRPr="00355A43">
        <w:rPr>
          <w:lang w:val="sv-SE"/>
        </w:rPr>
        <w:t>Provisi</w:t>
      </w:r>
      <w:proofErr w:type="spellEnd"/>
    </w:p>
    <w:p w14:paraId="03D0AD5F" w14:textId="77777777" w:rsidR="00CC45E6" w:rsidRPr="00355A43" w:rsidRDefault="00CC45E6">
      <w:pPr>
        <w:ind w:left="180" w:right="180"/>
        <w:jc w:val="both"/>
        <w:rPr>
          <w:lang w:val="sv-SE"/>
        </w:rPr>
      </w:pPr>
      <w:r w:rsidRPr="00355A43">
        <w:rPr>
          <w:lang w:val="sv-SE"/>
        </w:rPr>
        <w:t xml:space="preserve">3. </w:t>
      </w:r>
      <w:proofErr w:type="spellStart"/>
      <w:r w:rsidRPr="00355A43">
        <w:rPr>
          <w:lang w:val="sv-SE"/>
        </w:rPr>
        <w:t>Biaya</w:t>
      </w:r>
      <w:proofErr w:type="spellEnd"/>
      <w:r w:rsidRPr="00355A43">
        <w:rPr>
          <w:lang w:val="sv-SE"/>
        </w:rPr>
        <w:t xml:space="preserve"> </w:t>
      </w:r>
      <w:proofErr w:type="spellStart"/>
      <w:r w:rsidRPr="00355A43">
        <w:rPr>
          <w:lang w:val="sv-SE"/>
        </w:rPr>
        <w:t>Administrasi</w:t>
      </w:r>
      <w:proofErr w:type="spellEnd"/>
    </w:p>
    <w:p w14:paraId="7797C16B" w14:textId="77777777" w:rsidR="00CC45E6" w:rsidRPr="00355A43" w:rsidRDefault="00CC45E6">
      <w:pPr>
        <w:ind w:left="180" w:right="180"/>
        <w:jc w:val="both"/>
        <w:rPr>
          <w:lang w:val="sv-SE"/>
        </w:rPr>
      </w:pPr>
      <w:r w:rsidRPr="00355A43">
        <w:rPr>
          <w:lang w:val="sv-SE"/>
        </w:rPr>
        <w:t xml:space="preserve">4. </w:t>
      </w:r>
      <w:proofErr w:type="spellStart"/>
      <w:r w:rsidRPr="00355A43">
        <w:rPr>
          <w:lang w:val="sv-SE"/>
        </w:rPr>
        <w:t>Biaya-biaya</w:t>
      </w:r>
      <w:proofErr w:type="spellEnd"/>
      <w:r w:rsidRPr="00355A43">
        <w:rPr>
          <w:lang w:val="sv-SE"/>
        </w:rPr>
        <w:t xml:space="preserve"> </w:t>
      </w:r>
      <w:proofErr w:type="spellStart"/>
      <w:r w:rsidRPr="00355A43">
        <w:rPr>
          <w:lang w:val="sv-SE"/>
        </w:rPr>
        <w:t>lainnya</w:t>
      </w:r>
      <w:proofErr w:type="spellEnd"/>
    </w:p>
    <w:p w14:paraId="13E410A6" w14:textId="77777777" w:rsidR="004F6A39" w:rsidRPr="00355A43" w:rsidRDefault="004F6A39">
      <w:pPr>
        <w:ind w:left="180" w:right="180"/>
        <w:jc w:val="both"/>
        <w:rPr>
          <w:lang w:val="sv-SE"/>
        </w:rPr>
      </w:pPr>
      <w:r w:rsidRPr="00355A43">
        <w:rPr>
          <w:lang w:val="sv-SE"/>
        </w:rPr>
        <w:t xml:space="preserve">5. </w:t>
      </w:r>
      <w:proofErr w:type="spellStart"/>
      <w:r w:rsidRPr="00355A43">
        <w:rPr>
          <w:lang w:val="sv-SE"/>
        </w:rPr>
        <w:t>Biaya</w:t>
      </w:r>
      <w:proofErr w:type="spellEnd"/>
      <w:r w:rsidRPr="00355A43">
        <w:rPr>
          <w:lang w:val="sv-SE"/>
        </w:rPr>
        <w:t xml:space="preserve"> </w:t>
      </w:r>
      <w:proofErr w:type="spellStart"/>
      <w:r w:rsidRPr="00355A43">
        <w:rPr>
          <w:lang w:val="sv-SE"/>
        </w:rPr>
        <w:t>Notaris</w:t>
      </w:r>
      <w:proofErr w:type="spellEnd"/>
    </w:p>
    <w:p w14:paraId="2F5F5DA3" w14:textId="77777777" w:rsidR="004F6A39" w:rsidRPr="00355A43" w:rsidRDefault="004F6A39">
      <w:pPr>
        <w:ind w:left="180" w:right="180"/>
        <w:jc w:val="both"/>
        <w:rPr>
          <w:lang w:val="sv-SE"/>
        </w:rPr>
      </w:pPr>
      <w:r w:rsidRPr="00355A43">
        <w:rPr>
          <w:lang w:val="sv-SE"/>
        </w:rPr>
        <w:t xml:space="preserve">6. Angsuran </w:t>
      </w:r>
      <w:proofErr w:type="spellStart"/>
      <w:r w:rsidRPr="00355A43">
        <w:rPr>
          <w:lang w:val="sv-SE"/>
        </w:rPr>
        <w:t>Bulanan</w:t>
      </w:r>
      <w:proofErr w:type="spellEnd"/>
      <w:r w:rsidRPr="00355A43">
        <w:rPr>
          <w:lang w:val="sv-SE"/>
        </w:rPr>
        <w:t xml:space="preserve"> (</w:t>
      </w:r>
      <w:proofErr w:type="spellStart"/>
      <w:r w:rsidRPr="00355A43">
        <w:rPr>
          <w:lang w:val="sv-SE"/>
        </w:rPr>
        <w:t>Pokok+Bunga</w:t>
      </w:r>
      <w:proofErr w:type="spellEnd"/>
      <w:r w:rsidRPr="00355A43">
        <w:rPr>
          <w:lang w:val="sv-SE"/>
        </w:rPr>
        <w:t>)</w:t>
      </w:r>
    </w:p>
    <w:p w14:paraId="78980BEE" w14:textId="77777777" w:rsidR="00CC45E6" w:rsidRPr="00355A43" w:rsidRDefault="00CC45E6">
      <w:pPr>
        <w:ind w:left="180" w:right="180"/>
        <w:jc w:val="both"/>
        <w:rPr>
          <w:lang w:val="sv-SE"/>
        </w:rPr>
      </w:pPr>
    </w:p>
    <w:p w14:paraId="7C0EA1DE" w14:textId="77777777" w:rsidR="00CC45E6" w:rsidRPr="00355A43" w:rsidRDefault="00CC45E6">
      <w:pPr>
        <w:jc w:val="both"/>
        <w:rPr>
          <w:lang w:val="sv-SE"/>
        </w:rPr>
      </w:pPr>
      <w:proofErr w:type="spellStart"/>
      <w:r w:rsidRPr="00355A43">
        <w:rPr>
          <w:lang w:val="sv-SE"/>
        </w:rPr>
        <w:t>Demikian</w:t>
      </w:r>
      <w:proofErr w:type="spellEnd"/>
      <w:r w:rsidRPr="00355A43">
        <w:rPr>
          <w:lang w:val="sv-SE"/>
        </w:rPr>
        <w:t xml:space="preserve"> surat </w:t>
      </w:r>
      <w:proofErr w:type="spellStart"/>
      <w:r w:rsidRPr="00355A43">
        <w:rPr>
          <w:lang w:val="sv-SE"/>
        </w:rPr>
        <w:t>kuasa</w:t>
      </w:r>
      <w:proofErr w:type="spellEnd"/>
      <w:r w:rsidRPr="00355A43">
        <w:rPr>
          <w:lang w:val="sv-SE"/>
        </w:rPr>
        <w:t xml:space="preserve"> ini </w:t>
      </w:r>
      <w:proofErr w:type="spellStart"/>
      <w:r w:rsidRPr="00355A43">
        <w:rPr>
          <w:lang w:val="sv-SE"/>
        </w:rPr>
        <w:t>diberikan</w:t>
      </w:r>
      <w:proofErr w:type="spellEnd"/>
      <w:r w:rsidRPr="00355A43">
        <w:rPr>
          <w:lang w:val="sv-SE"/>
        </w:rPr>
        <w:t xml:space="preserve"> </w:t>
      </w:r>
      <w:proofErr w:type="spellStart"/>
      <w:r w:rsidRPr="00355A43">
        <w:rPr>
          <w:lang w:val="sv-SE"/>
        </w:rPr>
        <w:t>untuk</w:t>
      </w:r>
      <w:proofErr w:type="spellEnd"/>
      <w:r w:rsidRPr="00355A43">
        <w:rPr>
          <w:lang w:val="sv-SE"/>
        </w:rPr>
        <w:t xml:space="preserve"> </w:t>
      </w:r>
      <w:proofErr w:type="spellStart"/>
      <w:r w:rsidRPr="00355A43">
        <w:rPr>
          <w:lang w:val="sv-SE"/>
        </w:rPr>
        <w:t>dapat</w:t>
      </w:r>
      <w:proofErr w:type="spellEnd"/>
      <w:r w:rsidRPr="00355A43">
        <w:rPr>
          <w:lang w:val="sv-SE"/>
        </w:rPr>
        <w:t xml:space="preserve"> </w:t>
      </w:r>
      <w:proofErr w:type="spellStart"/>
      <w:r w:rsidRPr="00355A43">
        <w:rPr>
          <w:lang w:val="sv-SE"/>
        </w:rPr>
        <w:t>dipergunakan</w:t>
      </w:r>
      <w:proofErr w:type="spellEnd"/>
      <w:r w:rsidRPr="00355A43">
        <w:rPr>
          <w:lang w:val="sv-SE"/>
        </w:rPr>
        <w:t xml:space="preserve"> </w:t>
      </w:r>
      <w:proofErr w:type="spellStart"/>
      <w:r w:rsidRPr="00355A43">
        <w:rPr>
          <w:lang w:val="sv-SE"/>
        </w:rPr>
        <w:t>sebagaimana</w:t>
      </w:r>
      <w:proofErr w:type="spellEnd"/>
      <w:r w:rsidRPr="00355A43">
        <w:rPr>
          <w:lang w:val="sv-SE"/>
        </w:rPr>
        <w:t xml:space="preserve"> </w:t>
      </w:r>
      <w:proofErr w:type="spellStart"/>
      <w:r w:rsidRPr="00355A43">
        <w:rPr>
          <w:lang w:val="sv-SE"/>
        </w:rPr>
        <w:t>perlunya</w:t>
      </w:r>
      <w:proofErr w:type="spellEnd"/>
      <w:r w:rsidRPr="00355A43">
        <w:rPr>
          <w:lang w:val="sv-SE"/>
        </w:rPr>
        <w:t>.</w:t>
      </w:r>
    </w:p>
    <w:p w14:paraId="5864BDF4" w14:textId="5FDE3DD1" w:rsidR="00CC45E6" w:rsidRPr="00355A43" w:rsidRDefault="00CC45E6">
      <w:pPr>
        <w:jc w:val="both"/>
      </w:pPr>
      <w:r w:rsidRPr="00355A43">
        <w:t xml:space="preserve">Dibuat dan ditandatangani di Cirebon,  pada tanggal </w:t>
      </w:r>
      <w:r w:rsidR="005C3971" w:rsidRPr="005C3971">
        <w:t>{{</w:t>
      </w:r>
      <w:proofErr w:type="spellStart"/>
      <w:r w:rsidR="005C3971" w:rsidRPr="005C3971">
        <w:t>tanggal_surat_keputusan_kredit</w:t>
      </w:r>
      <w:proofErr w:type="spellEnd"/>
      <w:r w:rsidR="005C3971" w:rsidRPr="005C3971">
        <w:t>}}</w:t>
      </w:r>
    </w:p>
    <w:p w14:paraId="2BD820AB" w14:textId="77777777" w:rsidR="00CC45E6" w:rsidRPr="00355A43" w:rsidRDefault="00CC45E6">
      <w:pPr>
        <w:jc w:val="both"/>
        <w:rPr>
          <w:lang w:val="sv-SE"/>
        </w:rPr>
      </w:pPr>
    </w:p>
    <w:tbl>
      <w:tblPr>
        <w:tblW w:w="0" w:type="auto"/>
        <w:tblLook w:val="04A0" w:firstRow="1" w:lastRow="0" w:firstColumn="1" w:lastColumn="0" w:noHBand="0" w:noVBand="1"/>
      </w:tblPr>
      <w:tblGrid>
        <w:gridCol w:w="5238"/>
        <w:gridCol w:w="5238"/>
      </w:tblGrid>
      <w:tr w:rsidR="003B1D17" w:rsidRPr="00355A43" w14:paraId="63AEC1F9" w14:textId="77777777" w:rsidTr="003B1D17">
        <w:tc>
          <w:tcPr>
            <w:tcW w:w="5238" w:type="dxa"/>
            <w:shd w:val="clear" w:color="auto" w:fill="auto"/>
          </w:tcPr>
          <w:p w14:paraId="1D6A1099" w14:textId="77777777" w:rsidR="003B1D17" w:rsidRPr="00355A43" w:rsidRDefault="003B1D17" w:rsidP="003B1D17">
            <w:pPr>
              <w:ind w:right="122"/>
              <w:jc w:val="center"/>
              <w:rPr>
                <w:b/>
                <w:bCs/>
              </w:rPr>
            </w:pPr>
            <w:r w:rsidRPr="00355A43">
              <w:rPr>
                <w:b/>
                <w:bCs/>
              </w:rPr>
              <w:t>Pemberi Kuasa</w:t>
            </w:r>
            <w:r w:rsidRPr="00355A43">
              <w:rPr>
                <w:b/>
                <w:bCs/>
                <w:lang w:val="sv-SE"/>
              </w:rPr>
              <w:t>,</w:t>
            </w:r>
          </w:p>
          <w:p w14:paraId="090B7435" w14:textId="77777777" w:rsidR="003B1D17" w:rsidRPr="00355A43" w:rsidRDefault="003B1D17" w:rsidP="003B1D17">
            <w:pPr>
              <w:ind w:right="122"/>
              <w:jc w:val="center"/>
              <w:rPr>
                <w:b/>
                <w:bCs/>
              </w:rPr>
            </w:pPr>
          </w:p>
          <w:p w14:paraId="1775D8B1" w14:textId="77777777" w:rsidR="003B1D17" w:rsidRPr="00355A43" w:rsidRDefault="003B1D17" w:rsidP="003B1D17">
            <w:pPr>
              <w:ind w:right="122"/>
              <w:jc w:val="center"/>
              <w:rPr>
                <w:b/>
                <w:bCs/>
              </w:rPr>
            </w:pPr>
          </w:p>
          <w:p w14:paraId="1F06C410" w14:textId="77777777" w:rsidR="003B1D17" w:rsidRPr="00355A43" w:rsidRDefault="003B1D17" w:rsidP="003B1D17">
            <w:pPr>
              <w:ind w:right="180"/>
              <w:jc w:val="center"/>
              <w:rPr>
                <w:lang w:val="sv-SE"/>
              </w:rPr>
            </w:pPr>
            <w:proofErr w:type="spellStart"/>
            <w:r w:rsidRPr="00355A43">
              <w:rPr>
                <w:lang w:val="sv-SE"/>
              </w:rPr>
              <w:t>Materai</w:t>
            </w:r>
            <w:proofErr w:type="spellEnd"/>
          </w:p>
          <w:p w14:paraId="619C5168" w14:textId="77777777" w:rsidR="003B1D17" w:rsidRPr="00355A43" w:rsidRDefault="003B1D17" w:rsidP="003B1D17">
            <w:pPr>
              <w:ind w:right="180"/>
              <w:jc w:val="center"/>
              <w:rPr>
                <w:lang w:val="sv-SE"/>
              </w:rPr>
            </w:pPr>
            <w:r w:rsidRPr="00355A43">
              <w:rPr>
                <w:lang w:val="sv-SE"/>
              </w:rPr>
              <w:t>Rp.</w:t>
            </w:r>
            <w:proofErr w:type="gramStart"/>
            <w:r w:rsidR="004C3787" w:rsidRPr="00355A43">
              <w:rPr>
                <w:lang w:val="sv-SE"/>
              </w:rPr>
              <w:t>10.0</w:t>
            </w:r>
            <w:r w:rsidRPr="00355A43">
              <w:rPr>
                <w:lang w:val="sv-SE"/>
              </w:rPr>
              <w:t>00</w:t>
            </w:r>
            <w:proofErr w:type="gramEnd"/>
            <w:r w:rsidRPr="00355A43">
              <w:rPr>
                <w:lang w:val="sv-SE"/>
              </w:rPr>
              <w:t>,-</w:t>
            </w:r>
          </w:p>
          <w:p w14:paraId="44EBFA71" w14:textId="77777777" w:rsidR="003B1D17" w:rsidRPr="00355A43" w:rsidRDefault="003B1D17" w:rsidP="003B1D17">
            <w:pPr>
              <w:ind w:right="122"/>
              <w:rPr>
                <w:b/>
                <w:bCs/>
              </w:rPr>
            </w:pPr>
          </w:p>
          <w:p w14:paraId="2BF39DF7" w14:textId="77777777" w:rsidR="003B1D17" w:rsidRPr="00355A43" w:rsidRDefault="003B1D17" w:rsidP="003B1D17">
            <w:pPr>
              <w:ind w:right="122"/>
              <w:rPr>
                <w:b/>
                <w:bCs/>
              </w:rPr>
            </w:pPr>
          </w:p>
          <w:p w14:paraId="16C97D03" w14:textId="77777777" w:rsidR="00AE24B9" w:rsidRPr="00AE24B9" w:rsidRDefault="00AE24B9" w:rsidP="00AE24B9">
            <w:pPr>
              <w:ind w:right="122"/>
              <w:jc w:val="center"/>
              <w:rPr>
                <w:rFonts w:ascii="Palatino Linotype" w:hAnsi="Palatino Linotype" w:cs="Arial"/>
                <w:b/>
                <w:bCs/>
                <w:u w:val="single"/>
              </w:rPr>
            </w:pPr>
            <w:r w:rsidRPr="00AE24B9">
              <w:rPr>
                <w:rFonts w:ascii="Palatino Linotype" w:hAnsi="Palatino Linotype" w:cs="Arial"/>
                <w:b/>
                <w:bCs/>
                <w:u w:val="single"/>
                <w:lang w:val="sv-SE"/>
              </w:rPr>
              <w:t>{{</w:t>
            </w:r>
            <w:proofErr w:type="spellStart"/>
            <w:r w:rsidRPr="00AE24B9">
              <w:rPr>
                <w:rFonts w:ascii="Palatino Linotype" w:hAnsi="Palatino Linotype" w:cs="Arial"/>
                <w:b/>
                <w:bCs/>
                <w:u w:val="single"/>
                <w:lang w:val="sv-SE"/>
              </w:rPr>
              <w:t>nama_debitur</w:t>
            </w:r>
            <w:proofErr w:type="spellEnd"/>
            <w:r w:rsidRPr="00AE24B9">
              <w:rPr>
                <w:rFonts w:ascii="Palatino Linotype" w:hAnsi="Palatino Linotype" w:cs="Arial"/>
                <w:b/>
                <w:bCs/>
                <w:u w:val="single"/>
                <w:lang w:val="sv-SE"/>
              </w:rPr>
              <w:t>}}</w:t>
            </w:r>
          </w:p>
          <w:p w14:paraId="5ED67368" w14:textId="77777777" w:rsidR="003B1D17" w:rsidRPr="00355A43" w:rsidRDefault="003B1D17" w:rsidP="003B1D17">
            <w:pPr>
              <w:ind w:right="122"/>
              <w:jc w:val="center"/>
              <w:rPr>
                <w:b/>
                <w:bCs/>
              </w:rPr>
            </w:pPr>
            <w:proofErr w:type="spellStart"/>
            <w:r w:rsidRPr="00355A43">
              <w:rPr>
                <w:b/>
                <w:lang w:val="sv-SE"/>
              </w:rPr>
              <w:t>Debitur</w:t>
            </w:r>
            <w:proofErr w:type="spellEnd"/>
          </w:p>
        </w:tc>
        <w:tc>
          <w:tcPr>
            <w:tcW w:w="5238" w:type="dxa"/>
            <w:shd w:val="clear" w:color="auto" w:fill="auto"/>
          </w:tcPr>
          <w:p w14:paraId="64163A5D" w14:textId="77777777" w:rsidR="003B1D17" w:rsidRPr="00355A43" w:rsidRDefault="003B1D17" w:rsidP="003B1D17">
            <w:pPr>
              <w:ind w:right="122"/>
              <w:jc w:val="center"/>
              <w:rPr>
                <w:b/>
                <w:bCs/>
              </w:rPr>
            </w:pPr>
            <w:r w:rsidRPr="00355A43">
              <w:rPr>
                <w:b/>
                <w:bCs/>
              </w:rPr>
              <w:t>Penerima Kuasa,</w:t>
            </w:r>
          </w:p>
          <w:p w14:paraId="43C9FCF8" w14:textId="77777777" w:rsidR="003B1D17" w:rsidRPr="00355A43" w:rsidRDefault="003B1D17" w:rsidP="003B1D17">
            <w:pPr>
              <w:ind w:right="122"/>
              <w:rPr>
                <w:b/>
                <w:bCs/>
              </w:rPr>
            </w:pPr>
          </w:p>
          <w:p w14:paraId="36FA813F" w14:textId="77777777" w:rsidR="003B1D17" w:rsidRPr="00355A43" w:rsidRDefault="003B1D17" w:rsidP="003B1D17">
            <w:pPr>
              <w:ind w:right="122"/>
              <w:jc w:val="center"/>
              <w:rPr>
                <w:b/>
                <w:bCs/>
              </w:rPr>
            </w:pPr>
          </w:p>
          <w:p w14:paraId="433D2ED8" w14:textId="77777777" w:rsidR="003B1D17" w:rsidRPr="00355A43" w:rsidRDefault="003B1D17" w:rsidP="003B1D17">
            <w:pPr>
              <w:ind w:right="122"/>
              <w:jc w:val="center"/>
              <w:rPr>
                <w:b/>
                <w:bCs/>
              </w:rPr>
            </w:pPr>
          </w:p>
          <w:p w14:paraId="1D3AEFF5" w14:textId="77777777" w:rsidR="003B1D17" w:rsidRPr="00355A43" w:rsidRDefault="003B1D17" w:rsidP="003B1D17">
            <w:pPr>
              <w:ind w:right="122"/>
              <w:jc w:val="center"/>
              <w:rPr>
                <w:b/>
                <w:bCs/>
              </w:rPr>
            </w:pPr>
          </w:p>
          <w:p w14:paraId="79145B86" w14:textId="77777777" w:rsidR="003B1D17" w:rsidRPr="00355A43" w:rsidRDefault="003B1D17" w:rsidP="00355A43">
            <w:pPr>
              <w:ind w:right="122"/>
              <w:rPr>
                <w:b/>
                <w:bCs/>
              </w:rPr>
            </w:pPr>
          </w:p>
          <w:p w14:paraId="1D081580" w14:textId="77777777" w:rsidR="003B1D17" w:rsidRPr="00355A43" w:rsidRDefault="003B1D17" w:rsidP="003B1D17">
            <w:pPr>
              <w:ind w:right="122"/>
              <w:jc w:val="center"/>
              <w:rPr>
                <w:b/>
                <w:bCs/>
              </w:rPr>
            </w:pPr>
          </w:p>
          <w:p w14:paraId="5A2D7FAD" w14:textId="77777777" w:rsidR="003B1D17" w:rsidRPr="00355A43" w:rsidRDefault="00980EC5" w:rsidP="003B1D17">
            <w:pPr>
              <w:ind w:right="122"/>
              <w:jc w:val="center"/>
              <w:rPr>
                <w:b/>
                <w:bCs/>
                <w:u w:val="single"/>
              </w:rPr>
            </w:pPr>
            <w:proofErr w:type="spellStart"/>
            <w:r w:rsidRPr="00355A43">
              <w:rPr>
                <w:b/>
                <w:bCs/>
                <w:u w:val="single"/>
                <w:lang w:val="sv-SE"/>
              </w:rPr>
              <w:t>Aie</w:t>
            </w:r>
            <w:proofErr w:type="spellEnd"/>
            <w:r w:rsidRPr="00355A43">
              <w:rPr>
                <w:b/>
                <w:bCs/>
                <w:u w:val="single"/>
                <w:lang w:val="sv-SE"/>
              </w:rPr>
              <w:t xml:space="preserve"> </w:t>
            </w:r>
            <w:proofErr w:type="spellStart"/>
            <w:r w:rsidRPr="00355A43">
              <w:rPr>
                <w:b/>
                <w:bCs/>
                <w:u w:val="single"/>
                <w:lang w:val="sv-SE"/>
              </w:rPr>
              <w:t>Soesan</w:t>
            </w:r>
            <w:proofErr w:type="spellEnd"/>
          </w:p>
          <w:p w14:paraId="1E88082F" w14:textId="77777777" w:rsidR="003B1D17" w:rsidRPr="00355A43" w:rsidRDefault="00037A5F" w:rsidP="003B1D17">
            <w:pPr>
              <w:ind w:right="122"/>
              <w:jc w:val="center"/>
              <w:rPr>
                <w:b/>
                <w:bCs/>
              </w:rPr>
            </w:pPr>
            <w:proofErr w:type="spellStart"/>
            <w:r w:rsidRPr="00355A43">
              <w:rPr>
                <w:b/>
                <w:lang w:val="en-US"/>
              </w:rPr>
              <w:t>Direktur</w:t>
            </w:r>
            <w:proofErr w:type="spellEnd"/>
          </w:p>
        </w:tc>
      </w:tr>
    </w:tbl>
    <w:p w14:paraId="42545190" w14:textId="77777777" w:rsidR="00CC45E6" w:rsidRPr="00355A43" w:rsidRDefault="000111BA">
      <w:pPr>
        <w:jc w:val="both"/>
        <w:rPr>
          <w:lang w:val="en-US"/>
        </w:rPr>
      </w:pPr>
      <w:r w:rsidRPr="00355A43">
        <w:rPr>
          <w:lang w:val="en-US"/>
        </w:rPr>
        <w:tab/>
        <w:t xml:space="preserve">      </w:t>
      </w:r>
    </w:p>
    <w:p w14:paraId="37C9CE90" w14:textId="77777777" w:rsidR="00CC45E6" w:rsidRDefault="00CC45E6">
      <w:pPr>
        <w:jc w:val="right"/>
      </w:pPr>
    </w:p>
    <w:p w14:paraId="54064E91" w14:textId="77777777" w:rsidR="00DE05E6" w:rsidRDefault="00DE05E6">
      <w:pPr>
        <w:jc w:val="right"/>
      </w:pPr>
    </w:p>
    <w:p w14:paraId="6B65594B" w14:textId="77777777" w:rsidR="00DE11AA" w:rsidRPr="00355A43" w:rsidRDefault="00DE11AA" w:rsidP="00355A43">
      <w:pPr>
        <w:rPr>
          <w:rFonts w:ascii="Arial" w:hAnsi="Arial" w:cs="Arial"/>
        </w:rPr>
      </w:pPr>
    </w:p>
    <w:p w14:paraId="2A1F948C" w14:textId="77777777" w:rsidR="00DE11AA" w:rsidRPr="00006939" w:rsidRDefault="00DE11AA" w:rsidP="00EF6F01">
      <w:pPr>
        <w:jc w:val="right"/>
        <w:rPr>
          <w:rFonts w:ascii="Arial" w:hAnsi="Arial" w:cs="Arial"/>
          <w:lang w:val="sv-SE"/>
        </w:rPr>
      </w:pPr>
    </w:p>
    <w:p w14:paraId="189293E8" w14:textId="77777777" w:rsidR="00DE11AA" w:rsidRPr="00006939" w:rsidRDefault="00DE11AA" w:rsidP="003F6B96">
      <w:pPr>
        <w:rPr>
          <w:rFonts w:ascii="Arial" w:hAnsi="Arial" w:cs="Arial"/>
          <w:lang w:val="sv-SE"/>
        </w:rPr>
      </w:pPr>
    </w:p>
    <w:p w14:paraId="369D1F6A" w14:textId="390678CF" w:rsidR="00AF1B53" w:rsidRPr="00081EE3" w:rsidRDefault="00BB18A5" w:rsidP="00081EE3">
      <w:pPr>
        <w:rPr>
          <w:rFonts w:ascii="Arial" w:hAnsi="Arial" w:cs="Arial"/>
          <w:b/>
        </w:rPr>
      </w:pPr>
      <w:r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00CC45E6"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Pr="00006939">
        <w:rPr>
          <w:rFonts w:ascii="Arial" w:hAnsi="Arial" w:cs="Arial"/>
          <w:lang w:val="sv-SE"/>
        </w:rPr>
        <w:tab/>
      </w:r>
      <w:r w:rsidR="00CC45E6" w:rsidRPr="00006939">
        <w:rPr>
          <w:rFonts w:ascii="Arial" w:hAnsi="Arial" w:cs="Arial"/>
          <w:b/>
        </w:rPr>
        <w:t>CL/21</w:t>
      </w:r>
    </w:p>
    <w:p w14:paraId="44CB021F" w14:textId="77777777" w:rsidR="00763F5D" w:rsidRPr="00355A43" w:rsidRDefault="00763F5D">
      <w:pPr>
        <w:jc w:val="center"/>
        <w:rPr>
          <w:rFonts w:ascii="Palatino Linotype" w:hAnsi="Palatino Linotype" w:cs="Arial"/>
          <w:sz w:val="18"/>
          <w:szCs w:val="18"/>
        </w:rPr>
      </w:pPr>
    </w:p>
    <w:p w14:paraId="3B1D2638" w14:textId="77777777" w:rsidR="006B2D0D" w:rsidRPr="00355A43" w:rsidRDefault="006B2D0D">
      <w:pPr>
        <w:jc w:val="center"/>
        <w:rPr>
          <w:rFonts w:ascii="Palatino Linotype" w:hAnsi="Palatino Linotype" w:cs="Arial"/>
          <w:b/>
          <w:bCs/>
          <w:sz w:val="18"/>
          <w:szCs w:val="18"/>
          <w:lang w:val="en-US"/>
        </w:rPr>
      </w:pPr>
    </w:p>
    <w:p w14:paraId="68500CB5" w14:textId="77777777" w:rsidR="00CC45E6" w:rsidRPr="00355A43" w:rsidRDefault="00CD0587">
      <w:pPr>
        <w:jc w:val="center"/>
        <w:rPr>
          <w:rFonts w:ascii="Palatino Linotype" w:hAnsi="Palatino Linotype" w:cs="Arial"/>
          <w:b/>
          <w:bCs/>
          <w:sz w:val="18"/>
          <w:szCs w:val="18"/>
        </w:rPr>
      </w:pPr>
      <w:r>
        <w:rPr>
          <w:rFonts w:ascii="Palatino Linotype" w:hAnsi="Palatino Linotype" w:cs="Arial"/>
          <w:b/>
          <w:bCs/>
          <w:noProof/>
          <w:sz w:val="18"/>
          <w:szCs w:val="18"/>
          <w:lang w:val="en-US" w:eastAsia="en-US"/>
        </w:rPr>
        <w:lastRenderedPageBreak/>
        <w:pict w14:anchorId="5BBD1644">
          <v:shape id="_x0000_s2054" type="#_x0000_t75" alt="SAHABAT SEJATI 2" style="position:absolute;left:0;text-align:left;margin-left:243pt;margin-top:-34.7pt;width:37.2pt;height:33.6pt;z-index:4;visibility:visible;mso-wrap-edited:f;mso-width-percent:0;mso-height-percent:0;mso-width-percent:0;mso-height-percent:0">
            <v:imagedata r:id="rId8" o:title="SAHABAT SEJATI 2"/>
          </v:shape>
        </w:pict>
      </w:r>
      <w:r w:rsidR="00CC45E6" w:rsidRPr="00355A43">
        <w:rPr>
          <w:rFonts w:ascii="Palatino Linotype" w:hAnsi="Palatino Linotype" w:cs="Arial"/>
          <w:b/>
          <w:bCs/>
          <w:sz w:val="18"/>
          <w:szCs w:val="18"/>
        </w:rPr>
        <w:t>SURAT  KUASA</w:t>
      </w:r>
    </w:p>
    <w:p w14:paraId="620457D7" w14:textId="77777777" w:rsidR="00CC45E6" w:rsidRPr="00355A43" w:rsidRDefault="00CC45E6">
      <w:pPr>
        <w:pStyle w:val="Subtitle"/>
        <w:rPr>
          <w:rFonts w:cs="Arial"/>
          <w:sz w:val="18"/>
          <w:szCs w:val="18"/>
        </w:rPr>
      </w:pPr>
      <w:r w:rsidRPr="00355A43">
        <w:rPr>
          <w:rFonts w:cs="Arial"/>
          <w:sz w:val="18"/>
          <w:szCs w:val="18"/>
        </w:rPr>
        <w:t>PENARIKAN DAN ASURANSI  KENDARAAN</w:t>
      </w:r>
    </w:p>
    <w:p w14:paraId="5BAAB602" w14:textId="77777777" w:rsidR="00CC45E6" w:rsidRPr="00355A43" w:rsidRDefault="00CC45E6">
      <w:pPr>
        <w:ind w:left="720" w:hanging="360"/>
        <w:jc w:val="both"/>
        <w:rPr>
          <w:rFonts w:ascii="Palatino Linotype" w:hAnsi="Palatino Linotype" w:cs="Arial"/>
          <w:sz w:val="18"/>
          <w:szCs w:val="18"/>
        </w:rPr>
      </w:pPr>
      <w:r w:rsidRPr="00355A43">
        <w:rPr>
          <w:rFonts w:ascii="Palatino Linotype" w:hAnsi="Palatino Linotype" w:cs="Arial"/>
          <w:sz w:val="18"/>
          <w:szCs w:val="18"/>
        </w:rPr>
        <w:t xml:space="preserve">Yang bertanda tangan </w:t>
      </w:r>
      <w:proofErr w:type="spellStart"/>
      <w:r w:rsidRPr="00355A43">
        <w:rPr>
          <w:rFonts w:ascii="Palatino Linotype" w:hAnsi="Palatino Linotype" w:cs="Arial"/>
          <w:sz w:val="18"/>
          <w:szCs w:val="18"/>
        </w:rPr>
        <w:t>dibawah</w:t>
      </w:r>
      <w:proofErr w:type="spellEnd"/>
      <w:r w:rsidRPr="00355A43">
        <w:rPr>
          <w:rFonts w:ascii="Palatino Linotype" w:hAnsi="Palatino Linotype" w:cs="Arial"/>
          <w:sz w:val="18"/>
          <w:szCs w:val="18"/>
        </w:rPr>
        <w:t xml:space="preserve"> ini</w:t>
      </w:r>
      <w:r w:rsidRPr="00355A43">
        <w:rPr>
          <w:rFonts w:ascii="Palatino Linotype" w:hAnsi="Palatino Linotype" w:cs="Arial"/>
          <w:sz w:val="18"/>
          <w:szCs w:val="18"/>
        </w:rPr>
        <w:tab/>
        <w:t>:</w:t>
      </w:r>
    </w:p>
    <w:p w14:paraId="3F1561F0" w14:textId="6D26FE9F" w:rsidR="00CC45E6" w:rsidRPr="00DE05E6" w:rsidRDefault="00C553FA">
      <w:pPr>
        <w:pStyle w:val="BodyTextIndent3"/>
        <w:ind w:left="360" w:right="180" w:firstLine="0"/>
        <w:rPr>
          <w:rFonts w:ascii="Palatino Linotype" w:hAnsi="Palatino Linotype" w:cs="Arial"/>
          <w:color w:val="auto"/>
          <w:sz w:val="18"/>
          <w:szCs w:val="18"/>
        </w:rPr>
      </w:pPr>
      <w:r w:rsidRPr="00C553FA">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nama_debitur</w:t>
      </w:r>
      <w:proofErr w:type="spellEnd"/>
      <w:r w:rsidRPr="00C553FA">
        <w:rPr>
          <w:rFonts w:ascii="Palatino Linotype" w:hAnsi="Palatino Linotype" w:cs="Arial"/>
          <w:color w:val="auto"/>
          <w:sz w:val="18"/>
          <w:szCs w:val="18"/>
        </w:rPr>
        <w:t>}}</w:t>
      </w:r>
      <w:r w:rsidR="00CC45E6" w:rsidRPr="00DE05E6">
        <w:rPr>
          <w:rFonts w:ascii="Palatino Linotype" w:hAnsi="Palatino Linotype" w:cs="Arial"/>
          <w:color w:val="auto"/>
          <w:sz w:val="18"/>
          <w:szCs w:val="18"/>
        </w:rPr>
        <w:t>,</w:t>
      </w:r>
      <w:r w:rsidR="00D51FBF">
        <w:rPr>
          <w:rFonts w:ascii="Palatino Linotype" w:hAnsi="Palatino Linotype" w:cs="Arial"/>
          <w:color w:val="auto"/>
          <w:sz w:val="18"/>
          <w:szCs w:val="18"/>
        </w:rPr>
        <w:t xml:space="preserve"> </w:t>
      </w:r>
      <w:r w:rsidR="003B1D17" w:rsidRPr="00DE05E6">
        <w:rPr>
          <w:rFonts w:ascii="Palatino Linotype" w:hAnsi="Palatino Linotype" w:cs="Arial"/>
          <w:color w:val="auto"/>
          <w:sz w:val="18"/>
          <w:szCs w:val="18"/>
          <w:lang w:val="id-ID"/>
        </w:rPr>
        <w:t>Pekerjaan</w:t>
      </w:r>
      <w:r w:rsidR="00D51FBF">
        <w:rPr>
          <w:rFonts w:ascii="Palatino Linotype" w:hAnsi="Palatino Linotype" w:cs="Arial"/>
          <w:color w:val="auto"/>
          <w:sz w:val="18"/>
          <w:szCs w:val="18"/>
          <w:lang w:val="id-ID"/>
        </w:rPr>
        <w:t xml:space="preserve"> </w:t>
      </w:r>
      <w:r w:rsidRPr="00C553FA">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pekerjaan_debitur</w:t>
      </w:r>
      <w:proofErr w:type="spellEnd"/>
      <w:r w:rsidRPr="00C553FA">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lahir</w:t>
      </w:r>
      <w:proofErr w:type="spellEnd"/>
      <w:r w:rsidR="00CC45E6" w:rsidRPr="00DE05E6">
        <w:rPr>
          <w:rFonts w:ascii="Palatino Linotype" w:hAnsi="Palatino Linotype" w:cs="Arial"/>
          <w:color w:val="auto"/>
          <w:sz w:val="18"/>
          <w:szCs w:val="18"/>
        </w:rPr>
        <w:t xml:space="preserve"> di</w:t>
      </w:r>
      <w:r>
        <w:rPr>
          <w:rFonts w:ascii="Palatino Linotype" w:hAnsi="Palatino Linotype" w:cs="Arial"/>
          <w:color w:val="auto"/>
          <w:sz w:val="18"/>
          <w:szCs w:val="18"/>
        </w:rPr>
        <w:t xml:space="preserve"> {{</w:t>
      </w:r>
      <w:proofErr w:type="spellStart"/>
      <w:r w:rsidRPr="00C553FA">
        <w:rPr>
          <w:rFonts w:ascii="Palatino Linotype" w:hAnsi="Palatino Linotype" w:cs="Arial"/>
          <w:color w:val="auto"/>
          <w:sz w:val="18"/>
          <w:szCs w:val="18"/>
        </w:rPr>
        <w:t>tempat_lahir_debitur</w:t>
      </w:r>
      <w:proofErr w:type="spellEnd"/>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Tanggal</w:t>
      </w:r>
      <w:proofErr w:type="spellEnd"/>
      <w:r>
        <w:rPr>
          <w:rFonts w:ascii="Palatino Linotype" w:hAnsi="Palatino Linotype" w:cs="Arial"/>
          <w:color w:val="auto"/>
          <w:sz w:val="18"/>
          <w:szCs w:val="18"/>
        </w:rPr>
        <w:t xml:space="preserve"> {{</w:t>
      </w:r>
      <w:proofErr w:type="spellStart"/>
      <w:r w:rsidRPr="00C553FA">
        <w:rPr>
          <w:rFonts w:ascii="Palatino Linotype" w:hAnsi="Palatino Linotype" w:cs="Arial"/>
          <w:color w:val="auto"/>
          <w:sz w:val="18"/>
          <w:szCs w:val="18"/>
        </w:rPr>
        <w:t>tanggal_lahir_debitur</w:t>
      </w:r>
      <w:proofErr w:type="spellEnd"/>
      <w:r>
        <w:rPr>
          <w:rFonts w:ascii="Palatino Linotype" w:hAnsi="Palatino Linotype" w:cs="Arial"/>
          <w:color w:val="auto"/>
          <w:sz w:val="18"/>
          <w:szCs w:val="18"/>
        </w:rPr>
        <w:t>}}</w:t>
      </w:r>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bertempat</w:t>
      </w:r>
      <w:proofErr w:type="spellEnd"/>
      <w:r w:rsidR="00CC45E6" w:rsidRPr="00DE05E6">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tinggal</w:t>
      </w:r>
      <w:proofErr w:type="spellEnd"/>
      <w:r w:rsidR="00CC45E6" w:rsidRPr="00DE05E6">
        <w:rPr>
          <w:rFonts w:ascii="Palatino Linotype" w:hAnsi="Palatino Linotype" w:cs="Arial"/>
          <w:color w:val="auto"/>
          <w:sz w:val="18"/>
          <w:szCs w:val="18"/>
        </w:rPr>
        <w:t xml:space="preserve"> di </w:t>
      </w:r>
      <w:r>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alamat_rumah_debitur</w:t>
      </w:r>
      <w:proofErr w:type="spellEnd"/>
      <w:r>
        <w:rPr>
          <w:rFonts w:ascii="Palatino Linotype" w:hAnsi="Palatino Linotype" w:cs="Arial"/>
          <w:color w:val="auto"/>
          <w:sz w:val="18"/>
          <w:szCs w:val="18"/>
        </w:rPr>
        <w:t xml:space="preserve">}} </w:t>
      </w:r>
      <w:proofErr w:type="spellStart"/>
      <w:r w:rsidR="00CC45E6" w:rsidRPr="00DE05E6">
        <w:rPr>
          <w:rFonts w:ascii="Palatino Linotype" w:hAnsi="Palatino Linotype" w:cs="Arial"/>
          <w:color w:val="auto"/>
          <w:sz w:val="18"/>
          <w:szCs w:val="18"/>
        </w:rPr>
        <w:t>No.KTP</w:t>
      </w:r>
      <w:proofErr w:type="spellEnd"/>
      <w:r w:rsidR="00CC45E6" w:rsidRPr="00DE05E6">
        <w:rPr>
          <w:rFonts w:ascii="Palatino Linotype" w:hAnsi="Palatino Linotype" w:cs="Arial"/>
          <w:color w:val="auto"/>
          <w:sz w:val="18"/>
          <w:szCs w:val="18"/>
        </w:rPr>
        <w:t xml:space="preserve"> </w:t>
      </w:r>
      <w:r>
        <w:rPr>
          <w:rFonts w:ascii="Palatino Linotype" w:hAnsi="Palatino Linotype" w:cs="Arial"/>
          <w:color w:val="auto"/>
          <w:sz w:val="18"/>
          <w:szCs w:val="18"/>
        </w:rPr>
        <w:t>{{</w:t>
      </w:r>
      <w:proofErr w:type="spellStart"/>
      <w:r w:rsidRPr="00C553FA">
        <w:rPr>
          <w:rFonts w:ascii="Palatino Linotype" w:hAnsi="Palatino Linotype" w:cs="Arial"/>
          <w:color w:val="auto"/>
          <w:sz w:val="18"/>
          <w:szCs w:val="18"/>
        </w:rPr>
        <w:t>no_ktp_debitur</w:t>
      </w:r>
      <w:proofErr w:type="spellEnd"/>
      <w:r>
        <w:rPr>
          <w:rFonts w:ascii="Palatino Linotype" w:hAnsi="Palatino Linotype" w:cs="Arial"/>
          <w:color w:val="auto"/>
          <w:sz w:val="18"/>
          <w:szCs w:val="18"/>
        </w:rPr>
        <w:t>}}</w:t>
      </w:r>
    </w:p>
    <w:p w14:paraId="5352F957" w14:textId="1C550975" w:rsidR="00C553FA" w:rsidRPr="00D3100A" w:rsidRDefault="00CC45E6" w:rsidP="00C553FA">
      <w:pPr>
        <w:ind w:left="360" w:right="180"/>
        <w:jc w:val="both"/>
        <w:rPr>
          <w:rFonts w:ascii="Palatino Linotype" w:hAnsi="Palatino Linotype" w:cs="Arial"/>
          <w:noProof/>
          <w:sz w:val="18"/>
          <w:szCs w:val="18"/>
        </w:rPr>
      </w:pPr>
      <w:r w:rsidRPr="00355A43">
        <w:rPr>
          <w:rFonts w:ascii="Palatino Linotype" w:hAnsi="Palatino Linotype" w:cs="Arial"/>
          <w:sz w:val="18"/>
          <w:szCs w:val="18"/>
        </w:rPr>
        <w:t>-dalam hal ini selaku Debitur / Pemberi Jaminan, satu dan lain hal berdasarkan Perjanjian Kredit No.</w:t>
      </w:r>
      <w:r w:rsidR="00CC4457" w:rsidRPr="00CC4457">
        <w:rPr>
          <w:rFonts w:ascii="Palatino Linotype" w:hAnsi="Palatino Linotype" w:cs="Arial"/>
          <w:sz w:val="18"/>
          <w:szCs w:val="18"/>
          <w:lang w:val="en-US"/>
        </w:rPr>
        <w:t>0100.3.44.{{</w:t>
      </w:r>
      <w:proofErr w:type="spellStart"/>
      <w:r w:rsidR="00CC4457" w:rsidRPr="00CC4457">
        <w:rPr>
          <w:rFonts w:ascii="Palatino Linotype" w:hAnsi="Palatino Linotype" w:cs="Arial"/>
          <w:sz w:val="18"/>
          <w:szCs w:val="18"/>
          <w:lang w:val="en-US"/>
        </w:rPr>
        <w:t>nomor_surat</w:t>
      </w:r>
      <w:proofErr w:type="spellEnd"/>
      <w:r w:rsidR="00CC4457" w:rsidRPr="00CC4457">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 xml:space="preserve">PKKSSM </w:t>
      </w:r>
      <w:r w:rsidRPr="00355A43">
        <w:rPr>
          <w:rFonts w:ascii="Palatino Linotype" w:hAnsi="Palatino Linotype" w:cs="Arial"/>
          <w:sz w:val="18"/>
          <w:szCs w:val="18"/>
        </w:rPr>
        <w:t>dan Pengikatan Jaminan Secara Fidusia No.</w:t>
      </w:r>
      <w:r w:rsidR="003B1D17" w:rsidRPr="00355A43">
        <w:rPr>
          <w:rFonts w:ascii="Palatino Linotype" w:hAnsi="Palatino Linotype" w:cs="Arial"/>
          <w:sz w:val="18"/>
          <w:szCs w:val="18"/>
        </w:rPr>
        <w:t xml:space="preserve"> </w:t>
      </w:r>
      <w:bookmarkStart w:id="6" w:name="_Hlk201328001"/>
      <w:r w:rsidR="00CC4457" w:rsidRPr="00CC4457">
        <w:rPr>
          <w:rFonts w:ascii="Palatino Linotype" w:hAnsi="Palatino Linotype" w:cs="Arial"/>
          <w:sz w:val="18"/>
          <w:szCs w:val="18"/>
        </w:rPr>
        <w:t>0100.3.44.{{</w:t>
      </w:r>
      <w:proofErr w:type="spellStart"/>
      <w:r w:rsidR="00CC4457" w:rsidRPr="00CC4457">
        <w:rPr>
          <w:rFonts w:ascii="Palatino Linotype" w:hAnsi="Palatino Linotype" w:cs="Arial"/>
          <w:sz w:val="18"/>
          <w:szCs w:val="18"/>
        </w:rPr>
        <w:t>nomor_surat</w:t>
      </w:r>
      <w:proofErr w:type="spellEnd"/>
      <w:r w:rsidR="00CC4457" w:rsidRPr="00CC4457">
        <w:rPr>
          <w:rFonts w:ascii="Palatino Linotype" w:hAnsi="Palatino Linotype" w:cs="Arial"/>
          <w:sz w:val="18"/>
          <w:szCs w:val="18"/>
        </w:rPr>
        <w:t>}}</w:t>
      </w:r>
      <w:r w:rsidR="00C553FA">
        <w:rPr>
          <w:rFonts w:ascii="Palatino Linotype" w:hAnsi="Palatino Linotype" w:cs="Arial"/>
          <w:sz w:val="18"/>
          <w:szCs w:val="18"/>
        </w:rPr>
        <w:t xml:space="preserve"> </w:t>
      </w:r>
      <w:bookmarkEnd w:id="6"/>
      <w:r w:rsidR="00C553FA" w:rsidRPr="00C553FA">
        <w:rPr>
          <w:rFonts w:ascii="Palatino Linotype" w:hAnsi="Palatino Linotype" w:cs="Arial"/>
          <w:sz w:val="18"/>
          <w:szCs w:val="18"/>
        </w:rPr>
        <w:t xml:space="preserve">PPJFKSSM </w:t>
      </w:r>
      <w:r w:rsidRPr="00355A43">
        <w:rPr>
          <w:rFonts w:ascii="Palatino Linotype" w:hAnsi="Palatino Linotype" w:cs="Arial"/>
          <w:sz w:val="18"/>
          <w:szCs w:val="18"/>
        </w:rPr>
        <w:t xml:space="preserve">keduanya tertanggal </w:t>
      </w:r>
      <w:bookmarkStart w:id="7" w:name="_Hlk201327680"/>
      <w:r w:rsidR="00C553FA" w:rsidRPr="00C553FA">
        <w:rPr>
          <w:rFonts w:ascii="Palatino Linotype" w:hAnsi="Palatino Linotype" w:cs="Arial"/>
          <w:sz w:val="18"/>
          <w:szCs w:val="18"/>
        </w:rPr>
        <w:t>{{</w:t>
      </w:r>
      <w:proofErr w:type="spellStart"/>
      <w:r w:rsidR="00C553FA" w:rsidRPr="00C553FA">
        <w:rPr>
          <w:rFonts w:ascii="Palatino Linotype" w:hAnsi="Palatino Linotype" w:cs="Arial"/>
          <w:sz w:val="18"/>
          <w:szCs w:val="18"/>
        </w:rPr>
        <w:t>tanggal_surat_keputusan_kredit</w:t>
      </w:r>
      <w:proofErr w:type="spellEnd"/>
      <w:r w:rsidR="00C553FA" w:rsidRPr="00C553FA">
        <w:rPr>
          <w:rFonts w:ascii="Palatino Linotype" w:hAnsi="Palatino Linotype" w:cs="Arial"/>
          <w:sz w:val="18"/>
          <w:szCs w:val="18"/>
        </w:rPr>
        <w:t>}}</w:t>
      </w:r>
      <w:r w:rsidR="00C553FA">
        <w:rPr>
          <w:rFonts w:ascii="Palatino Linotype" w:hAnsi="Palatino Linotype" w:cs="Arial"/>
          <w:sz w:val="18"/>
          <w:szCs w:val="18"/>
        </w:rPr>
        <w:t xml:space="preserve"> </w:t>
      </w:r>
      <w:bookmarkEnd w:id="7"/>
      <w:r w:rsidRPr="00355A43">
        <w:rPr>
          <w:rFonts w:ascii="Palatino Linotype" w:hAnsi="Palatino Linotype" w:cs="Arial"/>
          <w:sz w:val="18"/>
          <w:szCs w:val="18"/>
        </w:rPr>
        <w:t xml:space="preserve">dibuat </w:t>
      </w:r>
      <w:proofErr w:type="spellStart"/>
      <w:r w:rsidRPr="00355A43">
        <w:rPr>
          <w:rFonts w:ascii="Palatino Linotype" w:hAnsi="Palatino Linotype" w:cs="Arial"/>
          <w:sz w:val="18"/>
          <w:szCs w:val="18"/>
        </w:rPr>
        <w:t>dibawah</w:t>
      </w:r>
      <w:proofErr w:type="spellEnd"/>
      <w:r w:rsidRPr="00355A43">
        <w:rPr>
          <w:rFonts w:ascii="Palatino Linotype" w:hAnsi="Palatino Linotype" w:cs="Arial"/>
          <w:sz w:val="18"/>
          <w:szCs w:val="18"/>
        </w:rPr>
        <w:t xml:space="preserve"> tangan dan bermeterai cukup [</w:t>
      </w:r>
      <w:proofErr w:type="spellStart"/>
      <w:r w:rsidRPr="00355A43">
        <w:rPr>
          <w:rFonts w:ascii="Palatino Linotype" w:hAnsi="Palatino Linotype" w:cs="Arial"/>
          <w:sz w:val="18"/>
          <w:szCs w:val="18"/>
        </w:rPr>
        <w:t>selajutnya</w:t>
      </w:r>
      <w:proofErr w:type="spellEnd"/>
      <w:r w:rsidRPr="00355A43">
        <w:rPr>
          <w:rFonts w:ascii="Palatino Linotype" w:hAnsi="Palatino Linotype" w:cs="Arial"/>
          <w:sz w:val="18"/>
          <w:szCs w:val="18"/>
        </w:rPr>
        <w:t xml:space="preserve"> disebut Perjanjian]. Dalam surat Perjanjian tersebut, saya memberikan / menyerahkan jaminan kepada penerima kuasa yang akan disebut berupa 1 (satu) unit kendaraan bermotor dengan data-data : </w:t>
      </w:r>
      <w:r w:rsidR="00EB038E" w:rsidRPr="00355A43">
        <w:rPr>
          <w:rFonts w:ascii="Palatino Linotype" w:hAnsi="Palatino Linotype" w:cs="Arial"/>
          <w:sz w:val="18"/>
          <w:szCs w:val="18"/>
        </w:rPr>
        <w:fldChar w:fldCharType="begin"/>
      </w:r>
      <w:r w:rsidR="00EB038E" w:rsidRPr="00355A43">
        <w:rPr>
          <w:rFonts w:ascii="Palatino Linotype" w:hAnsi="Palatino Linotype" w:cs="Arial"/>
          <w:sz w:val="18"/>
          <w:szCs w:val="18"/>
        </w:rPr>
        <w:instrText xml:space="preserve"> MERGEFIELD "jaminan" </w:instrText>
      </w:r>
      <w:r w:rsidR="00EB038E" w:rsidRPr="00355A43">
        <w:rPr>
          <w:rFonts w:ascii="Palatino Linotype" w:hAnsi="Palatino Linotype" w:cs="Arial"/>
          <w:sz w:val="18"/>
          <w:szCs w:val="18"/>
        </w:rPr>
        <w:fldChar w:fldCharType="separate"/>
      </w:r>
      <w:r w:rsidR="00484C26" w:rsidRPr="00D3100A">
        <w:rPr>
          <w:rFonts w:ascii="Palatino Linotype" w:hAnsi="Palatino Linotype" w:cs="Arial"/>
          <w:noProof/>
          <w:sz w:val="18"/>
          <w:szCs w:val="18"/>
        </w:rPr>
        <w:t>Detail Jaminan  :</w:t>
      </w:r>
    </w:p>
    <w:p w14:paraId="6A2794DC" w14:textId="3D09DCEA" w:rsidR="00DE05E6" w:rsidRPr="00C553FA" w:rsidRDefault="00C553FA" w:rsidP="009A0F4B">
      <w:pPr>
        <w:ind w:left="360" w:right="180"/>
        <w:jc w:val="both"/>
        <w:rPr>
          <w:rFonts w:ascii="Palatino Linotype" w:hAnsi="Palatino Linotype" w:cs="Arial"/>
          <w:noProof/>
          <w:sz w:val="18"/>
          <w:szCs w:val="18"/>
        </w:rPr>
      </w:pPr>
      <w:r w:rsidRPr="00C553FA">
        <w:rPr>
          <w:rFonts w:ascii="Palatino Linotype" w:hAnsi="Palatino Linotype" w:cs="Arial"/>
          <w:noProof/>
          <w:sz w:val="18"/>
          <w:szCs w:val="18"/>
        </w:rPr>
        <w:t>{{detail_jaminan}}</w:t>
      </w:r>
    </w:p>
    <w:p w14:paraId="0B86A9EC" w14:textId="77777777" w:rsidR="00CC45E6" w:rsidRPr="00355A43" w:rsidRDefault="00484C26" w:rsidP="009A0F4B">
      <w:pPr>
        <w:ind w:left="360" w:right="180"/>
        <w:jc w:val="both"/>
        <w:rPr>
          <w:rFonts w:ascii="Palatino Linotype" w:hAnsi="Palatino Linotype" w:cs="Arial"/>
          <w:sz w:val="18"/>
          <w:szCs w:val="18"/>
        </w:rPr>
      </w:pPr>
      <w:r w:rsidRPr="00D3100A">
        <w:rPr>
          <w:rFonts w:ascii="Palatino Linotype" w:hAnsi="Palatino Linotype" w:cs="Arial"/>
          <w:noProof/>
          <w:sz w:val="18"/>
          <w:szCs w:val="18"/>
        </w:rPr>
        <w:t>.</w:t>
      </w:r>
      <w:r w:rsidR="00EB038E" w:rsidRPr="00355A43">
        <w:rPr>
          <w:rFonts w:ascii="Palatino Linotype" w:hAnsi="Palatino Linotype" w:cs="Arial"/>
          <w:sz w:val="18"/>
          <w:szCs w:val="18"/>
        </w:rPr>
        <w:fldChar w:fldCharType="end"/>
      </w:r>
      <w:r w:rsidR="00CC45E6" w:rsidRPr="00355A43">
        <w:rPr>
          <w:rFonts w:ascii="Palatino Linotype" w:hAnsi="Palatino Linotype" w:cs="Arial"/>
          <w:sz w:val="18"/>
          <w:szCs w:val="18"/>
        </w:rPr>
        <w:t xml:space="preserve">  [selanjutnya disebut  Barang Jaminan]</w:t>
      </w:r>
      <w:r w:rsidR="009A0F4B" w:rsidRPr="00355A43">
        <w:rPr>
          <w:rFonts w:ascii="Palatino Linotype" w:hAnsi="Palatino Linotype" w:cs="Arial"/>
          <w:sz w:val="18"/>
          <w:szCs w:val="18"/>
        </w:rPr>
        <w:t xml:space="preserve"> </w:t>
      </w:r>
      <w:r w:rsidR="00CC45E6" w:rsidRPr="00355A43">
        <w:rPr>
          <w:rFonts w:ascii="Palatino Linotype" w:hAnsi="Palatino Linotype" w:cs="Arial"/>
          <w:sz w:val="18"/>
          <w:szCs w:val="18"/>
        </w:rPr>
        <w:t>Sehubungan dengan hal tersebut di atas maka dengan  ini memberi kuasa dengan hak substitusi kepada  :</w:t>
      </w:r>
    </w:p>
    <w:p w14:paraId="483168B9" w14:textId="77777777" w:rsidR="00CC45E6" w:rsidRPr="00355A43" w:rsidRDefault="00980EC5">
      <w:pPr>
        <w:pStyle w:val="BodyText2"/>
        <w:tabs>
          <w:tab w:val="left" w:pos="1800"/>
        </w:tabs>
        <w:spacing w:after="0" w:line="240" w:lineRule="auto"/>
        <w:ind w:left="360" w:right="180"/>
        <w:jc w:val="both"/>
        <w:rPr>
          <w:rFonts w:ascii="Palatino Linotype" w:hAnsi="Palatino Linotype" w:cs="Arial"/>
          <w:sz w:val="18"/>
          <w:szCs w:val="18"/>
        </w:rPr>
      </w:pPr>
      <w:r w:rsidRPr="00355A43">
        <w:rPr>
          <w:rFonts w:ascii="Palatino Linotype" w:hAnsi="Palatino Linotype" w:cs="Arial"/>
          <w:sz w:val="18"/>
          <w:szCs w:val="18"/>
        </w:rPr>
        <w:t xml:space="preserve">Aie </w:t>
      </w:r>
      <w:proofErr w:type="spellStart"/>
      <w:r w:rsidRPr="00355A43">
        <w:rPr>
          <w:rFonts w:ascii="Palatino Linotype" w:hAnsi="Palatino Linotype" w:cs="Arial"/>
          <w:sz w:val="18"/>
          <w:szCs w:val="18"/>
        </w:rPr>
        <w:t>Soesan</w:t>
      </w:r>
      <w:proofErr w:type="spellEnd"/>
      <w:r w:rsidR="00CC45E6" w:rsidRPr="00355A43">
        <w:rPr>
          <w:rFonts w:ascii="Palatino Linotype" w:hAnsi="Palatino Linotype" w:cs="Arial"/>
          <w:sz w:val="18"/>
          <w:szCs w:val="18"/>
        </w:rPr>
        <w:t xml:space="preserve"> </w:t>
      </w:r>
      <w:r w:rsidR="00CC45E6" w:rsidRPr="00355A43">
        <w:rPr>
          <w:rFonts w:ascii="Palatino Linotype" w:hAnsi="Palatino Linotype" w:cs="Arial"/>
          <w:bCs/>
          <w:sz w:val="18"/>
          <w:szCs w:val="18"/>
          <w:lang w:val="sv-SE"/>
        </w:rPr>
        <w:t xml:space="preserve">yang </w:t>
      </w:r>
      <w:proofErr w:type="spellStart"/>
      <w:r w:rsidR="00CC45E6" w:rsidRPr="00355A43">
        <w:rPr>
          <w:rFonts w:ascii="Palatino Linotype" w:hAnsi="Palatino Linotype" w:cs="Arial"/>
          <w:bCs/>
          <w:sz w:val="18"/>
          <w:szCs w:val="18"/>
          <w:lang w:val="sv-SE"/>
        </w:rPr>
        <w:t>menjalankan</w:t>
      </w:r>
      <w:proofErr w:type="spellEnd"/>
      <w:r w:rsidR="00CC45E6" w:rsidRPr="00355A43">
        <w:rPr>
          <w:rFonts w:ascii="Palatino Linotype" w:hAnsi="Palatino Linotype" w:cs="Arial"/>
          <w:bCs/>
          <w:sz w:val="18"/>
          <w:szCs w:val="18"/>
          <w:lang w:val="sv-SE"/>
        </w:rPr>
        <w:t xml:space="preserve"> </w:t>
      </w:r>
      <w:proofErr w:type="spellStart"/>
      <w:r w:rsidR="00CC45E6" w:rsidRPr="00355A43">
        <w:rPr>
          <w:rFonts w:ascii="Palatino Linotype" w:hAnsi="Palatino Linotype" w:cs="Arial"/>
          <w:bCs/>
          <w:sz w:val="18"/>
          <w:szCs w:val="18"/>
          <w:lang w:val="sv-SE"/>
        </w:rPr>
        <w:t>jabatannya</w:t>
      </w:r>
      <w:proofErr w:type="spellEnd"/>
      <w:r w:rsidR="00CC45E6" w:rsidRPr="00355A43">
        <w:rPr>
          <w:rFonts w:ascii="Palatino Linotype" w:hAnsi="Palatino Linotype" w:cs="Arial"/>
          <w:bCs/>
          <w:sz w:val="18"/>
          <w:szCs w:val="18"/>
          <w:lang w:val="sv-SE"/>
        </w:rPr>
        <w:t xml:space="preserve"> </w:t>
      </w:r>
      <w:proofErr w:type="spellStart"/>
      <w:r w:rsidR="00CC45E6" w:rsidRPr="00355A43">
        <w:rPr>
          <w:rFonts w:ascii="Palatino Linotype" w:hAnsi="Palatino Linotype" w:cs="Arial"/>
          <w:bCs/>
          <w:sz w:val="18"/>
          <w:szCs w:val="18"/>
          <w:lang w:val="sv-SE"/>
        </w:rPr>
        <w:t>selaku</w:t>
      </w:r>
      <w:proofErr w:type="spellEnd"/>
      <w:r w:rsidR="00CC45E6" w:rsidRPr="00355A43">
        <w:rPr>
          <w:rFonts w:ascii="Palatino Linotype" w:hAnsi="Palatino Linotype" w:cs="Arial"/>
          <w:bCs/>
          <w:sz w:val="18"/>
          <w:szCs w:val="18"/>
          <w:lang w:val="sv-SE"/>
        </w:rPr>
        <w:t xml:space="preserve"> </w:t>
      </w:r>
      <w:proofErr w:type="spellStart"/>
      <w:r w:rsidR="00037A5F" w:rsidRPr="00355A43">
        <w:rPr>
          <w:rFonts w:ascii="Palatino Linotype" w:hAnsi="Palatino Linotype" w:cs="Arial"/>
          <w:bCs/>
          <w:sz w:val="18"/>
          <w:szCs w:val="18"/>
          <w:lang w:val="sv-SE"/>
        </w:rPr>
        <w:t>Direktur</w:t>
      </w:r>
      <w:proofErr w:type="spellEnd"/>
      <w:r w:rsidR="00CC45E6" w:rsidRPr="00355A43">
        <w:rPr>
          <w:rFonts w:ascii="Palatino Linotype" w:hAnsi="Palatino Linotype" w:cs="Arial"/>
          <w:bCs/>
          <w:sz w:val="18"/>
          <w:szCs w:val="18"/>
          <w:lang w:val="sv-SE"/>
        </w:rPr>
        <w:t xml:space="preserve"> </w:t>
      </w:r>
      <w:r w:rsidR="00CC45E6" w:rsidRPr="00355A43">
        <w:rPr>
          <w:rFonts w:ascii="Palatino Linotype" w:hAnsi="Palatino Linotype" w:cs="Arial"/>
          <w:sz w:val="18"/>
          <w:szCs w:val="18"/>
        </w:rPr>
        <w:t>Perseroan Terbatas PT.</w:t>
      </w:r>
      <w:r w:rsidR="003B1D17" w:rsidRPr="00355A43">
        <w:rPr>
          <w:rFonts w:ascii="Palatino Linotype" w:hAnsi="Palatino Linotype" w:cs="Arial"/>
          <w:sz w:val="18"/>
          <w:szCs w:val="18"/>
        </w:rPr>
        <w:t xml:space="preserve"> </w:t>
      </w:r>
      <w:r w:rsidR="00CC45E6" w:rsidRPr="00355A43">
        <w:rPr>
          <w:rFonts w:ascii="Palatino Linotype" w:hAnsi="Palatino Linotype" w:cs="Arial"/>
          <w:sz w:val="18"/>
          <w:szCs w:val="18"/>
        </w:rPr>
        <w:t xml:space="preserve">BPR </w:t>
      </w:r>
      <w:r w:rsidR="006B2D0D" w:rsidRPr="00355A43">
        <w:rPr>
          <w:rFonts w:ascii="Palatino Linotype" w:hAnsi="Palatino Linotype" w:cs="Arial"/>
          <w:sz w:val="18"/>
          <w:szCs w:val="18"/>
        </w:rPr>
        <w:t>SAHABAT SEJATI</w:t>
      </w:r>
      <w:r w:rsidR="00CC45E6" w:rsidRPr="00355A43">
        <w:rPr>
          <w:rFonts w:ascii="Palatino Linotype" w:hAnsi="Palatino Linotype" w:cs="Arial"/>
          <w:sz w:val="18"/>
          <w:szCs w:val="18"/>
        </w:rPr>
        <w:t xml:space="preserve">, berkedudukan di Cirebon. </w:t>
      </w:r>
    </w:p>
    <w:p w14:paraId="2A8B5E92" w14:textId="77777777" w:rsidR="00CC45E6" w:rsidRPr="00355A43" w:rsidRDefault="00CC45E6">
      <w:pPr>
        <w:ind w:firstLine="360"/>
        <w:jc w:val="both"/>
        <w:rPr>
          <w:rFonts w:ascii="Palatino Linotype" w:hAnsi="Palatino Linotype" w:cs="Arial"/>
          <w:b/>
          <w:sz w:val="18"/>
          <w:szCs w:val="18"/>
        </w:rPr>
      </w:pPr>
      <w:r w:rsidRPr="00355A43">
        <w:rPr>
          <w:rFonts w:ascii="Palatino Linotype" w:hAnsi="Palatino Linotype" w:cs="Arial"/>
          <w:sz w:val="18"/>
          <w:szCs w:val="18"/>
        </w:rPr>
        <w:t>-</w:t>
      </w:r>
      <w:proofErr w:type="spellStart"/>
      <w:r w:rsidRPr="00355A43">
        <w:rPr>
          <w:rFonts w:ascii="Palatino Linotype" w:hAnsi="Palatino Linotype" w:cs="Arial"/>
          <w:sz w:val="18"/>
          <w:szCs w:val="18"/>
        </w:rPr>
        <w:t>selajutnya</w:t>
      </w:r>
      <w:proofErr w:type="spellEnd"/>
      <w:r w:rsidRPr="00355A43">
        <w:rPr>
          <w:rFonts w:ascii="Palatino Linotype" w:hAnsi="Palatino Linotype" w:cs="Arial"/>
          <w:sz w:val="18"/>
          <w:szCs w:val="18"/>
        </w:rPr>
        <w:t xml:space="preserve"> disebut  </w:t>
      </w:r>
      <w:r w:rsidRPr="00355A43">
        <w:rPr>
          <w:rFonts w:ascii="Palatino Linotype" w:hAnsi="Palatino Linotype" w:cs="Arial"/>
          <w:b/>
          <w:sz w:val="18"/>
          <w:szCs w:val="18"/>
        </w:rPr>
        <w:t xml:space="preserve">PENERIMA KUASA, </w:t>
      </w:r>
    </w:p>
    <w:p w14:paraId="3FB7C6F4" w14:textId="77777777" w:rsidR="00CC45E6" w:rsidRPr="00355A43" w:rsidRDefault="00CC45E6">
      <w:pPr>
        <w:pStyle w:val="Heading1"/>
        <w:tabs>
          <w:tab w:val="left" w:pos="720"/>
        </w:tabs>
        <w:ind w:left="720"/>
        <w:rPr>
          <w:rFonts w:ascii="Palatino Linotype" w:hAnsi="Palatino Linotype" w:cs="Arial"/>
          <w:sz w:val="18"/>
          <w:szCs w:val="18"/>
        </w:rPr>
      </w:pPr>
      <w:r w:rsidRPr="00355A43">
        <w:rPr>
          <w:rFonts w:ascii="Palatino Linotype" w:hAnsi="Palatino Linotype" w:cs="Arial"/>
          <w:sz w:val="18"/>
          <w:szCs w:val="18"/>
        </w:rPr>
        <w:t>……….……………………………………………………. Khusus ………...…….……………..……………………………...........</w:t>
      </w:r>
    </w:p>
    <w:p w14:paraId="08585629" w14:textId="77777777" w:rsidR="00CC45E6" w:rsidRPr="00355A43" w:rsidRDefault="00CC45E6">
      <w:pPr>
        <w:rPr>
          <w:rFonts w:ascii="Palatino Linotype" w:hAnsi="Palatino Linotype" w:cs="Arial"/>
          <w:sz w:val="18"/>
          <w:szCs w:val="18"/>
        </w:rPr>
      </w:pPr>
      <w:r w:rsidRPr="00355A43">
        <w:rPr>
          <w:rFonts w:ascii="Palatino Linotype" w:hAnsi="Palatino Linotype" w:cs="Arial"/>
          <w:sz w:val="18"/>
          <w:szCs w:val="18"/>
        </w:rPr>
        <w:tab/>
        <w:t>Untuk dan atas nama PEMBERI KUASA melakukan tindakan-tindakan dalam hal :</w:t>
      </w:r>
    </w:p>
    <w:p w14:paraId="3FEE1C5D" w14:textId="77777777" w:rsidR="00CC45E6" w:rsidRPr="00355A43" w:rsidRDefault="00CC45E6">
      <w:pPr>
        <w:numPr>
          <w:ilvl w:val="0"/>
          <w:numId w:val="14"/>
        </w:numPr>
        <w:tabs>
          <w:tab w:val="left" w:pos="1080"/>
        </w:tabs>
        <w:ind w:left="1080"/>
        <w:jc w:val="both"/>
        <w:rPr>
          <w:rFonts w:ascii="Palatino Linotype" w:hAnsi="Palatino Linotype" w:cs="Arial"/>
          <w:sz w:val="18"/>
          <w:szCs w:val="18"/>
        </w:rPr>
      </w:pPr>
      <w:r w:rsidRPr="00355A43">
        <w:rPr>
          <w:rFonts w:ascii="Palatino Linotype" w:hAnsi="Palatino Linotype" w:cs="Arial"/>
          <w:sz w:val="18"/>
          <w:szCs w:val="18"/>
        </w:rPr>
        <w:t xml:space="preserve">a.     Memasuki pekarangan / ruangan </w:t>
      </w:r>
      <w:proofErr w:type="spellStart"/>
      <w:r w:rsidRPr="00355A43">
        <w:rPr>
          <w:rFonts w:ascii="Palatino Linotype" w:hAnsi="Palatino Linotype" w:cs="Arial"/>
          <w:sz w:val="18"/>
          <w:szCs w:val="18"/>
        </w:rPr>
        <w:t>ditempat</w:t>
      </w:r>
      <w:proofErr w:type="spellEnd"/>
      <w:r w:rsidRPr="00355A43">
        <w:rPr>
          <w:rFonts w:ascii="Palatino Linotype" w:hAnsi="Palatino Linotype" w:cs="Arial"/>
          <w:sz w:val="18"/>
          <w:szCs w:val="18"/>
        </w:rPr>
        <w:t xml:space="preserve"> tinggal atau tempat lain </w:t>
      </w:r>
      <w:proofErr w:type="spellStart"/>
      <w:r w:rsidRPr="00355A43">
        <w:rPr>
          <w:rFonts w:ascii="Palatino Linotype" w:hAnsi="Palatino Linotype" w:cs="Arial"/>
          <w:sz w:val="18"/>
          <w:szCs w:val="18"/>
        </w:rPr>
        <w:t>dimana</w:t>
      </w:r>
      <w:proofErr w:type="spellEnd"/>
      <w:r w:rsidRPr="00355A43">
        <w:rPr>
          <w:rFonts w:ascii="Palatino Linotype" w:hAnsi="Palatino Linotype" w:cs="Arial"/>
          <w:sz w:val="18"/>
          <w:szCs w:val="18"/>
        </w:rPr>
        <w:t xml:space="preserve"> Jaminan tersebut berada ;</w:t>
      </w:r>
    </w:p>
    <w:p w14:paraId="2CC301D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 xml:space="preserve">Mengambil / mendapatkan dan / atau menarik kembali Barang Jaminan beserta seluruh surat - surat / dokumen-dokumen dan kelengkapannya dan / atau segala sesuatu yang merupakan bagian dari Barang Jaminan dari penguasaan pemegang Barang Jaminan / pihak </w:t>
      </w:r>
      <w:proofErr w:type="spellStart"/>
      <w:r w:rsidRPr="00355A43">
        <w:rPr>
          <w:rFonts w:ascii="Palatino Linotype" w:hAnsi="Palatino Linotype" w:cs="Arial"/>
          <w:sz w:val="18"/>
          <w:szCs w:val="18"/>
        </w:rPr>
        <w:t>manapun</w:t>
      </w:r>
      <w:proofErr w:type="spellEnd"/>
      <w:r w:rsidRPr="00355A43">
        <w:rPr>
          <w:rFonts w:ascii="Palatino Linotype" w:hAnsi="Palatino Linotype" w:cs="Arial"/>
          <w:sz w:val="18"/>
          <w:szCs w:val="18"/>
        </w:rPr>
        <w:t xml:space="preserve"> juga ;</w:t>
      </w:r>
    </w:p>
    <w:p w14:paraId="502A57B7"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Melakukan penjualan Barang Jaminan kepada pihak ketiga menurut cara dan harga yang dianggap baik oleh PENERIMA KUASA ;</w:t>
      </w:r>
    </w:p>
    <w:p w14:paraId="0373F3AE" w14:textId="77777777" w:rsidR="00CC45E6" w:rsidRPr="00355A43" w:rsidRDefault="00CC45E6">
      <w:pPr>
        <w:pStyle w:val="BodyTextIndent"/>
        <w:numPr>
          <w:ilvl w:val="1"/>
          <w:numId w:val="14"/>
        </w:numPr>
        <w:tabs>
          <w:tab w:val="left" w:pos="1440"/>
        </w:tabs>
        <w:spacing w:after="0"/>
        <w:ind w:right="180"/>
        <w:jc w:val="both"/>
        <w:rPr>
          <w:rFonts w:ascii="Palatino Linotype" w:hAnsi="Palatino Linotype" w:cs="Arial"/>
          <w:sz w:val="18"/>
          <w:szCs w:val="18"/>
        </w:rPr>
      </w:pPr>
      <w:r w:rsidRPr="00355A43">
        <w:rPr>
          <w:rFonts w:ascii="Palatino Linotype" w:hAnsi="Palatino Linotype" w:cs="Arial"/>
          <w:sz w:val="18"/>
          <w:szCs w:val="18"/>
        </w:rPr>
        <w:t xml:space="preserve">Menerima hasil penjualan Barang Jaminan dan menggunakan / memperhitungkan hasil penjualan Barang Jaminan  untuk membayarkan kembali seluruh jumlah uang yang </w:t>
      </w:r>
      <w:proofErr w:type="spellStart"/>
      <w:r w:rsidRPr="00355A43">
        <w:rPr>
          <w:rFonts w:ascii="Palatino Linotype" w:hAnsi="Palatino Linotype" w:cs="Arial"/>
          <w:sz w:val="18"/>
          <w:szCs w:val="18"/>
        </w:rPr>
        <w:t>terhutang</w:t>
      </w:r>
      <w:proofErr w:type="spellEnd"/>
      <w:r w:rsidRPr="00355A43">
        <w:rPr>
          <w:rFonts w:ascii="Palatino Linotype" w:hAnsi="Palatino Linotype" w:cs="Arial"/>
          <w:sz w:val="18"/>
          <w:szCs w:val="18"/>
        </w:rPr>
        <w:t xml:space="preserve"> dan wajib dibayar oleh PEMBERI KUASA kepada  PENERIMA KUASA;</w:t>
      </w:r>
    </w:p>
    <w:p w14:paraId="125818C7" w14:textId="77777777" w:rsidR="00CC45E6" w:rsidRPr="00355A43" w:rsidRDefault="00CC45E6">
      <w:pPr>
        <w:numPr>
          <w:ilvl w:val="0"/>
          <w:numId w:val="14"/>
        </w:numPr>
        <w:tabs>
          <w:tab w:val="left" w:pos="1080"/>
        </w:tabs>
        <w:ind w:left="1080" w:right="180"/>
        <w:jc w:val="both"/>
        <w:rPr>
          <w:rFonts w:ascii="Palatino Linotype" w:hAnsi="Palatino Linotype" w:cs="Arial"/>
          <w:sz w:val="18"/>
          <w:szCs w:val="18"/>
        </w:rPr>
      </w:pPr>
      <w:r w:rsidRPr="00355A43">
        <w:rPr>
          <w:rFonts w:ascii="Palatino Linotype" w:hAnsi="Palatino Linotype" w:cs="Arial"/>
          <w:sz w:val="18"/>
          <w:szCs w:val="18"/>
        </w:rPr>
        <w:t xml:space="preserve">a. </w:t>
      </w:r>
      <w:r w:rsidRPr="00355A43">
        <w:rPr>
          <w:rFonts w:ascii="Palatino Linotype" w:hAnsi="Palatino Linotype" w:cs="Arial"/>
          <w:sz w:val="18"/>
          <w:szCs w:val="18"/>
        </w:rPr>
        <w:tab/>
        <w:t xml:space="preserve">Mengasuransikan Barang Jaminan terhadap </w:t>
      </w:r>
      <w:proofErr w:type="spellStart"/>
      <w:r w:rsidRPr="00355A43">
        <w:rPr>
          <w:rFonts w:ascii="Palatino Linotype" w:hAnsi="Palatino Linotype" w:cs="Arial"/>
          <w:sz w:val="18"/>
          <w:szCs w:val="18"/>
        </w:rPr>
        <w:t>resiko</w:t>
      </w:r>
      <w:proofErr w:type="spellEnd"/>
      <w:r w:rsidRPr="00355A43">
        <w:rPr>
          <w:rFonts w:ascii="Palatino Linotype" w:hAnsi="Palatino Linotype" w:cs="Arial"/>
          <w:sz w:val="18"/>
          <w:szCs w:val="18"/>
        </w:rPr>
        <w:t xml:space="preserve"> kehilangan dan kerusakan serta membayarkan seluruh premi asuransi Barang Jaminan tersebut kepada perusahaan asuransi dengan jumlah dan ketentuan yang ditentukan oleh PENERIMA KUASA</w:t>
      </w:r>
    </w:p>
    <w:p w14:paraId="58BB5778"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 xml:space="preserve">Menagih, mengurus dan menerima hasil  pencairan  klaim  asuransi  serta  mengembalikan  uang  sisa   pembayaran   premi [ </w:t>
      </w:r>
      <w:proofErr w:type="spellStart"/>
      <w:r w:rsidRPr="00355A43">
        <w:rPr>
          <w:rFonts w:ascii="Palatino Linotype" w:hAnsi="Palatino Linotype" w:cs="Arial"/>
          <w:sz w:val="18"/>
          <w:szCs w:val="18"/>
        </w:rPr>
        <w:t>refund</w:t>
      </w:r>
      <w:proofErr w:type="spellEnd"/>
      <w:r w:rsidRPr="00355A43">
        <w:rPr>
          <w:rFonts w:ascii="Palatino Linotype" w:hAnsi="Palatino Linotype" w:cs="Arial"/>
          <w:sz w:val="18"/>
          <w:szCs w:val="18"/>
        </w:rPr>
        <w:t xml:space="preserve"> ] asuransi atas Barang Jaminan. </w:t>
      </w:r>
    </w:p>
    <w:p w14:paraId="261773E2" w14:textId="77777777" w:rsidR="00CC45E6" w:rsidRPr="00355A43" w:rsidRDefault="00CC45E6">
      <w:pPr>
        <w:numPr>
          <w:ilvl w:val="1"/>
          <w:numId w:val="14"/>
        </w:numPr>
        <w:tabs>
          <w:tab w:val="left" w:pos="1440"/>
        </w:tabs>
        <w:ind w:right="180"/>
        <w:jc w:val="both"/>
        <w:rPr>
          <w:rFonts w:ascii="Palatino Linotype" w:hAnsi="Palatino Linotype" w:cs="Arial"/>
          <w:sz w:val="18"/>
          <w:szCs w:val="18"/>
        </w:rPr>
      </w:pPr>
      <w:r w:rsidRPr="00355A43">
        <w:rPr>
          <w:rFonts w:ascii="Palatino Linotype" w:hAnsi="Palatino Linotype" w:cs="Arial"/>
          <w:sz w:val="18"/>
          <w:szCs w:val="18"/>
        </w:rPr>
        <w:t>Menggunakan / memperhitungkan hasil pencairan klaim serta pengembalian uang sisa pembayaran klaim  [</w:t>
      </w:r>
      <w:proofErr w:type="spellStart"/>
      <w:r w:rsidRPr="00355A43">
        <w:rPr>
          <w:rFonts w:ascii="Palatino Linotype" w:hAnsi="Palatino Linotype" w:cs="Arial"/>
          <w:sz w:val="18"/>
          <w:szCs w:val="18"/>
        </w:rPr>
        <w:t>refund</w:t>
      </w:r>
      <w:proofErr w:type="spellEnd"/>
      <w:r w:rsidRPr="00355A43">
        <w:rPr>
          <w:rFonts w:ascii="Palatino Linotype" w:hAnsi="Palatino Linotype" w:cs="Arial"/>
          <w:sz w:val="18"/>
          <w:szCs w:val="18"/>
        </w:rPr>
        <w:t xml:space="preserve">] asuransi untuk membayarkan kembali seluruh jumlah uang yang </w:t>
      </w:r>
      <w:proofErr w:type="spellStart"/>
      <w:r w:rsidRPr="00355A43">
        <w:rPr>
          <w:rFonts w:ascii="Palatino Linotype" w:hAnsi="Palatino Linotype" w:cs="Arial"/>
          <w:sz w:val="18"/>
          <w:szCs w:val="18"/>
        </w:rPr>
        <w:t>terhutang</w:t>
      </w:r>
      <w:proofErr w:type="spellEnd"/>
      <w:r w:rsidRPr="00355A43">
        <w:rPr>
          <w:rFonts w:ascii="Palatino Linotype" w:hAnsi="Palatino Linotype" w:cs="Arial"/>
          <w:sz w:val="18"/>
          <w:szCs w:val="18"/>
        </w:rPr>
        <w:t xml:space="preserve"> dan wajib dibayar oleh Pemberi Kuasa kepada Penerima Kuasa. </w:t>
      </w:r>
    </w:p>
    <w:p w14:paraId="6CC55E0B" w14:textId="77777777" w:rsidR="00CC45E6" w:rsidRPr="00355A43" w:rsidRDefault="00CC45E6">
      <w:pPr>
        <w:tabs>
          <w:tab w:val="left" w:pos="216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Untuk maksud sebagaimana tersebut di atas PENERIMA KUASA dikuasakan untuk menghadap </w:t>
      </w:r>
      <w:proofErr w:type="spellStart"/>
      <w:r w:rsidRPr="00355A43">
        <w:rPr>
          <w:rFonts w:ascii="Palatino Linotype" w:hAnsi="Palatino Linotype" w:cs="Arial"/>
          <w:sz w:val="18"/>
          <w:szCs w:val="18"/>
        </w:rPr>
        <w:t>dimana</w:t>
      </w:r>
      <w:proofErr w:type="spellEnd"/>
      <w:r w:rsidRPr="00355A43">
        <w:rPr>
          <w:rFonts w:ascii="Palatino Linotype" w:hAnsi="Palatino Linotype" w:cs="Arial"/>
          <w:sz w:val="18"/>
          <w:szCs w:val="18"/>
        </w:rPr>
        <w:t xml:space="preserve"> perlu pejabat-pejabat yang berwenang, membuat/meminta dibuatkan surat-surat yang diperlukan dan menandatanganinya, meminta/ memberi keterangan-keterangan yang dibutuhkan kepada pihak </w:t>
      </w:r>
      <w:proofErr w:type="spellStart"/>
      <w:r w:rsidRPr="00355A43">
        <w:rPr>
          <w:rFonts w:ascii="Palatino Linotype" w:hAnsi="Palatino Linotype" w:cs="Arial"/>
          <w:sz w:val="18"/>
          <w:szCs w:val="18"/>
        </w:rPr>
        <w:t>manapun</w:t>
      </w:r>
      <w:proofErr w:type="spellEnd"/>
      <w:r w:rsidRPr="00355A43">
        <w:rPr>
          <w:rFonts w:ascii="Palatino Linotype" w:hAnsi="Palatino Linotype" w:cs="Arial"/>
          <w:sz w:val="18"/>
          <w:szCs w:val="18"/>
        </w:rPr>
        <w:t>, menerima uang hasil penjualan barang jaminan tersebut, singkatnya dikuasakan untuk menjalankan segala tindakan tanpa kecuali untuk tercapainya maksud tersebut di atas.</w:t>
      </w:r>
    </w:p>
    <w:p w14:paraId="6AB5CDFF" w14:textId="77777777" w:rsidR="00CC45E6" w:rsidRPr="00355A43" w:rsidRDefault="00CC45E6">
      <w:pPr>
        <w:tabs>
          <w:tab w:val="right" w:pos="5220"/>
        </w:tabs>
        <w:ind w:left="720" w:right="180"/>
        <w:jc w:val="both"/>
        <w:rPr>
          <w:rFonts w:ascii="Palatino Linotype" w:hAnsi="Palatino Linotype" w:cs="Arial"/>
          <w:sz w:val="18"/>
          <w:szCs w:val="18"/>
        </w:rPr>
      </w:pPr>
      <w:r w:rsidRPr="00355A43">
        <w:rPr>
          <w:rFonts w:ascii="Palatino Linotype" w:hAnsi="Palatino Linotype" w:cs="Arial"/>
          <w:sz w:val="18"/>
          <w:szCs w:val="18"/>
        </w:rPr>
        <w:t xml:space="preserve">Kuasa ini tidak akan berakhir karena sebab </w:t>
      </w:r>
      <w:proofErr w:type="spellStart"/>
      <w:r w:rsidRPr="00355A43">
        <w:rPr>
          <w:rFonts w:ascii="Palatino Linotype" w:hAnsi="Palatino Linotype" w:cs="Arial"/>
          <w:sz w:val="18"/>
          <w:szCs w:val="18"/>
        </w:rPr>
        <w:t>apapun</w:t>
      </w:r>
      <w:proofErr w:type="spellEnd"/>
      <w:r w:rsidRPr="00355A43">
        <w:rPr>
          <w:rFonts w:ascii="Palatino Linotype" w:hAnsi="Palatino Linotype" w:cs="Arial"/>
          <w:sz w:val="18"/>
          <w:szCs w:val="18"/>
        </w:rPr>
        <w:t xml:space="preserve"> juga, kecuali seluruh Hutang Pemberi Kuasa telah dinyatakan Lunas oleh BANK. </w:t>
      </w:r>
    </w:p>
    <w:p w14:paraId="5BAC8F2B" w14:textId="77777777" w:rsidR="00CC45E6" w:rsidRDefault="00CC45E6">
      <w:pPr>
        <w:ind w:left="720" w:right="180"/>
        <w:jc w:val="both"/>
        <w:rPr>
          <w:rFonts w:ascii="Palatino Linotype" w:hAnsi="Palatino Linotype" w:cs="Arial"/>
          <w:sz w:val="18"/>
          <w:szCs w:val="18"/>
        </w:rPr>
      </w:pPr>
      <w:r w:rsidRPr="00355A43">
        <w:rPr>
          <w:rFonts w:ascii="Palatino Linotype" w:hAnsi="Palatino Linotype" w:cs="Arial"/>
          <w:sz w:val="18"/>
          <w:szCs w:val="18"/>
        </w:rPr>
        <w:t>Demikian Surat Kuasa ini dibuat untuk dipergunakan sebagai mana mestinya.</w:t>
      </w:r>
    </w:p>
    <w:p w14:paraId="0C81553C" w14:textId="77777777" w:rsidR="0036068F" w:rsidRDefault="0036068F">
      <w:pPr>
        <w:ind w:left="720" w:right="180"/>
        <w:jc w:val="both"/>
        <w:rPr>
          <w:rFonts w:ascii="Palatino Linotype" w:hAnsi="Palatino Linotype" w:cs="Arial"/>
          <w:sz w:val="18"/>
          <w:szCs w:val="18"/>
        </w:rPr>
      </w:pPr>
    </w:p>
    <w:p w14:paraId="62BC36E7" w14:textId="77777777" w:rsidR="0036068F" w:rsidRDefault="0036068F">
      <w:pPr>
        <w:ind w:left="720" w:right="180"/>
        <w:jc w:val="both"/>
        <w:rPr>
          <w:rFonts w:ascii="Palatino Linotype" w:hAnsi="Palatino Linotype" w:cs="Arial"/>
          <w:sz w:val="18"/>
          <w:szCs w:val="18"/>
        </w:rPr>
      </w:pPr>
    </w:p>
    <w:p w14:paraId="4718D5A1" w14:textId="77777777" w:rsidR="00154465" w:rsidRPr="00355A43" w:rsidRDefault="00154465">
      <w:pPr>
        <w:ind w:left="720" w:right="180"/>
        <w:jc w:val="both"/>
        <w:rPr>
          <w:rFonts w:ascii="Palatino Linotype" w:hAnsi="Palatino Linotype" w:cs="Arial"/>
          <w:sz w:val="18"/>
          <w:szCs w:val="18"/>
        </w:rPr>
      </w:pPr>
    </w:p>
    <w:p w14:paraId="05FD552B" w14:textId="297E01B3" w:rsidR="00CC45E6" w:rsidRPr="00355A43" w:rsidRDefault="00CC45E6">
      <w:pPr>
        <w:ind w:left="720" w:right="180"/>
        <w:jc w:val="both"/>
        <w:rPr>
          <w:rFonts w:ascii="Palatino Linotype" w:hAnsi="Palatino Linotype" w:cs="Arial"/>
          <w:sz w:val="18"/>
          <w:szCs w:val="18"/>
          <w:lang w:val="en-US"/>
        </w:rPr>
      </w:pPr>
      <w:r w:rsidRPr="00355A43">
        <w:rPr>
          <w:rFonts w:ascii="Palatino Linotype" w:hAnsi="Palatino Linotype" w:cs="Arial"/>
          <w:sz w:val="18"/>
          <w:szCs w:val="18"/>
        </w:rPr>
        <w:t>Tanggal</w:t>
      </w:r>
      <w:r w:rsidR="00C553FA">
        <w:rPr>
          <w:rFonts w:ascii="Palatino Linotype" w:hAnsi="Palatino Linotype" w:cs="Arial"/>
          <w:sz w:val="18"/>
          <w:szCs w:val="18"/>
          <w:lang w:val="en-US"/>
        </w:rPr>
        <w:t xml:space="preserve"> </w:t>
      </w:r>
      <w:r w:rsidR="00C553FA" w:rsidRPr="00C553FA">
        <w:rPr>
          <w:rFonts w:ascii="Palatino Linotype" w:hAnsi="Palatino Linotype" w:cs="Arial"/>
          <w:sz w:val="18"/>
          <w:szCs w:val="18"/>
          <w:lang w:val="en-US"/>
        </w:rPr>
        <w:t>{{</w:t>
      </w:r>
      <w:proofErr w:type="spellStart"/>
      <w:r w:rsidR="00C553FA" w:rsidRPr="00C553FA">
        <w:rPr>
          <w:rFonts w:ascii="Palatino Linotype" w:hAnsi="Palatino Linotype" w:cs="Arial"/>
          <w:sz w:val="18"/>
          <w:szCs w:val="18"/>
          <w:lang w:val="en-US"/>
        </w:rPr>
        <w:t>tanggal_surat_keputusan_kredit</w:t>
      </w:r>
      <w:proofErr w:type="spellEnd"/>
      <w:r w:rsidR="00C553FA" w:rsidRPr="00C553FA">
        <w:rPr>
          <w:rFonts w:ascii="Palatino Linotype" w:hAnsi="Palatino Linotype" w:cs="Arial"/>
          <w:sz w:val="18"/>
          <w:szCs w:val="18"/>
          <w:lang w:val="en-US"/>
        </w:rPr>
        <w:t>}}</w:t>
      </w:r>
    </w:p>
    <w:tbl>
      <w:tblPr>
        <w:tblW w:w="0" w:type="auto"/>
        <w:tblLook w:val="04A0" w:firstRow="1" w:lastRow="0" w:firstColumn="1" w:lastColumn="0" w:noHBand="0" w:noVBand="1"/>
      </w:tblPr>
      <w:tblGrid>
        <w:gridCol w:w="5238"/>
        <w:gridCol w:w="5238"/>
      </w:tblGrid>
      <w:tr w:rsidR="003B1D17" w:rsidRPr="00355A43" w14:paraId="12052A82" w14:textId="77777777" w:rsidTr="003B1D17">
        <w:tc>
          <w:tcPr>
            <w:tcW w:w="5238" w:type="dxa"/>
            <w:shd w:val="clear" w:color="auto" w:fill="auto"/>
          </w:tcPr>
          <w:p w14:paraId="62B8FF5A" w14:textId="77777777" w:rsidR="00AF1B53" w:rsidRDefault="003B1D17" w:rsidP="004C5555">
            <w:pPr>
              <w:ind w:right="122"/>
              <w:jc w:val="center"/>
              <w:rPr>
                <w:rFonts w:ascii="Palatino Linotype" w:hAnsi="Palatino Linotype" w:cs="Arial"/>
                <w:b/>
                <w:bCs/>
                <w:sz w:val="18"/>
                <w:szCs w:val="18"/>
                <w:lang w:val="en-US"/>
              </w:rPr>
            </w:pPr>
            <w:r w:rsidRPr="00355A43">
              <w:rPr>
                <w:rFonts w:ascii="Palatino Linotype" w:hAnsi="Palatino Linotype" w:cs="Arial"/>
                <w:b/>
                <w:bCs/>
                <w:sz w:val="18"/>
                <w:szCs w:val="18"/>
              </w:rPr>
              <w:t>Pemberi Kuasa</w:t>
            </w:r>
            <w:r w:rsidRPr="00355A43">
              <w:rPr>
                <w:rFonts w:ascii="Palatino Linotype" w:hAnsi="Palatino Linotype" w:cs="Arial"/>
                <w:b/>
                <w:bCs/>
                <w:sz w:val="18"/>
                <w:szCs w:val="18"/>
                <w:lang w:val="sv-SE"/>
              </w:rPr>
              <w:t>,</w:t>
            </w:r>
          </w:p>
          <w:p w14:paraId="6E290A64" w14:textId="77777777" w:rsidR="004C5555" w:rsidRPr="004C5555" w:rsidRDefault="004C5555" w:rsidP="004C5555">
            <w:pPr>
              <w:ind w:right="122"/>
              <w:jc w:val="center"/>
              <w:rPr>
                <w:rFonts w:ascii="Palatino Linotype" w:hAnsi="Palatino Linotype" w:cs="Arial"/>
                <w:b/>
                <w:bCs/>
                <w:sz w:val="18"/>
                <w:szCs w:val="18"/>
                <w:lang w:val="en-US"/>
              </w:rPr>
            </w:pPr>
          </w:p>
          <w:p w14:paraId="37809158" w14:textId="77777777" w:rsidR="003B1D17" w:rsidRPr="004C5555" w:rsidRDefault="003B1D17" w:rsidP="003B1D17">
            <w:pPr>
              <w:ind w:right="180"/>
              <w:jc w:val="center"/>
              <w:rPr>
                <w:rFonts w:ascii="Palatino Linotype" w:hAnsi="Palatino Linotype" w:cs="Arial"/>
                <w:sz w:val="16"/>
                <w:szCs w:val="16"/>
                <w:lang w:val="sv-SE"/>
              </w:rPr>
            </w:pPr>
            <w:proofErr w:type="spellStart"/>
            <w:r w:rsidRPr="004C5555">
              <w:rPr>
                <w:rFonts w:ascii="Palatino Linotype" w:hAnsi="Palatino Linotype" w:cs="Arial"/>
                <w:sz w:val="16"/>
                <w:szCs w:val="16"/>
                <w:lang w:val="sv-SE"/>
              </w:rPr>
              <w:t>Materai</w:t>
            </w:r>
            <w:proofErr w:type="spellEnd"/>
          </w:p>
          <w:p w14:paraId="5A86ADAD" w14:textId="750422EC" w:rsidR="00F02859" w:rsidRPr="005F0849" w:rsidRDefault="003B1D17" w:rsidP="005F0849">
            <w:pPr>
              <w:ind w:right="180"/>
              <w:jc w:val="center"/>
              <w:rPr>
                <w:rFonts w:ascii="Palatino Linotype" w:hAnsi="Palatino Linotype" w:cs="Arial"/>
                <w:sz w:val="16"/>
                <w:szCs w:val="16"/>
                <w:lang w:val="sv-SE"/>
              </w:rPr>
            </w:pPr>
            <w:r w:rsidRPr="004C5555">
              <w:rPr>
                <w:rFonts w:ascii="Palatino Linotype" w:hAnsi="Palatino Linotype" w:cs="Arial"/>
                <w:sz w:val="16"/>
                <w:szCs w:val="16"/>
                <w:lang w:val="sv-SE"/>
              </w:rPr>
              <w:t>Rp.</w:t>
            </w:r>
            <w:proofErr w:type="gramStart"/>
            <w:r w:rsidR="00AF1B53" w:rsidRPr="004C5555">
              <w:rPr>
                <w:rFonts w:ascii="Palatino Linotype" w:hAnsi="Palatino Linotype" w:cs="Arial"/>
                <w:sz w:val="16"/>
                <w:szCs w:val="16"/>
                <w:lang w:val="sv-SE"/>
              </w:rPr>
              <w:t>10.</w:t>
            </w:r>
            <w:r w:rsidRPr="004C5555">
              <w:rPr>
                <w:rFonts w:ascii="Palatino Linotype" w:hAnsi="Palatino Linotype" w:cs="Arial"/>
                <w:sz w:val="16"/>
                <w:szCs w:val="16"/>
                <w:lang w:val="sv-SE"/>
              </w:rPr>
              <w:t>000</w:t>
            </w:r>
            <w:proofErr w:type="gramEnd"/>
            <w:r w:rsidRPr="004C5555">
              <w:rPr>
                <w:rFonts w:ascii="Palatino Linotype" w:hAnsi="Palatino Linotype" w:cs="Arial"/>
                <w:sz w:val="16"/>
                <w:szCs w:val="16"/>
                <w:lang w:val="sv-SE"/>
              </w:rPr>
              <w:t>,-</w:t>
            </w:r>
          </w:p>
          <w:p w14:paraId="1B71DA76" w14:textId="6FED69E3" w:rsidR="003B1D17" w:rsidRPr="00355A43" w:rsidRDefault="00260EE2" w:rsidP="003B1D17">
            <w:pPr>
              <w:ind w:right="122"/>
              <w:jc w:val="center"/>
              <w:rPr>
                <w:rFonts w:ascii="Palatino Linotype" w:hAnsi="Palatino Linotype" w:cs="Arial"/>
                <w:b/>
                <w:bCs/>
                <w:sz w:val="18"/>
                <w:szCs w:val="18"/>
                <w:u w:val="single"/>
              </w:rPr>
            </w:pPr>
            <w:bookmarkStart w:id="8" w:name="_Hlk201339729"/>
            <w:r>
              <w:rPr>
                <w:rFonts w:ascii="Palatino Linotype" w:hAnsi="Palatino Linotype" w:cs="Arial"/>
                <w:b/>
                <w:bCs/>
                <w:sz w:val="18"/>
                <w:szCs w:val="18"/>
                <w:u w:val="single"/>
                <w:lang w:val="sv-SE"/>
              </w:rPr>
              <w:t>{{</w:t>
            </w:r>
            <w:proofErr w:type="spellStart"/>
            <w:r w:rsidRPr="00260EE2">
              <w:rPr>
                <w:rFonts w:ascii="Palatino Linotype" w:hAnsi="Palatino Linotype" w:cs="Arial"/>
                <w:b/>
                <w:bCs/>
                <w:sz w:val="18"/>
                <w:szCs w:val="18"/>
                <w:u w:val="single"/>
                <w:lang w:val="sv-SE"/>
              </w:rPr>
              <w:t>nama_debitur</w:t>
            </w:r>
            <w:proofErr w:type="spellEnd"/>
            <w:r>
              <w:rPr>
                <w:rFonts w:ascii="Palatino Linotype" w:hAnsi="Palatino Linotype" w:cs="Arial"/>
                <w:b/>
                <w:bCs/>
                <w:sz w:val="18"/>
                <w:szCs w:val="18"/>
                <w:u w:val="single"/>
                <w:lang w:val="sv-SE"/>
              </w:rPr>
              <w:t>}}</w:t>
            </w:r>
          </w:p>
          <w:bookmarkEnd w:id="8"/>
          <w:p w14:paraId="79D6B30F" w14:textId="77777777" w:rsidR="003B1D17" w:rsidRPr="00355A43" w:rsidRDefault="003B1D17"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sv-SE"/>
              </w:rPr>
              <w:t>Debitur</w:t>
            </w:r>
            <w:proofErr w:type="spellEnd"/>
          </w:p>
        </w:tc>
        <w:tc>
          <w:tcPr>
            <w:tcW w:w="5238" w:type="dxa"/>
            <w:shd w:val="clear" w:color="auto" w:fill="auto"/>
          </w:tcPr>
          <w:p w14:paraId="3CA0509E" w14:textId="77777777" w:rsidR="003B1D17" w:rsidRPr="00355A43" w:rsidRDefault="003B1D17" w:rsidP="003B1D17">
            <w:pPr>
              <w:ind w:right="122"/>
              <w:jc w:val="center"/>
              <w:rPr>
                <w:rFonts w:ascii="Palatino Linotype" w:hAnsi="Palatino Linotype" w:cs="Arial"/>
                <w:b/>
                <w:bCs/>
                <w:sz w:val="18"/>
                <w:szCs w:val="18"/>
              </w:rPr>
            </w:pPr>
            <w:r w:rsidRPr="00355A43">
              <w:rPr>
                <w:rFonts w:ascii="Palatino Linotype" w:hAnsi="Palatino Linotype" w:cs="Arial"/>
                <w:b/>
                <w:bCs/>
                <w:sz w:val="18"/>
                <w:szCs w:val="18"/>
              </w:rPr>
              <w:t>Penerima Kuasa,</w:t>
            </w:r>
          </w:p>
          <w:p w14:paraId="6D419523" w14:textId="77777777" w:rsidR="003B1D17" w:rsidRPr="00355A43" w:rsidRDefault="003B1D17" w:rsidP="00EF6F01">
            <w:pPr>
              <w:ind w:right="122"/>
              <w:rPr>
                <w:rFonts w:ascii="Palatino Linotype" w:hAnsi="Palatino Linotype" w:cs="Arial"/>
                <w:b/>
                <w:bCs/>
                <w:sz w:val="18"/>
                <w:szCs w:val="18"/>
                <w:lang w:val="en-US"/>
              </w:rPr>
            </w:pPr>
          </w:p>
          <w:p w14:paraId="08035475" w14:textId="77777777" w:rsidR="003B1D17" w:rsidRPr="00355A43" w:rsidRDefault="003B1D17" w:rsidP="00441A58">
            <w:pPr>
              <w:ind w:right="122"/>
              <w:rPr>
                <w:rFonts w:ascii="Palatino Linotype" w:hAnsi="Palatino Linotype" w:cs="Arial"/>
                <w:b/>
                <w:bCs/>
                <w:sz w:val="18"/>
                <w:szCs w:val="18"/>
                <w:lang w:val="en-US"/>
              </w:rPr>
            </w:pPr>
          </w:p>
          <w:p w14:paraId="02CBBFFC" w14:textId="77777777" w:rsidR="00AF1B53" w:rsidRPr="00355A43" w:rsidRDefault="00AF1B53" w:rsidP="00441A58">
            <w:pPr>
              <w:ind w:right="122"/>
              <w:rPr>
                <w:rFonts w:ascii="Palatino Linotype" w:hAnsi="Palatino Linotype" w:cs="Arial"/>
                <w:b/>
                <w:bCs/>
                <w:sz w:val="18"/>
                <w:szCs w:val="18"/>
                <w:lang w:val="en-US"/>
              </w:rPr>
            </w:pPr>
          </w:p>
          <w:p w14:paraId="5D90D1DB" w14:textId="77777777" w:rsidR="003B1D17" w:rsidRPr="00355A43" w:rsidRDefault="00980EC5" w:rsidP="003B1D17">
            <w:pPr>
              <w:ind w:right="122"/>
              <w:jc w:val="center"/>
              <w:rPr>
                <w:rFonts w:ascii="Palatino Linotype" w:hAnsi="Palatino Linotype" w:cs="Arial"/>
                <w:b/>
                <w:bCs/>
                <w:sz w:val="18"/>
                <w:szCs w:val="18"/>
                <w:u w:val="single"/>
              </w:rPr>
            </w:pPr>
            <w:proofErr w:type="spellStart"/>
            <w:r w:rsidRPr="00355A43">
              <w:rPr>
                <w:rFonts w:ascii="Palatino Linotype" w:hAnsi="Palatino Linotype" w:cs="Arial"/>
                <w:b/>
                <w:bCs/>
                <w:sz w:val="18"/>
                <w:szCs w:val="18"/>
                <w:u w:val="single"/>
                <w:lang w:val="sv-SE"/>
              </w:rPr>
              <w:t>Aie</w:t>
            </w:r>
            <w:proofErr w:type="spellEnd"/>
            <w:r w:rsidRPr="00355A43">
              <w:rPr>
                <w:rFonts w:ascii="Palatino Linotype" w:hAnsi="Palatino Linotype" w:cs="Arial"/>
                <w:b/>
                <w:bCs/>
                <w:sz w:val="18"/>
                <w:szCs w:val="18"/>
                <w:u w:val="single"/>
                <w:lang w:val="sv-SE"/>
              </w:rPr>
              <w:t xml:space="preserve"> </w:t>
            </w:r>
            <w:proofErr w:type="spellStart"/>
            <w:r w:rsidRPr="00355A43">
              <w:rPr>
                <w:rFonts w:ascii="Palatino Linotype" w:hAnsi="Palatino Linotype" w:cs="Arial"/>
                <w:b/>
                <w:bCs/>
                <w:sz w:val="18"/>
                <w:szCs w:val="18"/>
                <w:u w:val="single"/>
                <w:lang w:val="sv-SE"/>
              </w:rPr>
              <w:t>Soesan</w:t>
            </w:r>
            <w:proofErr w:type="spellEnd"/>
          </w:p>
          <w:p w14:paraId="17CF97F4" w14:textId="77777777" w:rsidR="003B1D17" w:rsidRPr="00355A43" w:rsidRDefault="00037A5F" w:rsidP="003B1D17">
            <w:pPr>
              <w:ind w:right="122"/>
              <w:jc w:val="center"/>
              <w:rPr>
                <w:rFonts w:ascii="Palatino Linotype" w:hAnsi="Palatino Linotype" w:cs="Arial"/>
                <w:b/>
                <w:bCs/>
                <w:sz w:val="18"/>
                <w:szCs w:val="18"/>
              </w:rPr>
            </w:pPr>
            <w:proofErr w:type="spellStart"/>
            <w:r w:rsidRPr="00355A43">
              <w:rPr>
                <w:rFonts w:ascii="Palatino Linotype" w:hAnsi="Palatino Linotype" w:cs="Arial"/>
                <w:b/>
                <w:sz w:val="18"/>
                <w:szCs w:val="18"/>
                <w:lang w:val="en-US"/>
              </w:rPr>
              <w:t>Direktur</w:t>
            </w:r>
            <w:proofErr w:type="spellEnd"/>
          </w:p>
        </w:tc>
      </w:tr>
    </w:tbl>
    <w:p w14:paraId="6B3C7FE9" w14:textId="77777777" w:rsidR="00355A43" w:rsidRPr="00355A43" w:rsidRDefault="00355A43">
      <w:pPr>
        <w:jc w:val="both"/>
        <w:rPr>
          <w:rFonts w:ascii="Palatino Linotype" w:hAnsi="Palatino Linotype" w:cs="Arial"/>
          <w:sz w:val="18"/>
          <w:szCs w:val="18"/>
        </w:rPr>
      </w:pPr>
    </w:p>
    <w:p w14:paraId="0B0400D0" w14:textId="77777777" w:rsidR="00CC45E6" w:rsidRPr="00355A43" w:rsidRDefault="00CC45E6">
      <w:pPr>
        <w:jc w:val="right"/>
        <w:rPr>
          <w:rFonts w:ascii="Palatino Linotype" w:hAnsi="Palatino Linotype" w:cs="Arial"/>
          <w:b/>
          <w:bCs/>
          <w:sz w:val="18"/>
          <w:szCs w:val="18"/>
          <w:lang w:val="en-US"/>
        </w:rPr>
        <w:sectPr w:rsidR="00CC45E6" w:rsidRPr="00355A43" w:rsidSect="002400D7">
          <w:headerReference w:type="even" r:id="rId9"/>
          <w:headerReference w:type="default" r:id="rId10"/>
          <w:footerReference w:type="even" r:id="rId11"/>
          <w:footerReference w:type="default" r:id="rId12"/>
          <w:headerReference w:type="first" r:id="rId13"/>
          <w:footerReference w:type="first" r:id="rId14"/>
          <w:footnotePr>
            <w:pos w:val="beneathText"/>
          </w:footnotePr>
          <w:pgSz w:w="12240" w:h="15840" w:code="1"/>
          <w:pgMar w:top="1138" w:right="1080" w:bottom="1138" w:left="720" w:header="720" w:footer="720" w:gutter="0"/>
          <w:cols w:space="720"/>
          <w:docGrid w:linePitch="360"/>
        </w:sectPr>
      </w:pPr>
      <w:r w:rsidRPr="00355A43">
        <w:rPr>
          <w:rFonts w:ascii="Palatino Linotype" w:hAnsi="Palatino Linotype" w:cs="Arial"/>
          <w:b/>
          <w:bCs/>
          <w:sz w:val="18"/>
          <w:szCs w:val="18"/>
        </w:rPr>
        <w:t>CL/10</w:t>
      </w:r>
    </w:p>
    <w:p w14:paraId="339FE615" w14:textId="77777777" w:rsidR="00CC45E6" w:rsidRPr="00355A43" w:rsidRDefault="00CC45E6" w:rsidP="006B2D0D">
      <w:pPr>
        <w:pStyle w:val="Heading1"/>
        <w:numPr>
          <w:ilvl w:val="0"/>
          <w:numId w:val="0"/>
        </w:numPr>
        <w:tabs>
          <w:tab w:val="left" w:pos="360"/>
          <w:tab w:val="left" w:pos="540"/>
        </w:tabs>
        <w:ind w:right="241"/>
        <w:rPr>
          <w:rFonts w:ascii="Palatino Linotype" w:hAnsi="Palatino Linotype" w:cs="Arial"/>
          <w:sz w:val="18"/>
          <w:szCs w:val="18"/>
          <w:lang w:val="en-US"/>
        </w:rPr>
      </w:pPr>
    </w:p>
    <w:p w14:paraId="184A8827" w14:textId="77777777" w:rsidR="006B2D0D" w:rsidRPr="00355A43" w:rsidRDefault="006B2D0D" w:rsidP="006B2D0D">
      <w:pPr>
        <w:rPr>
          <w:rFonts w:ascii="Palatino Linotype" w:hAnsi="Palatino Linotype" w:cs="Arial"/>
          <w:sz w:val="18"/>
          <w:szCs w:val="18"/>
        </w:rPr>
      </w:pPr>
    </w:p>
    <w:p w14:paraId="7E55EF72" w14:textId="77777777" w:rsidR="007051DC" w:rsidRPr="00355A43" w:rsidRDefault="007051DC" w:rsidP="006B2D0D">
      <w:pPr>
        <w:rPr>
          <w:rFonts w:ascii="Palatino Linotype" w:hAnsi="Palatino Linotype" w:cs="Arial"/>
          <w:sz w:val="18"/>
          <w:szCs w:val="18"/>
        </w:rPr>
      </w:pPr>
    </w:p>
    <w:p w14:paraId="41CFD9DB" w14:textId="77777777" w:rsidR="007051DC" w:rsidRPr="00006939" w:rsidRDefault="007051DC" w:rsidP="006B2D0D">
      <w:pPr>
        <w:rPr>
          <w:rFonts w:ascii="Arial" w:hAnsi="Arial" w:cs="Arial"/>
        </w:rPr>
      </w:pPr>
    </w:p>
    <w:p w14:paraId="5DE580B2" w14:textId="77777777" w:rsidR="007051DC" w:rsidRPr="00006939" w:rsidRDefault="007051DC" w:rsidP="006B2D0D">
      <w:pPr>
        <w:rPr>
          <w:rFonts w:ascii="Arial" w:hAnsi="Arial" w:cs="Arial"/>
        </w:rPr>
      </w:pPr>
    </w:p>
    <w:p w14:paraId="48871A36" w14:textId="77777777" w:rsidR="007051DC" w:rsidRPr="00006939" w:rsidRDefault="007051DC" w:rsidP="006B2D0D">
      <w:pPr>
        <w:rPr>
          <w:rFonts w:ascii="Arial" w:hAnsi="Arial" w:cs="Arial"/>
        </w:rPr>
      </w:pPr>
    </w:p>
    <w:p w14:paraId="02055287" w14:textId="77777777" w:rsidR="00460590" w:rsidRPr="00006939" w:rsidRDefault="00460590" w:rsidP="006B2D0D">
      <w:pPr>
        <w:rPr>
          <w:rFonts w:ascii="Arial" w:hAnsi="Arial" w:cs="Arial"/>
        </w:rPr>
        <w:sectPr w:rsidR="00460590" w:rsidRPr="00006939" w:rsidSect="002400D7">
          <w:footnotePr>
            <w:pos w:val="beneathText"/>
          </w:footnotePr>
          <w:type w:val="continuous"/>
          <w:pgSz w:w="12240" w:h="15840" w:code="1"/>
          <w:pgMar w:top="1138" w:right="720" w:bottom="1138" w:left="795" w:header="720" w:footer="720" w:gutter="0"/>
          <w:cols w:num="2" w:space="60" w:equalWidth="0">
            <w:col w:w="4935" w:space="60"/>
            <w:col w:w="4894"/>
          </w:cols>
          <w:docGrid w:linePitch="360"/>
        </w:sectPr>
      </w:pPr>
    </w:p>
    <w:p w14:paraId="213BAE68" w14:textId="77777777" w:rsidR="00CC45E6" w:rsidRPr="00006939" w:rsidRDefault="00CD0587" w:rsidP="00892102">
      <w:pPr>
        <w:pStyle w:val="Heading1"/>
        <w:tabs>
          <w:tab w:val="left" w:pos="360"/>
          <w:tab w:val="left" w:pos="540"/>
        </w:tabs>
        <w:ind w:left="360" w:right="241"/>
        <w:rPr>
          <w:rFonts w:ascii="Arial" w:hAnsi="Arial" w:cs="Arial"/>
          <w:sz w:val="16"/>
          <w:szCs w:val="16"/>
        </w:rPr>
      </w:pPr>
      <w:r>
        <w:rPr>
          <w:rFonts w:ascii="Arial" w:hAnsi="Arial" w:cs="Arial"/>
          <w:noProof/>
          <w:sz w:val="16"/>
          <w:szCs w:val="16"/>
          <w:lang w:val="en-US" w:eastAsia="en-US"/>
        </w:rPr>
        <w:pict w14:anchorId="18D6024D">
          <v:shape id="_x0000_s2053" type="#_x0000_t75" alt="SAHABAT SEJATI 2" style="position:absolute;left:0;text-align:left;margin-left:22.65pt;margin-top:-43.7pt;width:37.2pt;height:33.6pt;z-index:5;visibility:visible;mso-wrap-edited:f;mso-width-percent:0;mso-height-percent:0;mso-width-percent:0;mso-height-percent:0">
            <v:imagedata r:id="rId8" o:title="SAHABAT SEJATI 2"/>
          </v:shape>
        </w:pict>
      </w:r>
      <w:r w:rsidR="00CC45E6" w:rsidRPr="00006939">
        <w:rPr>
          <w:rFonts w:ascii="Arial" w:hAnsi="Arial" w:cs="Arial"/>
          <w:sz w:val="16"/>
          <w:szCs w:val="16"/>
        </w:rPr>
        <w:t xml:space="preserve">PT. BPR. </w:t>
      </w:r>
      <w:r w:rsidR="006B2D0D" w:rsidRPr="00006939">
        <w:rPr>
          <w:rFonts w:ascii="Arial" w:hAnsi="Arial" w:cs="Arial"/>
          <w:sz w:val="16"/>
          <w:szCs w:val="16"/>
        </w:rPr>
        <w:t>SAHABAT SEJATI</w:t>
      </w:r>
      <w:r w:rsidR="00CC45E6" w:rsidRPr="00006939">
        <w:rPr>
          <w:rFonts w:ascii="Arial" w:hAnsi="Arial" w:cs="Arial"/>
          <w:sz w:val="16"/>
          <w:szCs w:val="16"/>
        </w:rPr>
        <w:t xml:space="preserve"> </w:t>
      </w:r>
    </w:p>
    <w:p w14:paraId="099E8974" w14:textId="77777777" w:rsidR="00CC45E6" w:rsidRPr="00006939" w:rsidRDefault="00CC45E6">
      <w:pPr>
        <w:pStyle w:val="Heading3"/>
        <w:tabs>
          <w:tab w:val="left" w:pos="360"/>
          <w:tab w:val="left" w:pos="540"/>
        </w:tabs>
        <w:ind w:left="360" w:right="241"/>
        <w:rPr>
          <w:rFonts w:ascii="Arial" w:hAnsi="Arial" w:cs="Arial"/>
          <w:sz w:val="16"/>
          <w:szCs w:val="16"/>
        </w:rPr>
      </w:pPr>
    </w:p>
    <w:p w14:paraId="220BDE11" w14:textId="77777777" w:rsidR="00CC45E6" w:rsidRPr="00006939" w:rsidRDefault="00CC45E6">
      <w:pPr>
        <w:pStyle w:val="Heading3"/>
        <w:tabs>
          <w:tab w:val="left" w:pos="360"/>
          <w:tab w:val="left" w:pos="540"/>
        </w:tabs>
        <w:ind w:left="360" w:right="241"/>
        <w:jc w:val="center"/>
        <w:rPr>
          <w:rFonts w:ascii="Arial" w:hAnsi="Arial" w:cs="Arial"/>
          <w:sz w:val="20"/>
          <w:szCs w:val="20"/>
        </w:rPr>
      </w:pPr>
      <w:r w:rsidRPr="00006939">
        <w:rPr>
          <w:rFonts w:ascii="Arial" w:hAnsi="Arial" w:cs="Arial"/>
          <w:sz w:val="20"/>
          <w:szCs w:val="20"/>
        </w:rPr>
        <w:t>Perjanjian Kredit</w:t>
      </w:r>
    </w:p>
    <w:p w14:paraId="3C52EB1F" w14:textId="77777777"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w:t>
      </w:r>
    </w:p>
    <w:p w14:paraId="5412DFE6" w14:textId="3F9DA36D" w:rsidR="00CC45E6" w:rsidRPr="00006939" w:rsidRDefault="00CC45E6">
      <w:pPr>
        <w:pStyle w:val="Heading2"/>
        <w:tabs>
          <w:tab w:val="left" w:pos="360"/>
          <w:tab w:val="left" w:pos="540"/>
        </w:tabs>
        <w:ind w:left="360" w:right="241"/>
        <w:rPr>
          <w:rFonts w:ascii="Arial" w:hAnsi="Arial" w:cs="Arial"/>
          <w:sz w:val="16"/>
          <w:szCs w:val="16"/>
        </w:rPr>
      </w:pPr>
      <w:r w:rsidRPr="00006939">
        <w:rPr>
          <w:rFonts w:ascii="Arial" w:hAnsi="Arial" w:cs="Arial"/>
          <w:sz w:val="16"/>
          <w:szCs w:val="16"/>
        </w:rPr>
        <w:t>No.</w:t>
      </w:r>
      <w:r w:rsidR="00892102" w:rsidRPr="00006939">
        <w:rPr>
          <w:rFonts w:ascii="Arial" w:hAnsi="Arial" w:cs="Arial"/>
        </w:rPr>
        <w:t xml:space="preserve"> </w:t>
      </w:r>
      <w:bookmarkStart w:id="9" w:name="_Hlk202640892"/>
      <w:bookmarkStart w:id="10" w:name="_Hlk202836158"/>
      <w:r w:rsidR="00267400" w:rsidRPr="00267400">
        <w:rPr>
          <w:rFonts w:ascii="Arial" w:hAnsi="Arial" w:cs="Arial"/>
          <w:sz w:val="16"/>
          <w:szCs w:val="16"/>
        </w:rPr>
        <w:t>0100.3.44.{{</w:t>
      </w:r>
      <w:proofErr w:type="spellStart"/>
      <w:r w:rsidR="00267400" w:rsidRPr="00267400">
        <w:rPr>
          <w:rFonts w:ascii="Arial" w:hAnsi="Arial" w:cs="Arial"/>
          <w:sz w:val="16"/>
          <w:szCs w:val="16"/>
        </w:rPr>
        <w:t>nomor_surat</w:t>
      </w:r>
      <w:proofErr w:type="spellEnd"/>
      <w:r w:rsidR="00267400" w:rsidRPr="00267400">
        <w:rPr>
          <w:rFonts w:ascii="Arial" w:hAnsi="Arial" w:cs="Arial"/>
          <w:sz w:val="16"/>
          <w:szCs w:val="16"/>
        </w:rPr>
        <w:t>}}</w:t>
      </w:r>
      <w:r w:rsidR="00F02859" w:rsidRPr="00E977D0">
        <w:rPr>
          <w:rFonts w:ascii="Arial" w:hAnsi="Arial" w:cs="Arial"/>
          <w:sz w:val="16"/>
          <w:szCs w:val="16"/>
        </w:rPr>
        <w:t xml:space="preserve"> </w:t>
      </w:r>
      <w:bookmarkEnd w:id="9"/>
      <w:r w:rsidR="00F02859" w:rsidRPr="00E977D0">
        <w:rPr>
          <w:rFonts w:ascii="Arial" w:hAnsi="Arial" w:cs="Arial"/>
          <w:sz w:val="16"/>
          <w:szCs w:val="16"/>
        </w:rPr>
        <w:t>PKKSSM</w:t>
      </w:r>
      <w:bookmarkEnd w:id="10"/>
    </w:p>
    <w:p w14:paraId="73245A03" w14:textId="77777777" w:rsidR="00CC45E6" w:rsidRPr="00006939" w:rsidRDefault="00CC45E6">
      <w:pPr>
        <w:tabs>
          <w:tab w:val="left" w:pos="360"/>
          <w:tab w:val="left" w:pos="540"/>
        </w:tabs>
        <w:ind w:left="360" w:right="241" w:hanging="180"/>
        <w:rPr>
          <w:rFonts w:ascii="Arial" w:hAnsi="Arial" w:cs="Arial"/>
          <w:sz w:val="16"/>
          <w:szCs w:val="16"/>
          <w:lang w:val="sv-SE"/>
        </w:rPr>
      </w:pPr>
    </w:p>
    <w:p w14:paraId="5CF7CAA8" w14:textId="5795DE20" w:rsidR="00382D2A" w:rsidRDefault="00382D2A" w:rsidP="00382D2A">
      <w:pPr>
        <w:pStyle w:val="BodyText2"/>
        <w:tabs>
          <w:tab w:val="left" w:pos="142"/>
          <w:tab w:val="left" w:pos="540"/>
        </w:tabs>
        <w:spacing w:line="240" w:lineRule="auto"/>
        <w:ind w:left="180" w:right="245" w:firstLine="7"/>
        <w:jc w:val="both"/>
        <w:rPr>
          <w:rFonts w:ascii="Arial" w:hAnsi="Arial" w:cs="Arial"/>
          <w:sz w:val="16"/>
          <w:szCs w:val="16"/>
        </w:rPr>
      </w:pPr>
      <w:r>
        <w:rPr>
          <w:rFonts w:ascii="Arial" w:hAnsi="Arial" w:cs="Arial"/>
          <w:color w:val="0000FF"/>
          <w:sz w:val="16"/>
          <w:szCs w:val="16"/>
        </w:rPr>
        <w:t>Pada hari ini</w:t>
      </w:r>
      <w:r>
        <w:rPr>
          <w:rFonts w:ascii="Arial" w:hAnsi="Arial" w:cs="Arial"/>
          <w:color w:val="0000FF"/>
          <w:sz w:val="16"/>
          <w:szCs w:val="16"/>
          <w:lang w:val="en-US"/>
        </w:rPr>
        <w:t xml:space="preserve"> {{</w:t>
      </w:r>
      <w:proofErr w:type="spellStart"/>
      <w:r>
        <w:rPr>
          <w:rFonts w:ascii="Arial" w:hAnsi="Arial" w:cs="Arial"/>
          <w:color w:val="0000FF"/>
          <w:sz w:val="16"/>
          <w:szCs w:val="16"/>
          <w:lang w:val="en-US"/>
        </w:rPr>
        <w:t>hari</w:t>
      </w:r>
      <w:proofErr w:type="spellEnd"/>
      <w:r>
        <w:rPr>
          <w:rFonts w:ascii="Arial" w:hAnsi="Arial" w:cs="Arial"/>
          <w:color w:val="0000FF"/>
          <w:sz w:val="16"/>
          <w:szCs w:val="16"/>
          <w:lang w:val="en-US"/>
        </w:rPr>
        <w:t>}}</w:t>
      </w:r>
      <w:r>
        <w:rPr>
          <w:rFonts w:ascii="Arial" w:hAnsi="Arial" w:cs="Arial"/>
          <w:color w:val="0000FF"/>
          <w:sz w:val="16"/>
          <w:szCs w:val="16"/>
        </w:rPr>
        <w:t xml:space="preserve">, tanggal </w:t>
      </w:r>
      <w:r>
        <w:rPr>
          <w:rFonts w:ascii="Arial" w:hAnsi="Arial" w:cs="Arial"/>
          <w:color w:val="0000FF"/>
          <w:sz w:val="16"/>
          <w:szCs w:val="16"/>
          <w:lang w:val="en-US"/>
        </w:rPr>
        <w:t>{{</w:t>
      </w:r>
      <w:proofErr w:type="spellStart"/>
      <w:r w:rsidRPr="005156EE">
        <w:rPr>
          <w:rFonts w:ascii="Arial" w:hAnsi="Arial" w:cs="Arial"/>
          <w:color w:val="0000FF"/>
          <w:sz w:val="16"/>
          <w:szCs w:val="16"/>
          <w:lang w:val="en-US"/>
        </w:rPr>
        <w:t>tanggal_surat_</w:t>
      </w:r>
      <w:r w:rsidR="0071472B">
        <w:rPr>
          <w:rFonts w:ascii="Arial" w:hAnsi="Arial" w:cs="Arial"/>
          <w:color w:val="0000FF"/>
          <w:sz w:val="16"/>
          <w:szCs w:val="16"/>
          <w:lang w:val="en-US"/>
        </w:rPr>
        <w:t>keputusan</w:t>
      </w:r>
      <w:r w:rsidRPr="005156EE">
        <w:rPr>
          <w:rFonts w:ascii="Arial" w:hAnsi="Arial" w:cs="Arial"/>
          <w:color w:val="0000FF"/>
          <w:sz w:val="16"/>
          <w:szCs w:val="16"/>
          <w:lang w:val="en-US"/>
        </w:rPr>
        <w:t>_kredit</w:t>
      </w:r>
      <w:proofErr w:type="spellEnd"/>
      <w:r>
        <w:rPr>
          <w:rFonts w:ascii="Arial" w:hAnsi="Arial" w:cs="Arial"/>
          <w:color w:val="0000FF"/>
          <w:sz w:val="16"/>
          <w:szCs w:val="16"/>
          <w:lang w:val="en-US"/>
        </w:rPr>
        <w:t>}}</w:t>
      </w:r>
      <w:r>
        <w:rPr>
          <w:rFonts w:ascii="Arial" w:hAnsi="Arial" w:cs="Arial"/>
          <w:color w:val="0000FF"/>
          <w:sz w:val="16"/>
          <w:szCs w:val="16"/>
        </w:rPr>
        <w:t xml:space="preserve">  </w:t>
      </w:r>
      <w:r>
        <w:rPr>
          <w:rFonts w:ascii="Arial" w:hAnsi="Arial" w:cs="Arial"/>
          <w:sz w:val="16"/>
          <w:szCs w:val="16"/>
        </w:rPr>
        <w:t>yang bertanda tangan di bawah ini :</w:t>
      </w:r>
    </w:p>
    <w:p w14:paraId="2926820C" w14:textId="77777777" w:rsidR="00382D2A" w:rsidRDefault="00382D2A" w:rsidP="00382D2A">
      <w:pPr>
        <w:pStyle w:val="BodyText2"/>
        <w:numPr>
          <w:ilvl w:val="0"/>
          <w:numId w:val="13"/>
        </w:numPr>
        <w:tabs>
          <w:tab w:val="left" w:pos="540"/>
          <w:tab w:val="left" w:pos="1260"/>
        </w:tabs>
        <w:spacing w:after="0" w:line="100" w:lineRule="atLeast"/>
        <w:ind w:left="540" w:right="241"/>
        <w:jc w:val="both"/>
        <w:rPr>
          <w:rFonts w:ascii="Arial" w:hAnsi="Arial" w:cs="Arial"/>
          <w:sz w:val="16"/>
          <w:szCs w:val="16"/>
        </w:rPr>
      </w:pPr>
      <w:r>
        <w:rPr>
          <w:rFonts w:ascii="Arial" w:hAnsi="Arial" w:cs="Arial"/>
          <w:b/>
          <w:sz w:val="16"/>
          <w:szCs w:val="16"/>
        </w:rPr>
        <w:t xml:space="preserve">Aie </w:t>
      </w:r>
      <w:proofErr w:type="spellStart"/>
      <w:r>
        <w:rPr>
          <w:rFonts w:ascii="Arial" w:hAnsi="Arial" w:cs="Arial"/>
          <w:b/>
          <w:sz w:val="16"/>
          <w:szCs w:val="16"/>
        </w:rPr>
        <w:t>Soesan</w:t>
      </w:r>
      <w:proofErr w:type="spellEnd"/>
      <w:r>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Pr>
          <w:rFonts w:ascii="Arial" w:hAnsi="Arial" w:cs="Arial"/>
          <w:sz w:val="16"/>
          <w:szCs w:val="16"/>
        </w:rPr>
        <w:t>M.Kn</w:t>
      </w:r>
      <w:proofErr w:type="spellEnd"/>
      <w:r>
        <w:rPr>
          <w:rFonts w:ascii="Arial" w:hAnsi="Arial" w:cs="Arial"/>
          <w:sz w:val="16"/>
          <w:szCs w:val="16"/>
        </w:rPr>
        <w:t>, Notaris Kabupaten Cirebon bertindak untuk dan atas nama PT. Bank Perekonomian Rakyat SAHABAT SEJATI, berkedudukan di Jl. Raya Klangenan No. 121, Desa Klangenan, Kecamatan Klangenan, Kabupaten Cirebon.</w:t>
      </w:r>
    </w:p>
    <w:p w14:paraId="4557D93B" w14:textId="4FFAE232" w:rsidR="00382D2A" w:rsidRDefault="00382D2A" w:rsidP="00382D2A">
      <w:pPr>
        <w:numPr>
          <w:ilvl w:val="0"/>
          <w:numId w:val="8"/>
        </w:numPr>
        <w:tabs>
          <w:tab w:val="left" w:pos="720"/>
          <w:tab w:val="left" w:pos="1080"/>
        </w:tabs>
        <w:ind w:left="720" w:right="241"/>
        <w:jc w:val="both"/>
        <w:rPr>
          <w:rFonts w:ascii="Arial" w:hAnsi="Arial" w:cs="Arial"/>
          <w:bCs/>
          <w:sz w:val="16"/>
          <w:szCs w:val="16"/>
          <w:lang w:val="sv-SE"/>
        </w:rPr>
      </w:pPr>
      <w:r>
        <w:rPr>
          <w:rFonts w:ascii="Arial" w:hAnsi="Arial" w:cs="Arial"/>
          <w:bCs/>
          <w:sz w:val="16"/>
          <w:szCs w:val="16"/>
          <w:lang w:val="sv-SE"/>
        </w:rPr>
        <w:t xml:space="preserve">selanjutnya </w:t>
      </w:r>
      <w:proofErr w:type="spellStart"/>
      <w:proofErr w:type="gramStart"/>
      <w:r>
        <w:rPr>
          <w:rFonts w:ascii="Arial" w:hAnsi="Arial" w:cs="Arial"/>
          <w:bCs/>
          <w:sz w:val="16"/>
          <w:szCs w:val="16"/>
          <w:lang w:val="sv-SE"/>
        </w:rPr>
        <w:t>disebut</w:t>
      </w:r>
      <w:proofErr w:type="spellEnd"/>
      <w:r>
        <w:rPr>
          <w:rFonts w:ascii="Arial" w:hAnsi="Arial" w:cs="Arial"/>
          <w:bCs/>
          <w:sz w:val="16"/>
          <w:szCs w:val="16"/>
          <w:lang w:val="sv-SE"/>
        </w:rPr>
        <w:t xml:space="preserve"> :</w:t>
      </w:r>
      <w:proofErr w:type="gramEnd"/>
      <w:r>
        <w:rPr>
          <w:rFonts w:ascii="Arial" w:hAnsi="Arial" w:cs="Arial"/>
          <w:bCs/>
          <w:sz w:val="16"/>
          <w:szCs w:val="16"/>
          <w:lang w:val="sv-SE"/>
        </w:rPr>
        <w:t>--------------------------</w:t>
      </w:r>
      <w:r>
        <w:rPr>
          <w:rFonts w:ascii="Arial" w:hAnsi="Arial" w:cs="Arial"/>
          <w:b/>
          <w:sz w:val="16"/>
          <w:szCs w:val="16"/>
          <w:lang w:val="sv-SE"/>
        </w:rPr>
        <w:t>BANK .</w:t>
      </w:r>
      <w:r>
        <w:rPr>
          <w:rFonts w:ascii="Arial" w:hAnsi="Arial" w:cs="Arial"/>
          <w:bCs/>
          <w:sz w:val="16"/>
          <w:szCs w:val="16"/>
          <w:lang w:val="sv-SE"/>
        </w:rPr>
        <w:t>---------</w:t>
      </w:r>
    </w:p>
    <w:p w14:paraId="5635823A" w14:textId="77777777" w:rsidR="00382D2A" w:rsidRPr="00060CF5" w:rsidRDefault="00382D2A" w:rsidP="00382D2A">
      <w:pPr>
        <w:tabs>
          <w:tab w:val="left" w:pos="720"/>
          <w:tab w:val="left" w:pos="1080"/>
        </w:tabs>
        <w:ind w:left="720" w:right="241"/>
        <w:jc w:val="both"/>
        <w:rPr>
          <w:rFonts w:ascii="Arial" w:hAnsi="Arial" w:cs="Arial"/>
          <w:bCs/>
          <w:sz w:val="16"/>
          <w:szCs w:val="16"/>
          <w:lang w:val="sv-SE"/>
        </w:rPr>
      </w:pPr>
    </w:p>
    <w:p w14:paraId="5DD1C415" w14:textId="519F34CF" w:rsidR="00382D2A" w:rsidRDefault="00382D2A" w:rsidP="00382D2A">
      <w:pPr>
        <w:numPr>
          <w:ilvl w:val="0"/>
          <w:numId w:val="20"/>
        </w:numPr>
        <w:tabs>
          <w:tab w:val="clear" w:pos="720"/>
          <w:tab w:val="num" w:pos="540"/>
        </w:tabs>
        <w:ind w:left="540" w:right="255" w:hanging="270"/>
        <w:jc w:val="both"/>
        <w:rPr>
          <w:rFonts w:ascii="Arial" w:hAnsi="Arial" w:cs="Arial"/>
          <w:sz w:val="16"/>
          <w:szCs w:val="16"/>
          <w:lang w:val="sv-SE"/>
        </w:rPr>
      </w:pPr>
      <w:r>
        <w:rPr>
          <w:rFonts w:ascii="Arial" w:hAnsi="Arial"/>
          <w:b/>
          <w:bCs/>
          <w:color w:val="0000CC"/>
          <w:sz w:val="16"/>
          <w:szCs w:val="16"/>
          <w:lang w:val="en-US"/>
        </w:rPr>
        <w:t>{{</w:t>
      </w:r>
      <w:proofErr w:type="spellStart"/>
      <w:r w:rsidRPr="006362C6">
        <w:rPr>
          <w:rFonts w:ascii="Arial" w:hAnsi="Arial"/>
          <w:b/>
          <w:bCs/>
          <w:color w:val="0000CC"/>
          <w:sz w:val="16"/>
          <w:szCs w:val="16"/>
          <w:lang w:val="en-US"/>
        </w:rPr>
        <w:t>nama_debitur</w:t>
      </w:r>
      <w:proofErr w:type="spellEnd"/>
      <w:r>
        <w:rPr>
          <w:rFonts w:ascii="Arial" w:hAnsi="Arial"/>
          <w:b/>
          <w:bCs/>
          <w:color w:val="0000CC"/>
          <w:sz w:val="16"/>
          <w:szCs w:val="16"/>
          <w:lang w:val="en-US"/>
        </w:rPr>
        <w:t>}}</w:t>
      </w:r>
      <w:r w:rsidRPr="005B61B8">
        <w:rPr>
          <w:rFonts w:ascii="Arial" w:hAnsi="Arial"/>
          <w:color w:val="0000CC"/>
          <w:sz w:val="16"/>
          <w:szCs w:val="16"/>
        </w:rPr>
        <w:t>,</w:t>
      </w:r>
      <w:r>
        <w:rPr>
          <w:rFonts w:ascii="Arial" w:hAnsi="Arial"/>
          <w:sz w:val="16"/>
          <w:szCs w:val="16"/>
          <w:lang w:val="en-US"/>
        </w:rPr>
        <w:t xml:space="preserve"> </w:t>
      </w:r>
      <w:r>
        <w:rPr>
          <w:rFonts w:ascii="Arial" w:hAnsi="Arial"/>
          <w:sz w:val="16"/>
          <w:szCs w:val="16"/>
        </w:rPr>
        <w:t>Pekerjaan</w:t>
      </w:r>
      <w:r w:rsidR="00EC340C">
        <w:rPr>
          <w:rFonts w:ascii="Arial" w:hAnsi="Arial"/>
          <w:sz w:val="16"/>
          <w:szCs w:val="16"/>
          <w:lang w:val="en-US"/>
        </w:rPr>
        <w:t xml:space="preserve"> {{</w:t>
      </w:r>
      <w:proofErr w:type="spellStart"/>
      <w:r w:rsidR="00EC340C">
        <w:rPr>
          <w:rFonts w:ascii="Arial" w:hAnsi="Arial"/>
          <w:sz w:val="16"/>
          <w:szCs w:val="16"/>
          <w:lang w:val="en-US"/>
        </w:rPr>
        <w:t>pekerjaan_debitur</w:t>
      </w:r>
      <w:proofErr w:type="spellEnd"/>
      <w:r w:rsidR="00EC340C">
        <w:rPr>
          <w:rFonts w:ascii="Arial" w:hAnsi="Arial"/>
          <w:sz w:val="16"/>
          <w:szCs w:val="16"/>
          <w:lang w:val="en-US"/>
        </w:rPr>
        <w:t>}}</w:t>
      </w:r>
      <w:r>
        <w:rPr>
          <w:rFonts w:ascii="Arial" w:hAnsi="Arial"/>
          <w:sz w:val="16"/>
          <w:szCs w:val="16"/>
        </w:rPr>
        <w:t>, lahir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tempat_lahir_debitur</w:t>
      </w:r>
      <w:proofErr w:type="spellEnd"/>
      <w:r>
        <w:rPr>
          <w:rFonts w:ascii="Arial" w:hAnsi="Arial"/>
          <w:color w:val="0000CC"/>
          <w:sz w:val="16"/>
          <w:szCs w:val="16"/>
          <w:lang w:val="en-US"/>
        </w:rPr>
        <w:t>}}</w:t>
      </w:r>
      <w:r>
        <w:rPr>
          <w:rFonts w:ascii="Arial" w:hAnsi="Arial"/>
          <w:sz w:val="16"/>
          <w:szCs w:val="16"/>
        </w:rPr>
        <w:t xml:space="preserve">, Tanggal  </w:t>
      </w:r>
      <w:r>
        <w:rPr>
          <w:rFonts w:ascii="Arial" w:hAnsi="Arial"/>
          <w:color w:val="0000CC"/>
          <w:sz w:val="16"/>
          <w:szCs w:val="16"/>
          <w:lang w:val="en-US"/>
        </w:rPr>
        <w:t>{{</w:t>
      </w:r>
      <w:proofErr w:type="spellStart"/>
      <w:r w:rsidRPr="006362C6">
        <w:rPr>
          <w:rFonts w:ascii="Arial" w:hAnsi="Arial"/>
          <w:color w:val="0000CC"/>
          <w:sz w:val="16"/>
          <w:szCs w:val="16"/>
          <w:lang w:val="en-US"/>
        </w:rPr>
        <w:t>tanggal_lahir_debitur</w:t>
      </w:r>
      <w:proofErr w:type="spellEnd"/>
      <w:r>
        <w:rPr>
          <w:rFonts w:ascii="Arial" w:hAnsi="Arial"/>
          <w:color w:val="0000CC"/>
          <w:sz w:val="16"/>
          <w:szCs w:val="16"/>
          <w:lang w:val="en-US"/>
        </w:rPr>
        <w:t>}}</w:t>
      </w:r>
      <w:r>
        <w:rPr>
          <w:rFonts w:ascii="Arial" w:hAnsi="Arial"/>
          <w:sz w:val="16"/>
          <w:szCs w:val="16"/>
        </w:rPr>
        <w:t>, bertempat tinggal di</w:t>
      </w:r>
      <w:r>
        <w:rPr>
          <w:rFonts w:ascii="Arial" w:hAnsi="Arial"/>
          <w:color w:val="0000CC"/>
          <w:sz w:val="16"/>
          <w:szCs w:val="16"/>
          <w:lang w:val="en-US"/>
        </w:rPr>
        <w:t xml:space="preserve"> {{</w:t>
      </w:r>
      <w:proofErr w:type="spellStart"/>
      <w:r w:rsidRPr="006362C6">
        <w:rPr>
          <w:rFonts w:ascii="Arial" w:hAnsi="Arial"/>
          <w:color w:val="0000CC"/>
          <w:sz w:val="16"/>
          <w:szCs w:val="16"/>
          <w:lang w:val="en-US"/>
        </w:rPr>
        <w:t>alamat_rumah_debitur</w:t>
      </w:r>
      <w:proofErr w:type="spellEnd"/>
      <w:r>
        <w:rPr>
          <w:rFonts w:ascii="Arial" w:hAnsi="Arial"/>
          <w:color w:val="0000CC"/>
          <w:sz w:val="16"/>
          <w:szCs w:val="16"/>
          <w:lang w:val="en-US"/>
        </w:rPr>
        <w:t>}}</w:t>
      </w:r>
      <w:r w:rsidRPr="005B61B8">
        <w:rPr>
          <w:rFonts w:ascii="Arial" w:hAnsi="Arial"/>
          <w:color w:val="0000CC"/>
          <w:sz w:val="16"/>
          <w:szCs w:val="16"/>
        </w:rPr>
        <w:t>,</w:t>
      </w:r>
      <w:r w:rsidRPr="005B61B8">
        <w:rPr>
          <w:rFonts w:ascii="Arial" w:hAnsi="Arial"/>
          <w:color w:val="0000CC"/>
          <w:sz w:val="16"/>
          <w:szCs w:val="16"/>
          <w:lang w:val="en-US"/>
        </w:rPr>
        <w:t xml:space="preserve"> </w:t>
      </w:r>
      <w:proofErr w:type="spellStart"/>
      <w:r>
        <w:rPr>
          <w:rFonts w:ascii="Arial" w:hAnsi="Arial"/>
          <w:sz w:val="16"/>
          <w:szCs w:val="16"/>
        </w:rPr>
        <w:t>No.KTP</w:t>
      </w:r>
      <w:proofErr w:type="spellEnd"/>
      <w:r>
        <w:rPr>
          <w:rFonts w:ascii="Arial" w:hAnsi="Arial"/>
          <w:sz w:val="16"/>
          <w:szCs w:val="16"/>
        </w:rPr>
        <w:t xml:space="preserve"> </w:t>
      </w:r>
      <w:r>
        <w:rPr>
          <w:rFonts w:ascii="Arial" w:hAnsi="Arial"/>
          <w:color w:val="0000CC"/>
          <w:sz w:val="16"/>
          <w:szCs w:val="16"/>
          <w:lang w:val="en-US"/>
        </w:rPr>
        <w:t>{{</w:t>
      </w:r>
      <w:proofErr w:type="spellStart"/>
      <w:r w:rsidRPr="006362C6">
        <w:rPr>
          <w:rFonts w:ascii="Arial" w:hAnsi="Arial"/>
          <w:color w:val="0000CC"/>
          <w:sz w:val="16"/>
          <w:szCs w:val="16"/>
          <w:lang w:val="en-US"/>
        </w:rPr>
        <w:t>no_ktp_debitur</w:t>
      </w:r>
      <w:proofErr w:type="spellEnd"/>
      <w:r>
        <w:rPr>
          <w:rFonts w:ascii="Arial" w:hAnsi="Arial"/>
          <w:color w:val="0000CC"/>
          <w:sz w:val="16"/>
          <w:szCs w:val="16"/>
          <w:lang w:val="en-US"/>
        </w:rPr>
        <w:t>}}</w:t>
      </w:r>
      <w:r>
        <w:rPr>
          <w:rFonts w:ascii="Arial" w:hAnsi="Arial"/>
          <w:sz w:val="16"/>
          <w:szCs w:val="16"/>
        </w:rPr>
        <w:t xml:space="preserve"> </w:t>
      </w:r>
      <w:bookmarkStart w:id="11" w:name="OLE_LINK11"/>
      <w:bookmarkStart w:id="12" w:name="OLE_LINK21"/>
      <w:r>
        <w:rPr>
          <w:rFonts w:ascii="Arial" w:hAnsi="Arial" w:cs="Arial"/>
          <w:sz w:val="16"/>
          <w:szCs w:val="16"/>
          <w:lang w:val="sv-SE"/>
        </w:rPr>
        <w:t xml:space="preserve">dan </w:t>
      </w:r>
      <w:bookmarkEnd w:id="11"/>
      <w:bookmarkEnd w:id="12"/>
      <w:proofErr w:type="spellStart"/>
      <w:r w:rsidRPr="00B72C16">
        <w:rPr>
          <w:rFonts w:ascii="Arial" w:hAnsi="Arial" w:cs="Arial"/>
          <w:sz w:val="16"/>
          <w:szCs w:val="16"/>
          <w:lang w:val="sv-SE"/>
        </w:rPr>
        <w:t>dan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melakukan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tindakan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telah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memperoleh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persetujuan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serta</w:t>
      </w:r>
      <w:proofErr w:type="spellEnd"/>
      <w:r w:rsidRPr="00B72C16">
        <w:rPr>
          <w:rFonts w:ascii="Arial" w:hAnsi="Arial" w:cs="Arial"/>
          <w:sz w:val="16"/>
          <w:szCs w:val="16"/>
          <w:lang w:val="sv-SE"/>
        </w:rPr>
        <w:t xml:space="preserve"> </w:t>
      </w:r>
      <w:proofErr w:type="spellStart"/>
      <w:r w:rsidRPr="00B72C16">
        <w:rPr>
          <w:rFonts w:ascii="Arial" w:hAnsi="Arial" w:cs="Arial"/>
          <w:b/>
          <w:bCs/>
          <w:sz w:val="16"/>
          <w:szCs w:val="16"/>
          <w:lang w:val="en-US"/>
        </w:rPr>
        <w:t>menjamin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pembayaran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kembali</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seluruh</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pinjaman</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berikut</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pokok</w:t>
      </w:r>
      <w:proofErr w:type="spellEnd"/>
      <w:r w:rsidRPr="00B72C16">
        <w:rPr>
          <w:rFonts w:ascii="Arial" w:hAnsi="Arial" w:cs="Arial"/>
          <w:b/>
          <w:bCs/>
          <w:sz w:val="16"/>
          <w:szCs w:val="16"/>
          <w:lang w:val="en-US"/>
        </w:rPr>
        <w:t xml:space="preserve">, </w:t>
      </w:r>
      <w:proofErr w:type="spellStart"/>
      <w:r w:rsidRPr="00B72C16">
        <w:rPr>
          <w:rFonts w:ascii="Arial" w:hAnsi="Arial" w:cs="Arial"/>
          <w:b/>
          <w:bCs/>
          <w:sz w:val="16"/>
          <w:szCs w:val="16"/>
          <w:lang w:val="en-US"/>
        </w:rPr>
        <w:t>bunga</w:t>
      </w:r>
      <w:proofErr w:type="spellEnd"/>
      <w:r w:rsidRPr="00B72C16">
        <w:rPr>
          <w:rFonts w:ascii="Arial" w:hAnsi="Arial" w:cs="Arial"/>
          <w:b/>
          <w:bCs/>
          <w:sz w:val="16"/>
          <w:szCs w:val="16"/>
          <w:lang w:val="en-US"/>
        </w:rPr>
        <w:t xml:space="preserve"> dan </w:t>
      </w:r>
      <w:proofErr w:type="spellStart"/>
      <w:r w:rsidRPr="00B72C16">
        <w:rPr>
          <w:rFonts w:ascii="Arial" w:hAnsi="Arial" w:cs="Arial"/>
          <w:b/>
          <w:bCs/>
          <w:sz w:val="16"/>
          <w:szCs w:val="16"/>
          <w:lang w:val="en-US"/>
        </w:rPr>
        <w:t>denda</w:t>
      </w:r>
      <w:proofErr w:type="spellEnd"/>
      <w:r w:rsidRPr="00B72C16">
        <w:rPr>
          <w:rFonts w:ascii="Arial" w:hAnsi="Arial" w:cs="Arial"/>
          <w:sz w:val="16"/>
          <w:szCs w:val="16"/>
          <w:lang w:val="sv-SE"/>
        </w:rPr>
        <w:t xml:space="preserve"> dari </w:t>
      </w:r>
      <w:r>
        <w:rPr>
          <w:rFonts w:ascii="Arial" w:hAnsi="Arial" w:cs="Arial"/>
          <w:b/>
          <w:color w:val="0000CC"/>
          <w:sz w:val="16"/>
          <w:szCs w:val="16"/>
          <w:lang w:val="en-US"/>
        </w:rPr>
        <w:t>{{</w:t>
      </w:r>
      <w:proofErr w:type="spellStart"/>
      <w:r w:rsidRPr="005156EE">
        <w:rPr>
          <w:rFonts w:ascii="Arial" w:hAnsi="Arial" w:cs="Arial"/>
          <w:b/>
          <w:color w:val="0000CC"/>
          <w:sz w:val="16"/>
          <w:szCs w:val="16"/>
          <w:lang w:val="en-US"/>
        </w:rPr>
        <w:t>hubungan_debitur_penjamin</w:t>
      </w:r>
      <w:proofErr w:type="spellEnd"/>
      <w:r>
        <w:rPr>
          <w:rFonts w:ascii="Arial" w:hAnsi="Arial" w:cs="Arial"/>
          <w:b/>
          <w:color w:val="0000CC"/>
          <w:sz w:val="16"/>
          <w:szCs w:val="16"/>
          <w:lang w:val="en-US"/>
        </w:rPr>
        <w:t>}}</w:t>
      </w:r>
      <w:r w:rsidRPr="00B72C16">
        <w:rPr>
          <w:rFonts w:ascii="Arial" w:hAnsi="Arial" w:cs="Arial"/>
          <w:color w:val="0000FF"/>
          <w:sz w:val="16"/>
          <w:szCs w:val="16"/>
          <w:lang w:val="sv-SE"/>
        </w:rPr>
        <w:t xml:space="preserve"> </w:t>
      </w:r>
      <w:r w:rsidRPr="00B72C16">
        <w:rPr>
          <w:rFonts w:ascii="Arial" w:hAnsi="Arial" w:cs="Arial"/>
          <w:sz w:val="16"/>
          <w:szCs w:val="16"/>
          <w:lang w:val="sv-SE"/>
        </w:rPr>
        <w:t xml:space="preserve">yang </w:t>
      </w:r>
      <w:proofErr w:type="spellStart"/>
      <w:r w:rsidRPr="00B72C16">
        <w:rPr>
          <w:rFonts w:ascii="Arial" w:hAnsi="Arial" w:cs="Arial"/>
          <w:sz w:val="16"/>
          <w:szCs w:val="16"/>
          <w:lang w:val="sv-SE"/>
        </w:rPr>
        <w:t>turut</w:t>
      </w:r>
      <w:proofErr w:type="spellEnd"/>
      <w:r w:rsidRPr="00B72C16">
        <w:rPr>
          <w:rFonts w:ascii="Arial" w:hAnsi="Arial" w:cs="Arial"/>
          <w:sz w:val="16"/>
          <w:szCs w:val="16"/>
          <w:lang w:val="sv-SE"/>
        </w:rPr>
        <w:t xml:space="preserve"> pula </w:t>
      </w:r>
      <w:proofErr w:type="spellStart"/>
      <w:r w:rsidRPr="00B72C16">
        <w:rPr>
          <w:rFonts w:ascii="Arial" w:hAnsi="Arial" w:cs="Arial"/>
          <w:sz w:val="16"/>
          <w:szCs w:val="16"/>
          <w:lang w:val="sv-SE"/>
        </w:rPr>
        <w:t>menandatangani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yaitu</w:t>
      </w:r>
      <w:proofErr w:type="spellEnd"/>
      <w:r>
        <w:rPr>
          <w:rFonts w:ascii="Arial" w:hAnsi="Arial" w:cs="Arial"/>
          <w:b/>
          <w:color w:val="0000CC"/>
          <w:sz w:val="16"/>
          <w:szCs w:val="16"/>
        </w:rPr>
        <w:t xml:space="preserve"> {{</w:t>
      </w:r>
      <w:proofErr w:type="spellStart"/>
      <w:r w:rsidRPr="005156EE">
        <w:rPr>
          <w:rFonts w:ascii="Arial" w:hAnsi="Arial" w:cs="Arial"/>
          <w:b/>
          <w:color w:val="0000CC"/>
          <w:sz w:val="16"/>
          <w:szCs w:val="16"/>
        </w:rPr>
        <w:t>nama_penjamin</w:t>
      </w:r>
      <w:proofErr w:type="spellEnd"/>
      <w:r>
        <w:rPr>
          <w:rFonts w:ascii="Arial" w:hAnsi="Arial" w:cs="Arial"/>
          <w:b/>
          <w:color w:val="0000CC"/>
          <w:sz w:val="16"/>
          <w:szCs w:val="16"/>
        </w:rPr>
        <w:t>}}</w:t>
      </w:r>
      <w:r>
        <w:rPr>
          <w:rFonts w:ascii="Arial" w:hAnsi="Arial" w:cs="Arial"/>
          <w:sz w:val="16"/>
          <w:szCs w:val="16"/>
          <w:lang w:val="sv-SE"/>
        </w:rPr>
        <w:t xml:space="preserve">, </w:t>
      </w:r>
      <w:proofErr w:type="spellStart"/>
      <w:r>
        <w:rPr>
          <w:rFonts w:ascii="Arial" w:hAnsi="Arial" w:cs="Arial"/>
          <w:sz w:val="16"/>
          <w:szCs w:val="16"/>
          <w:lang w:val="sv-SE"/>
        </w:rPr>
        <w:t>lahir</w:t>
      </w:r>
      <w:proofErr w:type="spellEnd"/>
      <w:r>
        <w:rPr>
          <w:rFonts w:ascii="Arial" w:hAnsi="Arial" w:cs="Arial"/>
          <w:sz w:val="16"/>
          <w:szCs w:val="16"/>
          <w:lang w:val="sv-SE"/>
        </w:rPr>
        <w:t xml:space="preserve"> di </w:t>
      </w:r>
      <w:r w:rsidRPr="009E597C">
        <w:rPr>
          <w:rFonts w:ascii="Arial" w:hAnsi="Arial" w:cs="Arial"/>
          <w:color w:val="0000CC"/>
          <w:sz w:val="16"/>
          <w:szCs w:val="16"/>
        </w:rPr>
        <w:fldChar w:fldCharType="begin"/>
      </w:r>
      <w:r w:rsidRPr="009E597C">
        <w:rPr>
          <w:rFonts w:ascii="Arial" w:hAnsi="Arial" w:cs="Arial"/>
          <w:color w:val="0000CC"/>
          <w:sz w:val="16"/>
          <w:szCs w:val="16"/>
        </w:rPr>
        <w:instrText xml:space="preserve"> MERGEFIELD tempat_lahir_pas </w:instrText>
      </w:r>
      <w:r w:rsidRPr="009E597C">
        <w:rPr>
          <w:rFonts w:ascii="Arial" w:hAnsi="Arial" w:cs="Arial"/>
          <w:color w:val="0000CC"/>
          <w:sz w:val="16"/>
          <w:szCs w:val="16"/>
        </w:rPr>
        <w:fldChar w:fldCharType="end"/>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tempat_lahir_penjamin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Tanggal</w:t>
      </w:r>
      <w:proofErr w:type="spellEnd"/>
      <w:r>
        <w:rPr>
          <w:rFonts w:ascii="Arial" w:hAnsi="Arial" w:cs="Arial"/>
          <w:sz w:val="16"/>
          <w:szCs w:val="16"/>
          <w:lang w:val="sv-SE"/>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tanggal_lahir_penjamin</w:t>
      </w:r>
      <w:proofErr w:type="spellEnd"/>
      <w:r>
        <w:rPr>
          <w:rFonts w:ascii="Arial" w:hAnsi="Arial" w:cs="Arial"/>
          <w:color w:val="0000CC"/>
          <w:sz w:val="16"/>
          <w:szCs w:val="16"/>
          <w:lang w:val="en-US"/>
        </w:rPr>
        <w:t>}}</w:t>
      </w:r>
      <w:r>
        <w:rPr>
          <w:rFonts w:ascii="Arial" w:hAnsi="Arial" w:cs="Arial"/>
          <w:sz w:val="16"/>
          <w:szCs w:val="16"/>
          <w:lang w:val="sv-SE"/>
        </w:rPr>
        <w:t xml:space="preserve"> </w:t>
      </w:r>
      <w:proofErr w:type="spellStart"/>
      <w:r>
        <w:rPr>
          <w:rFonts w:ascii="Arial" w:hAnsi="Arial" w:cs="Arial"/>
          <w:sz w:val="16"/>
          <w:szCs w:val="16"/>
          <w:lang w:val="sv-SE"/>
        </w:rPr>
        <w:t>bertempat</w:t>
      </w:r>
      <w:proofErr w:type="spellEnd"/>
      <w:r>
        <w:rPr>
          <w:rFonts w:ascii="Arial" w:hAnsi="Arial" w:cs="Arial"/>
          <w:sz w:val="16"/>
          <w:szCs w:val="16"/>
          <w:lang w:val="sv-SE"/>
        </w:rPr>
        <w:t xml:space="preserve"> </w:t>
      </w:r>
      <w:proofErr w:type="spellStart"/>
      <w:r>
        <w:rPr>
          <w:rFonts w:ascii="Arial" w:hAnsi="Arial" w:cs="Arial"/>
          <w:sz w:val="16"/>
          <w:szCs w:val="16"/>
          <w:lang w:val="sv-SE"/>
        </w:rPr>
        <w:t>tinggal</w:t>
      </w:r>
      <w:proofErr w:type="spellEnd"/>
      <w:r>
        <w:rPr>
          <w:rFonts w:ascii="Arial" w:hAnsi="Arial" w:cs="Arial"/>
          <w:sz w:val="16"/>
          <w:szCs w:val="16"/>
          <w:lang w:val="sv-SE"/>
        </w:rPr>
        <w:t xml:space="preserve"> </w:t>
      </w:r>
      <w:proofErr w:type="spellStart"/>
      <w:r>
        <w:rPr>
          <w:rFonts w:ascii="Arial" w:hAnsi="Arial" w:cs="Arial"/>
          <w:sz w:val="16"/>
          <w:szCs w:val="16"/>
          <w:lang w:val="sv-SE"/>
        </w:rPr>
        <w:t>sama</w:t>
      </w:r>
      <w:proofErr w:type="spellEnd"/>
      <w:r>
        <w:rPr>
          <w:rFonts w:ascii="Arial" w:hAnsi="Arial" w:cs="Arial"/>
          <w:sz w:val="16"/>
          <w:szCs w:val="16"/>
          <w:lang w:val="sv-SE"/>
        </w:rPr>
        <w:t xml:space="preserve"> </w:t>
      </w:r>
      <w:proofErr w:type="spellStart"/>
      <w:r>
        <w:rPr>
          <w:rFonts w:ascii="Arial" w:hAnsi="Arial" w:cs="Arial"/>
          <w:sz w:val="16"/>
          <w:szCs w:val="16"/>
          <w:lang w:val="sv-SE"/>
        </w:rPr>
        <w:t>dengan</w:t>
      </w:r>
      <w:proofErr w:type="spellEnd"/>
      <w:r>
        <w:rPr>
          <w:rFonts w:ascii="Arial" w:hAnsi="Arial" w:cs="Arial"/>
          <w:sz w:val="16"/>
          <w:szCs w:val="16"/>
          <w:lang w:val="sv-SE"/>
        </w:rPr>
        <w:t xml:space="preserve"> {{</w:t>
      </w:r>
      <w:proofErr w:type="spellStart"/>
      <w:r w:rsidR="00981F05">
        <w:rPr>
          <w:rFonts w:ascii="Arial" w:hAnsi="Arial" w:cs="Arial"/>
          <w:sz w:val="16"/>
          <w:szCs w:val="16"/>
          <w:lang w:val="sv-SE"/>
        </w:rPr>
        <w:t>persetujuan_dari</w:t>
      </w:r>
      <w:proofErr w:type="spellEnd"/>
      <w:r>
        <w:rPr>
          <w:rFonts w:ascii="Arial" w:hAnsi="Arial" w:cs="Arial"/>
          <w:sz w:val="16"/>
          <w:szCs w:val="16"/>
          <w:lang w:val="sv-SE"/>
        </w:rPr>
        <w:t xml:space="preserve">}}nya </w:t>
      </w:r>
      <w:proofErr w:type="spellStart"/>
      <w:r>
        <w:rPr>
          <w:rFonts w:ascii="Arial" w:hAnsi="Arial" w:cs="Arial"/>
          <w:sz w:val="16"/>
          <w:szCs w:val="16"/>
          <w:lang w:val="sv-SE"/>
        </w:rPr>
        <w:t>tersebut</w:t>
      </w:r>
      <w:proofErr w:type="spellEnd"/>
      <w:r>
        <w:rPr>
          <w:rFonts w:ascii="Arial" w:hAnsi="Arial" w:cs="Arial"/>
          <w:sz w:val="16"/>
          <w:szCs w:val="16"/>
          <w:lang w:val="sv-SE"/>
        </w:rPr>
        <w:t xml:space="preserve"> </w:t>
      </w:r>
      <w:proofErr w:type="spellStart"/>
      <w:r>
        <w:rPr>
          <w:rFonts w:ascii="Arial" w:hAnsi="Arial"/>
          <w:sz w:val="16"/>
          <w:szCs w:val="16"/>
        </w:rPr>
        <w:t>No.KTP</w:t>
      </w:r>
      <w:proofErr w:type="spellEnd"/>
      <w:r>
        <w:rPr>
          <w:rFonts w:ascii="Arial" w:hAnsi="Arial" w:cs="Arial"/>
          <w:sz w:val="16"/>
          <w:szCs w:val="16"/>
        </w:rPr>
        <w:t xml:space="preserve"> </w:t>
      </w:r>
      <w:r>
        <w:rPr>
          <w:rFonts w:ascii="Arial" w:hAnsi="Arial" w:cs="Arial"/>
          <w:color w:val="0000CC"/>
          <w:sz w:val="16"/>
          <w:szCs w:val="16"/>
          <w:lang w:val="en-US"/>
        </w:rPr>
        <w:t>{{</w:t>
      </w:r>
      <w:proofErr w:type="spellStart"/>
      <w:r w:rsidRPr="005156EE">
        <w:rPr>
          <w:rFonts w:ascii="Arial" w:hAnsi="Arial" w:cs="Arial"/>
          <w:color w:val="0000CC"/>
          <w:sz w:val="16"/>
          <w:szCs w:val="16"/>
          <w:lang w:val="en-US"/>
        </w:rPr>
        <w:t>no_ktp_penjamin</w:t>
      </w:r>
      <w:proofErr w:type="spellEnd"/>
      <w:r>
        <w:rPr>
          <w:rFonts w:ascii="Arial" w:hAnsi="Arial" w:cs="Arial"/>
          <w:color w:val="0000CC"/>
          <w:sz w:val="16"/>
          <w:szCs w:val="16"/>
          <w:lang w:val="en-US"/>
        </w:rPr>
        <w:t>}}</w:t>
      </w:r>
      <w:r>
        <w:rPr>
          <w:rFonts w:ascii="Arial" w:hAnsi="Arial" w:cs="Arial"/>
          <w:sz w:val="16"/>
          <w:szCs w:val="16"/>
          <w:lang w:val="sv-SE"/>
        </w:rPr>
        <w:t xml:space="preserve">. </w:t>
      </w:r>
    </w:p>
    <w:p w14:paraId="535C51BD" w14:textId="3FE504EE" w:rsidR="00382D2A" w:rsidRDefault="00382D2A" w:rsidP="00382D2A">
      <w:pPr>
        <w:tabs>
          <w:tab w:val="left" w:pos="360"/>
        </w:tabs>
        <w:ind w:left="180" w:right="241"/>
        <w:jc w:val="both"/>
        <w:rPr>
          <w:rFonts w:ascii="Arial" w:hAnsi="Arial" w:cs="Arial"/>
          <w:b/>
          <w:sz w:val="16"/>
          <w:szCs w:val="16"/>
          <w:lang w:val="sv-SE"/>
        </w:rPr>
      </w:pPr>
      <w:r>
        <w:rPr>
          <w:rFonts w:ascii="Arial" w:hAnsi="Arial" w:cs="Arial"/>
          <w:sz w:val="16"/>
          <w:szCs w:val="16"/>
          <w:lang w:val="sv-SE"/>
        </w:rPr>
        <w:t xml:space="preserve"> -    selanjutnya </w:t>
      </w:r>
      <w:proofErr w:type="spellStart"/>
      <w:proofErr w:type="gramStart"/>
      <w:r>
        <w:rPr>
          <w:rFonts w:ascii="Arial" w:hAnsi="Arial" w:cs="Arial"/>
          <w:sz w:val="16"/>
          <w:szCs w:val="16"/>
          <w:lang w:val="sv-SE"/>
        </w:rPr>
        <w:t>disebut</w:t>
      </w:r>
      <w:proofErr w:type="spellEnd"/>
      <w:r>
        <w:rPr>
          <w:rFonts w:ascii="Arial" w:hAnsi="Arial" w:cs="Arial"/>
          <w:sz w:val="16"/>
          <w:szCs w:val="16"/>
          <w:lang w:val="sv-SE"/>
        </w:rPr>
        <w:t xml:space="preserve"> :</w:t>
      </w:r>
      <w:proofErr w:type="gramEnd"/>
      <w:r>
        <w:rPr>
          <w:rFonts w:ascii="Arial" w:hAnsi="Arial" w:cs="Arial"/>
          <w:sz w:val="16"/>
          <w:szCs w:val="16"/>
          <w:lang w:val="sv-SE"/>
        </w:rPr>
        <w:t>-----------------------</w:t>
      </w:r>
      <w:r>
        <w:rPr>
          <w:rFonts w:ascii="Arial" w:hAnsi="Arial" w:cs="Arial"/>
          <w:b/>
          <w:sz w:val="16"/>
          <w:szCs w:val="16"/>
          <w:lang w:val="sv-SE"/>
        </w:rPr>
        <w:t>DEBITUR--------------</w:t>
      </w:r>
    </w:p>
    <w:p w14:paraId="5EE02CB1" w14:textId="617E3CE7" w:rsidR="00CC45E6" w:rsidRPr="00006939" w:rsidRDefault="00CC45E6">
      <w:pPr>
        <w:tabs>
          <w:tab w:val="left" w:pos="360"/>
        </w:tabs>
        <w:ind w:left="180" w:right="241"/>
        <w:jc w:val="both"/>
        <w:rPr>
          <w:rFonts w:ascii="Arial" w:hAnsi="Arial" w:cs="Arial"/>
          <w:b/>
          <w:sz w:val="16"/>
          <w:szCs w:val="16"/>
          <w:lang w:val="sv-SE"/>
        </w:rPr>
      </w:pPr>
    </w:p>
    <w:p w14:paraId="591F7910" w14:textId="77777777" w:rsidR="00CC45E6" w:rsidRPr="00006939" w:rsidRDefault="00CC45E6">
      <w:pPr>
        <w:tabs>
          <w:tab w:val="left" w:pos="360"/>
          <w:tab w:val="left" w:pos="540"/>
          <w:tab w:val="left" w:pos="1080"/>
        </w:tabs>
        <w:ind w:left="360" w:right="241" w:hanging="180"/>
        <w:jc w:val="both"/>
        <w:rPr>
          <w:rFonts w:ascii="Arial" w:hAnsi="Arial" w:cs="Arial"/>
          <w:sz w:val="16"/>
          <w:szCs w:val="16"/>
          <w:lang w:val="sv-SE"/>
        </w:rPr>
      </w:pPr>
    </w:p>
    <w:p w14:paraId="277430D5" w14:textId="77777777" w:rsidR="00CC45E6" w:rsidRPr="00006939" w:rsidRDefault="00CC45E6">
      <w:pPr>
        <w:pStyle w:val="BodyTextIndent2"/>
        <w:tabs>
          <w:tab w:val="left" w:pos="360"/>
          <w:tab w:val="left" w:pos="540"/>
        </w:tabs>
        <w:spacing w:line="240" w:lineRule="auto"/>
        <w:ind w:left="374" w:right="245" w:hanging="187"/>
        <w:rPr>
          <w:rFonts w:ascii="Arial" w:hAnsi="Arial" w:cs="Arial"/>
          <w:bCs/>
          <w:sz w:val="16"/>
          <w:szCs w:val="16"/>
        </w:rPr>
      </w:pPr>
      <w:r w:rsidRPr="00006939">
        <w:rPr>
          <w:rFonts w:ascii="Arial" w:hAnsi="Arial" w:cs="Arial"/>
          <w:bCs/>
          <w:sz w:val="16"/>
          <w:szCs w:val="16"/>
        </w:rPr>
        <w:t>Selanjutnya para pihak menerangkan dalam surat ini :</w:t>
      </w:r>
    </w:p>
    <w:p w14:paraId="2F8222F0"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w:t>
      </w:r>
      <w:r w:rsidR="00BC6CDA" w:rsidRPr="00006939">
        <w:rPr>
          <w:rFonts w:ascii="Arial" w:hAnsi="Arial" w:cs="Arial"/>
          <w:bCs/>
          <w:sz w:val="16"/>
          <w:szCs w:val="16"/>
        </w:rPr>
        <w:t>at Permohonan Kredit tertanggal</w:t>
      </w:r>
      <w:r w:rsidR="007051DC" w:rsidRPr="00006939">
        <w:rPr>
          <w:rFonts w:ascii="Arial" w:hAnsi="Arial" w:cs="Arial"/>
          <w:bCs/>
          <w:sz w:val="16"/>
          <w:szCs w:val="16"/>
        </w:rPr>
        <w:t xml:space="preserve"> </w:t>
      </w:r>
      <w:r w:rsidRPr="00006939">
        <w:rPr>
          <w:rFonts w:ascii="Arial" w:hAnsi="Arial" w:cs="Arial"/>
          <w:bCs/>
          <w:color w:val="0000FF"/>
          <w:sz w:val="16"/>
          <w:szCs w:val="16"/>
        </w:rPr>
        <w:t xml:space="preserve"> </w:t>
      </w:r>
      <w:r w:rsidRPr="00006939">
        <w:rPr>
          <w:rFonts w:ascii="Arial" w:hAnsi="Arial" w:cs="Arial"/>
          <w:bCs/>
          <w:sz w:val="16"/>
          <w:szCs w:val="16"/>
        </w:rPr>
        <w:t xml:space="preserve">yang diajukan DEBITUR kepada BANK untuk </w:t>
      </w:r>
      <w:proofErr w:type="spellStart"/>
      <w:r w:rsidRPr="00006939">
        <w:rPr>
          <w:rFonts w:ascii="Arial" w:hAnsi="Arial" w:cs="Arial"/>
          <w:bCs/>
          <w:sz w:val="16"/>
          <w:szCs w:val="16"/>
        </w:rPr>
        <w:t>meperoleh</w:t>
      </w:r>
      <w:proofErr w:type="spellEnd"/>
      <w:r w:rsidRPr="00006939">
        <w:rPr>
          <w:rFonts w:ascii="Arial" w:hAnsi="Arial" w:cs="Arial"/>
          <w:bCs/>
          <w:sz w:val="16"/>
          <w:szCs w:val="16"/>
        </w:rPr>
        <w:t xml:space="preserve"> Kredit;</w:t>
      </w:r>
    </w:p>
    <w:p w14:paraId="2E831693" w14:textId="3E2D4FC3"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bCs/>
          <w:sz w:val="16"/>
          <w:szCs w:val="16"/>
        </w:rPr>
      </w:pPr>
      <w:r w:rsidRPr="00006939">
        <w:rPr>
          <w:rFonts w:ascii="Arial" w:hAnsi="Arial" w:cs="Arial"/>
          <w:bCs/>
          <w:sz w:val="16"/>
          <w:szCs w:val="16"/>
        </w:rPr>
        <w:t>bahwa berdasarkan Surat Keputusan</w:t>
      </w:r>
      <w:r w:rsidR="00BC6CDA" w:rsidRPr="00006939">
        <w:rPr>
          <w:rFonts w:ascii="Arial" w:hAnsi="Arial" w:cs="Arial"/>
          <w:bCs/>
          <w:sz w:val="16"/>
          <w:szCs w:val="16"/>
        </w:rPr>
        <w:t xml:space="preserve"> Kredit tertanggal  </w:t>
      </w:r>
      <w:r w:rsidR="007051DC" w:rsidRPr="00006939">
        <w:rPr>
          <w:rFonts w:ascii="Arial" w:hAnsi="Arial" w:cs="Arial"/>
          <w:bCs/>
          <w:sz w:val="16"/>
          <w:szCs w:val="16"/>
          <w:lang w:val="en-US"/>
        </w:rPr>
        <w:fldChar w:fldCharType="begin"/>
      </w:r>
      <w:r w:rsidR="007051DC" w:rsidRPr="00006939">
        <w:rPr>
          <w:rFonts w:ascii="Arial" w:hAnsi="Arial" w:cs="Arial"/>
          <w:bCs/>
          <w:sz w:val="16"/>
          <w:szCs w:val="16"/>
          <w:lang w:val="en-US"/>
        </w:rPr>
        <w:instrText xml:space="preserve"> MERGEFIELD "str_tglaw" </w:instrText>
      </w:r>
      <w:r w:rsidR="007051DC" w:rsidRPr="00006939">
        <w:rPr>
          <w:rFonts w:ascii="Arial" w:hAnsi="Arial" w:cs="Arial"/>
          <w:bCs/>
          <w:sz w:val="16"/>
          <w:szCs w:val="16"/>
          <w:lang w:val="en-US"/>
        </w:rPr>
        <w:fldChar w:fldCharType="separate"/>
      </w:r>
      <w:r w:rsidR="00484C26" w:rsidRPr="00D3100A">
        <w:rPr>
          <w:rFonts w:ascii="Arial" w:hAnsi="Arial" w:cs="Arial"/>
          <w:bCs/>
          <w:noProof/>
          <w:sz w:val="16"/>
          <w:szCs w:val="16"/>
          <w:lang w:val="en-US"/>
        </w:rPr>
        <w:t>26 Maret 2025</w:t>
      </w:r>
      <w:r w:rsidR="007051DC" w:rsidRPr="00006939">
        <w:rPr>
          <w:rFonts w:ascii="Arial" w:hAnsi="Arial" w:cs="Arial"/>
          <w:bCs/>
          <w:sz w:val="16"/>
          <w:szCs w:val="16"/>
          <w:lang w:val="en-US"/>
        </w:rPr>
        <w:fldChar w:fldCharType="end"/>
      </w:r>
      <w:r w:rsidR="00BC6CDA" w:rsidRPr="00006939">
        <w:rPr>
          <w:rFonts w:ascii="Arial" w:hAnsi="Arial" w:cs="Arial"/>
          <w:bCs/>
          <w:sz w:val="16"/>
          <w:szCs w:val="16"/>
          <w:lang w:val="en-US"/>
        </w:rPr>
        <w:t xml:space="preserve"> </w:t>
      </w:r>
      <w:r w:rsidRPr="00006939">
        <w:rPr>
          <w:rFonts w:ascii="Arial" w:hAnsi="Arial" w:cs="Arial"/>
          <w:bCs/>
          <w:sz w:val="16"/>
          <w:szCs w:val="16"/>
        </w:rPr>
        <w:t xml:space="preserve">Nomor </w:t>
      </w:r>
      <w:r w:rsidR="001D286D" w:rsidRPr="001D286D">
        <w:rPr>
          <w:rFonts w:ascii="Arial" w:hAnsi="Arial" w:cs="Arial"/>
          <w:sz w:val="16"/>
          <w:szCs w:val="16"/>
        </w:rPr>
        <w:t>0100.3.44.{{</w:t>
      </w:r>
      <w:proofErr w:type="spellStart"/>
      <w:r w:rsidR="001D286D" w:rsidRPr="001D286D">
        <w:rPr>
          <w:rFonts w:ascii="Arial" w:hAnsi="Arial" w:cs="Arial"/>
          <w:sz w:val="16"/>
          <w:szCs w:val="16"/>
        </w:rPr>
        <w:t>nomor_surat</w:t>
      </w:r>
      <w:proofErr w:type="spellEnd"/>
      <w:r w:rsidR="001D286D" w:rsidRPr="001D286D">
        <w:rPr>
          <w:rFonts w:ascii="Arial" w:hAnsi="Arial" w:cs="Arial"/>
          <w:sz w:val="16"/>
          <w:szCs w:val="16"/>
        </w:rPr>
        <w:t>}}</w:t>
      </w:r>
      <w:r w:rsidR="001D286D">
        <w:rPr>
          <w:rFonts w:ascii="Arial" w:hAnsi="Arial" w:cs="Arial"/>
          <w:sz w:val="16"/>
          <w:szCs w:val="16"/>
        </w:rPr>
        <w:t xml:space="preserve"> </w:t>
      </w:r>
      <w:r w:rsidR="001D286D" w:rsidRPr="001D286D">
        <w:rPr>
          <w:rFonts w:ascii="Arial" w:hAnsi="Arial" w:cs="Arial"/>
          <w:sz w:val="16"/>
          <w:szCs w:val="16"/>
        </w:rPr>
        <w:t>SPKKSSM</w:t>
      </w:r>
      <w:r w:rsidRPr="00006939">
        <w:rPr>
          <w:rFonts w:ascii="Arial" w:hAnsi="Arial" w:cs="Arial"/>
          <w:bCs/>
          <w:sz w:val="16"/>
          <w:szCs w:val="16"/>
        </w:rPr>
        <w:t xml:space="preserve">  tentang Pemberian Persetujuan Kredit kepada DEBITUR;</w:t>
      </w:r>
    </w:p>
    <w:p w14:paraId="7605C085" w14:textId="77777777" w:rsidR="00CC45E6" w:rsidRPr="00006939" w:rsidRDefault="00CC45E6">
      <w:pPr>
        <w:pStyle w:val="BodyTextIndent2"/>
        <w:numPr>
          <w:ilvl w:val="0"/>
          <w:numId w:val="11"/>
        </w:numPr>
        <w:tabs>
          <w:tab w:val="left" w:pos="540"/>
          <w:tab w:val="left" w:pos="1260"/>
        </w:tabs>
        <w:spacing w:after="0" w:line="240" w:lineRule="auto"/>
        <w:ind w:left="540" w:right="241"/>
        <w:jc w:val="both"/>
        <w:rPr>
          <w:rFonts w:ascii="Arial" w:hAnsi="Arial" w:cs="Arial"/>
          <w:sz w:val="16"/>
          <w:szCs w:val="16"/>
        </w:rPr>
      </w:pPr>
      <w:r w:rsidRPr="00006939">
        <w:rPr>
          <w:rFonts w:ascii="Arial" w:hAnsi="Arial" w:cs="Arial"/>
          <w:bCs/>
          <w:sz w:val="16"/>
          <w:szCs w:val="16"/>
        </w:rPr>
        <w:t>b</w:t>
      </w:r>
      <w:r w:rsidRPr="00006939">
        <w:rPr>
          <w:rFonts w:ascii="Arial" w:hAnsi="Arial" w:cs="Arial"/>
          <w:sz w:val="16"/>
          <w:szCs w:val="16"/>
        </w:rPr>
        <w:t xml:space="preserve">ahwa DEBITUR adalah pemegang/pemilik Rekening pada BPR </w:t>
      </w:r>
      <w:r w:rsidR="006B2D0D" w:rsidRPr="00006939">
        <w:rPr>
          <w:rFonts w:ascii="Arial" w:hAnsi="Arial" w:cs="Arial"/>
          <w:sz w:val="16"/>
          <w:szCs w:val="16"/>
        </w:rPr>
        <w:t>SAHABAT SEJATI</w:t>
      </w:r>
    </w:p>
    <w:p w14:paraId="55B79438" w14:textId="77777777" w:rsidR="00CC45E6" w:rsidRPr="00006939" w:rsidRDefault="00CC45E6">
      <w:pPr>
        <w:pStyle w:val="BodyTextIndent2"/>
        <w:tabs>
          <w:tab w:val="left" w:pos="360"/>
          <w:tab w:val="left" w:pos="540"/>
          <w:tab w:val="left" w:pos="1260"/>
        </w:tabs>
        <w:spacing w:after="0" w:line="240" w:lineRule="auto"/>
        <w:ind w:right="241" w:hanging="180"/>
        <w:jc w:val="both"/>
        <w:rPr>
          <w:rFonts w:ascii="Arial" w:hAnsi="Arial" w:cs="Arial"/>
          <w:sz w:val="16"/>
          <w:szCs w:val="16"/>
        </w:rPr>
      </w:pPr>
    </w:p>
    <w:p w14:paraId="7EBE0361" w14:textId="77777777" w:rsidR="00CC45E6" w:rsidRPr="00006939" w:rsidRDefault="00CC45E6">
      <w:pPr>
        <w:pStyle w:val="BodyTextIndent2"/>
        <w:tabs>
          <w:tab w:val="left" w:pos="180"/>
          <w:tab w:val="left" w:pos="540"/>
          <w:tab w:val="left" w:pos="1260"/>
        </w:tabs>
        <w:spacing w:after="0" w:line="240" w:lineRule="auto"/>
        <w:ind w:left="180" w:right="241"/>
        <w:jc w:val="both"/>
        <w:rPr>
          <w:rFonts w:ascii="Arial" w:hAnsi="Arial" w:cs="Arial"/>
          <w:sz w:val="16"/>
          <w:szCs w:val="16"/>
        </w:rPr>
      </w:pPr>
      <w:r w:rsidRPr="00006939">
        <w:rPr>
          <w:rFonts w:ascii="Arial" w:hAnsi="Arial" w:cs="Arial"/>
          <w:sz w:val="16"/>
          <w:szCs w:val="16"/>
        </w:rPr>
        <w:t xml:space="preserve">Sehubungan dengan hal-hal tersebut di atas kedua belah pihak sepakat dan setuju untuk mengadakan Perjanjian </w:t>
      </w:r>
      <w:proofErr w:type="spellStart"/>
      <w:r w:rsidRPr="00006939">
        <w:rPr>
          <w:rFonts w:ascii="Arial" w:hAnsi="Arial" w:cs="Arial"/>
          <w:sz w:val="16"/>
          <w:szCs w:val="16"/>
        </w:rPr>
        <w:t>Krdit</w:t>
      </w:r>
      <w:proofErr w:type="spellEnd"/>
      <w:r w:rsidRPr="00006939">
        <w:rPr>
          <w:rFonts w:ascii="Arial" w:hAnsi="Arial" w:cs="Arial"/>
          <w:sz w:val="16"/>
          <w:szCs w:val="16"/>
        </w:rPr>
        <w:t xml:space="preserve"> dengan menggunakan syarat-syarat dan ketentuan-ketentuan sebagai berikut ;</w:t>
      </w:r>
    </w:p>
    <w:p w14:paraId="5A9494AD" w14:textId="77777777" w:rsidR="00CC45E6" w:rsidRPr="00006939" w:rsidRDefault="00CC45E6">
      <w:pPr>
        <w:tabs>
          <w:tab w:val="left" w:pos="360"/>
          <w:tab w:val="left" w:pos="540"/>
        </w:tabs>
        <w:ind w:left="360" w:right="241" w:hanging="180"/>
        <w:jc w:val="both"/>
        <w:rPr>
          <w:rFonts w:ascii="Arial" w:hAnsi="Arial" w:cs="Arial"/>
          <w:sz w:val="16"/>
          <w:szCs w:val="16"/>
        </w:rPr>
      </w:pPr>
    </w:p>
    <w:p w14:paraId="1118952E" w14:textId="77777777" w:rsidR="002D6D02" w:rsidRPr="00006939" w:rsidRDefault="002D6D02">
      <w:pPr>
        <w:tabs>
          <w:tab w:val="left" w:pos="360"/>
          <w:tab w:val="left" w:pos="540"/>
        </w:tabs>
        <w:ind w:left="360" w:right="241" w:hanging="180"/>
        <w:jc w:val="both"/>
        <w:rPr>
          <w:rFonts w:ascii="Arial" w:hAnsi="Arial" w:cs="Arial"/>
          <w:sz w:val="16"/>
          <w:szCs w:val="16"/>
        </w:rPr>
      </w:pPr>
    </w:p>
    <w:p w14:paraId="771FC180"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 </w:t>
      </w:r>
    </w:p>
    <w:p w14:paraId="184F49C2"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D E F I N I S I</w:t>
      </w:r>
    </w:p>
    <w:p w14:paraId="34CD4D80" w14:textId="77777777" w:rsidR="00CC45E6" w:rsidRPr="00006939" w:rsidRDefault="00CC45E6">
      <w:pPr>
        <w:tabs>
          <w:tab w:val="left" w:pos="360"/>
          <w:tab w:val="left" w:pos="540"/>
        </w:tabs>
        <w:ind w:left="360" w:right="241" w:hanging="180"/>
        <w:jc w:val="center"/>
        <w:rPr>
          <w:rFonts w:ascii="Arial" w:hAnsi="Arial" w:cs="Arial"/>
          <w:sz w:val="16"/>
          <w:szCs w:val="16"/>
          <w:lang w:val="sv-SE"/>
        </w:rPr>
      </w:pPr>
    </w:p>
    <w:p w14:paraId="4322FFEA" w14:textId="77777777" w:rsidR="00CC45E6" w:rsidRPr="00006939" w:rsidRDefault="00CC45E6">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istilah</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istilah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dibawah</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memberi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diuraikan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berikut</w:t>
      </w:r>
      <w:proofErr w:type="spellEnd"/>
      <w:r w:rsidRPr="00006939">
        <w:rPr>
          <w:rFonts w:ascii="Arial" w:hAnsi="Arial" w:cs="Arial"/>
          <w:sz w:val="16"/>
          <w:szCs w:val="16"/>
          <w:lang w:val="sv-SE"/>
        </w:rPr>
        <w:t xml:space="preserve"> :</w:t>
      </w:r>
      <w:proofErr w:type="gramEnd"/>
    </w:p>
    <w:p w14:paraId="30C09ABC"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semua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pengikatan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diserahkan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dan /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ketiga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notariil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maupun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dibawah</w:t>
      </w:r>
      <w:proofErr w:type="spellEnd"/>
      <w:r w:rsidRPr="00006939">
        <w:rPr>
          <w:rFonts w:ascii="Arial" w:hAnsi="Arial" w:cs="Arial"/>
          <w:sz w:val="16"/>
          <w:szCs w:val="16"/>
          <w:lang w:val="sv-SE"/>
        </w:rPr>
        <w:t xml:space="preserve"> tangan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menjamin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00790BF1" w:rsidRPr="00006939">
        <w:rPr>
          <w:rFonts w:ascii="Arial" w:hAnsi="Arial" w:cs="Arial"/>
          <w:sz w:val="16"/>
          <w:szCs w:val="16"/>
        </w:rPr>
        <w:t xml:space="preserve">   </w:t>
      </w:r>
      <w:proofErr w:type="gramStart"/>
      <w:r w:rsidR="00790BF1" w:rsidRPr="00006939">
        <w:rPr>
          <w:rFonts w:ascii="Arial" w:hAnsi="Arial" w:cs="Arial"/>
          <w:sz w:val="16"/>
          <w:szCs w:val="16"/>
        </w:rPr>
        <w:t xml:space="preserve">  </w:t>
      </w:r>
      <w:r w:rsidR="00790BF1" w:rsidRPr="00006939">
        <w:rPr>
          <w:rFonts w:ascii="Arial" w:hAnsi="Arial" w:cs="Arial"/>
          <w:sz w:val="16"/>
          <w:szCs w:val="16"/>
          <w:lang w:val="sv-SE"/>
        </w:rPr>
        <w:t xml:space="preserve"> [</w:t>
      </w:r>
      <w:proofErr w:type="spellStart"/>
      <w:proofErr w:type="gramEnd"/>
      <w:r w:rsidRPr="00006939">
        <w:rPr>
          <w:rFonts w:ascii="Arial" w:hAnsi="Arial" w:cs="Arial"/>
          <w:sz w:val="16"/>
          <w:szCs w:val="16"/>
          <w:lang w:val="sv-SE"/>
        </w:rPr>
        <w:t>sebaga</w:t>
      </w:r>
      <w:r w:rsidR="00790BF1" w:rsidRPr="00006939">
        <w:rPr>
          <w:rFonts w:ascii="Arial" w:hAnsi="Arial" w:cs="Arial"/>
          <w:sz w:val="16"/>
          <w:szCs w:val="16"/>
          <w:lang w:val="sv-SE"/>
        </w:rPr>
        <w:t>imana</w:t>
      </w:r>
      <w:proofErr w:type="spellEnd"/>
      <w:r w:rsidR="00790BF1" w:rsidRPr="00006939">
        <w:rPr>
          <w:rFonts w:ascii="Arial" w:hAnsi="Arial" w:cs="Arial"/>
          <w:sz w:val="16"/>
          <w:szCs w:val="16"/>
          <w:lang w:val="sv-SE"/>
        </w:rPr>
        <w:t xml:space="preserve"> </w:t>
      </w:r>
      <w:proofErr w:type="spellStart"/>
      <w:r w:rsidR="00790BF1" w:rsidRPr="00006939">
        <w:rPr>
          <w:rFonts w:ascii="Arial" w:hAnsi="Arial" w:cs="Arial"/>
          <w:sz w:val="16"/>
          <w:szCs w:val="16"/>
          <w:lang w:val="sv-SE"/>
        </w:rPr>
        <w:t>didefinisikan</w:t>
      </w:r>
      <w:proofErr w:type="spellEnd"/>
      <w:r w:rsidR="00790BF1" w:rsidRPr="00006939">
        <w:rPr>
          <w:rFonts w:ascii="Arial" w:hAnsi="Arial" w:cs="Arial"/>
          <w:sz w:val="16"/>
          <w:szCs w:val="16"/>
          <w:lang w:val="sv-SE"/>
        </w:rPr>
        <w:t xml:space="preserve"> </w:t>
      </w:r>
      <w:proofErr w:type="spellStart"/>
      <w:r w:rsidR="00790BF1" w:rsidRPr="00006939">
        <w:rPr>
          <w:rFonts w:ascii="Arial" w:hAnsi="Arial" w:cs="Arial"/>
          <w:sz w:val="16"/>
          <w:szCs w:val="16"/>
          <w:lang w:val="sv-SE"/>
        </w:rPr>
        <w:t>dibawah</w:t>
      </w:r>
      <w:proofErr w:type="spellEnd"/>
      <w:r w:rsidR="00790BF1" w:rsidRPr="00006939">
        <w:rPr>
          <w:rFonts w:ascii="Arial" w:hAnsi="Arial" w:cs="Arial"/>
          <w:sz w:val="16"/>
          <w:szCs w:val="16"/>
          <w:lang w:val="sv-SE"/>
        </w:rPr>
        <w:t xml:space="preserve"> ini</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tertib</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mestinya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67FCF94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Kredit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fasilitas</w:t>
      </w:r>
      <w:proofErr w:type="spellEnd"/>
      <w:r w:rsidRPr="00006939">
        <w:rPr>
          <w:rFonts w:ascii="Arial" w:hAnsi="Arial" w:cs="Arial"/>
          <w:sz w:val="16"/>
          <w:szCs w:val="16"/>
          <w:lang w:val="sv-SE"/>
        </w:rPr>
        <w:t xml:space="preserve">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diberikan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w:t>
      </w:r>
    </w:p>
    <w:p w14:paraId="6EF34672"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Hari </w:t>
      </w:r>
      <w:proofErr w:type="spellStart"/>
      <w:r w:rsidRPr="00006939">
        <w:rPr>
          <w:rFonts w:ascii="Arial" w:hAnsi="Arial" w:cs="Arial"/>
          <w:sz w:val="16"/>
          <w:szCs w:val="16"/>
          <w:lang w:val="sv-SE"/>
        </w:rPr>
        <w:t>Kerja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kalender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pemerintah</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BANK Indonesia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kerja</w:t>
      </w:r>
      <w:proofErr w:type="spellEnd"/>
      <w:r w:rsidRPr="00006939">
        <w:rPr>
          <w:rFonts w:ascii="Arial" w:hAnsi="Arial" w:cs="Arial"/>
          <w:sz w:val="16"/>
          <w:szCs w:val="16"/>
          <w:lang w:val="sv-SE"/>
        </w:rPr>
        <w:t>.</w:t>
      </w:r>
    </w:p>
    <w:p w14:paraId="05E26BB8"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semua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terutang</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waktu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apapun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dan akan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antara</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ketiga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terdiri</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bunga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denda</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menjadi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jawab</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5A4B1F53"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belum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w:t>
      </w:r>
    </w:p>
    <w:p w14:paraId="0EFD96CF" w14:textId="77777777" w:rsidR="00CC45E6" w:rsidRPr="00006939" w:rsidRDefault="00CC45E6">
      <w:pPr>
        <w:numPr>
          <w:ilvl w:val="0"/>
          <w:numId w:val="15"/>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berarti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kredit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surat ini </w:t>
      </w:r>
      <w:proofErr w:type="spellStart"/>
      <w:r w:rsidRPr="00006939">
        <w:rPr>
          <w:rFonts w:ascii="Arial" w:hAnsi="Arial" w:cs="Arial"/>
          <w:sz w:val="16"/>
          <w:szCs w:val="16"/>
          <w:lang w:val="sv-SE"/>
        </w:rPr>
        <w:t>beserta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segala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perpanjangan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perpanjangan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perubahan-perubahan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penambahan-penambahannya</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lampiran- lampirannya.</w:t>
      </w:r>
    </w:p>
    <w:p w14:paraId="318F4D01" w14:textId="77777777" w:rsidR="00CC45E6" w:rsidRPr="00006939" w:rsidRDefault="00CC45E6">
      <w:pPr>
        <w:tabs>
          <w:tab w:val="left" w:pos="360"/>
          <w:tab w:val="left" w:pos="540"/>
        </w:tabs>
        <w:ind w:right="241"/>
        <w:jc w:val="both"/>
        <w:rPr>
          <w:rFonts w:ascii="Arial" w:hAnsi="Arial" w:cs="Arial"/>
          <w:sz w:val="16"/>
          <w:szCs w:val="16"/>
        </w:rPr>
      </w:pPr>
    </w:p>
    <w:p w14:paraId="6189F5FB" w14:textId="77777777" w:rsidR="002D6D02" w:rsidRPr="00006939" w:rsidRDefault="002D6D02">
      <w:pPr>
        <w:tabs>
          <w:tab w:val="left" w:pos="360"/>
          <w:tab w:val="left" w:pos="540"/>
        </w:tabs>
        <w:ind w:right="241"/>
        <w:jc w:val="both"/>
        <w:rPr>
          <w:rFonts w:ascii="Arial" w:hAnsi="Arial" w:cs="Arial"/>
          <w:sz w:val="16"/>
          <w:szCs w:val="16"/>
        </w:rPr>
      </w:pPr>
    </w:p>
    <w:p w14:paraId="04AE7721" w14:textId="77777777" w:rsidR="00CC45E6" w:rsidRPr="00006939" w:rsidRDefault="00CC45E6">
      <w:pPr>
        <w:pStyle w:val="Heading5"/>
        <w:tabs>
          <w:tab w:val="left" w:pos="362"/>
          <w:tab w:val="left" w:pos="540"/>
        </w:tabs>
        <w:spacing w:before="0"/>
        <w:ind w:left="362" w:right="238"/>
        <w:jc w:val="center"/>
        <w:rPr>
          <w:rFonts w:ascii="Arial" w:hAnsi="Arial" w:cs="Arial"/>
          <w:i w:val="0"/>
          <w:sz w:val="16"/>
          <w:szCs w:val="16"/>
        </w:rPr>
      </w:pPr>
      <w:r w:rsidRPr="00006939">
        <w:rPr>
          <w:rFonts w:ascii="Arial" w:hAnsi="Arial" w:cs="Arial"/>
          <w:i w:val="0"/>
          <w:sz w:val="16"/>
          <w:szCs w:val="16"/>
        </w:rPr>
        <w:t>Pasal 2</w:t>
      </w:r>
    </w:p>
    <w:p w14:paraId="341CD168" w14:textId="77777777" w:rsidR="00CC45E6" w:rsidRPr="00006939" w:rsidRDefault="00A67E75">
      <w:pPr>
        <w:tabs>
          <w:tab w:val="left" w:pos="360"/>
          <w:tab w:val="left" w:pos="540"/>
        </w:tabs>
        <w:ind w:left="360" w:right="241" w:hanging="180"/>
        <w:jc w:val="center"/>
        <w:rPr>
          <w:rFonts w:ascii="Arial" w:hAnsi="Arial" w:cs="Arial"/>
          <w:b/>
          <w:sz w:val="16"/>
          <w:szCs w:val="16"/>
        </w:rPr>
      </w:pPr>
      <w:r w:rsidRPr="00006939">
        <w:rPr>
          <w:rFonts w:ascii="Arial" w:hAnsi="Arial" w:cs="Arial"/>
          <w:b/>
          <w:sz w:val="16"/>
          <w:szCs w:val="16"/>
          <w:lang w:val="sv-SE"/>
        </w:rPr>
        <w:t>JUMLAH KREDIT</w:t>
      </w:r>
      <w:r w:rsidRPr="00006939">
        <w:rPr>
          <w:rFonts w:ascii="Arial" w:hAnsi="Arial" w:cs="Arial"/>
          <w:b/>
          <w:sz w:val="16"/>
          <w:szCs w:val="16"/>
        </w:rPr>
        <w:t xml:space="preserve">, </w:t>
      </w:r>
      <w:r w:rsidR="00CC45E6" w:rsidRPr="00006939">
        <w:rPr>
          <w:rFonts w:ascii="Arial" w:hAnsi="Arial" w:cs="Arial"/>
          <w:b/>
          <w:sz w:val="16"/>
          <w:szCs w:val="16"/>
          <w:lang w:val="sv-SE"/>
        </w:rPr>
        <w:t>BUNGA</w:t>
      </w:r>
      <w:r w:rsidRPr="00006939">
        <w:rPr>
          <w:rFonts w:ascii="Arial" w:hAnsi="Arial" w:cs="Arial"/>
          <w:b/>
          <w:sz w:val="16"/>
          <w:szCs w:val="16"/>
        </w:rPr>
        <w:t xml:space="preserve"> </w:t>
      </w:r>
      <w:proofErr w:type="gramStart"/>
      <w:r w:rsidRPr="00006939">
        <w:rPr>
          <w:rFonts w:ascii="Arial" w:hAnsi="Arial" w:cs="Arial"/>
          <w:b/>
          <w:sz w:val="16"/>
          <w:szCs w:val="16"/>
        </w:rPr>
        <w:t>dan</w:t>
      </w:r>
      <w:proofErr w:type="gramEnd"/>
      <w:r w:rsidRPr="00006939">
        <w:rPr>
          <w:rFonts w:ascii="Arial" w:hAnsi="Arial" w:cs="Arial"/>
          <w:b/>
          <w:sz w:val="16"/>
          <w:szCs w:val="16"/>
        </w:rPr>
        <w:t xml:space="preserve"> TUJUAN PENGGUNAAN</w:t>
      </w:r>
    </w:p>
    <w:p w14:paraId="509A40E5" w14:textId="77777777" w:rsidR="00CC45E6" w:rsidRPr="00006939" w:rsidRDefault="00CC45E6">
      <w:pPr>
        <w:tabs>
          <w:tab w:val="left" w:pos="360"/>
          <w:tab w:val="left" w:pos="540"/>
        </w:tabs>
        <w:ind w:left="360" w:right="241" w:hanging="180"/>
        <w:rPr>
          <w:rFonts w:ascii="Arial" w:hAnsi="Arial" w:cs="Arial"/>
          <w:b/>
          <w:sz w:val="16"/>
          <w:szCs w:val="16"/>
          <w:lang w:val="sv-SE"/>
        </w:rPr>
      </w:pPr>
    </w:p>
    <w:p w14:paraId="48B88149" w14:textId="776C9EBE" w:rsidR="00CC45E6" w:rsidRPr="00006939" w:rsidRDefault="00D4669C">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DEBITUR mengakui menerima uang sebagai pinjaman dari BANK</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fasilitas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produk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8"/>
          <w:szCs w:val="18"/>
          <w:lang w:val="en-US"/>
        </w:rPr>
        <w:t>)</w:t>
      </w:r>
      <w:r w:rsidRPr="00006939">
        <w:rPr>
          <w:rFonts w:ascii="Arial" w:hAnsi="Arial" w:cs="Arial"/>
          <w:sz w:val="18"/>
          <w:szCs w:val="18"/>
        </w:rPr>
        <w:t xml:space="preserve"> </w:t>
      </w:r>
      <w:r w:rsidR="00CC45E6" w:rsidRPr="00006939">
        <w:rPr>
          <w:rFonts w:ascii="Arial" w:hAnsi="Arial" w:cs="Arial"/>
          <w:sz w:val="16"/>
          <w:szCs w:val="16"/>
        </w:rPr>
        <w:t xml:space="preserve">sebesar </w:t>
      </w:r>
      <w:r w:rsidR="002F0D15">
        <w:rPr>
          <w:rFonts w:ascii="Arial" w:hAnsi="Arial" w:cs="Arial"/>
          <w:sz w:val="16"/>
          <w:szCs w:val="16"/>
        </w:rPr>
        <w:t>{{</w:t>
      </w:r>
      <w:r w:rsidR="002F0D15" w:rsidRPr="002F0D15">
        <w:rPr>
          <w:rFonts w:ascii="Arial" w:hAnsi="Arial" w:cs="Arial"/>
          <w:sz w:val="16"/>
          <w:szCs w:val="16"/>
        </w:rPr>
        <w:t>nominal</w:t>
      </w:r>
      <w:r w:rsidR="002F0D15">
        <w:rPr>
          <w:rFonts w:ascii="Arial" w:hAnsi="Arial" w:cs="Arial"/>
          <w:sz w:val="16"/>
          <w:szCs w:val="16"/>
        </w:rPr>
        <w:t xml:space="preserve">}} </w:t>
      </w:r>
      <w:r w:rsidR="00CC45E6" w:rsidRPr="00006939">
        <w:rPr>
          <w:rFonts w:ascii="Arial" w:hAnsi="Arial" w:cs="Arial"/>
          <w:sz w:val="16"/>
          <w:szCs w:val="16"/>
        </w:rPr>
        <w:t xml:space="preserve">yang diberikan BANK dengan menyetor langsung ke rekening tabungan milik DEBITUR pada saat penandatanganan surat ini, dan untuk tanda terima jumlah uang tersebut maka DEBITUR akan memberikan tanda terima yang sah.  </w:t>
      </w:r>
    </w:p>
    <w:p w14:paraId="69449D2B" w14:textId="4755AEA2" w:rsidR="00CC45E6" w:rsidRPr="00006939" w:rsidRDefault="00CC45E6">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Pinjaman uang yang diberikan BANK kepada DEBITUR dikenakan bunga</w:t>
      </w:r>
      <w:r w:rsidR="002F0D15">
        <w:rPr>
          <w:rFonts w:ascii="Arial" w:hAnsi="Arial" w:cs="Arial"/>
          <w:sz w:val="16"/>
          <w:szCs w:val="16"/>
        </w:rPr>
        <w:t xml:space="preserve"> sebesar {{</w:t>
      </w:r>
      <w:proofErr w:type="spellStart"/>
      <w:r w:rsidR="002F0D15" w:rsidRPr="002F0D15">
        <w:rPr>
          <w:rFonts w:ascii="Arial" w:hAnsi="Arial" w:cs="Arial"/>
          <w:sz w:val="16"/>
          <w:szCs w:val="16"/>
        </w:rPr>
        <w:t>suku_bunga</w:t>
      </w:r>
      <w:proofErr w:type="spellEnd"/>
      <w:r w:rsidR="002F0D15">
        <w:rPr>
          <w:rFonts w:ascii="Arial" w:hAnsi="Arial" w:cs="Arial"/>
          <w:sz w:val="16"/>
          <w:szCs w:val="16"/>
        </w:rPr>
        <w:t>}}</w:t>
      </w:r>
      <w:r w:rsidR="004F03CE">
        <w:rPr>
          <w:rFonts w:ascii="Arial" w:hAnsi="Arial" w:cs="Arial"/>
          <w:sz w:val="16"/>
          <w:szCs w:val="16"/>
        </w:rPr>
        <w:t>%</w:t>
      </w:r>
      <w:r w:rsidRPr="00006939">
        <w:rPr>
          <w:rFonts w:ascii="Arial" w:hAnsi="Arial" w:cs="Arial"/>
          <w:sz w:val="16"/>
          <w:szCs w:val="16"/>
        </w:rPr>
        <w:t xml:space="preserve"> per tahun.</w:t>
      </w:r>
    </w:p>
    <w:p w14:paraId="084E57B0" w14:textId="45859DF2" w:rsidR="00A67E75" w:rsidRPr="00006939" w:rsidRDefault="00055B07">
      <w:pPr>
        <w:numPr>
          <w:ilvl w:val="0"/>
          <w:numId w:val="17"/>
        </w:numPr>
        <w:tabs>
          <w:tab w:val="left" w:pos="540"/>
        </w:tabs>
        <w:ind w:left="540" w:right="241"/>
        <w:jc w:val="both"/>
        <w:rPr>
          <w:rFonts w:ascii="Arial" w:hAnsi="Arial" w:cs="Arial"/>
          <w:sz w:val="16"/>
          <w:szCs w:val="16"/>
        </w:rPr>
      </w:pPr>
      <w:r w:rsidRPr="00006939">
        <w:rPr>
          <w:rFonts w:ascii="Arial" w:hAnsi="Arial" w:cs="Arial"/>
          <w:sz w:val="16"/>
          <w:szCs w:val="16"/>
        </w:rPr>
        <w:t>Sesuai dengan formuli</w:t>
      </w:r>
      <w:r w:rsidR="00A67E75" w:rsidRPr="00006939">
        <w:rPr>
          <w:rFonts w:ascii="Arial" w:hAnsi="Arial" w:cs="Arial"/>
          <w:sz w:val="16"/>
          <w:szCs w:val="16"/>
        </w:rPr>
        <w:t>r permohonan kredit dan surat persetujuan fasilitas kredit no.</w:t>
      </w:r>
      <w:r w:rsidR="002F0D15">
        <w:rPr>
          <w:rFonts w:ascii="Arial" w:hAnsi="Arial" w:cs="Arial"/>
          <w:sz w:val="16"/>
          <w:szCs w:val="16"/>
        </w:rPr>
        <w:t xml:space="preserve"> </w:t>
      </w:r>
      <w:r w:rsidR="00267400" w:rsidRPr="00267400">
        <w:rPr>
          <w:rFonts w:ascii="Arial" w:hAnsi="Arial" w:cs="Arial"/>
          <w:sz w:val="16"/>
          <w:szCs w:val="16"/>
        </w:rPr>
        <w:t>0100.3.44.{{</w:t>
      </w:r>
      <w:proofErr w:type="spellStart"/>
      <w:r w:rsidR="00267400" w:rsidRPr="00267400">
        <w:rPr>
          <w:rFonts w:ascii="Arial" w:hAnsi="Arial" w:cs="Arial"/>
          <w:sz w:val="16"/>
          <w:szCs w:val="16"/>
        </w:rPr>
        <w:t>nomor_surat</w:t>
      </w:r>
      <w:proofErr w:type="spellEnd"/>
      <w:r w:rsidR="00267400" w:rsidRPr="00267400">
        <w:rPr>
          <w:rFonts w:ascii="Arial" w:hAnsi="Arial" w:cs="Arial"/>
          <w:sz w:val="16"/>
          <w:szCs w:val="16"/>
        </w:rPr>
        <w:t xml:space="preserve">}} </w:t>
      </w:r>
      <w:r w:rsidR="002F0D15">
        <w:rPr>
          <w:rFonts w:ascii="Arial" w:hAnsi="Arial" w:cs="Arial"/>
          <w:sz w:val="16"/>
          <w:szCs w:val="16"/>
        </w:rPr>
        <w:t>PKKSSM</w:t>
      </w:r>
      <w:r w:rsidR="00A67E75" w:rsidRPr="00006939">
        <w:rPr>
          <w:rFonts w:ascii="Arial" w:hAnsi="Arial" w:cs="Arial"/>
          <w:sz w:val="16"/>
          <w:szCs w:val="16"/>
        </w:rPr>
        <w:t>, tujuan penggunaan fasilitas kredit adalah</w:t>
      </w:r>
      <w:r w:rsidR="00DE05E6">
        <w:rPr>
          <w:rFonts w:ascii="Arial" w:hAnsi="Arial" w:cs="Arial"/>
          <w:color w:val="0000FF"/>
          <w:sz w:val="16"/>
          <w:szCs w:val="16"/>
        </w:rPr>
        <w:t xml:space="preserve"> </w:t>
      </w:r>
      <w:r w:rsidR="002F0D15" w:rsidRPr="002F0D15">
        <w:rPr>
          <w:rFonts w:ascii="Arial" w:hAnsi="Arial" w:cs="Arial"/>
          <w:sz w:val="16"/>
          <w:szCs w:val="16"/>
        </w:rPr>
        <w:t>{{</w:t>
      </w:r>
      <w:proofErr w:type="spellStart"/>
      <w:r w:rsidR="002F0D15" w:rsidRPr="002F0D15">
        <w:rPr>
          <w:rFonts w:ascii="Arial" w:hAnsi="Arial" w:cs="Arial"/>
          <w:sz w:val="16"/>
          <w:szCs w:val="16"/>
        </w:rPr>
        <w:t>tujuan_penggunaan</w:t>
      </w:r>
      <w:proofErr w:type="spellEnd"/>
      <w:r w:rsidR="002F0D15" w:rsidRPr="002F0D15">
        <w:rPr>
          <w:rFonts w:ascii="Arial" w:hAnsi="Arial" w:cs="Arial"/>
          <w:sz w:val="16"/>
          <w:szCs w:val="16"/>
        </w:rPr>
        <w:t>}}</w:t>
      </w:r>
      <w:r w:rsidR="00A67E75" w:rsidRPr="002F0D15">
        <w:rPr>
          <w:rFonts w:ascii="Arial" w:hAnsi="Arial" w:cs="Arial"/>
          <w:sz w:val="16"/>
          <w:szCs w:val="16"/>
        </w:rPr>
        <w:t>.</w:t>
      </w:r>
    </w:p>
    <w:p w14:paraId="40869EFA"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berjanji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bahwa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tujuan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yang di </w:t>
      </w:r>
      <w:proofErr w:type="spellStart"/>
      <w:r w:rsidRPr="00006939">
        <w:rPr>
          <w:rFonts w:ascii="Arial" w:hAnsi="Arial" w:cs="Arial"/>
          <w:sz w:val="16"/>
          <w:szCs w:val="16"/>
          <w:lang w:val="en-US"/>
        </w:rPr>
        <w:t>terima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dari</w:t>
      </w:r>
      <w:proofErr w:type="spellEnd"/>
      <w:r w:rsidRPr="00006939">
        <w:rPr>
          <w:rFonts w:ascii="Arial" w:hAnsi="Arial" w:cs="Arial"/>
          <w:sz w:val="16"/>
          <w:szCs w:val="16"/>
          <w:lang w:val="en-US"/>
        </w:rPr>
        <w:t xml:space="preserve"> bank </w:t>
      </w:r>
      <w:proofErr w:type="spellStart"/>
      <w:r w:rsidRPr="00006939">
        <w:rPr>
          <w:rFonts w:ascii="Arial" w:hAnsi="Arial" w:cs="Arial"/>
          <w:sz w:val="16"/>
          <w:szCs w:val="16"/>
          <w:lang w:val="en-US"/>
        </w:rPr>
        <w:t>sebagaimana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hanya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pengembangan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usaha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sesuai</w:t>
      </w:r>
      <w:proofErr w:type="spellEnd"/>
      <w:r w:rsidRPr="00006939">
        <w:rPr>
          <w:rFonts w:ascii="Arial" w:hAnsi="Arial" w:cs="Arial"/>
          <w:sz w:val="16"/>
          <w:szCs w:val="16"/>
          <w:lang w:val="en-US"/>
        </w:rPr>
        <w:t xml:space="preserve"> PRODUK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w:t>
      </w:r>
    </w:p>
    <w:p w14:paraId="078DC4D3" w14:textId="77777777" w:rsidR="00D4669C" w:rsidRPr="00006939" w:rsidRDefault="00D4669C" w:rsidP="00D4669C">
      <w:pPr>
        <w:numPr>
          <w:ilvl w:val="0"/>
          <w:numId w:val="17"/>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lang w:val="en-US"/>
        </w:rPr>
        <w:t xml:space="preserve">DEBITUR/PENJAMIN </w:t>
      </w:r>
      <w:proofErr w:type="spellStart"/>
      <w:r w:rsidRPr="00006939">
        <w:rPr>
          <w:rFonts w:ascii="Arial" w:hAnsi="Arial" w:cs="Arial"/>
          <w:sz w:val="16"/>
          <w:szCs w:val="16"/>
          <w:lang w:val="en-US"/>
        </w:rPr>
        <w:t>bertanggung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jawab</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penuh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terhutang</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sudah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berikan</w:t>
      </w:r>
      <w:proofErr w:type="spellEnd"/>
      <w:r w:rsidRPr="00006939">
        <w:rPr>
          <w:rFonts w:ascii="Arial" w:hAnsi="Arial" w:cs="Arial"/>
          <w:sz w:val="16"/>
          <w:szCs w:val="16"/>
          <w:lang w:val="en-US"/>
        </w:rPr>
        <w:t xml:space="preserve"> oleh BANK.</w:t>
      </w:r>
    </w:p>
    <w:p w14:paraId="64C48A9F" w14:textId="77777777" w:rsidR="00D4669C" w:rsidRPr="00006939" w:rsidRDefault="00D4669C" w:rsidP="00D4669C">
      <w:pPr>
        <w:tabs>
          <w:tab w:val="left" w:pos="540"/>
        </w:tabs>
        <w:ind w:left="540" w:right="241"/>
        <w:jc w:val="both"/>
        <w:rPr>
          <w:rFonts w:ascii="Arial" w:hAnsi="Arial" w:cs="Arial"/>
          <w:sz w:val="16"/>
          <w:szCs w:val="16"/>
        </w:rPr>
      </w:pPr>
    </w:p>
    <w:p w14:paraId="6306E9E6" w14:textId="77777777" w:rsidR="00D4669C" w:rsidRPr="00006939" w:rsidRDefault="00D4669C" w:rsidP="00D4669C">
      <w:pPr>
        <w:tabs>
          <w:tab w:val="left" w:pos="540"/>
        </w:tabs>
        <w:ind w:left="540" w:right="241"/>
        <w:jc w:val="both"/>
        <w:rPr>
          <w:rFonts w:ascii="Arial" w:hAnsi="Arial" w:cs="Arial"/>
          <w:sz w:val="16"/>
          <w:szCs w:val="16"/>
        </w:rPr>
      </w:pPr>
    </w:p>
    <w:p w14:paraId="1B480B3A" w14:textId="77777777" w:rsidR="00CC45E6" w:rsidRPr="00006939" w:rsidRDefault="00CC45E6">
      <w:pPr>
        <w:tabs>
          <w:tab w:val="left" w:pos="360"/>
          <w:tab w:val="left" w:pos="540"/>
        </w:tabs>
        <w:ind w:left="360" w:right="241" w:hanging="180"/>
        <w:jc w:val="center"/>
        <w:rPr>
          <w:rFonts w:ascii="Arial" w:hAnsi="Arial" w:cs="Arial"/>
          <w:b/>
          <w:sz w:val="16"/>
          <w:szCs w:val="16"/>
        </w:rPr>
      </w:pPr>
    </w:p>
    <w:p w14:paraId="35E36E6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3</w:t>
      </w:r>
    </w:p>
    <w:p w14:paraId="710F90C7"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 ANGSURAN, JANGKA WAKTU </w:t>
      </w:r>
      <w:proofErr w:type="gramStart"/>
      <w:r w:rsidRPr="00006939">
        <w:rPr>
          <w:rFonts w:ascii="Arial" w:hAnsi="Arial" w:cs="Arial"/>
          <w:b/>
          <w:sz w:val="16"/>
          <w:szCs w:val="16"/>
          <w:lang w:val="sv-SE"/>
        </w:rPr>
        <w:t>dan</w:t>
      </w:r>
      <w:proofErr w:type="gramEnd"/>
      <w:r w:rsidRPr="00006939">
        <w:rPr>
          <w:rFonts w:ascii="Arial" w:hAnsi="Arial" w:cs="Arial"/>
          <w:b/>
          <w:sz w:val="16"/>
          <w:szCs w:val="16"/>
          <w:lang w:val="sv-SE"/>
        </w:rPr>
        <w:t xml:space="preserve"> DENDA</w:t>
      </w:r>
    </w:p>
    <w:p w14:paraId="7D320BF0"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0400FAE4" w14:textId="2397BD0B"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terhadap</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janji</w:t>
      </w:r>
      <w:proofErr w:type="spellEnd"/>
      <w:r w:rsidRPr="00006939">
        <w:rPr>
          <w:rFonts w:ascii="Arial" w:hAnsi="Arial" w:cs="Arial"/>
          <w:sz w:val="16"/>
          <w:szCs w:val="16"/>
          <w:lang w:val="sv-SE"/>
        </w:rPr>
        <w:t xml:space="preserve"> dari DEBITUR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kredit yang</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diterimanya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Pr="00006939">
        <w:rPr>
          <w:rFonts w:ascii="Arial" w:hAnsi="Arial" w:cs="Arial"/>
          <w:sz w:val="16"/>
          <w:szCs w:val="16"/>
          <w:lang w:val="sv-SE"/>
        </w:rPr>
        <w:t xml:space="preserve"> </w:t>
      </w:r>
      <w:r w:rsidR="001F305A">
        <w:rPr>
          <w:rFonts w:ascii="Arial" w:hAnsi="Arial" w:cs="Arial"/>
          <w:sz w:val="16"/>
          <w:szCs w:val="16"/>
          <w:lang w:val="sv-SE"/>
        </w:rPr>
        <w:t>{{</w:t>
      </w:r>
      <w:proofErr w:type="spellStart"/>
      <w:r w:rsidR="001F305A" w:rsidRPr="001F305A">
        <w:rPr>
          <w:rFonts w:ascii="Arial" w:hAnsi="Arial" w:cs="Arial"/>
          <w:sz w:val="16"/>
          <w:szCs w:val="16"/>
          <w:lang w:val="sv-SE"/>
        </w:rPr>
        <w:t>utang_atas_kredit</w:t>
      </w:r>
      <w:proofErr w:type="spellEnd"/>
      <w:r w:rsidR="001F305A">
        <w:rPr>
          <w:rFonts w:ascii="Arial" w:hAnsi="Arial" w:cs="Arial"/>
          <w:sz w:val="16"/>
          <w:szCs w:val="16"/>
          <w:lang w:val="sv-SE"/>
        </w:rPr>
        <w:t xml:space="preserve">}} </w:t>
      </w:r>
      <w:r w:rsidRPr="00006939">
        <w:rPr>
          <w:rFonts w:ascii="Arial" w:hAnsi="Arial" w:cs="Arial"/>
          <w:sz w:val="16"/>
          <w:szCs w:val="16"/>
          <w:lang w:val="sv-SE"/>
        </w:rPr>
        <w:t xml:space="preserve">yang </w:t>
      </w:r>
      <w:proofErr w:type="spellStart"/>
      <w:r w:rsidRPr="00006939">
        <w:rPr>
          <w:rFonts w:ascii="Arial" w:hAnsi="Arial" w:cs="Arial"/>
          <w:sz w:val="16"/>
          <w:szCs w:val="16"/>
          <w:lang w:val="sv-SE"/>
        </w:rPr>
        <w:t>terdiri</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pokok</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bunga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jangka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waktu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selama</w:t>
      </w:r>
      <w:proofErr w:type="spellEnd"/>
      <w:r w:rsidR="001F305A">
        <w:rPr>
          <w:rFonts w:ascii="Arial" w:hAnsi="Arial" w:cs="Arial"/>
          <w:sz w:val="16"/>
          <w:szCs w:val="16"/>
          <w:lang w:val="sv-SE"/>
        </w:rPr>
        <w:t xml:space="preserve"> </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jangka_waktu</w:t>
      </w:r>
      <w:proofErr w:type="spellEnd"/>
      <w:r w:rsidR="001F305A" w:rsidRPr="001F305A">
        <w:rPr>
          <w:rFonts w:ascii="Arial" w:hAnsi="Arial" w:cs="Arial"/>
          <w:sz w:val="16"/>
          <w:szCs w:val="16"/>
          <w:lang w:val="sv-SE"/>
        </w:rPr>
        <w:t>}}</w:t>
      </w:r>
      <w:r w:rsidR="00FA09B9" w:rsidRPr="00DE05E6">
        <w:rPr>
          <w:rFonts w:ascii="Arial" w:hAnsi="Arial" w:cs="Arial"/>
          <w:sz w:val="16"/>
          <w:szCs w:val="16"/>
          <w:lang w:val="sv-SE"/>
        </w:rPr>
        <w:t xml:space="preserve"> </w:t>
      </w:r>
      <w:r w:rsidRPr="00DE05E6">
        <w:rPr>
          <w:rFonts w:ascii="Arial" w:hAnsi="Arial" w:cs="Arial"/>
          <w:sz w:val="16"/>
          <w:szCs w:val="16"/>
          <w:lang w:val="sv-SE"/>
        </w:rPr>
        <w:t>bulan</w:t>
      </w:r>
      <w:r w:rsidR="00BC6CDA" w:rsidRPr="00006939">
        <w:rPr>
          <w:rFonts w:ascii="Arial" w:hAnsi="Arial" w:cs="Arial"/>
          <w:sz w:val="16"/>
          <w:szCs w:val="16"/>
          <w:lang w:val="sv-SE"/>
        </w:rPr>
        <w:t xml:space="preserve"> </w:t>
      </w:r>
      <w:proofErr w:type="spellStart"/>
      <w:r w:rsidRPr="00006939">
        <w:rPr>
          <w:rFonts w:ascii="Arial" w:hAnsi="Arial" w:cs="Arial"/>
          <w:sz w:val="16"/>
          <w:szCs w:val="16"/>
          <w:lang w:val="sv-SE"/>
        </w:rPr>
        <w:t>terhitung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penandatanganan</w:t>
      </w:r>
      <w:proofErr w:type="spellEnd"/>
      <w:r w:rsidRPr="00006939">
        <w:rPr>
          <w:rFonts w:ascii="Arial" w:hAnsi="Arial" w:cs="Arial"/>
          <w:sz w:val="16"/>
          <w:szCs w:val="16"/>
          <w:lang w:val="sv-SE"/>
        </w:rPr>
        <w:t xml:space="preserve"> surat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w:t>
      </w:r>
    </w:p>
    <w:p w14:paraId="34A5A451" w14:textId="5F8799DA" w:rsidR="00CC45E6" w:rsidRPr="00006939" w:rsidRDefault="00CC45E6">
      <w:pPr>
        <w:numPr>
          <w:ilvl w:val="0"/>
          <w:numId w:val="10"/>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Jumlah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dilunasi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mengangsur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tiap-tiap</w:t>
      </w:r>
      <w:proofErr w:type="spellEnd"/>
      <w:r w:rsidRPr="00006939">
        <w:rPr>
          <w:rFonts w:ascii="Arial" w:hAnsi="Arial" w:cs="Arial"/>
          <w:sz w:val="16"/>
          <w:szCs w:val="16"/>
          <w:lang w:val="sv-SE"/>
        </w:rPr>
        <w:t xml:space="preserve"> bulan </w:t>
      </w:r>
      <w:proofErr w:type="spellStart"/>
      <w:r w:rsidRPr="00006939">
        <w:rPr>
          <w:rFonts w:ascii="Arial" w:hAnsi="Arial" w:cs="Arial"/>
          <w:sz w:val="16"/>
          <w:szCs w:val="16"/>
          <w:lang w:val="sv-SE"/>
        </w:rPr>
        <w:t>se</w:t>
      </w:r>
      <w:r w:rsidR="00060D5E" w:rsidRPr="00006939">
        <w:rPr>
          <w:rFonts w:ascii="Arial" w:hAnsi="Arial" w:cs="Arial"/>
          <w:sz w:val="16"/>
          <w:szCs w:val="16"/>
          <w:lang w:val="sv-SE"/>
        </w:rPr>
        <w:t>lambat-lambatnya</w:t>
      </w:r>
      <w:proofErr w:type="spellEnd"/>
      <w:r w:rsidR="00060D5E" w:rsidRPr="00006939">
        <w:rPr>
          <w:rFonts w:ascii="Arial" w:hAnsi="Arial" w:cs="Arial"/>
          <w:sz w:val="16"/>
          <w:szCs w:val="16"/>
          <w:lang w:val="sv-SE"/>
        </w:rPr>
        <w:t xml:space="preserve"> </w:t>
      </w:r>
      <w:proofErr w:type="spellStart"/>
      <w:r w:rsidR="00060D5E" w:rsidRPr="00006939">
        <w:rPr>
          <w:rFonts w:ascii="Arial" w:hAnsi="Arial" w:cs="Arial"/>
          <w:sz w:val="16"/>
          <w:szCs w:val="16"/>
          <w:lang w:val="sv-SE"/>
        </w:rPr>
        <w:t>pada</w:t>
      </w:r>
      <w:proofErr w:type="spellEnd"/>
      <w:r w:rsidR="00060D5E" w:rsidRPr="00006939">
        <w:rPr>
          <w:rFonts w:ascii="Arial" w:hAnsi="Arial" w:cs="Arial"/>
          <w:sz w:val="16"/>
          <w:szCs w:val="16"/>
          <w:lang w:val="sv-SE"/>
        </w:rPr>
        <w:t xml:space="preserve"> </w:t>
      </w:r>
      <w:proofErr w:type="spellStart"/>
      <w:r w:rsidR="00060D5E" w:rsidRPr="00006939">
        <w:rPr>
          <w:rFonts w:ascii="Arial" w:hAnsi="Arial" w:cs="Arial"/>
          <w:sz w:val="16"/>
          <w:szCs w:val="16"/>
          <w:lang w:val="sv-SE"/>
        </w:rPr>
        <w:t>tanggal</w:t>
      </w:r>
      <w:proofErr w:type="spellEnd"/>
      <w:r w:rsidR="00DC34FD" w:rsidRPr="00006939">
        <w:rPr>
          <w:rFonts w:ascii="Arial" w:hAnsi="Arial" w:cs="Arial"/>
          <w:sz w:val="16"/>
          <w:szCs w:val="16"/>
        </w:rPr>
        <w:t xml:space="preserve"> </w:t>
      </w:r>
      <w:r w:rsidR="001F305A">
        <w:rPr>
          <w:rFonts w:ascii="Arial" w:hAnsi="Arial" w:cs="Arial"/>
          <w:sz w:val="16"/>
          <w:szCs w:val="16"/>
        </w:rPr>
        <w:t>{{</w:t>
      </w:r>
      <w:proofErr w:type="spellStart"/>
      <w:r w:rsidR="001F305A" w:rsidRPr="001F305A">
        <w:rPr>
          <w:rFonts w:ascii="Arial" w:hAnsi="Arial" w:cs="Arial"/>
          <w:sz w:val="16"/>
          <w:szCs w:val="16"/>
        </w:rPr>
        <w:t>tenggat_mengangsur</w:t>
      </w:r>
      <w:proofErr w:type="spellEnd"/>
      <w:r w:rsidR="001F305A">
        <w:rPr>
          <w:rFonts w:ascii="Arial" w:hAnsi="Arial" w:cs="Arial"/>
          <w:sz w:val="16"/>
          <w:szCs w:val="16"/>
        </w:rPr>
        <w:t>}}</w:t>
      </w:r>
      <w:r w:rsidR="00170E0D" w:rsidRPr="00006939">
        <w:rPr>
          <w:rFonts w:ascii="Arial" w:hAnsi="Arial" w:cs="Arial"/>
          <w:sz w:val="16"/>
          <w:szCs w:val="16"/>
          <w:lang w:val="sv-SE"/>
        </w:rPr>
        <w:t xml:space="preserve"> </w:t>
      </w:r>
      <w:proofErr w:type="spellStart"/>
      <w:r w:rsidRPr="00006939">
        <w:rPr>
          <w:rFonts w:ascii="Arial" w:hAnsi="Arial" w:cs="Arial"/>
          <w:sz w:val="16"/>
          <w:szCs w:val="16"/>
          <w:lang w:val="sv-SE"/>
        </w:rPr>
        <w:t>sebesar</w:t>
      </w:r>
      <w:proofErr w:type="spellEnd"/>
      <w:r w:rsidR="001F305A">
        <w:rPr>
          <w:rFonts w:ascii="Arial" w:hAnsi="Arial" w:cs="Arial"/>
          <w:sz w:val="16"/>
          <w:szCs w:val="16"/>
          <w:lang w:val="sv-SE"/>
        </w:rPr>
        <w:t xml:space="preserve"> {{</w:t>
      </w:r>
      <w:proofErr w:type="spellStart"/>
      <w:r w:rsidR="001F305A" w:rsidRPr="001F305A">
        <w:rPr>
          <w:rFonts w:ascii="Arial" w:hAnsi="Arial" w:cs="Arial"/>
          <w:sz w:val="16"/>
          <w:szCs w:val="16"/>
          <w:lang w:val="sv-SE"/>
        </w:rPr>
        <w:t>nilai_mengangsur</w:t>
      </w:r>
      <w:proofErr w:type="spellEnd"/>
      <w:r w:rsidR="001F305A">
        <w:rPr>
          <w:rFonts w:ascii="Arial" w:hAnsi="Arial" w:cs="Arial"/>
          <w:sz w:val="16"/>
          <w:szCs w:val="16"/>
          <w:lang w:val="sv-SE"/>
        </w:rPr>
        <w:t>}}</w:t>
      </w:r>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kali akan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r w:rsidRPr="001F305A">
        <w:rPr>
          <w:rFonts w:ascii="Arial" w:hAnsi="Arial" w:cs="Arial"/>
          <w:sz w:val="16"/>
          <w:szCs w:val="16"/>
          <w:lang w:val="sv-SE"/>
        </w:rPr>
        <w:t>(</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tanggal_mengangsur_pertama</w:t>
      </w:r>
      <w:proofErr w:type="spellEnd"/>
      <w:r w:rsidR="001F305A" w:rsidRPr="001F305A">
        <w:rPr>
          <w:rFonts w:ascii="Arial" w:hAnsi="Arial" w:cs="Arial"/>
          <w:sz w:val="16"/>
          <w:szCs w:val="16"/>
          <w:lang w:val="sv-SE"/>
        </w:rPr>
        <w:t>}}</w:t>
      </w:r>
      <w:r w:rsidRPr="001F305A">
        <w:rPr>
          <w:rFonts w:ascii="Arial" w:hAnsi="Arial" w:cs="Arial"/>
          <w:sz w:val="16"/>
          <w:szCs w:val="16"/>
          <w:lang w:val="sv-SE"/>
        </w:rPr>
        <w:t>)</w:t>
      </w:r>
      <w:r w:rsidR="00BC6CDA" w:rsidRPr="00006939">
        <w:rPr>
          <w:rFonts w:ascii="Arial" w:hAnsi="Arial" w:cs="Arial"/>
          <w:sz w:val="16"/>
          <w:szCs w:val="16"/>
          <w:lang w:val="sv-SE"/>
        </w:rPr>
        <w:t xml:space="preserve"> </w:t>
      </w:r>
      <w:r w:rsidRPr="00006939">
        <w:rPr>
          <w:rFonts w:ascii="Arial" w:hAnsi="Arial" w:cs="Arial"/>
          <w:sz w:val="16"/>
          <w:szCs w:val="16"/>
          <w:lang w:val="sv-SE"/>
        </w:rPr>
        <w:t xml:space="preserve">dan </w:t>
      </w:r>
      <w:proofErr w:type="spellStart"/>
      <w:r w:rsidRPr="00006939">
        <w:rPr>
          <w:rFonts w:ascii="Arial" w:hAnsi="Arial" w:cs="Arial"/>
          <w:sz w:val="16"/>
          <w:szCs w:val="16"/>
          <w:lang w:val="sv-SE"/>
        </w:rPr>
        <w:t>berakhir</w:t>
      </w:r>
      <w:proofErr w:type="spellEnd"/>
      <w:r w:rsidRPr="00006939">
        <w:rPr>
          <w:rFonts w:ascii="Arial" w:hAnsi="Arial" w:cs="Arial"/>
          <w:sz w:val="16"/>
          <w:szCs w:val="16"/>
          <w:lang w:val="sv-SE"/>
        </w:rPr>
        <w:t xml:space="preserve"> </w:t>
      </w:r>
      <w:r w:rsidRPr="001F305A">
        <w:rPr>
          <w:rFonts w:ascii="Arial" w:hAnsi="Arial" w:cs="Arial"/>
          <w:sz w:val="16"/>
          <w:szCs w:val="16"/>
          <w:lang w:val="sv-SE"/>
        </w:rPr>
        <w:t>(</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tanggal_mengangsur_terakhir</w:t>
      </w:r>
      <w:proofErr w:type="spellEnd"/>
      <w:r w:rsidR="001F305A" w:rsidRPr="001F305A">
        <w:rPr>
          <w:rFonts w:ascii="Arial" w:hAnsi="Arial" w:cs="Arial"/>
          <w:sz w:val="16"/>
          <w:szCs w:val="16"/>
          <w:lang w:val="sv-SE"/>
        </w:rPr>
        <w:t>}}</w:t>
      </w:r>
      <w:r w:rsidRPr="001F305A">
        <w:rPr>
          <w:rFonts w:ascii="Arial" w:hAnsi="Arial" w:cs="Arial"/>
          <w:sz w:val="16"/>
          <w:szCs w:val="16"/>
          <w:lang w:val="sv-SE"/>
        </w:rPr>
        <w:t>).</w:t>
      </w:r>
    </w:p>
    <w:p w14:paraId="519D86B3"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diperbolehkan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melakukan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pelunasan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sebelum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berakhirnya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jangka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waktu</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telah</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tetapkan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dalam</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ayat</w:t>
      </w:r>
      <w:proofErr w:type="spellEnd"/>
      <w:r w:rsidRPr="00006939">
        <w:rPr>
          <w:rFonts w:ascii="Arial" w:hAnsi="Arial" w:cs="Arial"/>
          <w:sz w:val="16"/>
          <w:szCs w:val="16"/>
          <w:lang w:val="en-US"/>
        </w:rPr>
        <w:t xml:space="preserve"> 1.</w:t>
      </w:r>
    </w:p>
    <w:p w14:paraId="2345619D"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 xml:space="preserve">DEBITUR akan dikenakan denda atas tiap keterlambatan membayar angsuran sebagaimana yang telah ditetapkan </w:t>
      </w:r>
      <w:r w:rsidRPr="00006939">
        <w:rPr>
          <w:rFonts w:ascii="Arial" w:hAnsi="Arial" w:cs="Arial"/>
          <w:sz w:val="16"/>
          <w:szCs w:val="16"/>
        </w:rPr>
        <w:lastRenderedPageBreak/>
        <w:t xml:space="preserve">sebesar 0.25% </w:t>
      </w:r>
      <w:proofErr w:type="spellStart"/>
      <w:r w:rsidRPr="00006939">
        <w:rPr>
          <w:rFonts w:ascii="Arial" w:hAnsi="Arial" w:cs="Arial"/>
          <w:sz w:val="16"/>
          <w:szCs w:val="16"/>
        </w:rPr>
        <w:t>perhari</w:t>
      </w:r>
      <w:proofErr w:type="spellEnd"/>
      <w:r w:rsidRPr="00006939">
        <w:rPr>
          <w:rFonts w:ascii="Arial" w:hAnsi="Arial" w:cs="Arial"/>
          <w:sz w:val="16"/>
          <w:szCs w:val="16"/>
        </w:rPr>
        <w:t xml:space="preserve"> dari jumlah angsuran telah jatuh tempo yang belum dibayar.</w:t>
      </w:r>
    </w:p>
    <w:p w14:paraId="37BE7CAF"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r w:rsidRPr="00006939">
        <w:rPr>
          <w:rFonts w:ascii="Arial" w:hAnsi="Arial" w:cs="Arial"/>
          <w:sz w:val="16"/>
          <w:szCs w:val="16"/>
        </w:rPr>
        <w:t>Apabila jadwal angsuran DEBITUR yang telah ditetapkan dalam ayat 1 pasal ini jatuh pada hari libur atau hari yang diliburkan maka angsuran akan dilakukan satu hari sebelum hari libur atau hari yang diliburkan tersebut.</w:t>
      </w:r>
    </w:p>
    <w:p w14:paraId="21C20557" w14:textId="77777777" w:rsidR="00D4669C" w:rsidRPr="00006939" w:rsidRDefault="00D4669C" w:rsidP="00D4669C">
      <w:pPr>
        <w:numPr>
          <w:ilvl w:val="0"/>
          <w:numId w:val="10"/>
        </w:numPr>
        <w:tabs>
          <w:tab w:val="clear" w:pos="1440"/>
          <w:tab w:val="num"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keperluan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pelaksanaan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haruskan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membuka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atas</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nama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sendiri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norek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2B53A430" w14:textId="77777777" w:rsidR="00D4669C" w:rsidRPr="00006939" w:rsidRDefault="00D4669C" w:rsidP="00D4669C">
      <w:pPr>
        <w:numPr>
          <w:ilvl w:val="0"/>
          <w:numId w:val="10"/>
        </w:numPr>
        <w:tabs>
          <w:tab w:val="clear" w:pos="1440"/>
          <w:tab w:val="left" w:pos="567"/>
        </w:tabs>
        <w:ind w:left="567" w:right="180" w:hanging="425"/>
        <w:jc w:val="both"/>
        <w:rPr>
          <w:rFonts w:ascii="Arial" w:hAnsi="Arial" w:cs="Arial"/>
          <w:sz w:val="16"/>
          <w:szCs w:val="16"/>
        </w:rPr>
      </w:pPr>
      <w:proofErr w:type="spellStart"/>
      <w:r w:rsidRPr="00006939">
        <w:rPr>
          <w:rFonts w:ascii="Arial" w:hAnsi="Arial" w:cs="Arial"/>
          <w:sz w:val="16"/>
          <w:szCs w:val="16"/>
          <w:lang w:val="en-US"/>
        </w:rPr>
        <w:t>Rekening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tsb</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pergunakan</w:t>
      </w:r>
      <w:proofErr w:type="spellEnd"/>
      <w:r w:rsidRPr="00006939">
        <w:rPr>
          <w:rFonts w:ascii="Arial" w:hAnsi="Arial" w:cs="Arial"/>
          <w:sz w:val="16"/>
          <w:szCs w:val="16"/>
          <w:lang w:val="en-US"/>
        </w:rPr>
        <w:t xml:space="preserve"> </w:t>
      </w:r>
      <w:proofErr w:type="spellStart"/>
      <w:proofErr w:type="gram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gramEnd"/>
    </w:p>
    <w:p w14:paraId="42CE8726" w14:textId="77777777" w:rsidR="00D4669C" w:rsidRPr="00006939" w:rsidRDefault="00D4669C" w:rsidP="00956E12">
      <w:pPr>
        <w:ind w:left="709" w:right="180" w:hanging="142"/>
        <w:jc w:val="both"/>
        <w:rPr>
          <w:rFonts w:ascii="Arial" w:hAnsi="Arial" w:cs="Arial"/>
          <w:sz w:val="16"/>
          <w:szCs w:val="16"/>
        </w:rPr>
      </w:pPr>
      <w:r w:rsidRPr="00006939">
        <w:rPr>
          <w:rFonts w:ascii="Arial" w:hAnsi="Arial" w:cs="Arial"/>
          <w:sz w:val="16"/>
          <w:szCs w:val="16"/>
          <w:lang w:val="en-US"/>
        </w:rPr>
        <w:t xml:space="preserve">a.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oleh </w:t>
      </w:r>
      <w:proofErr w:type="spellStart"/>
      <w:r w:rsidRPr="00006939">
        <w:rPr>
          <w:rFonts w:ascii="Arial" w:hAnsi="Arial" w:cs="Arial"/>
          <w:sz w:val="16"/>
          <w:szCs w:val="16"/>
          <w:lang w:val="en-US"/>
        </w:rPr>
        <w:t>debitur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untuk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penarikan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membayar</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kembali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baik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pokok</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denda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maupun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biaya-biaya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lainnya</w:t>
      </w:r>
      <w:proofErr w:type="spellEnd"/>
      <w:r w:rsidRPr="00006939">
        <w:rPr>
          <w:rFonts w:ascii="Arial" w:hAnsi="Arial" w:cs="Arial"/>
          <w:sz w:val="16"/>
          <w:szCs w:val="16"/>
          <w:lang w:val="en-US"/>
        </w:rPr>
        <w:t>.</w:t>
      </w:r>
    </w:p>
    <w:p w14:paraId="0823A21D" w14:textId="77777777" w:rsidR="00956E12" w:rsidRPr="00006939" w:rsidRDefault="00D4669C" w:rsidP="00E955D8">
      <w:pPr>
        <w:tabs>
          <w:tab w:val="left" w:pos="709"/>
        </w:tabs>
        <w:ind w:left="709" w:right="180" w:hanging="142"/>
        <w:jc w:val="both"/>
        <w:rPr>
          <w:rFonts w:ascii="Arial" w:hAnsi="Arial" w:cs="Arial"/>
          <w:sz w:val="16"/>
          <w:szCs w:val="16"/>
        </w:rPr>
      </w:pPr>
      <w:r w:rsidRPr="00006939">
        <w:rPr>
          <w:rFonts w:ascii="Arial" w:hAnsi="Arial" w:cs="Arial"/>
          <w:sz w:val="16"/>
          <w:szCs w:val="16"/>
          <w:lang w:val="en-US"/>
        </w:rPr>
        <w:t xml:space="preserve">b. </w:t>
      </w:r>
      <w:proofErr w:type="spellStart"/>
      <w:r w:rsidRPr="00006939">
        <w:rPr>
          <w:rFonts w:ascii="Arial" w:hAnsi="Arial" w:cs="Arial"/>
          <w:sz w:val="16"/>
          <w:szCs w:val="16"/>
          <w:lang w:val="en-US"/>
        </w:rPr>
        <w:t>digunakan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mengkreditkan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 xml:space="preserve"> dan </w:t>
      </w:r>
      <w:proofErr w:type="spellStart"/>
      <w:r w:rsidRPr="00006939">
        <w:rPr>
          <w:rFonts w:ascii="Arial" w:hAnsi="Arial" w:cs="Arial"/>
          <w:sz w:val="16"/>
          <w:szCs w:val="16"/>
          <w:lang w:val="en-US"/>
        </w:rPr>
        <w:t>mendebet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pembayaran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pinjaman</w:t>
      </w:r>
      <w:proofErr w:type="spellEnd"/>
      <w:r w:rsidRPr="00006939">
        <w:rPr>
          <w:rFonts w:ascii="Arial" w:hAnsi="Arial" w:cs="Arial"/>
          <w:sz w:val="16"/>
          <w:szCs w:val="16"/>
          <w:lang w:val="en-US"/>
        </w:rPr>
        <w:t>.</w:t>
      </w:r>
    </w:p>
    <w:p w14:paraId="5A0ED5D3" w14:textId="77777777" w:rsidR="00956E12" w:rsidRPr="00006939" w:rsidRDefault="00956E12" w:rsidP="005D1A46">
      <w:pPr>
        <w:tabs>
          <w:tab w:val="left" w:pos="360"/>
          <w:tab w:val="left" w:pos="540"/>
        </w:tabs>
        <w:ind w:right="241"/>
        <w:jc w:val="both"/>
        <w:rPr>
          <w:rFonts w:ascii="Arial" w:hAnsi="Arial" w:cs="Arial"/>
          <w:sz w:val="16"/>
          <w:szCs w:val="16"/>
        </w:rPr>
      </w:pPr>
    </w:p>
    <w:p w14:paraId="062DEEB3" w14:textId="77777777" w:rsidR="00956E12" w:rsidRPr="00006939" w:rsidRDefault="00956E12">
      <w:pPr>
        <w:tabs>
          <w:tab w:val="left" w:pos="360"/>
          <w:tab w:val="left" w:pos="540"/>
        </w:tabs>
        <w:ind w:left="360" w:right="241" w:hanging="180"/>
        <w:jc w:val="center"/>
        <w:rPr>
          <w:rFonts w:ascii="Arial" w:hAnsi="Arial" w:cs="Arial"/>
          <w:b/>
          <w:sz w:val="16"/>
          <w:szCs w:val="16"/>
        </w:rPr>
      </w:pPr>
    </w:p>
    <w:p w14:paraId="2B2B03D9"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4  </w:t>
      </w:r>
    </w:p>
    <w:p w14:paraId="2C3F65DD" w14:textId="77777777" w:rsidR="00CC45E6" w:rsidRPr="00006939" w:rsidRDefault="00956E12">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en-US"/>
        </w:rPr>
        <w:t>PROVISI</w:t>
      </w:r>
      <w:r w:rsidR="00CC45E6" w:rsidRPr="00006939">
        <w:rPr>
          <w:rFonts w:ascii="Arial" w:hAnsi="Arial" w:cs="Arial"/>
          <w:b/>
          <w:sz w:val="16"/>
          <w:szCs w:val="16"/>
          <w:lang w:val="sv-SE"/>
        </w:rPr>
        <w:t xml:space="preserve"> dan BIAYA LAIN</w:t>
      </w:r>
    </w:p>
    <w:p w14:paraId="17339472" w14:textId="77777777" w:rsidR="00CC45E6" w:rsidRPr="00006939" w:rsidRDefault="00CC45E6">
      <w:pPr>
        <w:tabs>
          <w:tab w:val="left" w:pos="360"/>
          <w:tab w:val="left" w:pos="540"/>
        </w:tabs>
        <w:ind w:left="360" w:right="241" w:hanging="180"/>
        <w:jc w:val="both"/>
        <w:rPr>
          <w:rFonts w:ascii="Arial" w:hAnsi="Arial" w:cs="Arial"/>
          <w:sz w:val="16"/>
          <w:szCs w:val="16"/>
          <w:lang w:val="sv-SE"/>
        </w:rPr>
      </w:pPr>
    </w:p>
    <w:p w14:paraId="30D2A5F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 xml:space="preserve">ini  </w:t>
      </w:r>
      <w:proofErr w:type="spellStart"/>
      <w:r w:rsidRPr="00006939">
        <w:rPr>
          <w:rFonts w:ascii="Arial" w:hAnsi="Arial" w:cs="Arial"/>
          <w:sz w:val="16"/>
          <w:szCs w:val="16"/>
          <w:lang w:val="sv-SE"/>
        </w:rPr>
        <w:t>setuju</w:t>
      </w:r>
      <w:proofErr w:type="spellEnd"/>
      <w:proofErr w:type="gram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administrasi</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lainnya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akibat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fasilitas</w:t>
      </w:r>
      <w:proofErr w:type="spellEnd"/>
      <w:r w:rsidRPr="00006939">
        <w:rPr>
          <w:rFonts w:ascii="Arial" w:hAnsi="Arial" w:cs="Arial"/>
          <w:sz w:val="16"/>
          <w:szCs w:val="16"/>
          <w:lang w:val="sv-SE"/>
        </w:rPr>
        <w:t xml:space="preserve"> kredit ini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w:t>
      </w:r>
    </w:p>
    <w:p w14:paraId="1C36CD2E"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dimaksud</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diantaranya</w:t>
      </w:r>
      <w:proofErr w:type="spellEnd"/>
      <w:r w:rsidRPr="00006939">
        <w:rPr>
          <w:rFonts w:ascii="Arial" w:hAnsi="Arial" w:cs="Arial"/>
          <w:sz w:val="16"/>
          <w:szCs w:val="16"/>
          <w:lang w:val="sv-SE"/>
        </w:rPr>
        <w:t xml:space="preserve"> :</w:t>
      </w:r>
      <w:proofErr w:type="gramEnd"/>
    </w:p>
    <w:p w14:paraId="7D6A1142" w14:textId="3D195BF0" w:rsidR="00CC45E6" w:rsidRPr="000131D5" w:rsidRDefault="00CC45E6"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sv-SE"/>
        </w:rPr>
        <w:t>Biaya</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Provisi</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sebesar</w:t>
      </w:r>
      <w:proofErr w:type="spellEnd"/>
      <w:r w:rsidR="001F305A">
        <w:rPr>
          <w:rFonts w:ascii="Arial" w:hAnsi="Arial" w:cs="Arial"/>
          <w:sz w:val="16"/>
          <w:szCs w:val="16"/>
          <w:lang w:val="sv-SE"/>
        </w:rPr>
        <w:t xml:space="preserve"> </w:t>
      </w:r>
      <w:r w:rsidR="001F305A" w:rsidRPr="001F305A">
        <w:rPr>
          <w:rFonts w:ascii="Arial" w:hAnsi="Arial" w:cs="Arial"/>
          <w:sz w:val="16"/>
          <w:szCs w:val="16"/>
          <w:lang w:val="sv-SE"/>
        </w:rPr>
        <w:t>{{</w:t>
      </w:r>
      <w:proofErr w:type="spellStart"/>
      <w:r w:rsidR="001F305A" w:rsidRPr="001F305A">
        <w:rPr>
          <w:rFonts w:ascii="Arial" w:hAnsi="Arial" w:cs="Arial"/>
          <w:sz w:val="16"/>
          <w:szCs w:val="16"/>
          <w:lang w:val="sv-SE"/>
        </w:rPr>
        <w:t>biaya_provisi</w:t>
      </w:r>
      <w:proofErr w:type="spellEnd"/>
      <w:proofErr w:type="gramStart"/>
      <w:r w:rsidR="001F305A" w:rsidRPr="001F305A">
        <w:rPr>
          <w:rFonts w:ascii="Arial" w:hAnsi="Arial" w:cs="Arial"/>
          <w:sz w:val="16"/>
          <w:szCs w:val="16"/>
          <w:lang w:val="sv-SE"/>
        </w:rPr>
        <w:t>}}</w:t>
      </w:r>
      <w:r w:rsidR="004F03CE">
        <w:rPr>
          <w:rFonts w:ascii="Arial" w:hAnsi="Arial" w:cs="Arial"/>
          <w:sz w:val="16"/>
          <w:szCs w:val="16"/>
          <w:lang w:val="sv-SE"/>
        </w:rPr>
        <w:t>%</w:t>
      </w:r>
      <w:proofErr w:type="gramEnd"/>
      <w:r w:rsidRPr="000131D5">
        <w:rPr>
          <w:rFonts w:ascii="Arial" w:hAnsi="Arial" w:cs="Arial"/>
          <w:sz w:val="16"/>
          <w:szCs w:val="16"/>
          <w:lang w:val="sv-SE"/>
        </w:rPr>
        <w:t xml:space="preserve"> </w:t>
      </w:r>
      <w:proofErr w:type="spellStart"/>
      <w:r w:rsidRPr="000131D5">
        <w:rPr>
          <w:rFonts w:ascii="Arial" w:hAnsi="Arial" w:cs="Arial"/>
          <w:sz w:val="16"/>
          <w:szCs w:val="16"/>
          <w:lang w:val="sv-SE"/>
        </w:rPr>
        <w:t>atau</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sebesar</w:t>
      </w:r>
      <w:proofErr w:type="spellEnd"/>
      <w:r w:rsidR="001F305A">
        <w:rPr>
          <w:rFonts w:ascii="Arial" w:hAnsi="Arial" w:cs="Arial"/>
          <w:sz w:val="16"/>
          <w:szCs w:val="16"/>
          <w:lang w:val="sv-SE"/>
        </w:rPr>
        <w:t xml:space="preserve"> {{</w:t>
      </w:r>
      <w:proofErr w:type="spellStart"/>
      <w:r w:rsidR="001F305A" w:rsidRPr="001F305A">
        <w:rPr>
          <w:rFonts w:ascii="Arial" w:hAnsi="Arial" w:cs="Arial"/>
          <w:sz w:val="16"/>
          <w:szCs w:val="16"/>
          <w:lang w:val="sv-SE"/>
        </w:rPr>
        <w:t>nominal_provisi</w:t>
      </w:r>
      <w:proofErr w:type="spellEnd"/>
      <w:r w:rsidR="001F305A">
        <w:rPr>
          <w:rFonts w:ascii="Arial" w:hAnsi="Arial" w:cs="Arial"/>
          <w:sz w:val="16"/>
          <w:szCs w:val="16"/>
          <w:lang w:val="sv-SE"/>
        </w:rPr>
        <w:t>}}</w:t>
      </w:r>
    </w:p>
    <w:p w14:paraId="69250FFA" w14:textId="6647399D" w:rsidR="00DC34FD" w:rsidRPr="000131D5" w:rsidRDefault="00CC45E6"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sv-SE"/>
        </w:rPr>
        <w:t>Biaya</w:t>
      </w:r>
      <w:proofErr w:type="spellEnd"/>
      <w:r w:rsidRPr="000131D5">
        <w:rPr>
          <w:rFonts w:ascii="Arial" w:hAnsi="Arial" w:cs="Arial"/>
          <w:sz w:val="16"/>
          <w:szCs w:val="16"/>
          <w:lang w:val="sv-SE"/>
        </w:rPr>
        <w:t xml:space="preserve"> </w:t>
      </w:r>
      <w:proofErr w:type="spellStart"/>
      <w:r w:rsidRPr="000131D5">
        <w:rPr>
          <w:rFonts w:ascii="Arial" w:hAnsi="Arial" w:cs="Arial"/>
          <w:sz w:val="16"/>
          <w:szCs w:val="16"/>
          <w:lang w:val="sv-SE"/>
        </w:rPr>
        <w:t>materai</w:t>
      </w:r>
      <w:proofErr w:type="spellEnd"/>
      <w:r w:rsidRPr="000131D5">
        <w:rPr>
          <w:rFonts w:ascii="Arial" w:hAnsi="Arial" w:cs="Arial"/>
          <w:sz w:val="16"/>
          <w:szCs w:val="16"/>
          <w:lang w:val="sv-SE"/>
        </w:rPr>
        <w:t xml:space="preserve"> </w:t>
      </w:r>
      <w:proofErr w:type="spellStart"/>
      <w:proofErr w:type="gramStart"/>
      <w:r w:rsidRPr="000131D5">
        <w:rPr>
          <w:rFonts w:ascii="Arial" w:hAnsi="Arial" w:cs="Arial"/>
          <w:sz w:val="16"/>
          <w:szCs w:val="16"/>
          <w:lang w:val="sv-SE"/>
        </w:rPr>
        <w:t>sebesar</w:t>
      </w:r>
      <w:proofErr w:type="spellEnd"/>
      <w:r w:rsidRPr="000131D5">
        <w:rPr>
          <w:rFonts w:ascii="Arial" w:hAnsi="Arial" w:cs="Arial"/>
          <w:sz w:val="16"/>
          <w:szCs w:val="16"/>
          <w:lang w:val="sv-SE"/>
        </w:rPr>
        <w:t xml:space="preserve"> </w:t>
      </w:r>
      <w:r w:rsidR="001F305A">
        <w:rPr>
          <w:rFonts w:ascii="Arial" w:hAnsi="Arial" w:cs="Arial"/>
          <w:sz w:val="16"/>
          <w:szCs w:val="16"/>
          <w:lang w:val="sv-SE"/>
        </w:rPr>
        <w:t xml:space="preserve"> {</w:t>
      </w:r>
      <w:proofErr w:type="gramEnd"/>
      <w:r w:rsidR="001F305A">
        <w:rPr>
          <w:rFonts w:ascii="Arial" w:hAnsi="Arial" w:cs="Arial"/>
          <w:sz w:val="16"/>
          <w:szCs w:val="16"/>
          <w:lang w:val="sv-SE"/>
        </w:rPr>
        <w:t>{</w:t>
      </w:r>
      <w:proofErr w:type="spellStart"/>
      <w:r w:rsidR="001F305A" w:rsidRPr="001F305A">
        <w:rPr>
          <w:rFonts w:ascii="Arial" w:hAnsi="Arial" w:cs="Arial"/>
          <w:sz w:val="16"/>
          <w:szCs w:val="16"/>
          <w:lang w:val="sv-SE"/>
        </w:rPr>
        <w:t>nominal_materai</w:t>
      </w:r>
      <w:proofErr w:type="spellEnd"/>
      <w:r w:rsidR="001F305A">
        <w:rPr>
          <w:rFonts w:ascii="Arial" w:hAnsi="Arial" w:cs="Arial"/>
          <w:sz w:val="16"/>
          <w:szCs w:val="16"/>
          <w:lang w:val="sv-SE"/>
        </w:rPr>
        <w:t>}}</w:t>
      </w:r>
    </w:p>
    <w:p w14:paraId="4DE2E587" w14:textId="62468816" w:rsidR="003F6690" w:rsidRPr="000131D5" w:rsidRDefault="00B54618"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00576097" w:rsidRPr="000131D5">
        <w:rPr>
          <w:rFonts w:ascii="Arial" w:hAnsi="Arial" w:cs="Arial"/>
          <w:sz w:val="16"/>
          <w:szCs w:val="16"/>
        </w:rPr>
        <w:t xml:space="preserve">Asuransi </w:t>
      </w:r>
      <w:r w:rsidR="002E0F6C" w:rsidRPr="000131D5">
        <w:rPr>
          <w:rFonts w:ascii="Arial" w:hAnsi="Arial" w:cs="Arial"/>
          <w:sz w:val="16"/>
          <w:szCs w:val="16"/>
        </w:rPr>
        <w:t>JIWA</w:t>
      </w:r>
      <w:r w:rsidR="00576097" w:rsidRPr="000131D5">
        <w:rPr>
          <w:rFonts w:ascii="Arial" w:hAnsi="Arial" w:cs="Arial"/>
          <w:sz w:val="16"/>
          <w:szCs w:val="16"/>
        </w:rPr>
        <w:t xml:space="preserve"> </w:t>
      </w:r>
      <w:r w:rsidR="001F305A">
        <w:rPr>
          <w:rFonts w:ascii="Arial" w:hAnsi="Arial" w:cs="Arial"/>
          <w:sz w:val="16"/>
          <w:szCs w:val="16"/>
        </w:rPr>
        <w:t>{{</w:t>
      </w:r>
      <w:proofErr w:type="spellStart"/>
      <w:r w:rsidR="001F305A" w:rsidRPr="001F305A">
        <w:rPr>
          <w:rFonts w:ascii="Arial" w:hAnsi="Arial" w:cs="Arial"/>
          <w:sz w:val="16"/>
          <w:szCs w:val="16"/>
        </w:rPr>
        <w:t>nominal_asuransi_jiwa</w:t>
      </w:r>
      <w:proofErr w:type="spellEnd"/>
      <w:r w:rsidR="001F305A">
        <w:rPr>
          <w:rFonts w:ascii="Arial" w:hAnsi="Arial" w:cs="Arial"/>
          <w:sz w:val="16"/>
          <w:szCs w:val="16"/>
        </w:rPr>
        <w:t>}}</w:t>
      </w:r>
    </w:p>
    <w:p w14:paraId="148C419D" w14:textId="03CD6A9F" w:rsidR="00E100E9" w:rsidRPr="000131D5" w:rsidRDefault="00E100E9" w:rsidP="004C5555">
      <w:pPr>
        <w:numPr>
          <w:ilvl w:val="1"/>
          <w:numId w:val="9"/>
        </w:numPr>
        <w:tabs>
          <w:tab w:val="clear" w:pos="1440"/>
        </w:tabs>
        <w:ind w:left="993" w:right="241"/>
        <w:jc w:val="both"/>
        <w:rPr>
          <w:rFonts w:ascii="Arial" w:hAnsi="Arial" w:cs="Arial"/>
          <w:sz w:val="16"/>
          <w:szCs w:val="16"/>
          <w:lang w:val="sv-SE"/>
        </w:rPr>
      </w:pPr>
      <w:proofErr w:type="spellStart"/>
      <w:r w:rsidRPr="000131D5">
        <w:rPr>
          <w:rFonts w:ascii="Arial" w:hAnsi="Arial" w:cs="Arial"/>
          <w:sz w:val="16"/>
          <w:szCs w:val="16"/>
          <w:lang w:val="en-US"/>
        </w:rPr>
        <w:t>Biaya</w:t>
      </w:r>
      <w:proofErr w:type="spellEnd"/>
      <w:r w:rsidRPr="000131D5">
        <w:rPr>
          <w:rFonts w:ascii="Arial" w:hAnsi="Arial" w:cs="Arial"/>
          <w:sz w:val="16"/>
          <w:szCs w:val="16"/>
          <w:lang w:val="en-US"/>
        </w:rPr>
        <w:t xml:space="preserve"> </w:t>
      </w:r>
      <w:r w:rsidRPr="000131D5">
        <w:rPr>
          <w:rFonts w:ascii="Arial" w:hAnsi="Arial" w:cs="Arial"/>
          <w:sz w:val="16"/>
          <w:szCs w:val="16"/>
        </w:rPr>
        <w:t xml:space="preserve">Asuransi TLO </w:t>
      </w:r>
      <w:proofErr w:type="spellStart"/>
      <w:r w:rsidR="004C5555" w:rsidRPr="000131D5">
        <w:rPr>
          <w:rFonts w:ascii="Arial" w:hAnsi="Arial" w:cs="Arial"/>
          <w:sz w:val="16"/>
          <w:szCs w:val="16"/>
          <w:lang w:val="en-US"/>
        </w:rPr>
        <w:t>selama</w:t>
      </w:r>
      <w:proofErr w:type="spellEnd"/>
      <w:r w:rsidR="004C555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8700F6" w:rsidRPr="008700F6">
        <w:rPr>
          <w:rFonts w:ascii="Arial" w:hAnsi="Arial" w:cs="Arial"/>
          <w:sz w:val="16"/>
          <w:szCs w:val="16"/>
          <w:lang w:val="en-US"/>
        </w:rPr>
        <w:t>jangka_waktu</w:t>
      </w:r>
      <w:proofErr w:type="spellEnd"/>
      <w:r w:rsidR="001F305A">
        <w:rPr>
          <w:rFonts w:ascii="Arial" w:hAnsi="Arial" w:cs="Arial"/>
          <w:sz w:val="16"/>
          <w:szCs w:val="16"/>
          <w:lang w:val="en-US"/>
        </w:rPr>
        <w:t>}}</w:t>
      </w:r>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bulan</w:t>
      </w:r>
      <w:proofErr w:type="spellEnd"/>
      <w:r w:rsidR="004C5555" w:rsidRPr="000131D5">
        <w:rPr>
          <w:rFonts w:ascii="Arial" w:hAnsi="Arial" w:cs="Arial"/>
          <w:sz w:val="16"/>
          <w:szCs w:val="16"/>
          <w:lang w:val="en-US"/>
        </w:rPr>
        <w:t xml:space="preserve"> </w:t>
      </w:r>
      <w:proofErr w:type="spellStart"/>
      <w:r w:rsidR="004C5555" w:rsidRPr="000131D5">
        <w:rPr>
          <w:rFonts w:ascii="Arial" w:hAnsi="Arial" w:cs="Arial"/>
          <w:sz w:val="16"/>
          <w:szCs w:val="16"/>
          <w:lang w:val="en-US"/>
        </w:rPr>
        <w:t>sebesar</w:t>
      </w:r>
      <w:proofErr w:type="spellEnd"/>
      <w:r w:rsidR="000131D5" w:rsidRPr="000131D5">
        <w:rPr>
          <w:rFonts w:ascii="Arial" w:hAnsi="Arial" w:cs="Arial"/>
          <w:sz w:val="16"/>
          <w:szCs w:val="16"/>
          <w:lang w:val="en-US"/>
        </w:rPr>
        <w:t xml:space="preserve"> </w:t>
      </w:r>
      <w:r w:rsidR="001F305A">
        <w:rPr>
          <w:rFonts w:ascii="Arial" w:hAnsi="Arial" w:cs="Arial"/>
          <w:sz w:val="16"/>
          <w:szCs w:val="16"/>
          <w:lang w:val="en-US"/>
        </w:rPr>
        <w:t>{{</w:t>
      </w:r>
      <w:proofErr w:type="spellStart"/>
      <w:r w:rsidR="001F305A" w:rsidRPr="001F305A">
        <w:rPr>
          <w:rFonts w:ascii="Arial" w:hAnsi="Arial" w:cs="Arial"/>
          <w:sz w:val="16"/>
          <w:szCs w:val="16"/>
          <w:lang w:val="en-US"/>
        </w:rPr>
        <w:t>nominal_asuransi_tlo</w:t>
      </w:r>
      <w:proofErr w:type="spellEnd"/>
      <w:r w:rsidR="001F305A">
        <w:rPr>
          <w:rFonts w:ascii="Arial" w:hAnsi="Arial" w:cs="Arial"/>
          <w:sz w:val="16"/>
          <w:szCs w:val="16"/>
          <w:lang w:val="en-US"/>
        </w:rPr>
        <w:t>}}</w:t>
      </w:r>
    </w:p>
    <w:p w14:paraId="63BDE825" w14:textId="10E8CCEC" w:rsidR="00D64E87" w:rsidRPr="000131D5" w:rsidRDefault="00D64E87"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 xml:space="preserve">Biaya Administrasi </w:t>
      </w:r>
      <w:r w:rsidR="00E05788">
        <w:rPr>
          <w:rFonts w:ascii="Arial" w:hAnsi="Arial" w:cs="Arial"/>
          <w:sz w:val="16"/>
          <w:szCs w:val="16"/>
        </w:rPr>
        <w:t>{{</w:t>
      </w:r>
      <w:proofErr w:type="spellStart"/>
      <w:r w:rsidR="00E05788" w:rsidRPr="00E05788">
        <w:rPr>
          <w:rFonts w:ascii="Arial" w:hAnsi="Arial" w:cs="Arial"/>
          <w:sz w:val="16"/>
          <w:szCs w:val="16"/>
        </w:rPr>
        <w:t>biaya_administrasi</w:t>
      </w:r>
      <w:proofErr w:type="spellEnd"/>
      <w:r w:rsidR="00E05788">
        <w:rPr>
          <w:rFonts w:ascii="Arial" w:hAnsi="Arial" w:cs="Arial"/>
          <w:sz w:val="16"/>
          <w:szCs w:val="16"/>
        </w:rPr>
        <w:t>}}</w:t>
      </w:r>
      <w:r w:rsidR="004F03CE">
        <w:rPr>
          <w:rFonts w:ascii="Arial" w:hAnsi="Arial" w:cs="Arial"/>
          <w:sz w:val="16"/>
          <w:szCs w:val="16"/>
        </w:rPr>
        <w:t>%</w:t>
      </w:r>
      <w:r w:rsidRPr="000131D5">
        <w:rPr>
          <w:rFonts w:ascii="Arial" w:hAnsi="Arial" w:cs="Arial"/>
          <w:sz w:val="16"/>
          <w:szCs w:val="16"/>
        </w:rPr>
        <w:t xml:space="preserve"> sebesar </w:t>
      </w:r>
      <w:r w:rsidR="001F305A">
        <w:rPr>
          <w:rFonts w:ascii="Arial" w:hAnsi="Arial" w:cs="Arial"/>
          <w:sz w:val="16"/>
          <w:szCs w:val="16"/>
        </w:rPr>
        <w:t>{{</w:t>
      </w:r>
      <w:proofErr w:type="spellStart"/>
      <w:r w:rsidR="001F305A" w:rsidRPr="001F305A">
        <w:rPr>
          <w:rFonts w:ascii="Arial" w:hAnsi="Arial" w:cs="Arial"/>
          <w:sz w:val="16"/>
          <w:szCs w:val="16"/>
        </w:rPr>
        <w:t>nominal_administrasi</w:t>
      </w:r>
      <w:proofErr w:type="spellEnd"/>
      <w:r w:rsidR="001F305A">
        <w:rPr>
          <w:rFonts w:ascii="Arial" w:hAnsi="Arial" w:cs="Arial"/>
          <w:sz w:val="16"/>
          <w:szCs w:val="16"/>
        </w:rPr>
        <w:t>}}</w:t>
      </w:r>
    </w:p>
    <w:p w14:paraId="077FB18E" w14:textId="0A51B4B3" w:rsidR="006F1B6B" w:rsidRPr="000131D5" w:rsidRDefault="007F5E06" w:rsidP="004C5555">
      <w:pPr>
        <w:numPr>
          <w:ilvl w:val="1"/>
          <w:numId w:val="9"/>
        </w:numPr>
        <w:tabs>
          <w:tab w:val="clear" w:pos="1440"/>
        </w:tabs>
        <w:ind w:left="993" w:right="241"/>
        <w:jc w:val="both"/>
        <w:rPr>
          <w:rFonts w:ascii="Arial" w:hAnsi="Arial" w:cs="Arial"/>
          <w:sz w:val="16"/>
          <w:szCs w:val="16"/>
          <w:lang w:val="sv-SE"/>
        </w:rPr>
      </w:pPr>
      <w:r w:rsidRPr="000131D5">
        <w:rPr>
          <w:rFonts w:ascii="Arial" w:hAnsi="Arial" w:cs="Arial"/>
          <w:sz w:val="16"/>
          <w:szCs w:val="16"/>
        </w:rPr>
        <w:t>Biaya Notaris Sebesar</w:t>
      </w:r>
      <w:r w:rsidR="001F305A">
        <w:rPr>
          <w:rFonts w:ascii="Arial" w:hAnsi="Arial" w:cs="Arial"/>
          <w:sz w:val="16"/>
          <w:szCs w:val="16"/>
        </w:rPr>
        <w:t xml:space="preserve"> {{</w:t>
      </w:r>
      <w:proofErr w:type="spellStart"/>
      <w:r w:rsidR="001F305A" w:rsidRPr="001F305A">
        <w:rPr>
          <w:rFonts w:ascii="Arial" w:hAnsi="Arial" w:cs="Arial"/>
          <w:sz w:val="16"/>
          <w:szCs w:val="16"/>
        </w:rPr>
        <w:t>nominal_notaris</w:t>
      </w:r>
      <w:proofErr w:type="spellEnd"/>
      <w:r w:rsidR="001F305A">
        <w:rPr>
          <w:rFonts w:ascii="Arial" w:hAnsi="Arial" w:cs="Arial"/>
          <w:sz w:val="16"/>
          <w:szCs w:val="16"/>
        </w:rPr>
        <w:t>}}</w:t>
      </w:r>
    </w:p>
    <w:p w14:paraId="48CB4D75" w14:textId="77777777" w:rsidR="00060D5E" w:rsidRPr="00006939" w:rsidRDefault="00CC45E6" w:rsidP="004C5555">
      <w:pPr>
        <w:tabs>
          <w:tab w:val="left" w:pos="540"/>
        </w:tabs>
        <w:ind w:left="540" w:right="241" w:hanging="180"/>
        <w:jc w:val="both"/>
        <w:rPr>
          <w:rFonts w:ascii="Arial" w:hAnsi="Arial" w:cs="Arial"/>
          <w:color w:val="0000FF"/>
          <w:sz w:val="16"/>
          <w:szCs w:val="16"/>
        </w:rPr>
      </w:pPr>
      <w:r w:rsidRPr="00006939">
        <w:rPr>
          <w:rFonts w:ascii="Arial" w:hAnsi="Arial" w:cs="Arial"/>
          <w:color w:val="0000FF"/>
          <w:sz w:val="16"/>
          <w:szCs w:val="16"/>
          <w:lang w:val="sv-SE"/>
        </w:rPr>
        <w:t xml:space="preserve">- </w:t>
      </w:r>
      <w:proofErr w:type="spellStart"/>
      <w:r w:rsidRPr="00576163">
        <w:rPr>
          <w:rFonts w:ascii="Arial" w:hAnsi="Arial" w:cs="Arial"/>
          <w:color w:val="000000"/>
          <w:sz w:val="16"/>
          <w:szCs w:val="16"/>
          <w:lang w:val="sv-SE"/>
        </w:rPr>
        <w:t>Biaya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sebagaimana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tersebut</w:t>
      </w:r>
      <w:proofErr w:type="spellEnd"/>
      <w:r w:rsidRPr="00576163">
        <w:rPr>
          <w:rFonts w:ascii="Arial" w:hAnsi="Arial" w:cs="Arial"/>
          <w:color w:val="000000"/>
          <w:sz w:val="16"/>
          <w:szCs w:val="16"/>
          <w:lang w:val="sv-SE"/>
        </w:rPr>
        <w:t xml:space="preserve"> di </w:t>
      </w:r>
      <w:proofErr w:type="spellStart"/>
      <w:r w:rsidRPr="00576163">
        <w:rPr>
          <w:rFonts w:ascii="Arial" w:hAnsi="Arial" w:cs="Arial"/>
          <w:color w:val="000000"/>
          <w:sz w:val="16"/>
          <w:szCs w:val="16"/>
          <w:lang w:val="sv-SE"/>
        </w:rPr>
        <w:t>atas</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seluruhnya</w:t>
      </w:r>
      <w:proofErr w:type="spellEnd"/>
      <w:r w:rsidRPr="00576163">
        <w:rPr>
          <w:rFonts w:ascii="Arial" w:hAnsi="Arial" w:cs="Arial"/>
          <w:color w:val="000000"/>
          <w:sz w:val="16"/>
          <w:szCs w:val="16"/>
          <w:lang w:val="sv-SE"/>
        </w:rPr>
        <w:t xml:space="preserve"> </w:t>
      </w:r>
      <w:proofErr w:type="spellStart"/>
      <w:proofErr w:type="gramStart"/>
      <w:r w:rsidRPr="00576163">
        <w:rPr>
          <w:rFonts w:ascii="Arial" w:hAnsi="Arial" w:cs="Arial"/>
          <w:color w:val="000000"/>
          <w:sz w:val="16"/>
          <w:szCs w:val="16"/>
          <w:lang w:val="sv-SE"/>
        </w:rPr>
        <w:t>berjumlah</w:t>
      </w:r>
      <w:proofErr w:type="spellEnd"/>
      <w:r w:rsidRPr="00576163">
        <w:rPr>
          <w:rFonts w:ascii="Arial" w:hAnsi="Arial" w:cs="Arial"/>
          <w:color w:val="000000"/>
          <w:sz w:val="16"/>
          <w:szCs w:val="16"/>
          <w:lang w:val="sv-SE"/>
        </w:rPr>
        <w:t xml:space="preserve"> </w:t>
      </w:r>
      <w:r w:rsidR="00A95E05" w:rsidRPr="00576163">
        <w:rPr>
          <w:rFonts w:ascii="Arial" w:hAnsi="Arial" w:cs="Arial"/>
          <w:color w:val="000000"/>
          <w:sz w:val="16"/>
          <w:szCs w:val="16"/>
          <w:lang w:val="sv-SE"/>
        </w:rPr>
        <w:t xml:space="preserve"> </w:t>
      </w:r>
      <w:r w:rsidRPr="00576163">
        <w:rPr>
          <w:rFonts w:ascii="Arial" w:hAnsi="Arial" w:cs="Arial"/>
          <w:color w:val="000000"/>
          <w:sz w:val="16"/>
          <w:szCs w:val="16"/>
          <w:lang w:val="sv-SE"/>
        </w:rPr>
        <w:t>akan</w:t>
      </w:r>
      <w:proofErr w:type="gram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didibet</w:t>
      </w:r>
      <w:proofErr w:type="spellEnd"/>
      <w:r w:rsidRPr="00576163">
        <w:rPr>
          <w:rFonts w:ascii="Arial" w:hAnsi="Arial" w:cs="Arial"/>
          <w:color w:val="000000"/>
          <w:sz w:val="16"/>
          <w:szCs w:val="16"/>
          <w:lang w:val="sv-SE"/>
        </w:rPr>
        <w:t>/</w:t>
      </w:r>
      <w:proofErr w:type="spellStart"/>
      <w:r w:rsidRPr="00576163">
        <w:rPr>
          <w:rFonts w:ascii="Arial" w:hAnsi="Arial" w:cs="Arial"/>
          <w:color w:val="000000"/>
          <w:sz w:val="16"/>
          <w:szCs w:val="16"/>
          <w:lang w:val="sv-SE"/>
        </w:rPr>
        <w:t>dipotong</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secara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sekaligus</w:t>
      </w:r>
      <w:proofErr w:type="spellEnd"/>
      <w:r w:rsidRPr="00576163">
        <w:rPr>
          <w:rFonts w:ascii="Arial" w:hAnsi="Arial" w:cs="Arial"/>
          <w:color w:val="000000"/>
          <w:sz w:val="16"/>
          <w:szCs w:val="16"/>
          <w:lang w:val="sv-SE"/>
        </w:rPr>
        <w:t xml:space="preserve"> lunas </w:t>
      </w:r>
      <w:proofErr w:type="spellStart"/>
      <w:r w:rsidRPr="00576163">
        <w:rPr>
          <w:rFonts w:ascii="Arial" w:hAnsi="Arial" w:cs="Arial"/>
          <w:color w:val="000000"/>
          <w:sz w:val="16"/>
          <w:szCs w:val="16"/>
          <w:lang w:val="sv-SE"/>
        </w:rPr>
        <w:t>pada</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hari</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penandatangan</w:t>
      </w:r>
      <w:proofErr w:type="spellEnd"/>
      <w:r w:rsidRPr="00576163">
        <w:rPr>
          <w:rFonts w:ascii="Arial" w:hAnsi="Arial" w:cs="Arial"/>
          <w:color w:val="000000"/>
          <w:sz w:val="16"/>
          <w:szCs w:val="16"/>
          <w:lang w:val="sv-SE"/>
        </w:rPr>
        <w:t xml:space="preserve"> </w:t>
      </w:r>
      <w:proofErr w:type="spellStart"/>
      <w:r w:rsidRPr="00576163">
        <w:rPr>
          <w:rFonts w:ascii="Arial" w:hAnsi="Arial" w:cs="Arial"/>
          <w:color w:val="000000"/>
          <w:sz w:val="16"/>
          <w:szCs w:val="16"/>
          <w:lang w:val="sv-SE"/>
        </w:rPr>
        <w:t>perjanjian</w:t>
      </w:r>
      <w:proofErr w:type="spellEnd"/>
      <w:r w:rsidRPr="00576163">
        <w:rPr>
          <w:rFonts w:ascii="Arial" w:hAnsi="Arial" w:cs="Arial"/>
          <w:color w:val="000000"/>
          <w:sz w:val="16"/>
          <w:szCs w:val="16"/>
          <w:lang w:val="sv-SE"/>
        </w:rPr>
        <w:t xml:space="preserve"> ini.</w:t>
      </w:r>
      <w:r w:rsidRPr="00006939">
        <w:rPr>
          <w:rFonts w:ascii="Arial" w:hAnsi="Arial" w:cs="Arial"/>
          <w:color w:val="0000FF"/>
          <w:sz w:val="16"/>
          <w:szCs w:val="16"/>
          <w:lang w:val="sv-SE"/>
        </w:rPr>
        <w:t xml:space="preserve"> </w:t>
      </w:r>
    </w:p>
    <w:p w14:paraId="3A67562C" w14:textId="77777777" w:rsidR="00CC45E6" w:rsidRPr="00006939" w:rsidRDefault="00CC45E6">
      <w:pPr>
        <w:numPr>
          <w:ilvl w:val="0"/>
          <w:numId w:val="9"/>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Selain</w:t>
      </w:r>
      <w:proofErr w:type="spellEnd"/>
      <w:r w:rsidRPr="00006939">
        <w:rPr>
          <w:rFonts w:ascii="Arial" w:hAnsi="Arial" w:cs="Arial"/>
          <w:sz w:val="16"/>
          <w:szCs w:val="16"/>
          <w:lang w:val="sv-SE"/>
        </w:rPr>
        <w:t xml:space="preserve"> itu DEBITUR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segala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mungkin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timbul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terbatas</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gramEnd"/>
    </w:p>
    <w:p w14:paraId="2961B991"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Biaya-biaya</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berkenaan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persiapan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 xml:space="preserve"> dan/</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dokumen-dokumen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berhubungan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2518B28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kuasa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proses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menagih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w:t>
      </w:r>
    </w:p>
    <w:p w14:paraId="3F85265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eksekusi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721C3D14"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 xml:space="preserve">Biaya untuk melakukan </w:t>
      </w:r>
      <w:proofErr w:type="spellStart"/>
      <w:r w:rsidRPr="00006939">
        <w:rPr>
          <w:rFonts w:ascii="Arial" w:hAnsi="Arial" w:cs="Arial"/>
          <w:sz w:val="16"/>
          <w:szCs w:val="16"/>
        </w:rPr>
        <w:t>appraisal</w:t>
      </w:r>
      <w:proofErr w:type="spellEnd"/>
      <w:r w:rsidRPr="00006939">
        <w:rPr>
          <w:rFonts w:ascii="Arial" w:hAnsi="Arial" w:cs="Arial"/>
          <w:sz w:val="16"/>
          <w:szCs w:val="16"/>
        </w:rPr>
        <w:t xml:space="preserve"> / penilaian jaminan.</w:t>
      </w:r>
    </w:p>
    <w:p w14:paraId="40601CEE"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rPr>
      </w:pPr>
      <w:r w:rsidRPr="00006939">
        <w:rPr>
          <w:rFonts w:ascii="Arial" w:hAnsi="Arial" w:cs="Arial"/>
          <w:sz w:val="16"/>
          <w:szCs w:val="16"/>
        </w:rPr>
        <w:t>Biaya untuk menjaga kelangsungan hak kepemilikan atas Agunan, termasuk tapi tidak terbatas pada biaya perpanjangan Surat Tanda Nomor Kendaraan atau permohonan hak atas Agunan, serta pajak - pajak yang dikenakan pada agunan.</w:t>
      </w:r>
    </w:p>
    <w:p w14:paraId="4242A942" w14:textId="77777777" w:rsidR="00CC45E6" w:rsidRPr="00006939" w:rsidRDefault="00CC45E6">
      <w:pPr>
        <w:numPr>
          <w:ilvl w:val="1"/>
          <w:numId w:val="9"/>
        </w:numPr>
        <w:tabs>
          <w:tab w:val="left" w:pos="720"/>
          <w:tab w:val="left" w:pos="1800"/>
        </w:tabs>
        <w:ind w:left="720" w:right="241"/>
        <w:jc w:val="both"/>
        <w:rPr>
          <w:rFonts w:ascii="Arial" w:hAnsi="Arial" w:cs="Arial"/>
          <w:sz w:val="16"/>
          <w:szCs w:val="16"/>
          <w:lang w:val="sv-SE"/>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pengurusan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 surat - surat </w:t>
      </w:r>
      <w:proofErr w:type="spellStart"/>
      <w:r w:rsidRPr="00006939">
        <w:rPr>
          <w:rFonts w:ascii="Arial" w:hAnsi="Arial" w:cs="Arial"/>
          <w:sz w:val="16"/>
          <w:szCs w:val="16"/>
          <w:lang w:val="sv-SE"/>
        </w:rPr>
        <w:t>pendukung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klaim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asuransi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sehubungan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kehilangan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kerusakan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Agunan</w:t>
      </w:r>
      <w:proofErr w:type="spellEnd"/>
      <w:r w:rsidRPr="00006939">
        <w:rPr>
          <w:rFonts w:ascii="Arial" w:hAnsi="Arial" w:cs="Arial"/>
          <w:sz w:val="16"/>
          <w:szCs w:val="16"/>
          <w:lang w:val="sv-SE"/>
        </w:rPr>
        <w:t>.</w:t>
      </w:r>
    </w:p>
    <w:p w14:paraId="126417CE" w14:textId="77777777" w:rsidR="00CC45E6" w:rsidRPr="00006939" w:rsidRDefault="00CC45E6">
      <w:pPr>
        <w:tabs>
          <w:tab w:val="left" w:pos="360"/>
        </w:tabs>
        <w:ind w:left="360" w:right="241"/>
        <w:jc w:val="both"/>
        <w:rPr>
          <w:rFonts w:ascii="Arial" w:hAnsi="Arial" w:cs="Arial"/>
          <w:sz w:val="16"/>
          <w:szCs w:val="16"/>
        </w:rPr>
      </w:pP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 </w:t>
      </w:r>
      <w:proofErr w:type="spellStart"/>
      <w:r w:rsidRPr="00006939">
        <w:rPr>
          <w:rFonts w:ascii="Arial" w:hAnsi="Arial" w:cs="Arial"/>
          <w:sz w:val="16"/>
          <w:szCs w:val="16"/>
          <w:lang w:val="sv-SE"/>
        </w:rPr>
        <w:t>biaya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harus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seketika</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sekaligus</w:t>
      </w:r>
      <w:proofErr w:type="spellEnd"/>
      <w:r w:rsidRPr="00006939">
        <w:rPr>
          <w:rFonts w:ascii="Arial" w:hAnsi="Arial" w:cs="Arial"/>
          <w:sz w:val="16"/>
          <w:szCs w:val="16"/>
          <w:lang w:val="sv-SE"/>
        </w:rPr>
        <w:t xml:space="preserve"> lunas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BANK</w:t>
      </w:r>
      <w:proofErr w:type="gramEnd"/>
      <w:r w:rsidRPr="00006939">
        <w:rPr>
          <w:rFonts w:ascii="Arial" w:hAnsi="Arial" w:cs="Arial"/>
          <w:sz w:val="16"/>
          <w:szCs w:val="16"/>
          <w:lang w:val="sv-SE"/>
        </w:rPr>
        <w:t xml:space="preserve">. </w:t>
      </w:r>
    </w:p>
    <w:p w14:paraId="24F1F09C" w14:textId="77777777" w:rsidR="002D6D02" w:rsidRPr="00006939" w:rsidRDefault="002D6D02">
      <w:pPr>
        <w:tabs>
          <w:tab w:val="left" w:pos="360"/>
        </w:tabs>
        <w:ind w:left="360" w:right="241"/>
        <w:jc w:val="both"/>
        <w:rPr>
          <w:rFonts w:ascii="Arial" w:hAnsi="Arial" w:cs="Arial"/>
          <w:sz w:val="16"/>
          <w:szCs w:val="16"/>
        </w:rPr>
      </w:pPr>
    </w:p>
    <w:p w14:paraId="70A8620B" w14:textId="77777777" w:rsidR="00CC45E6" w:rsidRPr="00006939" w:rsidRDefault="00CC45E6">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5</w:t>
      </w:r>
    </w:p>
    <w:p w14:paraId="06C623E1" w14:textId="77777777" w:rsidR="00CC45E6" w:rsidRPr="00006939" w:rsidRDefault="00CC45E6">
      <w:pPr>
        <w:pStyle w:val="Heading4"/>
        <w:tabs>
          <w:tab w:val="left" w:pos="360"/>
          <w:tab w:val="left" w:pos="540"/>
        </w:tabs>
        <w:ind w:left="360" w:right="241"/>
        <w:jc w:val="center"/>
        <w:rPr>
          <w:rFonts w:ascii="Arial" w:hAnsi="Arial" w:cs="Arial"/>
          <w:sz w:val="16"/>
          <w:szCs w:val="16"/>
        </w:rPr>
      </w:pPr>
      <w:r w:rsidRPr="00006939">
        <w:rPr>
          <w:rFonts w:ascii="Arial" w:hAnsi="Arial" w:cs="Arial"/>
          <w:sz w:val="16"/>
          <w:szCs w:val="16"/>
        </w:rPr>
        <w:t>A G U N A N</w:t>
      </w:r>
    </w:p>
    <w:p w14:paraId="7A5B2728" w14:textId="77777777" w:rsidR="00CC45E6" w:rsidRPr="00006939" w:rsidRDefault="00CC45E6">
      <w:pPr>
        <w:tabs>
          <w:tab w:val="left" w:pos="360"/>
          <w:tab w:val="left" w:pos="540"/>
        </w:tabs>
        <w:ind w:right="241"/>
        <w:rPr>
          <w:rFonts w:ascii="Arial" w:hAnsi="Arial" w:cs="Arial"/>
          <w:bCs/>
          <w:sz w:val="16"/>
          <w:szCs w:val="16"/>
          <w:lang w:val="sv-SE"/>
        </w:rPr>
      </w:pPr>
    </w:p>
    <w:p w14:paraId="15FA211F" w14:textId="77777777" w:rsidR="00CC45E6" w:rsidRPr="00006939" w:rsidRDefault="00CC45E6">
      <w:pPr>
        <w:numPr>
          <w:ilvl w:val="0"/>
          <w:numId w:val="18"/>
        </w:numPr>
        <w:tabs>
          <w:tab w:val="left" w:pos="540"/>
        </w:tabs>
        <w:ind w:left="540" w:right="241"/>
        <w:jc w:val="both"/>
        <w:rPr>
          <w:rFonts w:ascii="Arial" w:hAnsi="Arial" w:cs="Arial"/>
          <w:sz w:val="16"/>
          <w:szCs w:val="16"/>
          <w:lang w:val="sv-SE"/>
        </w:rPr>
      </w:pPr>
      <w:proofErr w:type="spellStart"/>
      <w:r w:rsidRPr="00006939">
        <w:rPr>
          <w:rFonts w:ascii="Arial" w:hAnsi="Arial" w:cs="Arial"/>
          <w:bCs/>
          <w:sz w:val="16"/>
          <w:szCs w:val="16"/>
          <w:lang w:val="sv-SE"/>
        </w:rPr>
        <w:t>U</w:t>
      </w:r>
      <w:r w:rsidRPr="00006939">
        <w:rPr>
          <w:rFonts w:ascii="Arial" w:hAnsi="Arial" w:cs="Arial"/>
          <w:sz w:val="16"/>
          <w:szCs w:val="16"/>
          <w:lang w:val="sv-SE"/>
        </w:rPr>
        <w:t>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menjamin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lebih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lanjut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kembali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tertib</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mestinya</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utang</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wajib</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dibayar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DEBITUR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maka DEBITUR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memindahkan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menyerahkan</w:t>
      </w:r>
      <w:proofErr w:type="spellEnd"/>
      <w:r w:rsidRPr="00006939">
        <w:rPr>
          <w:rFonts w:ascii="Arial" w:hAnsi="Arial" w:cs="Arial"/>
          <w:sz w:val="16"/>
          <w:szCs w:val="16"/>
          <w:lang w:val="sv-SE"/>
        </w:rPr>
        <w:t xml:space="preserve"> hak </w:t>
      </w:r>
      <w:proofErr w:type="spellStart"/>
      <w:r w:rsidRPr="00006939">
        <w:rPr>
          <w:rFonts w:ascii="Arial" w:hAnsi="Arial" w:cs="Arial"/>
          <w:sz w:val="16"/>
          <w:szCs w:val="16"/>
          <w:lang w:val="sv-SE"/>
        </w:rPr>
        <w:t>miliknya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kepercayaan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Fiduciaire</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Eigendomsoverdracht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kepada</w:t>
      </w:r>
      <w:proofErr w:type="spellEnd"/>
      <w:r w:rsidRPr="00006939">
        <w:rPr>
          <w:rFonts w:ascii="Arial" w:hAnsi="Arial" w:cs="Arial"/>
          <w:sz w:val="16"/>
          <w:szCs w:val="16"/>
          <w:lang w:val="sv-SE"/>
        </w:rPr>
        <w:t xml:space="preserve"> BANK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pemindahan</w:t>
      </w:r>
      <w:proofErr w:type="spellEnd"/>
      <w:r w:rsidRPr="00006939">
        <w:rPr>
          <w:rFonts w:ascii="Arial" w:hAnsi="Arial" w:cs="Arial"/>
          <w:sz w:val="16"/>
          <w:szCs w:val="16"/>
          <w:lang w:val="sv-SE"/>
        </w:rPr>
        <w:t>/</w:t>
      </w:r>
      <w:proofErr w:type="spellStart"/>
      <w:r w:rsidRPr="00006939">
        <w:rPr>
          <w:rFonts w:ascii="Arial" w:hAnsi="Arial" w:cs="Arial"/>
          <w:sz w:val="16"/>
          <w:szCs w:val="16"/>
          <w:lang w:val="sv-SE"/>
        </w:rPr>
        <w:t>penyerahan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berupa</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unit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bermotor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proofErr w:type="gramEnd"/>
      <w:r w:rsidRPr="00006939">
        <w:rPr>
          <w:rFonts w:ascii="Arial" w:hAnsi="Arial" w:cs="Arial"/>
          <w:sz w:val="16"/>
          <w:szCs w:val="16"/>
          <w:lang w:val="sv-SE"/>
        </w:rPr>
        <w:t xml:space="preserve"> data – data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berikut</w:t>
      </w:r>
      <w:proofErr w:type="spellEnd"/>
      <w:r w:rsidRPr="00006939">
        <w:rPr>
          <w:rFonts w:ascii="Arial" w:hAnsi="Arial" w:cs="Arial"/>
          <w:sz w:val="16"/>
          <w:szCs w:val="16"/>
          <w:lang w:val="sv-SE"/>
        </w:rPr>
        <w:t xml:space="preserve"> :</w:t>
      </w:r>
    </w:p>
    <w:p w14:paraId="37D551D8" w14:textId="72EDFB71" w:rsidR="00CC45E6" w:rsidRPr="00006939" w:rsidRDefault="00CC45E6" w:rsidP="00A95E05">
      <w:pPr>
        <w:tabs>
          <w:tab w:val="left" w:pos="567"/>
        </w:tabs>
        <w:ind w:left="567" w:right="241"/>
        <w:jc w:val="both"/>
        <w:rPr>
          <w:rFonts w:ascii="Arial" w:hAnsi="Arial" w:cs="Arial"/>
          <w:color w:val="0000FF"/>
          <w:sz w:val="16"/>
          <w:szCs w:val="16"/>
          <w:lang w:val="sv-SE"/>
        </w:rPr>
      </w:pPr>
      <w:proofErr w:type="spellStart"/>
      <w:r w:rsidRPr="00006939">
        <w:rPr>
          <w:rFonts w:ascii="Arial" w:hAnsi="Arial" w:cs="Arial"/>
          <w:sz w:val="16"/>
          <w:szCs w:val="16"/>
          <w:lang w:val="sv-SE"/>
        </w:rPr>
        <w:t>Jenis</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kendaraan</w:t>
      </w:r>
      <w:proofErr w:type="spellEnd"/>
      <w:r w:rsidRPr="00006939">
        <w:rPr>
          <w:rFonts w:ascii="Arial" w:hAnsi="Arial" w:cs="Arial"/>
          <w:sz w:val="16"/>
          <w:szCs w:val="16"/>
          <w:lang w:val="sv-SE"/>
        </w:rPr>
        <w:t xml:space="preserve"> :</w:t>
      </w:r>
      <w:proofErr w:type="gramEnd"/>
      <w:r w:rsidRPr="00006939">
        <w:rPr>
          <w:rFonts w:ascii="Arial" w:hAnsi="Arial" w:cs="Arial"/>
          <w:sz w:val="16"/>
          <w:szCs w:val="16"/>
          <w:lang w:val="sv-SE"/>
        </w:rPr>
        <w:t xml:space="preserve"> </w:t>
      </w:r>
    </w:p>
    <w:p w14:paraId="0DB18C0F" w14:textId="77777777" w:rsidR="00484C26" w:rsidRPr="000131D5" w:rsidRDefault="002E32B8" w:rsidP="00484C26">
      <w:pPr>
        <w:pStyle w:val="BlockText"/>
        <w:tabs>
          <w:tab w:val="left" w:pos="567"/>
        </w:tabs>
        <w:ind w:left="567"/>
        <w:rPr>
          <w:noProof/>
        </w:rPr>
      </w:pPr>
      <w:r w:rsidRPr="000131D5">
        <w:fldChar w:fldCharType="begin"/>
      </w:r>
      <w:r w:rsidRPr="000131D5">
        <w:instrText xml:space="preserve"> MERGEFIELD "jaminan" </w:instrText>
      </w:r>
      <w:r w:rsidRPr="000131D5">
        <w:fldChar w:fldCharType="separate"/>
      </w:r>
      <w:r w:rsidR="00484C26" w:rsidRPr="000131D5">
        <w:rPr>
          <w:noProof/>
        </w:rPr>
        <w:t>Detail Jaminan  :</w:t>
      </w:r>
    </w:p>
    <w:p w14:paraId="6F56E4F4" w14:textId="1C77F097" w:rsidR="00CC45E6" w:rsidRPr="00006939" w:rsidRDefault="00FE2EAC" w:rsidP="004C5555">
      <w:pPr>
        <w:pStyle w:val="BlockText"/>
        <w:tabs>
          <w:tab w:val="clear" w:pos="360"/>
          <w:tab w:val="clear" w:pos="540"/>
          <w:tab w:val="left" w:pos="567"/>
        </w:tabs>
        <w:ind w:left="567"/>
      </w:pPr>
      <w:r>
        <w:rPr>
          <w:noProof/>
        </w:rPr>
        <w:t>{{</w:t>
      </w:r>
      <w:r w:rsidRPr="00FE2EAC">
        <w:rPr>
          <w:noProof/>
        </w:rPr>
        <w:t>detail_jaminan</w:t>
      </w:r>
      <w:r>
        <w:rPr>
          <w:noProof/>
        </w:rPr>
        <w:t>}}</w:t>
      </w:r>
      <w:r w:rsidR="00484C26" w:rsidRPr="000131D5">
        <w:rPr>
          <w:noProof/>
        </w:rPr>
        <w:t>.</w:t>
      </w:r>
      <w:r w:rsidR="002E32B8" w:rsidRPr="000131D5">
        <w:fldChar w:fldCharType="end"/>
      </w:r>
      <w:r w:rsidR="00823C92" w:rsidRPr="00006939">
        <w:rPr>
          <w:lang w:val="id-ID"/>
        </w:rPr>
        <w:t xml:space="preserve"> </w:t>
      </w:r>
      <w:r w:rsidR="00CC45E6" w:rsidRPr="00006939">
        <w:t xml:space="preserve">Satu </w:t>
      </w:r>
      <w:proofErr w:type="gramStart"/>
      <w:r w:rsidR="00CC45E6" w:rsidRPr="00006939">
        <w:t>dan</w:t>
      </w:r>
      <w:proofErr w:type="gramEnd"/>
      <w:r w:rsidR="00CC45E6" w:rsidRPr="00006939">
        <w:t xml:space="preserve"> </w:t>
      </w:r>
      <w:proofErr w:type="spellStart"/>
      <w:r w:rsidR="00CC45E6" w:rsidRPr="00006939">
        <w:t>lain</w:t>
      </w:r>
      <w:proofErr w:type="spellEnd"/>
      <w:r w:rsidR="00CC45E6" w:rsidRPr="00006939">
        <w:t xml:space="preserve"> hal yang </w:t>
      </w:r>
      <w:proofErr w:type="spellStart"/>
      <w:r w:rsidR="00CC45E6" w:rsidRPr="00006939">
        <w:t>tercantum</w:t>
      </w:r>
      <w:proofErr w:type="spellEnd"/>
      <w:r w:rsidR="00CC45E6" w:rsidRPr="00006939">
        <w:t xml:space="preserve"> </w:t>
      </w:r>
      <w:proofErr w:type="spellStart"/>
      <w:r w:rsidR="00CC45E6" w:rsidRPr="00006939">
        <w:t>dalam</w:t>
      </w:r>
      <w:proofErr w:type="spellEnd"/>
      <w:r w:rsidR="00CC45E6" w:rsidRPr="00006939">
        <w:t xml:space="preserve"> </w:t>
      </w:r>
      <w:proofErr w:type="spellStart"/>
      <w:r w:rsidR="00CC45E6" w:rsidRPr="00006939">
        <w:t>buku</w:t>
      </w:r>
      <w:proofErr w:type="spellEnd"/>
      <w:r w:rsidR="00CC45E6" w:rsidRPr="00006939">
        <w:t xml:space="preserve"> </w:t>
      </w:r>
      <w:proofErr w:type="spellStart"/>
      <w:r w:rsidR="00CC45E6" w:rsidRPr="00006939">
        <w:t>Bukti</w:t>
      </w:r>
      <w:proofErr w:type="spellEnd"/>
      <w:r w:rsidR="00CC45E6" w:rsidRPr="00006939">
        <w:t xml:space="preserve"> </w:t>
      </w:r>
      <w:proofErr w:type="spellStart"/>
      <w:r w:rsidR="00CC45E6" w:rsidRPr="00006939">
        <w:t>Pemilikan</w:t>
      </w:r>
      <w:proofErr w:type="spellEnd"/>
      <w:r w:rsidR="00CC45E6" w:rsidRPr="00006939">
        <w:t xml:space="preserve"> </w:t>
      </w:r>
      <w:proofErr w:type="spellStart"/>
      <w:r w:rsidR="00CC45E6" w:rsidRPr="00006939">
        <w:t>Kendaraan</w:t>
      </w:r>
      <w:proofErr w:type="spellEnd"/>
      <w:r w:rsidR="00CC45E6" w:rsidRPr="00006939">
        <w:t xml:space="preserve"> </w:t>
      </w:r>
      <w:proofErr w:type="spellStart"/>
      <w:r w:rsidR="00CC45E6" w:rsidRPr="00006939">
        <w:t>Bermotor</w:t>
      </w:r>
      <w:proofErr w:type="spellEnd"/>
      <w:r w:rsidR="00CC45E6" w:rsidRPr="00006939">
        <w:t xml:space="preserve"> (BPKB</w:t>
      </w:r>
      <w:r w:rsidR="00D24E5C">
        <w:t xml:space="preserve"> {{</w:t>
      </w:r>
      <w:proofErr w:type="spellStart"/>
      <w:r w:rsidR="00D24E5C" w:rsidRPr="00D24E5C">
        <w:t>no_bpkb</w:t>
      </w:r>
      <w:proofErr w:type="spellEnd"/>
      <w:r w:rsidR="00D24E5C">
        <w:t>}}</w:t>
      </w:r>
      <w:r w:rsidR="00BB5A14" w:rsidRPr="00006939">
        <w:t>)</w:t>
      </w:r>
      <w:r w:rsidR="009542B2" w:rsidRPr="00006939">
        <w:t xml:space="preserve"> </w:t>
      </w:r>
      <w:r w:rsidR="00CC45E6" w:rsidRPr="00006939">
        <w:t xml:space="preserve">yang </w:t>
      </w:r>
      <w:proofErr w:type="spellStart"/>
      <w:r w:rsidR="00CC45E6" w:rsidRPr="00006939">
        <w:t>diperlihatkan</w:t>
      </w:r>
      <w:proofErr w:type="spellEnd"/>
      <w:r w:rsidR="00CC45E6" w:rsidRPr="00006939">
        <w:t xml:space="preserve"> </w:t>
      </w:r>
      <w:proofErr w:type="spellStart"/>
      <w:r w:rsidR="00CC45E6" w:rsidRPr="00006939">
        <w:t>oleh</w:t>
      </w:r>
      <w:proofErr w:type="spellEnd"/>
      <w:r w:rsidR="00CC45E6" w:rsidRPr="00006939">
        <w:t xml:space="preserve"> DEBITUR </w:t>
      </w:r>
      <w:proofErr w:type="spellStart"/>
      <w:r w:rsidR="00CC45E6" w:rsidRPr="00006939">
        <w:t>kepada</w:t>
      </w:r>
      <w:proofErr w:type="spellEnd"/>
      <w:r w:rsidR="00CC45E6" w:rsidRPr="00006939">
        <w:t xml:space="preserve"> BANK (</w:t>
      </w:r>
      <w:proofErr w:type="spellStart"/>
      <w:r w:rsidR="00CC45E6" w:rsidRPr="00006939">
        <w:t>untuk</w:t>
      </w:r>
      <w:proofErr w:type="spellEnd"/>
      <w:r w:rsidR="00CC45E6" w:rsidRPr="00006939">
        <w:t xml:space="preserve"> </w:t>
      </w:r>
      <w:r w:rsidR="004C5555">
        <w:t xml:space="preserve">selanjutnya </w:t>
      </w:r>
      <w:proofErr w:type="spellStart"/>
      <w:r w:rsidR="004C5555">
        <w:t>disebut</w:t>
      </w:r>
      <w:proofErr w:type="spellEnd"/>
      <w:r w:rsidR="004C5555">
        <w:t xml:space="preserve"> ”</w:t>
      </w:r>
      <w:proofErr w:type="spellStart"/>
      <w:r w:rsidR="004C5555">
        <w:t>Agunan</w:t>
      </w:r>
      <w:proofErr w:type="spellEnd"/>
      <w:r w:rsidR="004C5555">
        <w:t xml:space="preserve">”). </w:t>
      </w:r>
    </w:p>
    <w:p w14:paraId="739A45BF" w14:textId="77777777" w:rsidR="00CC45E6" w:rsidRPr="00006939" w:rsidRDefault="00CC45E6">
      <w:pPr>
        <w:pStyle w:val="BlockText"/>
        <w:ind w:hanging="180"/>
      </w:pPr>
      <w:r w:rsidRPr="00006939">
        <w:t xml:space="preserve">2. DEBITUR </w:t>
      </w:r>
      <w:proofErr w:type="spellStart"/>
      <w:r w:rsidRPr="00006939">
        <w:t>menyatakan</w:t>
      </w:r>
      <w:proofErr w:type="spellEnd"/>
      <w:r w:rsidRPr="00006939">
        <w:t xml:space="preserve">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adalah</w:t>
      </w:r>
      <w:proofErr w:type="spellEnd"/>
      <w:r w:rsidRPr="00006939">
        <w:t xml:space="preserve"> </w:t>
      </w:r>
      <w:proofErr w:type="spellStart"/>
      <w:r w:rsidRPr="00006939">
        <w:t>miliknya</w:t>
      </w:r>
      <w:proofErr w:type="spellEnd"/>
      <w:r w:rsidRPr="00006939">
        <w:t xml:space="preserve"> </w:t>
      </w:r>
      <w:proofErr w:type="spellStart"/>
      <w:r w:rsidRPr="00006939">
        <w:t>berdasarkan</w:t>
      </w:r>
      <w:proofErr w:type="spellEnd"/>
      <w:r w:rsidRPr="00006939">
        <w:t xml:space="preserve"> </w:t>
      </w:r>
      <w:proofErr w:type="spellStart"/>
      <w:r w:rsidRPr="00006939">
        <w:t>kwitansi</w:t>
      </w:r>
      <w:proofErr w:type="spellEnd"/>
      <w:r w:rsidRPr="00006939">
        <w:t xml:space="preserve"> </w:t>
      </w:r>
      <w:proofErr w:type="spellStart"/>
      <w:r w:rsidRPr="00006939">
        <w:t>jualbeli</w:t>
      </w:r>
      <w:proofErr w:type="spellEnd"/>
      <w:r w:rsidRPr="00006939">
        <w:t xml:space="preserve"> </w:t>
      </w:r>
      <w:proofErr w:type="spellStart"/>
      <w:r w:rsidRPr="00006939">
        <w:t>atau</w:t>
      </w:r>
      <w:proofErr w:type="spellEnd"/>
      <w:r w:rsidRPr="00006939">
        <w:t xml:space="preserve"> surat </w:t>
      </w:r>
      <w:proofErr w:type="spellStart"/>
      <w:r w:rsidRPr="00006939">
        <w:t>pernyataan</w:t>
      </w:r>
      <w:proofErr w:type="spellEnd"/>
      <w:r w:rsidRPr="00006939">
        <w:t xml:space="preserve">  yang </w:t>
      </w:r>
      <w:proofErr w:type="spellStart"/>
      <w:r w:rsidRPr="00006939">
        <w:t>ditandatangani</w:t>
      </w:r>
      <w:proofErr w:type="spellEnd"/>
      <w:r w:rsidRPr="00006939">
        <w:t xml:space="preserve"> di </w:t>
      </w:r>
      <w:proofErr w:type="spellStart"/>
      <w:r w:rsidRPr="00006939">
        <w:t>atas</w:t>
      </w:r>
      <w:proofErr w:type="spellEnd"/>
      <w:r w:rsidRPr="00006939">
        <w:t xml:space="preserve"> </w:t>
      </w:r>
      <w:proofErr w:type="spellStart"/>
      <w:r w:rsidRPr="00006939">
        <w:t>materai</w:t>
      </w:r>
      <w:proofErr w:type="spellEnd"/>
      <w:r w:rsidRPr="00006939">
        <w:t xml:space="preserve">, </w:t>
      </w:r>
      <w:proofErr w:type="spellStart"/>
      <w:r w:rsidRPr="00006939">
        <w:t>namun</w:t>
      </w:r>
      <w:proofErr w:type="spellEnd"/>
      <w:r w:rsidRPr="00006939">
        <w:t xml:space="preserve"> </w:t>
      </w:r>
      <w:proofErr w:type="spellStart"/>
      <w:r w:rsidRPr="00006939">
        <w:t>hingga</w:t>
      </w:r>
      <w:proofErr w:type="spellEnd"/>
      <w:r w:rsidRPr="00006939">
        <w:t xml:space="preserve"> </w:t>
      </w:r>
      <w:proofErr w:type="spellStart"/>
      <w:r w:rsidRPr="00006939">
        <w:t>saat</w:t>
      </w:r>
      <w:proofErr w:type="spellEnd"/>
      <w:r w:rsidRPr="00006939">
        <w:t xml:space="preserve"> ini BPKB </w:t>
      </w:r>
      <w:proofErr w:type="spellStart"/>
      <w:r w:rsidRPr="00006939">
        <w:t>tersebut</w:t>
      </w:r>
      <w:proofErr w:type="spellEnd"/>
      <w:r w:rsidRPr="00006939">
        <w:t xml:space="preserve"> </w:t>
      </w:r>
      <w:proofErr w:type="spellStart"/>
      <w:r w:rsidRPr="00006939">
        <w:t>belum</w:t>
      </w:r>
      <w:proofErr w:type="spellEnd"/>
      <w:r w:rsidRPr="00006939">
        <w:t xml:space="preserve"> </w:t>
      </w:r>
      <w:proofErr w:type="spellStart"/>
      <w:r w:rsidRPr="00006939">
        <w:t>dibalik</w:t>
      </w:r>
      <w:proofErr w:type="spellEnd"/>
      <w:r w:rsidRPr="00006939">
        <w:t xml:space="preserve"> </w:t>
      </w:r>
      <w:proofErr w:type="spellStart"/>
      <w:r w:rsidRPr="00006939">
        <w:t>nama</w:t>
      </w:r>
      <w:proofErr w:type="spellEnd"/>
      <w:r w:rsidRPr="00006939">
        <w:t xml:space="preserve"> </w:t>
      </w:r>
      <w:proofErr w:type="spellStart"/>
      <w:r w:rsidRPr="00006939">
        <w:t>atas</w:t>
      </w:r>
      <w:proofErr w:type="spellEnd"/>
      <w:r w:rsidRPr="00006939">
        <w:t xml:space="preserve"> </w:t>
      </w:r>
      <w:proofErr w:type="spellStart"/>
      <w:r w:rsidRPr="00006939">
        <w:t>nama</w:t>
      </w:r>
      <w:proofErr w:type="spellEnd"/>
      <w:r w:rsidRPr="00006939">
        <w:t xml:space="preserve"> DEBITUR, </w:t>
      </w:r>
      <w:proofErr w:type="spellStart"/>
      <w:r w:rsidRPr="00006939">
        <w:t>sehingga</w:t>
      </w:r>
      <w:proofErr w:type="spellEnd"/>
      <w:r w:rsidRPr="00006939">
        <w:t xml:space="preserve"> </w:t>
      </w:r>
      <w:proofErr w:type="spellStart"/>
      <w:r w:rsidRPr="00006939">
        <w:t>dengan</w:t>
      </w:r>
      <w:proofErr w:type="spellEnd"/>
      <w:r w:rsidRPr="00006939">
        <w:t xml:space="preserve"> ini DEBITUR </w:t>
      </w:r>
      <w:proofErr w:type="spellStart"/>
      <w:r w:rsidRPr="00006939">
        <w:t>menjamin</w:t>
      </w:r>
      <w:proofErr w:type="spellEnd"/>
      <w:r w:rsidRPr="00006939">
        <w:t xml:space="preserve"> </w:t>
      </w:r>
      <w:proofErr w:type="spellStart"/>
      <w:r w:rsidRPr="00006939">
        <w:t>kepada</w:t>
      </w:r>
      <w:proofErr w:type="spellEnd"/>
      <w:r w:rsidRPr="00006939">
        <w:t xml:space="preserve"> BANK </w:t>
      </w:r>
      <w:proofErr w:type="spellStart"/>
      <w:r w:rsidRPr="00006939">
        <w:t>bahwa</w:t>
      </w:r>
      <w:proofErr w:type="spellEnd"/>
      <w:r w:rsidRPr="00006939">
        <w:t xml:space="preserve"> </w:t>
      </w:r>
      <w:proofErr w:type="spellStart"/>
      <w:r w:rsidRPr="00006939">
        <w:t>Objek</w:t>
      </w:r>
      <w:proofErr w:type="spellEnd"/>
      <w:r w:rsidRPr="00006939">
        <w:t xml:space="preserve"> </w:t>
      </w:r>
      <w:proofErr w:type="spellStart"/>
      <w:r w:rsidRPr="00006939">
        <w:t>agunan</w:t>
      </w:r>
      <w:proofErr w:type="spellEnd"/>
      <w:r w:rsidRPr="00006939">
        <w:t xml:space="preserve"> </w:t>
      </w:r>
      <w:proofErr w:type="spellStart"/>
      <w:r w:rsidRPr="00006939">
        <w:t>tersebut</w:t>
      </w:r>
      <w:proofErr w:type="spellEnd"/>
      <w:r w:rsidRPr="00006939">
        <w:t xml:space="preserve">  </w:t>
      </w:r>
      <w:proofErr w:type="spellStart"/>
      <w:r w:rsidRPr="00006939">
        <w:t>bebas</w:t>
      </w:r>
      <w:proofErr w:type="spellEnd"/>
      <w:r w:rsidRPr="00006939">
        <w:t xml:space="preserve"> dari </w:t>
      </w:r>
      <w:proofErr w:type="spellStart"/>
      <w:r w:rsidRPr="00006939">
        <w:t>segala</w:t>
      </w:r>
      <w:proofErr w:type="spellEnd"/>
      <w:r w:rsidRPr="00006939">
        <w:t xml:space="preserve"> </w:t>
      </w:r>
      <w:proofErr w:type="spellStart"/>
      <w:r w:rsidRPr="00006939">
        <w:t>sitaan</w:t>
      </w:r>
      <w:proofErr w:type="spellEnd"/>
      <w:r w:rsidRPr="00006939">
        <w:t xml:space="preserve"> dan </w:t>
      </w:r>
      <w:proofErr w:type="spellStart"/>
      <w:r w:rsidRPr="00006939">
        <w:t>tidak</w:t>
      </w:r>
      <w:proofErr w:type="spellEnd"/>
      <w:r w:rsidRPr="00006939">
        <w:t xml:space="preserve"> akan </w:t>
      </w:r>
      <w:proofErr w:type="spellStart"/>
      <w:r w:rsidRPr="00006939">
        <w:t>diberatkan</w:t>
      </w:r>
      <w:proofErr w:type="spellEnd"/>
      <w:r w:rsidRPr="00006939">
        <w:t xml:space="preserve"> </w:t>
      </w:r>
      <w:proofErr w:type="spellStart"/>
      <w:r w:rsidRPr="00006939">
        <w:t>dengan</w:t>
      </w:r>
      <w:proofErr w:type="spellEnd"/>
      <w:r w:rsidRPr="00006939">
        <w:t xml:space="preserve"> </w:t>
      </w:r>
      <w:proofErr w:type="spellStart"/>
      <w:r w:rsidRPr="00006939">
        <w:t>segala</w:t>
      </w:r>
      <w:proofErr w:type="spellEnd"/>
      <w:r w:rsidRPr="00006939">
        <w:t xml:space="preserve"> </w:t>
      </w:r>
      <w:proofErr w:type="spellStart"/>
      <w:r w:rsidRPr="00006939">
        <w:t>beban</w:t>
      </w:r>
      <w:proofErr w:type="spellEnd"/>
      <w:r w:rsidRPr="00006939">
        <w:t xml:space="preserve"> </w:t>
      </w:r>
      <w:proofErr w:type="spellStart"/>
      <w:r w:rsidRPr="00006939">
        <w:t>apapun</w:t>
      </w:r>
      <w:proofErr w:type="spellEnd"/>
      <w:r w:rsidRPr="00006939">
        <w:t xml:space="preserve"> </w:t>
      </w:r>
      <w:proofErr w:type="spellStart"/>
      <w:r w:rsidRPr="00006939">
        <w:t>kepada</w:t>
      </w:r>
      <w:proofErr w:type="spellEnd"/>
      <w:r w:rsidRPr="00006939">
        <w:t xml:space="preserve"> </w:t>
      </w:r>
      <w:proofErr w:type="spellStart"/>
      <w:r w:rsidRPr="00006939">
        <w:t>pihak</w:t>
      </w:r>
      <w:proofErr w:type="spellEnd"/>
      <w:r w:rsidRPr="00006939">
        <w:t xml:space="preserve"> </w:t>
      </w:r>
      <w:proofErr w:type="spellStart"/>
      <w:r w:rsidRPr="00006939">
        <w:t>ketiga</w:t>
      </w:r>
      <w:proofErr w:type="spellEnd"/>
      <w:r w:rsidRPr="00006939">
        <w:t xml:space="preserve"> dan </w:t>
      </w:r>
      <w:proofErr w:type="spellStart"/>
      <w:r w:rsidRPr="00006939">
        <w:t>karenanya</w:t>
      </w:r>
      <w:proofErr w:type="spellEnd"/>
      <w:r w:rsidRPr="00006939">
        <w:t xml:space="preserve"> DEBITUR </w:t>
      </w:r>
      <w:proofErr w:type="spellStart"/>
      <w:r w:rsidRPr="00006939">
        <w:t>berjanji</w:t>
      </w:r>
      <w:proofErr w:type="spellEnd"/>
      <w:r w:rsidRPr="00006939">
        <w:t xml:space="preserve"> dan </w:t>
      </w:r>
      <w:proofErr w:type="spellStart"/>
      <w:r w:rsidRPr="00006939">
        <w:t>mengikat</w:t>
      </w:r>
      <w:proofErr w:type="spellEnd"/>
      <w:r w:rsidRPr="00006939">
        <w:t xml:space="preserve"> </w:t>
      </w:r>
      <w:proofErr w:type="spellStart"/>
      <w:r w:rsidRPr="00006939">
        <w:t>diri</w:t>
      </w:r>
      <w:proofErr w:type="spellEnd"/>
      <w:r w:rsidRPr="00006939">
        <w:t xml:space="preserve"> </w:t>
      </w:r>
      <w:proofErr w:type="spellStart"/>
      <w:r w:rsidRPr="00006939">
        <w:t>untuk</w:t>
      </w:r>
      <w:proofErr w:type="spellEnd"/>
      <w:r w:rsidRPr="00006939">
        <w:t xml:space="preserve"> </w:t>
      </w:r>
      <w:proofErr w:type="spellStart"/>
      <w:r w:rsidRPr="00006939">
        <w:t>menandatangani</w:t>
      </w:r>
      <w:proofErr w:type="spellEnd"/>
      <w:r w:rsidRPr="00006939">
        <w:t xml:space="preserve"> </w:t>
      </w:r>
      <w:proofErr w:type="spellStart"/>
      <w:r w:rsidRPr="00006939">
        <w:t>seluruh</w:t>
      </w:r>
      <w:proofErr w:type="spellEnd"/>
      <w:r w:rsidRPr="00006939">
        <w:t xml:space="preserve"> </w:t>
      </w:r>
      <w:proofErr w:type="spellStart"/>
      <w:r w:rsidRPr="00006939">
        <w:t>dokumen</w:t>
      </w:r>
      <w:proofErr w:type="spellEnd"/>
      <w:r w:rsidRPr="00006939">
        <w:t xml:space="preserve"> yang </w:t>
      </w:r>
      <w:proofErr w:type="spellStart"/>
      <w:r w:rsidRPr="00006939">
        <w:t>diperlukan</w:t>
      </w:r>
      <w:proofErr w:type="spellEnd"/>
      <w:r w:rsidRPr="00006939">
        <w:t xml:space="preserve"> </w:t>
      </w:r>
    </w:p>
    <w:p w14:paraId="007299D1" w14:textId="77777777" w:rsidR="00CC45E6" w:rsidRPr="00006939" w:rsidRDefault="00CC45E6">
      <w:pPr>
        <w:pStyle w:val="BlockText"/>
        <w:tabs>
          <w:tab w:val="clear" w:pos="360"/>
          <w:tab w:val="clear" w:pos="540"/>
          <w:tab w:val="left" w:pos="570"/>
          <w:tab w:val="left" w:pos="750"/>
        </w:tabs>
        <w:ind w:left="390"/>
      </w:pPr>
      <w:proofErr w:type="spellStart"/>
      <w:r w:rsidRPr="00006939">
        <w:t>untuk</w:t>
      </w:r>
      <w:proofErr w:type="spellEnd"/>
      <w:r w:rsidRPr="00006939">
        <w:t xml:space="preserve"> </w:t>
      </w:r>
      <w:proofErr w:type="spellStart"/>
      <w:r w:rsidRPr="00006939">
        <w:t>melangsungkan</w:t>
      </w:r>
      <w:proofErr w:type="spellEnd"/>
      <w:r w:rsidRPr="00006939">
        <w:t xml:space="preserve"> </w:t>
      </w:r>
      <w:proofErr w:type="spellStart"/>
      <w:r w:rsidRPr="00006939">
        <w:t>pengikatan</w:t>
      </w:r>
      <w:proofErr w:type="spellEnd"/>
      <w:r w:rsidRPr="00006939">
        <w:t xml:space="preserve"> </w:t>
      </w:r>
      <w:proofErr w:type="gramStart"/>
      <w:r w:rsidRPr="00006939">
        <w:t>dan</w:t>
      </w:r>
      <w:proofErr w:type="gramEnd"/>
      <w:r w:rsidRPr="00006939">
        <w:t xml:space="preserve"> </w:t>
      </w:r>
      <w:proofErr w:type="spellStart"/>
      <w:r w:rsidRPr="00006939">
        <w:t>menyerahkan</w:t>
      </w:r>
      <w:proofErr w:type="spellEnd"/>
      <w:r w:rsidRPr="00006939">
        <w:t xml:space="preserve"> </w:t>
      </w:r>
      <w:proofErr w:type="spellStart"/>
      <w:r w:rsidRPr="00006939">
        <w:t>dokumen</w:t>
      </w:r>
      <w:proofErr w:type="spellEnd"/>
      <w:r w:rsidRPr="00006939">
        <w:t xml:space="preserve"> </w:t>
      </w:r>
      <w:proofErr w:type="spellStart"/>
      <w:r w:rsidRPr="00006939">
        <w:t>kepemilikan</w:t>
      </w:r>
      <w:proofErr w:type="spellEnd"/>
      <w:r w:rsidRPr="00006939">
        <w:t xml:space="preserve"> </w:t>
      </w:r>
      <w:proofErr w:type="spellStart"/>
      <w:r w:rsidRPr="00006939">
        <w:t>Agunan</w:t>
      </w:r>
      <w:proofErr w:type="spellEnd"/>
      <w:r w:rsidRPr="00006939">
        <w:t xml:space="preserve">, </w:t>
      </w:r>
      <w:proofErr w:type="spellStart"/>
      <w:r w:rsidRPr="00006939">
        <w:t>berupa</w:t>
      </w:r>
      <w:proofErr w:type="spellEnd"/>
      <w:r w:rsidRPr="00006939">
        <w:t xml:space="preserve"> </w:t>
      </w:r>
    </w:p>
    <w:p w14:paraId="478389EB" w14:textId="31DBA5EE" w:rsidR="00CC45E6" w:rsidRPr="00006939" w:rsidRDefault="00CC45E6">
      <w:pPr>
        <w:numPr>
          <w:ilvl w:val="1"/>
          <w:numId w:val="8"/>
        </w:numPr>
        <w:tabs>
          <w:tab w:val="left" w:pos="720"/>
          <w:tab w:val="left" w:pos="2040"/>
        </w:tabs>
        <w:ind w:left="720" w:right="241"/>
        <w:jc w:val="both"/>
        <w:rPr>
          <w:rFonts w:ascii="Arial" w:hAnsi="Arial" w:cs="Arial"/>
          <w:sz w:val="16"/>
          <w:szCs w:val="16"/>
        </w:rPr>
      </w:pPr>
      <w:r w:rsidRPr="00006939">
        <w:rPr>
          <w:rFonts w:ascii="Arial" w:hAnsi="Arial" w:cs="Arial"/>
          <w:sz w:val="16"/>
          <w:szCs w:val="16"/>
        </w:rPr>
        <w:t>Asl</w:t>
      </w:r>
      <w:r w:rsidR="00A95E05" w:rsidRPr="00006939">
        <w:rPr>
          <w:rFonts w:ascii="Arial" w:hAnsi="Arial" w:cs="Arial"/>
          <w:sz w:val="16"/>
          <w:szCs w:val="16"/>
        </w:rPr>
        <w:t xml:space="preserve">i BPKB  nomor </w:t>
      </w:r>
      <w:r w:rsidR="00D24E5C">
        <w:rPr>
          <w:rFonts w:ascii="Arial" w:hAnsi="Arial" w:cs="Arial"/>
          <w:sz w:val="16"/>
          <w:szCs w:val="16"/>
        </w:rPr>
        <w:t>{{</w:t>
      </w:r>
      <w:proofErr w:type="spellStart"/>
      <w:r w:rsidR="00D24E5C" w:rsidRPr="00D24E5C">
        <w:rPr>
          <w:rFonts w:ascii="Arial" w:hAnsi="Arial" w:cs="Arial"/>
          <w:sz w:val="16"/>
          <w:szCs w:val="16"/>
        </w:rPr>
        <w:t>no_bpkb</w:t>
      </w:r>
      <w:proofErr w:type="spellEnd"/>
      <w:r w:rsidR="00D24E5C">
        <w:rPr>
          <w:rFonts w:ascii="Arial" w:hAnsi="Arial" w:cs="Arial"/>
          <w:sz w:val="16"/>
          <w:szCs w:val="16"/>
        </w:rPr>
        <w:t>}}</w:t>
      </w:r>
    </w:p>
    <w:p w14:paraId="1C4ECF8C" w14:textId="77777777" w:rsidR="00CC45E6" w:rsidRPr="00006939" w:rsidRDefault="00CC45E6" w:rsidP="004C5555">
      <w:pPr>
        <w:pStyle w:val="BlockText"/>
        <w:tabs>
          <w:tab w:val="clear" w:pos="540"/>
        </w:tabs>
        <w:ind w:left="426"/>
      </w:pPr>
      <w:proofErr w:type="gramStart"/>
      <w:r w:rsidRPr="00006939">
        <w:t>dan</w:t>
      </w:r>
      <w:proofErr w:type="gramEnd"/>
      <w:r w:rsidRPr="00006939">
        <w:t xml:space="preserve"> </w:t>
      </w:r>
      <w:proofErr w:type="spellStart"/>
      <w:r w:rsidRPr="00006939">
        <w:t>untuk</w:t>
      </w:r>
      <w:proofErr w:type="spellEnd"/>
      <w:r w:rsidRPr="00006939">
        <w:t xml:space="preserve"> tanda </w:t>
      </w:r>
      <w:proofErr w:type="spellStart"/>
      <w:r w:rsidRPr="00006939">
        <w:t>terima</w:t>
      </w:r>
      <w:proofErr w:type="spellEnd"/>
      <w:r w:rsidRPr="00006939">
        <w:t xml:space="preserve"> </w:t>
      </w:r>
      <w:proofErr w:type="spellStart"/>
      <w:r w:rsidRPr="00006939">
        <w:t>dokumen-dokumen</w:t>
      </w:r>
      <w:proofErr w:type="spellEnd"/>
      <w:r w:rsidRPr="00006939">
        <w:t xml:space="preserve"> </w:t>
      </w:r>
      <w:proofErr w:type="spellStart"/>
      <w:r w:rsidRPr="00006939">
        <w:t>tersebut</w:t>
      </w:r>
      <w:proofErr w:type="spellEnd"/>
      <w:r w:rsidRPr="00006939">
        <w:t xml:space="preserve"> surat ini </w:t>
      </w:r>
      <w:proofErr w:type="spellStart"/>
      <w:r w:rsidRPr="00006939">
        <w:t>berla</w:t>
      </w:r>
      <w:r w:rsidR="004C5555">
        <w:t>ku</w:t>
      </w:r>
      <w:proofErr w:type="spellEnd"/>
      <w:r w:rsidR="004C5555">
        <w:t xml:space="preserve"> </w:t>
      </w:r>
      <w:proofErr w:type="spellStart"/>
      <w:r w:rsidR="004C5555">
        <w:t>juga</w:t>
      </w:r>
      <w:proofErr w:type="spellEnd"/>
      <w:r w:rsidR="004C5555">
        <w:t xml:space="preserve"> </w:t>
      </w:r>
      <w:proofErr w:type="spellStart"/>
      <w:r w:rsidR="004C5555">
        <w:t>sebagai</w:t>
      </w:r>
      <w:proofErr w:type="spellEnd"/>
      <w:r w:rsidR="004C5555">
        <w:t xml:space="preserve"> tanda </w:t>
      </w:r>
      <w:proofErr w:type="spellStart"/>
      <w:r w:rsidR="004C5555">
        <w:t>terimanya</w:t>
      </w:r>
      <w:proofErr w:type="spellEnd"/>
    </w:p>
    <w:p w14:paraId="167CDE44" w14:textId="77777777" w:rsidR="00DF5DDD" w:rsidRPr="00006939" w:rsidRDefault="004C5555" w:rsidP="004C5555">
      <w:pPr>
        <w:ind w:left="378" w:right="241" w:hanging="228"/>
        <w:jc w:val="both"/>
        <w:rPr>
          <w:rFonts w:ascii="Arial" w:hAnsi="Arial" w:cs="Arial"/>
          <w:sz w:val="16"/>
          <w:szCs w:val="16"/>
        </w:rPr>
      </w:pPr>
      <w:r>
        <w:rPr>
          <w:rFonts w:ascii="Arial" w:hAnsi="Arial" w:cs="Arial"/>
          <w:sz w:val="16"/>
          <w:szCs w:val="16"/>
          <w:lang w:val="sv-SE"/>
        </w:rPr>
        <w:t xml:space="preserve">3. </w:t>
      </w:r>
      <w:proofErr w:type="spellStart"/>
      <w:r w:rsidR="00CC45E6" w:rsidRPr="00006939">
        <w:rPr>
          <w:rFonts w:ascii="Arial" w:hAnsi="Arial" w:cs="Arial"/>
          <w:sz w:val="16"/>
          <w:szCs w:val="16"/>
          <w:lang w:val="sv-SE"/>
        </w:rPr>
        <w:t>Dalam</w:t>
      </w:r>
      <w:proofErr w:type="spellEnd"/>
      <w:r w:rsidR="00CC45E6" w:rsidRPr="00006939">
        <w:rPr>
          <w:rFonts w:ascii="Arial" w:hAnsi="Arial" w:cs="Arial"/>
          <w:sz w:val="16"/>
          <w:szCs w:val="16"/>
          <w:lang w:val="sv-SE"/>
        </w:rPr>
        <w:t xml:space="preserve"> hal BANK </w:t>
      </w:r>
      <w:proofErr w:type="spellStart"/>
      <w:r w:rsidR="00CC45E6" w:rsidRPr="00006939">
        <w:rPr>
          <w:rFonts w:ascii="Arial" w:hAnsi="Arial" w:cs="Arial"/>
          <w:sz w:val="16"/>
          <w:szCs w:val="16"/>
          <w:lang w:val="sv-SE"/>
        </w:rPr>
        <w:t>menganggap</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bahwa</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yang </w:t>
      </w:r>
      <w:proofErr w:type="spellStart"/>
      <w:proofErr w:type="gramStart"/>
      <w:r w:rsidR="00CC45E6" w:rsidRPr="00006939">
        <w:rPr>
          <w:rFonts w:ascii="Arial" w:hAnsi="Arial" w:cs="Arial"/>
          <w:sz w:val="16"/>
          <w:szCs w:val="16"/>
          <w:lang w:val="sv-SE"/>
        </w:rPr>
        <w:t>diberikan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nilainya</w:t>
      </w:r>
      <w:proofErr w:type="spellEnd"/>
      <w:proofErr w:type="gram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menjadi</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berkurang</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atau</w:t>
      </w:r>
      <w:proofErr w:type="spellEnd"/>
      <w:r w:rsidR="00CC45E6" w:rsidRPr="00006939">
        <w:rPr>
          <w:rFonts w:ascii="Arial" w:hAnsi="Arial" w:cs="Arial"/>
          <w:sz w:val="16"/>
          <w:szCs w:val="16"/>
          <w:lang w:val="sv-SE"/>
        </w:rPr>
        <w:t xml:space="preserve"> BANK  </w:t>
      </w:r>
      <w:proofErr w:type="spellStart"/>
      <w:r w:rsidR="00CC45E6" w:rsidRPr="00006939">
        <w:rPr>
          <w:rFonts w:ascii="Arial" w:hAnsi="Arial" w:cs="Arial"/>
          <w:sz w:val="16"/>
          <w:szCs w:val="16"/>
          <w:lang w:val="sv-SE"/>
        </w:rPr>
        <w:t>meminta</w:t>
      </w:r>
      <w:proofErr w:type="spellEnd"/>
      <w:r w:rsidR="00CC45E6" w:rsidRPr="00006939">
        <w:rPr>
          <w:rFonts w:ascii="Arial" w:hAnsi="Arial" w:cs="Arial"/>
          <w:sz w:val="16"/>
          <w:szCs w:val="16"/>
          <w:lang w:val="sv-SE"/>
        </w:rPr>
        <w:t xml:space="preserve"> agar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diperbaharui</w:t>
      </w:r>
      <w:proofErr w:type="spellEnd"/>
      <w:r w:rsidR="00CC45E6" w:rsidRPr="00006939">
        <w:rPr>
          <w:rFonts w:ascii="Arial" w:hAnsi="Arial" w:cs="Arial"/>
          <w:sz w:val="16"/>
          <w:szCs w:val="16"/>
          <w:lang w:val="sv-SE"/>
        </w:rPr>
        <w:t xml:space="preserve"> maka DEBITUR </w:t>
      </w:r>
      <w:proofErr w:type="spellStart"/>
      <w:r w:rsidR="00CC45E6" w:rsidRPr="00006939">
        <w:rPr>
          <w:rFonts w:ascii="Arial" w:hAnsi="Arial" w:cs="Arial"/>
          <w:sz w:val="16"/>
          <w:szCs w:val="16"/>
          <w:lang w:val="sv-SE"/>
        </w:rPr>
        <w:t>setuju</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untuk</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memberikan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tambahan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sebagaimana</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ditentukan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oleh</w:t>
      </w:r>
      <w:proofErr w:type="spellEnd"/>
      <w:r w:rsidR="00CC45E6" w:rsidRPr="00006939">
        <w:rPr>
          <w:rFonts w:ascii="Arial" w:hAnsi="Arial" w:cs="Arial"/>
          <w:sz w:val="16"/>
          <w:szCs w:val="16"/>
          <w:lang w:val="sv-SE"/>
        </w:rPr>
        <w:t xml:space="preserve"> BANK </w:t>
      </w:r>
      <w:proofErr w:type="spellStart"/>
      <w:r w:rsidR="00CC45E6" w:rsidRPr="00006939">
        <w:rPr>
          <w:rFonts w:ascii="Arial" w:hAnsi="Arial" w:cs="Arial"/>
          <w:sz w:val="16"/>
          <w:szCs w:val="16"/>
          <w:lang w:val="sv-SE"/>
        </w:rPr>
        <w:t>atau</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memperbaharui</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Agunan</w:t>
      </w:r>
      <w:proofErr w:type="spellEnd"/>
      <w:r w:rsidR="00CC45E6" w:rsidRPr="00006939">
        <w:rPr>
          <w:rFonts w:ascii="Arial" w:hAnsi="Arial" w:cs="Arial"/>
          <w:sz w:val="16"/>
          <w:szCs w:val="16"/>
          <w:lang w:val="sv-SE"/>
        </w:rPr>
        <w:t xml:space="preserve"> </w:t>
      </w:r>
      <w:proofErr w:type="spellStart"/>
      <w:r w:rsidR="00CC45E6" w:rsidRPr="00006939">
        <w:rPr>
          <w:rFonts w:ascii="Arial" w:hAnsi="Arial" w:cs="Arial"/>
          <w:sz w:val="16"/>
          <w:szCs w:val="16"/>
          <w:lang w:val="sv-SE"/>
        </w:rPr>
        <w:t>tersebut</w:t>
      </w:r>
      <w:proofErr w:type="spellEnd"/>
      <w:r w:rsidR="00CC45E6" w:rsidRPr="00006939">
        <w:rPr>
          <w:rFonts w:ascii="Arial" w:hAnsi="Arial" w:cs="Arial"/>
          <w:sz w:val="16"/>
          <w:szCs w:val="16"/>
          <w:lang w:val="sv-SE"/>
        </w:rPr>
        <w:t>.</w:t>
      </w:r>
    </w:p>
    <w:p w14:paraId="4F679737" w14:textId="77777777" w:rsidR="00956E12" w:rsidRPr="00006939" w:rsidRDefault="00956E12" w:rsidP="00956E12">
      <w:pPr>
        <w:numPr>
          <w:ilvl w:val="0"/>
          <w:numId w:val="9"/>
        </w:numPr>
        <w:tabs>
          <w:tab w:val="clear" w:pos="720"/>
          <w:tab w:val="left" w:pos="360"/>
          <w:tab w:val="num" w:pos="426"/>
        </w:tabs>
        <w:ind w:left="426" w:right="180" w:hanging="284"/>
        <w:jc w:val="both"/>
        <w:rPr>
          <w:rFonts w:ascii="Arial" w:hAnsi="Arial" w:cs="Arial"/>
          <w:sz w:val="16"/>
          <w:szCs w:val="16"/>
        </w:rPr>
      </w:pPr>
      <w:r w:rsidRPr="00006939">
        <w:rPr>
          <w:rFonts w:ascii="Arial" w:hAnsi="Arial" w:cs="Arial"/>
          <w:sz w:val="16"/>
          <w:szCs w:val="16"/>
        </w:rPr>
        <w:t xml:space="preserve"> </w:t>
      </w:r>
      <w:proofErr w:type="spellStart"/>
      <w:r w:rsidRPr="00006939">
        <w:rPr>
          <w:rFonts w:ascii="Arial" w:hAnsi="Arial" w:cs="Arial"/>
          <w:sz w:val="16"/>
          <w:szCs w:val="16"/>
          <w:lang w:val="en-US"/>
        </w:rPr>
        <w:t>Apabila</w:t>
      </w:r>
      <w:proofErr w:type="spellEnd"/>
      <w:r w:rsidRPr="00006939">
        <w:rPr>
          <w:rFonts w:ascii="Arial" w:hAnsi="Arial" w:cs="Arial"/>
          <w:sz w:val="16"/>
          <w:szCs w:val="16"/>
          <w:lang w:val="en-US"/>
        </w:rPr>
        <w:t xml:space="preserve"> di </w:t>
      </w:r>
      <w:proofErr w:type="spellStart"/>
      <w:r w:rsidRPr="00006939">
        <w:rPr>
          <w:rFonts w:ascii="Arial" w:hAnsi="Arial" w:cs="Arial"/>
          <w:sz w:val="16"/>
          <w:szCs w:val="16"/>
          <w:lang w:val="en-US"/>
        </w:rPr>
        <w:t>kemudian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hari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terjadi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daftar </w:t>
      </w:r>
      <w:proofErr w:type="spellStart"/>
      <w:r w:rsidRPr="00006939">
        <w:rPr>
          <w:rFonts w:ascii="Arial" w:hAnsi="Arial" w:cs="Arial"/>
          <w:sz w:val="16"/>
          <w:szCs w:val="16"/>
          <w:lang w:val="en-US"/>
        </w:rPr>
        <w:t>agunan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karena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penambahan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pengurangan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atau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pergantian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maka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perubahan</w:t>
      </w:r>
      <w:proofErr w:type="spellEnd"/>
      <w:r w:rsidRPr="00006939">
        <w:rPr>
          <w:rFonts w:ascii="Arial" w:hAnsi="Arial" w:cs="Arial"/>
          <w:sz w:val="16"/>
          <w:szCs w:val="16"/>
          <w:lang w:val="en-US"/>
        </w:rPr>
        <w:t xml:space="preserve"> yang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tetap</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tanpa</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perlu</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mengubah</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perjanjian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kredit</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ini</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Sepanjang</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perjanjain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pengikatan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jaminan</w:t>
      </w:r>
      <w:proofErr w:type="spellEnd"/>
      <w:r w:rsidRPr="00006939">
        <w:rPr>
          <w:rFonts w:ascii="Arial" w:hAnsi="Arial" w:cs="Arial"/>
          <w:sz w:val="16"/>
          <w:szCs w:val="16"/>
          <w:lang w:val="en-US"/>
        </w:rPr>
        <w:t xml:space="preserve"> </w:t>
      </w:r>
      <w:proofErr w:type="spellStart"/>
      <w:r w:rsidRPr="00006939">
        <w:rPr>
          <w:rFonts w:ascii="Arial" w:hAnsi="Arial" w:cs="Arial"/>
          <w:sz w:val="16"/>
          <w:szCs w:val="16"/>
          <w:lang w:val="en-US"/>
        </w:rPr>
        <w:t>dimaksud</w:t>
      </w:r>
      <w:proofErr w:type="spellEnd"/>
      <w:r w:rsidRPr="00006939">
        <w:rPr>
          <w:rFonts w:ascii="Arial" w:hAnsi="Arial" w:cs="Arial"/>
          <w:sz w:val="16"/>
          <w:szCs w:val="16"/>
          <w:lang w:val="en-US"/>
        </w:rPr>
        <w:t>.</w:t>
      </w:r>
    </w:p>
    <w:p w14:paraId="542101E1" w14:textId="77777777" w:rsidR="00763F5D" w:rsidRPr="00006939" w:rsidRDefault="00763F5D" w:rsidP="00892102">
      <w:pPr>
        <w:ind w:right="241"/>
        <w:jc w:val="both"/>
        <w:rPr>
          <w:rFonts w:ascii="Arial" w:hAnsi="Arial" w:cs="Arial"/>
          <w:sz w:val="16"/>
          <w:szCs w:val="16"/>
        </w:rPr>
      </w:pPr>
    </w:p>
    <w:p w14:paraId="1151F9F8" w14:textId="77777777" w:rsidR="00006939" w:rsidRPr="00006939" w:rsidRDefault="00006939" w:rsidP="00006939">
      <w:pPr>
        <w:tabs>
          <w:tab w:val="left" w:pos="5245"/>
        </w:tabs>
        <w:ind w:left="1440" w:right="241" w:firstLine="720"/>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6</w:t>
      </w:r>
    </w:p>
    <w:p w14:paraId="10EF61C8" w14:textId="77777777" w:rsidR="00006939" w:rsidRPr="00006939" w:rsidRDefault="00006939" w:rsidP="00006939">
      <w:pPr>
        <w:ind w:left="1440" w:right="241"/>
        <w:rPr>
          <w:rFonts w:ascii="Arial" w:hAnsi="Arial" w:cs="Arial"/>
          <w:b/>
          <w:sz w:val="16"/>
          <w:szCs w:val="16"/>
          <w:lang w:val="sv-SE"/>
        </w:rPr>
      </w:pPr>
      <w:r w:rsidRPr="00006939">
        <w:rPr>
          <w:rFonts w:ascii="Arial" w:hAnsi="Arial" w:cs="Arial"/>
          <w:b/>
          <w:sz w:val="16"/>
          <w:szCs w:val="16"/>
          <w:lang w:val="sv-SE"/>
        </w:rPr>
        <w:t xml:space="preserve">             ASURANSI</w:t>
      </w:r>
    </w:p>
    <w:p w14:paraId="4A870275"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 xml:space="preserve">Untuk menghindari kerugian yang disebabkan karena terjadinya kerusakan atas barang jaminan yang diberikan maka DEBITUR wajib mengasuransikan apa yang dijaminkan untuk jumlah dan dengan syarat yang ditentukan oleh perusahaan asuransi yang ditunjuk BANK dan dengan memakai </w:t>
      </w:r>
      <w:proofErr w:type="spellStart"/>
      <w:r w:rsidRPr="00006939">
        <w:rPr>
          <w:rFonts w:ascii="Arial" w:hAnsi="Arial" w:cs="Arial"/>
          <w:sz w:val="18"/>
          <w:szCs w:val="18"/>
        </w:rPr>
        <w:t>banker’clause</w:t>
      </w:r>
      <w:proofErr w:type="spellEnd"/>
      <w:r w:rsidRPr="00006939">
        <w:rPr>
          <w:rFonts w:ascii="Arial" w:hAnsi="Arial" w:cs="Arial"/>
          <w:sz w:val="18"/>
          <w:szCs w:val="18"/>
        </w:rPr>
        <w:t>.</w:t>
      </w:r>
    </w:p>
    <w:p w14:paraId="38762350" w14:textId="77777777" w:rsidR="00006939" w:rsidRPr="00006939" w:rsidRDefault="00006939" w:rsidP="00006939">
      <w:pPr>
        <w:numPr>
          <w:ilvl w:val="0"/>
          <w:numId w:val="5"/>
        </w:numPr>
        <w:tabs>
          <w:tab w:val="clear" w:pos="720"/>
          <w:tab w:val="left" w:pos="360"/>
        </w:tabs>
        <w:ind w:left="360" w:right="180"/>
        <w:jc w:val="both"/>
        <w:rPr>
          <w:rFonts w:ascii="Arial" w:hAnsi="Arial" w:cs="Arial"/>
          <w:sz w:val="18"/>
          <w:szCs w:val="18"/>
        </w:rPr>
      </w:pPr>
      <w:r w:rsidRPr="00006939">
        <w:rPr>
          <w:rFonts w:ascii="Arial" w:hAnsi="Arial" w:cs="Arial"/>
          <w:sz w:val="18"/>
          <w:szCs w:val="18"/>
        </w:rPr>
        <w:t xml:space="preserve">BANK diberi kuasa oleh DEBITUR untuk menutup dan memperpanjang masa asuransi tersebut serta </w:t>
      </w:r>
      <w:proofErr w:type="spellStart"/>
      <w:r w:rsidRPr="00006939">
        <w:rPr>
          <w:rFonts w:ascii="Arial" w:hAnsi="Arial" w:cs="Arial"/>
          <w:sz w:val="18"/>
          <w:szCs w:val="18"/>
        </w:rPr>
        <w:t>merubah</w:t>
      </w:r>
      <w:proofErr w:type="spellEnd"/>
      <w:r w:rsidRPr="00006939">
        <w:rPr>
          <w:rFonts w:ascii="Arial" w:hAnsi="Arial" w:cs="Arial"/>
          <w:sz w:val="18"/>
          <w:szCs w:val="18"/>
        </w:rPr>
        <w:t xml:space="preserve"> jumlah asuransinya atas biaya DEBITUR sampai lunasnya fasilitas kredit dibayar lunas oleh DEBITUR kepada BANK.</w:t>
      </w:r>
    </w:p>
    <w:p w14:paraId="2735819D" w14:textId="1C03129F" w:rsidR="00006939" w:rsidRPr="00006939" w:rsidRDefault="00006939" w:rsidP="00006939">
      <w:pPr>
        <w:ind w:left="360" w:right="180" w:hanging="360"/>
        <w:jc w:val="both"/>
        <w:rPr>
          <w:rFonts w:ascii="Arial" w:hAnsi="Arial" w:cs="Arial"/>
          <w:sz w:val="18"/>
          <w:szCs w:val="18"/>
          <w:lang w:val="en-US"/>
        </w:rPr>
      </w:pPr>
      <w:r w:rsidRPr="00006939">
        <w:rPr>
          <w:rFonts w:ascii="Arial" w:hAnsi="Arial" w:cs="Arial"/>
          <w:sz w:val="18"/>
          <w:szCs w:val="18"/>
          <w:lang w:val="en-US"/>
        </w:rPr>
        <w:t xml:space="preserve">3. Jika DEBITUR di </w:t>
      </w:r>
      <w:proofErr w:type="spellStart"/>
      <w:r w:rsidRPr="00006939">
        <w:rPr>
          <w:rFonts w:ascii="Arial" w:hAnsi="Arial" w:cs="Arial"/>
          <w:sz w:val="18"/>
          <w:szCs w:val="18"/>
          <w:lang w:val="en-US"/>
        </w:rPr>
        <w:t>daftarkan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TLO </w:t>
      </w:r>
      <w:proofErr w:type="spellStart"/>
      <w:r w:rsidRPr="00006939">
        <w:rPr>
          <w:rFonts w:ascii="Arial" w:hAnsi="Arial" w:cs="Arial"/>
          <w:sz w:val="18"/>
          <w:szCs w:val="18"/>
          <w:lang w:val="en-US"/>
        </w:rPr>
        <w:t>kendaraan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atau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jiwa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aturan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sebagai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berikut</w:t>
      </w:r>
      <w:proofErr w:type="spellEnd"/>
    </w:p>
    <w:p w14:paraId="4ABA3DCD" w14:textId="3A0D3356" w:rsidR="00006939" w:rsidRPr="00006939" w:rsidRDefault="00006939" w:rsidP="00006939">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harus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mengikuti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dan </w:t>
      </w:r>
      <w:proofErr w:type="spellStart"/>
      <w:r w:rsidRPr="00006939">
        <w:rPr>
          <w:rFonts w:ascii="Arial" w:hAnsi="Arial" w:cs="Arial"/>
          <w:sz w:val="18"/>
          <w:szCs w:val="18"/>
          <w:lang w:val="en-US"/>
        </w:rPr>
        <w:t>kelengkapan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berkas</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persyaratan</w:t>
      </w:r>
      <w:proofErr w:type="spellEnd"/>
      <w:r w:rsidRPr="00006939">
        <w:rPr>
          <w:rFonts w:ascii="Arial" w:hAnsi="Arial" w:cs="Arial"/>
          <w:sz w:val="18"/>
          <w:szCs w:val="18"/>
          <w:lang w:val="en-US"/>
        </w:rPr>
        <w:t xml:space="preserve"> yang di </w:t>
      </w:r>
      <w:proofErr w:type="spellStart"/>
      <w:r w:rsidRPr="00006939">
        <w:rPr>
          <w:rFonts w:ascii="Arial" w:hAnsi="Arial" w:cs="Arial"/>
          <w:sz w:val="18"/>
          <w:szCs w:val="18"/>
          <w:lang w:val="en-US"/>
        </w:rPr>
        <w:t>minta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perusahaan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w:t>
      </w:r>
    </w:p>
    <w:p w14:paraId="65E1AC2D" w14:textId="6B8074C9" w:rsidR="00006939" w:rsidRPr="00006939" w:rsidRDefault="00006939" w:rsidP="00006939">
      <w:pPr>
        <w:numPr>
          <w:ilvl w:val="0"/>
          <w:numId w:val="33"/>
        </w:numPr>
        <w:ind w:right="180"/>
        <w:jc w:val="both"/>
        <w:rPr>
          <w:rFonts w:ascii="Arial" w:hAnsi="Arial" w:cs="Arial"/>
          <w:sz w:val="18"/>
          <w:szCs w:val="18"/>
          <w:lang w:val="en-US"/>
        </w:rPr>
      </w:pPr>
      <w:proofErr w:type="spellStart"/>
      <w:r w:rsidRPr="00006939">
        <w:rPr>
          <w:rFonts w:ascii="Arial" w:hAnsi="Arial" w:cs="Arial"/>
          <w:sz w:val="18"/>
          <w:szCs w:val="18"/>
          <w:lang w:val="en-US"/>
        </w:rPr>
        <w:t>Saat</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pengajuan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membutuhkan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waktu</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bulan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maka</w:t>
      </w:r>
      <w:proofErr w:type="spellEnd"/>
      <w:r w:rsidRPr="00006939">
        <w:rPr>
          <w:rFonts w:ascii="Arial" w:hAnsi="Arial" w:cs="Arial"/>
          <w:sz w:val="18"/>
          <w:szCs w:val="18"/>
          <w:lang w:val="en-US"/>
        </w:rPr>
        <w:t xml:space="preserve"> DEBITUR </w:t>
      </w:r>
      <w:proofErr w:type="spellStart"/>
      <w:r w:rsidRPr="00006939">
        <w:rPr>
          <w:rFonts w:ascii="Arial" w:hAnsi="Arial" w:cs="Arial"/>
          <w:sz w:val="18"/>
          <w:szCs w:val="18"/>
          <w:lang w:val="en-US"/>
        </w:rPr>
        <w:t>masih</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mengangsur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sampai</w:t>
      </w:r>
      <w:proofErr w:type="spellEnd"/>
      <w:r w:rsidRPr="00006939">
        <w:rPr>
          <w:rFonts w:ascii="Arial" w:hAnsi="Arial" w:cs="Arial"/>
          <w:sz w:val="18"/>
          <w:szCs w:val="18"/>
          <w:lang w:val="en-US"/>
        </w:rPr>
        <w:t xml:space="preserve"> dana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cair</w:t>
      </w:r>
      <w:proofErr w:type="spellEnd"/>
      <w:r w:rsidRPr="00006939">
        <w:rPr>
          <w:rFonts w:ascii="Arial" w:hAnsi="Arial" w:cs="Arial"/>
          <w:sz w:val="18"/>
          <w:szCs w:val="18"/>
          <w:lang w:val="en-US"/>
        </w:rPr>
        <w:t>.</w:t>
      </w:r>
    </w:p>
    <w:p w14:paraId="1D9717DC" w14:textId="3CEE1536" w:rsidR="00006939" w:rsidRPr="004C5555" w:rsidRDefault="00006939" w:rsidP="004C5555">
      <w:pPr>
        <w:numPr>
          <w:ilvl w:val="0"/>
          <w:numId w:val="33"/>
        </w:numPr>
        <w:ind w:right="180"/>
        <w:jc w:val="both"/>
        <w:rPr>
          <w:rFonts w:ascii="Arial" w:hAnsi="Arial" w:cs="Arial"/>
          <w:sz w:val="18"/>
          <w:szCs w:val="18"/>
          <w:lang w:val="en-US"/>
        </w:rPr>
      </w:pPr>
      <w:r w:rsidRPr="00006939">
        <w:rPr>
          <w:rFonts w:ascii="Arial" w:hAnsi="Arial" w:cs="Arial"/>
          <w:sz w:val="18"/>
          <w:szCs w:val="18"/>
          <w:lang w:val="en-US"/>
        </w:rPr>
        <w:t xml:space="preserve">DEBITUR </w:t>
      </w:r>
      <w:proofErr w:type="spellStart"/>
      <w:r w:rsidRPr="00006939">
        <w:rPr>
          <w:rFonts w:ascii="Arial" w:hAnsi="Arial" w:cs="Arial"/>
          <w:sz w:val="18"/>
          <w:szCs w:val="18"/>
          <w:lang w:val="en-US"/>
        </w:rPr>
        <w:t>masi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berkewajiban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untuk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membayar</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jika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Pencairan</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klaim</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asuransi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tidak</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menutupi</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sisa</w:t>
      </w:r>
      <w:proofErr w:type="spellEnd"/>
      <w:r w:rsidRPr="00006939">
        <w:rPr>
          <w:rFonts w:ascii="Arial" w:hAnsi="Arial" w:cs="Arial"/>
          <w:sz w:val="18"/>
          <w:szCs w:val="18"/>
          <w:lang w:val="en-US"/>
        </w:rPr>
        <w:t xml:space="preserve"> </w:t>
      </w:r>
      <w:proofErr w:type="spellStart"/>
      <w:r w:rsidRPr="00006939">
        <w:rPr>
          <w:rFonts w:ascii="Arial" w:hAnsi="Arial" w:cs="Arial"/>
          <w:sz w:val="18"/>
          <w:szCs w:val="18"/>
          <w:lang w:val="en-US"/>
        </w:rPr>
        <w:t>hutang</w:t>
      </w:r>
      <w:proofErr w:type="spellEnd"/>
      <w:r w:rsidRPr="00006939">
        <w:rPr>
          <w:rFonts w:ascii="Arial" w:hAnsi="Arial" w:cs="Arial"/>
          <w:sz w:val="18"/>
          <w:szCs w:val="18"/>
          <w:lang w:val="en-US"/>
        </w:rPr>
        <w:t>.</w:t>
      </w:r>
    </w:p>
    <w:p w14:paraId="487B20C6" w14:textId="77777777" w:rsidR="00006939" w:rsidRPr="00006939" w:rsidRDefault="00006939" w:rsidP="00006939">
      <w:pPr>
        <w:ind w:right="241"/>
        <w:jc w:val="both"/>
        <w:rPr>
          <w:rFonts w:ascii="Arial" w:hAnsi="Arial" w:cs="Arial"/>
          <w:sz w:val="16"/>
          <w:szCs w:val="16"/>
          <w:lang w:val="en-US"/>
        </w:rPr>
      </w:pPr>
    </w:p>
    <w:p w14:paraId="36A51B34"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7</w:t>
      </w:r>
    </w:p>
    <w:p w14:paraId="77117A7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r w:rsidRPr="00006939">
        <w:rPr>
          <w:rFonts w:ascii="Arial" w:hAnsi="Arial" w:cs="Arial"/>
          <w:b/>
          <w:sz w:val="16"/>
          <w:szCs w:val="16"/>
          <w:lang w:val="en-US"/>
        </w:rPr>
        <w:t>KEWENANGAN BANK</w:t>
      </w:r>
    </w:p>
    <w:p w14:paraId="749452F7"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793FB3DB" w14:textId="77777777" w:rsidR="00006939" w:rsidRPr="00006939" w:rsidRDefault="00006939" w:rsidP="00006939">
      <w:pPr>
        <w:numPr>
          <w:ilvl w:val="0"/>
          <w:numId w:val="21"/>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r w:rsidRPr="00006939">
        <w:rPr>
          <w:rFonts w:ascii="Arial" w:hAnsi="Arial" w:cs="Arial"/>
          <w:bCs/>
          <w:sz w:val="16"/>
          <w:szCs w:val="16"/>
        </w:rPr>
        <w:t>untuk memberikan Surat Peringatan kepada Debitur di</w:t>
      </w:r>
      <w:proofErr w:type="spellStart"/>
      <w:r w:rsidRPr="00006939">
        <w:rPr>
          <w:rFonts w:ascii="Arial" w:hAnsi="Arial" w:cs="Arial"/>
          <w:bCs/>
          <w:sz w:val="16"/>
          <w:szCs w:val="16"/>
          <w:lang w:val="en-US"/>
        </w:rPr>
        <w:t>kar</w:t>
      </w:r>
      <w:r w:rsidRPr="00006939">
        <w:rPr>
          <w:rFonts w:ascii="Arial" w:hAnsi="Arial" w:cs="Arial"/>
          <w:bCs/>
          <w:sz w:val="16"/>
          <w:szCs w:val="16"/>
        </w:rPr>
        <w:t>enakan</w:t>
      </w:r>
      <w:proofErr w:type="spellEnd"/>
      <w:r w:rsidRPr="00006939">
        <w:rPr>
          <w:rFonts w:ascii="Arial" w:hAnsi="Arial" w:cs="Arial"/>
          <w:bCs/>
          <w:sz w:val="16"/>
          <w:szCs w:val="16"/>
        </w:rPr>
        <w:t xml:space="preserve"> Debitur terlambat dan/atau </w:t>
      </w:r>
      <w:proofErr w:type="gramStart"/>
      <w:r w:rsidRPr="00006939">
        <w:rPr>
          <w:rFonts w:ascii="Arial" w:hAnsi="Arial" w:cs="Arial"/>
          <w:bCs/>
          <w:sz w:val="16"/>
          <w:szCs w:val="16"/>
        </w:rPr>
        <w:t>lalai  melaksanakan</w:t>
      </w:r>
      <w:proofErr w:type="gramEnd"/>
      <w:r w:rsidRPr="00006939">
        <w:rPr>
          <w:rFonts w:ascii="Arial" w:hAnsi="Arial" w:cs="Arial"/>
          <w:bCs/>
          <w:sz w:val="16"/>
          <w:szCs w:val="16"/>
        </w:rPr>
        <w:t xml:space="preserve"> kewajibannya untuk membayar angsuran, Surat Peringatan tersebut adalah;   </w:t>
      </w:r>
    </w:p>
    <w:p w14:paraId="1BE3C894"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lastRenderedPageBreak/>
        <w:t>Surat Peringatan Pertama (SP I) apabila Debitur terlambat</w:t>
      </w:r>
      <w:r w:rsidRPr="00006939">
        <w:rPr>
          <w:rFonts w:ascii="Arial" w:hAnsi="Arial" w:cs="Arial"/>
          <w:bCs/>
          <w:sz w:val="16"/>
          <w:szCs w:val="16"/>
          <w:lang w:val="sv-SE"/>
        </w:rPr>
        <w:t xml:space="preserve"> </w:t>
      </w:r>
      <w:r w:rsidRPr="00006939">
        <w:rPr>
          <w:rFonts w:ascii="Arial" w:hAnsi="Arial" w:cs="Arial"/>
          <w:bCs/>
          <w:sz w:val="16"/>
          <w:szCs w:val="16"/>
        </w:rPr>
        <w:t>selama 7 (tujuh) hari atau lebih sejak tanggal jatuh tempo pembayaran  angsuran.</w:t>
      </w:r>
    </w:p>
    <w:p w14:paraId="0C929E86" w14:textId="77777777" w:rsidR="00006939" w:rsidRPr="00006939" w:rsidRDefault="00006939" w:rsidP="00006939">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Kedua (SP II) apabila Debitur telah menerima SP I dan 10 (sepuluh) hari atau lebih setelah menerima SP I belum melakukan pembayaran angsuran yang terlambat.  Atau  SP II diberikan kepada Debitur apabila terlambat 30 (tiga puluh) hari atau lebih sejak tanggal jatuh tempo pembayaran angsuran.</w:t>
      </w:r>
    </w:p>
    <w:p w14:paraId="6FD83C77" w14:textId="77777777" w:rsidR="00006939" w:rsidRPr="004C5555" w:rsidRDefault="00006939" w:rsidP="004C5555">
      <w:pPr>
        <w:numPr>
          <w:ilvl w:val="1"/>
          <w:numId w:val="21"/>
        </w:numPr>
        <w:tabs>
          <w:tab w:val="clear" w:pos="1800"/>
          <w:tab w:val="left" w:pos="567"/>
          <w:tab w:val="num" w:pos="851"/>
        </w:tabs>
        <w:ind w:left="851" w:right="241" w:hanging="284"/>
        <w:jc w:val="both"/>
        <w:rPr>
          <w:rFonts w:ascii="Arial" w:hAnsi="Arial" w:cs="Arial"/>
          <w:bCs/>
          <w:sz w:val="16"/>
          <w:szCs w:val="16"/>
          <w:lang w:val="sv-SE"/>
        </w:rPr>
      </w:pPr>
      <w:r w:rsidRPr="00006939">
        <w:rPr>
          <w:rFonts w:ascii="Arial" w:hAnsi="Arial" w:cs="Arial"/>
          <w:bCs/>
          <w:sz w:val="16"/>
          <w:szCs w:val="16"/>
        </w:rPr>
        <w:t>Surat Peringatan Ketiga (SP III) apabila Debitur telah menerima SP II dan 10 (sepuluh) hari atau lebih setelah menerima SP II belum melakukan pembayaran angsuran yang terlambat.  Atau  SP III diberikan kepada Debitur apabila terlambat 60 (enam puluh) hari atau lebih, terhitung sejak tanggal jatuh tempo pembayaran angsuran.</w:t>
      </w:r>
    </w:p>
    <w:p w14:paraId="55948D80"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rPr>
        <w:t>Dalam h</w:t>
      </w:r>
      <w:r w:rsidRPr="00006939">
        <w:rPr>
          <w:rFonts w:ascii="Arial" w:hAnsi="Arial" w:cs="Arial"/>
          <w:bCs/>
          <w:sz w:val="16"/>
          <w:szCs w:val="16"/>
          <w:lang w:val="sv-SE"/>
        </w:rPr>
        <w:t xml:space="preserve">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rPr>
        <w:t xml:space="preserve"> </w:t>
      </w:r>
      <w:r w:rsidRPr="00006939">
        <w:rPr>
          <w:rFonts w:ascii="Arial" w:hAnsi="Arial" w:cs="Arial"/>
          <w:bCs/>
          <w:sz w:val="16"/>
          <w:szCs w:val="16"/>
          <w:lang w:val="sv-SE"/>
        </w:rPr>
        <w:t xml:space="preserve">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 xml:space="preserve">. </w:t>
      </w:r>
    </w:p>
    <w:p w14:paraId="3F055379"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2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proofErr w:type="gramStart"/>
      <w:r w:rsidRPr="00006939">
        <w:rPr>
          <w:rFonts w:ascii="Arial" w:hAnsi="Arial" w:cs="Arial"/>
          <w:bCs/>
          <w:sz w:val="16"/>
          <w:szCs w:val="16"/>
          <w:lang w:val="sv-SE"/>
        </w:rPr>
        <w:t>nilai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proofErr w:type="gram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mencukupi</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melunasi</w:t>
      </w:r>
      <w:proofErr w:type="spellEnd"/>
      <w:r w:rsidRPr="00006939">
        <w:rPr>
          <w:rFonts w:ascii="Arial" w:hAnsi="Arial" w:cs="Arial"/>
          <w:bCs/>
          <w:sz w:val="16"/>
          <w:szCs w:val="16"/>
          <w:lang w:val="sv-SE"/>
        </w:rPr>
        <w:t xml:space="preserve"> sisa </w:t>
      </w:r>
      <w:proofErr w:type="spellStart"/>
      <w:r w:rsidRPr="00006939">
        <w:rPr>
          <w:rFonts w:ascii="Arial" w:hAnsi="Arial" w:cs="Arial"/>
          <w:bCs/>
          <w:sz w:val="16"/>
          <w:szCs w:val="16"/>
          <w:lang w:val="sv-SE"/>
        </w:rPr>
        <w:t>hutang</w:t>
      </w:r>
      <w:proofErr w:type="spellEnd"/>
      <w:r w:rsidRPr="00006939">
        <w:rPr>
          <w:rFonts w:ascii="Arial" w:hAnsi="Arial" w:cs="Arial"/>
          <w:bCs/>
          <w:sz w:val="16"/>
          <w:szCs w:val="16"/>
          <w:lang w:val="sv-SE"/>
        </w:rPr>
        <w:t xml:space="preserve">, maka DEBITUR </w:t>
      </w:r>
      <w:proofErr w:type="spellStart"/>
      <w:r w:rsidRPr="00006939">
        <w:rPr>
          <w:rFonts w:ascii="Arial" w:hAnsi="Arial" w:cs="Arial"/>
          <w:bCs/>
          <w:sz w:val="16"/>
          <w:szCs w:val="16"/>
          <w:lang w:val="sv-SE"/>
        </w:rPr>
        <w:t>wajib</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melunasi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sisanya</w:t>
      </w:r>
      <w:proofErr w:type="spellEnd"/>
      <w:r w:rsidRPr="00006939">
        <w:rPr>
          <w:rFonts w:ascii="Arial" w:hAnsi="Arial" w:cs="Arial"/>
          <w:bCs/>
          <w:sz w:val="16"/>
          <w:szCs w:val="16"/>
          <w:lang w:val="sv-SE"/>
        </w:rPr>
        <w:t>.</w:t>
      </w:r>
    </w:p>
    <w:p w14:paraId="4A6018FB"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melakukan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penagihan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tanpa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batas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waktu</w:t>
      </w:r>
      <w:proofErr w:type="spellEnd"/>
      <w:r w:rsidRPr="00006939">
        <w:rPr>
          <w:rFonts w:ascii="Arial" w:hAnsi="Arial" w:cs="Arial"/>
          <w:bCs/>
          <w:sz w:val="16"/>
          <w:szCs w:val="16"/>
          <w:lang w:val="sv-SE"/>
        </w:rPr>
        <w:t xml:space="preserve">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tempat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apabila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diperlukan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hal:</w:t>
      </w:r>
    </w:p>
    <w:p w14:paraId="63AB2EB9" w14:textId="77777777" w:rsidR="00006939" w:rsidRPr="00006939" w:rsidRDefault="00006939" w:rsidP="004C5555">
      <w:pPr>
        <w:ind w:left="426" w:right="241"/>
        <w:jc w:val="both"/>
        <w:rPr>
          <w:rFonts w:ascii="Arial" w:hAnsi="Arial" w:cs="Arial"/>
          <w:bCs/>
          <w:sz w:val="16"/>
          <w:szCs w:val="16"/>
          <w:lang w:val="sv-SE"/>
        </w:rPr>
      </w:pPr>
      <w:r w:rsidRPr="00006939">
        <w:rPr>
          <w:rFonts w:ascii="Arial" w:hAnsi="Arial" w:cs="Arial"/>
          <w:bCs/>
          <w:sz w:val="16"/>
          <w:szCs w:val="16"/>
          <w:lang w:val="sv-SE"/>
        </w:rPr>
        <w:t xml:space="preserve">DEBITUR/PENJAMIN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hubungi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temui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alamat</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domisili</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tertera</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DEBITUR / PENJAMIN </w:t>
      </w:r>
      <w:proofErr w:type="spellStart"/>
      <w:r w:rsidRPr="00006939">
        <w:rPr>
          <w:rFonts w:ascii="Arial" w:hAnsi="Arial" w:cs="Arial"/>
          <w:bCs/>
          <w:sz w:val="16"/>
          <w:szCs w:val="16"/>
          <w:lang w:val="sv-SE"/>
        </w:rPr>
        <w:t>sulit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di </w:t>
      </w:r>
      <w:proofErr w:type="spellStart"/>
      <w:r w:rsidRPr="00006939">
        <w:rPr>
          <w:rFonts w:ascii="Arial" w:hAnsi="Arial" w:cs="Arial"/>
          <w:bCs/>
          <w:sz w:val="16"/>
          <w:szCs w:val="16"/>
          <w:lang w:val="sv-SE"/>
        </w:rPr>
        <w:t>hubungi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melalui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nomor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telepon</w:t>
      </w:r>
      <w:proofErr w:type="spellEnd"/>
      <w:r w:rsidRPr="00006939">
        <w:rPr>
          <w:rFonts w:ascii="Arial" w:hAnsi="Arial" w:cs="Arial"/>
          <w:bCs/>
          <w:sz w:val="16"/>
          <w:szCs w:val="16"/>
          <w:lang w:val="sv-SE"/>
        </w:rPr>
        <w:t xml:space="preserve"> DEBITUR/PENJAMIN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media </w:t>
      </w:r>
      <w:proofErr w:type="spellStart"/>
      <w:r w:rsidRPr="00006939">
        <w:rPr>
          <w:rFonts w:ascii="Arial" w:hAnsi="Arial" w:cs="Arial"/>
          <w:bCs/>
          <w:sz w:val="16"/>
          <w:szCs w:val="16"/>
          <w:lang w:val="sv-SE"/>
        </w:rPr>
        <w:t>komunikasi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menjaga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komunikasi</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informasi</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berkaitan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pinjaman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w:t>
      </w:r>
      <w:r w:rsidR="004C5555">
        <w:rPr>
          <w:rFonts w:ascii="Arial" w:hAnsi="Arial" w:cs="Arial"/>
          <w:bCs/>
          <w:sz w:val="16"/>
          <w:szCs w:val="16"/>
          <w:lang w:val="sv-SE"/>
        </w:rPr>
        <w:t>u</w:t>
      </w:r>
      <w:proofErr w:type="spellEnd"/>
      <w:r w:rsidR="004C5555">
        <w:rPr>
          <w:rFonts w:ascii="Arial" w:hAnsi="Arial" w:cs="Arial"/>
          <w:bCs/>
          <w:sz w:val="16"/>
          <w:szCs w:val="16"/>
          <w:lang w:val="sv-SE"/>
        </w:rPr>
        <w:t xml:space="preserve"> </w:t>
      </w:r>
      <w:proofErr w:type="spellStart"/>
      <w:r w:rsidR="004C5555">
        <w:rPr>
          <w:rFonts w:ascii="Arial" w:hAnsi="Arial" w:cs="Arial"/>
          <w:bCs/>
          <w:sz w:val="16"/>
          <w:szCs w:val="16"/>
          <w:lang w:val="sv-SE"/>
        </w:rPr>
        <w:t>penyelesaian</w:t>
      </w:r>
      <w:proofErr w:type="spellEnd"/>
      <w:r w:rsidR="004C5555">
        <w:rPr>
          <w:rFonts w:ascii="Arial" w:hAnsi="Arial" w:cs="Arial"/>
          <w:bCs/>
          <w:sz w:val="16"/>
          <w:szCs w:val="16"/>
          <w:lang w:val="sv-SE"/>
        </w:rPr>
        <w:t xml:space="preserve"> </w:t>
      </w:r>
      <w:proofErr w:type="spellStart"/>
      <w:r w:rsidR="004C5555">
        <w:rPr>
          <w:rFonts w:ascii="Arial" w:hAnsi="Arial" w:cs="Arial"/>
          <w:bCs/>
          <w:sz w:val="16"/>
          <w:szCs w:val="16"/>
          <w:lang w:val="sv-SE"/>
        </w:rPr>
        <w:t>pinjaman</w:t>
      </w:r>
      <w:proofErr w:type="spellEnd"/>
      <w:r w:rsidR="004C5555">
        <w:rPr>
          <w:rFonts w:ascii="Arial" w:hAnsi="Arial" w:cs="Arial"/>
          <w:bCs/>
          <w:sz w:val="16"/>
          <w:szCs w:val="16"/>
          <w:lang w:val="sv-SE"/>
        </w:rPr>
        <w:t>/</w:t>
      </w:r>
      <w:proofErr w:type="spellStart"/>
      <w:r w:rsidR="004C5555">
        <w:rPr>
          <w:rFonts w:ascii="Arial" w:hAnsi="Arial" w:cs="Arial"/>
          <w:bCs/>
          <w:sz w:val="16"/>
          <w:szCs w:val="16"/>
          <w:lang w:val="sv-SE"/>
        </w:rPr>
        <w:t>agunan</w:t>
      </w:r>
      <w:proofErr w:type="spellEnd"/>
      <w:r w:rsidR="004C5555">
        <w:rPr>
          <w:rFonts w:ascii="Arial" w:hAnsi="Arial" w:cs="Arial"/>
          <w:bCs/>
          <w:sz w:val="16"/>
          <w:szCs w:val="16"/>
          <w:lang w:val="sv-SE"/>
        </w:rPr>
        <w:t>.</w:t>
      </w:r>
    </w:p>
    <w:p w14:paraId="392C4B5F" w14:textId="77777777" w:rsidR="00006939" w:rsidRPr="00006939" w:rsidRDefault="00006939" w:rsidP="00006939">
      <w:pPr>
        <w:numPr>
          <w:ilvl w:val="0"/>
          <w:numId w:val="3"/>
        </w:numPr>
        <w:tabs>
          <w:tab w:val="clear" w:pos="1080"/>
          <w:tab w:val="num" w:pos="426"/>
        </w:tabs>
        <w:ind w:left="426" w:right="241" w:hanging="284"/>
        <w:jc w:val="both"/>
        <w:rPr>
          <w:rFonts w:ascii="Arial" w:hAnsi="Arial" w:cs="Arial"/>
          <w:bCs/>
          <w:sz w:val="18"/>
          <w:szCs w:val="18"/>
          <w:lang w:val="sv-SE"/>
        </w:rPr>
      </w:pPr>
      <w:r w:rsidRPr="00006939">
        <w:rPr>
          <w:rFonts w:ascii="Arial" w:hAnsi="Arial" w:cs="Arial"/>
          <w:bCs/>
          <w:sz w:val="18"/>
          <w:szCs w:val="18"/>
        </w:rPr>
        <w:t xml:space="preserve">Bank berhak dan berwenang untuk melakukan pengambil </w:t>
      </w:r>
      <w:proofErr w:type="spellStart"/>
      <w:r w:rsidRPr="00006939">
        <w:rPr>
          <w:rFonts w:ascii="Arial" w:hAnsi="Arial" w:cs="Arial"/>
          <w:bCs/>
          <w:sz w:val="18"/>
          <w:szCs w:val="18"/>
        </w:rPr>
        <w:t>alihan</w:t>
      </w:r>
      <w:proofErr w:type="spellEnd"/>
      <w:r w:rsidRPr="00006939">
        <w:rPr>
          <w:rFonts w:ascii="Arial" w:hAnsi="Arial" w:cs="Arial"/>
          <w:bCs/>
          <w:sz w:val="18"/>
          <w:szCs w:val="18"/>
        </w:rPr>
        <w:t xml:space="preserve"> agunan dan melakukan pelelangan berdasarkan musyawarah dan mufakat antara Bank dan Debitur; atau apabila; </w:t>
      </w:r>
    </w:p>
    <w:p w14:paraId="73543F05"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Surat Peringatan sebanyak 3 (tiga) kali secara berturut-turut; dan </w:t>
      </w:r>
    </w:p>
    <w:p w14:paraId="020295E9"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Bank menilai bahwa Debitur tidak memiliki itikad baik (lalai) untuk membayar angsuran yang terlambat atau tertunggak; dan</w:t>
      </w:r>
    </w:p>
    <w:p w14:paraId="383DBF1F" w14:textId="77777777" w:rsidR="00006939" w:rsidRPr="00006939" w:rsidRDefault="00006939" w:rsidP="00006939">
      <w:pPr>
        <w:numPr>
          <w:ilvl w:val="4"/>
          <w:numId w:val="21"/>
        </w:numPr>
        <w:tabs>
          <w:tab w:val="clear" w:pos="3960"/>
          <w:tab w:val="num" w:pos="851"/>
        </w:tabs>
        <w:ind w:left="851" w:right="241" w:hanging="284"/>
        <w:jc w:val="both"/>
        <w:rPr>
          <w:rFonts w:ascii="Arial" w:hAnsi="Arial" w:cs="Arial"/>
          <w:bCs/>
          <w:sz w:val="18"/>
          <w:szCs w:val="18"/>
          <w:lang w:val="sv-SE"/>
        </w:rPr>
      </w:pPr>
      <w:r w:rsidRPr="00006939">
        <w:rPr>
          <w:rFonts w:ascii="Arial" w:hAnsi="Arial" w:cs="Arial"/>
          <w:bCs/>
          <w:sz w:val="18"/>
          <w:szCs w:val="18"/>
        </w:rPr>
        <w:t xml:space="preserve">Debitur telah menerima SOMASI dari Pihak yang dikuasakan oleh Bank (kuasa hukum klien Bank). </w:t>
      </w:r>
    </w:p>
    <w:p w14:paraId="33D9D9F0" w14:textId="77777777" w:rsidR="00006939" w:rsidRDefault="00006939" w:rsidP="00006939">
      <w:pPr>
        <w:tabs>
          <w:tab w:val="left" w:pos="360"/>
          <w:tab w:val="left" w:pos="540"/>
        </w:tabs>
        <w:ind w:left="360" w:right="241" w:hanging="180"/>
        <w:jc w:val="center"/>
        <w:rPr>
          <w:rFonts w:ascii="Arial" w:hAnsi="Arial" w:cs="Arial"/>
          <w:bCs/>
          <w:sz w:val="16"/>
          <w:szCs w:val="16"/>
          <w:lang w:val="sv-SE"/>
        </w:rPr>
      </w:pPr>
    </w:p>
    <w:p w14:paraId="478A9637" w14:textId="77777777" w:rsidR="004C5555" w:rsidRPr="00006939" w:rsidRDefault="004C5555" w:rsidP="00006939">
      <w:pPr>
        <w:tabs>
          <w:tab w:val="left" w:pos="360"/>
          <w:tab w:val="left" w:pos="540"/>
        </w:tabs>
        <w:ind w:left="360" w:right="241" w:hanging="180"/>
        <w:jc w:val="center"/>
        <w:rPr>
          <w:rFonts w:ascii="Arial" w:hAnsi="Arial" w:cs="Arial"/>
          <w:b/>
          <w:sz w:val="16"/>
          <w:szCs w:val="16"/>
        </w:rPr>
      </w:pPr>
    </w:p>
    <w:p w14:paraId="2AB1A781"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8</w:t>
      </w:r>
    </w:p>
    <w:p w14:paraId="7C73CC70"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PENGAKHIRAN PERJANJIAN</w:t>
      </w:r>
    </w:p>
    <w:p w14:paraId="0176D6F5" w14:textId="77777777" w:rsidR="00006939" w:rsidRPr="00006939" w:rsidRDefault="00006939" w:rsidP="00006939">
      <w:pPr>
        <w:tabs>
          <w:tab w:val="left" w:pos="360"/>
          <w:tab w:val="left" w:pos="540"/>
        </w:tabs>
        <w:ind w:left="360" w:right="241" w:hanging="180"/>
        <w:rPr>
          <w:rFonts w:ascii="Arial" w:hAnsi="Arial" w:cs="Arial"/>
          <w:b/>
          <w:sz w:val="12"/>
          <w:szCs w:val="12"/>
          <w:lang w:val="sv-SE"/>
        </w:rPr>
      </w:pPr>
    </w:p>
    <w:p w14:paraId="472128A1" w14:textId="77777777" w:rsidR="00006939" w:rsidRPr="00006939" w:rsidRDefault="00006939" w:rsidP="00006939">
      <w:pPr>
        <w:numPr>
          <w:ilvl w:val="0"/>
          <w:numId w:val="22"/>
        </w:numPr>
        <w:tabs>
          <w:tab w:val="clear" w:pos="1080"/>
          <w:tab w:val="num" w:pos="426"/>
        </w:tabs>
        <w:ind w:left="426" w:right="241" w:hanging="284"/>
        <w:rPr>
          <w:rFonts w:ascii="Arial" w:hAnsi="Arial" w:cs="Arial"/>
          <w:bCs/>
          <w:sz w:val="16"/>
          <w:szCs w:val="16"/>
          <w:lang w:val="sv-SE"/>
        </w:rPr>
      </w:pPr>
      <w:r w:rsidRPr="00006939">
        <w:rPr>
          <w:rFonts w:ascii="Arial" w:hAnsi="Arial" w:cs="Arial"/>
          <w:bCs/>
          <w:sz w:val="16"/>
          <w:szCs w:val="16"/>
          <w:lang w:val="sv-SE"/>
        </w:rPr>
        <w:t xml:space="preserve">BANK </w:t>
      </w:r>
      <w:proofErr w:type="spellStart"/>
      <w:r w:rsidRPr="00006939">
        <w:rPr>
          <w:rFonts w:ascii="Arial" w:hAnsi="Arial" w:cs="Arial"/>
          <w:bCs/>
          <w:sz w:val="16"/>
          <w:szCs w:val="16"/>
          <w:lang w:val="sv-SE"/>
        </w:rPr>
        <w:t>berhak</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berwenang</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sewaktu-waktu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mengakhiri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secara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jika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sesuatu</w:t>
      </w:r>
      <w:proofErr w:type="spellEnd"/>
      <w:r w:rsidRPr="00006939">
        <w:rPr>
          <w:rFonts w:ascii="Arial" w:hAnsi="Arial" w:cs="Arial"/>
          <w:bCs/>
          <w:sz w:val="16"/>
          <w:szCs w:val="16"/>
          <w:lang w:val="sv-SE"/>
        </w:rPr>
        <w:t xml:space="preserve"> hal, </w:t>
      </w:r>
      <w:proofErr w:type="spellStart"/>
      <w:r w:rsidRPr="00006939">
        <w:rPr>
          <w:rFonts w:ascii="Arial" w:hAnsi="Arial" w:cs="Arial"/>
          <w:bCs/>
          <w:sz w:val="16"/>
          <w:szCs w:val="16"/>
          <w:lang w:val="sv-SE"/>
        </w:rPr>
        <w:t>antara</w:t>
      </w:r>
      <w:proofErr w:type="spellEnd"/>
      <w:r w:rsidRPr="00006939">
        <w:rPr>
          <w:rFonts w:ascii="Arial" w:hAnsi="Arial" w:cs="Arial"/>
          <w:bCs/>
          <w:sz w:val="16"/>
          <w:szCs w:val="16"/>
          <w:lang w:val="sv-SE"/>
        </w:rPr>
        <w:t xml:space="preserve"> </w:t>
      </w:r>
      <w:proofErr w:type="spellStart"/>
      <w:proofErr w:type="gram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gramEnd"/>
    </w:p>
    <w:p w14:paraId="5E208819"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melaksanakan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kewajibannya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w:t>
      </w:r>
      <w:proofErr w:type="spellStart"/>
      <w:r w:rsidRPr="00006939">
        <w:rPr>
          <w:rFonts w:ascii="Arial" w:hAnsi="Arial" w:cs="Arial"/>
          <w:bCs/>
          <w:sz w:val="16"/>
          <w:szCs w:val="16"/>
          <w:lang w:val="sv-SE"/>
        </w:rPr>
        <w:t>setelah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diberi</w:t>
      </w:r>
      <w:proofErr w:type="spellEnd"/>
      <w:r w:rsidRPr="00006939">
        <w:rPr>
          <w:rFonts w:ascii="Arial" w:hAnsi="Arial" w:cs="Arial"/>
          <w:bCs/>
          <w:sz w:val="16"/>
          <w:szCs w:val="16"/>
          <w:lang w:val="sv-SE"/>
        </w:rPr>
        <w:t xml:space="preserve"> Surat </w:t>
      </w:r>
      <w:proofErr w:type="spellStart"/>
      <w:r w:rsidRPr="00006939">
        <w:rPr>
          <w:rFonts w:ascii="Arial" w:hAnsi="Arial" w:cs="Arial"/>
          <w:bCs/>
          <w:sz w:val="16"/>
          <w:szCs w:val="16"/>
          <w:lang w:val="sv-SE"/>
        </w:rPr>
        <w:t>Peringatan</w:t>
      </w:r>
      <w:proofErr w:type="spellEnd"/>
      <w:r w:rsidRPr="00006939">
        <w:rPr>
          <w:rFonts w:ascii="Arial" w:hAnsi="Arial" w:cs="Arial"/>
          <w:bCs/>
          <w:sz w:val="16"/>
          <w:szCs w:val="16"/>
          <w:lang w:val="sv-SE"/>
        </w:rPr>
        <w:t xml:space="preserve"> </w:t>
      </w:r>
      <w:r w:rsidRPr="00006939">
        <w:rPr>
          <w:rFonts w:ascii="Arial" w:hAnsi="Arial" w:cs="Arial"/>
          <w:bCs/>
          <w:sz w:val="16"/>
          <w:szCs w:val="16"/>
        </w:rPr>
        <w:t>Ketiga (SP III);</w:t>
      </w:r>
    </w:p>
    <w:p w14:paraId="211203B2"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meninggal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dunia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sedangkan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ahli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waris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bersedia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meneruskan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kewajiban</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terhadap</w:t>
      </w:r>
      <w:proofErr w:type="spellEnd"/>
      <w:r w:rsidRPr="00006939">
        <w:rPr>
          <w:rFonts w:ascii="Arial" w:hAnsi="Arial" w:cs="Arial"/>
          <w:bCs/>
          <w:sz w:val="16"/>
          <w:szCs w:val="16"/>
          <w:lang w:val="sv-SE"/>
        </w:rPr>
        <w:t xml:space="preserve"> BANK; </w:t>
      </w:r>
    </w:p>
    <w:p w14:paraId="4B248A9F"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Menurut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pertimbangan</w:t>
      </w:r>
      <w:proofErr w:type="spellEnd"/>
      <w:r w:rsidRPr="00006939">
        <w:rPr>
          <w:rFonts w:ascii="Arial" w:hAnsi="Arial" w:cs="Arial"/>
          <w:bCs/>
          <w:sz w:val="16"/>
          <w:szCs w:val="16"/>
          <w:lang w:val="sv-SE"/>
        </w:rPr>
        <w:t xml:space="preserve"> BANK, DEBITUR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lagi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cakap</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memenuhi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 </w:t>
      </w:r>
      <w:proofErr w:type="spellStart"/>
      <w:r w:rsidRPr="00006939">
        <w:rPr>
          <w:rFonts w:ascii="Arial" w:hAnsi="Arial" w:cs="Arial"/>
          <w:bCs/>
          <w:sz w:val="16"/>
          <w:szCs w:val="16"/>
          <w:lang w:val="sv-SE"/>
        </w:rPr>
        <w:t>ketentuan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53E6D020"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memberikan</w:t>
      </w:r>
      <w:proofErr w:type="spellEnd"/>
      <w:r w:rsidRPr="00006939">
        <w:rPr>
          <w:rFonts w:ascii="Arial" w:hAnsi="Arial" w:cs="Arial"/>
          <w:bCs/>
          <w:sz w:val="16"/>
          <w:szCs w:val="16"/>
          <w:lang w:val="sv-SE"/>
        </w:rPr>
        <w:t xml:space="preserve"> data-data </w:t>
      </w:r>
      <w:proofErr w:type="gramStart"/>
      <w:r w:rsidRPr="00006939">
        <w:rPr>
          <w:rFonts w:ascii="Arial" w:hAnsi="Arial" w:cs="Arial"/>
          <w:bCs/>
          <w:sz w:val="16"/>
          <w:szCs w:val="16"/>
          <w:lang w:val="sv-SE"/>
        </w:rPr>
        <w:t>dan</w:t>
      </w:r>
      <w:proofErr w:type="gramEnd"/>
      <w:r w:rsidRPr="00006939">
        <w:rPr>
          <w:rFonts w:ascii="Arial" w:hAnsi="Arial" w:cs="Arial"/>
          <w:bCs/>
          <w:sz w:val="16"/>
          <w:szCs w:val="16"/>
          <w:lang w:val="sv-SE"/>
        </w:rPr>
        <w:t>/</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keterangan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benar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melangsungkan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58CB37B6" w14:textId="77777777" w:rsidR="00006939" w:rsidRPr="00006939" w:rsidRDefault="00006939" w:rsidP="00006939">
      <w:pPr>
        <w:numPr>
          <w:ilvl w:val="1"/>
          <w:numId w:val="22"/>
        </w:numPr>
        <w:tabs>
          <w:tab w:val="clear" w:pos="1800"/>
          <w:tab w:val="num" w:pos="851"/>
        </w:tabs>
        <w:ind w:left="851" w:right="241" w:hanging="284"/>
        <w:rPr>
          <w:rFonts w:ascii="Arial" w:hAnsi="Arial" w:cs="Arial"/>
          <w:bCs/>
          <w:sz w:val="16"/>
          <w:szCs w:val="16"/>
          <w:lang w:val="sv-SE"/>
        </w:rPr>
      </w:pPr>
      <w:proofErr w:type="spellStart"/>
      <w:r w:rsidRPr="00006939">
        <w:rPr>
          <w:rFonts w:ascii="Arial" w:hAnsi="Arial" w:cs="Arial"/>
          <w:bCs/>
          <w:sz w:val="16"/>
          <w:szCs w:val="16"/>
          <w:lang w:val="sv-SE"/>
        </w:rPr>
        <w:t>Keadaan</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5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4 </w:t>
      </w:r>
      <w:proofErr w:type="spellStart"/>
      <w:r w:rsidRPr="00006939">
        <w:rPr>
          <w:rFonts w:ascii="Arial" w:hAnsi="Arial" w:cs="Arial"/>
          <w:bCs/>
          <w:sz w:val="16"/>
          <w:szCs w:val="16"/>
          <w:lang w:val="sv-SE"/>
        </w:rPr>
        <w:t>perjanjian</w:t>
      </w:r>
      <w:proofErr w:type="spellEnd"/>
      <w:r w:rsidRPr="00006939">
        <w:rPr>
          <w:rFonts w:ascii="Arial" w:hAnsi="Arial" w:cs="Arial"/>
          <w:bCs/>
          <w:sz w:val="16"/>
          <w:szCs w:val="16"/>
          <w:lang w:val="sv-SE"/>
        </w:rPr>
        <w:t xml:space="preserve"> ini.</w:t>
      </w:r>
    </w:p>
    <w:p w14:paraId="07252407" w14:textId="77777777" w:rsidR="00006939" w:rsidRPr="00006939" w:rsidRDefault="00006939" w:rsidP="00006939">
      <w:pPr>
        <w:ind w:left="851" w:right="241"/>
        <w:rPr>
          <w:rFonts w:ascii="Arial" w:hAnsi="Arial" w:cs="Arial"/>
          <w:bCs/>
          <w:sz w:val="16"/>
          <w:szCs w:val="16"/>
          <w:lang w:val="sv-SE"/>
        </w:rPr>
      </w:pPr>
    </w:p>
    <w:p w14:paraId="36E3CB07" w14:textId="77777777" w:rsidR="00006939" w:rsidRPr="00006939" w:rsidRDefault="00006939" w:rsidP="00006939">
      <w:pPr>
        <w:numPr>
          <w:ilvl w:val="0"/>
          <w:numId w:val="22"/>
        </w:numPr>
        <w:tabs>
          <w:tab w:val="clear" w:pos="1080"/>
          <w:tab w:val="num" w:pos="426"/>
        </w:tabs>
        <w:ind w:left="426" w:right="241" w:hanging="246"/>
        <w:jc w:val="both"/>
        <w:rPr>
          <w:rFonts w:ascii="Arial" w:hAnsi="Arial" w:cs="Arial"/>
          <w:bCs/>
          <w:sz w:val="16"/>
          <w:szCs w:val="16"/>
          <w:lang w:val="sv-SE"/>
        </w:rPr>
      </w:pP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hal apa yang </w:t>
      </w:r>
      <w:proofErr w:type="spellStart"/>
      <w:r w:rsidRPr="00006939">
        <w:rPr>
          <w:rFonts w:ascii="Arial" w:hAnsi="Arial" w:cs="Arial"/>
          <w:bCs/>
          <w:sz w:val="16"/>
          <w:szCs w:val="16"/>
          <w:lang w:val="sv-SE"/>
        </w:rPr>
        <w:t>disebutkan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ayat</w:t>
      </w:r>
      <w:proofErr w:type="spellEnd"/>
      <w:r w:rsidRPr="00006939">
        <w:rPr>
          <w:rFonts w:ascii="Arial" w:hAnsi="Arial" w:cs="Arial"/>
          <w:bCs/>
          <w:sz w:val="16"/>
          <w:szCs w:val="16"/>
          <w:lang w:val="sv-SE"/>
        </w:rPr>
        <w:t xml:space="preserve"> 1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ini, maka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ini DEBITUR </w:t>
      </w:r>
      <w:proofErr w:type="spellStart"/>
      <w:r w:rsidRPr="00006939">
        <w:rPr>
          <w:rFonts w:ascii="Arial" w:hAnsi="Arial" w:cs="Arial"/>
          <w:bCs/>
          <w:sz w:val="16"/>
          <w:szCs w:val="16"/>
          <w:lang w:val="sv-SE"/>
        </w:rPr>
        <w:t>memberi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yang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dicabut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dibatalkan</w:t>
      </w:r>
      <w:proofErr w:type="spellEnd"/>
      <w:r w:rsidRPr="00006939">
        <w:rPr>
          <w:rFonts w:ascii="Arial" w:hAnsi="Arial" w:cs="Arial"/>
          <w:bCs/>
          <w:sz w:val="16"/>
          <w:szCs w:val="16"/>
          <w:lang w:val="sv-SE"/>
        </w:rPr>
        <w:t xml:space="preserve"> dan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tidak</w:t>
      </w:r>
      <w:proofErr w:type="spellEnd"/>
      <w:r w:rsidRPr="00006939">
        <w:rPr>
          <w:rFonts w:ascii="Arial" w:hAnsi="Arial" w:cs="Arial"/>
          <w:bCs/>
          <w:sz w:val="16"/>
          <w:szCs w:val="16"/>
          <w:lang w:val="sv-SE"/>
        </w:rPr>
        <w:t xml:space="preserve"> akan </w:t>
      </w:r>
      <w:proofErr w:type="spellStart"/>
      <w:r w:rsidRPr="00006939">
        <w:rPr>
          <w:rFonts w:ascii="Arial" w:hAnsi="Arial" w:cs="Arial"/>
          <w:bCs/>
          <w:sz w:val="16"/>
          <w:szCs w:val="16"/>
          <w:lang w:val="sv-SE"/>
        </w:rPr>
        <w:t>berakhir</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Karena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w:t>
      </w:r>
      <w:proofErr w:type="spellEnd"/>
      <w:r w:rsidRPr="00006939">
        <w:rPr>
          <w:rFonts w:ascii="Arial" w:hAnsi="Arial" w:cs="Arial"/>
          <w:bCs/>
          <w:sz w:val="16"/>
          <w:szCs w:val="16"/>
          <w:lang w:val="sv-SE"/>
        </w:rPr>
        <w:t>/</w:t>
      </w:r>
      <w:proofErr w:type="spellStart"/>
      <w:r w:rsidRPr="00006939">
        <w:rPr>
          <w:rFonts w:ascii="Arial" w:hAnsi="Arial" w:cs="Arial"/>
          <w:bCs/>
          <w:sz w:val="16"/>
          <w:szCs w:val="16"/>
          <w:lang w:val="sv-SE"/>
        </w:rPr>
        <w:t>alasan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sebab-sebab</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dalam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Pasal</w:t>
      </w:r>
      <w:proofErr w:type="spellEnd"/>
      <w:r w:rsidRPr="00006939">
        <w:rPr>
          <w:rFonts w:ascii="Arial" w:hAnsi="Arial" w:cs="Arial"/>
          <w:bCs/>
          <w:sz w:val="16"/>
          <w:szCs w:val="16"/>
          <w:lang w:val="sv-SE"/>
        </w:rPr>
        <w:t xml:space="preserve"> 1813 KUH </w:t>
      </w:r>
      <w:proofErr w:type="spellStart"/>
      <w:r w:rsidRPr="00006939">
        <w:rPr>
          <w:rFonts w:ascii="Arial" w:hAnsi="Arial" w:cs="Arial"/>
          <w:bCs/>
          <w:sz w:val="16"/>
          <w:szCs w:val="16"/>
          <w:lang w:val="sv-SE"/>
        </w:rPr>
        <w:t>Perdata</w:t>
      </w:r>
      <w:proofErr w:type="spellEnd"/>
      <w:r w:rsidRPr="00006939">
        <w:rPr>
          <w:rFonts w:ascii="Arial" w:hAnsi="Arial" w:cs="Arial"/>
          <w:bCs/>
          <w:sz w:val="16"/>
          <w:szCs w:val="16"/>
          <w:lang w:val="sv-SE"/>
        </w:rPr>
        <w:t xml:space="preserve"> Indonesia, </w:t>
      </w:r>
      <w:proofErr w:type="spellStart"/>
      <w:r w:rsidRPr="00006939">
        <w:rPr>
          <w:rFonts w:ascii="Arial" w:hAnsi="Arial" w:cs="Arial"/>
          <w:bCs/>
          <w:sz w:val="16"/>
          <w:szCs w:val="16"/>
          <w:lang w:val="sv-SE"/>
        </w:rPr>
        <w:t>dengan</w:t>
      </w:r>
      <w:proofErr w:type="spellEnd"/>
      <w:r w:rsidRPr="00006939">
        <w:rPr>
          <w:rFonts w:ascii="Arial" w:hAnsi="Arial" w:cs="Arial"/>
          <w:bCs/>
          <w:sz w:val="16"/>
          <w:szCs w:val="16"/>
          <w:lang w:val="sv-SE"/>
        </w:rPr>
        <w:t xml:space="preserve"> hak </w:t>
      </w:r>
      <w:proofErr w:type="spellStart"/>
      <w:r w:rsidRPr="00006939">
        <w:rPr>
          <w:rFonts w:ascii="Arial" w:hAnsi="Arial" w:cs="Arial"/>
          <w:bCs/>
          <w:sz w:val="16"/>
          <w:szCs w:val="16"/>
          <w:lang w:val="sv-SE"/>
        </w:rPr>
        <w:t>melimpahkan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kuasa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lain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untuk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meminta</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menarik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mengambil</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kendaraan</w:t>
      </w:r>
      <w:proofErr w:type="spellEnd"/>
      <w:r w:rsidRPr="00006939">
        <w:rPr>
          <w:rFonts w:ascii="Arial" w:hAnsi="Arial" w:cs="Arial"/>
          <w:bCs/>
          <w:sz w:val="16"/>
          <w:szCs w:val="16"/>
          <w:lang w:val="sv-SE"/>
        </w:rPr>
        <w:t xml:space="preserve"> motor yang </w:t>
      </w:r>
      <w:proofErr w:type="spellStart"/>
      <w:r w:rsidRPr="00006939">
        <w:rPr>
          <w:rFonts w:ascii="Arial" w:hAnsi="Arial" w:cs="Arial"/>
          <w:bCs/>
          <w:sz w:val="16"/>
          <w:szCs w:val="16"/>
          <w:lang w:val="sv-SE"/>
        </w:rPr>
        <w:t>dijaminkan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BANK dari </w:t>
      </w:r>
      <w:proofErr w:type="spellStart"/>
      <w:r w:rsidRPr="00006939">
        <w:rPr>
          <w:rFonts w:ascii="Arial" w:hAnsi="Arial" w:cs="Arial"/>
          <w:bCs/>
          <w:sz w:val="16"/>
          <w:szCs w:val="16"/>
          <w:lang w:val="sv-SE"/>
        </w:rPr>
        <w:t>pihak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siapapun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juga</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menguasai</w:t>
      </w:r>
      <w:proofErr w:type="spellEnd"/>
      <w:r w:rsidRPr="00006939">
        <w:rPr>
          <w:rFonts w:ascii="Arial" w:hAnsi="Arial" w:cs="Arial"/>
          <w:bCs/>
          <w:sz w:val="16"/>
          <w:szCs w:val="16"/>
          <w:lang w:val="sv-SE"/>
        </w:rPr>
        <w:t xml:space="preserve"> dan/</w:t>
      </w:r>
      <w:proofErr w:type="spellStart"/>
      <w:r w:rsidRPr="00006939">
        <w:rPr>
          <w:rFonts w:ascii="Arial" w:hAnsi="Arial" w:cs="Arial"/>
          <w:bCs/>
          <w:sz w:val="16"/>
          <w:szCs w:val="16"/>
          <w:lang w:val="sv-SE"/>
        </w:rPr>
        <w:t>atau</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memakai</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Agunan</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tersebut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termasuk</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kepada</w:t>
      </w:r>
      <w:proofErr w:type="spellEnd"/>
      <w:r w:rsidRPr="00006939">
        <w:rPr>
          <w:rFonts w:ascii="Arial" w:hAnsi="Arial" w:cs="Arial"/>
          <w:bCs/>
          <w:sz w:val="16"/>
          <w:szCs w:val="16"/>
          <w:lang w:val="sv-SE"/>
        </w:rPr>
        <w:t xml:space="preserve"> DEBITUR </w:t>
      </w:r>
      <w:proofErr w:type="spellStart"/>
      <w:r w:rsidRPr="00006939">
        <w:rPr>
          <w:rFonts w:ascii="Arial" w:hAnsi="Arial" w:cs="Arial"/>
          <w:bCs/>
          <w:sz w:val="16"/>
          <w:szCs w:val="16"/>
          <w:lang w:val="sv-SE"/>
        </w:rPr>
        <w:t>sendiri</w:t>
      </w:r>
      <w:proofErr w:type="spellEnd"/>
      <w:r w:rsidRPr="00006939">
        <w:rPr>
          <w:rFonts w:ascii="Arial" w:hAnsi="Arial" w:cs="Arial"/>
          <w:bCs/>
          <w:sz w:val="16"/>
          <w:szCs w:val="16"/>
          <w:lang w:val="sv-SE"/>
        </w:rPr>
        <w:t>.</w:t>
      </w:r>
    </w:p>
    <w:p w14:paraId="5BF0A502"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39F712EC"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569DAF5D"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9</w:t>
      </w:r>
    </w:p>
    <w:p w14:paraId="7A5D757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PERCEPATAN PELUNASAN ANGSURAN</w:t>
      </w:r>
    </w:p>
    <w:p w14:paraId="6E718CDC" w14:textId="77777777" w:rsidR="00006939" w:rsidRPr="00006939" w:rsidRDefault="00006939" w:rsidP="00006939">
      <w:pPr>
        <w:tabs>
          <w:tab w:val="left" w:pos="360"/>
          <w:tab w:val="left" w:pos="540"/>
        </w:tabs>
        <w:ind w:left="360" w:right="241" w:hanging="180"/>
        <w:rPr>
          <w:rFonts w:ascii="Arial" w:hAnsi="Arial" w:cs="Arial"/>
          <w:b/>
          <w:sz w:val="16"/>
          <w:szCs w:val="16"/>
          <w:lang w:val="sv-SE"/>
        </w:rPr>
      </w:pPr>
    </w:p>
    <w:p w14:paraId="1535BA5A" w14:textId="77777777" w:rsid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r w:rsidRPr="00006939">
        <w:rPr>
          <w:rFonts w:ascii="Arial" w:hAnsi="Arial" w:cs="Arial"/>
          <w:bCs/>
          <w:sz w:val="16"/>
          <w:szCs w:val="16"/>
          <w:lang w:val="sv-SE"/>
        </w:rPr>
        <w:t xml:space="preserve">DEBITUR </w:t>
      </w:r>
      <w:proofErr w:type="spellStart"/>
      <w:r w:rsidRPr="00006939">
        <w:rPr>
          <w:rFonts w:ascii="Arial" w:hAnsi="Arial" w:cs="Arial"/>
          <w:bCs/>
          <w:sz w:val="16"/>
          <w:szCs w:val="16"/>
          <w:lang w:val="sv-SE"/>
        </w:rPr>
        <w:t>dapat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mempercepat</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pelunasan</w:t>
      </w:r>
      <w:proofErr w:type="spellEnd"/>
      <w:r w:rsidRPr="00006939">
        <w:rPr>
          <w:rFonts w:ascii="Arial" w:hAnsi="Arial" w:cs="Arial"/>
          <w:bCs/>
          <w:sz w:val="16"/>
          <w:szCs w:val="16"/>
          <w:lang w:val="sv-SE"/>
        </w:rPr>
        <w:t xml:space="preserve"> kredit </w:t>
      </w:r>
      <w:proofErr w:type="spellStart"/>
      <w:r w:rsidRPr="00006939">
        <w:rPr>
          <w:rFonts w:ascii="Arial" w:hAnsi="Arial" w:cs="Arial"/>
          <w:bCs/>
          <w:sz w:val="16"/>
          <w:szCs w:val="16"/>
          <w:lang w:val="sv-SE"/>
        </w:rPr>
        <w:t>sebelum</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batas</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waktu</w:t>
      </w:r>
      <w:proofErr w:type="spellEnd"/>
      <w:r w:rsidRPr="00006939">
        <w:rPr>
          <w:rFonts w:ascii="Arial" w:hAnsi="Arial" w:cs="Arial"/>
          <w:bCs/>
          <w:sz w:val="16"/>
          <w:szCs w:val="16"/>
          <w:lang w:val="sv-SE"/>
        </w:rPr>
        <w:t xml:space="preserve"> yang </w:t>
      </w:r>
      <w:proofErr w:type="spellStart"/>
      <w:r w:rsidRPr="00006939">
        <w:rPr>
          <w:rFonts w:ascii="Arial" w:hAnsi="Arial" w:cs="Arial"/>
          <w:bCs/>
          <w:sz w:val="16"/>
          <w:szCs w:val="16"/>
          <w:lang w:val="sv-SE"/>
        </w:rPr>
        <w:t>telah</w:t>
      </w:r>
      <w:proofErr w:type="spellEnd"/>
      <w:r w:rsidRPr="00006939">
        <w:rPr>
          <w:rFonts w:ascii="Arial" w:hAnsi="Arial" w:cs="Arial"/>
          <w:bCs/>
          <w:sz w:val="16"/>
          <w:szCs w:val="16"/>
          <w:lang w:val="sv-SE"/>
        </w:rPr>
        <w:t xml:space="preserve"> </w:t>
      </w:r>
      <w:proofErr w:type="spellStart"/>
      <w:r w:rsidRPr="00006939">
        <w:rPr>
          <w:rFonts w:ascii="Arial" w:hAnsi="Arial" w:cs="Arial"/>
          <w:bCs/>
          <w:sz w:val="16"/>
          <w:szCs w:val="16"/>
          <w:lang w:val="sv-SE"/>
        </w:rPr>
        <w:t>ditetapkan</w:t>
      </w:r>
      <w:proofErr w:type="spellEnd"/>
      <w:r w:rsidRPr="00006939">
        <w:rPr>
          <w:rFonts w:ascii="Arial" w:hAnsi="Arial" w:cs="Arial"/>
          <w:bCs/>
          <w:sz w:val="16"/>
          <w:szCs w:val="16"/>
          <w:lang w:val="sv-SE"/>
        </w:rPr>
        <w:t>.</w:t>
      </w:r>
    </w:p>
    <w:p w14:paraId="493ACDDC" w14:textId="77777777" w:rsidR="00006939" w:rsidRPr="004C5555" w:rsidRDefault="00006939" w:rsidP="004C5555">
      <w:pPr>
        <w:numPr>
          <w:ilvl w:val="3"/>
          <w:numId w:val="22"/>
        </w:numPr>
        <w:tabs>
          <w:tab w:val="clear" w:pos="3240"/>
          <w:tab w:val="left" w:pos="540"/>
          <w:tab w:val="left" w:pos="1080"/>
        </w:tabs>
        <w:ind w:left="567" w:right="241"/>
        <w:jc w:val="both"/>
        <w:rPr>
          <w:rFonts w:ascii="Arial" w:hAnsi="Arial" w:cs="Arial"/>
          <w:bCs/>
          <w:sz w:val="16"/>
          <w:szCs w:val="16"/>
          <w:lang w:val="sv-SE"/>
        </w:rPr>
      </w:pPr>
      <w:proofErr w:type="spellStart"/>
      <w:r w:rsidRPr="004C5555">
        <w:rPr>
          <w:rFonts w:ascii="Arial" w:hAnsi="Arial" w:cs="Arial"/>
          <w:bCs/>
          <w:sz w:val="16"/>
          <w:szCs w:val="16"/>
          <w:lang w:val="sv-SE"/>
        </w:rPr>
        <w:t>Untuk</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maksudnya</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tersebut</w:t>
      </w:r>
      <w:proofErr w:type="spellEnd"/>
      <w:r w:rsidRPr="004C5555">
        <w:rPr>
          <w:rFonts w:ascii="Arial" w:hAnsi="Arial" w:cs="Arial"/>
          <w:bCs/>
          <w:sz w:val="16"/>
          <w:szCs w:val="16"/>
          <w:lang w:val="sv-SE"/>
        </w:rPr>
        <w:t xml:space="preserve">, DEBITUR </w:t>
      </w:r>
      <w:proofErr w:type="spellStart"/>
      <w:r w:rsidRPr="004C5555">
        <w:rPr>
          <w:rFonts w:ascii="Arial" w:hAnsi="Arial" w:cs="Arial"/>
          <w:bCs/>
          <w:sz w:val="16"/>
          <w:szCs w:val="16"/>
          <w:lang w:val="sv-SE"/>
        </w:rPr>
        <w:t>diharuskan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memberitahukan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kepada</w:t>
      </w:r>
      <w:proofErr w:type="spellEnd"/>
      <w:r w:rsidRPr="004C5555">
        <w:rPr>
          <w:rFonts w:ascii="Arial" w:hAnsi="Arial" w:cs="Arial"/>
          <w:bCs/>
          <w:sz w:val="16"/>
          <w:szCs w:val="16"/>
          <w:lang w:val="sv-SE"/>
        </w:rPr>
        <w:t xml:space="preserve"> BANK </w:t>
      </w:r>
      <w:proofErr w:type="spellStart"/>
      <w:r w:rsidRPr="004C5555">
        <w:rPr>
          <w:rFonts w:ascii="Arial" w:hAnsi="Arial" w:cs="Arial"/>
          <w:bCs/>
          <w:sz w:val="16"/>
          <w:szCs w:val="16"/>
          <w:lang w:val="sv-SE"/>
        </w:rPr>
        <w:t>selambat-lambatnya</w:t>
      </w:r>
      <w:proofErr w:type="spellEnd"/>
      <w:r w:rsidRPr="004C5555">
        <w:rPr>
          <w:rFonts w:ascii="Arial" w:hAnsi="Arial" w:cs="Arial"/>
          <w:bCs/>
          <w:sz w:val="16"/>
          <w:szCs w:val="16"/>
          <w:lang w:val="sv-SE"/>
        </w:rPr>
        <w:t xml:space="preserve"> 7 (</w:t>
      </w:r>
      <w:proofErr w:type="spellStart"/>
      <w:r w:rsidRPr="004C5555">
        <w:rPr>
          <w:rFonts w:ascii="Arial" w:hAnsi="Arial" w:cs="Arial"/>
          <w:bCs/>
          <w:sz w:val="16"/>
          <w:szCs w:val="16"/>
          <w:lang w:val="sv-SE"/>
        </w:rPr>
        <w:t>tujuh</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hari</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sebelum</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tanggal</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percepatan</w:t>
      </w:r>
      <w:proofErr w:type="spellEnd"/>
      <w:r w:rsidRPr="004C5555">
        <w:rPr>
          <w:rFonts w:ascii="Arial" w:hAnsi="Arial" w:cs="Arial"/>
          <w:bCs/>
          <w:sz w:val="16"/>
          <w:szCs w:val="16"/>
          <w:lang w:val="sv-SE"/>
        </w:rPr>
        <w:t xml:space="preserve"> </w:t>
      </w:r>
      <w:proofErr w:type="spellStart"/>
      <w:r w:rsidRPr="004C5555">
        <w:rPr>
          <w:rFonts w:ascii="Arial" w:hAnsi="Arial" w:cs="Arial"/>
          <w:bCs/>
          <w:sz w:val="16"/>
          <w:szCs w:val="16"/>
          <w:lang w:val="sv-SE"/>
        </w:rPr>
        <w:t>pelunasan</w:t>
      </w:r>
      <w:proofErr w:type="spellEnd"/>
      <w:r w:rsidRPr="004C5555">
        <w:rPr>
          <w:rFonts w:ascii="Arial" w:hAnsi="Arial" w:cs="Arial"/>
          <w:bCs/>
          <w:sz w:val="16"/>
          <w:szCs w:val="16"/>
          <w:lang w:val="sv-SE"/>
        </w:rPr>
        <w:t>.</w:t>
      </w:r>
    </w:p>
    <w:p w14:paraId="6FF84F7B" w14:textId="77777777" w:rsidR="00006939" w:rsidRPr="00006939" w:rsidRDefault="00006939" w:rsidP="004C5555">
      <w:pPr>
        <w:numPr>
          <w:ilvl w:val="0"/>
          <w:numId w:val="22"/>
        </w:numPr>
        <w:tabs>
          <w:tab w:val="left" w:pos="540"/>
          <w:tab w:val="left" w:pos="4680"/>
        </w:tabs>
        <w:ind w:left="540" w:right="151"/>
        <w:jc w:val="both"/>
        <w:rPr>
          <w:rFonts w:ascii="Arial" w:hAnsi="Arial" w:cs="Arial"/>
          <w:sz w:val="16"/>
          <w:szCs w:val="16"/>
        </w:rPr>
      </w:pPr>
      <w:r w:rsidRPr="00006939">
        <w:rPr>
          <w:rFonts w:ascii="Arial" w:hAnsi="Arial" w:cs="Arial"/>
          <w:sz w:val="16"/>
          <w:szCs w:val="16"/>
        </w:rPr>
        <w:t xml:space="preserve">Untuk percepatan pelunasan angsuran sebagaimana dimaksud, DEBITUR akan dikenakan biaya bunga berjalan dan biaya </w:t>
      </w:r>
      <w:proofErr w:type="spellStart"/>
      <w:r w:rsidRPr="00006939">
        <w:rPr>
          <w:rFonts w:ascii="Arial" w:hAnsi="Arial" w:cs="Arial"/>
          <w:sz w:val="16"/>
          <w:szCs w:val="16"/>
        </w:rPr>
        <w:t>pinalty</w:t>
      </w:r>
      <w:proofErr w:type="spellEnd"/>
      <w:r w:rsidRPr="00006939">
        <w:rPr>
          <w:rFonts w:ascii="Arial" w:hAnsi="Arial" w:cs="Arial"/>
          <w:sz w:val="16"/>
          <w:szCs w:val="16"/>
        </w:rPr>
        <w:t xml:space="preserve"> sebesar 1.5 % dari sisa pokok pinjaman.</w:t>
      </w:r>
    </w:p>
    <w:p w14:paraId="240E045E" w14:textId="77777777" w:rsidR="00006939" w:rsidRPr="00006939" w:rsidRDefault="00006939" w:rsidP="00006939">
      <w:pPr>
        <w:tabs>
          <w:tab w:val="left" w:pos="360"/>
          <w:tab w:val="left" w:pos="540"/>
        </w:tabs>
        <w:ind w:right="241"/>
        <w:jc w:val="both"/>
        <w:rPr>
          <w:rFonts w:ascii="Arial" w:hAnsi="Arial" w:cs="Arial"/>
          <w:b/>
          <w:sz w:val="16"/>
          <w:szCs w:val="16"/>
          <w:lang w:val="sv-SE"/>
        </w:rPr>
      </w:pPr>
    </w:p>
    <w:p w14:paraId="48CA462A"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lang w:val="en-US"/>
        </w:rPr>
        <w:t>10</w:t>
      </w:r>
    </w:p>
    <w:p w14:paraId="12F2A60F"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KEMANDIRIAN KETENTUAN</w:t>
      </w:r>
    </w:p>
    <w:p w14:paraId="01D9370A"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p w14:paraId="052126D8" w14:textId="77777777" w:rsidR="00006939" w:rsidRPr="00006939" w:rsidRDefault="00006939" w:rsidP="00006939">
      <w:pPr>
        <w:tabs>
          <w:tab w:val="left" w:pos="180"/>
        </w:tabs>
        <w:ind w:left="180" w:right="241"/>
        <w:jc w:val="both"/>
        <w:rPr>
          <w:rFonts w:ascii="Arial" w:hAnsi="Arial" w:cs="Arial"/>
          <w:sz w:val="16"/>
          <w:szCs w:val="16"/>
          <w:lang w:val="sv-SE"/>
        </w:rPr>
      </w:pP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salah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dinyatakan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berdasarkan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pernyataan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mengurangi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keabsahan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menyebabkan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batalnya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persyaratan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lain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sah</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antara</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termuat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w:t>
      </w:r>
    </w:p>
    <w:p w14:paraId="63DBE664" w14:textId="77777777" w:rsidR="00006939" w:rsidRPr="00006939" w:rsidRDefault="00006939" w:rsidP="00006939">
      <w:pPr>
        <w:tabs>
          <w:tab w:val="left" w:pos="180"/>
        </w:tabs>
        <w:ind w:left="180" w:right="241"/>
        <w:jc w:val="both"/>
        <w:rPr>
          <w:rFonts w:ascii="Arial" w:hAnsi="Arial" w:cs="Arial"/>
          <w:sz w:val="16"/>
          <w:szCs w:val="16"/>
          <w:lang w:val="sv-SE"/>
        </w:rPr>
      </w:pPr>
    </w:p>
    <w:p w14:paraId="06226476"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w:t>
      </w:r>
      <w:r w:rsidRPr="00006939">
        <w:rPr>
          <w:rFonts w:ascii="Arial" w:hAnsi="Arial" w:cs="Arial"/>
          <w:b/>
          <w:sz w:val="16"/>
          <w:szCs w:val="16"/>
        </w:rPr>
        <w:t>1</w:t>
      </w:r>
      <w:r w:rsidRPr="00006939">
        <w:rPr>
          <w:rFonts w:ascii="Arial" w:hAnsi="Arial" w:cs="Arial"/>
          <w:b/>
          <w:sz w:val="16"/>
          <w:szCs w:val="16"/>
          <w:lang w:val="en-US"/>
        </w:rPr>
        <w:t>1</w:t>
      </w:r>
      <w:r w:rsidRPr="00006939">
        <w:rPr>
          <w:rFonts w:ascii="Arial" w:hAnsi="Arial" w:cs="Arial"/>
          <w:b/>
          <w:sz w:val="16"/>
          <w:szCs w:val="16"/>
          <w:lang w:val="sv-SE"/>
        </w:rPr>
        <w:t xml:space="preserve"> </w:t>
      </w:r>
    </w:p>
    <w:p w14:paraId="7074BAC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PERUBAHAN</w:t>
      </w:r>
    </w:p>
    <w:p w14:paraId="492DB8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
    <w:p w14:paraId="79F91797"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persetujuan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tertulis</w:t>
      </w:r>
      <w:proofErr w:type="spellEnd"/>
      <w:r w:rsidRPr="00006939">
        <w:rPr>
          <w:rFonts w:ascii="Arial" w:hAnsi="Arial" w:cs="Arial"/>
          <w:sz w:val="16"/>
          <w:szCs w:val="16"/>
          <w:lang w:val="sv-SE"/>
        </w:rPr>
        <w:t xml:space="preserve"> dari DEBITUR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diatur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suatu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 xml:space="preserve">yang  </w:t>
      </w:r>
      <w:proofErr w:type="spellStart"/>
      <w:r w:rsidRPr="00006939">
        <w:rPr>
          <w:rFonts w:ascii="Arial" w:hAnsi="Arial" w:cs="Arial"/>
          <w:sz w:val="16"/>
          <w:szCs w:val="16"/>
          <w:lang w:val="sv-SE"/>
        </w:rPr>
        <w:t>merupakan</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menjadi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kesatuan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terpisahkan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karenanya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berlaku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perubahan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kecuali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hal- hal yang </w:t>
      </w:r>
      <w:proofErr w:type="spellStart"/>
      <w:r w:rsidRPr="00006939">
        <w:rPr>
          <w:rFonts w:ascii="Arial" w:hAnsi="Arial" w:cs="Arial"/>
          <w:sz w:val="16"/>
          <w:szCs w:val="16"/>
          <w:lang w:val="sv-SE"/>
        </w:rPr>
        <w:t>disepakati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dirubah</w:t>
      </w:r>
      <w:proofErr w:type="spellEnd"/>
      <w:r w:rsidRPr="00006939">
        <w:rPr>
          <w:rFonts w:ascii="Arial" w:hAnsi="Arial" w:cs="Arial"/>
          <w:sz w:val="16"/>
          <w:szCs w:val="16"/>
          <w:lang w:val="sv-SE"/>
        </w:rPr>
        <w:t>.</w:t>
      </w:r>
    </w:p>
    <w:p w14:paraId="640AE727" w14:textId="77777777" w:rsidR="00006939" w:rsidRPr="00006939" w:rsidRDefault="00006939" w:rsidP="00006939">
      <w:pPr>
        <w:tabs>
          <w:tab w:val="left" w:pos="180"/>
          <w:tab w:val="left" w:pos="540"/>
        </w:tabs>
        <w:ind w:left="180" w:right="241"/>
        <w:jc w:val="both"/>
        <w:rPr>
          <w:rFonts w:ascii="Arial" w:hAnsi="Arial" w:cs="Arial"/>
          <w:sz w:val="16"/>
          <w:szCs w:val="16"/>
        </w:rPr>
      </w:pPr>
    </w:p>
    <w:p w14:paraId="1152A135"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2</w:t>
      </w:r>
      <w:r w:rsidRPr="00006939">
        <w:rPr>
          <w:rFonts w:ascii="Arial" w:hAnsi="Arial" w:cs="Arial"/>
          <w:b/>
          <w:sz w:val="16"/>
          <w:szCs w:val="16"/>
          <w:lang w:val="sv-SE"/>
        </w:rPr>
        <w:t xml:space="preserve"> </w:t>
      </w:r>
    </w:p>
    <w:p w14:paraId="29FF202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LAIN-LAIN</w:t>
      </w:r>
    </w:p>
    <w:p w14:paraId="3B817752"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0CB67FE"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tempo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ditetapkan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3 </w:t>
      </w:r>
      <w:proofErr w:type="spellStart"/>
      <w:r w:rsidRPr="00006939">
        <w:rPr>
          <w:rFonts w:ascii="Arial" w:hAnsi="Arial" w:cs="Arial"/>
          <w:sz w:val="16"/>
          <w:szCs w:val="16"/>
          <w:lang w:val="sv-SE"/>
        </w:rPr>
        <w:t>ayat</w:t>
      </w:r>
      <w:proofErr w:type="spellEnd"/>
      <w:r w:rsidRPr="00006939">
        <w:rPr>
          <w:rFonts w:ascii="Arial" w:hAnsi="Arial" w:cs="Arial"/>
          <w:sz w:val="16"/>
          <w:szCs w:val="16"/>
          <w:lang w:val="sv-SE"/>
        </w:rPr>
        <w:t xml:space="preserve"> 2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jatuh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permbayaran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akan </w:t>
      </w:r>
      <w:proofErr w:type="spellStart"/>
      <w:r w:rsidRPr="00006939">
        <w:rPr>
          <w:rFonts w:ascii="Arial" w:hAnsi="Arial" w:cs="Arial"/>
          <w:sz w:val="16"/>
          <w:szCs w:val="16"/>
          <w:lang w:val="sv-SE"/>
        </w:rPr>
        <w:t>dilakukan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paling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lambat</w:t>
      </w:r>
      <w:proofErr w:type="spellEnd"/>
      <w:r w:rsidRPr="00006939">
        <w:rPr>
          <w:rFonts w:ascii="Arial" w:hAnsi="Arial" w:cs="Arial"/>
          <w:sz w:val="16"/>
          <w:szCs w:val="16"/>
          <w:lang w:val="sv-SE"/>
        </w:rPr>
        <w:t xml:space="preserve">   1 (</w:t>
      </w:r>
      <w:proofErr w:type="spellStart"/>
      <w:r w:rsidRPr="00006939">
        <w:rPr>
          <w:rFonts w:ascii="Arial" w:hAnsi="Arial" w:cs="Arial"/>
          <w:sz w:val="16"/>
          <w:szCs w:val="16"/>
          <w:lang w:val="sv-SE"/>
        </w:rPr>
        <w:t>satu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sebelum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ebiDtanggal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libur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diliburkan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w:t>
      </w:r>
    </w:p>
    <w:p w14:paraId="466167FF"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angsuran</w:t>
      </w:r>
      <w:proofErr w:type="spellEnd"/>
      <w:r w:rsidRPr="00006939">
        <w:rPr>
          <w:rFonts w:ascii="Arial" w:hAnsi="Arial" w:cs="Arial"/>
          <w:sz w:val="16"/>
          <w:szCs w:val="16"/>
          <w:lang w:val="sv-SE"/>
        </w:rPr>
        <w:t xml:space="preserve"> kredit DEBITUR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lunas, BANK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berjanji</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mengikatkan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mengembalikan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dokumen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dijaminkan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tertuang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6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dan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tanda </w:t>
      </w:r>
      <w:proofErr w:type="spellStart"/>
      <w:r w:rsidRPr="00006939">
        <w:rPr>
          <w:rFonts w:ascii="Arial" w:hAnsi="Arial" w:cs="Arial"/>
          <w:sz w:val="16"/>
          <w:szCs w:val="16"/>
          <w:lang w:val="sv-SE"/>
        </w:rPr>
        <w:t>terima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menandatangani</w:t>
      </w:r>
      <w:proofErr w:type="spellEnd"/>
      <w:r w:rsidRPr="00006939">
        <w:rPr>
          <w:rFonts w:ascii="Arial" w:hAnsi="Arial" w:cs="Arial"/>
          <w:sz w:val="16"/>
          <w:szCs w:val="16"/>
          <w:lang w:val="sv-SE"/>
        </w:rPr>
        <w:t xml:space="preserve"> surat-surat yang </w:t>
      </w:r>
      <w:proofErr w:type="spellStart"/>
      <w:r w:rsidRPr="00006939">
        <w:rPr>
          <w:rFonts w:ascii="Arial" w:hAnsi="Arial" w:cs="Arial"/>
          <w:sz w:val="16"/>
          <w:szCs w:val="16"/>
          <w:lang w:val="sv-SE"/>
        </w:rPr>
        <w:t>menyangkut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penghapusan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barang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jaminan</w:t>
      </w:r>
      <w:proofErr w:type="spellEnd"/>
      <w:r w:rsidRPr="00006939">
        <w:rPr>
          <w:rFonts w:ascii="Arial" w:hAnsi="Arial" w:cs="Arial"/>
          <w:sz w:val="16"/>
          <w:szCs w:val="16"/>
          <w:lang w:val="sv-SE"/>
        </w:rPr>
        <w:t>.</w:t>
      </w:r>
    </w:p>
    <w:p w14:paraId="21DF6AB2" w14:textId="77777777" w:rsidR="00006939" w:rsidRPr="00006939" w:rsidRDefault="00006939" w:rsidP="00006939">
      <w:pPr>
        <w:numPr>
          <w:ilvl w:val="0"/>
          <w:numId w:val="7"/>
        </w:numPr>
        <w:tabs>
          <w:tab w:val="clear" w:pos="1080"/>
          <w:tab w:val="left" w:pos="540"/>
        </w:tabs>
        <w:ind w:left="540" w:right="241"/>
        <w:jc w:val="both"/>
        <w:rPr>
          <w:rFonts w:ascii="Arial" w:hAnsi="Arial" w:cs="Arial"/>
          <w:sz w:val="16"/>
          <w:szCs w:val="16"/>
          <w:lang w:val="sv-SE"/>
        </w:rPr>
      </w:pPr>
      <w:r w:rsidRPr="00006939">
        <w:rPr>
          <w:rFonts w:ascii="Arial" w:hAnsi="Arial" w:cs="Arial"/>
          <w:sz w:val="16"/>
          <w:szCs w:val="16"/>
        </w:rPr>
        <w:t xml:space="preserve">Perjanjian ini dibuat rangkap 2 (dua) dan salah satu </w:t>
      </w:r>
      <w:proofErr w:type="spellStart"/>
      <w:r w:rsidRPr="00006939">
        <w:rPr>
          <w:rFonts w:ascii="Arial" w:hAnsi="Arial" w:cs="Arial"/>
          <w:sz w:val="16"/>
          <w:szCs w:val="16"/>
        </w:rPr>
        <w:t>nya</w:t>
      </w:r>
      <w:proofErr w:type="spellEnd"/>
      <w:r w:rsidRPr="00006939">
        <w:rPr>
          <w:rFonts w:ascii="Arial" w:hAnsi="Arial" w:cs="Arial"/>
          <w:sz w:val="16"/>
          <w:szCs w:val="16"/>
        </w:rPr>
        <w:t xml:space="preserve"> / salinannya diserahkan kepada debitur.</w:t>
      </w:r>
    </w:p>
    <w:p w14:paraId="130CE5F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salinan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Kredit dari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Pertama</w:t>
      </w:r>
      <w:proofErr w:type="spellEnd"/>
      <w:r w:rsidRPr="00006939">
        <w:rPr>
          <w:rFonts w:ascii="Arial" w:hAnsi="Arial" w:cs="Arial"/>
          <w:sz w:val="16"/>
          <w:szCs w:val="16"/>
          <w:lang w:val="sv-SE"/>
        </w:rPr>
        <w:t>.</w:t>
      </w:r>
    </w:p>
    <w:p w14:paraId="70DEEA27"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telah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disesuaikan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perundang-undangan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Otoritas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jasa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Keuangan</w:t>
      </w:r>
      <w:proofErr w:type="spellEnd"/>
      <w:r w:rsidRPr="00006939">
        <w:rPr>
          <w:rFonts w:ascii="Arial" w:hAnsi="Arial" w:cs="Arial"/>
          <w:sz w:val="16"/>
          <w:szCs w:val="16"/>
          <w:lang w:val="sv-SE"/>
        </w:rPr>
        <w:t>.</w:t>
      </w:r>
    </w:p>
    <w:p w14:paraId="32C9C790" w14:textId="77777777" w:rsidR="00006939" w:rsidRPr="00006939" w:rsidRDefault="00006939" w:rsidP="00006939">
      <w:pPr>
        <w:numPr>
          <w:ilvl w:val="0"/>
          <w:numId w:val="7"/>
        </w:numPr>
        <w:tabs>
          <w:tab w:val="left" w:pos="540"/>
        </w:tabs>
        <w:ind w:left="540" w:right="241"/>
        <w:jc w:val="both"/>
        <w:rPr>
          <w:rFonts w:ascii="Arial" w:hAnsi="Arial" w:cs="Arial"/>
          <w:sz w:val="16"/>
          <w:szCs w:val="16"/>
          <w:lang w:val="sv-SE"/>
        </w:rPr>
      </w:pPr>
      <w:proofErr w:type="spellStart"/>
      <w:r w:rsidRPr="00006939">
        <w:rPr>
          <w:rFonts w:ascii="Arial" w:hAnsi="Arial" w:cs="Arial"/>
          <w:sz w:val="16"/>
          <w:szCs w:val="16"/>
          <w:lang w:val="sv-SE"/>
        </w:rPr>
        <w:lastRenderedPageBreak/>
        <w:t>Apabila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terdapat</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merugikan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hal-hal yang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berkesesuaian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w:t>
      </w:r>
      <w:proofErr w:type="spellStart"/>
      <w:proofErr w:type="gramStart"/>
      <w:r w:rsidRPr="00006939">
        <w:rPr>
          <w:rFonts w:ascii="Arial" w:hAnsi="Arial" w:cs="Arial"/>
          <w:sz w:val="16"/>
          <w:szCs w:val="16"/>
          <w:lang w:val="sv-SE"/>
        </w:rPr>
        <w:t>ini,Pihak</w:t>
      </w:r>
      <w:proofErr w:type="spellEnd"/>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Layanan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Nasabah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nomor</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082127132261 </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085846150846.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juga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melakukan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pengaduan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langsung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jaringan</w:t>
      </w:r>
      <w:proofErr w:type="spellEnd"/>
      <w:r w:rsidRPr="00006939">
        <w:rPr>
          <w:rFonts w:ascii="Arial" w:hAnsi="Arial" w:cs="Arial"/>
          <w:sz w:val="16"/>
          <w:szCs w:val="16"/>
          <w:lang w:val="sv-SE"/>
        </w:rPr>
        <w:t xml:space="preserve"> kantor BPR </w:t>
      </w:r>
      <w:proofErr w:type="spellStart"/>
      <w:r w:rsidRPr="00006939">
        <w:rPr>
          <w:rFonts w:ascii="Arial" w:hAnsi="Arial" w:cs="Arial"/>
          <w:sz w:val="16"/>
          <w:szCs w:val="16"/>
          <w:lang w:val="sv-SE"/>
        </w:rPr>
        <w:t>Sahabat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Sejati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melalui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petugas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Customer</w:t>
      </w:r>
      <w:proofErr w:type="spellEnd"/>
      <w:r w:rsidRPr="00006939">
        <w:rPr>
          <w:rFonts w:ascii="Arial" w:hAnsi="Arial" w:cs="Arial"/>
          <w:sz w:val="16"/>
          <w:szCs w:val="16"/>
          <w:lang w:val="sv-SE"/>
        </w:rPr>
        <w:t xml:space="preserve"> Service.</w:t>
      </w:r>
    </w:p>
    <w:p w14:paraId="01F9C0A6"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656051E8"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3</w:t>
      </w:r>
      <w:r w:rsidRPr="00006939">
        <w:rPr>
          <w:rFonts w:ascii="Arial" w:hAnsi="Arial" w:cs="Arial"/>
          <w:b/>
          <w:sz w:val="16"/>
          <w:szCs w:val="16"/>
          <w:lang w:val="sv-SE"/>
        </w:rPr>
        <w:t xml:space="preserve"> </w:t>
      </w:r>
    </w:p>
    <w:p w14:paraId="3B331490" w14:textId="77777777" w:rsid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 xml:space="preserve">JUDUL </w:t>
      </w:r>
      <w:r w:rsidR="00933C49">
        <w:rPr>
          <w:rFonts w:ascii="Arial" w:hAnsi="Arial" w:cs="Arial"/>
          <w:b/>
          <w:sz w:val="16"/>
          <w:szCs w:val="16"/>
          <w:lang w:val="sv-SE"/>
        </w:rPr>
        <w:t>–</w:t>
      </w:r>
      <w:r w:rsidRPr="00006939">
        <w:rPr>
          <w:rFonts w:ascii="Arial" w:hAnsi="Arial" w:cs="Arial"/>
          <w:b/>
          <w:sz w:val="16"/>
          <w:szCs w:val="16"/>
          <w:lang w:val="sv-SE"/>
        </w:rPr>
        <w:t xml:space="preserve"> JUDUL</w:t>
      </w:r>
    </w:p>
    <w:p w14:paraId="31A8BCA5" w14:textId="77777777" w:rsidR="00933C49" w:rsidRPr="00006939" w:rsidRDefault="00933C49" w:rsidP="00006939">
      <w:pPr>
        <w:tabs>
          <w:tab w:val="left" w:pos="360"/>
          <w:tab w:val="left" w:pos="540"/>
        </w:tabs>
        <w:ind w:left="360" w:right="241" w:hanging="180"/>
        <w:jc w:val="center"/>
        <w:rPr>
          <w:rFonts w:ascii="Arial" w:hAnsi="Arial" w:cs="Arial"/>
          <w:b/>
          <w:sz w:val="16"/>
          <w:szCs w:val="16"/>
          <w:lang w:val="sv-SE"/>
        </w:rPr>
      </w:pPr>
    </w:p>
    <w:p w14:paraId="3159C1BC" w14:textId="77777777" w:rsidR="00006939" w:rsidRPr="00006939" w:rsidRDefault="00006939" w:rsidP="00006939">
      <w:pPr>
        <w:tabs>
          <w:tab w:val="left" w:pos="180"/>
          <w:tab w:val="left" w:pos="540"/>
        </w:tabs>
        <w:ind w:left="180" w:right="241"/>
        <w:jc w:val="both"/>
        <w:rPr>
          <w:rFonts w:ascii="Arial" w:hAnsi="Arial" w:cs="Arial"/>
          <w:sz w:val="16"/>
          <w:szCs w:val="16"/>
          <w:lang w:val="sv-SE"/>
        </w:rPr>
      </w:pPr>
      <w:proofErr w:type="spellStart"/>
      <w:r w:rsidRPr="00006939">
        <w:rPr>
          <w:rFonts w:ascii="Arial" w:hAnsi="Arial" w:cs="Arial"/>
          <w:sz w:val="16"/>
          <w:szCs w:val="16"/>
          <w:lang w:val="sv-SE"/>
        </w:rPr>
        <w:t>Judul-judul</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setiap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Pasal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hanya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memudahkan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membaca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dianggap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bagian</w:t>
      </w:r>
      <w:proofErr w:type="spellEnd"/>
      <w:r w:rsidRPr="00006939">
        <w:rPr>
          <w:rFonts w:ascii="Arial" w:hAnsi="Arial" w:cs="Arial"/>
          <w:sz w:val="16"/>
          <w:szCs w:val="16"/>
          <w:lang w:val="sv-SE"/>
        </w:rPr>
        <w:t xml:space="preserve"> dari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serta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memberikan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apapun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isi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
    <w:p w14:paraId="5B6A2130" w14:textId="77777777" w:rsidR="00006939" w:rsidRPr="00006939" w:rsidRDefault="00006939" w:rsidP="00006939">
      <w:pPr>
        <w:tabs>
          <w:tab w:val="left" w:pos="180"/>
          <w:tab w:val="left" w:pos="540"/>
        </w:tabs>
        <w:ind w:left="180" w:right="241"/>
        <w:jc w:val="both"/>
        <w:rPr>
          <w:rFonts w:ascii="Arial" w:hAnsi="Arial" w:cs="Arial"/>
          <w:sz w:val="16"/>
          <w:szCs w:val="16"/>
          <w:lang w:val="en-US"/>
        </w:rPr>
      </w:pPr>
    </w:p>
    <w:p w14:paraId="11880AC1" w14:textId="77777777" w:rsidR="00006939" w:rsidRPr="00006939" w:rsidRDefault="00006939" w:rsidP="00006939">
      <w:pPr>
        <w:tabs>
          <w:tab w:val="left" w:pos="180"/>
          <w:tab w:val="left" w:pos="540"/>
        </w:tabs>
        <w:ind w:right="241"/>
        <w:jc w:val="both"/>
        <w:rPr>
          <w:rFonts w:ascii="Arial" w:hAnsi="Arial" w:cs="Arial"/>
          <w:sz w:val="16"/>
          <w:szCs w:val="16"/>
          <w:lang w:val="en-US"/>
        </w:rPr>
      </w:pPr>
    </w:p>
    <w:p w14:paraId="2B11393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en-US"/>
        </w:rPr>
      </w:pPr>
      <w:proofErr w:type="spellStart"/>
      <w:r w:rsidRPr="00006939">
        <w:rPr>
          <w:rFonts w:ascii="Arial" w:hAnsi="Arial" w:cs="Arial"/>
          <w:b/>
          <w:sz w:val="16"/>
          <w:szCs w:val="16"/>
          <w:lang w:val="sv-SE"/>
        </w:rPr>
        <w:t>Pasal</w:t>
      </w:r>
      <w:proofErr w:type="spellEnd"/>
      <w:r w:rsidRPr="00006939">
        <w:rPr>
          <w:rFonts w:ascii="Arial" w:hAnsi="Arial" w:cs="Arial"/>
          <w:b/>
          <w:sz w:val="16"/>
          <w:szCs w:val="16"/>
          <w:lang w:val="sv-SE"/>
        </w:rPr>
        <w:t xml:space="preserve"> 1</w:t>
      </w:r>
      <w:r w:rsidRPr="00006939">
        <w:rPr>
          <w:rFonts w:ascii="Arial" w:hAnsi="Arial" w:cs="Arial"/>
          <w:b/>
          <w:sz w:val="16"/>
          <w:szCs w:val="16"/>
          <w:lang w:val="en-US"/>
        </w:rPr>
        <w:t>4</w:t>
      </w:r>
    </w:p>
    <w:p w14:paraId="4ECC1E03" w14:textId="77777777" w:rsidR="00006939" w:rsidRPr="00006939" w:rsidRDefault="00006939" w:rsidP="00006939">
      <w:pPr>
        <w:tabs>
          <w:tab w:val="left" w:pos="360"/>
          <w:tab w:val="left" w:pos="540"/>
        </w:tabs>
        <w:ind w:left="360" w:right="241" w:hanging="180"/>
        <w:jc w:val="center"/>
        <w:rPr>
          <w:rFonts w:ascii="Arial" w:hAnsi="Arial" w:cs="Arial"/>
          <w:b/>
          <w:sz w:val="16"/>
          <w:szCs w:val="16"/>
          <w:lang w:val="sv-SE"/>
        </w:rPr>
      </w:pPr>
      <w:r w:rsidRPr="00006939">
        <w:rPr>
          <w:rFonts w:ascii="Arial" w:hAnsi="Arial" w:cs="Arial"/>
          <w:b/>
          <w:sz w:val="16"/>
          <w:szCs w:val="16"/>
          <w:lang w:val="sv-SE"/>
        </w:rPr>
        <w:t>P E N U T U P</w:t>
      </w:r>
    </w:p>
    <w:p w14:paraId="07A833AF"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5AD364D7"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r w:rsidRPr="00006939">
        <w:rPr>
          <w:rFonts w:ascii="Arial" w:hAnsi="Arial" w:cs="Arial"/>
          <w:sz w:val="16"/>
          <w:szCs w:val="16"/>
          <w:lang w:val="sv-SE"/>
        </w:rPr>
        <w:t xml:space="preserve">DEBITUR </w:t>
      </w:r>
      <w:proofErr w:type="spellStart"/>
      <w:r w:rsidRPr="00006939">
        <w:rPr>
          <w:rFonts w:ascii="Arial" w:hAnsi="Arial" w:cs="Arial"/>
          <w:sz w:val="16"/>
          <w:szCs w:val="16"/>
          <w:lang w:val="sv-SE"/>
        </w:rPr>
        <w:t>menyaatakan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menerima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baik</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tunduk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seluruh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ketentuan-ketentuan</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termasuk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segenap</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peraturan-peraturan</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kebiasaan-kebiasaan</w:t>
      </w:r>
      <w:proofErr w:type="spellEnd"/>
      <w:r w:rsidRPr="00006939">
        <w:rPr>
          <w:rFonts w:ascii="Arial" w:hAnsi="Arial" w:cs="Arial"/>
          <w:sz w:val="16"/>
          <w:szCs w:val="16"/>
          <w:lang w:val="sv-SE"/>
        </w:rPr>
        <w:t xml:space="preserve"> BANK </w:t>
      </w:r>
      <w:proofErr w:type="spellStart"/>
      <w:r w:rsidRPr="00006939">
        <w:rPr>
          <w:rFonts w:ascii="Arial" w:hAnsi="Arial" w:cs="Arial"/>
          <w:sz w:val="16"/>
          <w:szCs w:val="16"/>
          <w:lang w:val="sv-SE"/>
        </w:rPr>
        <w:t>perihal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hutang</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piutang</w:t>
      </w:r>
      <w:proofErr w:type="spellEnd"/>
      <w:r w:rsidRPr="00006939">
        <w:rPr>
          <w:rFonts w:ascii="Arial" w:hAnsi="Arial" w:cs="Arial"/>
          <w:sz w:val="16"/>
          <w:szCs w:val="16"/>
          <w:lang w:val="sv-SE"/>
        </w:rPr>
        <w:t>.</w:t>
      </w:r>
    </w:p>
    <w:p w14:paraId="7AD062A5" w14:textId="77777777" w:rsidR="00006939" w:rsidRPr="00006939" w:rsidRDefault="00006939" w:rsidP="00006939">
      <w:pPr>
        <w:numPr>
          <w:ilvl w:val="0"/>
          <w:numId w:val="6"/>
        </w:numPr>
        <w:tabs>
          <w:tab w:val="left" w:pos="540"/>
          <w:tab w:val="left" w:pos="1080"/>
        </w:tabs>
        <w:ind w:left="540" w:right="241"/>
        <w:jc w:val="both"/>
        <w:rPr>
          <w:rFonts w:ascii="Arial" w:hAnsi="Arial" w:cs="Arial"/>
          <w:sz w:val="16"/>
          <w:szCs w:val="16"/>
          <w:lang w:val="sv-SE"/>
        </w:rPr>
      </w:pPr>
      <w:proofErr w:type="spellStart"/>
      <w:r w:rsidRPr="00006939">
        <w:rPr>
          <w:rFonts w:ascii="Arial" w:hAnsi="Arial" w:cs="Arial"/>
          <w:sz w:val="16"/>
          <w:szCs w:val="16"/>
          <w:lang w:val="sv-SE"/>
        </w:rPr>
        <w:t>Jika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terjadi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perselisihan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penafsiran</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w:t>
      </w:r>
      <w:proofErr w:type="spellStart"/>
      <w:r w:rsidRPr="00006939">
        <w:rPr>
          <w:rFonts w:ascii="Arial" w:hAnsi="Arial" w:cs="Arial"/>
          <w:sz w:val="16"/>
          <w:szCs w:val="16"/>
          <w:lang w:val="sv-SE"/>
        </w:rPr>
        <w:t>atau</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pelaksanaan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akan </w:t>
      </w:r>
      <w:proofErr w:type="spellStart"/>
      <w:r w:rsidRPr="00006939">
        <w:rPr>
          <w:rFonts w:ascii="Arial" w:hAnsi="Arial" w:cs="Arial"/>
          <w:sz w:val="16"/>
          <w:szCs w:val="16"/>
          <w:lang w:val="sv-SE"/>
        </w:rPr>
        <w:t>diselesaikan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dengan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cara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mencapai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Dalam</w:t>
      </w:r>
      <w:proofErr w:type="spellEnd"/>
      <w:r w:rsidRPr="00006939">
        <w:rPr>
          <w:rFonts w:ascii="Arial" w:hAnsi="Arial" w:cs="Arial"/>
          <w:sz w:val="16"/>
          <w:szCs w:val="16"/>
          <w:lang w:val="sv-SE"/>
        </w:rPr>
        <w:t xml:space="preserve"> hal </w:t>
      </w:r>
      <w:proofErr w:type="spellStart"/>
      <w:r w:rsidRPr="00006939">
        <w:rPr>
          <w:rFonts w:ascii="Arial" w:hAnsi="Arial" w:cs="Arial"/>
          <w:sz w:val="16"/>
          <w:szCs w:val="16"/>
          <w:lang w:val="sv-SE"/>
        </w:rPr>
        <w:t>musyawarah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tercapai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mufakat</w:t>
      </w:r>
      <w:proofErr w:type="spellEnd"/>
      <w:r w:rsidRPr="00006939">
        <w:rPr>
          <w:rFonts w:ascii="Arial" w:hAnsi="Arial" w:cs="Arial"/>
          <w:sz w:val="16"/>
          <w:szCs w:val="16"/>
          <w:lang w:val="sv-SE"/>
        </w:rPr>
        <w:t xml:space="preserve"> maka </w:t>
      </w:r>
      <w:proofErr w:type="spellStart"/>
      <w:r w:rsidRPr="00006939">
        <w:rPr>
          <w:rFonts w:ascii="Arial" w:hAnsi="Arial" w:cs="Arial"/>
          <w:sz w:val="16"/>
          <w:szCs w:val="16"/>
          <w:lang w:val="sv-SE"/>
        </w:rPr>
        <w:t>kedua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sepakat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untuk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memilih</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tempat</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kedudukan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tetap</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tidak</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berubah</w:t>
      </w:r>
      <w:proofErr w:type="spellEnd"/>
      <w:r w:rsidRPr="00006939">
        <w:rPr>
          <w:rFonts w:ascii="Arial" w:hAnsi="Arial" w:cs="Arial"/>
          <w:sz w:val="16"/>
          <w:szCs w:val="16"/>
          <w:lang w:val="sv-SE"/>
        </w:rPr>
        <w:t xml:space="preserve"> di kantor </w:t>
      </w:r>
      <w:proofErr w:type="spellStart"/>
      <w:r w:rsidRPr="00006939">
        <w:rPr>
          <w:rFonts w:ascii="Arial" w:hAnsi="Arial" w:cs="Arial"/>
          <w:sz w:val="16"/>
          <w:szCs w:val="16"/>
          <w:lang w:val="sv-SE"/>
        </w:rPr>
        <w:t>Pengadilan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Negeri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Kabupaten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w:t>
      </w:r>
    </w:p>
    <w:p w14:paraId="27654C47" w14:textId="77777777" w:rsidR="00006939" w:rsidRPr="00006939" w:rsidRDefault="00006939" w:rsidP="00006939">
      <w:pPr>
        <w:tabs>
          <w:tab w:val="left" w:pos="360"/>
          <w:tab w:val="left" w:pos="540"/>
        </w:tabs>
        <w:ind w:left="360" w:right="241" w:hanging="180"/>
        <w:jc w:val="both"/>
        <w:rPr>
          <w:rFonts w:ascii="Arial" w:hAnsi="Arial" w:cs="Arial"/>
          <w:sz w:val="16"/>
          <w:szCs w:val="16"/>
          <w:lang w:val="sv-SE"/>
        </w:rPr>
      </w:pPr>
    </w:p>
    <w:p w14:paraId="742C0ED7" w14:textId="77777777" w:rsidR="00956E12" w:rsidRPr="00006939" w:rsidRDefault="00006939" w:rsidP="004C5555">
      <w:pPr>
        <w:tabs>
          <w:tab w:val="left" w:pos="288"/>
        </w:tabs>
        <w:ind w:right="180"/>
        <w:jc w:val="both"/>
        <w:rPr>
          <w:rFonts w:ascii="Arial" w:hAnsi="Arial" w:cs="Arial"/>
          <w:bCs/>
          <w:sz w:val="16"/>
          <w:szCs w:val="16"/>
        </w:rPr>
      </w:pPr>
      <w:proofErr w:type="spellStart"/>
      <w:r w:rsidRPr="00006939">
        <w:rPr>
          <w:rFonts w:ascii="Arial" w:hAnsi="Arial" w:cs="Arial"/>
          <w:sz w:val="16"/>
          <w:szCs w:val="16"/>
          <w:lang w:val="sv-SE"/>
        </w:rPr>
        <w:t>Demikian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Perjanjian</w:t>
      </w:r>
      <w:proofErr w:type="spellEnd"/>
      <w:r w:rsidRPr="00006939">
        <w:rPr>
          <w:rFonts w:ascii="Arial" w:hAnsi="Arial" w:cs="Arial"/>
          <w:sz w:val="16"/>
          <w:szCs w:val="16"/>
          <w:lang w:val="sv-SE"/>
        </w:rPr>
        <w:t xml:space="preserve"> ini </w:t>
      </w:r>
      <w:proofErr w:type="spellStart"/>
      <w:r w:rsidRPr="00006939">
        <w:rPr>
          <w:rFonts w:ascii="Arial" w:hAnsi="Arial" w:cs="Arial"/>
          <w:sz w:val="16"/>
          <w:szCs w:val="16"/>
          <w:lang w:val="sv-SE"/>
        </w:rPr>
        <w:t>dibuat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Cirebon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pada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hari</w:t>
      </w:r>
      <w:proofErr w:type="spellEnd"/>
      <w:r w:rsidRPr="00006939">
        <w:rPr>
          <w:rFonts w:ascii="Arial" w:hAnsi="Arial" w:cs="Arial"/>
          <w:sz w:val="16"/>
          <w:szCs w:val="16"/>
          <w:lang w:val="sv-SE"/>
        </w:rPr>
        <w:t xml:space="preserve"> </w:t>
      </w:r>
      <w:proofErr w:type="gramStart"/>
      <w:r w:rsidRPr="00006939">
        <w:rPr>
          <w:rFonts w:ascii="Arial" w:hAnsi="Arial" w:cs="Arial"/>
          <w:sz w:val="16"/>
          <w:szCs w:val="16"/>
          <w:lang w:val="sv-SE"/>
        </w:rPr>
        <w:t>dan</w:t>
      </w:r>
      <w:proofErr w:type="gramEnd"/>
      <w:r w:rsidRPr="00006939">
        <w:rPr>
          <w:rFonts w:ascii="Arial" w:hAnsi="Arial" w:cs="Arial"/>
          <w:sz w:val="16"/>
          <w:szCs w:val="16"/>
          <w:lang w:val="sv-SE"/>
        </w:rPr>
        <w:t xml:space="preserve"> </w:t>
      </w:r>
      <w:proofErr w:type="spellStart"/>
      <w:r w:rsidRPr="00006939">
        <w:rPr>
          <w:rFonts w:ascii="Arial" w:hAnsi="Arial" w:cs="Arial"/>
          <w:sz w:val="16"/>
          <w:szCs w:val="16"/>
          <w:lang w:val="sv-SE"/>
        </w:rPr>
        <w:t>tanggal</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sebagaimana</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tersebut</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ditandatangani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oleh</w:t>
      </w:r>
      <w:proofErr w:type="spellEnd"/>
      <w:r w:rsidRPr="00006939">
        <w:rPr>
          <w:rFonts w:ascii="Arial" w:hAnsi="Arial" w:cs="Arial"/>
          <w:sz w:val="16"/>
          <w:szCs w:val="16"/>
          <w:lang w:val="sv-SE"/>
        </w:rPr>
        <w:t xml:space="preserve"> para </w:t>
      </w:r>
      <w:proofErr w:type="spellStart"/>
      <w:r w:rsidRPr="00006939">
        <w:rPr>
          <w:rFonts w:ascii="Arial" w:hAnsi="Arial" w:cs="Arial"/>
          <w:sz w:val="16"/>
          <w:szCs w:val="16"/>
          <w:lang w:val="sv-SE"/>
        </w:rPr>
        <w:t>pihak</w:t>
      </w:r>
      <w:proofErr w:type="spellEnd"/>
      <w:r w:rsidRPr="00006939">
        <w:rPr>
          <w:rFonts w:ascii="Arial" w:hAnsi="Arial" w:cs="Arial"/>
          <w:sz w:val="16"/>
          <w:szCs w:val="16"/>
          <w:lang w:val="sv-SE"/>
        </w:rPr>
        <w:t xml:space="preserve"> di </w:t>
      </w:r>
      <w:proofErr w:type="spellStart"/>
      <w:r w:rsidRPr="00006939">
        <w:rPr>
          <w:rFonts w:ascii="Arial" w:hAnsi="Arial" w:cs="Arial"/>
          <w:sz w:val="16"/>
          <w:szCs w:val="16"/>
          <w:lang w:val="sv-SE"/>
        </w:rPr>
        <w:t>atas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kertas</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meterai</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cukup</w:t>
      </w:r>
      <w:proofErr w:type="spellEnd"/>
      <w:r w:rsidRPr="00006939">
        <w:rPr>
          <w:rFonts w:ascii="Arial" w:hAnsi="Arial" w:cs="Arial"/>
          <w:sz w:val="16"/>
          <w:szCs w:val="16"/>
          <w:lang w:val="sv-SE"/>
        </w:rPr>
        <w:t xml:space="preserve"> dan </w:t>
      </w:r>
      <w:proofErr w:type="spellStart"/>
      <w:r w:rsidRPr="00006939">
        <w:rPr>
          <w:rFonts w:ascii="Arial" w:hAnsi="Arial" w:cs="Arial"/>
          <w:sz w:val="16"/>
          <w:szCs w:val="16"/>
          <w:lang w:val="sv-SE"/>
        </w:rPr>
        <w:t>mempunyai</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kekuatan</w:t>
      </w:r>
      <w:proofErr w:type="spellEnd"/>
      <w:r w:rsidRPr="00006939">
        <w:rPr>
          <w:rFonts w:ascii="Arial" w:hAnsi="Arial" w:cs="Arial"/>
          <w:sz w:val="16"/>
          <w:szCs w:val="16"/>
          <w:lang w:val="sv-SE"/>
        </w:rPr>
        <w:t xml:space="preserve"> </w:t>
      </w:r>
      <w:proofErr w:type="spellStart"/>
      <w:r w:rsidRPr="00006939">
        <w:rPr>
          <w:rFonts w:ascii="Arial" w:hAnsi="Arial" w:cs="Arial"/>
          <w:sz w:val="16"/>
          <w:szCs w:val="16"/>
          <w:lang w:val="sv-SE"/>
        </w:rPr>
        <w:t>hukum</w:t>
      </w:r>
      <w:proofErr w:type="spellEnd"/>
      <w:r w:rsidRPr="00006939">
        <w:rPr>
          <w:rFonts w:ascii="Arial" w:hAnsi="Arial" w:cs="Arial"/>
          <w:sz w:val="16"/>
          <w:szCs w:val="16"/>
          <w:lang w:val="sv-SE"/>
        </w:rPr>
        <w:t xml:space="preserve"> yang </w:t>
      </w:r>
      <w:proofErr w:type="spellStart"/>
      <w:r w:rsidRPr="00006939">
        <w:rPr>
          <w:rFonts w:ascii="Arial" w:hAnsi="Arial" w:cs="Arial"/>
          <w:sz w:val="16"/>
          <w:szCs w:val="16"/>
          <w:lang w:val="sv-SE"/>
        </w:rPr>
        <w:t>sama</w:t>
      </w:r>
      <w:proofErr w:type="spellEnd"/>
      <w:r w:rsidRPr="00006939">
        <w:rPr>
          <w:rFonts w:ascii="Arial" w:hAnsi="Arial" w:cs="Arial"/>
          <w:sz w:val="16"/>
          <w:szCs w:val="16"/>
          <w:lang w:val="sv-SE"/>
        </w:rPr>
        <w:t>.</w:t>
      </w:r>
    </w:p>
    <w:p w14:paraId="59424025" w14:textId="77777777" w:rsidR="00CC45E6" w:rsidRPr="00006939" w:rsidRDefault="00CC45E6">
      <w:pPr>
        <w:tabs>
          <w:tab w:val="left" w:pos="180"/>
        </w:tabs>
        <w:ind w:left="180" w:right="241"/>
        <w:jc w:val="both"/>
        <w:rPr>
          <w:rFonts w:ascii="Arial" w:hAnsi="Arial" w:cs="Arial"/>
          <w:sz w:val="16"/>
          <w:szCs w:val="16"/>
        </w:rPr>
      </w:pPr>
      <w:r w:rsidRPr="00006939">
        <w:rPr>
          <w:rFonts w:ascii="Arial" w:hAnsi="Arial" w:cs="Arial"/>
          <w:sz w:val="16"/>
          <w:szCs w:val="16"/>
          <w:lang w:val="sv-SE"/>
        </w:rPr>
        <w:tab/>
      </w:r>
    </w:p>
    <w:p w14:paraId="5DA3B6F6" w14:textId="77777777" w:rsidR="00355A43" w:rsidRPr="00006939" w:rsidRDefault="00355A43" w:rsidP="00E955D8">
      <w:pPr>
        <w:tabs>
          <w:tab w:val="left" w:pos="180"/>
        </w:tabs>
        <w:ind w:right="241"/>
        <w:jc w:val="both"/>
        <w:rPr>
          <w:rFonts w:ascii="Arial" w:hAnsi="Arial" w:cs="Arial"/>
          <w:sz w:val="16"/>
          <w:szCs w:val="16"/>
        </w:rPr>
      </w:pPr>
    </w:p>
    <w:p w14:paraId="6CAEEE4E" w14:textId="77777777" w:rsidR="00CC45E6" w:rsidRPr="00006939" w:rsidRDefault="00CC45E6">
      <w:pPr>
        <w:tabs>
          <w:tab w:val="left" w:pos="180"/>
        </w:tabs>
        <w:ind w:left="180" w:right="241"/>
        <w:jc w:val="both"/>
        <w:rPr>
          <w:rFonts w:ascii="Arial" w:hAnsi="Arial" w:cs="Arial"/>
          <w:sz w:val="16"/>
          <w:szCs w:val="16"/>
          <w:lang w:val="sv-SE"/>
        </w:rPr>
      </w:pP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r w:rsidRPr="00006939">
        <w:rPr>
          <w:rFonts w:ascii="Arial" w:hAnsi="Arial" w:cs="Arial"/>
          <w:sz w:val="16"/>
          <w:szCs w:val="16"/>
          <w:lang w:val="sv-SE"/>
        </w:rPr>
        <w:tab/>
      </w:r>
    </w:p>
    <w:tbl>
      <w:tblPr>
        <w:tblW w:w="5242" w:type="dxa"/>
        <w:tblLook w:val="04A0" w:firstRow="1" w:lastRow="0" w:firstColumn="1" w:lastColumn="0" w:noHBand="0" w:noVBand="1"/>
      </w:tblPr>
      <w:tblGrid>
        <w:gridCol w:w="1809"/>
        <w:gridCol w:w="1739"/>
        <w:gridCol w:w="1694"/>
      </w:tblGrid>
      <w:tr w:rsidR="00F00435" w:rsidRPr="00006939" w14:paraId="13B7A170" w14:textId="77777777" w:rsidTr="00A66A11">
        <w:tc>
          <w:tcPr>
            <w:tcW w:w="1809" w:type="dxa"/>
            <w:shd w:val="clear" w:color="auto" w:fill="auto"/>
          </w:tcPr>
          <w:p w14:paraId="0DF9189B" w14:textId="77777777" w:rsidR="00F00435" w:rsidRPr="00006939" w:rsidRDefault="00F00435" w:rsidP="00585683">
            <w:pPr>
              <w:tabs>
                <w:tab w:val="left" w:pos="0"/>
                <w:tab w:val="left" w:pos="180"/>
                <w:tab w:val="left" w:pos="2880"/>
              </w:tabs>
              <w:jc w:val="center"/>
              <w:rPr>
                <w:rFonts w:ascii="Arial" w:hAnsi="Arial" w:cs="Arial"/>
                <w:sz w:val="12"/>
                <w:szCs w:val="12"/>
              </w:rPr>
            </w:pPr>
            <w:r w:rsidRPr="00006939">
              <w:rPr>
                <w:rFonts w:ascii="Arial" w:hAnsi="Arial" w:cs="Arial"/>
                <w:sz w:val="12"/>
                <w:szCs w:val="12"/>
              </w:rPr>
              <w:t>PT. BPR SAHABAT SEJATI</w:t>
            </w:r>
          </w:p>
        </w:tc>
        <w:tc>
          <w:tcPr>
            <w:tcW w:w="3433" w:type="dxa"/>
            <w:gridSpan w:val="2"/>
            <w:shd w:val="clear" w:color="auto" w:fill="auto"/>
          </w:tcPr>
          <w:p w14:paraId="2831A5F0" w14:textId="77777777" w:rsidR="00F00435" w:rsidRPr="00006939" w:rsidRDefault="00F00435" w:rsidP="00585683">
            <w:pPr>
              <w:tabs>
                <w:tab w:val="left" w:pos="0"/>
                <w:tab w:val="left" w:pos="180"/>
                <w:tab w:val="left" w:pos="2880"/>
              </w:tabs>
              <w:ind w:right="241"/>
              <w:jc w:val="center"/>
              <w:rPr>
                <w:rFonts w:ascii="Arial" w:hAnsi="Arial" w:cs="Arial"/>
                <w:sz w:val="16"/>
                <w:szCs w:val="16"/>
              </w:rPr>
            </w:pPr>
            <w:r w:rsidRPr="00006939">
              <w:rPr>
                <w:rFonts w:ascii="Arial" w:hAnsi="Arial" w:cs="Arial"/>
                <w:sz w:val="16"/>
                <w:szCs w:val="16"/>
                <w:lang w:val="sv-SE"/>
              </w:rPr>
              <w:t>DEBITUR</w:t>
            </w:r>
          </w:p>
        </w:tc>
      </w:tr>
      <w:tr w:rsidR="00F00435" w:rsidRPr="00006939" w14:paraId="6035B1A8" w14:textId="77777777" w:rsidTr="00A66A11">
        <w:tc>
          <w:tcPr>
            <w:tcW w:w="1809" w:type="dxa"/>
            <w:shd w:val="clear" w:color="auto" w:fill="auto"/>
          </w:tcPr>
          <w:p w14:paraId="06B8F07A"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7FEE20EE"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6D723588"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517C91F9"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2F8E921" w14:textId="77777777" w:rsidR="00F00435" w:rsidRPr="00006939" w:rsidRDefault="00F00435" w:rsidP="00933C49">
            <w:pPr>
              <w:tabs>
                <w:tab w:val="left" w:pos="0"/>
                <w:tab w:val="left" w:pos="180"/>
                <w:tab w:val="left" w:pos="2880"/>
              </w:tabs>
              <w:ind w:right="-108"/>
              <w:rPr>
                <w:rFonts w:ascii="Arial" w:hAnsi="Arial" w:cs="Arial"/>
                <w:sz w:val="16"/>
                <w:szCs w:val="16"/>
                <w:u w:val="single"/>
              </w:rPr>
            </w:pPr>
          </w:p>
          <w:p w14:paraId="12147181" w14:textId="77777777" w:rsidR="00F00435" w:rsidRPr="00006939" w:rsidRDefault="00F00435" w:rsidP="00585683">
            <w:pPr>
              <w:tabs>
                <w:tab w:val="left" w:pos="0"/>
                <w:tab w:val="left" w:pos="180"/>
                <w:tab w:val="left" w:pos="2880"/>
              </w:tabs>
              <w:ind w:right="-108"/>
              <w:jc w:val="center"/>
              <w:rPr>
                <w:rFonts w:ascii="Arial" w:hAnsi="Arial" w:cs="Arial"/>
                <w:sz w:val="16"/>
                <w:szCs w:val="16"/>
                <w:u w:val="single"/>
              </w:rPr>
            </w:pPr>
          </w:p>
          <w:p w14:paraId="35532586" w14:textId="77777777" w:rsidR="00F00435" w:rsidRPr="00006939" w:rsidRDefault="00980EC5" w:rsidP="00585683">
            <w:pPr>
              <w:tabs>
                <w:tab w:val="left" w:pos="0"/>
                <w:tab w:val="left" w:pos="2880"/>
              </w:tabs>
              <w:ind w:right="-108"/>
              <w:jc w:val="center"/>
              <w:rPr>
                <w:rFonts w:ascii="Arial" w:hAnsi="Arial" w:cs="Arial"/>
                <w:sz w:val="16"/>
                <w:szCs w:val="16"/>
                <w:u w:val="single"/>
              </w:rPr>
            </w:pPr>
            <w:r w:rsidRPr="00006939">
              <w:rPr>
                <w:rFonts w:ascii="Arial" w:hAnsi="Arial" w:cs="Arial"/>
                <w:sz w:val="16"/>
                <w:szCs w:val="16"/>
                <w:u w:val="single"/>
              </w:rPr>
              <w:t xml:space="preserve">Aie </w:t>
            </w:r>
            <w:proofErr w:type="spellStart"/>
            <w:r w:rsidRPr="00006939">
              <w:rPr>
                <w:rFonts w:ascii="Arial" w:hAnsi="Arial" w:cs="Arial"/>
                <w:sz w:val="16"/>
                <w:szCs w:val="16"/>
                <w:u w:val="single"/>
              </w:rPr>
              <w:t>Soesan</w:t>
            </w:r>
            <w:proofErr w:type="spellEnd"/>
          </w:p>
          <w:p w14:paraId="51D36058" w14:textId="77777777" w:rsidR="00F00435" w:rsidRPr="00006939" w:rsidRDefault="009A0B5D" w:rsidP="00585683">
            <w:pPr>
              <w:tabs>
                <w:tab w:val="left" w:pos="0"/>
                <w:tab w:val="left" w:pos="180"/>
                <w:tab w:val="left" w:pos="2880"/>
              </w:tabs>
              <w:ind w:right="-108"/>
              <w:jc w:val="center"/>
              <w:rPr>
                <w:rFonts w:ascii="Arial" w:hAnsi="Arial" w:cs="Arial"/>
                <w:sz w:val="16"/>
                <w:szCs w:val="16"/>
              </w:rPr>
            </w:pPr>
            <w:proofErr w:type="spellStart"/>
            <w:r w:rsidRPr="00006939">
              <w:rPr>
                <w:rFonts w:ascii="Arial" w:hAnsi="Arial" w:cs="Arial"/>
                <w:sz w:val="16"/>
                <w:szCs w:val="16"/>
                <w:lang w:val="en-US"/>
              </w:rPr>
              <w:t>Direktur</w:t>
            </w:r>
            <w:proofErr w:type="spellEnd"/>
          </w:p>
        </w:tc>
        <w:tc>
          <w:tcPr>
            <w:tcW w:w="1739" w:type="dxa"/>
            <w:shd w:val="clear" w:color="auto" w:fill="auto"/>
          </w:tcPr>
          <w:p w14:paraId="3523E191"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3C914A19"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CD4736E"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6D5D0E56"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25FBEF1B" w14:textId="77777777" w:rsidR="00F00435" w:rsidRPr="00006939" w:rsidRDefault="00F00435" w:rsidP="00585683">
            <w:pPr>
              <w:tabs>
                <w:tab w:val="left" w:pos="0"/>
                <w:tab w:val="left" w:pos="180"/>
                <w:tab w:val="left" w:pos="2880"/>
              </w:tabs>
              <w:jc w:val="center"/>
              <w:rPr>
                <w:rFonts w:ascii="Arial" w:hAnsi="Arial" w:cs="Arial"/>
                <w:sz w:val="16"/>
                <w:szCs w:val="16"/>
                <w:u w:val="single"/>
              </w:rPr>
            </w:pPr>
          </w:p>
          <w:p w14:paraId="4D10AE02" w14:textId="77777777" w:rsidR="00F00435" w:rsidRPr="00006939" w:rsidRDefault="00F00435" w:rsidP="00933C49">
            <w:pPr>
              <w:tabs>
                <w:tab w:val="left" w:pos="0"/>
                <w:tab w:val="left" w:pos="180"/>
                <w:tab w:val="left" w:pos="2880"/>
              </w:tabs>
              <w:rPr>
                <w:rFonts w:ascii="Arial" w:hAnsi="Arial" w:cs="Arial"/>
                <w:sz w:val="16"/>
                <w:szCs w:val="16"/>
                <w:u w:val="single"/>
              </w:rPr>
            </w:pPr>
          </w:p>
          <w:p w14:paraId="13F05C58" w14:textId="47113048" w:rsidR="00F00435" w:rsidRPr="00FE2EAC" w:rsidRDefault="00FE2EAC" w:rsidP="0058568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071358BD" w14:textId="77777777" w:rsidR="00F00435" w:rsidRPr="00006939" w:rsidRDefault="00F00435" w:rsidP="00585683">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shd w:val="clear" w:color="auto" w:fill="auto"/>
          </w:tcPr>
          <w:p w14:paraId="0C400A0E"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0FCE61D4"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7B8BB1F7"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39375A86"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1B98A205" w14:textId="77777777" w:rsidR="00F00435" w:rsidRPr="00006939" w:rsidRDefault="00F00435" w:rsidP="00585683">
            <w:pPr>
              <w:tabs>
                <w:tab w:val="left" w:pos="0"/>
                <w:tab w:val="left" w:pos="180"/>
              </w:tabs>
              <w:ind w:right="-55"/>
              <w:jc w:val="center"/>
              <w:rPr>
                <w:rFonts w:ascii="Arial" w:hAnsi="Arial" w:cs="Arial"/>
                <w:sz w:val="16"/>
                <w:szCs w:val="16"/>
                <w:u w:val="single"/>
              </w:rPr>
            </w:pPr>
          </w:p>
          <w:p w14:paraId="498C5D67" w14:textId="77777777" w:rsidR="00F00435" w:rsidRPr="00006939" w:rsidRDefault="00F00435" w:rsidP="00933C49">
            <w:pPr>
              <w:tabs>
                <w:tab w:val="left" w:pos="0"/>
                <w:tab w:val="left" w:pos="180"/>
              </w:tabs>
              <w:ind w:right="-55"/>
              <w:rPr>
                <w:rFonts w:ascii="Arial" w:hAnsi="Arial" w:cs="Arial"/>
                <w:sz w:val="16"/>
                <w:szCs w:val="16"/>
                <w:u w:val="single"/>
              </w:rPr>
            </w:pPr>
          </w:p>
          <w:p w14:paraId="28E80C1D" w14:textId="32B9B792" w:rsidR="00F00435" w:rsidRPr="00FE2EAC" w:rsidRDefault="00FE2EAC" w:rsidP="0058568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9258A40" w14:textId="77777777" w:rsidR="00F00435" w:rsidRPr="00006939" w:rsidRDefault="00F00435" w:rsidP="00585683">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r w:rsidR="00AD0873" w:rsidRPr="00006939" w14:paraId="23B7E5C8" w14:textId="77777777" w:rsidTr="00A66A11">
        <w:tc>
          <w:tcPr>
            <w:tcW w:w="1809" w:type="dxa"/>
            <w:shd w:val="clear" w:color="auto" w:fill="auto"/>
          </w:tcPr>
          <w:p w14:paraId="06ED7644"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bottom w:val="single" w:sz="4" w:space="0" w:color="auto"/>
            </w:tcBorders>
            <w:shd w:val="clear" w:color="auto" w:fill="auto"/>
          </w:tcPr>
          <w:p w14:paraId="5EDEC852" w14:textId="77777777" w:rsidR="00AD0873" w:rsidRPr="00006939" w:rsidRDefault="00AD0873" w:rsidP="00585683">
            <w:pPr>
              <w:tabs>
                <w:tab w:val="left" w:pos="0"/>
                <w:tab w:val="left" w:pos="180"/>
              </w:tabs>
              <w:ind w:right="-55"/>
              <w:jc w:val="center"/>
              <w:rPr>
                <w:rFonts w:ascii="Arial" w:hAnsi="Arial" w:cs="Arial"/>
                <w:sz w:val="16"/>
                <w:szCs w:val="16"/>
                <w:u w:val="single"/>
                <w:lang w:val="en-US"/>
              </w:rPr>
            </w:pPr>
          </w:p>
        </w:tc>
      </w:tr>
      <w:tr w:rsidR="00AD0873" w:rsidRPr="00006939" w14:paraId="2234EFFF" w14:textId="77777777" w:rsidTr="00A66A11">
        <w:tc>
          <w:tcPr>
            <w:tcW w:w="1809" w:type="dxa"/>
            <w:tcBorders>
              <w:right w:val="single" w:sz="4" w:space="0" w:color="auto"/>
            </w:tcBorders>
            <w:shd w:val="clear" w:color="auto" w:fill="auto"/>
          </w:tcPr>
          <w:p w14:paraId="60F6E40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top w:val="single" w:sz="4" w:space="0" w:color="auto"/>
              <w:left w:val="single" w:sz="4" w:space="0" w:color="auto"/>
              <w:bottom w:val="single" w:sz="4" w:space="0" w:color="auto"/>
              <w:right w:val="single" w:sz="4" w:space="0" w:color="auto"/>
            </w:tcBorders>
            <w:shd w:val="clear" w:color="auto" w:fill="auto"/>
          </w:tcPr>
          <w:p w14:paraId="7A96A71F" w14:textId="77777777" w:rsidR="00A66A11" w:rsidRPr="00006939" w:rsidRDefault="00A66A11" w:rsidP="00AD0873">
            <w:pPr>
              <w:tabs>
                <w:tab w:val="left" w:pos="0"/>
                <w:tab w:val="left" w:pos="180"/>
              </w:tabs>
              <w:ind w:right="-55"/>
              <w:jc w:val="center"/>
              <w:rPr>
                <w:rFonts w:ascii="Arial" w:hAnsi="Arial" w:cs="Arial"/>
                <w:sz w:val="16"/>
                <w:szCs w:val="16"/>
                <w:lang w:val="en-US"/>
              </w:rPr>
            </w:pPr>
          </w:p>
          <w:p w14:paraId="00965484" w14:textId="77777777" w:rsidR="00AD0873" w:rsidRPr="00006939" w:rsidRDefault="00AD0873" w:rsidP="00AD0873">
            <w:pPr>
              <w:tabs>
                <w:tab w:val="left" w:pos="0"/>
                <w:tab w:val="left" w:pos="180"/>
              </w:tabs>
              <w:ind w:right="-55"/>
              <w:jc w:val="center"/>
              <w:rPr>
                <w:rFonts w:ascii="Arial" w:hAnsi="Arial" w:cs="Arial"/>
                <w:sz w:val="16"/>
                <w:szCs w:val="16"/>
                <w:lang w:val="en-US"/>
              </w:rPr>
            </w:pPr>
            <w:r w:rsidRPr="00006939">
              <w:rPr>
                <w:rFonts w:ascii="Arial" w:hAnsi="Arial" w:cs="Arial"/>
                <w:sz w:val="16"/>
                <w:szCs w:val="16"/>
                <w:lang w:val="en-US"/>
              </w:rPr>
              <w:t>CAP JARI DEBITUR</w:t>
            </w:r>
          </w:p>
        </w:tc>
      </w:tr>
      <w:tr w:rsidR="00AD0873" w:rsidRPr="00006939" w14:paraId="497636E1" w14:textId="77777777" w:rsidTr="00A66A11">
        <w:tc>
          <w:tcPr>
            <w:tcW w:w="1809" w:type="dxa"/>
            <w:tcBorders>
              <w:right w:val="single" w:sz="4" w:space="0" w:color="auto"/>
            </w:tcBorders>
            <w:shd w:val="clear" w:color="auto" w:fill="auto"/>
          </w:tcPr>
          <w:p w14:paraId="63E7CB4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left w:val="single" w:sz="4" w:space="0" w:color="auto"/>
              <w:bottom w:val="single" w:sz="4" w:space="0" w:color="auto"/>
              <w:right w:val="single" w:sz="4" w:space="0" w:color="auto"/>
            </w:tcBorders>
            <w:shd w:val="clear" w:color="auto" w:fill="auto"/>
          </w:tcPr>
          <w:p w14:paraId="4E6E2644"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2BEDB2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EEAB9A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DE0AB43"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1F16E549"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C66E0F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1D1F79E"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F153A99" w14:textId="25E7EA94" w:rsidR="00AD0873" w:rsidRPr="00FE2EAC" w:rsidRDefault="00FE2EAC" w:rsidP="00482DA0">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3C75BD06" w14:textId="77777777" w:rsidR="00AD0873" w:rsidRPr="00006939" w:rsidRDefault="00AD0873" w:rsidP="00482DA0">
            <w:pPr>
              <w:tabs>
                <w:tab w:val="left" w:pos="0"/>
                <w:tab w:val="left" w:pos="180"/>
                <w:tab w:val="left" w:pos="2880"/>
              </w:tabs>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0BE166E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1363A1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8601DDC"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A666B0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624807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21608941"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F7E556A"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7C9F6BF7" w14:textId="4E6CFD8D" w:rsidR="00AD0873" w:rsidRPr="00FE2EAC" w:rsidRDefault="00FE2EAC" w:rsidP="00AD0873">
            <w:pPr>
              <w:tabs>
                <w:tab w:val="left" w:pos="0"/>
                <w:tab w:val="left" w:pos="180"/>
                <w:tab w:val="left" w:pos="2880"/>
              </w:tabs>
              <w:jc w:val="center"/>
              <w:rPr>
                <w:rFonts w:ascii="Arial" w:hAnsi="Arial" w:cs="Arial"/>
                <w:sz w:val="16"/>
                <w:szCs w:val="16"/>
                <w:u w:val="single"/>
              </w:rPr>
            </w:pPr>
            <w:r w:rsidRPr="00FE2EAC">
              <w:rPr>
                <w:rFonts w:ascii="Arial" w:hAnsi="Arial" w:cs="Arial"/>
                <w:sz w:val="16"/>
                <w:szCs w:val="16"/>
                <w:u w:val="single"/>
              </w:rPr>
              <w:t>{{</w:t>
            </w:r>
            <w:proofErr w:type="spellStart"/>
            <w:r w:rsidRPr="00FE2EAC">
              <w:rPr>
                <w:rFonts w:ascii="Arial" w:hAnsi="Arial" w:cs="Arial"/>
                <w:sz w:val="16"/>
                <w:szCs w:val="16"/>
                <w:u w:val="single"/>
              </w:rPr>
              <w:t>nama_debitur</w:t>
            </w:r>
            <w:proofErr w:type="spellEnd"/>
            <w:r w:rsidRPr="00FE2EAC">
              <w:rPr>
                <w:rFonts w:ascii="Arial" w:hAnsi="Arial" w:cs="Arial"/>
                <w:sz w:val="16"/>
                <w:szCs w:val="16"/>
                <w:u w:val="single"/>
              </w:rPr>
              <w:t>}}</w:t>
            </w:r>
          </w:p>
          <w:p w14:paraId="0AFDE63C" w14:textId="77777777" w:rsidR="00AD0873" w:rsidRPr="00006939" w:rsidRDefault="00AD0873" w:rsidP="00AD0873">
            <w:pPr>
              <w:tabs>
                <w:tab w:val="left" w:pos="-154"/>
                <w:tab w:val="left" w:pos="2880"/>
              </w:tabs>
              <w:ind w:right="-55"/>
              <w:jc w:val="center"/>
              <w:rPr>
                <w:rFonts w:ascii="Arial" w:hAnsi="Arial" w:cs="Arial"/>
                <w:sz w:val="16"/>
                <w:szCs w:val="16"/>
              </w:rPr>
            </w:pPr>
            <w:proofErr w:type="spellStart"/>
            <w:r w:rsidRPr="00006939">
              <w:rPr>
                <w:rFonts w:ascii="Arial" w:hAnsi="Arial" w:cs="Arial"/>
                <w:sz w:val="16"/>
                <w:szCs w:val="16"/>
                <w:lang w:val="en-US"/>
              </w:rPr>
              <w:t>Debitur</w:t>
            </w:r>
            <w:proofErr w:type="spellEnd"/>
          </w:p>
        </w:tc>
      </w:tr>
      <w:tr w:rsidR="00AD0873" w:rsidRPr="00006939" w14:paraId="62B4E784" w14:textId="77777777" w:rsidTr="00A66A11">
        <w:tc>
          <w:tcPr>
            <w:tcW w:w="1809" w:type="dxa"/>
            <w:tcBorders>
              <w:right w:val="single" w:sz="4" w:space="0" w:color="auto"/>
            </w:tcBorders>
            <w:shd w:val="clear" w:color="auto" w:fill="auto"/>
          </w:tcPr>
          <w:p w14:paraId="57244096"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tcBorders>
            <w:shd w:val="clear" w:color="auto" w:fill="auto"/>
          </w:tcPr>
          <w:p w14:paraId="24CE9515"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tc>
        <w:tc>
          <w:tcPr>
            <w:tcW w:w="1694" w:type="dxa"/>
            <w:tcBorders>
              <w:top w:val="single" w:sz="4" w:space="0" w:color="auto"/>
              <w:right w:val="single" w:sz="4" w:space="0" w:color="auto"/>
            </w:tcBorders>
            <w:shd w:val="clear" w:color="auto" w:fill="auto"/>
          </w:tcPr>
          <w:p w14:paraId="243A1142" w14:textId="77777777" w:rsidR="00AD0873" w:rsidRPr="00006939" w:rsidRDefault="00AD0873" w:rsidP="00482DA0">
            <w:pPr>
              <w:tabs>
                <w:tab w:val="left" w:pos="0"/>
                <w:tab w:val="left" w:pos="180"/>
              </w:tabs>
              <w:ind w:right="-55"/>
              <w:jc w:val="center"/>
              <w:rPr>
                <w:rFonts w:ascii="Arial" w:hAnsi="Arial" w:cs="Arial"/>
                <w:sz w:val="16"/>
                <w:szCs w:val="16"/>
                <w:u w:val="single"/>
              </w:rPr>
            </w:pPr>
          </w:p>
        </w:tc>
      </w:tr>
      <w:tr w:rsidR="00AD0873" w:rsidRPr="00006939" w14:paraId="604E50C2" w14:textId="77777777" w:rsidTr="00A66A11">
        <w:tc>
          <w:tcPr>
            <w:tcW w:w="1809" w:type="dxa"/>
            <w:tcBorders>
              <w:right w:val="single" w:sz="4" w:space="0" w:color="auto"/>
            </w:tcBorders>
            <w:shd w:val="clear" w:color="auto" w:fill="auto"/>
          </w:tcPr>
          <w:p w14:paraId="5122AB4A"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3433" w:type="dxa"/>
            <w:gridSpan w:val="2"/>
            <w:tcBorders>
              <w:left w:val="single" w:sz="4" w:space="0" w:color="auto"/>
              <w:bottom w:val="single" w:sz="4" w:space="0" w:color="auto"/>
              <w:right w:val="single" w:sz="4" w:space="0" w:color="auto"/>
            </w:tcBorders>
            <w:shd w:val="clear" w:color="auto" w:fill="auto"/>
          </w:tcPr>
          <w:p w14:paraId="3A1204C8" w14:textId="77777777" w:rsidR="00AD0873" w:rsidRPr="00006939" w:rsidRDefault="00AD0873" w:rsidP="00AD0873">
            <w:pPr>
              <w:tabs>
                <w:tab w:val="left" w:pos="0"/>
                <w:tab w:val="left" w:pos="180"/>
              </w:tabs>
              <w:ind w:right="-55"/>
              <w:jc w:val="center"/>
              <w:rPr>
                <w:rFonts w:ascii="Arial" w:hAnsi="Arial" w:cs="Arial"/>
                <w:sz w:val="16"/>
                <w:szCs w:val="16"/>
              </w:rPr>
            </w:pPr>
            <w:r w:rsidRPr="00006939">
              <w:rPr>
                <w:rFonts w:ascii="Arial" w:hAnsi="Arial" w:cs="Arial"/>
                <w:sz w:val="16"/>
                <w:szCs w:val="16"/>
                <w:lang w:val="en-US"/>
              </w:rPr>
              <w:t>CAP JARI PENJAMIN</w:t>
            </w:r>
          </w:p>
        </w:tc>
      </w:tr>
      <w:tr w:rsidR="00AD0873" w:rsidRPr="00006939" w14:paraId="24AD2F67" w14:textId="77777777" w:rsidTr="00A66A11">
        <w:tc>
          <w:tcPr>
            <w:tcW w:w="1809" w:type="dxa"/>
            <w:tcBorders>
              <w:right w:val="single" w:sz="4" w:space="0" w:color="auto"/>
            </w:tcBorders>
            <w:shd w:val="clear" w:color="auto" w:fill="auto"/>
          </w:tcPr>
          <w:p w14:paraId="377D1617" w14:textId="77777777" w:rsidR="00AD0873" w:rsidRPr="00006939" w:rsidRDefault="00AD0873" w:rsidP="00585683">
            <w:pPr>
              <w:tabs>
                <w:tab w:val="left" w:pos="0"/>
                <w:tab w:val="left" w:pos="180"/>
                <w:tab w:val="left" w:pos="2880"/>
              </w:tabs>
              <w:ind w:right="-108"/>
              <w:jc w:val="center"/>
              <w:rPr>
                <w:rFonts w:ascii="Arial" w:hAnsi="Arial" w:cs="Arial"/>
                <w:sz w:val="16"/>
                <w:szCs w:val="16"/>
                <w:u w:val="single"/>
                <w:lang w:val="en-US"/>
              </w:rPr>
            </w:pPr>
          </w:p>
        </w:tc>
        <w:tc>
          <w:tcPr>
            <w:tcW w:w="1739" w:type="dxa"/>
            <w:tcBorders>
              <w:top w:val="single" w:sz="4" w:space="0" w:color="auto"/>
              <w:left w:val="single" w:sz="4" w:space="0" w:color="auto"/>
              <w:bottom w:val="single" w:sz="4" w:space="0" w:color="auto"/>
              <w:right w:val="single" w:sz="4" w:space="0" w:color="auto"/>
            </w:tcBorders>
            <w:shd w:val="clear" w:color="auto" w:fill="auto"/>
          </w:tcPr>
          <w:p w14:paraId="54C5549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314BBFDC"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420C36E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69A44AC2"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5ED4EFCF"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2A00B14A"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779E3C98" w14:textId="77777777" w:rsidR="00AD0873" w:rsidRPr="00006939" w:rsidRDefault="00AD0873" w:rsidP="00482DA0">
            <w:pPr>
              <w:tabs>
                <w:tab w:val="left" w:pos="0"/>
                <w:tab w:val="left" w:pos="180"/>
                <w:tab w:val="left" w:pos="2880"/>
              </w:tabs>
              <w:jc w:val="center"/>
              <w:rPr>
                <w:rFonts w:ascii="Arial" w:hAnsi="Arial" w:cs="Arial"/>
                <w:sz w:val="16"/>
                <w:szCs w:val="16"/>
                <w:u w:val="single"/>
              </w:rPr>
            </w:pPr>
          </w:p>
          <w:p w14:paraId="0C8795D2" w14:textId="57D00578" w:rsidR="00AD0873" w:rsidRPr="00FE2EAC" w:rsidRDefault="00FE2EAC" w:rsidP="00AD0873">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488B63D8" w14:textId="77777777" w:rsidR="00AD0873" w:rsidRPr="00006939" w:rsidRDefault="00AD0873" w:rsidP="00AD0873">
            <w:pPr>
              <w:tabs>
                <w:tab w:val="left" w:pos="0"/>
                <w:tab w:val="left" w:pos="180"/>
                <w:tab w:val="left" w:pos="2880"/>
              </w:tabs>
              <w:jc w:val="center"/>
              <w:rPr>
                <w:rFonts w:ascii="Arial" w:hAnsi="Arial" w:cs="Arial"/>
                <w:sz w:val="16"/>
                <w:szCs w:val="16"/>
              </w:rPr>
            </w:pPr>
            <w:r w:rsidRPr="00006939">
              <w:rPr>
                <w:rFonts w:ascii="Arial" w:hAnsi="Arial" w:cs="Arial"/>
                <w:sz w:val="16"/>
                <w:szCs w:val="16"/>
              </w:rPr>
              <w:t>Penjamin</w:t>
            </w:r>
          </w:p>
        </w:tc>
        <w:tc>
          <w:tcPr>
            <w:tcW w:w="1694" w:type="dxa"/>
            <w:tcBorders>
              <w:top w:val="single" w:sz="4" w:space="0" w:color="auto"/>
              <w:left w:val="single" w:sz="4" w:space="0" w:color="auto"/>
              <w:bottom w:val="single" w:sz="4" w:space="0" w:color="auto"/>
              <w:right w:val="single" w:sz="4" w:space="0" w:color="auto"/>
            </w:tcBorders>
            <w:shd w:val="clear" w:color="auto" w:fill="auto"/>
          </w:tcPr>
          <w:p w14:paraId="2682250B"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9D3ED16"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023B59E2"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39F3F45D"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5EF275A4"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6980DF7"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625C7A18" w14:textId="77777777" w:rsidR="00AD0873" w:rsidRPr="00006939" w:rsidRDefault="00AD0873" w:rsidP="00482DA0">
            <w:pPr>
              <w:tabs>
                <w:tab w:val="left" w:pos="0"/>
                <w:tab w:val="left" w:pos="180"/>
              </w:tabs>
              <w:ind w:right="-55"/>
              <w:jc w:val="center"/>
              <w:rPr>
                <w:rFonts w:ascii="Arial" w:hAnsi="Arial" w:cs="Arial"/>
                <w:sz w:val="16"/>
                <w:szCs w:val="16"/>
                <w:u w:val="single"/>
              </w:rPr>
            </w:pPr>
          </w:p>
          <w:p w14:paraId="10C4E1DC" w14:textId="10390AE5" w:rsidR="00AD0873" w:rsidRPr="00FE2EAC" w:rsidRDefault="00FE2EAC" w:rsidP="00482DA0">
            <w:pPr>
              <w:tabs>
                <w:tab w:val="left" w:pos="0"/>
                <w:tab w:val="left" w:pos="180"/>
              </w:tabs>
              <w:ind w:right="-55"/>
              <w:jc w:val="center"/>
              <w:rPr>
                <w:rFonts w:ascii="Arial" w:hAnsi="Arial" w:cs="Arial"/>
                <w:sz w:val="16"/>
                <w:szCs w:val="16"/>
                <w:u w:val="single"/>
                <w:lang w:val="en-US"/>
              </w:rPr>
            </w:pPr>
            <w:r w:rsidRPr="00FE2EAC">
              <w:rPr>
                <w:rFonts w:ascii="Arial" w:hAnsi="Arial" w:cs="Arial"/>
                <w:sz w:val="16"/>
                <w:szCs w:val="16"/>
                <w:u w:val="single"/>
                <w:lang w:val="en-US"/>
              </w:rPr>
              <w:t>{{</w:t>
            </w:r>
            <w:proofErr w:type="spellStart"/>
            <w:r w:rsidRPr="00FE2EAC">
              <w:rPr>
                <w:rFonts w:ascii="Arial" w:hAnsi="Arial" w:cs="Arial"/>
                <w:sz w:val="16"/>
                <w:szCs w:val="16"/>
                <w:u w:val="single"/>
                <w:lang w:val="en-US"/>
              </w:rPr>
              <w:t>nama_penjamin</w:t>
            </w:r>
            <w:proofErr w:type="spellEnd"/>
            <w:r w:rsidRPr="00FE2EAC">
              <w:rPr>
                <w:rFonts w:ascii="Arial" w:hAnsi="Arial" w:cs="Arial"/>
                <w:sz w:val="16"/>
                <w:szCs w:val="16"/>
                <w:u w:val="single"/>
                <w:lang w:val="en-US"/>
              </w:rPr>
              <w:t>}}</w:t>
            </w:r>
          </w:p>
          <w:p w14:paraId="6C19610D" w14:textId="77777777" w:rsidR="00AD0873" w:rsidRPr="00006939" w:rsidRDefault="00AD0873" w:rsidP="00482DA0">
            <w:pPr>
              <w:tabs>
                <w:tab w:val="left" w:pos="-154"/>
                <w:tab w:val="left" w:pos="2880"/>
              </w:tabs>
              <w:ind w:right="-55"/>
              <w:jc w:val="center"/>
              <w:rPr>
                <w:rFonts w:ascii="Arial" w:hAnsi="Arial" w:cs="Arial"/>
                <w:sz w:val="16"/>
                <w:szCs w:val="16"/>
              </w:rPr>
            </w:pPr>
            <w:r w:rsidRPr="00006939">
              <w:rPr>
                <w:rFonts w:ascii="Arial" w:hAnsi="Arial" w:cs="Arial"/>
                <w:sz w:val="16"/>
                <w:szCs w:val="16"/>
              </w:rPr>
              <w:t>Penjamin</w:t>
            </w:r>
          </w:p>
        </w:tc>
      </w:tr>
    </w:tbl>
    <w:p w14:paraId="19A8002C" w14:textId="7103661C" w:rsidR="00002AED" w:rsidRDefault="00002AED" w:rsidP="00000047">
      <w:pPr>
        <w:tabs>
          <w:tab w:val="left" w:pos="360"/>
          <w:tab w:val="left" w:pos="540"/>
        </w:tabs>
        <w:ind w:right="241"/>
        <w:jc w:val="both"/>
        <w:rPr>
          <w:rFonts w:ascii="Arial" w:hAnsi="Arial" w:cs="Arial"/>
          <w:sz w:val="16"/>
          <w:szCs w:val="16"/>
        </w:rPr>
      </w:pPr>
    </w:p>
    <w:p w14:paraId="5C7E265F" w14:textId="77777777" w:rsidR="003155EF" w:rsidRDefault="003155EF" w:rsidP="001C4E1D">
      <w:pPr>
        <w:tabs>
          <w:tab w:val="left" w:pos="360"/>
          <w:tab w:val="left" w:pos="540"/>
        </w:tabs>
        <w:ind w:right="241"/>
        <w:jc w:val="both"/>
        <w:rPr>
          <w:rFonts w:ascii="Arial" w:hAnsi="Arial" w:cs="Arial"/>
          <w:sz w:val="16"/>
          <w:szCs w:val="16"/>
        </w:rPr>
      </w:pPr>
    </w:p>
    <w:p w14:paraId="514097E4" w14:textId="77777777" w:rsidR="00355A43" w:rsidRDefault="00355A43" w:rsidP="001C4E1D">
      <w:pPr>
        <w:tabs>
          <w:tab w:val="left" w:pos="360"/>
          <w:tab w:val="left" w:pos="540"/>
        </w:tabs>
        <w:ind w:right="241"/>
        <w:jc w:val="both"/>
        <w:rPr>
          <w:rFonts w:ascii="Arial" w:hAnsi="Arial" w:cs="Arial"/>
          <w:sz w:val="16"/>
          <w:szCs w:val="16"/>
        </w:rPr>
      </w:pPr>
    </w:p>
    <w:p w14:paraId="360FDC12" w14:textId="77777777" w:rsidR="00355A43" w:rsidRDefault="00355A43" w:rsidP="001C4E1D">
      <w:pPr>
        <w:tabs>
          <w:tab w:val="left" w:pos="360"/>
          <w:tab w:val="left" w:pos="540"/>
        </w:tabs>
        <w:ind w:right="241"/>
        <w:jc w:val="both"/>
        <w:rPr>
          <w:rFonts w:ascii="Arial" w:hAnsi="Arial" w:cs="Arial"/>
          <w:sz w:val="16"/>
          <w:szCs w:val="16"/>
        </w:rPr>
      </w:pPr>
    </w:p>
    <w:p w14:paraId="197A7B01" w14:textId="77777777" w:rsidR="00355A43" w:rsidRDefault="00355A43" w:rsidP="001C4E1D">
      <w:pPr>
        <w:tabs>
          <w:tab w:val="left" w:pos="360"/>
          <w:tab w:val="left" w:pos="540"/>
        </w:tabs>
        <w:ind w:right="241"/>
        <w:jc w:val="both"/>
        <w:rPr>
          <w:rFonts w:ascii="Arial" w:hAnsi="Arial" w:cs="Arial"/>
          <w:sz w:val="16"/>
          <w:szCs w:val="16"/>
        </w:rPr>
      </w:pPr>
    </w:p>
    <w:p w14:paraId="0ACD8E63" w14:textId="77777777" w:rsidR="00355A43" w:rsidRDefault="00355A43" w:rsidP="001C4E1D">
      <w:pPr>
        <w:tabs>
          <w:tab w:val="left" w:pos="360"/>
          <w:tab w:val="left" w:pos="540"/>
        </w:tabs>
        <w:ind w:right="241"/>
        <w:jc w:val="both"/>
        <w:rPr>
          <w:rFonts w:ascii="Arial" w:hAnsi="Arial" w:cs="Arial"/>
          <w:sz w:val="16"/>
          <w:szCs w:val="16"/>
        </w:rPr>
      </w:pPr>
    </w:p>
    <w:p w14:paraId="33310D9B" w14:textId="77777777" w:rsidR="007216CF" w:rsidRDefault="007216CF" w:rsidP="001C4E1D">
      <w:pPr>
        <w:tabs>
          <w:tab w:val="left" w:pos="360"/>
          <w:tab w:val="left" w:pos="540"/>
        </w:tabs>
        <w:ind w:right="241"/>
        <w:jc w:val="both"/>
        <w:rPr>
          <w:rFonts w:ascii="Arial" w:hAnsi="Arial" w:cs="Arial"/>
          <w:sz w:val="16"/>
          <w:szCs w:val="16"/>
        </w:rPr>
      </w:pPr>
    </w:p>
    <w:p w14:paraId="0ADC2836" w14:textId="77777777" w:rsidR="00355A43" w:rsidRDefault="00355A43" w:rsidP="001C4E1D">
      <w:pPr>
        <w:tabs>
          <w:tab w:val="left" w:pos="360"/>
          <w:tab w:val="left" w:pos="540"/>
        </w:tabs>
        <w:ind w:right="241"/>
        <w:jc w:val="both"/>
        <w:rPr>
          <w:rFonts w:ascii="Arial" w:hAnsi="Arial" w:cs="Arial"/>
          <w:sz w:val="16"/>
          <w:szCs w:val="16"/>
        </w:rPr>
      </w:pPr>
    </w:p>
    <w:p w14:paraId="3AFF5498" w14:textId="77777777" w:rsidR="00355A43" w:rsidRDefault="00355A43" w:rsidP="001C4E1D">
      <w:pPr>
        <w:tabs>
          <w:tab w:val="left" w:pos="360"/>
          <w:tab w:val="left" w:pos="540"/>
        </w:tabs>
        <w:ind w:right="241"/>
        <w:jc w:val="both"/>
        <w:rPr>
          <w:rFonts w:ascii="Arial" w:hAnsi="Arial" w:cs="Arial"/>
          <w:sz w:val="16"/>
          <w:szCs w:val="16"/>
        </w:rPr>
      </w:pPr>
    </w:p>
    <w:p w14:paraId="705D0ECD" w14:textId="77777777" w:rsidR="00355A43" w:rsidRDefault="00355A43" w:rsidP="001C4E1D">
      <w:pPr>
        <w:tabs>
          <w:tab w:val="left" w:pos="360"/>
          <w:tab w:val="left" w:pos="540"/>
        </w:tabs>
        <w:ind w:right="241"/>
        <w:jc w:val="both"/>
        <w:rPr>
          <w:rFonts w:ascii="Arial" w:hAnsi="Arial" w:cs="Arial"/>
          <w:sz w:val="16"/>
          <w:szCs w:val="16"/>
        </w:rPr>
      </w:pPr>
    </w:p>
    <w:p w14:paraId="3D0DC888" w14:textId="77777777" w:rsidR="00355A43" w:rsidRDefault="00355A43" w:rsidP="001C4E1D">
      <w:pPr>
        <w:tabs>
          <w:tab w:val="left" w:pos="360"/>
          <w:tab w:val="left" w:pos="540"/>
        </w:tabs>
        <w:ind w:right="241"/>
        <w:jc w:val="both"/>
        <w:rPr>
          <w:rFonts w:ascii="Arial" w:hAnsi="Arial" w:cs="Arial"/>
          <w:sz w:val="16"/>
          <w:szCs w:val="16"/>
        </w:rPr>
      </w:pPr>
    </w:p>
    <w:p w14:paraId="54D2DF33" w14:textId="77777777" w:rsidR="00355A43" w:rsidRDefault="00355A43" w:rsidP="001C4E1D">
      <w:pPr>
        <w:tabs>
          <w:tab w:val="left" w:pos="360"/>
          <w:tab w:val="left" w:pos="540"/>
        </w:tabs>
        <w:ind w:right="241"/>
        <w:jc w:val="both"/>
        <w:rPr>
          <w:rFonts w:ascii="Arial" w:hAnsi="Arial" w:cs="Arial"/>
          <w:sz w:val="16"/>
          <w:szCs w:val="16"/>
        </w:rPr>
      </w:pPr>
    </w:p>
    <w:p w14:paraId="38C9808B" w14:textId="77777777" w:rsidR="00355A43" w:rsidRDefault="00355A43" w:rsidP="001C4E1D">
      <w:pPr>
        <w:tabs>
          <w:tab w:val="left" w:pos="360"/>
          <w:tab w:val="left" w:pos="540"/>
        </w:tabs>
        <w:ind w:right="241"/>
        <w:jc w:val="both"/>
        <w:rPr>
          <w:rFonts w:ascii="Arial" w:hAnsi="Arial" w:cs="Arial"/>
          <w:sz w:val="16"/>
          <w:szCs w:val="16"/>
        </w:rPr>
      </w:pPr>
    </w:p>
    <w:p w14:paraId="2555263F" w14:textId="77777777" w:rsidR="00355A43" w:rsidRDefault="00355A43" w:rsidP="001C4E1D">
      <w:pPr>
        <w:tabs>
          <w:tab w:val="left" w:pos="360"/>
          <w:tab w:val="left" w:pos="540"/>
        </w:tabs>
        <w:ind w:right="241"/>
        <w:jc w:val="both"/>
        <w:rPr>
          <w:rFonts w:ascii="Arial" w:hAnsi="Arial" w:cs="Arial"/>
          <w:sz w:val="16"/>
          <w:szCs w:val="16"/>
        </w:rPr>
      </w:pPr>
    </w:p>
    <w:p w14:paraId="4EA8F8E1" w14:textId="77777777" w:rsidR="00355A43" w:rsidRDefault="00355A43" w:rsidP="001C4E1D">
      <w:pPr>
        <w:tabs>
          <w:tab w:val="left" w:pos="360"/>
          <w:tab w:val="left" w:pos="540"/>
        </w:tabs>
        <w:ind w:right="241"/>
        <w:jc w:val="both"/>
        <w:rPr>
          <w:rFonts w:ascii="Arial" w:hAnsi="Arial" w:cs="Arial"/>
          <w:sz w:val="16"/>
          <w:szCs w:val="16"/>
        </w:rPr>
      </w:pPr>
    </w:p>
    <w:p w14:paraId="4360C035" w14:textId="77777777" w:rsidR="00355A43" w:rsidRDefault="00355A43" w:rsidP="001C4E1D">
      <w:pPr>
        <w:tabs>
          <w:tab w:val="left" w:pos="360"/>
          <w:tab w:val="left" w:pos="540"/>
        </w:tabs>
        <w:ind w:right="241"/>
        <w:jc w:val="both"/>
        <w:rPr>
          <w:rFonts w:ascii="Arial" w:hAnsi="Arial" w:cs="Arial"/>
          <w:sz w:val="16"/>
          <w:szCs w:val="16"/>
        </w:rPr>
      </w:pPr>
    </w:p>
    <w:p w14:paraId="71BA7D61" w14:textId="77777777" w:rsidR="00355A43" w:rsidRDefault="00355A43" w:rsidP="001C4E1D">
      <w:pPr>
        <w:tabs>
          <w:tab w:val="left" w:pos="360"/>
          <w:tab w:val="left" w:pos="540"/>
        </w:tabs>
        <w:ind w:right="241"/>
        <w:jc w:val="both"/>
        <w:rPr>
          <w:rFonts w:ascii="Arial" w:hAnsi="Arial" w:cs="Arial"/>
          <w:sz w:val="16"/>
          <w:szCs w:val="16"/>
        </w:rPr>
      </w:pPr>
    </w:p>
    <w:p w14:paraId="1A68E10F" w14:textId="77777777" w:rsidR="00355A43" w:rsidRDefault="00355A43" w:rsidP="001C4E1D">
      <w:pPr>
        <w:tabs>
          <w:tab w:val="left" w:pos="360"/>
          <w:tab w:val="left" w:pos="540"/>
        </w:tabs>
        <w:ind w:right="241"/>
        <w:jc w:val="both"/>
        <w:rPr>
          <w:rFonts w:ascii="Arial" w:hAnsi="Arial" w:cs="Arial"/>
          <w:sz w:val="16"/>
          <w:szCs w:val="16"/>
        </w:rPr>
      </w:pPr>
    </w:p>
    <w:p w14:paraId="448EC8CD" w14:textId="77777777" w:rsidR="00355A43" w:rsidRDefault="00355A43" w:rsidP="001C4E1D">
      <w:pPr>
        <w:tabs>
          <w:tab w:val="left" w:pos="360"/>
          <w:tab w:val="left" w:pos="540"/>
        </w:tabs>
        <w:ind w:right="241"/>
        <w:jc w:val="both"/>
        <w:rPr>
          <w:rFonts w:ascii="Arial" w:hAnsi="Arial" w:cs="Arial"/>
          <w:sz w:val="16"/>
          <w:szCs w:val="16"/>
        </w:rPr>
      </w:pPr>
    </w:p>
    <w:p w14:paraId="34BA3DD6" w14:textId="77777777" w:rsidR="00355A43" w:rsidRDefault="00355A43" w:rsidP="001C4E1D">
      <w:pPr>
        <w:tabs>
          <w:tab w:val="left" w:pos="360"/>
          <w:tab w:val="left" w:pos="540"/>
        </w:tabs>
        <w:ind w:right="241"/>
        <w:jc w:val="both"/>
        <w:rPr>
          <w:rFonts w:ascii="Arial" w:hAnsi="Arial" w:cs="Arial"/>
          <w:sz w:val="16"/>
          <w:szCs w:val="16"/>
        </w:rPr>
      </w:pPr>
    </w:p>
    <w:p w14:paraId="67E2FAA7" w14:textId="77777777" w:rsidR="00355A43" w:rsidRDefault="00355A43" w:rsidP="001C4E1D">
      <w:pPr>
        <w:tabs>
          <w:tab w:val="left" w:pos="360"/>
          <w:tab w:val="left" w:pos="540"/>
        </w:tabs>
        <w:ind w:right="241"/>
        <w:jc w:val="both"/>
        <w:rPr>
          <w:rFonts w:ascii="Arial" w:hAnsi="Arial" w:cs="Arial"/>
          <w:sz w:val="16"/>
          <w:szCs w:val="16"/>
        </w:rPr>
      </w:pPr>
    </w:p>
    <w:p w14:paraId="09B6D68D" w14:textId="77777777" w:rsidR="00355A43" w:rsidRDefault="00355A43" w:rsidP="001C4E1D">
      <w:pPr>
        <w:tabs>
          <w:tab w:val="left" w:pos="360"/>
          <w:tab w:val="left" w:pos="540"/>
        </w:tabs>
        <w:ind w:right="241"/>
        <w:jc w:val="both"/>
        <w:rPr>
          <w:rFonts w:ascii="Arial" w:hAnsi="Arial" w:cs="Arial"/>
          <w:sz w:val="16"/>
          <w:szCs w:val="16"/>
        </w:rPr>
      </w:pPr>
    </w:p>
    <w:p w14:paraId="465198B1" w14:textId="77777777" w:rsidR="00355A43" w:rsidRDefault="00355A43" w:rsidP="001C4E1D">
      <w:pPr>
        <w:tabs>
          <w:tab w:val="left" w:pos="360"/>
          <w:tab w:val="left" w:pos="540"/>
        </w:tabs>
        <w:ind w:right="241"/>
        <w:jc w:val="both"/>
        <w:rPr>
          <w:rFonts w:ascii="Arial" w:hAnsi="Arial" w:cs="Arial"/>
          <w:sz w:val="16"/>
          <w:szCs w:val="16"/>
        </w:rPr>
      </w:pPr>
    </w:p>
    <w:p w14:paraId="435BA45A" w14:textId="77777777" w:rsidR="00355A43" w:rsidRDefault="00355A43" w:rsidP="001C4E1D">
      <w:pPr>
        <w:tabs>
          <w:tab w:val="left" w:pos="360"/>
          <w:tab w:val="left" w:pos="540"/>
        </w:tabs>
        <w:ind w:right="241"/>
        <w:jc w:val="both"/>
        <w:rPr>
          <w:rFonts w:ascii="Arial" w:hAnsi="Arial" w:cs="Arial"/>
          <w:sz w:val="16"/>
          <w:szCs w:val="16"/>
        </w:rPr>
      </w:pPr>
    </w:p>
    <w:p w14:paraId="2DBCF9AC" w14:textId="77777777" w:rsidR="00355A43" w:rsidRDefault="00355A43" w:rsidP="001C4E1D">
      <w:pPr>
        <w:tabs>
          <w:tab w:val="left" w:pos="360"/>
          <w:tab w:val="left" w:pos="540"/>
        </w:tabs>
        <w:ind w:right="241"/>
        <w:jc w:val="both"/>
        <w:rPr>
          <w:rFonts w:ascii="Arial" w:hAnsi="Arial" w:cs="Arial"/>
          <w:sz w:val="16"/>
          <w:szCs w:val="16"/>
        </w:rPr>
      </w:pPr>
    </w:p>
    <w:p w14:paraId="45C30151" w14:textId="77777777" w:rsidR="00355A43" w:rsidRDefault="00355A43" w:rsidP="001C4E1D">
      <w:pPr>
        <w:tabs>
          <w:tab w:val="left" w:pos="360"/>
          <w:tab w:val="left" w:pos="540"/>
        </w:tabs>
        <w:ind w:right="241"/>
        <w:jc w:val="both"/>
        <w:rPr>
          <w:rFonts w:ascii="Arial" w:hAnsi="Arial" w:cs="Arial"/>
          <w:sz w:val="16"/>
          <w:szCs w:val="16"/>
        </w:rPr>
      </w:pPr>
    </w:p>
    <w:p w14:paraId="6516655A" w14:textId="77777777" w:rsidR="00355A43" w:rsidRDefault="00355A43" w:rsidP="001C4E1D">
      <w:pPr>
        <w:tabs>
          <w:tab w:val="left" w:pos="360"/>
          <w:tab w:val="left" w:pos="540"/>
        </w:tabs>
        <w:ind w:right="241"/>
        <w:jc w:val="both"/>
        <w:rPr>
          <w:rFonts w:ascii="Arial" w:hAnsi="Arial" w:cs="Arial"/>
          <w:sz w:val="16"/>
          <w:szCs w:val="16"/>
        </w:rPr>
      </w:pPr>
    </w:p>
    <w:p w14:paraId="273B213D" w14:textId="77777777" w:rsidR="00355A43" w:rsidRDefault="00355A43" w:rsidP="001C4E1D">
      <w:pPr>
        <w:tabs>
          <w:tab w:val="left" w:pos="360"/>
          <w:tab w:val="left" w:pos="540"/>
        </w:tabs>
        <w:ind w:right="241"/>
        <w:jc w:val="both"/>
        <w:rPr>
          <w:rFonts w:ascii="Arial" w:hAnsi="Arial" w:cs="Arial"/>
          <w:sz w:val="16"/>
          <w:szCs w:val="16"/>
        </w:rPr>
      </w:pPr>
    </w:p>
    <w:p w14:paraId="2276D816" w14:textId="77777777" w:rsidR="00355A43" w:rsidRDefault="00355A43" w:rsidP="001C4E1D">
      <w:pPr>
        <w:tabs>
          <w:tab w:val="left" w:pos="360"/>
          <w:tab w:val="left" w:pos="540"/>
        </w:tabs>
        <w:ind w:right="241"/>
        <w:jc w:val="both"/>
        <w:rPr>
          <w:rFonts w:ascii="Arial" w:hAnsi="Arial" w:cs="Arial"/>
          <w:sz w:val="16"/>
          <w:szCs w:val="16"/>
        </w:rPr>
      </w:pPr>
    </w:p>
    <w:p w14:paraId="444C7CF0" w14:textId="77777777" w:rsidR="00355A43" w:rsidRDefault="00355A43" w:rsidP="001C4E1D">
      <w:pPr>
        <w:tabs>
          <w:tab w:val="left" w:pos="360"/>
          <w:tab w:val="left" w:pos="540"/>
        </w:tabs>
        <w:ind w:right="241"/>
        <w:jc w:val="both"/>
        <w:rPr>
          <w:rFonts w:ascii="Arial" w:hAnsi="Arial" w:cs="Arial"/>
          <w:sz w:val="16"/>
          <w:szCs w:val="16"/>
        </w:rPr>
      </w:pPr>
    </w:p>
    <w:p w14:paraId="4561DED3" w14:textId="77777777" w:rsidR="00355A43" w:rsidRDefault="00355A43" w:rsidP="001C4E1D">
      <w:pPr>
        <w:tabs>
          <w:tab w:val="left" w:pos="360"/>
          <w:tab w:val="left" w:pos="540"/>
        </w:tabs>
        <w:ind w:right="241"/>
        <w:jc w:val="both"/>
        <w:rPr>
          <w:rFonts w:ascii="Arial" w:hAnsi="Arial" w:cs="Arial"/>
          <w:sz w:val="16"/>
          <w:szCs w:val="16"/>
        </w:rPr>
      </w:pPr>
    </w:p>
    <w:p w14:paraId="56AE241C" w14:textId="77777777" w:rsidR="00355A43" w:rsidRDefault="00355A43" w:rsidP="001C4E1D">
      <w:pPr>
        <w:tabs>
          <w:tab w:val="left" w:pos="360"/>
          <w:tab w:val="left" w:pos="540"/>
        </w:tabs>
        <w:ind w:right="241"/>
        <w:jc w:val="both"/>
        <w:rPr>
          <w:rFonts w:ascii="Arial" w:hAnsi="Arial" w:cs="Arial"/>
          <w:sz w:val="16"/>
          <w:szCs w:val="16"/>
        </w:rPr>
      </w:pPr>
    </w:p>
    <w:p w14:paraId="71AC2FBE" w14:textId="77777777" w:rsidR="00355A43" w:rsidRDefault="00355A43" w:rsidP="001C4E1D">
      <w:pPr>
        <w:tabs>
          <w:tab w:val="left" w:pos="360"/>
          <w:tab w:val="left" w:pos="540"/>
        </w:tabs>
        <w:ind w:right="241"/>
        <w:jc w:val="both"/>
        <w:rPr>
          <w:rFonts w:ascii="Arial" w:hAnsi="Arial" w:cs="Arial"/>
          <w:sz w:val="16"/>
          <w:szCs w:val="16"/>
        </w:rPr>
      </w:pPr>
    </w:p>
    <w:p w14:paraId="75B0899A" w14:textId="77777777" w:rsidR="00355A43" w:rsidRDefault="00355A43" w:rsidP="001C4E1D">
      <w:pPr>
        <w:tabs>
          <w:tab w:val="left" w:pos="360"/>
          <w:tab w:val="left" w:pos="540"/>
        </w:tabs>
        <w:ind w:right="241"/>
        <w:jc w:val="both"/>
        <w:rPr>
          <w:rFonts w:ascii="Arial" w:hAnsi="Arial" w:cs="Arial"/>
          <w:sz w:val="16"/>
          <w:szCs w:val="16"/>
        </w:rPr>
      </w:pPr>
    </w:p>
    <w:p w14:paraId="109BC346" w14:textId="77777777" w:rsidR="004C5555" w:rsidRDefault="004C5555" w:rsidP="001C4E1D">
      <w:pPr>
        <w:tabs>
          <w:tab w:val="left" w:pos="360"/>
          <w:tab w:val="left" w:pos="540"/>
        </w:tabs>
        <w:ind w:right="241"/>
        <w:jc w:val="both"/>
        <w:rPr>
          <w:rFonts w:ascii="Arial" w:hAnsi="Arial" w:cs="Arial"/>
          <w:sz w:val="16"/>
          <w:szCs w:val="16"/>
        </w:rPr>
      </w:pPr>
    </w:p>
    <w:p w14:paraId="429EFE51" w14:textId="77777777" w:rsidR="004C5555" w:rsidRDefault="004C5555" w:rsidP="001C4E1D">
      <w:pPr>
        <w:tabs>
          <w:tab w:val="left" w:pos="360"/>
          <w:tab w:val="left" w:pos="540"/>
        </w:tabs>
        <w:ind w:right="241"/>
        <w:jc w:val="both"/>
        <w:rPr>
          <w:rFonts w:ascii="Arial" w:hAnsi="Arial" w:cs="Arial"/>
          <w:sz w:val="16"/>
          <w:szCs w:val="16"/>
        </w:rPr>
      </w:pPr>
    </w:p>
    <w:p w14:paraId="688F3181" w14:textId="77777777" w:rsidR="004C5555" w:rsidRDefault="004C5555" w:rsidP="001C4E1D">
      <w:pPr>
        <w:tabs>
          <w:tab w:val="left" w:pos="360"/>
          <w:tab w:val="left" w:pos="540"/>
        </w:tabs>
        <w:ind w:right="241"/>
        <w:jc w:val="both"/>
        <w:rPr>
          <w:rFonts w:ascii="Arial" w:hAnsi="Arial" w:cs="Arial"/>
          <w:sz w:val="16"/>
          <w:szCs w:val="16"/>
        </w:rPr>
      </w:pPr>
    </w:p>
    <w:p w14:paraId="586B1806" w14:textId="77777777" w:rsidR="004C5555" w:rsidRDefault="004C5555" w:rsidP="001C4E1D">
      <w:pPr>
        <w:tabs>
          <w:tab w:val="left" w:pos="360"/>
          <w:tab w:val="left" w:pos="540"/>
        </w:tabs>
        <w:ind w:right="241"/>
        <w:jc w:val="both"/>
        <w:rPr>
          <w:rFonts w:ascii="Arial" w:hAnsi="Arial" w:cs="Arial"/>
          <w:sz w:val="16"/>
          <w:szCs w:val="16"/>
        </w:rPr>
      </w:pPr>
    </w:p>
    <w:p w14:paraId="1F85892E" w14:textId="77777777" w:rsidR="004C5555" w:rsidRDefault="004C5555" w:rsidP="001C4E1D">
      <w:pPr>
        <w:tabs>
          <w:tab w:val="left" w:pos="360"/>
          <w:tab w:val="left" w:pos="540"/>
        </w:tabs>
        <w:ind w:right="241"/>
        <w:jc w:val="both"/>
        <w:rPr>
          <w:rFonts w:ascii="Arial" w:hAnsi="Arial" w:cs="Arial"/>
          <w:sz w:val="16"/>
          <w:szCs w:val="16"/>
        </w:rPr>
      </w:pPr>
    </w:p>
    <w:p w14:paraId="60EC6BDF" w14:textId="77777777" w:rsidR="004C5555" w:rsidRDefault="004C5555" w:rsidP="001C4E1D">
      <w:pPr>
        <w:tabs>
          <w:tab w:val="left" w:pos="360"/>
          <w:tab w:val="left" w:pos="540"/>
        </w:tabs>
        <w:ind w:right="241"/>
        <w:jc w:val="both"/>
        <w:rPr>
          <w:rFonts w:ascii="Arial" w:hAnsi="Arial" w:cs="Arial"/>
          <w:sz w:val="16"/>
          <w:szCs w:val="16"/>
        </w:rPr>
      </w:pPr>
    </w:p>
    <w:p w14:paraId="68F332C2" w14:textId="77777777" w:rsidR="004C5555" w:rsidRDefault="004C5555" w:rsidP="001C4E1D">
      <w:pPr>
        <w:tabs>
          <w:tab w:val="left" w:pos="360"/>
          <w:tab w:val="left" w:pos="540"/>
        </w:tabs>
        <w:ind w:right="241"/>
        <w:jc w:val="both"/>
        <w:rPr>
          <w:rFonts w:ascii="Arial" w:hAnsi="Arial" w:cs="Arial"/>
          <w:sz w:val="16"/>
          <w:szCs w:val="16"/>
        </w:rPr>
      </w:pPr>
    </w:p>
    <w:p w14:paraId="54EF3A21" w14:textId="77777777" w:rsidR="004C5555" w:rsidRDefault="004C5555" w:rsidP="001C4E1D">
      <w:pPr>
        <w:tabs>
          <w:tab w:val="left" w:pos="360"/>
          <w:tab w:val="left" w:pos="540"/>
        </w:tabs>
        <w:ind w:right="241"/>
        <w:jc w:val="both"/>
        <w:rPr>
          <w:rFonts w:ascii="Arial" w:hAnsi="Arial" w:cs="Arial"/>
          <w:sz w:val="16"/>
          <w:szCs w:val="16"/>
        </w:rPr>
      </w:pPr>
    </w:p>
    <w:p w14:paraId="7895F547" w14:textId="77777777" w:rsidR="004C5555" w:rsidRDefault="004C5555" w:rsidP="001C4E1D">
      <w:pPr>
        <w:tabs>
          <w:tab w:val="left" w:pos="360"/>
          <w:tab w:val="left" w:pos="540"/>
        </w:tabs>
        <w:ind w:right="241"/>
        <w:jc w:val="both"/>
        <w:rPr>
          <w:rFonts w:ascii="Arial" w:hAnsi="Arial" w:cs="Arial"/>
          <w:sz w:val="16"/>
          <w:szCs w:val="16"/>
        </w:rPr>
      </w:pPr>
    </w:p>
    <w:p w14:paraId="2BEF9736" w14:textId="77777777" w:rsidR="004C5555" w:rsidRDefault="004C5555" w:rsidP="001C4E1D">
      <w:pPr>
        <w:tabs>
          <w:tab w:val="left" w:pos="360"/>
          <w:tab w:val="left" w:pos="540"/>
        </w:tabs>
        <w:ind w:right="241"/>
        <w:jc w:val="both"/>
        <w:rPr>
          <w:rFonts w:ascii="Arial" w:hAnsi="Arial" w:cs="Arial"/>
          <w:sz w:val="16"/>
          <w:szCs w:val="16"/>
        </w:rPr>
      </w:pPr>
    </w:p>
    <w:p w14:paraId="2188B42E" w14:textId="77777777" w:rsidR="004C5555" w:rsidRDefault="004C5555" w:rsidP="001C4E1D">
      <w:pPr>
        <w:tabs>
          <w:tab w:val="left" w:pos="360"/>
          <w:tab w:val="left" w:pos="540"/>
        </w:tabs>
        <w:ind w:right="241"/>
        <w:jc w:val="both"/>
        <w:rPr>
          <w:rFonts w:ascii="Arial" w:hAnsi="Arial" w:cs="Arial"/>
          <w:sz w:val="16"/>
          <w:szCs w:val="16"/>
        </w:rPr>
      </w:pPr>
    </w:p>
    <w:p w14:paraId="14752015" w14:textId="77777777" w:rsidR="004C5555" w:rsidRDefault="004C5555" w:rsidP="001C4E1D">
      <w:pPr>
        <w:tabs>
          <w:tab w:val="left" w:pos="360"/>
          <w:tab w:val="left" w:pos="540"/>
        </w:tabs>
        <w:ind w:right="241"/>
        <w:jc w:val="both"/>
        <w:rPr>
          <w:rFonts w:ascii="Arial" w:hAnsi="Arial" w:cs="Arial"/>
          <w:sz w:val="16"/>
          <w:szCs w:val="16"/>
        </w:rPr>
      </w:pPr>
    </w:p>
    <w:p w14:paraId="6C5C7129" w14:textId="77777777" w:rsidR="004C5555" w:rsidRDefault="004C5555" w:rsidP="001C4E1D">
      <w:pPr>
        <w:tabs>
          <w:tab w:val="left" w:pos="360"/>
          <w:tab w:val="left" w:pos="540"/>
        </w:tabs>
        <w:ind w:right="241"/>
        <w:jc w:val="both"/>
        <w:rPr>
          <w:rFonts w:ascii="Arial" w:hAnsi="Arial" w:cs="Arial"/>
          <w:sz w:val="16"/>
          <w:szCs w:val="16"/>
        </w:rPr>
      </w:pPr>
    </w:p>
    <w:p w14:paraId="316E2031" w14:textId="77777777" w:rsidR="004C5555" w:rsidRDefault="004C5555" w:rsidP="001C4E1D">
      <w:pPr>
        <w:tabs>
          <w:tab w:val="left" w:pos="360"/>
          <w:tab w:val="left" w:pos="540"/>
        </w:tabs>
        <w:ind w:right="241"/>
        <w:jc w:val="both"/>
        <w:rPr>
          <w:rFonts w:ascii="Arial" w:hAnsi="Arial" w:cs="Arial"/>
          <w:sz w:val="16"/>
          <w:szCs w:val="16"/>
        </w:rPr>
      </w:pPr>
    </w:p>
    <w:p w14:paraId="68D5B9A9" w14:textId="77777777" w:rsidR="004C5555" w:rsidRDefault="004C5555" w:rsidP="001C4E1D">
      <w:pPr>
        <w:tabs>
          <w:tab w:val="left" w:pos="360"/>
          <w:tab w:val="left" w:pos="540"/>
        </w:tabs>
        <w:ind w:right="241"/>
        <w:jc w:val="both"/>
        <w:rPr>
          <w:rFonts w:ascii="Arial" w:hAnsi="Arial" w:cs="Arial"/>
          <w:sz w:val="16"/>
          <w:szCs w:val="16"/>
        </w:rPr>
      </w:pPr>
    </w:p>
    <w:p w14:paraId="6A407BA2" w14:textId="77777777" w:rsidR="004C5555" w:rsidRDefault="004C5555" w:rsidP="001C4E1D">
      <w:pPr>
        <w:tabs>
          <w:tab w:val="left" w:pos="360"/>
          <w:tab w:val="left" w:pos="540"/>
        </w:tabs>
        <w:ind w:right="241"/>
        <w:jc w:val="both"/>
        <w:rPr>
          <w:rFonts w:ascii="Arial" w:hAnsi="Arial" w:cs="Arial"/>
          <w:sz w:val="16"/>
          <w:szCs w:val="16"/>
        </w:rPr>
      </w:pPr>
    </w:p>
    <w:p w14:paraId="46D3DDA1" w14:textId="77777777" w:rsidR="004C5555" w:rsidRDefault="004C5555" w:rsidP="001C4E1D">
      <w:pPr>
        <w:tabs>
          <w:tab w:val="left" w:pos="360"/>
          <w:tab w:val="left" w:pos="540"/>
        </w:tabs>
        <w:ind w:right="241"/>
        <w:jc w:val="both"/>
        <w:rPr>
          <w:rFonts w:ascii="Arial" w:hAnsi="Arial" w:cs="Arial"/>
          <w:sz w:val="16"/>
          <w:szCs w:val="16"/>
        </w:rPr>
      </w:pPr>
    </w:p>
    <w:p w14:paraId="48EA32EB" w14:textId="77777777" w:rsidR="004C5555" w:rsidRDefault="004C5555" w:rsidP="001C4E1D">
      <w:pPr>
        <w:tabs>
          <w:tab w:val="left" w:pos="360"/>
          <w:tab w:val="left" w:pos="540"/>
        </w:tabs>
        <w:ind w:right="241"/>
        <w:jc w:val="both"/>
        <w:rPr>
          <w:rFonts w:ascii="Arial" w:hAnsi="Arial" w:cs="Arial"/>
          <w:sz w:val="16"/>
          <w:szCs w:val="16"/>
        </w:rPr>
      </w:pPr>
    </w:p>
    <w:p w14:paraId="5BB03B82" w14:textId="77777777" w:rsidR="004C5555" w:rsidRDefault="004C5555" w:rsidP="001C4E1D">
      <w:pPr>
        <w:tabs>
          <w:tab w:val="left" w:pos="360"/>
          <w:tab w:val="left" w:pos="540"/>
        </w:tabs>
        <w:ind w:right="241"/>
        <w:jc w:val="both"/>
        <w:rPr>
          <w:rFonts w:ascii="Arial" w:hAnsi="Arial" w:cs="Arial"/>
          <w:sz w:val="16"/>
          <w:szCs w:val="16"/>
        </w:rPr>
      </w:pPr>
    </w:p>
    <w:p w14:paraId="12E7D7C6" w14:textId="77777777" w:rsidR="004C5555" w:rsidRDefault="004C5555" w:rsidP="001C4E1D">
      <w:pPr>
        <w:tabs>
          <w:tab w:val="left" w:pos="360"/>
          <w:tab w:val="left" w:pos="540"/>
        </w:tabs>
        <w:ind w:right="241"/>
        <w:jc w:val="both"/>
        <w:rPr>
          <w:rFonts w:ascii="Arial" w:hAnsi="Arial" w:cs="Arial"/>
          <w:sz w:val="16"/>
          <w:szCs w:val="16"/>
        </w:rPr>
      </w:pPr>
    </w:p>
    <w:p w14:paraId="634D8FD5" w14:textId="77777777" w:rsidR="004C5555" w:rsidRDefault="004C5555" w:rsidP="001C4E1D">
      <w:pPr>
        <w:tabs>
          <w:tab w:val="left" w:pos="360"/>
          <w:tab w:val="left" w:pos="540"/>
        </w:tabs>
        <w:ind w:right="241"/>
        <w:jc w:val="both"/>
        <w:rPr>
          <w:rFonts w:ascii="Arial" w:hAnsi="Arial" w:cs="Arial"/>
          <w:sz w:val="16"/>
          <w:szCs w:val="16"/>
        </w:rPr>
      </w:pPr>
    </w:p>
    <w:p w14:paraId="3193D478" w14:textId="77777777" w:rsidR="004C5555" w:rsidRDefault="004C5555" w:rsidP="001C4E1D">
      <w:pPr>
        <w:tabs>
          <w:tab w:val="left" w:pos="360"/>
          <w:tab w:val="left" w:pos="540"/>
        </w:tabs>
        <w:ind w:right="241"/>
        <w:jc w:val="both"/>
        <w:rPr>
          <w:rFonts w:ascii="Arial" w:hAnsi="Arial" w:cs="Arial"/>
          <w:sz w:val="16"/>
          <w:szCs w:val="16"/>
        </w:rPr>
      </w:pPr>
    </w:p>
    <w:p w14:paraId="0F4ABD43" w14:textId="77777777" w:rsidR="004C5555" w:rsidRDefault="004C5555" w:rsidP="001C4E1D">
      <w:pPr>
        <w:tabs>
          <w:tab w:val="left" w:pos="360"/>
          <w:tab w:val="left" w:pos="540"/>
        </w:tabs>
        <w:ind w:right="241"/>
        <w:jc w:val="both"/>
        <w:rPr>
          <w:rFonts w:ascii="Arial" w:hAnsi="Arial" w:cs="Arial"/>
          <w:sz w:val="16"/>
          <w:szCs w:val="16"/>
        </w:rPr>
      </w:pPr>
    </w:p>
    <w:p w14:paraId="414B799F" w14:textId="77777777" w:rsidR="004C5555" w:rsidRDefault="004C5555" w:rsidP="001C4E1D">
      <w:pPr>
        <w:tabs>
          <w:tab w:val="left" w:pos="360"/>
          <w:tab w:val="left" w:pos="540"/>
        </w:tabs>
        <w:ind w:right="241"/>
        <w:jc w:val="both"/>
        <w:rPr>
          <w:rFonts w:ascii="Arial" w:hAnsi="Arial" w:cs="Arial"/>
          <w:sz w:val="16"/>
          <w:szCs w:val="16"/>
        </w:rPr>
      </w:pPr>
    </w:p>
    <w:p w14:paraId="0785B124" w14:textId="77777777" w:rsidR="004C5555" w:rsidRDefault="004C5555" w:rsidP="001C4E1D">
      <w:pPr>
        <w:tabs>
          <w:tab w:val="left" w:pos="360"/>
          <w:tab w:val="left" w:pos="540"/>
        </w:tabs>
        <w:ind w:right="241"/>
        <w:jc w:val="both"/>
        <w:rPr>
          <w:rFonts w:ascii="Arial" w:hAnsi="Arial" w:cs="Arial"/>
          <w:sz w:val="16"/>
          <w:szCs w:val="16"/>
        </w:rPr>
      </w:pPr>
    </w:p>
    <w:p w14:paraId="2EE96688" w14:textId="77777777" w:rsidR="004C5555" w:rsidRDefault="004C5555" w:rsidP="001C4E1D">
      <w:pPr>
        <w:tabs>
          <w:tab w:val="left" w:pos="360"/>
          <w:tab w:val="left" w:pos="540"/>
        </w:tabs>
        <w:ind w:right="241"/>
        <w:jc w:val="both"/>
        <w:rPr>
          <w:rFonts w:ascii="Arial" w:hAnsi="Arial" w:cs="Arial"/>
          <w:sz w:val="16"/>
          <w:szCs w:val="16"/>
        </w:rPr>
      </w:pPr>
    </w:p>
    <w:p w14:paraId="4B0F2894" w14:textId="77777777" w:rsidR="004C5555" w:rsidRDefault="004C5555" w:rsidP="001C4E1D">
      <w:pPr>
        <w:tabs>
          <w:tab w:val="left" w:pos="360"/>
          <w:tab w:val="left" w:pos="540"/>
        </w:tabs>
        <w:ind w:right="241"/>
        <w:jc w:val="both"/>
        <w:rPr>
          <w:rFonts w:ascii="Arial" w:hAnsi="Arial" w:cs="Arial"/>
          <w:sz w:val="16"/>
          <w:szCs w:val="16"/>
        </w:rPr>
      </w:pPr>
    </w:p>
    <w:p w14:paraId="1F947FF2" w14:textId="77777777" w:rsidR="004C5555" w:rsidRDefault="004C5555" w:rsidP="001C4E1D">
      <w:pPr>
        <w:tabs>
          <w:tab w:val="left" w:pos="360"/>
          <w:tab w:val="left" w:pos="540"/>
        </w:tabs>
        <w:ind w:right="241"/>
        <w:jc w:val="both"/>
        <w:rPr>
          <w:rFonts w:ascii="Arial" w:hAnsi="Arial" w:cs="Arial"/>
          <w:sz w:val="16"/>
          <w:szCs w:val="16"/>
        </w:rPr>
      </w:pPr>
    </w:p>
    <w:p w14:paraId="1EFD3A03" w14:textId="77777777" w:rsidR="004C5555" w:rsidRDefault="004C5555" w:rsidP="001C4E1D">
      <w:pPr>
        <w:tabs>
          <w:tab w:val="left" w:pos="360"/>
          <w:tab w:val="left" w:pos="540"/>
        </w:tabs>
        <w:ind w:right="241"/>
        <w:jc w:val="both"/>
        <w:rPr>
          <w:rFonts w:ascii="Arial" w:hAnsi="Arial" w:cs="Arial"/>
          <w:sz w:val="16"/>
          <w:szCs w:val="16"/>
        </w:rPr>
      </w:pPr>
    </w:p>
    <w:p w14:paraId="73A7496C" w14:textId="77777777" w:rsidR="004C5555" w:rsidRDefault="004C5555" w:rsidP="001C4E1D">
      <w:pPr>
        <w:tabs>
          <w:tab w:val="left" w:pos="360"/>
          <w:tab w:val="left" w:pos="540"/>
        </w:tabs>
        <w:ind w:right="241"/>
        <w:jc w:val="both"/>
        <w:rPr>
          <w:rFonts w:ascii="Arial" w:hAnsi="Arial" w:cs="Arial"/>
          <w:sz w:val="16"/>
          <w:szCs w:val="16"/>
        </w:rPr>
      </w:pPr>
    </w:p>
    <w:p w14:paraId="73B8A73F" w14:textId="77777777" w:rsidR="004C5555" w:rsidRDefault="004C5555" w:rsidP="001C4E1D">
      <w:pPr>
        <w:tabs>
          <w:tab w:val="left" w:pos="360"/>
          <w:tab w:val="left" w:pos="540"/>
        </w:tabs>
        <w:ind w:right="241"/>
        <w:jc w:val="both"/>
        <w:rPr>
          <w:rFonts w:ascii="Arial" w:hAnsi="Arial" w:cs="Arial"/>
          <w:sz w:val="16"/>
          <w:szCs w:val="16"/>
        </w:rPr>
      </w:pPr>
    </w:p>
    <w:p w14:paraId="0DF51533" w14:textId="77777777" w:rsidR="004C5555" w:rsidRDefault="004C5555" w:rsidP="001C4E1D">
      <w:pPr>
        <w:tabs>
          <w:tab w:val="left" w:pos="360"/>
          <w:tab w:val="left" w:pos="540"/>
        </w:tabs>
        <w:ind w:right="241"/>
        <w:jc w:val="both"/>
        <w:rPr>
          <w:rFonts w:ascii="Arial" w:hAnsi="Arial" w:cs="Arial"/>
          <w:sz w:val="16"/>
          <w:szCs w:val="16"/>
        </w:rPr>
      </w:pPr>
    </w:p>
    <w:p w14:paraId="66B833F8" w14:textId="77777777" w:rsidR="007628BE" w:rsidRDefault="007628BE" w:rsidP="001C4E1D">
      <w:pPr>
        <w:tabs>
          <w:tab w:val="left" w:pos="360"/>
          <w:tab w:val="left" w:pos="540"/>
        </w:tabs>
        <w:ind w:right="241"/>
        <w:jc w:val="both"/>
        <w:rPr>
          <w:rFonts w:ascii="Arial" w:hAnsi="Arial" w:cs="Arial"/>
          <w:sz w:val="16"/>
          <w:szCs w:val="16"/>
        </w:rPr>
      </w:pPr>
    </w:p>
    <w:p w14:paraId="1E9B3061" w14:textId="77777777" w:rsidR="007628BE" w:rsidRDefault="007628BE" w:rsidP="001C4E1D">
      <w:pPr>
        <w:tabs>
          <w:tab w:val="left" w:pos="360"/>
          <w:tab w:val="left" w:pos="540"/>
        </w:tabs>
        <w:ind w:right="241"/>
        <w:jc w:val="both"/>
        <w:rPr>
          <w:rFonts w:ascii="Arial" w:hAnsi="Arial" w:cs="Arial"/>
          <w:sz w:val="16"/>
          <w:szCs w:val="16"/>
        </w:rPr>
      </w:pPr>
    </w:p>
    <w:p w14:paraId="6D3FEBFB" w14:textId="77777777" w:rsidR="007628BE" w:rsidRDefault="007628BE" w:rsidP="001C4E1D">
      <w:pPr>
        <w:tabs>
          <w:tab w:val="left" w:pos="360"/>
          <w:tab w:val="left" w:pos="540"/>
        </w:tabs>
        <w:ind w:right="241"/>
        <w:jc w:val="both"/>
        <w:rPr>
          <w:rFonts w:ascii="Arial" w:hAnsi="Arial" w:cs="Arial"/>
          <w:sz w:val="16"/>
          <w:szCs w:val="16"/>
        </w:rPr>
      </w:pPr>
    </w:p>
    <w:p w14:paraId="6592A46C" w14:textId="77777777" w:rsidR="004C5555" w:rsidRDefault="004C5555" w:rsidP="001C4E1D">
      <w:pPr>
        <w:tabs>
          <w:tab w:val="left" w:pos="360"/>
          <w:tab w:val="left" w:pos="540"/>
        </w:tabs>
        <w:ind w:right="241"/>
        <w:jc w:val="both"/>
        <w:rPr>
          <w:rFonts w:ascii="Arial" w:hAnsi="Arial" w:cs="Arial"/>
          <w:sz w:val="16"/>
          <w:szCs w:val="16"/>
        </w:rPr>
      </w:pPr>
    </w:p>
    <w:p w14:paraId="45BAB26E" w14:textId="77777777" w:rsidR="004C5555" w:rsidRPr="00006939" w:rsidRDefault="004C5555" w:rsidP="001C4E1D">
      <w:pPr>
        <w:tabs>
          <w:tab w:val="left" w:pos="360"/>
          <w:tab w:val="left" w:pos="540"/>
        </w:tabs>
        <w:ind w:right="241"/>
        <w:jc w:val="both"/>
        <w:rPr>
          <w:rFonts w:ascii="Arial" w:hAnsi="Arial" w:cs="Arial"/>
          <w:sz w:val="16"/>
          <w:szCs w:val="16"/>
        </w:rPr>
      </w:pPr>
    </w:p>
    <w:p w14:paraId="265BEEB8" w14:textId="77777777" w:rsidR="00BC340B" w:rsidRPr="00006939" w:rsidRDefault="00BC340B" w:rsidP="00F00435">
      <w:pPr>
        <w:tabs>
          <w:tab w:val="left" w:pos="360"/>
          <w:tab w:val="left" w:pos="540"/>
        </w:tabs>
        <w:ind w:right="241"/>
        <w:jc w:val="both"/>
        <w:rPr>
          <w:rFonts w:ascii="Arial" w:hAnsi="Arial" w:cs="Arial"/>
          <w:sz w:val="16"/>
          <w:szCs w:val="16"/>
          <w:lang w:val="en-US"/>
        </w:rPr>
      </w:pPr>
    </w:p>
    <w:p w14:paraId="2FE1CAA2" w14:textId="77777777" w:rsidR="006D4B4A" w:rsidRPr="00006939" w:rsidRDefault="006D4B4A" w:rsidP="00F00435">
      <w:pPr>
        <w:tabs>
          <w:tab w:val="left" w:pos="360"/>
          <w:tab w:val="left" w:pos="540"/>
        </w:tabs>
        <w:ind w:right="241"/>
        <w:jc w:val="both"/>
        <w:rPr>
          <w:rFonts w:ascii="Arial" w:hAnsi="Arial" w:cs="Arial"/>
          <w:sz w:val="16"/>
          <w:szCs w:val="16"/>
          <w:lang w:val="en-US"/>
        </w:rPr>
      </w:pPr>
    </w:p>
    <w:p w14:paraId="04276EC3" w14:textId="77777777" w:rsidR="00597DB7" w:rsidRPr="00006939" w:rsidRDefault="00597DB7" w:rsidP="00F00435">
      <w:pPr>
        <w:tabs>
          <w:tab w:val="left" w:pos="360"/>
          <w:tab w:val="left" w:pos="540"/>
        </w:tabs>
        <w:ind w:right="241"/>
        <w:jc w:val="both"/>
        <w:rPr>
          <w:rFonts w:ascii="Arial" w:hAnsi="Arial" w:cs="Arial"/>
          <w:sz w:val="16"/>
          <w:szCs w:val="16"/>
          <w:lang w:val="en-US"/>
        </w:rPr>
      </w:pPr>
    </w:p>
    <w:p w14:paraId="77D0F45F" w14:textId="77777777" w:rsidR="00632226" w:rsidRPr="00B72C16" w:rsidRDefault="00CD0587" w:rsidP="00632226">
      <w:pPr>
        <w:tabs>
          <w:tab w:val="left" w:pos="360"/>
          <w:tab w:val="left" w:pos="540"/>
        </w:tabs>
        <w:ind w:left="360" w:right="241" w:hanging="180"/>
        <w:jc w:val="both"/>
        <w:rPr>
          <w:rFonts w:ascii="Arial" w:hAnsi="Arial" w:cs="Arial"/>
          <w:sz w:val="16"/>
          <w:szCs w:val="16"/>
        </w:rPr>
      </w:pPr>
      <w:r>
        <w:rPr>
          <w:rFonts w:ascii="Arial" w:hAnsi="Arial" w:cs="Arial"/>
          <w:b/>
          <w:bCs/>
          <w:noProof/>
          <w:sz w:val="16"/>
          <w:szCs w:val="16"/>
          <w:lang w:val="en-US" w:eastAsia="en-US"/>
        </w:rPr>
        <w:lastRenderedPageBreak/>
        <w:pict w14:anchorId="1DF8D167">
          <v:shape id="_x0000_s2052" type="#_x0000_t75" alt="SAHABAT SEJATI 2" style="position:absolute;left:0;text-align:left;margin-left:8.3pt;margin-top:-30.4pt;width:37.2pt;height:33.6pt;z-index:8;visibility:visible;mso-wrap-edited:f;mso-width-percent:0;mso-height-percent:0;mso-width-percent:0;mso-height-percent:0">
            <v:imagedata r:id="rId8" o:title="SAHABAT SEJATI 2"/>
          </v:shape>
        </w:pict>
      </w:r>
    </w:p>
    <w:p w14:paraId="263BCFEF" w14:textId="77777777" w:rsidR="00632226" w:rsidRPr="00B72C16" w:rsidRDefault="00632226" w:rsidP="00632226">
      <w:pPr>
        <w:tabs>
          <w:tab w:val="left" w:pos="360"/>
          <w:tab w:val="left" w:pos="540"/>
        </w:tabs>
        <w:ind w:left="360" w:right="241" w:hanging="180"/>
        <w:jc w:val="both"/>
        <w:rPr>
          <w:rFonts w:ascii="Arial" w:hAnsi="Arial" w:cs="Arial"/>
          <w:sz w:val="16"/>
          <w:szCs w:val="16"/>
        </w:rPr>
      </w:pPr>
      <w:r w:rsidRPr="00B72C16">
        <w:rPr>
          <w:rFonts w:ascii="Arial" w:hAnsi="Arial" w:cs="Arial"/>
          <w:sz w:val="16"/>
          <w:szCs w:val="16"/>
        </w:rPr>
        <w:t>PT . BPR. SAHABAT SEJATI</w:t>
      </w:r>
    </w:p>
    <w:p w14:paraId="5FA4BB32" w14:textId="77777777" w:rsidR="00632226" w:rsidRPr="00B72C16" w:rsidRDefault="00632226" w:rsidP="00632226">
      <w:pPr>
        <w:ind w:left="-360" w:firstLine="180"/>
        <w:rPr>
          <w:rFonts w:ascii="Arial" w:hAnsi="Arial" w:cs="Arial"/>
          <w:b/>
          <w:bCs/>
          <w:sz w:val="16"/>
          <w:szCs w:val="16"/>
        </w:rPr>
      </w:pPr>
    </w:p>
    <w:p w14:paraId="4DAE4FEB" w14:textId="77777777" w:rsidR="00632226" w:rsidRPr="00B72C16" w:rsidRDefault="00632226" w:rsidP="00632226">
      <w:pPr>
        <w:ind w:left="-360" w:firstLine="180"/>
        <w:jc w:val="center"/>
        <w:rPr>
          <w:rFonts w:ascii="Arial" w:hAnsi="Arial" w:cs="Arial"/>
          <w:b/>
          <w:bCs/>
          <w:sz w:val="16"/>
          <w:szCs w:val="16"/>
        </w:rPr>
      </w:pPr>
      <w:r w:rsidRPr="00B72C16">
        <w:rPr>
          <w:rFonts w:ascii="Arial" w:hAnsi="Arial" w:cs="Arial"/>
          <w:b/>
          <w:bCs/>
          <w:sz w:val="16"/>
          <w:szCs w:val="16"/>
        </w:rPr>
        <w:t>PENGIKATAN</w:t>
      </w:r>
    </w:p>
    <w:p w14:paraId="333CD3A5" w14:textId="77777777" w:rsidR="00632226" w:rsidRPr="00B72C16" w:rsidRDefault="00632226" w:rsidP="00632226">
      <w:pPr>
        <w:pStyle w:val="Heading2"/>
        <w:tabs>
          <w:tab w:val="left" w:pos="-360"/>
        </w:tabs>
        <w:ind w:left="-360"/>
        <w:rPr>
          <w:rFonts w:ascii="Arial" w:hAnsi="Arial" w:cs="Arial"/>
          <w:sz w:val="16"/>
          <w:szCs w:val="16"/>
        </w:rPr>
      </w:pPr>
      <w:r w:rsidRPr="00B72C16">
        <w:rPr>
          <w:rFonts w:ascii="Arial" w:hAnsi="Arial" w:cs="Arial"/>
          <w:sz w:val="16"/>
          <w:szCs w:val="16"/>
        </w:rPr>
        <w:t>JAMINAN SECARA FIDUCIA</w:t>
      </w:r>
    </w:p>
    <w:p w14:paraId="3F9042A6" w14:textId="77777777" w:rsidR="00632226" w:rsidRPr="00B72C16" w:rsidRDefault="00632226" w:rsidP="00632226">
      <w:pPr>
        <w:ind w:left="-360" w:firstLine="180"/>
        <w:jc w:val="center"/>
        <w:rPr>
          <w:rFonts w:ascii="Arial" w:hAnsi="Arial" w:cs="Arial"/>
          <w:sz w:val="16"/>
          <w:szCs w:val="16"/>
        </w:rPr>
      </w:pPr>
      <w:r w:rsidRPr="00B72C16">
        <w:rPr>
          <w:rFonts w:ascii="Arial" w:hAnsi="Arial" w:cs="Arial"/>
          <w:sz w:val="16"/>
          <w:szCs w:val="16"/>
        </w:rPr>
        <w:t>-----------------------------------------</w:t>
      </w:r>
    </w:p>
    <w:p w14:paraId="1C59AEC0" w14:textId="4C73D02E" w:rsidR="00632226" w:rsidRPr="00B72C16" w:rsidRDefault="00632226" w:rsidP="00632226">
      <w:pPr>
        <w:ind w:left="-360" w:firstLine="180"/>
        <w:jc w:val="center"/>
        <w:rPr>
          <w:rFonts w:ascii="Arial" w:hAnsi="Arial" w:cs="Arial"/>
          <w:b/>
          <w:sz w:val="16"/>
          <w:szCs w:val="16"/>
        </w:rPr>
      </w:pPr>
      <w:r w:rsidRPr="00B72C16">
        <w:rPr>
          <w:rFonts w:ascii="Arial" w:hAnsi="Arial" w:cs="Arial"/>
          <w:b/>
          <w:sz w:val="16"/>
          <w:szCs w:val="16"/>
        </w:rPr>
        <w:t>No.</w:t>
      </w:r>
      <w:r w:rsidR="000131D5">
        <w:rPr>
          <w:rFonts w:ascii="Arial" w:hAnsi="Arial" w:cs="Arial"/>
          <w:b/>
          <w:sz w:val="16"/>
          <w:szCs w:val="16"/>
        </w:rPr>
        <w:t xml:space="preserve"> </w:t>
      </w:r>
      <w:bookmarkStart w:id="13" w:name="_Hlk202836339"/>
      <w:r w:rsidR="00267400" w:rsidRPr="00267400">
        <w:rPr>
          <w:rFonts w:ascii="Arial" w:hAnsi="Arial" w:cs="Arial"/>
          <w:b/>
          <w:sz w:val="16"/>
          <w:szCs w:val="16"/>
        </w:rPr>
        <w:t>0100.3.44.{{</w:t>
      </w:r>
      <w:proofErr w:type="spellStart"/>
      <w:r w:rsidR="00267400" w:rsidRPr="00267400">
        <w:rPr>
          <w:rFonts w:ascii="Arial" w:hAnsi="Arial" w:cs="Arial"/>
          <w:b/>
          <w:sz w:val="16"/>
          <w:szCs w:val="16"/>
        </w:rPr>
        <w:t>nomor_surat</w:t>
      </w:r>
      <w:proofErr w:type="spellEnd"/>
      <w:r w:rsidR="00267400" w:rsidRPr="00267400">
        <w:rPr>
          <w:rFonts w:ascii="Arial" w:hAnsi="Arial" w:cs="Arial"/>
          <w:b/>
          <w:sz w:val="16"/>
          <w:szCs w:val="16"/>
        </w:rPr>
        <w:t xml:space="preserve">}} </w:t>
      </w:r>
      <w:r w:rsidR="00FE2EAC">
        <w:rPr>
          <w:rFonts w:ascii="Arial" w:hAnsi="Arial" w:cs="Arial"/>
          <w:b/>
          <w:sz w:val="16"/>
          <w:szCs w:val="16"/>
        </w:rPr>
        <w:t>PKKSSM</w:t>
      </w:r>
      <w:bookmarkEnd w:id="13"/>
    </w:p>
    <w:p w14:paraId="3791CA6D" w14:textId="77777777" w:rsidR="00632226" w:rsidRPr="00B72C16" w:rsidRDefault="00632226" w:rsidP="00632226">
      <w:pPr>
        <w:ind w:left="-360" w:firstLine="180"/>
        <w:rPr>
          <w:rFonts w:ascii="Arial" w:hAnsi="Arial" w:cs="Arial"/>
          <w:sz w:val="16"/>
          <w:szCs w:val="16"/>
        </w:rPr>
      </w:pPr>
    </w:p>
    <w:p w14:paraId="6F0F86CB" w14:textId="77777777" w:rsidR="00632226" w:rsidRPr="00B72C16" w:rsidRDefault="00632226" w:rsidP="00632226">
      <w:pPr>
        <w:tabs>
          <w:tab w:val="left" w:pos="180"/>
          <w:tab w:val="center" w:pos="5310"/>
        </w:tabs>
        <w:ind w:left="180"/>
        <w:rPr>
          <w:rFonts w:ascii="Arial" w:hAnsi="Arial" w:cs="Arial"/>
          <w:sz w:val="16"/>
          <w:szCs w:val="16"/>
        </w:rPr>
      </w:pPr>
      <w:r w:rsidRPr="00B72C16">
        <w:rPr>
          <w:rFonts w:ascii="Arial" w:hAnsi="Arial" w:cs="Arial"/>
          <w:sz w:val="16"/>
          <w:szCs w:val="16"/>
        </w:rPr>
        <w:t>Yang bertanda tangan di bawah ini :</w:t>
      </w:r>
      <w:r w:rsidRPr="00B72C16">
        <w:rPr>
          <w:rFonts w:ascii="Arial" w:hAnsi="Arial" w:cs="Arial"/>
          <w:sz w:val="16"/>
          <w:szCs w:val="16"/>
        </w:rPr>
        <w:tab/>
      </w:r>
    </w:p>
    <w:p w14:paraId="4856A4BD" w14:textId="77777777" w:rsidR="00632226" w:rsidRPr="00B72C16" w:rsidRDefault="00632226" w:rsidP="00632226">
      <w:pPr>
        <w:tabs>
          <w:tab w:val="left" w:pos="360"/>
        </w:tabs>
        <w:autoSpaceDE w:val="0"/>
        <w:ind w:left="180" w:right="241"/>
        <w:jc w:val="both"/>
        <w:rPr>
          <w:rFonts w:ascii="Arial" w:hAnsi="Arial" w:cs="Arial"/>
          <w:b/>
          <w:bCs/>
          <w:sz w:val="16"/>
          <w:szCs w:val="16"/>
          <w:lang w:val="sv-SE"/>
        </w:rPr>
      </w:pPr>
    </w:p>
    <w:p w14:paraId="3EFABD0E" w14:textId="61368113" w:rsidR="00632226" w:rsidRPr="00C26487" w:rsidRDefault="00C26487" w:rsidP="00632226">
      <w:pPr>
        <w:pStyle w:val="BodyTextIndent2"/>
        <w:tabs>
          <w:tab w:val="left" w:pos="315"/>
        </w:tabs>
        <w:spacing w:after="0" w:line="240" w:lineRule="auto"/>
        <w:ind w:left="315" w:right="241" w:hanging="180"/>
        <w:jc w:val="both"/>
        <w:rPr>
          <w:rFonts w:ascii="Arial" w:hAnsi="Arial" w:cs="Arial"/>
          <w:bCs/>
          <w:sz w:val="16"/>
          <w:szCs w:val="16"/>
          <w:lang w:val="en-US"/>
        </w:rPr>
      </w:pPr>
      <w:r>
        <w:rPr>
          <w:rFonts w:ascii="Arial" w:hAnsi="Arial" w:cs="Arial"/>
          <w:sz w:val="16"/>
          <w:szCs w:val="16"/>
          <w:lang w:val="en-US"/>
        </w:rPr>
        <w:t>1</w:t>
      </w:r>
      <w:r w:rsidR="00632226" w:rsidRPr="00B72C16">
        <w:rPr>
          <w:rFonts w:ascii="Arial" w:hAnsi="Arial" w:cs="Arial"/>
          <w:sz w:val="16"/>
          <w:szCs w:val="16"/>
        </w:rPr>
        <w:t xml:space="preserve">. </w:t>
      </w:r>
      <w:r>
        <w:rPr>
          <w:rFonts w:ascii="Arial" w:hAnsi="Arial" w:cs="Arial"/>
          <w:b/>
          <w:sz w:val="16"/>
          <w:szCs w:val="16"/>
          <w:lang w:val="en-US"/>
        </w:rPr>
        <w:t>{{</w:t>
      </w:r>
      <w:proofErr w:type="spellStart"/>
      <w:r>
        <w:rPr>
          <w:rFonts w:ascii="Arial" w:hAnsi="Arial" w:cs="Arial"/>
          <w:b/>
          <w:sz w:val="16"/>
          <w:szCs w:val="16"/>
          <w:lang w:val="en-US"/>
        </w:rPr>
        <w:t>nama_debitur</w:t>
      </w:r>
      <w:proofErr w:type="spellEnd"/>
      <w:r>
        <w:rPr>
          <w:rFonts w:ascii="Arial" w:hAnsi="Arial" w:cs="Arial"/>
          <w:b/>
          <w:sz w:val="16"/>
          <w:szCs w:val="16"/>
          <w:lang w:val="en-US"/>
        </w:rPr>
        <w:t xml:space="preserve">}}, </w:t>
      </w:r>
      <w:proofErr w:type="spellStart"/>
      <w:r>
        <w:rPr>
          <w:rFonts w:ascii="Arial" w:hAnsi="Arial" w:cs="Arial"/>
          <w:bCs/>
          <w:sz w:val="16"/>
          <w:szCs w:val="16"/>
          <w:lang w:val="en-US"/>
        </w:rPr>
        <w:t>Pekerjaan</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pekerjaan_debitur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lahir</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tempat_lahir_debitur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tanggal_lahir_debitur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bertempat</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tinggal</w:t>
      </w:r>
      <w:proofErr w:type="spellEnd"/>
      <w:r>
        <w:rPr>
          <w:rFonts w:ascii="Arial" w:hAnsi="Arial" w:cs="Arial"/>
          <w:bCs/>
          <w:sz w:val="16"/>
          <w:szCs w:val="16"/>
          <w:lang w:val="en-US"/>
        </w:rPr>
        <w:t xml:space="preserve"> di {{</w:t>
      </w:r>
      <w:proofErr w:type="spellStart"/>
      <w:r>
        <w:rPr>
          <w:rFonts w:ascii="Arial" w:hAnsi="Arial" w:cs="Arial"/>
          <w:bCs/>
          <w:sz w:val="16"/>
          <w:szCs w:val="16"/>
          <w:lang w:val="en-US"/>
        </w:rPr>
        <w:t>alamat_rumah_debitur</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No.KTP</w:t>
      </w:r>
      <w:proofErr w:type="spellEnd"/>
      <w:r>
        <w:rPr>
          <w:rFonts w:ascii="Arial" w:hAnsi="Arial" w:cs="Arial"/>
          <w:bCs/>
          <w:sz w:val="16"/>
          <w:szCs w:val="16"/>
          <w:lang w:val="en-US"/>
        </w:rPr>
        <w:t xml:space="preserve"> {{</w:t>
      </w:r>
      <w:proofErr w:type="spellStart"/>
      <w:r>
        <w:rPr>
          <w:rFonts w:ascii="Arial" w:hAnsi="Arial" w:cs="Arial"/>
          <w:bCs/>
          <w:sz w:val="16"/>
          <w:szCs w:val="16"/>
          <w:lang w:val="en-US"/>
        </w:rPr>
        <w:t>no_ktp_debitur</w:t>
      </w:r>
      <w:proofErr w:type="spellEnd"/>
      <w:r>
        <w:rPr>
          <w:rFonts w:ascii="Arial" w:hAnsi="Arial" w:cs="Arial"/>
          <w:bCs/>
          <w:sz w:val="16"/>
          <w:szCs w:val="16"/>
          <w:lang w:val="en-US"/>
        </w:rPr>
        <w:t xml:space="preserve">}}. </w:t>
      </w:r>
      <w:r w:rsidRPr="00006939">
        <w:rPr>
          <w:rFonts w:ascii="Arial" w:hAnsi="Arial" w:cs="Arial"/>
          <w:sz w:val="16"/>
          <w:szCs w:val="16"/>
        </w:rPr>
        <w:t>Untuk melakukan tindakan hukum dalam surat ini telah mendapat persetujuan dari</w:t>
      </w:r>
      <w:r>
        <w:rPr>
          <w:rFonts w:ascii="Arial" w:hAnsi="Arial" w:cs="Arial"/>
          <w:sz w:val="16"/>
          <w:szCs w:val="16"/>
          <w:lang w:val="en-US"/>
        </w:rPr>
        <w:t xml:space="preserve"> {{</w:t>
      </w:r>
      <w:proofErr w:type="spellStart"/>
      <w:r>
        <w:rPr>
          <w:rFonts w:ascii="Arial" w:hAnsi="Arial" w:cs="Arial"/>
          <w:sz w:val="16"/>
          <w:szCs w:val="16"/>
          <w:lang w:val="en-US"/>
        </w:rPr>
        <w:t>persetujuan_dari</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r>
        <w:rPr>
          <w:rFonts w:ascii="Arial" w:hAnsi="Arial" w:cs="Arial"/>
          <w:sz w:val="16"/>
          <w:szCs w:val="16"/>
          <w:lang w:val="en-US"/>
        </w:rPr>
        <w:t xml:space="preserve"> yang </w:t>
      </w:r>
      <w:r w:rsidRPr="00006939">
        <w:rPr>
          <w:rFonts w:ascii="Arial" w:hAnsi="Arial" w:cs="Arial"/>
          <w:sz w:val="16"/>
          <w:szCs w:val="16"/>
        </w:rPr>
        <w:t>turut pula menandatangani surat ini</w:t>
      </w:r>
      <w:r w:rsidRPr="00006939">
        <w:rPr>
          <w:rFonts w:ascii="Arial" w:hAnsi="Arial" w:cs="Arial"/>
          <w:sz w:val="16"/>
          <w:szCs w:val="16"/>
          <w:lang w:val="en-US"/>
        </w:rPr>
        <w:t xml:space="preserve"> </w:t>
      </w:r>
      <w:proofErr w:type="spellStart"/>
      <w:r w:rsidRPr="00006939">
        <w:rPr>
          <w:rFonts w:ascii="Arial" w:hAnsi="Arial" w:cs="Arial"/>
          <w:sz w:val="16"/>
          <w:szCs w:val="16"/>
          <w:lang w:val="en-US"/>
        </w:rPr>
        <w:t>serta</w:t>
      </w:r>
      <w:proofErr w:type="spellEnd"/>
      <w:r w:rsidRPr="00006939">
        <w:rPr>
          <w:rFonts w:ascii="Arial" w:hAnsi="Arial" w:cs="Arial"/>
          <w:sz w:val="16"/>
          <w:szCs w:val="16"/>
          <w:lang w:val="en-US"/>
        </w:rPr>
        <w:t xml:space="preserve"> </w:t>
      </w:r>
      <w:proofErr w:type="spellStart"/>
      <w:r w:rsidRPr="00006939">
        <w:rPr>
          <w:rFonts w:ascii="Arial" w:hAnsi="Arial" w:cs="Arial"/>
          <w:b/>
          <w:bCs/>
          <w:sz w:val="16"/>
          <w:szCs w:val="16"/>
          <w:lang w:val="en-US"/>
        </w:rPr>
        <w:t>menjamin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pembayaran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kembali</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seluruh</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pinjaman</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berikut</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pokok</w:t>
      </w:r>
      <w:proofErr w:type="spellEnd"/>
      <w:r w:rsidRPr="00006939">
        <w:rPr>
          <w:rFonts w:ascii="Arial" w:hAnsi="Arial" w:cs="Arial"/>
          <w:b/>
          <w:bCs/>
          <w:sz w:val="16"/>
          <w:szCs w:val="16"/>
          <w:lang w:val="en-US"/>
        </w:rPr>
        <w:t xml:space="preserve">, </w:t>
      </w:r>
      <w:proofErr w:type="spellStart"/>
      <w:r w:rsidRPr="00006939">
        <w:rPr>
          <w:rFonts w:ascii="Arial" w:hAnsi="Arial" w:cs="Arial"/>
          <w:b/>
          <w:bCs/>
          <w:sz w:val="16"/>
          <w:szCs w:val="16"/>
          <w:lang w:val="en-US"/>
        </w:rPr>
        <w:t>bunga</w:t>
      </w:r>
      <w:proofErr w:type="spellEnd"/>
      <w:r w:rsidRPr="00006939">
        <w:rPr>
          <w:rFonts w:ascii="Arial" w:hAnsi="Arial" w:cs="Arial"/>
          <w:b/>
          <w:bCs/>
          <w:sz w:val="16"/>
          <w:szCs w:val="16"/>
          <w:lang w:val="en-US"/>
        </w:rPr>
        <w:t xml:space="preserve"> dan </w:t>
      </w:r>
      <w:proofErr w:type="spellStart"/>
      <w:r w:rsidRPr="00006939">
        <w:rPr>
          <w:rFonts w:ascii="Arial" w:hAnsi="Arial" w:cs="Arial"/>
          <w:b/>
          <w:bCs/>
          <w:sz w:val="16"/>
          <w:szCs w:val="16"/>
          <w:lang w:val="en-US"/>
        </w:rPr>
        <w:t>denda</w:t>
      </w:r>
      <w:proofErr w:type="spellEnd"/>
      <w:r w:rsidRPr="00006939">
        <w:rPr>
          <w:rFonts w:ascii="Arial" w:hAnsi="Arial" w:cs="Arial"/>
          <w:b/>
          <w:bCs/>
          <w:sz w:val="16"/>
          <w:szCs w:val="16"/>
          <w:lang w:val="en-US"/>
        </w:rPr>
        <w:t>,</w:t>
      </w:r>
      <w:r w:rsidRPr="00006939">
        <w:rPr>
          <w:rFonts w:ascii="Arial" w:hAnsi="Arial" w:cs="Arial"/>
          <w:sz w:val="16"/>
          <w:szCs w:val="16"/>
          <w:lang w:val="en-US"/>
        </w:rPr>
        <w:t xml:space="preserve"> </w:t>
      </w:r>
      <w:r w:rsidRPr="00006939">
        <w:rPr>
          <w:rFonts w:ascii="Arial" w:hAnsi="Arial" w:cs="Arial"/>
          <w:sz w:val="16"/>
          <w:szCs w:val="16"/>
        </w:rPr>
        <w:t>yaitu</w:t>
      </w:r>
      <w:r>
        <w:rPr>
          <w:rFonts w:ascii="Arial" w:hAnsi="Arial" w:cs="Arial"/>
          <w:sz w:val="16"/>
          <w:szCs w:val="16"/>
          <w:lang w:val="en-US"/>
        </w:rPr>
        <w:t xml:space="preserve"> {{</w:t>
      </w:r>
      <w:proofErr w:type="spellStart"/>
      <w:r>
        <w:rPr>
          <w:rFonts w:ascii="Arial" w:hAnsi="Arial" w:cs="Arial"/>
          <w:sz w:val="16"/>
          <w:szCs w:val="16"/>
          <w:lang w:val="en-US"/>
        </w:rPr>
        <w:t>nama_penjamin</w:t>
      </w:r>
      <w:proofErr w:type="spellEnd"/>
      <w:r>
        <w:rPr>
          <w:rFonts w:ascii="Arial" w:hAnsi="Arial" w:cs="Arial"/>
          <w:sz w:val="16"/>
          <w:szCs w:val="16"/>
          <w:lang w:val="en-US"/>
        </w:rPr>
        <w:t xml:space="preserve">}}, </w:t>
      </w:r>
      <w:proofErr w:type="spellStart"/>
      <w:r>
        <w:rPr>
          <w:rFonts w:ascii="Arial" w:hAnsi="Arial" w:cs="Arial"/>
          <w:sz w:val="16"/>
          <w:szCs w:val="16"/>
          <w:lang w:val="en-US"/>
        </w:rPr>
        <w:t>lahir</w:t>
      </w:r>
      <w:proofErr w:type="spellEnd"/>
      <w:r>
        <w:rPr>
          <w:rFonts w:ascii="Arial" w:hAnsi="Arial" w:cs="Arial"/>
          <w:sz w:val="16"/>
          <w:szCs w:val="16"/>
          <w:lang w:val="en-US"/>
        </w:rPr>
        <w:t xml:space="preserve"> di {{</w:t>
      </w:r>
      <w:proofErr w:type="spellStart"/>
      <w:r>
        <w:rPr>
          <w:rFonts w:ascii="Arial" w:hAnsi="Arial" w:cs="Arial"/>
          <w:sz w:val="16"/>
          <w:szCs w:val="16"/>
          <w:lang w:val="en-US"/>
        </w:rPr>
        <w:t>tempat_lahir_penjamin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tanggal</w:t>
      </w:r>
      <w:proofErr w:type="spellEnd"/>
      <w:r>
        <w:rPr>
          <w:rFonts w:ascii="Arial" w:hAnsi="Arial" w:cs="Arial"/>
          <w:sz w:val="16"/>
          <w:szCs w:val="16"/>
          <w:lang w:val="en-US"/>
        </w:rPr>
        <w:t xml:space="preserve"> {{</w:t>
      </w:r>
      <w:proofErr w:type="spellStart"/>
      <w:r>
        <w:rPr>
          <w:rFonts w:ascii="Arial" w:hAnsi="Arial" w:cs="Arial"/>
          <w:sz w:val="16"/>
          <w:szCs w:val="16"/>
          <w:lang w:val="en-US"/>
        </w:rPr>
        <w:t>tanggal_lahir_penjamin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No.KTP</w:t>
      </w:r>
      <w:proofErr w:type="spellEnd"/>
      <w:r>
        <w:rPr>
          <w:rFonts w:ascii="Arial" w:hAnsi="Arial" w:cs="Arial"/>
          <w:sz w:val="16"/>
          <w:szCs w:val="16"/>
          <w:lang w:val="en-US"/>
        </w:rPr>
        <w:t xml:space="preserve"> {{</w:t>
      </w:r>
      <w:proofErr w:type="spellStart"/>
      <w:r>
        <w:rPr>
          <w:rFonts w:ascii="Arial" w:hAnsi="Arial" w:cs="Arial"/>
          <w:sz w:val="16"/>
          <w:szCs w:val="16"/>
          <w:lang w:val="en-US"/>
        </w:rPr>
        <w:t>no_ktp_penjamin</w:t>
      </w:r>
      <w:proofErr w:type="spellEnd"/>
      <w:r>
        <w:rPr>
          <w:rFonts w:ascii="Arial" w:hAnsi="Arial" w:cs="Arial"/>
          <w:sz w:val="16"/>
          <w:szCs w:val="16"/>
          <w:lang w:val="en-US"/>
        </w:rPr>
        <w:t xml:space="preserve">}} </w:t>
      </w:r>
      <w:proofErr w:type="spellStart"/>
      <w:r>
        <w:rPr>
          <w:rFonts w:ascii="Arial" w:hAnsi="Arial" w:cs="Arial"/>
          <w:sz w:val="16"/>
          <w:szCs w:val="16"/>
          <w:lang w:val="en-US"/>
        </w:rPr>
        <w:t>bertempat</w:t>
      </w:r>
      <w:proofErr w:type="spellEnd"/>
      <w:r>
        <w:rPr>
          <w:rFonts w:ascii="Arial" w:hAnsi="Arial" w:cs="Arial"/>
          <w:sz w:val="16"/>
          <w:szCs w:val="16"/>
          <w:lang w:val="en-US"/>
        </w:rPr>
        <w:t xml:space="preserve"> </w:t>
      </w:r>
      <w:proofErr w:type="spellStart"/>
      <w:r>
        <w:rPr>
          <w:rFonts w:ascii="Arial" w:hAnsi="Arial" w:cs="Arial"/>
          <w:sz w:val="16"/>
          <w:szCs w:val="16"/>
          <w:lang w:val="en-US"/>
        </w:rPr>
        <w:t>tinggal</w:t>
      </w:r>
      <w:proofErr w:type="spellEnd"/>
      <w:r>
        <w:rPr>
          <w:rFonts w:ascii="Arial" w:hAnsi="Arial" w:cs="Arial"/>
          <w:sz w:val="16"/>
          <w:szCs w:val="16"/>
          <w:lang w:val="en-US"/>
        </w:rPr>
        <w:t xml:space="preserve"> </w:t>
      </w:r>
      <w:proofErr w:type="spellStart"/>
      <w:r>
        <w:rPr>
          <w:rFonts w:ascii="Arial" w:hAnsi="Arial" w:cs="Arial"/>
          <w:sz w:val="16"/>
          <w:szCs w:val="16"/>
          <w:lang w:val="en-US"/>
        </w:rPr>
        <w:t>sama</w:t>
      </w:r>
      <w:proofErr w:type="spellEnd"/>
      <w:r>
        <w:rPr>
          <w:rFonts w:ascii="Arial" w:hAnsi="Arial" w:cs="Arial"/>
          <w:sz w:val="16"/>
          <w:szCs w:val="16"/>
          <w:lang w:val="en-US"/>
        </w:rPr>
        <w:t xml:space="preserve"> </w:t>
      </w:r>
      <w:proofErr w:type="spellStart"/>
      <w:r>
        <w:rPr>
          <w:rFonts w:ascii="Arial" w:hAnsi="Arial" w:cs="Arial"/>
          <w:sz w:val="16"/>
          <w:szCs w:val="16"/>
          <w:lang w:val="en-US"/>
        </w:rPr>
        <w:t>dengan</w:t>
      </w:r>
      <w:proofErr w:type="spellEnd"/>
      <w:r>
        <w:rPr>
          <w:rFonts w:ascii="Arial" w:hAnsi="Arial" w:cs="Arial"/>
          <w:sz w:val="16"/>
          <w:szCs w:val="16"/>
          <w:lang w:val="en-US"/>
        </w:rPr>
        <w:t xml:space="preserve"> {{</w:t>
      </w:r>
      <w:proofErr w:type="spellStart"/>
      <w:r w:rsidRPr="00C26487">
        <w:rPr>
          <w:rFonts w:ascii="Arial" w:hAnsi="Arial" w:cs="Arial"/>
          <w:sz w:val="16"/>
          <w:szCs w:val="16"/>
          <w:lang w:val="en-US"/>
        </w:rPr>
        <w:t>hubungan_debitur_penjamin</w:t>
      </w:r>
      <w:proofErr w:type="spellEnd"/>
      <w:r>
        <w:rPr>
          <w:rFonts w:ascii="Arial" w:hAnsi="Arial" w:cs="Arial"/>
          <w:sz w:val="16"/>
          <w:szCs w:val="16"/>
          <w:lang w:val="en-US"/>
        </w:rPr>
        <w:t xml:space="preserve">}} </w:t>
      </w:r>
      <w:proofErr w:type="spellStart"/>
      <w:r>
        <w:rPr>
          <w:rFonts w:ascii="Arial" w:hAnsi="Arial" w:cs="Arial"/>
          <w:sz w:val="16"/>
          <w:szCs w:val="16"/>
          <w:lang w:val="en-US"/>
        </w:rPr>
        <w:t>nya</w:t>
      </w:r>
      <w:proofErr w:type="spellEnd"/>
    </w:p>
    <w:p w14:paraId="3433861F" w14:textId="768B544F" w:rsidR="00632226" w:rsidRPr="00B72C16" w:rsidRDefault="00632226" w:rsidP="00632226">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sidR="00C26487">
        <w:rPr>
          <w:rFonts w:ascii="Arial" w:hAnsi="Arial" w:cs="Arial"/>
          <w:b/>
          <w:bCs/>
          <w:sz w:val="16"/>
          <w:szCs w:val="16"/>
          <w:lang w:val="sv-SE"/>
        </w:rPr>
        <w:t>--------</w:t>
      </w:r>
      <w:r w:rsidRPr="00B72C16">
        <w:rPr>
          <w:rFonts w:ascii="Arial" w:hAnsi="Arial" w:cs="Arial"/>
          <w:b/>
          <w:bCs/>
          <w:sz w:val="16"/>
          <w:szCs w:val="16"/>
          <w:lang w:val="sv-SE"/>
        </w:rPr>
        <w:t xml:space="preserve"> </w:t>
      </w:r>
      <w:r w:rsidR="00C26487">
        <w:rPr>
          <w:rFonts w:ascii="Arial" w:hAnsi="Arial" w:cs="Arial"/>
          <w:b/>
          <w:bCs/>
          <w:sz w:val="16"/>
          <w:szCs w:val="16"/>
          <w:lang w:val="sv-SE"/>
        </w:rPr>
        <w:t>”PEMBERI JAMINAN”</w:t>
      </w:r>
      <w:r w:rsidRPr="00B72C16">
        <w:rPr>
          <w:rFonts w:ascii="Arial" w:hAnsi="Arial" w:cs="Arial"/>
          <w:b/>
          <w:bCs/>
          <w:sz w:val="16"/>
          <w:szCs w:val="16"/>
          <w:lang w:val="sv-SE"/>
        </w:rPr>
        <w:t xml:space="preserve"> .</w:t>
      </w:r>
      <w:r w:rsidRPr="00B72C16">
        <w:rPr>
          <w:rFonts w:ascii="Arial" w:hAnsi="Arial" w:cs="Arial"/>
          <w:sz w:val="16"/>
          <w:szCs w:val="16"/>
          <w:lang w:val="sv-SE"/>
        </w:rPr>
        <w:t>---------</w:t>
      </w:r>
    </w:p>
    <w:p w14:paraId="37AD2A67" w14:textId="77777777" w:rsidR="00632226" w:rsidRDefault="00632226" w:rsidP="00632226">
      <w:pPr>
        <w:tabs>
          <w:tab w:val="left" w:pos="360"/>
        </w:tabs>
        <w:ind w:left="360" w:right="241" w:hanging="180"/>
        <w:jc w:val="both"/>
        <w:rPr>
          <w:rFonts w:ascii="Arial" w:hAnsi="Arial" w:cs="Arial"/>
          <w:sz w:val="16"/>
          <w:szCs w:val="16"/>
        </w:rPr>
      </w:pPr>
    </w:p>
    <w:p w14:paraId="31F55643" w14:textId="77777777" w:rsidR="00C26487" w:rsidRPr="00B72C16" w:rsidRDefault="00C26487" w:rsidP="00C26487">
      <w:pPr>
        <w:pStyle w:val="BodyTextIndent2"/>
        <w:tabs>
          <w:tab w:val="left" w:pos="315"/>
        </w:tabs>
        <w:spacing w:after="0" w:line="240" w:lineRule="auto"/>
        <w:ind w:left="315" w:right="241" w:hanging="180"/>
        <w:jc w:val="both"/>
        <w:rPr>
          <w:rFonts w:ascii="Arial" w:hAnsi="Arial" w:cs="Arial"/>
          <w:sz w:val="16"/>
          <w:szCs w:val="16"/>
        </w:rPr>
      </w:pPr>
      <w:r w:rsidRPr="00B72C16">
        <w:rPr>
          <w:rFonts w:ascii="Arial" w:hAnsi="Arial" w:cs="Arial"/>
          <w:sz w:val="16"/>
          <w:szCs w:val="16"/>
        </w:rPr>
        <w:t xml:space="preserve">2. </w:t>
      </w:r>
      <w:r w:rsidRPr="00B72C16">
        <w:rPr>
          <w:rFonts w:ascii="Arial" w:hAnsi="Arial" w:cs="Arial"/>
          <w:b/>
          <w:sz w:val="16"/>
          <w:szCs w:val="16"/>
        </w:rPr>
        <w:t xml:space="preserve">Aie </w:t>
      </w:r>
      <w:proofErr w:type="spellStart"/>
      <w:r w:rsidRPr="00B72C16">
        <w:rPr>
          <w:rFonts w:ascii="Arial" w:hAnsi="Arial" w:cs="Arial"/>
          <w:b/>
          <w:sz w:val="16"/>
          <w:szCs w:val="16"/>
        </w:rPr>
        <w:t>Soesan</w:t>
      </w:r>
      <w:proofErr w:type="spellEnd"/>
      <w:r w:rsidRPr="00B72C16">
        <w:rPr>
          <w:rFonts w:ascii="Arial" w:hAnsi="Arial" w:cs="Arial"/>
          <w:sz w:val="16"/>
          <w:szCs w:val="16"/>
        </w:rPr>
        <w:t xml:space="preserve"> yang menjalankan tugasnya sekaligus selaku Direktur, berdasarkan Persetujuan dan Kuasa Nomor 75 tertanggal 15 Mei 2020, yang dibuat di hadapan, Ramly Yusuf Angkat, S.H, </w:t>
      </w:r>
      <w:proofErr w:type="spellStart"/>
      <w:r w:rsidRPr="00B72C16">
        <w:rPr>
          <w:rFonts w:ascii="Arial" w:hAnsi="Arial" w:cs="Arial"/>
          <w:sz w:val="16"/>
          <w:szCs w:val="16"/>
        </w:rPr>
        <w:t>M.Kn</w:t>
      </w:r>
      <w:proofErr w:type="spellEnd"/>
      <w:r w:rsidRPr="00B72C16">
        <w:rPr>
          <w:rFonts w:ascii="Arial" w:hAnsi="Arial" w:cs="Arial"/>
          <w:sz w:val="16"/>
          <w:szCs w:val="16"/>
        </w:rPr>
        <w:t xml:space="preserve">, Notaris Kabupaten Cirebon bertindak untuk dan atas nama PT. Bank Perekonomian Rakyat SAHABAT SEJATI, berkedudukan di Jl. Raya Klangenan No. 121, Desa Klangenan, Kecamatan Klangenan, Kabupaten Cirebon.  </w:t>
      </w:r>
    </w:p>
    <w:p w14:paraId="2BFB0C00" w14:textId="77777777" w:rsidR="00C26487" w:rsidRPr="00B72C16" w:rsidRDefault="00C26487" w:rsidP="00C26487">
      <w:pPr>
        <w:tabs>
          <w:tab w:val="left" w:pos="360"/>
        </w:tabs>
        <w:ind w:left="360" w:right="241" w:hanging="180"/>
        <w:jc w:val="both"/>
        <w:rPr>
          <w:rFonts w:ascii="Arial" w:hAnsi="Arial" w:cs="Arial"/>
          <w:sz w:val="16"/>
          <w:szCs w:val="16"/>
          <w:lang w:val="sv-SE"/>
        </w:rPr>
      </w:pPr>
      <w:r w:rsidRPr="00B72C16">
        <w:rPr>
          <w:rFonts w:ascii="Arial" w:hAnsi="Arial" w:cs="Arial"/>
          <w:sz w:val="16"/>
          <w:szCs w:val="16"/>
        </w:rPr>
        <w:t xml:space="preserve">-   </w:t>
      </w:r>
      <w:r w:rsidRPr="00B72C16">
        <w:rPr>
          <w:rFonts w:ascii="Arial" w:hAnsi="Arial" w:cs="Arial"/>
          <w:sz w:val="16"/>
          <w:szCs w:val="16"/>
          <w:lang w:val="sv-SE"/>
        </w:rPr>
        <w:t xml:space="preserve">selanjutnya </w:t>
      </w:r>
      <w:proofErr w:type="spellStart"/>
      <w:r w:rsidRPr="00B72C16">
        <w:rPr>
          <w:rFonts w:ascii="Arial" w:hAnsi="Arial" w:cs="Arial"/>
          <w:sz w:val="16"/>
          <w:szCs w:val="16"/>
          <w:lang w:val="sv-SE"/>
        </w:rPr>
        <w:t>disebut</w:t>
      </w:r>
      <w:proofErr w:type="spellEnd"/>
      <w:r w:rsidRPr="00B72C16">
        <w:rPr>
          <w:rFonts w:ascii="Arial" w:hAnsi="Arial" w:cs="Arial"/>
          <w:sz w:val="16"/>
          <w:szCs w:val="16"/>
          <w:lang w:val="sv-SE"/>
        </w:rPr>
        <w:t xml:space="preserve"> : </w:t>
      </w:r>
      <w:r>
        <w:rPr>
          <w:rFonts w:ascii="Arial" w:hAnsi="Arial" w:cs="Arial"/>
          <w:b/>
          <w:bCs/>
          <w:sz w:val="16"/>
          <w:szCs w:val="16"/>
          <w:lang w:val="sv-SE"/>
        </w:rPr>
        <w:t>------------</w:t>
      </w:r>
      <w:r w:rsidRPr="00B72C16">
        <w:rPr>
          <w:rFonts w:ascii="Arial" w:hAnsi="Arial" w:cs="Arial"/>
          <w:b/>
          <w:bCs/>
          <w:sz w:val="16"/>
          <w:szCs w:val="16"/>
          <w:lang w:val="sv-SE"/>
        </w:rPr>
        <w:t>----- BANK .</w:t>
      </w:r>
      <w:r w:rsidRPr="00B72C16">
        <w:rPr>
          <w:rFonts w:ascii="Arial" w:hAnsi="Arial" w:cs="Arial"/>
          <w:sz w:val="16"/>
          <w:szCs w:val="16"/>
          <w:lang w:val="sv-SE"/>
        </w:rPr>
        <w:t>----------------------</w:t>
      </w:r>
    </w:p>
    <w:p w14:paraId="4F3150CB" w14:textId="77777777" w:rsidR="00C26487" w:rsidRPr="00B72C16" w:rsidRDefault="00C26487" w:rsidP="00632226">
      <w:pPr>
        <w:tabs>
          <w:tab w:val="left" w:pos="360"/>
        </w:tabs>
        <w:ind w:left="360" w:right="241" w:hanging="180"/>
        <w:jc w:val="both"/>
        <w:rPr>
          <w:rFonts w:ascii="Arial" w:hAnsi="Arial" w:cs="Arial"/>
          <w:sz w:val="16"/>
          <w:szCs w:val="16"/>
        </w:rPr>
      </w:pPr>
    </w:p>
    <w:p w14:paraId="094094C7"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rPr>
      </w:pPr>
      <w:r w:rsidRPr="00B72C16">
        <w:rPr>
          <w:rFonts w:ascii="Arial" w:hAnsi="Arial" w:cs="Arial"/>
          <w:sz w:val="16"/>
          <w:szCs w:val="16"/>
        </w:rPr>
        <w:t xml:space="preserve"> PEMBERI JAMINAN dan BANK menerangkan lebih dahulu :</w:t>
      </w:r>
    </w:p>
    <w:p w14:paraId="0D98443A" w14:textId="1904AEE5"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PEMBERI JAMINAN telah/akan memperoleh pinjaman dari BANK yaitu dengan jumlah dan syarat-syarat atau ketentuan-ketentuan sebagaimana tercantum dalam Perjanjian Kredit dibuat di bawah tangan, </w:t>
      </w:r>
      <w:proofErr w:type="spellStart"/>
      <w:r w:rsidRPr="00B72C16">
        <w:rPr>
          <w:rFonts w:ascii="Arial" w:hAnsi="Arial" w:cs="Arial"/>
          <w:sz w:val="16"/>
          <w:szCs w:val="16"/>
        </w:rPr>
        <w:t>bermaterai</w:t>
      </w:r>
      <w:proofErr w:type="spellEnd"/>
      <w:r w:rsidRPr="00B72C16">
        <w:rPr>
          <w:rFonts w:ascii="Arial" w:hAnsi="Arial" w:cs="Arial"/>
          <w:sz w:val="16"/>
          <w:szCs w:val="16"/>
        </w:rPr>
        <w:t xml:space="preserve"> cukup tanggal </w:t>
      </w:r>
      <w:r w:rsidR="007E1C5F">
        <w:rPr>
          <w:rFonts w:ascii="Arial" w:hAnsi="Arial" w:cs="Arial"/>
          <w:sz w:val="16"/>
          <w:szCs w:val="16"/>
        </w:rPr>
        <w:t>{{</w:t>
      </w:r>
      <w:proofErr w:type="spellStart"/>
      <w:r w:rsidR="007E1C5F" w:rsidRPr="007E1C5F">
        <w:rPr>
          <w:rFonts w:ascii="Arial" w:hAnsi="Arial" w:cs="Arial"/>
          <w:sz w:val="16"/>
          <w:szCs w:val="16"/>
        </w:rPr>
        <w:t>tanggal_surat_keputusan_kredit</w:t>
      </w:r>
      <w:proofErr w:type="spellEnd"/>
      <w:r w:rsidR="007E1C5F">
        <w:rPr>
          <w:rFonts w:ascii="Arial" w:hAnsi="Arial" w:cs="Arial"/>
          <w:sz w:val="16"/>
          <w:szCs w:val="16"/>
        </w:rPr>
        <w:t>}}</w:t>
      </w:r>
      <w:r w:rsidRPr="00B72C16">
        <w:rPr>
          <w:rFonts w:ascii="Arial" w:hAnsi="Arial" w:cs="Arial"/>
          <w:sz w:val="16"/>
          <w:szCs w:val="16"/>
        </w:rPr>
        <w:t xml:space="preserve"> No.</w:t>
      </w:r>
      <w:r w:rsidR="007E1C5F" w:rsidRPr="007E1C5F">
        <w:t xml:space="preserve"> </w:t>
      </w:r>
      <w:r w:rsidR="007E1C5F" w:rsidRPr="007E1C5F">
        <w:rPr>
          <w:rFonts w:ascii="Arial" w:hAnsi="Arial" w:cs="Arial"/>
          <w:sz w:val="16"/>
          <w:szCs w:val="16"/>
        </w:rPr>
        <w:t>0100.3.44.{{</w:t>
      </w:r>
      <w:proofErr w:type="spellStart"/>
      <w:r w:rsidR="007E1C5F" w:rsidRPr="007E1C5F">
        <w:rPr>
          <w:rFonts w:ascii="Arial" w:hAnsi="Arial" w:cs="Arial"/>
          <w:sz w:val="16"/>
          <w:szCs w:val="16"/>
        </w:rPr>
        <w:t>nomor_surat</w:t>
      </w:r>
      <w:proofErr w:type="spellEnd"/>
      <w:r w:rsidR="007E1C5F" w:rsidRPr="007E1C5F">
        <w:rPr>
          <w:rFonts w:ascii="Arial" w:hAnsi="Arial" w:cs="Arial"/>
          <w:sz w:val="16"/>
          <w:szCs w:val="16"/>
        </w:rPr>
        <w:t>}}PKKSSM</w:t>
      </w:r>
      <w:r w:rsidRPr="00B72C16">
        <w:rPr>
          <w:rFonts w:ascii="Arial" w:hAnsi="Arial" w:cs="Arial"/>
          <w:sz w:val="16"/>
          <w:szCs w:val="16"/>
        </w:rPr>
        <w:t xml:space="preserve">. </w:t>
      </w:r>
    </w:p>
    <w:p w14:paraId="257E25CF" w14:textId="77777777" w:rsidR="00632226" w:rsidRPr="00B72C1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bahwa, untuk menjamin penyelesaian kewajiban PEMBERI JAMINAN kepada BANK baik </w:t>
      </w:r>
      <w:r>
        <w:rPr>
          <w:rFonts w:ascii="Arial" w:hAnsi="Arial" w:cs="Arial"/>
          <w:sz w:val="16"/>
          <w:szCs w:val="16"/>
        </w:rPr>
        <w:t>Karena</w:t>
      </w:r>
      <w:r w:rsidRPr="00B72C16">
        <w:rPr>
          <w:rFonts w:ascii="Arial" w:hAnsi="Arial" w:cs="Arial"/>
          <w:sz w:val="16"/>
          <w:szCs w:val="16"/>
        </w:rPr>
        <w:t xml:space="preserve"> pinjaman pokok dan/atau tambahan provisi, bunga denda serta biaya-biaya lain, maka PEMBERI JAMINAN telah bersedia memberikan jaminan dengan syarat-syarat yang dikehendaki BANK;</w:t>
      </w:r>
    </w:p>
    <w:p w14:paraId="737D4DA3" w14:textId="77777777" w:rsidR="00632226" w:rsidRDefault="00632226" w:rsidP="00632226">
      <w:pPr>
        <w:pStyle w:val="BodyTextIndent"/>
        <w:numPr>
          <w:ilvl w:val="0"/>
          <w:numId w:val="8"/>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bahwa pengikatan jaminan ini tetap berlaku dan mengikat manakala PEMBERI JAMINAN diberikan oleh BANK perpanjangan jangka waktu dan/atau tambahan pinjaman;</w:t>
      </w:r>
    </w:p>
    <w:p w14:paraId="29186572" w14:textId="77777777" w:rsidR="00632226" w:rsidRPr="00892341" w:rsidRDefault="00632226" w:rsidP="00632226">
      <w:pPr>
        <w:pStyle w:val="BodyTextIndent"/>
        <w:tabs>
          <w:tab w:val="left" w:pos="540"/>
        </w:tabs>
        <w:autoSpaceDE w:val="0"/>
        <w:spacing w:after="0"/>
        <w:ind w:left="540" w:right="241"/>
        <w:jc w:val="both"/>
        <w:rPr>
          <w:rFonts w:ascii="Arial" w:hAnsi="Arial" w:cs="Arial"/>
          <w:sz w:val="16"/>
          <w:szCs w:val="16"/>
        </w:rPr>
      </w:pPr>
    </w:p>
    <w:p w14:paraId="27F88A60"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Berdasarkan keterangan-keterangan di atas dan untuk menjamin kepastian guna ketertiban penyelesaian pinjaman dari PEMINJAM kepada BANK, maka PEMBERI JAMINAN  dengan ini mengikat diri  untuk memindah/atau menyerahkan hak miliknya dengan jalan kepercayaan (</w:t>
      </w:r>
      <w:proofErr w:type="spellStart"/>
      <w:r w:rsidRPr="00B72C16">
        <w:rPr>
          <w:rFonts w:ascii="Arial" w:hAnsi="Arial" w:cs="Arial"/>
          <w:sz w:val="16"/>
          <w:szCs w:val="16"/>
        </w:rPr>
        <w:t>Fiduciare</w:t>
      </w:r>
      <w:proofErr w:type="spellEnd"/>
      <w:r w:rsidRPr="00B72C16">
        <w:rPr>
          <w:rFonts w:ascii="Arial" w:hAnsi="Arial" w:cs="Arial"/>
          <w:sz w:val="16"/>
          <w:szCs w:val="16"/>
        </w:rPr>
        <w:t xml:space="preserve"> </w:t>
      </w:r>
      <w:proofErr w:type="spellStart"/>
      <w:r w:rsidRPr="00B72C16">
        <w:rPr>
          <w:rFonts w:ascii="Arial" w:hAnsi="Arial" w:cs="Arial"/>
          <w:sz w:val="16"/>
          <w:szCs w:val="16"/>
        </w:rPr>
        <w:t>Eigendomscverdracht</w:t>
      </w:r>
      <w:proofErr w:type="spellEnd"/>
      <w:r w:rsidRPr="00B72C16">
        <w:rPr>
          <w:rFonts w:ascii="Arial" w:hAnsi="Arial" w:cs="Arial"/>
          <w:sz w:val="16"/>
          <w:szCs w:val="16"/>
        </w:rPr>
        <w:t>) kepada BANK yang telah menerima pemindahan dan penyerahan barang berupa 1 (satu) unit kendaraan bermotor (untuk selanjutnya disebut “Barang Jaminan”) dengan data-data sebagai berikut :</w:t>
      </w:r>
    </w:p>
    <w:p w14:paraId="04E1550D" w14:textId="77777777" w:rsidR="00632226" w:rsidRPr="000131D5" w:rsidRDefault="000131D5" w:rsidP="00632226">
      <w:pPr>
        <w:tabs>
          <w:tab w:val="left" w:pos="105"/>
        </w:tabs>
        <w:ind w:left="105" w:right="241" w:firstLine="15"/>
        <w:jc w:val="both"/>
        <w:rPr>
          <w:rFonts w:ascii="Arial" w:hAnsi="Arial" w:cs="Arial"/>
          <w:sz w:val="16"/>
          <w:szCs w:val="16"/>
        </w:rPr>
      </w:pPr>
      <w:r w:rsidRPr="000131D5">
        <w:rPr>
          <w:rFonts w:ascii="Arial" w:hAnsi="Arial" w:cs="Arial"/>
          <w:sz w:val="16"/>
          <w:szCs w:val="16"/>
        </w:rPr>
        <w:t>Detail Jaminan:</w:t>
      </w:r>
    </w:p>
    <w:p w14:paraId="538894D6" w14:textId="7967FD06" w:rsidR="000131D5" w:rsidRPr="00B72C16" w:rsidRDefault="00DC1D70" w:rsidP="00632226">
      <w:pPr>
        <w:tabs>
          <w:tab w:val="left" w:pos="105"/>
        </w:tabs>
        <w:ind w:left="105" w:right="241" w:firstLine="15"/>
        <w:jc w:val="both"/>
        <w:rPr>
          <w:rFonts w:ascii="Arial" w:hAnsi="Arial" w:cs="Arial"/>
          <w:color w:val="0000FF"/>
          <w:sz w:val="16"/>
          <w:szCs w:val="16"/>
        </w:rPr>
      </w:pPr>
      <w:bookmarkStart w:id="14" w:name="_Hlk201341196"/>
      <w:r w:rsidRPr="00DC1D70">
        <w:rPr>
          <w:rFonts w:ascii="Arial" w:hAnsi="Arial" w:cs="Arial"/>
          <w:color w:val="0000FF"/>
          <w:sz w:val="16"/>
          <w:szCs w:val="16"/>
        </w:rPr>
        <w:t>{{</w:t>
      </w:r>
      <w:proofErr w:type="spellStart"/>
      <w:r w:rsidRPr="00DC1D70">
        <w:rPr>
          <w:rFonts w:ascii="Arial" w:hAnsi="Arial" w:cs="Arial"/>
          <w:color w:val="0000FF"/>
          <w:sz w:val="16"/>
          <w:szCs w:val="16"/>
        </w:rPr>
        <w:t>detail_jaminan</w:t>
      </w:r>
      <w:proofErr w:type="spellEnd"/>
      <w:r w:rsidRPr="00DC1D70">
        <w:rPr>
          <w:rFonts w:ascii="Arial" w:hAnsi="Arial" w:cs="Arial"/>
          <w:color w:val="0000FF"/>
          <w:sz w:val="16"/>
          <w:szCs w:val="16"/>
        </w:rPr>
        <w:t>}}</w:t>
      </w:r>
    </w:p>
    <w:bookmarkEnd w:id="14"/>
    <w:p w14:paraId="39C2A9AA" w14:textId="420E2735" w:rsidR="00632226" w:rsidRPr="00B72C16" w:rsidRDefault="00632226" w:rsidP="00632226">
      <w:pPr>
        <w:tabs>
          <w:tab w:val="left" w:pos="105"/>
        </w:tabs>
        <w:ind w:left="105" w:right="241" w:firstLine="15"/>
        <w:jc w:val="both"/>
        <w:rPr>
          <w:rFonts w:ascii="Arial" w:hAnsi="Arial" w:cs="Arial"/>
          <w:sz w:val="16"/>
          <w:szCs w:val="16"/>
        </w:rPr>
      </w:pPr>
      <w:r w:rsidRPr="00B72C16">
        <w:rPr>
          <w:rFonts w:ascii="Arial" w:hAnsi="Arial" w:cs="Arial"/>
          <w:sz w:val="16"/>
          <w:szCs w:val="16"/>
        </w:rPr>
        <w:t>Demikian berdasarkan buku Bukti Pemilikan Kendaraan Bermotor (BPKB) Nomor</w:t>
      </w:r>
      <w:r w:rsidRPr="00B72C16">
        <w:rPr>
          <w:rFonts w:ascii="Arial" w:hAnsi="Arial" w:cs="Arial"/>
          <w:sz w:val="16"/>
          <w:szCs w:val="16"/>
          <w:lang w:val="en-US"/>
        </w:rPr>
        <w:t xml:space="preserve"> </w:t>
      </w:r>
      <w:r w:rsidR="00D24E5C">
        <w:rPr>
          <w:rFonts w:ascii="Arial" w:hAnsi="Arial" w:cs="Arial"/>
          <w:sz w:val="16"/>
          <w:szCs w:val="16"/>
          <w:lang w:val="en-US"/>
        </w:rPr>
        <w:t>{{</w:t>
      </w:r>
      <w:proofErr w:type="spellStart"/>
      <w:r w:rsidR="00D24E5C" w:rsidRPr="00D24E5C">
        <w:rPr>
          <w:rFonts w:ascii="Arial" w:hAnsi="Arial" w:cs="Arial"/>
          <w:sz w:val="16"/>
          <w:szCs w:val="16"/>
          <w:lang w:val="en-US"/>
        </w:rPr>
        <w:t>no_bpkb</w:t>
      </w:r>
      <w:proofErr w:type="spellEnd"/>
      <w:r w:rsidR="00D24E5C">
        <w:rPr>
          <w:rFonts w:ascii="Arial" w:hAnsi="Arial" w:cs="Arial"/>
          <w:sz w:val="16"/>
          <w:szCs w:val="16"/>
          <w:lang w:val="en-US"/>
        </w:rPr>
        <w:t>}}</w:t>
      </w:r>
      <w:r w:rsidRPr="00B72C16">
        <w:rPr>
          <w:rFonts w:ascii="Arial" w:hAnsi="Arial" w:cs="Arial"/>
          <w:sz w:val="16"/>
          <w:szCs w:val="16"/>
          <w:lang w:val="en-US"/>
        </w:rPr>
        <w:t xml:space="preserve"> </w:t>
      </w:r>
      <w:r w:rsidRPr="00B72C16">
        <w:rPr>
          <w:rFonts w:ascii="Arial" w:hAnsi="Arial" w:cs="Arial"/>
          <w:sz w:val="16"/>
          <w:szCs w:val="16"/>
        </w:rPr>
        <w:t xml:space="preserve">yang diperlihatkan oleh DEBITUR kepada BANK. Selanjutnya kedua belah pihak telah sepakat untuk mengadakan pengikatan dengan ketentuan dan syarat-syarat sebagai berikut </w:t>
      </w:r>
    </w:p>
    <w:p w14:paraId="7BF3A304" w14:textId="77777777" w:rsidR="00632226" w:rsidRDefault="00632226" w:rsidP="006D438C">
      <w:pPr>
        <w:tabs>
          <w:tab w:val="left" w:pos="105"/>
        </w:tabs>
        <w:ind w:right="241"/>
        <w:jc w:val="both"/>
        <w:rPr>
          <w:rFonts w:ascii="Arial" w:hAnsi="Arial" w:cs="Arial"/>
          <w:sz w:val="16"/>
          <w:szCs w:val="16"/>
        </w:rPr>
      </w:pPr>
    </w:p>
    <w:p w14:paraId="4CC1BC80" w14:textId="77777777" w:rsidR="006D438C" w:rsidRPr="00B72C16" w:rsidRDefault="006D438C" w:rsidP="006D438C">
      <w:pPr>
        <w:tabs>
          <w:tab w:val="left" w:pos="105"/>
        </w:tabs>
        <w:ind w:right="241"/>
        <w:jc w:val="both"/>
        <w:rPr>
          <w:rFonts w:ascii="Arial" w:hAnsi="Arial" w:cs="Arial"/>
          <w:sz w:val="16"/>
          <w:szCs w:val="16"/>
        </w:rPr>
      </w:pPr>
    </w:p>
    <w:p w14:paraId="3F6951A4"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w:t>
      </w:r>
    </w:p>
    <w:p w14:paraId="466DE3EF"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Barang Jaminan yang hak miliknya diserahkan dan dipindahkan dalam kepercayaan kepada dan telah diterima oleh BANK mulai hari ini menjadi milik BANK dan untuk menjadi milik BANK tidak diperlukan suatu perbuatan lagi, tetapi mulai </w:t>
      </w:r>
      <w:r w:rsidRPr="00B72C16">
        <w:rPr>
          <w:rFonts w:ascii="Arial" w:hAnsi="Arial" w:cs="Arial"/>
          <w:sz w:val="16"/>
          <w:szCs w:val="16"/>
          <w:lang w:val="en-US"/>
        </w:rPr>
        <w:t xml:space="preserve">pada </w:t>
      </w:r>
      <w:proofErr w:type="spellStart"/>
      <w:r w:rsidRPr="00B72C16">
        <w:rPr>
          <w:rFonts w:ascii="Arial" w:hAnsi="Arial" w:cs="Arial"/>
          <w:sz w:val="16"/>
          <w:szCs w:val="16"/>
          <w:lang w:val="en-US"/>
        </w:rPr>
        <w:t>saat</w:t>
      </w:r>
      <w:proofErr w:type="spellEnd"/>
      <w:r w:rsidRPr="00B72C16">
        <w:rPr>
          <w:rFonts w:ascii="Arial" w:hAnsi="Arial" w:cs="Arial"/>
          <w:sz w:val="16"/>
          <w:szCs w:val="16"/>
        </w:rPr>
        <w:t xml:space="preserve"> PEMBERI JAMINAN menganggap dan menerima baik Barang Jaminan tersebut adalah milik BANK.</w:t>
      </w:r>
    </w:p>
    <w:p w14:paraId="00CE1C1F"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2</w:t>
      </w:r>
    </w:p>
    <w:p w14:paraId="7E1991FF"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Barang Jaminan </w:t>
      </w:r>
      <w:proofErr w:type="spellStart"/>
      <w:r w:rsidRPr="00B72C16">
        <w:rPr>
          <w:rFonts w:ascii="Arial" w:hAnsi="Arial" w:cs="Arial"/>
          <w:sz w:val="16"/>
          <w:szCs w:val="16"/>
          <w:lang w:val="en-US"/>
        </w:rPr>
        <w:t>sebagaimana</w:t>
      </w:r>
      <w:proofErr w:type="spellEnd"/>
      <w:r w:rsidRPr="00B72C16">
        <w:rPr>
          <w:rFonts w:ascii="Arial" w:hAnsi="Arial" w:cs="Arial"/>
          <w:sz w:val="16"/>
          <w:szCs w:val="16"/>
          <w:lang w:val="en-US"/>
        </w:rPr>
        <w:t xml:space="preserve"> </w:t>
      </w:r>
      <w:proofErr w:type="spellStart"/>
      <w:r w:rsidRPr="00B72C16">
        <w:rPr>
          <w:rFonts w:ascii="Arial" w:hAnsi="Arial" w:cs="Arial"/>
          <w:sz w:val="16"/>
          <w:szCs w:val="16"/>
          <w:lang w:val="en-US"/>
        </w:rPr>
        <w:t>dimaksud</w:t>
      </w:r>
      <w:proofErr w:type="spellEnd"/>
      <w:r w:rsidRPr="00B72C16">
        <w:rPr>
          <w:rFonts w:ascii="Arial" w:hAnsi="Arial" w:cs="Arial"/>
          <w:sz w:val="16"/>
          <w:szCs w:val="16"/>
        </w:rPr>
        <w:t xml:space="preserve"> tetap dipegang dan dipergunakan oleh PEMBERI JAMINAN tetapi bukan sebagai </w:t>
      </w:r>
      <w:proofErr w:type="spellStart"/>
      <w:r w:rsidRPr="00B72C16">
        <w:rPr>
          <w:rFonts w:ascii="Arial" w:hAnsi="Arial" w:cs="Arial"/>
          <w:sz w:val="16"/>
          <w:szCs w:val="16"/>
        </w:rPr>
        <w:t>pemilik,melainkan</w:t>
      </w:r>
      <w:proofErr w:type="spellEnd"/>
      <w:r w:rsidRPr="00B72C16">
        <w:rPr>
          <w:rFonts w:ascii="Arial" w:hAnsi="Arial" w:cs="Arial"/>
          <w:sz w:val="16"/>
          <w:szCs w:val="16"/>
        </w:rPr>
        <w:t xml:space="preserve"> sebagai peminjam pakai.</w:t>
      </w:r>
    </w:p>
    <w:p w14:paraId="3602E172" w14:textId="77777777" w:rsidR="00632226" w:rsidRPr="00B72C16" w:rsidRDefault="00632226" w:rsidP="00632226">
      <w:pPr>
        <w:pStyle w:val="BodyTextIndent"/>
        <w:numPr>
          <w:ilvl w:val="0"/>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PEMBERI JAMINAN wajib memelihara, membetulkan /atau mengganti segala kerusakan dari Barang Jaminan tersebut atas biaya sendiri</w:t>
      </w:r>
      <w:r w:rsidRPr="00B72C16">
        <w:rPr>
          <w:rFonts w:ascii="Arial" w:hAnsi="Arial" w:cs="Arial"/>
          <w:sz w:val="16"/>
          <w:szCs w:val="16"/>
          <w:lang w:val="en-US"/>
        </w:rPr>
        <w:t>,</w:t>
      </w:r>
      <w:r w:rsidRPr="00B72C16">
        <w:rPr>
          <w:rFonts w:ascii="Arial" w:hAnsi="Arial" w:cs="Arial"/>
          <w:sz w:val="16"/>
          <w:szCs w:val="16"/>
        </w:rPr>
        <w:t xml:space="preserve"> dan tanpa persetujuan tertulis dari BANK dilarang menyewakan, meminjam/atau </w:t>
      </w:r>
      <w:proofErr w:type="spellStart"/>
      <w:r w:rsidRPr="00B72C16">
        <w:rPr>
          <w:rFonts w:ascii="Arial" w:hAnsi="Arial" w:cs="Arial"/>
          <w:sz w:val="16"/>
          <w:szCs w:val="16"/>
        </w:rPr>
        <w:t>memindahtangankan</w:t>
      </w:r>
      <w:proofErr w:type="spellEnd"/>
      <w:r w:rsidRPr="00B72C16">
        <w:rPr>
          <w:rFonts w:ascii="Arial" w:hAnsi="Arial" w:cs="Arial"/>
          <w:sz w:val="16"/>
          <w:szCs w:val="16"/>
        </w:rPr>
        <w:t xml:space="preserve"> kepada pihak lain baik seluruh maupun sebagian.</w:t>
      </w:r>
    </w:p>
    <w:p w14:paraId="278F9088"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3</w:t>
      </w:r>
    </w:p>
    <w:p w14:paraId="49A87B23"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 xml:space="preserve">PEMBERI JAMINAN wajib mengasuransikan Barang Jaminan tersebut pada maskapai asuransi yang ditunjuk dengan memakai </w:t>
      </w:r>
      <w:proofErr w:type="spellStart"/>
      <w:r w:rsidRPr="00B72C16">
        <w:rPr>
          <w:rFonts w:ascii="Arial" w:hAnsi="Arial" w:cs="Arial"/>
          <w:sz w:val="16"/>
          <w:szCs w:val="16"/>
        </w:rPr>
        <w:t>Banker’s</w:t>
      </w:r>
      <w:proofErr w:type="spellEnd"/>
      <w:r w:rsidRPr="00B72C16">
        <w:rPr>
          <w:rFonts w:ascii="Arial" w:hAnsi="Arial" w:cs="Arial"/>
          <w:sz w:val="16"/>
          <w:szCs w:val="16"/>
        </w:rPr>
        <w:t xml:space="preserve"> </w:t>
      </w:r>
      <w:proofErr w:type="spellStart"/>
      <w:r w:rsidRPr="00B72C16">
        <w:rPr>
          <w:rFonts w:ascii="Arial" w:hAnsi="Arial" w:cs="Arial"/>
          <w:sz w:val="16"/>
          <w:szCs w:val="16"/>
        </w:rPr>
        <w:t>Clause</w:t>
      </w:r>
      <w:proofErr w:type="spellEnd"/>
      <w:r w:rsidRPr="00B72C16">
        <w:rPr>
          <w:rFonts w:ascii="Arial" w:hAnsi="Arial" w:cs="Arial"/>
          <w:sz w:val="16"/>
          <w:szCs w:val="16"/>
        </w:rPr>
        <w:t xml:space="preserve"> dan untuk sejumlah pertanggungan yang disetujui oleh BANK.</w:t>
      </w:r>
    </w:p>
    <w:p w14:paraId="5F88BD5D" w14:textId="77777777" w:rsidR="00632226" w:rsidRPr="00B72C16" w:rsidRDefault="00632226" w:rsidP="00632226">
      <w:pPr>
        <w:pStyle w:val="BodyTextIndent"/>
        <w:numPr>
          <w:ilvl w:val="3"/>
          <w:numId w:val="19"/>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Polis asuransi berada di tangan BANK dan BANK  mendapat kuasa untuk mengajukan perubahan termasuk perpanjangan jangka waktu dan agar BANK mempunyai hak menagih dan menerima uang ganti kerugian manakala terjadi suatu  kerugian.</w:t>
      </w:r>
    </w:p>
    <w:p w14:paraId="1BD575D9" w14:textId="77777777" w:rsidR="00632226" w:rsidRPr="00B72C16" w:rsidRDefault="00632226" w:rsidP="00632226">
      <w:pPr>
        <w:pStyle w:val="BodyTextIndent"/>
        <w:tabs>
          <w:tab w:val="left" w:pos="540"/>
        </w:tabs>
        <w:autoSpaceDE w:val="0"/>
        <w:spacing w:after="0"/>
        <w:ind w:left="540" w:right="241"/>
        <w:jc w:val="both"/>
        <w:rPr>
          <w:rFonts w:ascii="Arial" w:hAnsi="Arial" w:cs="Arial"/>
          <w:sz w:val="16"/>
          <w:szCs w:val="16"/>
        </w:rPr>
      </w:pPr>
    </w:p>
    <w:p w14:paraId="6716D03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4</w:t>
      </w:r>
    </w:p>
    <w:p w14:paraId="713F75CB"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Bank berhak sewaktu-waktu memasuki tempat </w:t>
      </w:r>
      <w:proofErr w:type="spellStart"/>
      <w:r w:rsidRPr="00B72C16">
        <w:rPr>
          <w:rFonts w:ascii="Arial" w:hAnsi="Arial" w:cs="Arial"/>
          <w:sz w:val="16"/>
          <w:szCs w:val="16"/>
        </w:rPr>
        <w:t>dimana</w:t>
      </w:r>
      <w:proofErr w:type="spellEnd"/>
      <w:r w:rsidRPr="00B72C16">
        <w:rPr>
          <w:rFonts w:ascii="Arial" w:hAnsi="Arial" w:cs="Arial"/>
          <w:sz w:val="16"/>
          <w:szCs w:val="16"/>
        </w:rPr>
        <w:t xml:space="preserve"> Barang Jaminan itu disimpan untuk menyaksikan adanya /atau keadaan dari Barang Jaminan tersebut.</w:t>
      </w:r>
    </w:p>
    <w:p w14:paraId="2A96F172"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5</w:t>
      </w:r>
    </w:p>
    <w:p w14:paraId="7BB9704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PEMBERI JAMINAN menjamin kepada BANK bahwa Barang Jaminan tersebut betul hak miliknya sendiri tidak ada pihak lain yang menyatakan mempunyai hak terlebih dahulu atau turut mempunyai hak atasnya baik seluruh maupun </w:t>
      </w:r>
      <w:proofErr w:type="spellStart"/>
      <w:r w:rsidRPr="00B72C16">
        <w:rPr>
          <w:rFonts w:ascii="Arial" w:hAnsi="Arial" w:cs="Arial"/>
          <w:sz w:val="16"/>
          <w:szCs w:val="16"/>
        </w:rPr>
        <w:t>sebagaian</w:t>
      </w:r>
      <w:proofErr w:type="spellEnd"/>
      <w:r w:rsidRPr="00B72C16">
        <w:rPr>
          <w:rFonts w:ascii="Arial" w:hAnsi="Arial" w:cs="Arial"/>
          <w:sz w:val="16"/>
          <w:szCs w:val="16"/>
        </w:rPr>
        <w:t xml:space="preserve"> , tidak dipakai sebagai jaminan utang/dibebani oleh ikatan lain, tidak ada sengketa dan bebas dari sitaan, dalam kejadian mana PEMBERI JAMINAN membebaskan BANK dari segala tuntutan hukum yang berasal dari </w:t>
      </w:r>
      <w:proofErr w:type="spellStart"/>
      <w:r w:rsidRPr="00B72C16">
        <w:rPr>
          <w:rFonts w:ascii="Arial" w:hAnsi="Arial" w:cs="Arial"/>
          <w:sz w:val="16"/>
          <w:szCs w:val="16"/>
        </w:rPr>
        <w:t>manapun</w:t>
      </w:r>
      <w:proofErr w:type="spellEnd"/>
      <w:r w:rsidRPr="00B72C16">
        <w:rPr>
          <w:rFonts w:ascii="Arial" w:hAnsi="Arial" w:cs="Arial"/>
          <w:sz w:val="16"/>
          <w:szCs w:val="16"/>
        </w:rPr>
        <w:t>.</w:t>
      </w:r>
    </w:p>
    <w:p w14:paraId="1414AFF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6</w:t>
      </w:r>
    </w:p>
    <w:p w14:paraId="78AFEA8D"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PEMBERI JAMINAN berjanji dan mengikatkan diri kepada BANK, selama PEMBERI JAMINAN masih mempunyai kewajiban untuk membayar :</w:t>
      </w:r>
    </w:p>
    <w:p w14:paraId="0FC6102C"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memberi kesempatan kepada BANK atau wakil yang sah guna menyaksikan dan bila perlu mengadakan verifikasi serta inventarisasi mengenai adanya dan keadaan dari Barang Jaminan tersebut;</w:t>
      </w:r>
    </w:p>
    <w:p w14:paraId="3C671FA8" w14:textId="77777777" w:rsidR="00632226" w:rsidRPr="00B72C16" w:rsidRDefault="00632226" w:rsidP="00632226">
      <w:pPr>
        <w:pStyle w:val="BodyTextIndent"/>
        <w:numPr>
          <w:ilvl w:val="0"/>
          <w:numId w:val="12"/>
        </w:numPr>
        <w:tabs>
          <w:tab w:val="left" w:pos="540"/>
        </w:tabs>
        <w:autoSpaceDE w:val="0"/>
        <w:spacing w:after="0"/>
        <w:ind w:left="540" w:right="241"/>
        <w:jc w:val="both"/>
        <w:rPr>
          <w:rFonts w:ascii="Arial" w:hAnsi="Arial" w:cs="Arial"/>
          <w:sz w:val="16"/>
          <w:szCs w:val="16"/>
        </w:rPr>
      </w:pPr>
      <w:r w:rsidRPr="00B72C16">
        <w:rPr>
          <w:rFonts w:ascii="Arial" w:hAnsi="Arial" w:cs="Arial"/>
          <w:sz w:val="16"/>
          <w:szCs w:val="16"/>
        </w:rPr>
        <w:t>membayar dengan tertib pajak-pajak dan pungutan-pungutan lain yang dikenakan atas barang jaminan tersebut;</w:t>
      </w:r>
    </w:p>
    <w:p w14:paraId="5B36484C"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7</w:t>
      </w:r>
    </w:p>
    <w:p w14:paraId="4C806466"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 xml:space="preserve">Atas dasar pertimbangan kepentingan bagi penyelesaian kewajiban dari  PEMBERI JAMINAN, maka dengan  memberi kuasa kepada BANK untuk menjual barang-barang tersebut di atas kepada </w:t>
      </w:r>
      <w:proofErr w:type="spellStart"/>
      <w:r w:rsidRPr="00B72C16">
        <w:rPr>
          <w:rFonts w:ascii="Arial" w:hAnsi="Arial" w:cs="Arial"/>
          <w:sz w:val="16"/>
          <w:szCs w:val="16"/>
        </w:rPr>
        <w:t>siapapun</w:t>
      </w:r>
      <w:proofErr w:type="spellEnd"/>
      <w:r w:rsidRPr="00B72C16">
        <w:rPr>
          <w:rFonts w:ascii="Arial" w:hAnsi="Arial" w:cs="Arial"/>
          <w:sz w:val="16"/>
          <w:szCs w:val="16"/>
        </w:rPr>
        <w:t xml:space="preserve"> baik </w:t>
      </w:r>
      <w:proofErr w:type="spellStart"/>
      <w:r w:rsidRPr="00B72C16">
        <w:rPr>
          <w:rFonts w:ascii="Arial" w:hAnsi="Arial" w:cs="Arial"/>
          <w:sz w:val="16"/>
          <w:szCs w:val="16"/>
        </w:rPr>
        <w:t>dihadapan</w:t>
      </w:r>
      <w:proofErr w:type="spellEnd"/>
      <w:r w:rsidRPr="00B72C16">
        <w:rPr>
          <w:rFonts w:ascii="Arial" w:hAnsi="Arial" w:cs="Arial"/>
          <w:sz w:val="16"/>
          <w:szCs w:val="16"/>
        </w:rPr>
        <w:t xml:space="preserve"> umum atau di bawah tangan untuk sejumlah harga dan syarat-syarat yang ditimbang baik oleh BANK sendiri, dengan ketentuan hasil penjualan setelah dipotong ongkos dan biaya-biaya lain yang dikeluarkan digunakan untuk memenuhi kewajiban dari PEMBERI JAMINAN. Apabila terdapat kelebihan, BANK akan menyerahkan  kelebihan tersebut kepada PEMBERI JAMINAN tanpa mewajibkan BANK untuk membayar bunga/atau ganti rugi dalam bentuk </w:t>
      </w:r>
      <w:proofErr w:type="spellStart"/>
      <w:r w:rsidRPr="00B72C16">
        <w:rPr>
          <w:rFonts w:ascii="Arial" w:hAnsi="Arial" w:cs="Arial"/>
          <w:sz w:val="16"/>
          <w:szCs w:val="16"/>
        </w:rPr>
        <w:t>apapun</w:t>
      </w:r>
      <w:proofErr w:type="spellEnd"/>
      <w:r w:rsidRPr="00B72C16">
        <w:rPr>
          <w:rFonts w:ascii="Arial" w:hAnsi="Arial" w:cs="Arial"/>
          <w:sz w:val="16"/>
          <w:szCs w:val="16"/>
        </w:rPr>
        <w:t xml:space="preserve"> juga.</w:t>
      </w:r>
    </w:p>
    <w:p w14:paraId="74988042"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8</w:t>
      </w:r>
    </w:p>
    <w:p w14:paraId="197D50B3" w14:textId="3E4D3F71"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lastRenderedPageBreak/>
        <w:t>Kuasa-kuasa yang disebut dalam surat ini merupakan bagian yang tidak terpisahkan dalam Perjanjian Kredit yang dibuat di bawah tangan No.</w:t>
      </w:r>
      <w:r w:rsidR="000274E7" w:rsidRPr="000274E7">
        <w:rPr>
          <w:rFonts w:ascii="Arial" w:hAnsi="Arial" w:cs="Arial"/>
          <w:sz w:val="16"/>
          <w:szCs w:val="16"/>
        </w:rPr>
        <w:t>0100.3.44.{{</w:t>
      </w:r>
      <w:proofErr w:type="spellStart"/>
      <w:r w:rsidR="000274E7" w:rsidRPr="000274E7">
        <w:rPr>
          <w:rFonts w:ascii="Arial" w:hAnsi="Arial" w:cs="Arial"/>
          <w:sz w:val="16"/>
          <w:szCs w:val="16"/>
        </w:rPr>
        <w:t>nomor_surat</w:t>
      </w:r>
      <w:proofErr w:type="spellEnd"/>
      <w:r w:rsidR="000274E7" w:rsidRPr="000274E7">
        <w:rPr>
          <w:rFonts w:ascii="Arial" w:hAnsi="Arial" w:cs="Arial"/>
          <w:sz w:val="16"/>
          <w:szCs w:val="16"/>
        </w:rPr>
        <w:t>}}PKKSSM</w:t>
      </w:r>
      <w:r w:rsidRPr="00B72C16">
        <w:rPr>
          <w:rFonts w:ascii="Arial" w:hAnsi="Arial" w:cs="Arial"/>
          <w:sz w:val="16"/>
          <w:szCs w:val="16"/>
        </w:rPr>
        <w:t xml:space="preserve"> tanggal</w:t>
      </w:r>
      <w:r w:rsidR="000274E7">
        <w:rPr>
          <w:rFonts w:ascii="Arial" w:hAnsi="Arial" w:cs="Arial"/>
          <w:sz w:val="16"/>
          <w:szCs w:val="16"/>
        </w:rPr>
        <w:t xml:space="preserve"> {{</w:t>
      </w:r>
      <w:proofErr w:type="spellStart"/>
      <w:r w:rsidR="000274E7" w:rsidRPr="000274E7">
        <w:rPr>
          <w:rFonts w:ascii="Arial" w:hAnsi="Arial" w:cs="Arial"/>
          <w:sz w:val="16"/>
          <w:szCs w:val="16"/>
        </w:rPr>
        <w:t>tanggal_surat_keputusan_kredit</w:t>
      </w:r>
      <w:proofErr w:type="spellEnd"/>
      <w:r w:rsidR="000274E7" w:rsidRPr="000274E7">
        <w:rPr>
          <w:rFonts w:ascii="Arial" w:hAnsi="Arial" w:cs="Arial"/>
          <w:sz w:val="16"/>
          <w:szCs w:val="16"/>
        </w:rPr>
        <w:t>}}</w:t>
      </w:r>
      <w:r w:rsidRPr="00B72C16">
        <w:rPr>
          <w:rFonts w:ascii="Arial" w:hAnsi="Arial" w:cs="Arial"/>
          <w:sz w:val="16"/>
          <w:szCs w:val="16"/>
        </w:rPr>
        <w:t xml:space="preserve">, </w:t>
      </w:r>
      <w:r>
        <w:rPr>
          <w:rFonts w:ascii="Arial" w:hAnsi="Arial" w:cs="Arial"/>
          <w:sz w:val="16"/>
          <w:szCs w:val="16"/>
        </w:rPr>
        <w:t>Karenanya</w:t>
      </w:r>
      <w:r w:rsidRPr="00B72C16">
        <w:rPr>
          <w:rFonts w:ascii="Arial" w:hAnsi="Arial" w:cs="Arial"/>
          <w:sz w:val="16"/>
          <w:szCs w:val="16"/>
        </w:rPr>
        <w:t xml:space="preserve"> kuasa-kuasa tersebut tidak dapat ditarik atau tidak akan berakhir </w:t>
      </w:r>
      <w:r>
        <w:rPr>
          <w:rFonts w:ascii="Arial" w:hAnsi="Arial" w:cs="Arial"/>
          <w:sz w:val="16"/>
          <w:szCs w:val="16"/>
        </w:rPr>
        <w:t>Karena</w:t>
      </w:r>
      <w:r w:rsidRPr="00B72C16">
        <w:rPr>
          <w:rFonts w:ascii="Arial" w:hAnsi="Arial" w:cs="Arial"/>
          <w:sz w:val="16"/>
          <w:szCs w:val="16"/>
        </w:rPr>
        <w:t xml:space="preserve"> hal-hal atau sebab-sebab </w:t>
      </w:r>
      <w:proofErr w:type="spellStart"/>
      <w:r w:rsidRPr="00B72C16">
        <w:rPr>
          <w:rFonts w:ascii="Arial" w:hAnsi="Arial" w:cs="Arial"/>
          <w:sz w:val="16"/>
          <w:szCs w:val="16"/>
        </w:rPr>
        <w:t>apapun</w:t>
      </w:r>
      <w:proofErr w:type="spellEnd"/>
      <w:r w:rsidRPr="00B72C16">
        <w:rPr>
          <w:rFonts w:ascii="Arial" w:hAnsi="Arial" w:cs="Arial"/>
          <w:sz w:val="16"/>
          <w:szCs w:val="16"/>
        </w:rPr>
        <w:t xml:space="preserve"> juga.</w:t>
      </w:r>
    </w:p>
    <w:p w14:paraId="778DAC14"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p>
    <w:p w14:paraId="110F7F4B" w14:textId="77777777" w:rsidR="00632226" w:rsidRPr="00B72C16" w:rsidRDefault="00632226" w:rsidP="00632226">
      <w:pPr>
        <w:pStyle w:val="BodyTextIndent"/>
        <w:tabs>
          <w:tab w:val="left" w:pos="180"/>
        </w:tabs>
        <w:autoSpaceDE w:val="0"/>
        <w:ind w:left="180" w:right="241"/>
        <w:jc w:val="center"/>
        <w:rPr>
          <w:rFonts w:ascii="Arial" w:hAnsi="Arial" w:cs="Arial"/>
          <w:b/>
          <w:bCs/>
          <w:sz w:val="16"/>
          <w:szCs w:val="16"/>
        </w:rPr>
      </w:pPr>
      <w:r w:rsidRPr="00B72C16">
        <w:rPr>
          <w:rFonts w:ascii="Arial" w:hAnsi="Arial" w:cs="Arial"/>
          <w:b/>
          <w:bCs/>
          <w:sz w:val="16"/>
          <w:szCs w:val="16"/>
        </w:rPr>
        <w:t>Pasal 9</w:t>
      </w:r>
    </w:p>
    <w:p w14:paraId="1A9315D3" w14:textId="77777777" w:rsidR="00632226" w:rsidRPr="00B72C16" w:rsidRDefault="00632226" w:rsidP="00632226">
      <w:pPr>
        <w:pStyle w:val="BodyTextIndent"/>
        <w:tabs>
          <w:tab w:val="left" w:pos="180"/>
        </w:tabs>
        <w:autoSpaceDE w:val="0"/>
        <w:ind w:left="180" w:right="241"/>
        <w:jc w:val="both"/>
        <w:rPr>
          <w:rFonts w:ascii="Arial" w:hAnsi="Arial" w:cs="Arial"/>
          <w:sz w:val="16"/>
          <w:szCs w:val="16"/>
        </w:rPr>
      </w:pPr>
      <w:r w:rsidRPr="00B72C16">
        <w:rPr>
          <w:rFonts w:ascii="Arial" w:hAnsi="Arial" w:cs="Arial"/>
          <w:sz w:val="16"/>
          <w:szCs w:val="16"/>
        </w:rPr>
        <w:t>Apabila seluruh kewajiban PEMBERI JAMINAN telah dibayar lunas sehingga BANK tidak mempunyai tagihan apa-apa lagi kepada PEMBERI JAMINAN, maka BANK wajib menyerahkan kembali bukti-bukti pemilikan yang disimpannya kepada PEMBERI JAMINAN.</w:t>
      </w:r>
    </w:p>
    <w:p w14:paraId="17B8EE43" w14:textId="77777777" w:rsidR="00632226" w:rsidRPr="00B72C16" w:rsidRDefault="00632226" w:rsidP="00632226">
      <w:pPr>
        <w:pStyle w:val="BodyTextIndent"/>
        <w:tabs>
          <w:tab w:val="left" w:pos="360"/>
        </w:tabs>
        <w:autoSpaceDE w:val="0"/>
        <w:ind w:right="241" w:hanging="180"/>
        <w:jc w:val="center"/>
        <w:rPr>
          <w:rFonts w:ascii="Arial" w:hAnsi="Arial" w:cs="Arial"/>
          <w:b/>
          <w:bCs/>
          <w:sz w:val="16"/>
          <w:szCs w:val="16"/>
        </w:rPr>
      </w:pPr>
      <w:r w:rsidRPr="00B72C16">
        <w:rPr>
          <w:rFonts w:ascii="Arial" w:hAnsi="Arial" w:cs="Arial"/>
          <w:b/>
          <w:bCs/>
          <w:sz w:val="16"/>
          <w:szCs w:val="16"/>
        </w:rPr>
        <w:t>Pasal 10</w:t>
      </w:r>
    </w:p>
    <w:p w14:paraId="2C993311"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r w:rsidRPr="00B72C16">
        <w:rPr>
          <w:rFonts w:ascii="Arial" w:hAnsi="Arial" w:cs="Arial"/>
          <w:sz w:val="16"/>
          <w:szCs w:val="16"/>
          <w:lang w:val="sv-SE"/>
        </w:rPr>
        <w:t xml:space="preserve">PEMBERI </w:t>
      </w:r>
      <w:proofErr w:type="gramStart"/>
      <w:r w:rsidRPr="00B72C16">
        <w:rPr>
          <w:rFonts w:ascii="Arial" w:hAnsi="Arial" w:cs="Arial"/>
          <w:sz w:val="16"/>
          <w:szCs w:val="16"/>
          <w:lang w:val="sv-SE"/>
        </w:rPr>
        <w:t xml:space="preserve">JAMINAN  </w:t>
      </w:r>
      <w:proofErr w:type="spellStart"/>
      <w:r w:rsidRPr="00B72C16">
        <w:rPr>
          <w:rFonts w:ascii="Arial" w:hAnsi="Arial" w:cs="Arial"/>
          <w:sz w:val="16"/>
          <w:szCs w:val="16"/>
          <w:lang w:val="sv-SE"/>
        </w:rPr>
        <w:t>menyatakan</w:t>
      </w:r>
      <w:proofErr w:type="spellEnd"/>
      <w:proofErr w:type="gram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ini </w:t>
      </w:r>
      <w:proofErr w:type="spellStart"/>
      <w:r w:rsidRPr="00B72C16">
        <w:rPr>
          <w:rFonts w:ascii="Arial" w:hAnsi="Arial" w:cs="Arial"/>
          <w:sz w:val="16"/>
          <w:szCs w:val="16"/>
          <w:lang w:val="sv-SE"/>
        </w:rPr>
        <w:t>menerima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baik</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tunduk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pada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seluruh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ketentuan-ketentuan</w:t>
      </w:r>
      <w:proofErr w:type="spellEnd"/>
      <w:r w:rsidRPr="00B72C16">
        <w:rPr>
          <w:rFonts w:ascii="Arial" w:hAnsi="Arial" w:cs="Arial"/>
          <w:sz w:val="16"/>
          <w:szCs w:val="16"/>
          <w:lang w:val="sv-SE"/>
        </w:rPr>
        <w:t xml:space="preserve"> yang </w:t>
      </w:r>
      <w:proofErr w:type="spellStart"/>
      <w:r w:rsidRPr="00B72C16">
        <w:rPr>
          <w:rFonts w:ascii="Arial" w:hAnsi="Arial" w:cs="Arial"/>
          <w:sz w:val="16"/>
          <w:szCs w:val="16"/>
          <w:lang w:val="sv-SE"/>
        </w:rPr>
        <w:t>termasuk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Perjanjian</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segenap</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peraturan-peraturan</w:t>
      </w:r>
      <w:proofErr w:type="spellEnd"/>
      <w:r w:rsidRPr="00B72C16">
        <w:rPr>
          <w:rFonts w:ascii="Arial" w:hAnsi="Arial" w:cs="Arial"/>
          <w:sz w:val="16"/>
          <w:szCs w:val="16"/>
          <w:lang w:val="sv-SE"/>
        </w:rPr>
        <w:t xml:space="preserve"> dan </w:t>
      </w:r>
      <w:proofErr w:type="spellStart"/>
      <w:r w:rsidRPr="00B72C16">
        <w:rPr>
          <w:rFonts w:ascii="Arial" w:hAnsi="Arial" w:cs="Arial"/>
          <w:sz w:val="16"/>
          <w:szCs w:val="16"/>
          <w:lang w:val="sv-SE"/>
        </w:rPr>
        <w:t>kebiasaan-kebiasaan</w:t>
      </w:r>
      <w:proofErr w:type="spellEnd"/>
      <w:r w:rsidRPr="00B72C16">
        <w:rPr>
          <w:rFonts w:ascii="Arial" w:hAnsi="Arial" w:cs="Arial"/>
          <w:sz w:val="16"/>
          <w:szCs w:val="16"/>
          <w:lang w:val="sv-SE"/>
        </w:rPr>
        <w:t xml:space="preserve"> BANK </w:t>
      </w:r>
      <w:proofErr w:type="spellStart"/>
      <w:r w:rsidRPr="00B72C16">
        <w:rPr>
          <w:rFonts w:ascii="Arial" w:hAnsi="Arial" w:cs="Arial"/>
          <w:sz w:val="16"/>
          <w:szCs w:val="16"/>
          <w:lang w:val="sv-SE"/>
        </w:rPr>
        <w:t>perihal</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Fiducia</w:t>
      </w:r>
      <w:proofErr w:type="spellEnd"/>
      <w:r w:rsidRPr="00B72C16">
        <w:rPr>
          <w:rFonts w:ascii="Arial" w:hAnsi="Arial" w:cs="Arial"/>
          <w:sz w:val="16"/>
          <w:szCs w:val="16"/>
          <w:lang w:val="sv-SE"/>
        </w:rPr>
        <w:t>.</w:t>
      </w:r>
    </w:p>
    <w:p w14:paraId="0C48EBE5" w14:textId="77777777" w:rsidR="00632226" w:rsidRPr="00B72C16" w:rsidRDefault="00632226" w:rsidP="00632226">
      <w:pPr>
        <w:numPr>
          <w:ilvl w:val="0"/>
          <w:numId w:val="16"/>
        </w:numPr>
        <w:tabs>
          <w:tab w:val="left" w:pos="540"/>
        </w:tabs>
        <w:autoSpaceDE w:val="0"/>
        <w:ind w:left="540" w:right="241"/>
        <w:jc w:val="both"/>
        <w:rPr>
          <w:rFonts w:ascii="Arial" w:hAnsi="Arial" w:cs="Arial"/>
          <w:sz w:val="16"/>
          <w:szCs w:val="16"/>
          <w:lang w:val="sv-SE"/>
        </w:rPr>
      </w:pPr>
      <w:proofErr w:type="spellStart"/>
      <w:r w:rsidRPr="00B72C16">
        <w:rPr>
          <w:rFonts w:ascii="Arial" w:hAnsi="Arial" w:cs="Arial"/>
          <w:sz w:val="16"/>
          <w:szCs w:val="16"/>
          <w:lang w:val="sv-SE"/>
        </w:rPr>
        <w:t>Jika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terjadi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perselisihan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atas</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penafsiran</w:t>
      </w:r>
      <w:proofErr w:type="spellEnd"/>
      <w:r w:rsidRPr="00B72C16">
        <w:rPr>
          <w:rFonts w:ascii="Arial" w:hAnsi="Arial" w:cs="Arial"/>
          <w:sz w:val="16"/>
          <w:szCs w:val="16"/>
          <w:lang w:val="sv-SE"/>
        </w:rPr>
        <w:t xml:space="preserve"> dan/</w:t>
      </w:r>
      <w:proofErr w:type="spellStart"/>
      <w:r w:rsidRPr="00B72C16">
        <w:rPr>
          <w:rFonts w:ascii="Arial" w:hAnsi="Arial" w:cs="Arial"/>
          <w:sz w:val="16"/>
          <w:szCs w:val="16"/>
          <w:lang w:val="sv-SE"/>
        </w:rPr>
        <w:t>atau</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pelaksanaan</w:t>
      </w:r>
      <w:proofErr w:type="spellEnd"/>
      <w:r w:rsidRPr="00B72C16">
        <w:rPr>
          <w:rFonts w:ascii="Arial" w:hAnsi="Arial" w:cs="Arial"/>
          <w:sz w:val="16"/>
          <w:szCs w:val="16"/>
          <w:lang w:val="sv-SE"/>
        </w:rPr>
        <w:t xml:space="preserve"> </w:t>
      </w:r>
      <w:proofErr w:type="spellStart"/>
      <w:proofErr w:type="gramStart"/>
      <w:r w:rsidRPr="00B72C16">
        <w:rPr>
          <w:rFonts w:ascii="Arial" w:hAnsi="Arial" w:cs="Arial"/>
          <w:sz w:val="16"/>
          <w:szCs w:val="16"/>
          <w:lang w:val="sv-SE"/>
        </w:rPr>
        <w:t>Pengikatan</w:t>
      </w:r>
      <w:proofErr w:type="spellEnd"/>
      <w:r w:rsidRPr="00B72C16">
        <w:rPr>
          <w:rFonts w:ascii="Arial" w:hAnsi="Arial" w:cs="Arial"/>
          <w:sz w:val="16"/>
          <w:szCs w:val="16"/>
          <w:lang w:val="sv-SE"/>
        </w:rPr>
        <w:t xml:space="preserve">  ini</w:t>
      </w:r>
      <w:proofErr w:type="gramEnd"/>
      <w:r w:rsidRPr="00B72C16">
        <w:rPr>
          <w:rFonts w:ascii="Arial" w:hAnsi="Arial" w:cs="Arial"/>
          <w:sz w:val="16"/>
          <w:szCs w:val="16"/>
          <w:lang w:val="sv-SE"/>
        </w:rPr>
        <w:t xml:space="preserve"> akan </w:t>
      </w:r>
      <w:proofErr w:type="spellStart"/>
      <w:r w:rsidRPr="00B72C16">
        <w:rPr>
          <w:rFonts w:ascii="Arial" w:hAnsi="Arial" w:cs="Arial"/>
          <w:sz w:val="16"/>
          <w:szCs w:val="16"/>
          <w:lang w:val="sv-SE"/>
        </w:rPr>
        <w:t>diselesaikan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dengan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cara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musyawarah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mencapai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mufakat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Dalam</w:t>
      </w:r>
      <w:proofErr w:type="spellEnd"/>
      <w:r w:rsidRPr="00B72C16">
        <w:rPr>
          <w:rFonts w:ascii="Arial" w:hAnsi="Arial" w:cs="Arial"/>
          <w:sz w:val="16"/>
          <w:szCs w:val="16"/>
          <w:lang w:val="sv-SE"/>
        </w:rPr>
        <w:t xml:space="preserve"> hal </w:t>
      </w:r>
      <w:proofErr w:type="spellStart"/>
      <w:r w:rsidRPr="00B72C16">
        <w:rPr>
          <w:rFonts w:ascii="Arial" w:hAnsi="Arial" w:cs="Arial"/>
          <w:sz w:val="16"/>
          <w:szCs w:val="16"/>
          <w:lang w:val="sv-SE"/>
        </w:rPr>
        <w:t>musyawarah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tidak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tercapai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mufakat</w:t>
      </w:r>
      <w:proofErr w:type="spellEnd"/>
      <w:r w:rsidRPr="00B72C16">
        <w:rPr>
          <w:rFonts w:ascii="Arial" w:hAnsi="Arial" w:cs="Arial"/>
          <w:sz w:val="16"/>
          <w:szCs w:val="16"/>
          <w:lang w:val="sv-SE"/>
        </w:rPr>
        <w:t xml:space="preserve"> maka </w:t>
      </w:r>
      <w:proofErr w:type="spellStart"/>
      <w:r w:rsidRPr="00B72C16">
        <w:rPr>
          <w:rFonts w:ascii="Arial" w:hAnsi="Arial" w:cs="Arial"/>
          <w:sz w:val="16"/>
          <w:szCs w:val="16"/>
          <w:lang w:val="sv-SE"/>
        </w:rPr>
        <w:t>kedua</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pihak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sepakat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untuk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memilih</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tempat</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kedudukan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hukum</w:t>
      </w:r>
      <w:proofErr w:type="spellEnd"/>
      <w:r w:rsidRPr="00B72C16">
        <w:rPr>
          <w:rFonts w:ascii="Arial" w:hAnsi="Arial" w:cs="Arial"/>
          <w:sz w:val="16"/>
          <w:szCs w:val="16"/>
          <w:lang w:val="sv-SE"/>
        </w:rPr>
        <w:t xml:space="preserve"> yang </w:t>
      </w:r>
      <w:proofErr w:type="spellStart"/>
      <w:r w:rsidRPr="00B72C16">
        <w:rPr>
          <w:rFonts w:ascii="Arial" w:hAnsi="Arial" w:cs="Arial"/>
          <w:sz w:val="16"/>
          <w:szCs w:val="16"/>
          <w:lang w:val="sv-SE"/>
        </w:rPr>
        <w:t>tetap</w:t>
      </w:r>
      <w:proofErr w:type="spellEnd"/>
      <w:r w:rsidRPr="00B72C16">
        <w:rPr>
          <w:rFonts w:ascii="Arial" w:hAnsi="Arial" w:cs="Arial"/>
          <w:sz w:val="16"/>
          <w:szCs w:val="16"/>
          <w:lang w:val="sv-SE"/>
        </w:rPr>
        <w:t xml:space="preserve"> </w:t>
      </w:r>
      <w:proofErr w:type="gramStart"/>
      <w:r w:rsidRPr="00B72C16">
        <w:rPr>
          <w:rFonts w:ascii="Arial" w:hAnsi="Arial" w:cs="Arial"/>
          <w:sz w:val="16"/>
          <w:szCs w:val="16"/>
          <w:lang w:val="sv-SE"/>
        </w:rPr>
        <w:t>dan</w:t>
      </w:r>
      <w:proofErr w:type="gramEnd"/>
      <w:r w:rsidRPr="00B72C16">
        <w:rPr>
          <w:rFonts w:ascii="Arial" w:hAnsi="Arial" w:cs="Arial"/>
          <w:sz w:val="16"/>
          <w:szCs w:val="16"/>
          <w:lang w:val="sv-SE"/>
        </w:rPr>
        <w:t xml:space="preserve"> </w:t>
      </w:r>
      <w:proofErr w:type="spellStart"/>
      <w:r w:rsidRPr="00B72C16">
        <w:rPr>
          <w:rFonts w:ascii="Arial" w:hAnsi="Arial" w:cs="Arial"/>
          <w:sz w:val="16"/>
          <w:szCs w:val="16"/>
          <w:lang w:val="sv-SE"/>
        </w:rPr>
        <w:t>tidak</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berubah</w:t>
      </w:r>
      <w:proofErr w:type="spellEnd"/>
      <w:r w:rsidRPr="00B72C16">
        <w:rPr>
          <w:rFonts w:ascii="Arial" w:hAnsi="Arial" w:cs="Arial"/>
          <w:sz w:val="16"/>
          <w:szCs w:val="16"/>
          <w:lang w:val="sv-SE"/>
        </w:rPr>
        <w:t xml:space="preserve"> di kantor </w:t>
      </w:r>
      <w:proofErr w:type="spellStart"/>
      <w:r w:rsidRPr="00B72C16">
        <w:rPr>
          <w:rFonts w:ascii="Arial" w:hAnsi="Arial" w:cs="Arial"/>
          <w:sz w:val="16"/>
          <w:szCs w:val="16"/>
          <w:lang w:val="sv-SE"/>
        </w:rPr>
        <w:t>Pengadilan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Negeri</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Kabupaten</w:t>
      </w:r>
      <w:proofErr w:type="spellEnd"/>
      <w:r w:rsidRPr="00B72C16">
        <w:rPr>
          <w:rFonts w:ascii="Arial" w:hAnsi="Arial" w:cs="Arial"/>
          <w:sz w:val="16"/>
          <w:szCs w:val="16"/>
          <w:lang w:val="sv-SE"/>
        </w:rPr>
        <w:t xml:space="preserve"> </w:t>
      </w:r>
      <w:proofErr w:type="spellStart"/>
      <w:r w:rsidRPr="00B72C16">
        <w:rPr>
          <w:rFonts w:ascii="Arial" w:hAnsi="Arial" w:cs="Arial"/>
          <w:sz w:val="16"/>
          <w:szCs w:val="16"/>
          <w:lang w:val="sv-SE"/>
        </w:rPr>
        <w:t>Cirebon</w:t>
      </w:r>
      <w:proofErr w:type="spellEnd"/>
      <w:r w:rsidRPr="00B72C16">
        <w:rPr>
          <w:rFonts w:ascii="Arial" w:hAnsi="Arial" w:cs="Arial"/>
          <w:sz w:val="16"/>
          <w:szCs w:val="16"/>
          <w:lang w:val="sv-SE"/>
        </w:rPr>
        <w:t>.</w:t>
      </w:r>
    </w:p>
    <w:p w14:paraId="648E6610"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45EE64A8" w14:textId="77777777" w:rsidR="00632226" w:rsidRPr="00B72C16" w:rsidRDefault="00632226" w:rsidP="00632226">
      <w:pPr>
        <w:tabs>
          <w:tab w:val="left" w:pos="540"/>
        </w:tabs>
        <w:autoSpaceDE w:val="0"/>
        <w:ind w:left="-540" w:right="241"/>
        <w:jc w:val="both"/>
        <w:rPr>
          <w:rFonts w:ascii="Arial" w:hAnsi="Arial" w:cs="Arial"/>
          <w:sz w:val="16"/>
          <w:szCs w:val="16"/>
          <w:lang w:val="sv-SE"/>
        </w:rPr>
      </w:pPr>
    </w:p>
    <w:p w14:paraId="659849A3" w14:textId="64265777" w:rsidR="00632226" w:rsidRPr="00B72C16" w:rsidRDefault="00632226" w:rsidP="00632226">
      <w:pPr>
        <w:tabs>
          <w:tab w:val="left" w:pos="180"/>
        </w:tabs>
        <w:ind w:right="241"/>
        <w:jc w:val="both"/>
        <w:rPr>
          <w:rFonts w:ascii="Arial" w:hAnsi="Arial" w:cs="Arial"/>
          <w:sz w:val="16"/>
          <w:szCs w:val="16"/>
        </w:rPr>
      </w:pPr>
      <w:r w:rsidRPr="00B72C16">
        <w:rPr>
          <w:rFonts w:ascii="Arial" w:hAnsi="Arial" w:cs="Arial"/>
          <w:sz w:val="16"/>
          <w:szCs w:val="16"/>
        </w:rPr>
        <w:t xml:space="preserve">Demikian Perjanjian ini dibuat di Cirebon, pada hari </w:t>
      </w:r>
      <w:r w:rsidR="000274E7">
        <w:rPr>
          <w:rFonts w:ascii="Arial" w:hAnsi="Arial" w:cs="Arial"/>
          <w:sz w:val="16"/>
          <w:szCs w:val="16"/>
        </w:rPr>
        <w:t xml:space="preserve">{{hari}} </w:t>
      </w:r>
      <w:r w:rsidRPr="00B72C16">
        <w:rPr>
          <w:rFonts w:ascii="Arial" w:hAnsi="Arial" w:cs="Arial"/>
          <w:sz w:val="16"/>
          <w:szCs w:val="16"/>
        </w:rPr>
        <w:t xml:space="preserve">tanggal </w:t>
      </w:r>
      <w:bookmarkStart w:id="15" w:name="_Hlk202836378"/>
      <w:r w:rsidR="000274E7">
        <w:rPr>
          <w:rFonts w:ascii="Arial" w:hAnsi="Arial" w:cs="Arial"/>
          <w:sz w:val="16"/>
          <w:szCs w:val="16"/>
        </w:rPr>
        <w:t>{{</w:t>
      </w:r>
      <w:proofErr w:type="spellStart"/>
      <w:r w:rsidR="000274E7" w:rsidRPr="000274E7">
        <w:rPr>
          <w:rFonts w:ascii="Arial" w:hAnsi="Arial" w:cs="Arial"/>
          <w:sz w:val="16"/>
          <w:szCs w:val="16"/>
        </w:rPr>
        <w:t>tanggal_surat_keputusan_kredit</w:t>
      </w:r>
      <w:proofErr w:type="spellEnd"/>
      <w:r w:rsidR="000274E7">
        <w:rPr>
          <w:rFonts w:ascii="Arial" w:hAnsi="Arial" w:cs="Arial"/>
          <w:sz w:val="16"/>
          <w:szCs w:val="16"/>
        </w:rPr>
        <w:t>}}</w:t>
      </w:r>
      <w:bookmarkEnd w:id="15"/>
      <w:r w:rsidRPr="00B72C16">
        <w:rPr>
          <w:rFonts w:ascii="Arial" w:hAnsi="Arial" w:cs="Arial"/>
          <w:sz w:val="16"/>
          <w:szCs w:val="16"/>
        </w:rPr>
        <w:t xml:space="preserve"> ditandatangani oleh para pihak di atas kertas meterai yang cukup dan mempunyai kekuatan hukum yang sama.</w:t>
      </w:r>
    </w:p>
    <w:p w14:paraId="1E4DCC6E" w14:textId="77777777" w:rsidR="00632226" w:rsidRPr="00B72C16" w:rsidRDefault="00632226" w:rsidP="00632226">
      <w:pPr>
        <w:pStyle w:val="BodyTextIndent"/>
        <w:tabs>
          <w:tab w:val="left" w:pos="360"/>
        </w:tabs>
        <w:autoSpaceDE w:val="0"/>
        <w:ind w:right="241" w:hanging="180"/>
        <w:jc w:val="both"/>
        <w:rPr>
          <w:rFonts w:ascii="Arial" w:hAnsi="Arial" w:cs="Arial"/>
          <w:sz w:val="16"/>
          <w:szCs w:val="16"/>
          <w:lang w:val="sv-SE"/>
        </w:rPr>
      </w:pPr>
    </w:p>
    <w:p w14:paraId="29A8661D"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r w:rsidRPr="00B72C16">
        <w:rPr>
          <w:rFonts w:ascii="Arial" w:hAnsi="Arial" w:cs="Arial"/>
          <w:b/>
          <w:bCs/>
          <w:sz w:val="16"/>
          <w:szCs w:val="16"/>
        </w:rPr>
        <w:t xml:space="preserve">    </w:t>
      </w:r>
    </w:p>
    <w:tbl>
      <w:tblPr>
        <w:tblW w:w="5647" w:type="dxa"/>
        <w:tblLook w:val="04A0" w:firstRow="1" w:lastRow="0" w:firstColumn="1" w:lastColumn="0" w:noHBand="0" w:noVBand="1"/>
      </w:tblPr>
      <w:tblGrid>
        <w:gridCol w:w="1809"/>
        <w:gridCol w:w="1867"/>
        <w:gridCol w:w="1971"/>
      </w:tblGrid>
      <w:tr w:rsidR="00632226" w:rsidRPr="00B72C16" w14:paraId="24D5BCF9" w14:textId="77777777" w:rsidTr="00A53E01">
        <w:tc>
          <w:tcPr>
            <w:tcW w:w="3676" w:type="dxa"/>
            <w:gridSpan w:val="2"/>
            <w:shd w:val="clear" w:color="auto" w:fill="auto"/>
            <w:vAlign w:val="center"/>
          </w:tcPr>
          <w:p w14:paraId="3C622B52"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lang w:val="sv-SE"/>
              </w:rPr>
              <w:t>DEBITUR</w:t>
            </w:r>
          </w:p>
        </w:tc>
        <w:tc>
          <w:tcPr>
            <w:tcW w:w="1971" w:type="dxa"/>
            <w:shd w:val="clear" w:color="auto" w:fill="auto"/>
            <w:vAlign w:val="center"/>
          </w:tcPr>
          <w:p w14:paraId="1D24B8E4" w14:textId="77777777" w:rsidR="00632226" w:rsidRPr="00B72C16" w:rsidRDefault="00632226" w:rsidP="00A53E01">
            <w:pPr>
              <w:tabs>
                <w:tab w:val="left" w:pos="0"/>
                <w:tab w:val="left" w:pos="180"/>
                <w:tab w:val="left" w:pos="2880"/>
              </w:tabs>
              <w:ind w:right="241"/>
              <w:jc w:val="center"/>
              <w:rPr>
                <w:rFonts w:ascii="Arial" w:hAnsi="Arial" w:cs="Arial"/>
                <w:sz w:val="16"/>
                <w:szCs w:val="16"/>
              </w:rPr>
            </w:pPr>
            <w:r w:rsidRPr="00B72C16">
              <w:rPr>
                <w:rFonts w:ascii="Arial" w:hAnsi="Arial" w:cs="Arial"/>
                <w:sz w:val="16"/>
                <w:szCs w:val="16"/>
              </w:rPr>
              <w:t>PT. BPR SAHABAT SEJATI</w:t>
            </w:r>
          </w:p>
        </w:tc>
      </w:tr>
      <w:tr w:rsidR="00632226" w:rsidRPr="00B72C16" w14:paraId="4E99ABAB" w14:textId="77777777" w:rsidTr="00A53E01">
        <w:tc>
          <w:tcPr>
            <w:tcW w:w="1809" w:type="dxa"/>
            <w:shd w:val="clear" w:color="auto" w:fill="auto"/>
          </w:tcPr>
          <w:p w14:paraId="36BF7480"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69E51662"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4989D2C"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DD26638"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4BA845E3"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18E039D"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102D51F7"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p>
          <w:p w14:paraId="35AE1F7D" w14:textId="06D1FD5B"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w:t>
            </w:r>
            <w:proofErr w:type="spellStart"/>
            <w:r w:rsidRPr="00357D51">
              <w:rPr>
                <w:rFonts w:ascii="Arial" w:hAnsi="Arial" w:cs="Arial"/>
                <w:sz w:val="16"/>
                <w:szCs w:val="16"/>
                <w:u w:val="single"/>
              </w:rPr>
              <w:t>nama_debitur</w:t>
            </w:r>
            <w:proofErr w:type="spellEnd"/>
            <w:r w:rsidRPr="00357D51">
              <w:rPr>
                <w:rFonts w:ascii="Arial" w:hAnsi="Arial" w:cs="Arial"/>
                <w:sz w:val="16"/>
                <w:szCs w:val="16"/>
                <w:u w:val="single"/>
              </w:rPr>
              <w:t>}}</w:t>
            </w:r>
          </w:p>
          <w:p w14:paraId="73FABF12" w14:textId="77777777" w:rsidR="00632226" w:rsidRPr="00B72C16" w:rsidRDefault="00632226" w:rsidP="00A53E01">
            <w:pPr>
              <w:tabs>
                <w:tab w:val="left" w:pos="0"/>
                <w:tab w:val="left" w:pos="180"/>
                <w:tab w:val="left" w:pos="2880"/>
              </w:tabs>
              <w:ind w:right="-108"/>
              <w:jc w:val="center"/>
              <w:rPr>
                <w:rFonts w:ascii="Arial" w:hAnsi="Arial" w:cs="Arial"/>
                <w:sz w:val="16"/>
                <w:szCs w:val="16"/>
              </w:rPr>
            </w:pPr>
            <w:proofErr w:type="spellStart"/>
            <w:r w:rsidRPr="00B72C16">
              <w:rPr>
                <w:rFonts w:ascii="Arial" w:hAnsi="Arial" w:cs="Arial"/>
                <w:sz w:val="16"/>
                <w:szCs w:val="16"/>
                <w:lang w:val="en-US"/>
              </w:rPr>
              <w:t>Debitur</w:t>
            </w:r>
            <w:proofErr w:type="spellEnd"/>
          </w:p>
        </w:tc>
        <w:tc>
          <w:tcPr>
            <w:tcW w:w="1867" w:type="dxa"/>
            <w:shd w:val="clear" w:color="auto" w:fill="auto"/>
          </w:tcPr>
          <w:p w14:paraId="75810C5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2C49C0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7BA1F089"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0E95A2B2"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D8F41EF" w14:textId="77777777" w:rsidR="00632226" w:rsidRPr="00B72C16" w:rsidRDefault="00632226" w:rsidP="00A53E01">
            <w:pPr>
              <w:tabs>
                <w:tab w:val="left" w:pos="0"/>
                <w:tab w:val="left" w:pos="180"/>
                <w:tab w:val="left" w:pos="2880"/>
              </w:tabs>
              <w:jc w:val="center"/>
              <w:rPr>
                <w:rFonts w:ascii="Arial" w:hAnsi="Arial" w:cs="Arial"/>
                <w:sz w:val="16"/>
                <w:szCs w:val="16"/>
                <w:u w:val="single"/>
              </w:rPr>
            </w:pPr>
          </w:p>
          <w:p w14:paraId="1BE13B4D"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2AACCBC5" w14:textId="77777777" w:rsidR="00632226" w:rsidRPr="00B72C16" w:rsidRDefault="00632226" w:rsidP="00A53E01">
            <w:pPr>
              <w:tabs>
                <w:tab w:val="left" w:pos="0"/>
                <w:tab w:val="left" w:pos="180"/>
                <w:tab w:val="left" w:pos="2880"/>
              </w:tabs>
              <w:jc w:val="center"/>
              <w:rPr>
                <w:rFonts w:ascii="Arial" w:hAnsi="Arial" w:cs="Arial"/>
                <w:sz w:val="16"/>
                <w:szCs w:val="16"/>
                <w:u w:val="single"/>
                <w:lang w:val="en-US"/>
              </w:rPr>
            </w:pPr>
          </w:p>
          <w:p w14:paraId="42121364" w14:textId="4D1973F9" w:rsidR="00632226" w:rsidRPr="00357D51" w:rsidRDefault="00357D51" w:rsidP="00A53E01">
            <w:pPr>
              <w:tabs>
                <w:tab w:val="left" w:pos="0"/>
                <w:tab w:val="left" w:pos="180"/>
                <w:tab w:val="left" w:pos="2880"/>
              </w:tabs>
              <w:jc w:val="center"/>
              <w:rPr>
                <w:rFonts w:ascii="Arial" w:hAnsi="Arial" w:cs="Arial"/>
                <w:sz w:val="16"/>
                <w:szCs w:val="16"/>
                <w:u w:val="single"/>
              </w:rPr>
            </w:pPr>
            <w:r w:rsidRPr="00357D51">
              <w:rPr>
                <w:rFonts w:ascii="Arial" w:hAnsi="Arial" w:cs="Arial"/>
                <w:sz w:val="16"/>
                <w:szCs w:val="16"/>
                <w:u w:val="single"/>
              </w:rPr>
              <w:t>{{</w:t>
            </w:r>
            <w:proofErr w:type="spellStart"/>
            <w:r w:rsidRPr="00357D51">
              <w:rPr>
                <w:rFonts w:ascii="Arial" w:hAnsi="Arial" w:cs="Arial"/>
                <w:sz w:val="16"/>
                <w:szCs w:val="16"/>
                <w:u w:val="single"/>
              </w:rPr>
              <w:t>nama_penjamin</w:t>
            </w:r>
            <w:proofErr w:type="spellEnd"/>
            <w:r w:rsidRPr="00357D51">
              <w:rPr>
                <w:rFonts w:ascii="Arial" w:hAnsi="Arial" w:cs="Arial"/>
                <w:sz w:val="16"/>
                <w:szCs w:val="16"/>
                <w:u w:val="single"/>
              </w:rPr>
              <w:t>}}</w:t>
            </w:r>
          </w:p>
          <w:p w14:paraId="4A7EC077" w14:textId="77777777" w:rsidR="00632226" w:rsidRPr="00B72C16" w:rsidRDefault="00632226" w:rsidP="00A53E01">
            <w:pPr>
              <w:tabs>
                <w:tab w:val="left" w:pos="0"/>
                <w:tab w:val="left" w:pos="180"/>
                <w:tab w:val="left" w:pos="2880"/>
              </w:tabs>
              <w:jc w:val="center"/>
              <w:rPr>
                <w:rFonts w:ascii="Arial" w:hAnsi="Arial" w:cs="Arial"/>
                <w:sz w:val="16"/>
                <w:szCs w:val="16"/>
              </w:rPr>
            </w:pPr>
            <w:r w:rsidRPr="00B72C16">
              <w:rPr>
                <w:rFonts w:ascii="Arial" w:hAnsi="Arial" w:cs="Arial"/>
                <w:sz w:val="16"/>
                <w:szCs w:val="16"/>
              </w:rPr>
              <w:t>Penjamin</w:t>
            </w:r>
          </w:p>
        </w:tc>
        <w:tc>
          <w:tcPr>
            <w:tcW w:w="1971" w:type="dxa"/>
            <w:shd w:val="clear" w:color="auto" w:fill="auto"/>
          </w:tcPr>
          <w:p w14:paraId="7BAA669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32F05D3"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DFF4E70"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5670EFE9"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45B09396"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21AC872"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788886EA" w14:textId="77777777" w:rsidR="00632226" w:rsidRPr="00B72C16" w:rsidRDefault="00632226" w:rsidP="00A53E01">
            <w:pPr>
              <w:tabs>
                <w:tab w:val="left" w:pos="0"/>
                <w:tab w:val="left" w:pos="180"/>
              </w:tabs>
              <w:ind w:right="-55"/>
              <w:jc w:val="center"/>
              <w:rPr>
                <w:rFonts w:ascii="Arial" w:hAnsi="Arial" w:cs="Arial"/>
                <w:sz w:val="16"/>
                <w:szCs w:val="16"/>
                <w:u w:val="single"/>
              </w:rPr>
            </w:pPr>
          </w:p>
          <w:p w14:paraId="28ACC67B" w14:textId="77777777" w:rsidR="00632226" w:rsidRPr="00B72C16" w:rsidRDefault="00632226" w:rsidP="00A53E01">
            <w:pPr>
              <w:tabs>
                <w:tab w:val="left" w:pos="0"/>
                <w:tab w:val="left" w:pos="180"/>
                <w:tab w:val="left" w:pos="2880"/>
              </w:tabs>
              <w:ind w:right="-108"/>
              <w:jc w:val="center"/>
              <w:rPr>
                <w:rFonts w:ascii="Arial" w:hAnsi="Arial" w:cs="Arial"/>
                <w:sz w:val="16"/>
                <w:szCs w:val="16"/>
                <w:u w:val="single"/>
              </w:rPr>
            </w:pPr>
            <w:r w:rsidRPr="00B72C16">
              <w:rPr>
                <w:rFonts w:ascii="Arial" w:hAnsi="Arial" w:cs="Arial"/>
                <w:sz w:val="16"/>
                <w:szCs w:val="16"/>
                <w:u w:val="single"/>
              </w:rPr>
              <w:t xml:space="preserve">Aie </w:t>
            </w:r>
            <w:proofErr w:type="spellStart"/>
            <w:r w:rsidRPr="00B72C16">
              <w:rPr>
                <w:rFonts w:ascii="Arial" w:hAnsi="Arial" w:cs="Arial"/>
                <w:sz w:val="16"/>
                <w:szCs w:val="16"/>
                <w:u w:val="single"/>
              </w:rPr>
              <w:t>Soesan</w:t>
            </w:r>
            <w:proofErr w:type="spellEnd"/>
          </w:p>
          <w:p w14:paraId="07471FC0" w14:textId="77777777" w:rsidR="00632226" w:rsidRPr="00B72C16" w:rsidRDefault="00632226" w:rsidP="00A53E01">
            <w:pPr>
              <w:tabs>
                <w:tab w:val="left" w:pos="-154"/>
                <w:tab w:val="left" w:pos="2880"/>
              </w:tabs>
              <w:ind w:right="-55"/>
              <w:jc w:val="center"/>
              <w:rPr>
                <w:rFonts w:ascii="Arial" w:hAnsi="Arial" w:cs="Arial"/>
                <w:sz w:val="16"/>
                <w:szCs w:val="16"/>
              </w:rPr>
            </w:pPr>
            <w:r w:rsidRPr="00B72C16">
              <w:rPr>
                <w:rFonts w:ascii="Arial" w:hAnsi="Arial" w:cs="Arial"/>
                <w:sz w:val="16"/>
                <w:szCs w:val="16"/>
              </w:rPr>
              <w:t>Direktur</w:t>
            </w:r>
          </w:p>
        </w:tc>
      </w:tr>
    </w:tbl>
    <w:p w14:paraId="785B8B52" w14:textId="77777777" w:rsidR="00632226" w:rsidRPr="00B72C16" w:rsidRDefault="00632226" w:rsidP="00632226">
      <w:pPr>
        <w:pStyle w:val="BodyTextIndent"/>
        <w:tabs>
          <w:tab w:val="left" w:pos="360"/>
        </w:tabs>
        <w:autoSpaceDE w:val="0"/>
        <w:ind w:left="0" w:right="241"/>
        <w:jc w:val="both"/>
        <w:rPr>
          <w:rFonts w:ascii="Arial" w:hAnsi="Arial" w:cs="Arial"/>
          <w:sz w:val="16"/>
          <w:szCs w:val="16"/>
          <w:lang w:val="en-US"/>
        </w:rPr>
      </w:pPr>
    </w:p>
    <w:p w14:paraId="6AFCBE93" w14:textId="77777777" w:rsidR="00632226" w:rsidRPr="00B72C16" w:rsidRDefault="00632226" w:rsidP="00632226">
      <w:pPr>
        <w:pStyle w:val="BodyTextIndent"/>
        <w:tabs>
          <w:tab w:val="left" w:pos="180"/>
          <w:tab w:val="left" w:pos="360"/>
        </w:tabs>
        <w:autoSpaceDE w:val="0"/>
        <w:ind w:left="0" w:right="238"/>
        <w:rPr>
          <w:rFonts w:ascii="Arial" w:hAnsi="Arial" w:cs="Arial"/>
          <w:sz w:val="16"/>
          <w:szCs w:val="16"/>
          <w:u w:val="single"/>
          <w:lang w:val="en-US"/>
        </w:rPr>
        <w:sectPr w:rsidR="00632226" w:rsidRPr="00B72C16" w:rsidSect="00A53E01">
          <w:footnotePr>
            <w:pos w:val="beneathText"/>
          </w:footnotePr>
          <w:type w:val="continuous"/>
          <w:pgSz w:w="12240" w:h="15840" w:code="1"/>
          <w:pgMar w:top="1138" w:right="1080" w:bottom="1138" w:left="720" w:header="720" w:footer="720" w:gutter="0"/>
          <w:cols w:num="2" w:space="720"/>
          <w:docGrid w:linePitch="360"/>
        </w:sectPr>
      </w:pPr>
    </w:p>
    <w:p w14:paraId="7D27FBEB" w14:textId="77777777" w:rsidR="00460590" w:rsidRPr="00006939" w:rsidRDefault="00460590">
      <w:pPr>
        <w:pStyle w:val="BodyTextIndent"/>
        <w:tabs>
          <w:tab w:val="left" w:pos="180"/>
          <w:tab w:val="left" w:pos="360"/>
        </w:tabs>
        <w:autoSpaceDE w:val="0"/>
        <w:ind w:left="0" w:right="238"/>
        <w:rPr>
          <w:rFonts w:ascii="Arial" w:hAnsi="Arial" w:cs="Arial"/>
          <w:sz w:val="18"/>
          <w:szCs w:val="18"/>
          <w:u w:val="single"/>
          <w:lang w:val="en-US"/>
        </w:rPr>
        <w:sectPr w:rsidR="00460590" w:rsidRPr="00006939" w:rsidSect="002400D7">
          <w:footnotePr>
            <w:pos w:val="beneathText"/>
          </w:footnotePr>
          <w:type w:val="continuous"/>
          <w:pgSz w:w="12240" w:h="15840" w:code="1"/>
          <w:pgMar w:top="1138" w:right="1080" w:bottom="1138" w:left="720" w:header="720" w:footer="720" w:gutter="0"/>
          <w:cols w:num="2" w:space="720"/>
          <w:docGrid w:linePitch="360"/>
        </w:sectPr>
      </w:pPr>
    </w:p>
    <w:p w14:paraId="01F86395" w14:textId="77777777" w:rsidR="00E958A4" w:rsidRPr="00355A43" w:rsidRDefault="00E958A4">
      <w:pPr>
        <w:pStyle w:val="BodyTextIndent"/>
        <w:tabs>
          <w:tab w:val="left" w:pos="180"/>
          <w:tab w:val="left" w:pos="360"/>
        </w:tabs>
        <w:autoSpaceDE w:val="0"/>
        <w:ind w:left="0" w:right="238"/>
        <w:rPr>
          <w:u w:val="single"/>
          <w:lang w:val="en-US"/>
        </w:rPr>
      </w:pPr>
    </w:p>
    <w:p w14:paraId="3110EC53" w14:textId="77777777" w:rsidR="00961876" w:rsidRPr="00355A43" w:rsidRDefault="00CC45E6" w:rsidP="001C4E1D">
      <w:pPr>
        <w:pStyle w:val="BodyTextIndent"/>
        <w:tabs>
          <w:tab w:val="left" w:pos="180"/>
          <w:tab w:val="left" w:pos="360"/>
        </w:tabs>
        <w:autoSpaceDE w:val="0"/>
        <w:ind w:left="180" w:right="241"/>
        <w:jc w:val="both"/>
        <w:rPr>
          <w:lang w:val="en-US"/>
        </w:rPr>
      </w:pPr>
      <w:r w:rsidRPr="00355A43">
        <w:t xml:space="preserve"> </w:t>
      </w:r>
    </w:p>
    <w:p w14:paraId="7146F189" w14:textId="77777777" w:rsidR="00CC45E6" w:rsidRPr="00355A43" w:rsidRDefault="00CD0587">
      <w:pPr>
        <w:pStyle w:val="Title"/>
        <w:rPr>
          <w:rFonts w:ascii="Times New Roman" w:hAnsi="Times New Roman"/>
          <w:szCs w:val="24"/>
          <w:lang w:val="sv-SE"/>
        </w:rPr>
      </w:pPr>
      <w:r>
        <w:rPr>
          <w:rFonts w:ascii="Times New Roman" w:hAnsi="Times New Roman"/>
          <w:noProof/>
          <w:szCs w:val="24"/>
          <w:lang w:val="en-US" w:eastAsia="en-US"/>
        </w:rPr>
        <w:pict w14:anchorId="0993E0F2">
          <v:shape id="_x0000_s2051" type="#_x0000_t75" alt="SAHABAT SEJATI 2" style="position:absolute;left:0;text-align:left;margin-left:240.6pt;margin-top:-35.3pt;width:37.2pt;height:33.6pt;z-index:6;visibility:visible;mso-wrap-edited:f;mso-width-percent:0;mso-height-percent:0;mso-width-percent:0;mso-height-percent:0">
            <v:imagedata r:id="rId8" o:title="SAHABAT SEJATI 2"/>
          </v:shape>
        </w:pict>
      </w:r>
      <w:proofErr w:type="gramStart"/>
      <w:r w:rsidR="00CC45E6" w:rsidRPr="00355A43">
        <w:rPr>
          <w:rFonts w:ascii="Times New Roman" w:hAnsi="Times New Roman"/>
          <w:szCs w:val="24"/>
          <w:lang w:val="sv-SE"/>
        </w:rPr>
        <w:t xml:space="preserve">BPR  </w:t>
      </w:r>
      <w:r w:rsidR="006B2D0D" w:rsidRPr="00355A43">
        <w:rPr>
          <w:rFonts w:ascii="Times New Roman" w:hAnsi="Times New Roman"/>
          <w:szCs w:val="24"/>
          <w:lang w:val="sv-SE"/>
        </w:rPr>
        <w:t>SAHABAT</w:t>
      </w:r>
      <w:proofErr w:type="gramEnd"/>
      <w:r w:rsidR="006B2D0D" w:rsidRPr="00355A43">
        <w:rPr>
          <w:rFonts w:ascii="Times New Roman" w:hAnsi="Times New Roman"/>
          <w:szCs w:val="24"/>
          <w:lang w:val="sv-SE"/>
        </w:rPr>
        <w:t xml:space="preserve"> SEJATI</w:t>
      </w:r>
    </w:p>
    <w:p w14:paraId="49AD0D41" w14:textId="77777777" w:rsidR="00CC45E6" w:rsidRPr="00355A43" w:rsidRDefault="00CC45E6">
      <w:pPr>
        <w:pStyle w:val="Title"/>
        <w:rPr>
          <w:rFonts w:ascii="Times New Roman" w:hAnsi="Times New Roman"/>
          <w:szCs w:val="24"/>
          <w:lang w:val="sv-SE"/>
        </w:rPr>
      </w:pPr>
      <w:r w:rsidRPr="00355A43">
        <w:rPr>
          <w:rFonts w:ascii="Times New Roman" w:hAnsi="Times New Roman"/>
          <w:szCs w:val="24"/>
          <w:lang w:val="sv-SE"/>
        </w:rPr>
        <w:t>TANDA TERIMA PENYERAHAN JAMINAN</w:t>
      </w:r>
    </w:p>
    <w:p w14:paraId="0EE25374" w14:textId="77777777" w:rsidR="00CC45E6" w:rsidRPr="00355A43" w:rsidRDefault="00CC45E6">
      <w:pPr>
        <w:tabs>
          <w:tab w:val="right" w:pos="60"/>
          <w:tab w:val="right" w:pos="5115"/>
        </w:tabs>
        <w:jc w:val="both"/>
        <w:rPr>
          <w:b/>
          <w:u w:val="single"/>
          <w:lang w:val="sv-SE"/>
        </w:rPr>
      </w:pPr>
    </w:p>
    <w:p w14:paraId="1BA83EA4" w14:textId="33660AC5" w:rsidR="00CC45E6" w:rsidRPr="00355A43" w:rsidRDefault="00CC45E6">
      <w:pPr>
        <w:jc w:val="both"/>
      </w:pPr>
      <w:r w:rsidRPr="00355A43">
        <w:t>Telah terima dari</w:t>
      </w:r>
      <w:r w:rsidR="00357D51">
        <w:t xml:space="preserve"> </w:t>
      </w:r>
      <w:r w:rsidR="00357D51" w:rsidRPr="00357D51">
        <w:t>{{</w:t>
      </w:r>
      <w:proofErr w:type="spellStart"/>
      <w:r w:rsidR="00357D51" w:rsidRPr="00357D51">
        <w:t>nama_debitur</w:t>
      </w:r>
      <w:proofErr w:type="spellEnd"/>
      <w:r w:rsidR="00357D51" w:rsidRPr="00357D51">
        <w:t>}}</w:t>
      </w:r>
      <w:r w:rsidR="00357D51">
        <w:t xml:space="preserve"> </w:t>
      </w:r>
      <w:r w:rsidRPr="00355A43">
        <w:t xml:space="preserve">barang jaminan atas fasilitas kredit yang diperoleh dari BPR </w:t>
      </w:r>
      <w:r w:rsidR="006B2D0D" w:rsidRPr="00355A43">
        <w:t>SAHABAT SEJATI</w:t>
      </w:r>
      <w:r w:rsidRPr="00355A43">
        <w:t xml:space="preserve"> sesuai dengan Perjanjian Kredit No.</w:t>
      </w:r>
      <w:r w:rsidR="00267400" w:rsidRPr="00267400">
        <w:t>0100.3.44.{{</w:t>
      </w:r>
      <w:proofErr w:type="spellStart"/>
      <w:r w:rsidR="00267400" w:rsidRPr="00267400">
        <w:t>nomor_surat</w:t>
      </w:r>
      <w:proofErr w:type="spellEnd"/>
      <w:r w:rsidR="00267400" w:rsidRPr="00267400">
        <w:t xml:space="preserve">}} </w:t>
      </w:r>
      <w:r w:rsidR="00357D51">
        <w:t xml:space="preserve">PKKSSM </w:t>
      </w:r>
      <w:r w:rsidRPr="00355A43">
        <w:t>tanggal</w:t>
      </w:r>
      <w:r w:rsidR="00E04047">
        <w:t xml:space="preserve"> </w:t>
      </w:r>
      <w:bookmarkStart w:id="16" w:name="_Hlk201340748"/>
      <w:r w:rsidR="00357D51">
        <w:t>{{</w:t>
      </w:r>
      <w:proofErr w:type="spellStart"/>
      <w:r w:rsidR="00357D51" w:rsidRPr="00357D51">
        <w:t>tanggal_surat_keputusan_kredit</w:t>
      </w:r>
      <w:proofErr w:type="spellEnd"/>
      <w:r w:rsidR="00357D51">
        <w:t>}}</w:t>
      </w:r>
      <w:bookmarkEnd w:id="16"/>
      <w:r w:rsidRPr="00355A43">
        <w:t xml:space="preserve"> berupa :</w:t>
      </w:r>
    </w:p>
    <w:p w14:paraId="2077E795" w14:textId="77777777" w:rsidR="00CC45E6" w:rsidRPr="00355A43" w:rsidRDefault="00CC45E6">
      <w:pPr>
        <w:rPr>
          <w:lang w:val="sv-SE"/>
        </w:rPr>
      </w:pPr>
      <w:r w:rsidRPr="00355A43">
        <w:rPr>
          <w:lang w:val="sv-SE"/>
        </w:rPr>
        <w:t xml:space="preserve"> </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165"/>
      </w:tblGrid>
      <w:tr w:rsidR="00CC45E6" w:rsidRPr="00355A43" w14:paraId="0718502A" w14:textId="77777777" w:rsidTr="009F2766">
        <w:tc>
          <w:tcPr>
            <w:tcW w:w="10165" w:type="dxa"/>
          </w:tcPr>
          <w:p w14:paraId="32FBF5FA" w14:textId="426D260A" w:rsidR="00CC45E6" w:rsidRPr="00355A43" w:rsidRDefault="00CC45E6" w:rsidP="00E958A4">
            <w:pPr>
              <w:snapToGrid w:val="0"/>
              <w:spacing w:line="360" w:lineRule="auto"/>
              <w:rPr>
                <w:color w:val="0000FF"/>
                <w:lang w:val="sv-SE"/>
              </w:rPr>
            </w:pPr>
            <w:proofErr w:type="spellStart"/>
            <w:r w:rsidRPr="00355A43">
              <w:rPr>
                <w:lang w:val="sv-SE"/>
              </w:rPr>
              <w:t>Nama</w:t>
            </w:r>
            <w:proofErr w:type="spellEnd"/>
            <w:r w:rsidRPr="00355A43">
              <w:rPr>
                <w:lang w:val="sv-SE"/>
              </w:rPr>
              <w:t xml:space="preserve"> </w:t>
            </w:r>
            <w:proofErr w:type="spellStart"/>
            <w:r w:rsidRPr="00355A43">
              <w:rPr>
                <w:lang w:val="sv-SE"/>
              </w:rPr>
              <w:t>Barang</w:t>
            </w:r>
            <w:proofErr w:type="spellEnd"/>
            <w:r w:rsidRPr="00355A43">
              <w:rPr>
                <w:lang w:val="sv-SE"/>
              </w:rPr>
              <w:t xml:space="preserve">         </w:t>
            </w:r>
            <w:proofErr w:type="gramStart"/>
            <w:r w:rsidRPr="00355A43">
              <w:rPr>
                <w:lang w:val="sv-SE"/>
              </w:rPr>
              <w:t xml:space="preserve"> </w:t>
            </w:r>
            <w:r w:rsidR="00A95E05" w:rsidRPr="00355A43">
              <w:t xml:space="preserve"> </w:t>
            </w:r>
            <w:r w:rsidRPr="00355A43">
              <w:rPr>
                <w:lang w:val="sv-SE"/>
              </w:rPr>
              <w:t>:</w:t>
            </w:r>
            <w:proofErr w:type="gramEnd"/>
            <w:r w:rsidRPr="00355A43">
              <w:rPr>
                <w:lang w:val="sv-SE"/>
              </w:rPr>
              <w:t xml:space="preserve">  </w:t>
            </w:r>
            <w:r w:rsidR="00E04047">
              <w:rPr>
                <w:lang w:val="sv-SE"/>
              </w:rPr>
              <w:t>{{</w:t>
            </w:r>
            <w:proofErr w:type="spellStart"/>
            <w:r w:rsidR="00E04047" w:rsidRPr="00E04047">
              <w:rPr>
                <w:lang w:val="sv-SE"/>
              </w:rPr>
              <w:t>nama_barang</w:t>
            </w:r>
            <w:proofErr w:type="spellEnd"/>
            <w:r w:rsidR="00E04047">
              <w:rPr>
                <w:lang w:val="sv-SE"/>
              </w:rPr>
              <w:t>}}</w:t>
            </w:r>
          </w:p>
        </w:tc>
      </w:tr>
      <w:tr w:rsidR="00CC45E6" w:rsidRPr="00355A43" w14:paraId="78CD29C0" w14:textId="77777777" w:rsidTr="009F2766">
        <w:tc>
          <w:tcPr>
            <w:tcW w:w="10165" w:type="dxa"/>
          </w:tcPr>
          <w:p w14:paraId="4AC814A7" w14:textId="77777777" w:rsidR="00CC45E6" w:rsidRPr="00355A43" w:rsidRDefault="009F2766" w:rsidP="00BB5A14">
            <w:pPr>
              <w:snapToGrid w:val="0"/>
              <w:spacing w:line="360" w:lineRule="auto"/>
              <w:jc w:val="both"/>
              <w:rPr>
                <w:color w:val="0000FF"/>
                <w:lang w:val="sv-SE"/>
              </w:rPr>
            </w:pPr>
            <w:proofErr w:type="spellStart"/>
            <w:r w:rsidRPr="00355A43">
              <w:rPr>
                <w:lang w:val="sv-SE"/>
              </w:rPr>
              <w:t>Detail</w:t>
            </w:r>
            <w:proofErr w:type="spellEnd"/>
            <w:r w:rsidRPr="00355A43">
              <w:rPr>
                <w:lang w:val="sv-SE"/>
              </w:rPr>
              <w:t xml:space="preserve"> Data </w:t>
            </w:r>
            <w:proofErr w:type="spellStart"/>
            <w:proofErr w:type="gramStart"/>
            <w:r w:rsidRPr="00355A43">
              <w:rPr>
                <w:lang w:val="sv-SE"/>
              </w:rPr>
              <w:t>Agunan</w:t>
            </w:r>
            <w:proofErr w:type="spellEnd"/>
            <w:r w:rsidRPr="00355A43">
              <w:rPr>
                <w:lang w:val="sv-SE"/>
              </w:rPr>
              <w:t xml:space="preserve"> :</w:t>
            </w:r>
            <w:proofErr w:type="gramEnd"/>
          </w:p>
        </w:tc>
      </w:tr>
      <w:tr w:rsidR="009F2766" w:rsidRPr="00355A43" w14:paraId="1119254B" w14:textId="77777777" w:rsidTr="00A95E05">
        <w:trPr>
          <w:trHeight w:val="1651"/>
        </w:trPr>
        <w:tc>
          <w:tcPr>
            <w:tcW w:w="10165" w:type="dxa"/>
          </w:tcPr>
          <w:p w14:paraId="2993A461" w14:textId="77777777" w:rsidR="009F2766" w:rsidRDefault="000131D5" w:rsidP="00BB5A14">
            <w:pPr>
              <w:snapToGrid w:val="0"/>
              <w:spacing w:line="360" w:lineRule="auto"/>
              <w:jc w:val="both"/>
              <w:rPr>
                <w:lang w:val="sv-SE"/>
              </w:rPr>
            </w:pPr>
            <w:proofErr w:type="spellStart"/>
            <w:r w:rsidRPr="000131D5">
              <w:rPr>
                <w:lang w:val="sv-SE"/>
              </w:rPr>
              <w:t>Detail</w:t>
            </w:r>
            <w:proofErr w:type="spellEnd"/>
            <w:r w:rsidRPr="000131D5">
              <w:rPr>
                <w:lang w:val="sv-SE"/>
              </w:rPr>
              <w:t xml:space="preserve"> </w:t>
            </w:r>
            <w:proofErr w:type="spellStart"/>
            <w:r w:rsidRPr="000131D5">
              <w:rPr>
                <w:lang w:val="sv-SE"/>
              </w:rPr>
              <w:t>Jaminan</w:t>
            </w:r>
            <w:proofErr w:type="spellEnd"/>
            <w:r w:rsidRPr="000131D5">
              <w:rPr>
                <w:lang w:val="sv-SE"/>
              </w:rPr>
              <w:t xml:space="preserve">: </w:t>
            </w:r>
          </w:p>
          <w:p w14:paraId="71C797D8" w14:textId="00F96C49" w:rsidR="00E04047" w:rsidRPr="000131D5" w:rsidRDefault="00E04047" w:rsidP="00BB5A14">
            <w:pPr>
              <w:snapToGrid w:val="0"/>
              <w:spacing w:line="360" w:lineRule="auto"/>
              <w:jc w:val="both"/>
              <w:rPr>
                <w:lang w:val="sv-SE"/>
              </w:rPr>
            </w:pPr>
            <w:r w:rsidRPr="00E04047">
              <w:rPr>
                <w:lang w:val="sv-SE"/>
              </w:rPr>
              <w:t>{{</w:t>
            </w:r>
            <w:proofErr w:type="spellStart"/>
            <w:r w:rsidRPr="00E04047">
              <w:rPr>
                <w:lang w:val="sv-SE"/>
              </w:rPr>
              <w:t>detail_jaminan</w:t>
            </w:r>
            <w:proofErr w:type="spellEnd"/>
            <w:r w:rsidRPr="00E04047">
              <w:rPr>
                <w:lang w:val="sv-SE"/>
              </w:rPr>
              <w:t>}}</w:t>
            </w:r>
          </w:p>
        </w:tc>
      </w:tr>
    </w:tbl>
    <w:p w14:paraId="0CB87069" w14:textId="77777777" w:rsidR="00CC45E6" w:rsidRPr="00355A43" w:rsidRDefault="00CC45E6">
      <w:pPr>
        <w:tabs>
          <w:tab w:val="left" w:pos="1500"/>
        </w:tabs>
      </w:pPr>
    </w:p>
    <w:tbl>
      <w:tblPr>
        <w:tblW w:w="0" w:type="auto"/>
        <w:tblInd w:w="108" w:type="dxa"/>
        <w:tblLayout w:type="fixed"/>
        <w:tblLook w:val="0000" w:firstRow="0" w:lastRow="0" w:firstColumn="0" w:lastColumn="0" w:noHBand="0" w:noVBand="0"/>
      </w:tblPr>
      <w:tblGrid>
        <w:gridCol w:w="10320"/>
      </w:tblGrid>
      <w:tr w:rsidR="00CC45E6" w:rsidRPr="00355A43" w14:paraId="66AEEEB2" w14:textId="77777777">
        <w:trPr>
          <w:trHeight w:val="438"/>
        </w:trPr>
        <w:tc>
          <w:tcPr>
            <w:tcW w:w="10320" w:type="dxa"/>
            <w:tcBorders>
              <w:top w:val="single" w:sz="4" w:space="0" w:color="000000"/>
              <w:left w:val="single" w:sz="4" w:space="0" w:color="000000"/>
              <w:bottom w:val="single" w:sz="4" w:space="0" w:color="000000"/>
              <w:right w:val="single" w:sz="4" w:space="0" w:color="000000"/>
            </w:tcBorders>
          </w:tcPr>
          <w:p w14:paraId="1ABD2E89" w14:textId="77777777" w:rsidR="00CC45E6" w:rsidRPr="00355A43" w:rsidRDefault="00CC45E6">
            <w:pPr>
              <w:snapToGrid w:val="0"/>
              <w:spacing w:line="360" w:lineRule="auto"/>
              <w:rPr>
                <w:lang w:val="sv-SE"/>
              </w:rPr>
            </w:pPr>
            <w:proofErr w:type="spellStart"/>
            <w:r w:rsidRPr="00355A43">
              <w:rPr>
                <w:lang w:val="sv-SE"/>
              </w:rPr>
              <w:t>Dokumen</w:t>
            </w:r>
            <w:proofErr w:type="spellEnd"/>
            <w:r w:rsidRPr="00355A43">
              <w:rPr>
                <w:lang w:val="sv-SE"/>
              </w:rPr>
              <w:t xml:space="preserve"> yang </w:t>
            </w:r>
            <w:proofErr w:type="spellStart"/>
            <w:proofErr w:type="gramStart"/>
            <w:r w:rsidRPr="00355A43">
              <w:rPr>
                <w:lang w:val="sv-SE"/>
              </w:rPr>
              <w:t>diserahkan</w:t>
            </w:r>
            <w:proofErr w:type="spellEnd"/>
            <w:r w:rsidRPr="00355A43">
              <w:rPr>
                <w:lang w:val="sv-SE"/>
              </w:rPr>
              <w:t xml:space="preserve">  :</w:t>
            </w:r>
            <w:proofErr w:type="gramEnd"/>
          </w:p>
        </w:tc>
      </w:tr>
      <w:tr w:rsidR="00CC45E6" w:rsidRPr="00355A43" w14:paraId="30F26A0F" w14:textId="77777777">
        <w:trPr>
          <w:trHeight w:val="422"/>
        </w:trPr>
        <w:tc>
          <w:tcPr>
            <w:tcW w:w="10320" w:type="dxa"/>
            <w:tcBorders>
              <w:left w:val="single" w:sz="4" w:space="0" w:color="000000"/>
              <w:bottom w:val="single" w:sz="4" w:space="0" w:color="000000"/>
              <w:right w:val="single" w:sz="4" w:space="0" w:color="000000"/>
            </w:tcBorders>
          </w:tcPr>
          <w:p w14:paraId="600813F4" w14:textId="77777777" w:rsidR="00CC45E6" w:rsidRPr="00355A43" w:rsidRDefault="00CC45E6">
            <w:pPr>
              <w:snapToGrid w:val="0"/>
              <w:spacing w:line="360" w:lineRule="auto"/>
              <w:rPr>
                <w:lang w:val="sv-SE"/>
              </w:rPr>
            </w:pPr>
            <w:r w:rsidRPr="00355A43">
              <w:rPr>
                <w:lang w:val="sv-SE"/>
              </w:rPr>
              <w:t xml:space="preserve">1. BPKB </w:t>
            </w:r>
            <w:proofErr w:type="spellStart"/>
            <w:r w:rsidRPr="00355A43">
              <w:rPr>
                <w:lang w:val="sv-SE"/>
              </w:rPr>
              <w:t>Asli</w:t>
            </w:r>
            <w:proofErr w:type="spellEnd"/>
            <w:r w:rsidRPr="00355A43">
              <w:rPr>
                <w:lang w:val="sv-SE"/>
              </w:rPr>
              <w:t xml:space="preserve"> </w:t>
            </w:r>
            <w:proofErr w:type="spellStart"/>
            <w:r w:rsidRPr="00355A43">
              <w:rPr>
                <w:lang w:val="sv-SE"/>
              </w:rPr>
              <w:t>Kendaraan</w:t>
            </w:r>
            <w:proofErr w:type="spellEnd"/>
            <w:r w:rsidRPr="00355A43">
              <w:rPr>
                <w:lang w:val="sv-SE"/>
              </w:rPr>
              <w:t xml:space="preserve"> </w:t>
            </w:r>
          </w:p>
        </w:tc>
      </w:tr>
      <w:tr w:rsidR="00CC45E6" w:rsidRPr="00355A43" w14:paraId="263B0196" w14:textId="77777777">
        <w:trPr>
          <w:trHeight w:val="173"/>
        </w:trPr>
        <w:tc>
          <w:tcPr>
            <w:tcW w:w="10320" w:type="dxa"/>
            <w:tcBorders>
              <w:left w:val="single" w:sz="4" w:space="0" w:color="000000"/>
              <w:bottom w:val="single" w:sz="4" w:space="0" w:color="000000"/>
              <w:right w:val="single" w:sz="4" w:space="0" w:color="000000"/>
            </w:tcBorders>
          </w:tcPr>
          <w:p w14:paraId="5EDB82EF" w14:textId="77777777" w:rsidR="00CC45E6" w:rsidRPr="00355A43" w:rsidRDefault="00E955D8" w:rsidP="00EF104E">
            <w:pPr>
              <w:snapToGrid w:val="0"/>
              <w:spacing w:line="360" w:lineRule="auto"/>
              <w:rPr>
                <w:color w:val="0000FF"/>
              </w:rPr>
            </w:pPr>
            <w:r w:rsidRPr="00355A43">
              <w:t>2</w:t>
            </w:r>
            <w:r w:rsidR="00CC45E6" w:rsidRPr="00355A43">
              <w:rPr>
                <w:lang w:val="sv-SE"/>
              </w:rPr>
              <w:t xml:space="preserve">. Foto copy STNK   </w:t>
            </w:r>
          </w:p>
        </w:tc>
      </w:tr>
      <w:tr w:rsidR="00CC45E6" w:rsidRPr="00355A43" w14:paraId="07E54226" w14:textId="77777777">
        <w:trPr>
          <w:trHeight w:val="438"/>
        </w:trPr>
        <w:tc>
          <w:tcPr>
            <w:tcW w:w="10320" w:type="dxa"/>
            <w:tcBorders>
              <w:left w:val="single" w:sz="4" w:space="0" w:color="000000"/>
              <w:bottom w:val="single" w:sz="4" w:space="0" w:color="000000"/>
              <w:right w:val="single" w:sz="4" w:space="0" w:color="000000"/>
            </w:tcBorders>
          </w:tcPr>
          <w:p w14:paraId="40B8AD83" w14:textId="77777777" w:rsidR="00CC45E6" w:rsidRPr="00355A43" w:rsidRDefault="00E955D8">
            <w:pPr>
              <w:snapToGrid w:val="0"/>
              <w:spacing w:line="360" w:lineRule="auto"/>
              <w:rPr>
                <w:lang w:val="sv-SE"/>
              </w:rPr>
            </w:pPr>
            <w:r w:rsidRPr="00355A43">
              <w:t>3</w:t>
            </w:r>
            <w:r w:rsidR="00CC45E6" w:rsidRPr="00355A43">
              <w:rPr>
                <w:lang w:val="sv-SE"/>
              </w:rPr>
              <w:t xml:space="preserve">. </w:t>
            </w:r>
            <w:proofErr w:type="spellStart"/>
            <w:r w:rsidR="00CC45E6" w:rsidRPr="00355A43">
              <w:rPr>
                <w:lang w:val="sv-SE"/>
              </w:rPr>
              <w:t>Kwitansi</w:t>
            </w:r>
            <w:proofErr w:type="spellEnd"/>
            <w:r w:rsidR="00CC45E6" w:rsidRPr="00355A43">
              <w:rPr>
                <w:lang w:val="sv-SE"/>
              </w:rPr>
              <w:t xml:space="preserve"> </w:t>
            </w:r>
            <w:proofErr w:type="spellStart"/>
            <w:r w:rsidR="00CC45E6" w:rsidRPr="00355A43">
              <w:rPr>
                <w:lang w:val="sv-SE"/>
              </w:rPr>
              <w:t>kosong</w:t>
            </w:r>
            <w:proofErr w:type="spellEnd"/>
            <w:r w:rsidR="00CC45E6" w:rsidRPr="00355A43">
              <w:rPr>
                <w:lang w:val="sv-SE"/>
              </w:rPr>
              <w:t xml:space="preserve"> 2 </w:t>
            </w:r>
            <w:proofErr w:type="spellStart"/>
            <w:r w:rsidR="00CC45E6" w:rsidRPr="00355A43">
              <w:rPr>
                <w:lang w:val="sv-SE"/>
              </w:rPr>
              <w:t>buah</w:t>
            </w:r>
            <w:proofErr w:type="spellEnd"/>
            <w:r w:rsidR="00CC45E6" w:rsidRPr="00355A43">
              <w:rPr>
                <w:lang w:val="sv-SE"/>
              </w:rPr>
              <w:t xml:space="preserve"> </w:t>
            </w:r>
            <w:proofErr w:type="spellStart"/>
            <w:r w:rsidR="00CC45E6" w:rsidRPr="00355A43">
              <w:rPr>
                <w:lang w:val="sv-SE"/>
              </w:rPr>
              <w:t>bermaterai</w:t>
            </w:r>
            <w:proofErr w:type="spellEnd"/>
            <w:r w:rsidR="00CC45E6" w:rsidRPr="00355A43">
              <w:rPr>
                <w:lang w:val="sv-SE"/>
              </w:rPr>
              <w:t xml:space="preserve"> </w:t>
            </w:r>
            <w:proofErr w:type="spellStart"/>
            <w:r w:rsidR="00CC45E6" w:rsidRPr="00355A43">
              <w:rPr>
                <w:lang w:val="sv-SE"/>
              </w:rPr>
              <w:t>cukup</w:t>
            </w:r>
            <w:proofErr w:type="spellEnd"/>
          </w:p>
        </w:tc>
      </w:tr>
      <w:tr w:rsidR="00CC45E6" w:rsidRPr="00355A43" w14:paraId="612E1FEB" w14:textId="77777777">
        <w:trPr>
          <w:trHeight w:val="472"/>
        </w:trPr>
        <w:tc>
          <w:tcPr>
            <w:tcW w:w="10320" w:type="dxa"/>
            <w:tcBorders>
              <w:left w:val="single" w:sz="4" w:space="0" w:color="000000"/>
              <w:bottom w:val="single" w:sz="4" w:space="0" w:color="000000"/>
              <w:right w:val="single" w:sz="4" w:space="0" w:color="000000"/>
            </w:tcBorders>
          </w:tcPr>
          <w:p w14:paraId="01277131" w14:textId="77777777" w:rsidR="00CC45E6" w:rsidRPr="00355A43" w:rsidRDefault="00E955D8" w:rsidP="00E5440B">
            <w:pPr>
              <w:snapToGrid w:val="0"/>
              <w:spacing w:line="360" w:lineRule="auto"/>
              <w:rPr>
                <w:color w:val="0000FF"/>
              </w:rPr>
            </w:pPr>
            <w:r w:rsidRPr="00355A43">
              <w:t>4</w:t>
            </w:r>
            <w:r w:rsidR="00CC45E6" w:rsidRPr="00355A43">
              <w:rPr>
                <w:lang w:val="sv-SE"/>
              </w:rPr>
              <w:t xml:space="preserve">. Faktur </w:t>
            </w:r>
            <w:proofErr w:type="spellStart"/>
            <w:r w:rsidR="00CC45E6" w:rsidRPr="00355A43">
              <w:rPr>
                <w:lang w:val="sv-SE"/>
              </w:rPr>
              <w:t>Pembelian</w:t>
            </w:r>
            <w:proofErr w:type="spellEnd"/>
            <w:r w:rsidR="00CC45E6" w:rsidRPr="00355A43">
              <w:rPr>
                <w:lang w:val="sv-SE"/>
              </w:rPr>
              <w:t xml:space="preserve"> </w:t>
            </w:r>
          </w:p>
        </w:tc>
      </w:tr>
    </w:tbl>
    <w:p w14:paraId="418B6046" w14:textId="77777777" w:rsidR="00CC45E6" w:rsidRPr="00355A43" w:rsidRDefault="00CC45E6"/>
    <w:p w14:paraId="1AF943EF" w14:textId="77777777" w:rsidR="00CC45E6" w:rsidRPr="00355A43" w:rsidRDefault="00CC45E6">
      <w:pPr>
        <w:tabs>
          <w:tab w:val="left" w:pos="1500"/>
        </w:tabs>
        <w:rPr>
          <w:lang w:val="sv-SE"/>
        </w:rPr>
      </w:pPr>
      <w:proofErr w:type="spellStart"/>
      <w:r w:rsidRPr="00355A43">
        <w:rPr>
          <w:lang w:val="sv-SE"/>
        </w:rPr>
        <w:t>Demikian</w:t>
      </w:r>
      <w:proofErr w:type="spellEnd"/>
      <w:r w:rsidRPr="00355A43">
        <w:rPr>
          <w:lang w:val="sv-SE"/>
        </w:rPr>
        <w:t xml:space="preserve"> tanda </w:t>
      </w:r>
      <w:proofErr w:type="spellStart"/>
      <w:r w:rsidRPr="00355A43">
        <w:rPr>
          <w:lang w:val="sv-SE"/>
        </w:rPr>
        <w:t>terima</w:t>
      </w:r>
      <w:proofErr w:type="spellEnd"/>
      <w:r w:rsidRPr="00355A43">
        <w:rPr>
          <w:lang w:val="sv-SE"/>
        </w:rPr>
        <w:t xml:space="preserve"> ini </w:t>
      </w:r>
      <w:proofErr w:type="spellStart"/>
      <w:r w:rsidRPr="00355A43">
        <w:rPr>
          <w:lang w:val="sv-SE"/>
        </w:rPr>
        <w:t>dibuat</w:t>
      </w:r>
      <w:proofErr w:type="spellEnd"/>
      <w:r w:rsidRPr="00355A43">
        <w:rPr>
          <w:lang w:val="sv-SE"/>
        </w:rPr>
        <w:t xml:space="preserve"> </w:t>
      </w:r>
      <w:proofErr w:type="spellStart"/>
      <w:r w:rsidRPr="00355A43">
        <w:rPr>
          <w:lang w:val="sv-SE"/>
        </w:rPr>
        <w:t>untuk</w:t>
      </w:r>
      <w:proofErr w:type="spellEnd"/>
      <w:r w:rsidRPr="00355A43">
        <w:rPr>
          <w:lang w:val="sv-SE"/>
        </w:rPr>
        <w:t xml:space="preserve"> </w:t>
      </w:r>
      <w:proofErr w:type="spellStart"/>
      <w:r w:rsidRPr="00355A43">
        <w:rPr>
          <w:lang w:val="sv-SE"/>
        </w:rPr>
        <w:t>melengkapi</w:t>
      </w:r>
      <w:proofErr w:type="spellEnd"/>
      <w:r w:rsidRPr="00355A43">
        <w:rPr>
          <w:lang w:val="sv-SE"/>
        </w:rPr>
        <w:t xml:space="preserve"> </w:t>
      </w:r>
      <w:proofErr w:type="spellStart"/>
      <w:r w:rsidRPr="00355A43">
        <w:rPr>
          <w:lang w:val="sv-SE"/>
        </w:rPr>
        <w:t>proses</w:t>
      </w:r>
      <w:proofErr w:type="spellEnd"/>
      <w:r w:rsidRPr="00355A43">
        <w:rPr>
          <w:lang w:val="sv-SE"/>
        </w:rPr>
        <w:t xml:space="preserve"> kredit di BPR </w:t>
      </w:r>
      <w:r w:rsidR="006B2D0D" w:rsidRPr="00355A43">
        <w:rPr>
          <w:lang w:val="sv-SE"/>
        </w:rPr>
        <w:t>SAHABAT SEJATI</w:t>
      </w:r>
      <w:r w:rsidRPr="00355A43">
        <w:rPr>
          <w:lang w:val="sv-SE"/>
        </w:rPr>
        <w:t xml:space="preserve">. </w:t>
      </w:r>
      <w:proofErr w:type="gramStart"/>
      <w:r w:rsidRPr="00355A43">
        <w:rPr>
          <w:lang w:val="sv-SE"/>
        </w:rPr>
        <w:t>dan</w:t>
      </w:r>
      <w:proofErr w:type="gramEnd"/>
      <w:r w:rsidRPr="00355A43">
        <w:rPr>
          <w:lang w:val="sv-SE"/>
        </w:rPr>
        <w:t xml:space="preserve"> </w:t>
      </w:r>
      <w:proofErr w:type="spellStart"/>
      <w:r w:rsidRPr="00355A43">
        <w:rPr>
          <w:lang w:val="sv-SE"/>
        </w:rPr>
        <w:t>tetap</w:t>
      </w:r>
      <w:proofErr w:type="spellEnd"/>
      <w:r w:rsidRPr="00355A43">
        <w:rPr>
          <w:lang w:val="sv-SE"/>
        </w:rPr>
        <w:t xml:space="preserve"> </w:t>
      </w:r>
      <w:proofErr w:type="spellStart"/>
      <w:r w:rsidRPr="00355A43">
        <w:rPr>
          <w:lang w:val="sv-SE"/>
        </w:rPr>
        <w:t>disimpan</w:t>
      </w:r>
      <w:proofErr w:type="spellEnd"/>
      <w:r w:rsidRPr="00355A43">
        <w:rPr>
          <w:lang w:val="sv-SE"/>
        </w:rPr>
        <w:t xml:space="preserve"> di BPR </w:t>
      </w:r>
      <w:proofErr w:type="spellStart"/>
      <w:r w:rsidRPr="00355A43">
        <w:rPr>
          <w:lang w:val="sv-SE"/>
        </w:rPr>
        <w:t>sampai</w:t>
      </w:r>
      <w:proofErr w:type="spellEnd"/>
      <w:r w:rsidRPr="00355A43">
        <w:rPr>
          <w:lang w:val="sv-SE"/>
        </w:rPr>
        <w:t xml:space="preserve"> </w:t>
      </w:r>
      <w:proofErr w:type="spellStart"/>
      <w:r w:rsidRPr="00355A43">
        <w:rPr>
          <w:lang w:val="sv-SE"/>
        </w:rPr>
        <w:t>fasilitas</w:t>
      </w:r>
      <w:proofErr w:type="spellEnd"/>
      <w:r w:rsidRPr="00355A43">
        <w:rPr>
          <w:lang w:val="sv-SE"/>
        </w:rPr>
        <w:t xml:space="preserve"> yang </w:t>
      </w:r>
      <w:proofErr w:type="spellStart"/>
      <w:r w:rsidRPr="00355A43">
        <w:rPr>
          <w:lang w:val="sv-SE"/>
        </w:rPr>
        <w:t>saudara</w:t>
      </w:r>
      <w:proofErr w:type="spellEnd"/>
      <w:r w:rsidRPr="00355A43">
        <w:rPr>
          <w:lang w:val="sv-SE"/>
        </w:rPr>
        <w:t xml:space="preserve"> </w:t>
      </w:r>
      <w:proofErr w:type="spellStart"/>
      <w:r w:rsidRPr="00355A43">
        <w:rPr>
          <w:lang w:val="sv-SE"/>
        </w:rPr>
        <w:t>peroleh</w:t>
      </w:r>
      <w:proofErr w:type="spellEnd"/>
      <w:r w:rsidRPr="00355A43">
        <w:rPr>
          <w:lang w:val="sv-SE"/>
        </w:rPr>
        <w:t xml:space="preserve"> </w:t>
      </w:r>
      <w:proofErr w:type="spellStart"/>
      <w:r w:rsidRPr="00355A43">
        <w:rPr>
          <w:lang w:val="sv-SE"/>
        </w:rPr>
        <w:t>dinyatakan</w:t>
      </w:r>
      <w:proofErr w:type="spellEnd"/>
      <w:r w:rsidRPr="00355A43">
        <w:rPr>
          <w:lang w:val="sv-SE"/>
        </w:rPr>
        <w:t xml:space="preserve"> lunas BANK</w:t>
      </w:r>
    </w:p>
    <w:p w14:paraId="67AFEDE1" w14:textId="77777777" w:rsidR="00CC45E6" w:rsidRPr="00355A43" w:rsidRDefault="00CC45E6">
      <w:pPr>
        <w:tabs>
          <w:tab w:val="left" w:pos="1500"/>
        </w:tabs>
        <w:rPr>
          <w:lang w:val="sv-SE"/>
        </w:rPr>
      </w:pPr>
    </w:p>
    <w:p w14:paraId="6345CA92" w14:textId="4AF30759" w:rsidR="00CC45E6" w:rsidRPr="00355A43" w:rsidRDefault="00CC45E6">
      <w:pPr>
        <w:tabs>
          <w:tab w:val="left" w:pos="1500"/>
        </w:tabs>
        <w:jc w:val="right"/>
      </w:pPr>
      <w:r w:rsidRPr="00355A43">
        <w:t xml:space="preserve">Tempat &amp; Tanggal terima : Cirebon, </w:t>
      </w:r>
      <w:bookmarkStart w:id="17" w:name="_Hlk201340849"/>
      <w:r w:rsidR="00E04047" w:rsidRPr="00E04047">
        <w:t>{{</w:t>
      </w:r>
      <w:proofErr w:type="spellStart"/>
      <w:r w:rsidR="00E04047" w:rsidRPr="00E04047">
        <w:t>tanggal_surat_keputusan_kredit</w:t>
      </w:r>
      <w:proofErr w:type="spellEnd"/>
      <w:r w:rsidR="00E04047" w:rsidRPr="00E04047">
        <w:t>}}</w:t>
      </w:r>
      <w:bookmarkEnd w:id="17"/>
    </w:p>
    <w:tbl>
      <w:tblPr>
        <w:tblW w:w="0" w:type="auto"/>
        <w:tblLook w:val="04A0" w:firstRow="1" w:lastRow="0" w:firstColumn="1" w:lastColumn="0" w:noHBand="0" w:noVBand="1"/>
      </w:tblPr>
      <w:tblGrid>
        <w:gridCol w:w="5058"/>
        <w:gridCol w:w="5058"/>
      </w:tblGrid>
      <w:tr w:rsidR="00A95E05" w:rsidRPr="00355A43" w14:paraId="555F3F72" w14:textId="77777777" w:rsidTr="00A95E05">
        <w:tc>
          <w:tcPr>
            <w:tcW w:w="5058" w:type="dxa"/>
            <w:shd w:val="clear" w:color="auto" w:fill="auto"/>
          </w:tcPr>
          <w:p w14:paraId="07792A38" w14:textId="77777777" w:rsidR="00A95E05" w:rsidRPr="00355A43" w:rsidRDefault="00A95E05" w:rsidP="00A95E05">
            <w:pPr>
              <w:tabs>
                <w:tab w:val="left" w:pos="1500"/>
              </w:tabs>
              <w:ind w:right="122"/>
              <w:jc w:val="center"/>
            </w:pPr>
            <w:r w:rsidRPr="00355A43">
              <w:rPr>
                <w:lang w:val="sv-SE"/>
              </w:rPr>
              <w:t xml:space="preserve">Yang </w:t>
            </w:r>
            <w:proofErr w:type="spellStart"/>
            <w:r w:rsidRPr="00355A43">
              <w:rPr>
                <w:lang w:val="sv-SE"/>
              </w:rPr>
              <w:t>menyerahkan</w:t>
            </w:r>
            <w:proofErr w:type="spellEnd"/>
            <w:r w:rsidRPr="00355A43">
              <w:t>,</w:t>
            </w:r>
          </w:p>
          <w:p w14:paraId="4E555E64" w14:textId="77777777" w:rsidR="00A95E05" w:rsidRPr="00355A43" w:rsidRDefault="00A95E05" w:rsidP="00A95E05">
            <w:pPr>
              <w:tabs>
                <w:tab w:val="left" w:pos="1500"/>
              </w:tabs>
              <w:ind w:right="122"/>
              <w:jc w:val="center"/>
            </w:pPr>
            <w:proofErr w:type="spellStart"/>
            <w:r w:rsidRPr="00355A43">
              <w:rPr>
                <w:lang w:val="sv-SE"/>
              </w:rPr>
              <w:t>Debitur</w:t>
            </w:r>
            <w:proofErr w:type="spellEnd"/>
          </w:p>
          <w:p w14:paraId="3C12F713" w14:textId="77777777" w:rsidR="00A95E05" w:rsidRPr="00355A43" w:rsidRDefault="00A95E05" w:rsidP="00A95E05">
            <w:pPr>
              <w:tabs>
                <w:tab w:val="left" w:pos="1500"/>
              </w:tabs>
              <w:ind w:right="122"/>
              <w:jc w:val="center"/>
            </w:pPr>
          </w:p>
          <w:p w14:paraId="3E9D5816" w14:textId="77777777" w:rsidR="00A95E05" w:rsidRPr="00355A43" w:rsidRDefault="00A95E05" w:rsidP="00A95E05">
            <w:pPr>
              <w:tabs>
                <w:tab w:val="left" w:pos="1500"/>
              </w:tabs>
              <w:ind w:right="122"/>
              <w:jc w:val="center"/>
            </w:pPr>
          </w:p>
          <w:p w14:paraId="35492912" w14:textId="77777777" w:rsidR="00A95E05" w:rsidRPr="00355A43" w:rsidRDefault="00A95E05" w:rsidP="00A95E05">
            <w:pPr>
              <w:tabs>
                <w:tab w:val="left" w:pos="1500"/>
              </w:tabs>
              <w:ind w:right="122"/>
              <w:jc w:val="center"/>
            </w:pPr>
          </w:p>
          <w:p w14:paraId="52B972A7" w14:textId="77777777" w:rsidR="00A95E05" w:rsidRPr="00355A43" w:rsidRDefault="00A95E05" w:rsidP="00A95E05">
            <w:pPr>
              <w:tabs>
                <w:tab w:val="left" w:pos="1500"/>
              </w:tabs>
              <w:ind w:right="122"/>
              <w:jc w:val="center"/>
            </w:pPr>
          </w:p>
          <w:p w14:paraId="2F7045B7" w14:textId="77777777" w:rsidR="00A95E05" w:rsidRPr="00355A43" w:rsidRDefault="00A95E05" w:rsidP="00A95E05">
            <w:pPr>
              <w:tabs>
                <w:tab w:val="left" w:pos="1500"/>
              </w:tabs>
              <w:ind w:right="122"/>
              <w:jc w:val="center"/>
            </w:pPr>
          </w:p>
          <w:p w14:paraId="012F372E" w14:textId="05649334" w:rsidR="00A95E05" w:rsidRPr="00E04047" w:rsidRDefault="00E04047" w:rsidP="00A95E05">
            <w:pPr>
              <w:tabs>
                <w:tab w:val="left" w:pos="1500"/>
              </w:tabs>
              <w:ind w:right="122"/>
              <w:jc w:val="center"/>
              <w:rPr>
                <w:b/>
              </w:rPr>
            </w:pPr>
            <w:r w:rsidRPr="00E04047">
              <w:rPr>
                <w:b/>
              </w:rPr>
              <w:t>{{</w:t>
            </w:r>
            <w:proofErr w:type="spellStart"/>
            <w:r w:rsidRPr="00E04047">
              <w:rPr>
                <w:b/>
              </w:rPr>
              <w:t>nama_debitur</w:t>
            </w:r>
            <w:proofErr w:type="spellEnd"/>
            <w:r w:rsidRPr="00E04047">
              <w:rPr>
                <w:b/>
              </w:rPr>
              <w:t>}}</w:t>
            </w:r>
          </w:p>
        </w:tc>
        <w:tc>
          <w:tcPr>
            <w:tcW w:w="5058" w:type="dxa"/>
            <w:shd w:val="clear" w:color="auto" w:fill="auto"/>
          </w:tcPr>
          <w:p w14:paraId="0B648DF2" w14:textId="77777777" w:rsidR="00A95E05" w:rsidRPr="00355A43" w:rsidRDefault="00A95E05" w:rsidP="00A95E05">
            <w:pPr>
              <w:tabs>
                <w:tab w:val="left" w:pos="1500"/>
              </w:tabs>
              <w:ind w:right="122"/>
              <w:jc w:val="center"/>
            </w:pPr>
            <w:r w:rsidRPr="00355A43">
              <w:rPr>
                <w:lang w:val="sv-SE"/>
              </w:rPr>
              <w:t xml:space="preserve">Yang </w:t>
            </w:r>
            <w:proofErr w:type="spellStart"/>
            <w:r w:rsidRPr="00355A43">
              <w:rPr>
                <w:lang w:val="sv-SE"/>
              </w:rPr>
              <w:t>menerima</w:t>
            </w:r>
            <w:proofErr w:type="spellEnd"/>
            <w:r w:rsidRPr="00355A43">
              <w:t>,</w:t>
            </w:r>
          </w:p>
          <w:p w14:paraId="2BA6332A" w14:textId="77777777" w:rsidR="00A95E05" w:rsidRPr="00355A43" w:rsidRDefault="00A95E05" w:rsidP="00A95E05">
            <w:pPr>
              <w:tabs>
                <w:tab w:val="left" w:pos="1500"/>
              </w:tabs>
              <w:ind w:right="122"/>
              <w:jc w:val="center"/>
            </w:pPr>
            <w:r w:rsidRPr="00355A43">
              <w:rPr>
                <w:lang w:val="sv-SE"/>
              </w:rPr>
              <w:t>BPR SAHABAT SEJATI</w:t>
            </w:r>
          </w:p>
          <w:p w14:paraId="2205A4B8" w14:textId="77777777" w:rsidR="00A95E05" w:rsidRPr="00355A43" w:rsidRDefault="00A95E05" w:rsidP="00A95E05">
            <w:pPr>
              <w:tabs>
                <w:tab w:val="left" w:pos="1500"/>
              </w:tabs>
              <w:ind w:right="122"/>
              <w:jc w:val="center"/>
            </w:pPr>
          </w:p>
          <w:p w14:paraId="4D8CE97E" w14:textId="77777777" w:rsidR="00A95E05" w:rsidRPr="00355A43" w:rsidRDefault="00A95E05" w:rsidP="00A95E05">
            <w:pPr>
              <w:tabs>
                <w:tab w:val="left" w:pos="1500"/>
              </w:tabs>
              <w:ind w:right="122"/>
              <w:jc w:val="center"/>
            </w:pPr>
          </w:p>
          <w:p w14:paraId="31E66346" w14:textId="77777777" w:rsidR="00A95E05" w:rsidRPr="00355A43" w:rsidRDefault="00A95E05" w:rsidP="00A95E05">
            <w:pPr>
              <w:tabs>
                <w:tab w:val="left" w:pos="1500"/>
              </w:tabs>
              <w:ind w:right="122"/>
              <w:jc w:val="center"/>
            </w:pPr>
          </w:p>
          <w:p w14:paraId="6E7B4427" w14:textId="77777777" w:rsidR="00A95E05" w:rsidRPr="00355A43" w:rsidRDefault="00A95E05" w:rsidP="00A95E05">
            <w:pPr>
              <w:tabs>
                <w:tab w:val="left" w:pos="1500"/>
              </w:tabs>
              <w:ind w:right="122"/>
              <w:jc w:val="center"/>
            </w:pPr>
          </w:p>
          <w:p w14:paraId="09F27033" w14:textId="77777777" w:rsidR="00A95E05" w:rsidRPr="00355A43" w:rsidRDefault="00A95E05" w:rsidP="00A95E05">
            <w:pPr>
              <w:tabs>
                <w:tab w:val="left" w:pos="1500"/>
              </w:tabs>
              <w:ind w:right="122"/>
              <w:jc w:val="center"/>
            </w:pPr>
          </w:p>
          <w:p w14:paraId="34C71AE3" w14:textId="77777777" w:rsidR="00A95E05" w:rsidRPr="00355A43" w:rsidRDefault="00A95E05" w:rsidP="00A95E05">
            <w:pPr>
              <w:tabs>
                <w:tab w:val="left" w:pos="1500"/>
              </w:tabs>
              <w:ind w:right="122"/>
              <w:jc w:val="center"/>
              <w:rPr>
                <w:b/>
              </w:rPr>
            </w:pPr>
            <w:r w:rsidRPr="00355A43">
              <w:rPr>
                <w:b/>
                <w:u w:val="single"/>
                <w:lang w:val="sv-SE"/>
              </w:rPr>
              <w:t xml:space="preserve">Legal &amp; </w:t>
            </w:r>
            <w:proofErr w:type="spellStart"/>
            <w:r w:rsidRPr="00355A43">
              <w:rPr>
                <w:b/>
                <w:u w:val="single"/>
                <w:lang w:val="sv-SE"/>
              </w:rPr>
              <w:t>Admin</w:t>
            </w:r>
            <w:proofErr w:type="spellEnd"/>
            <w:r w:rsidRPr="00355A43">
              <w:rPr>
                <w:b/>
                <w:u w:val="single"/>
                <w:lang w:val="sv-SE"/>
              </w:rPr>
              <w:t xml:space="preserve"> Kredit</w:t>
            </w:r>
          </w:p>
        </w:tc>
      </w:tr>
    </w:tbl>
    <w:p w14:paraId="4211CF1B" w14:textId="77777777" w:rsidR="00CC45E6" w:rsidRPr="00355A43" w:rsidRDefault="00CC45E6">
      <w:pPr>
        <w:tabs>
          <w:tab w:val="left" w:pos="1500"/>
        </w:tabs>
        <w:jc w:val="both"/>
        <w:rPr>
          <w:lang w:val="sv-SE"/>
        </w:rPr>
      </w:pPr>
      <w:proofErr w:type="spellStart"/>
      <w:r w:rsidRPr="00355A43">
        <w:rPr>
          <w:i/>
          <w:lang w:val="sv-SE"/>
        </w:rPr>
        <w:t>Dibuat</w:t>
      </w:r>
      <w:proofErr w:type="spellEnd"/>
      <w:r w:rsidRPr="00355A43">
        <w:rPr>
          <w:i/>
          <w:lang w:val="sv-SE"/>
        </w:rPr>
        <w:t xml:space="preserve"> </w:t>
      </w:r>
      <w:proofErr w:type="spellStart"/>
      <w:r w:rsidRPr="00355A43">
        <w:rPr>
          <w:i/>
          <w:lang w:val="sv-SE"/>
        </w:rPr>
        <w:t>rangkap</w:t>
      </w:r>
      <w:proofErr w:type="spellEnd"/>
      <w:r w:rsidRPr="00355A43">
        <w:rPr>
          <w:i/>
          <w:lang w:val="sv-SE"/>
        </w:rPr>
        <w:t xml:space="preserve"> 2.</w:t>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r>
      <w:r w:rsidRPr="00355A43">
        <w:rPr>
          <w:i/>
          <w:lang w:val="sv-SE"/>
        </w:rPr>
        <w:tab/>
        <w:t xml:space="preserve">                   </w:t>
      </w:r>
      <w:r w:rsidR="00F70B26" w:rsidRPr="00355A43">
        <w:rPr>
          <w:i/>
        </w:rPr>
        <w:t xml:space="preserve">       </w:t>
      </w:r>
      <w:r w:rsidR="000F5429" w:rsidRPr="00355A43">
        <w:rPr>
          <w:i/>
        </w:rPr>
        <w:t xml:space="preserve"> </w:t>
      </w:r>
      <w:r w:rsidR="00215AE5" w:rsidRPr="00355A43">
        <w:rPr>
          <w:i/>
          <w:lang w:val="en-US"/>
        </w:rPr>
        <w:tab/>
      </w:r>
      <w:r w:rsidR="00215AE5" w:rsidRPr="00355A43">
        <w:rPr>
          <w:i/>
          <w:lang w:val="en-US"/>
        </w:rPr>
        <w:tab/>
      </w:r>
      <w:r w:rsidR="000F5429" w:rsidRPr="00355A43">
        <w:rPr>
          <w:i/>
        </w:rPr>
        <w:t xml:space="preserve"> </w:t>
      </w:r>
      <w:r w:rsidRPr="00355A43">
        <w:rPr>
          <w:i/>
          <w:lang w:val="sv-SE"/>
        </w:rPr>
        <w:t xml:space="preserve"> </w:t>
      </w:r>
      <w:r w:rsidR="00155EA3" w:rsidRPr="00355A43">
        <w:rPr>
          <w:i/>
        </w:rPr>
        <w:t xml:space="preserve">     </w:t>
      </w:r>
    </w:p>
    <w:p w14:paraId="40431EB8" w14:textId="77777777" w:rsidR="00CC45E6" w:rsidRPr="00355A43" w:rsidRDefault="00CC45E6" w:rsidP="002E0F6C">
      <w:pPr>
        <w:tabs>
          <w:tab w:val="left" w:pos="1500"/>
        </w:tabs>
        <w:jc w:val="right"/>
        <w:rPr>
          <w:lang w:val="en-US"/>
        </w:rPr>
      </w:pPr>
      <w:r w:rsidRPr="00355A43">
        <w:rPr>
          <w:b/>
          <w:lang w:val="sv-SE"/>
        </w:rPr>
        <w:tab/>
      </w:r>
      <w:r w:rsidRPr="00355A43">
        <w:rPr>
          <w:b/>
          <w:lang w:val="sv-SE"/>
        </w:rPr>
        <w:tab/>
      </w:r>
      <w:r w:rsidRPr="00355A43">
        <w:rPr>
          <w:b/>
          <w:lang w:val="sv-SE"/>
        </w:rPr>
        <w:tab/>
      </w:r>
    </w:p>
    <w:p w14:paraId="69FE3F80" w14:textId="77777777" w:rsidR="003F6690" w:rsidRPr="00355A43" w:rsidRDefault="003F6690" w:rsidP="003F6690">
      <w:pPr>
        <w:jc w:val="center"/>
        <w:rPr>
          <w:lang w:val="en-US"/>
        </w:rPr>
      </w:pPr>
    </w:p>
    <w:p w14:paraId="59D6F65A" w14:textId="77777777" w:rsidR="003F1DC3" w:rsidRPr="00355A43" w:rsidRDefault="003F1DC3" w:rsidP="003F6690">
      <w:pPr>
        <w:jc w:val="center"/>
      </w:pPr>
    </w:p>
    <w:p w14:paraId="26B5C745" w14:textId="77777777" w:rsidR="00A95E05" w:rsidRPr="00355A43" w:rsidRDefault="00A95E05" w:rsidP="003F6690">
      <w:pPr>
        <w:jc w:val="center"/>
        <w:rPr>
          <w:lang w:val="en-US"/>
        </w:rPr>
      </w:pPr>
    </w:p>
    <w:p w14:paraId="26AA5D1D" w14:textId="77777777" w:rsidR="003859DC" w:rsidRPr="00355A43" w:rsidRDefault="003859DC" w:rsidP="003F6690">
      <w:pPr>
        <w:jc w:val="center"/>
        <w:rPr>
          <w:lang w:val="en-US"/>
        </w:rPr>
      </w:pPr>
    </w:p>
    <w:p w14:paraId="70C2DA1A" w14:textId="77777777" w:rsidR="00371542" w:rsidRPr="00355A43" w:rsidRDefault="00371542" w:rsidP="003F6690">
      <w:pPr>
        <w:jc w:val="center"/>
      </w:pPr>
    </w:p>
    <w:p w14:paraId="7E361CF7" w14:textId="77777777" w:rsidR="00E955D8" w:rsidRPr="00355A43" w:rsidRDefault="00E955D8" w:rsidP="003F6690">
      <w:pPr>
        <w:jc w:val="center"/>
      </w:pPr>
    </w:p>
    <w:p w14:paraId="7D0223F1" w14:textId="77777777" w:rsidR="00E955D8" w:rsidRPr="00355A43" w:rsidRDefault="00E955D8" w:rsidP="003F6690">
      <w:pPr>
        <w:jc w:val="center"/>
      </w:pPr>
    </w:p>
    <w:p w14:paraId="5629CA43" w14:textId="77777777" w:rsidR="00371542" w:rsidRPr="00355A43" w:rsidRDefault="00371542" w:rsidP="003F6690">
      <w:pPr>
        <w:jc w:val="center"/>
        <w:rPr>
          <w:lang w:val="en-US"/>
        </w:rPr>
      </w:pPr>
    </w:p>
    <w:p w14:paraId="1C4153F8" w14:textId="77777777" w:rsidR="00610528" w:rsidRPr="00355A43" w:rsidRDefault="00610528" w:rsidP="003F6690">
      <w:pPr>
        <w:jc w:val="center"/>
        <w:rPr>
          <w:lang w:val="en-US"/>
        </w:rPr>
      </w:pPr>
    </w:p>
    <w:p w14:paraId="113F0C97" w14:textId="77777777" w:rsidR="00610528" w:rsidRPr="00355A43" w:rsidRDefault="00610528" w:rsidP="003F6690">
      <w:pPr>
        <w:jc w:val="center"/>
        <w:rPr>
          <w:lang w:val="en-US"/>
        </w:rPr>
      </w:pPr>
    </w:p>
    <w:p w14:paraId="3AD2B8E0" w14:textId="77777777" w:rsidR="003F6690" w:rsidRPr="00355A43" w:rsidRDefault="00CD0587" w:rsidP="003F6690">
      <w:pPr>
        <w:jc w:val="center"/>
        <w:rPr>
          <w:lang w:val="en-US"/>
        </w:rPr>
      </w:pPr>
      <w:r>
        <w:rPr>
          <w:noProof/>
          <w:lang w:val="en-US" w:eastAsia="en-US"/>
        </w:rPr>
        <w:pict w14:anchorId="38320206">
          <v:shape id="_x0000_s2050" type="#_x0000_t75" alt="SAHABAT SEJATI 2" style="position:absolute;left:0;text-align:left;margin-left:243pt;margin-top:-38.3pt;width:37.2pt;height:33.6pt;z-index:7;visibility:visible;mso-wrap-edited:f;mso-width-percent:0;mso-height-percent:0;mso-width-percent:0;mso-height-percent:0">
            <v:imagedata r:id="rId8" o:title="SAHABAT SEJATI 2"/>
          </v:shape>
        </w:pict>
      </w:r>
      <w:proofErr w:type="gramStart"/>
      <w:r w:rsidR="003F6690" w:rsidRPr="00355A43">
        <w:rPr>
          <w:lang w:val="sv-SE"/>
        </w:rPr>
        <w:t xml:space="preserve">BPR  </w:t>
      </w:r>
      <w:r w:rsidR="006B2D0D" w:rsidRPr="00355A43">
        <w:rPr>
          <w:lang w:val="sv-SE"/>
        </w:rPr>
        <w:t>SAHABAT</w:t>
      </w:r>
      <w:proofErr w:type="gramEnd"/>
      <w:r w:rsidR="006B2D0D" w:rsidRPr="00355A43">
        <w:rPr>
          <w:lang w:val="sv-SE"/>
        </w:rPr>
        <w:t xml:space="preserve"> SEJATI</w:t>
      </w:r>
    </w:p>
    <w:p w14:paraId="410B2FCF" w14:textId="77777777" w:rsidR="003F6690" w:rsidRPr="00355A43" w:rsidRDefault="003F6690" w:rsidP="003F6690">
      <w:pPr>
        <w:jc w:val="center"/>
        <w:rPr>
          <w:lang w:val="en-US"/>
        </w:rPr>
      </w:pPr>
      <w:r w:rsidRPr="00355A43">
        <w:t xml:space="preserve">TANDA TERIMA </w:t>
      </w:r>
      <w:r w:rsidRPr="00355A43">
        <w:rPr>
          <w:lang w:val="en-US"/>
        </w:rPr>
        <w:t>FASILITAS KREDIT</w:t>
      </w:r>
    </w:p>
    <w:p w14:paraId="6535E825" w14:textId="77777777" w:rsidR="003F6690" w:rsidRPr="00355A43" w:rsidRDefault="003F6690" w:rsidP="003F6690">
      <w:pPr>
        <w:pStyle w:val="Subtitle"/>
        <w:ind w:right="122"/>
        <w:rPr>
          <w:rFonts w:ascii="Times New Roman" w:hAnsi="Times New Roman"/>
        </w:rPr>
      </w:pPr>
    </w:p>
    <w:p w14:paraId="6017CC60" w14:textId="502890A7" w:rsidR="003F6690" w:rsidRPr="00355A43" w:rsidRDefault="003F6690" w:rsidP="003F6690">
      <w:pPr>
        <w:ind w:right="115"/>
        <w:jc w:val="both"/>
        <w:rPr>
          <w:lang w:val="it-IT"/>
        </w:rPr>
      </w:pPr>
      <w:proofErr w:type="spellStart"/>
      <w:r w:rsidRPr="00355A43">
        <w:rPr>
          <w:lang w:val="it-IT"/>
        </w:rPr>
        <w:t>Telah</w:t>
      </w:r>
      <w:proofErr w:type="spellEnd"/>
      <w:r w:rsidRPr="00355A43">
        <w:rPr>
          <w:lang w:val="it-IT"/>
        </w:rPr>
        <w:t xml:space="preserve"> </w:t>
      </w:r>
      <w:proofErr w:type="spellStart"/>
      <w:r w:rsidRPr="00355A43">
        <w:rPr>
          <w:lang w:val="it-IT"/>
        </w:rPr>
        <w:t>terima</w:t>
      </w:r>
      <w:proofErr w:type="spellEnd"/>
      <w:r w:rsidRPr="00355A43">
        <w:rPr>
          <w:lang w:val="it-IT"/>
        </w:rPr>
        <w:t xml:space="preserve"> </w:t>
      </w:r>
      <w:proofErr w:type="spellStart"/>
      <w:r w:rsidRPr="00355A43">
        <w:rPr>
          <w:lang w:val="it-IT"/>
        </w:rPr>
        <w:t>dari</w:t>
      </w:r>
      <w:proofErr w:type="spellEnd"/>
      <w:r w:rsidRPr="00355A43">
        <w:rPr>
          <w:lang w:val="it-IT"/>
        </w:rPr>
        <w:t xml:space="preserve"> BPR </w:t>
      </w:r>
      <w:r w:rsidR="006B2D0D" w:rsidRPr="00355A43">
        <w:rPr>
          <w:lang w:val="it-IT"/>
        </w:rPr>
        <w:t>SAHABAT SEJATI</w:t>
      </w:r>
      <w:r w:rsidRPr="00355A43">
        <w:rPr>
          <w:lang w:val="it-IT"/>
        </w:rPr>
        <w:t xml:space="preserve"> File </w:t>
      </w:r>
      <w:proofErr w:type="spellStart"/>
      <w:r w:rsidRPr="00355A43">
        <w:rPr>
          <w:lang w:val="it-IT"/>
        </w:rPr>
        <w:t>Kredit</w:t>
      </w:r>
      <w:proofErr w:type="spellEnd"/>
      <w:r w:rsidRPr="00355A43">
        <w:rPr>
          <w:lang w:val="it-IT"/>
        </w:rPr>
        <w:t xml:space="preserve"> </w:t>
      </w:r>
      <w:proofErr w:type="spellStart"/>
      <w:r w:rsidRPr="00355A43">
        <w:rPr>
          <w:lang w:val="it-IT"/>
        </w:rPr>
        <w:t>atas</w:t>
      </w:r>
      <w:proofErr w:type="spellEnd"/>
      <w:r w:rsidRPr="00355A43">
        <w:rPr>
          <w:lang w:val="it-IT"/>
        </w:rPr>
        <w:t xml:space="preserve"> nama</w:t>
      </w:r>
      <w:r w:rsidR="00E04047">
        <w:t xml:space="preserve"> </w:t>
      </w:r>
      <w:r w:rsidR="00E04047" w:rsidRPr="00E04047">
        <w:t>{{</w:t>
      </w:r>
      <w:proofErr w:type="spellStart"/>
      <w:r w:rsidR="00E04047" w:rsidRPr="00E04047">
        <w:t>nama_debitur</w:t>
      </w:r>
      <w:proofErr w:type="spellEnd"/>
      <w:r w:rsidR="00E04047" w:rsidRPr="00E04047">
        <w:t>}}</w:t>
      </w:r>
      <w:r w:rsidR="00E04047">
        <w:t xml:space="preserve"> </w:t>
      </w:r>
      <w:proofErr w:type="spellStart"/>
      <w:r w:rsidRPr="00355A43">
        <w:rPr>
          <w:lang w:val="it-IT"/>
        </w:rPr>
        <w:t>berupa</w:t>
      </w:r>
      <w:proofErr w:type="spellEnd"/>
      <w:r w:rsidRPr="00355A43">
        <w:rPr>
          <w:lang w:val="it-IT"/>
        </w:rPr>
        <w:t>:</w:t>
      </w:r>
    </w:p>
    <w:p w14:paraId="0C085F29" w14:textId="77777777" w:rsidR="003F6690" w:rsidRPr="00355A43" w:rsidRDefault="003F6690" w:rsidP="003F6690">
      <w:pPr>
        <w:ind w:right="122"/>
        <w:jc w:val="both"/>
      </w:pPr>
    </w:p>
    <w:tbl>
      <w:tblPr>
        <w:tblW w:w="9315" w:type="dxa"/>
        <w:tblInd w:w="108" w:type="dxa"/>
        <w:tblLayout w:type="fixed"/>
        <w:tblLook w:val="0000" w:firstRow="0" w:lastRow="0" w:firstColumn="0" w:lastColumn="0" w:noHBand="0" w:noVBand="0"/>
      </w:tblPr>
      <w:tblGrid>
        <w:gridCol w:w="9315"/>
      </w:tblGrid>
      <w:tr w:rsidR="003F6690" w:rsidRPr="00355A43" w14:paraId="4111E228" w14:textId="77777777" w:rsidTr="003F6690">
        <w:trPr>
          <w:trHeight w:val="451"/>
        </w:trPr>
        <w:tc>
          <w:tcPr>
            <w:tcW w:w="9315" w:type="dxa"/>
            <w:tcBorders>
              <w:top w:val="single" w:sz="4" w:space="0" w:color="000000"/>
              <w:left w:val="single" w:sz="4" w:space="0" w:color="000000"/>
              <w:bottom w:val="single" w:sz="4" w:space="0" w:color="000000"/>
              <w:right w:val="single" w:sz="4" w:space="0" w:color="000000"/>
            </w:tcBorders>
          </w:tcPr>
          <w:p w14:paraId="38376B08" w14:textId="7BA6E6EA" w:rsidR="003F6690" w:rsidRPr="00355A43" w:rsidRDefault="003F6690" w:rsidP="00BB5A14">
            <w:pPr>
              <w:snapToGrid w:val="0"/>
              <w:spacing w:line="360" w:lineRule="auto"/>
              <w:ind w:right="122"/>
              <w:rPr>
                <w:lang w:val="sv-SE"/>
              </w:rPr>
            </w:pPr>
            <w:proofErr w:type="spellStart"/>
            <w:r w:rsidRPr="00355A43">
              <w:rPr>
                <w:lang w:val="sv-SE"/>
              </w:rPr>
              <w:t>Perjanjian</w:t>
            </w:r>
            <w:proofErr w:type="spellEnd"/>
            <w:r w:rsidRPr="00355A43">
              <w:rPr>
                <w:lang w:val="sv-SE"/>
              </w:rPr>
              <w:t xml:space="preserve"> Kredit  </w:t>
            </w:r>
            <w:r w:rsidRPr="00355A43">
              <w:t xml:space="preserve"> No.</w:t>
            </w:r>
            <w:r w:rsidR="00267400" w:rsidRPr="00267400">
              <w:rPr>
                <w:lang w:val="sv-SE"/>
              </w:rPr>
              <w:t>0100.3.44.{{</w:t>
            </w:r>
            <w:proofErr w:type="spellStart"/>
            <w:r w:rsidR="00267400" w:rsidRPr="00267400">
              <w:rPr>
                <w:lang w:val="sv-SE"/>
              </w:rPr>
              <w:t>nomor_surat</w:t>
            </w:r>
            <w:proofErr w:type="spellEnd"/>
            <w:r w:rsidR="00267400" w:rsidRPr="00267400">
              <w:rPr>
                <w:lang w:val="sv-SE"/>
              </w:rPr>
              <w:t xml:space="preserve">}} </w:t>
            </w:r>
            <w:r w:rsidR="00E04047">
              <w:rPr>
                <w:lang w:val="sv-SE"/>
              </w:rPr>
              <w:t>PKKSSM</w:t>
            </w:r>
          </w:p>
        </w:tc>
      </w:tr>
      <w:tr w:rsidR="003F6690" w:rsidRPr="00355A43" w14:paraId="233EB6D6" w14:textId="77777777" w:rsidTr="003F6690">
        <w:trPr>
          <w:trHeight w:val="374"/>
        </w:trPr>
        <w:tc>
          <w:tcPr>
            <w:tcW w:w="9315" w:type="dxa"/>
            <w:tcBorders>
              <w:left w:val="single" w:sz="4" w:space="0" w:color="000000"/>
              <w:bottom w:val="single" w:sz="4" w:space="0" w:color="000000"/>
              <w:right w:val="single" w:sz="4" w:space="0" w:color="000000"/>
            </w:tcBorders>
          </w:tcPr>
          <w:p w14:paraId="661DE09C" w14:textId="77777777" w:rsidR="003F6690" w:rsidRPr="00355A43" w:rsidRDefault="003F6690" w:rsidP="003F6690">
            <w:pPr>
              <w:snapToGrid w:val="0"/>
              <w:spacing w:line="360" w:lineRule="auto"/>
              <w:ind w:right="122"/>
              <w:rPr>
                <w:lang w:val="en-US"/>
              </w:rPr>
            </w:pPr>
            <w:r w:rsidRPr="00355A43">
              <w:rPr>
                <w:lang w:val="sv-SE"/>
              </w:rPr>
              <w:t xml:space="preserve">Tanda </w:t>
            </w:r>
            <w:proofErr w:type="spellStart"/>
            <w:r w:rsidRPr="00355A43">
              <w:rPr>
                <w:lang w:val="sv-SE"/>
              </w:rPr>
              <w:t>Terima</w:t>
            </w:r>
            <w:proofErr w:type="spellEnd"/>
            <w:r w:rsidRPr="00355A43">
              <w:rPr>
                <w:lang w:val="sv-SE"/>
              </w:rPr>
              <w:t xml:space="preserve"> </w:t>
            </w:r>
            <w:proofErr w:type="spellStart"/>
            <w:r w:rsidRPr="00355A43">
              <w:rPr>
                <w:lang w:val="sv-SE"/>
              </w:rPr>
              <w:t>Penyerahan</w:t>
            </w:r>
            <w:proofErr w:type="spellEnd"/>
            <w:r w:rsidRPr="00355A43">
              <w:rPr>
                <w:lang w:val="sv-SE"/>
              </w:rPr>
              <w:t xml:space="preserve"> </w:t>
            </w:r>
            <w:proofErr w:type="spellStart"/>
            <w:r w:rsidRPr="00355A43">
              <w:rPr>
                <w:lang w:val="sv-SE"/>
              </w:rPr>
              <w:t>Jaminan</w:t>
            </w:r>
            <w:proofErr w:type="spellEnd"/>
          </w:p>
        </w:tc>
      </w:tr>
      <w:tr w:rsidR="003F6690" w:rsidRPr="00355A43" w14:paraId="64C3EF66" w14:textId="77777777" w:rsidTr="003F6690">
        <w:trPr>
          <w:trHeight w:val="374"/>
        </w:trPr>
        <w:tc>
          <w:tcPr>
            <w:tcW w:w="9315" w:type="dxa"/>
            <w:tcBorders>
              <w:left w:val="single" w:sz="4" w:space="0" w:color="000000"/>
              <w:bottom w:val="single" w:sz="4" w:space="0" w:color="000000"/>
              <w:right w:val="single" w:sz="4" w:space="0" w:color="000000"/>
            </w:tcBorders>
          </w:tcPr>
          <w:p w14:paraId="37F8F461" w14:textId="77777777" w:rsidR="003F6690" w:rsidRPr="00355A43" w:rsidRDefault="003F6690" w:rsidP="003F6690">
            <w:pPr>
              <w:snapToGrid w:val="0"/>
              <w:spacing w:line="360" w:lineRule="auto"/>
              <w:ind w:right="122"/>
              <w:rPr>
                <w:lang w:val="sv-SE"/>
              </w:rPr>
            </w:pPr>
            <w:proofErr w:type="spellStart"/>
            <w:r w:rsidRPr="00355A43">
              <w:rPr>
                <w:lang w:val="sv-SE"/>
              </w:rPr>
              <w:t>Cicilan</w:t>
            </w:r>
            <w:proofErr w:type="spellEnd"/>
            <w:r w:rsidRPr="00355A43">
              <w:rPr>
                <w:lang w:val="sv-SE"/>
              </w:rPr>
              <w:t xml:space="preserve"> Angsuran         </w:t>
            </w:r>
          </w:p>
        </w:tc>
      </w:tr>
      <w:tr w:rsidR="003F6690" w:rsidRPr="00355A43" w14:paraId="39F92A21" w14:textId="77777777" w:rsidTr="003F6690">
        <w:trPr>
          <w:trHeight w:val="374"/>
        </w:trPr>
        <w:tc>
          <w:tcPr>
            <w:tcW w:w="9315" w:type="dxa"/>
            <w:tcBorders>
              <w:left w:val="single" w:sz="4" w:space="0" w:color="000000"/>
              <w:bottom w:val="single" w:sz="4" w:space="0" w:color="000000"/>
              <w:right w:val="single" w:sz="4" w:space="0" w:color="000000"/>
            </w:tcBorders>
          </w:tcPr>
          <w:p w14:paraId="4BC404CE" w14:textId="77777777" w:rsidR="003F6690" w:rsidRPr="00355A43" w:rsidRDefault="003F6690" w:rsidP="003F6690">
            <w:pPr>
              <w:snapToGrid w:val="0"/>
              <w:spacing w:line="360" w:lineRule="auto"/>
              <w:ind w:left="2302" w:right="122" w:hanging="2302"/>
            </w:pPr>
            <w:proofErr w:type="spellStart"/>
            <w:r w:rsidRPr="00355A43">
              <w:rPr>
                <w:lang w:val="sv-SE"/>
              </w:rPr>
              <w:t>Buku</w:t>
            </w:r>
            <w:proofErr w:type="spellEnd"/>
            <w:r w:rsidRPr="00355A43">
              <w:rPr>
                <w:lang w:val="sv-SE"/>
              </w:rPr>
              <w:t xml:space="preserve"> </w:t>
            </w:r>
            <w:proofErr w:type="spellStart"/>
            <w:r w:rsidRPr="00355A43">
              <w:rPr>
                <w:lang w:val="sv-SE"/>
              </w:rPr>
              <w:t>Tabungan</w:t>
            </w:r>
            <w:proofErr w:type="spellEnd"/>
            <w:r w:rsidRPr="00355A43">
              <w:rPr>
                <w:lang w:val="sv-SE"/>
              </w:rPr>
              <w:t xml:space="preserve"> BPR </w:t>
            </w:r>
            <w:r w:rsidR="006B2D0D" w:rsidRPr="00355A43">
              <w:rPr>
                <w:lang w:val="sv-SE"/>
              </w:rPr>
              <w:t>SAHABAT SEJATI</w:t>
            </w:r>
          </w:p>
        </w:tc>
      </w:tr>
    </w:tbl>
    <w:p w14:paraId="26D1FEEB" w14:textId="77777777" w:rsidR="003F6690" w:rsidRPr="00355A43" w:rsidRDefault="003F6690" w:rsidP="003F6690">
      <w:pPr>
        <w:ind w:right="122"/>
      </w:pPr>
    </w:p>
    <w:p w14:paraId="612D496C" w14:textId="77777777" w:rsidR="003F6690" w:rsidRPr="00355A43" w:rsidRDefault="003F6690" w:rsidP="003F6690">
      <w:pPr>
        <w:tabs>
          <w:tab w:val="left" w:pos="1500"/>
        </w:tabs>
        <w:ind w:right="122"/>
        <w:jc w:val="both"/>
        <w:rPr>
          <w:lang w:val="sv-SE"/>
        </w:rPr>
      </w:pPr>
      <w:proofErr w:type="spellStart"/>
      <w:r w:rsidRPr="00355A43">
        <w:rPr>
          <w:lang w:val="sv-SE"/>
        </w:rPr>
        <w:t>Demikian</w:t>
      </w:r>
      <w:proofErr w:type="spellEnd"/>
      <w:r w:rsidRPr="00355A43">
        <w:rPr>
          <w:lang w:val="sv-SE"/>
        </w:rPr>
        <w:t xml:space="preserve"> tanda </w:t>
      </w:r>
      <w:proofErr w:type="spellStart"/>
      <w:r w:rsidRPr="00355A43">
        <w:rPr>
          <w:lang w:val="sv-SE"/>
        </w:rPr>
        <w:t>terima</w:t>
      </w:r>
      <w:proofErr w:type="spellEnd"/>
      <w:r w:rsidRPr="00355A43">
        <w:rPr>
          <w:lang w:val="sv-SE"/>
        </w:rPr>
        <w:t xml:space="preserve"> ini </w:t>
      </w:r>
      <w:proofErr w:type="spellStart"/>
      <w:r w:rsidRPr="00355A43">
        <w:rPr>
          <w:lang w:val="sv-SE"/>
        </w:rPr>
        <w:t>dibuat</w:t>
      </w:r>
      <w:proofErr w:type="spellEnd"/>
      <w:r w:rsidRPr="00355A43">
        <w:rPr>
          <w:lang w:val="sv-SE"/>
        </w:rPr>
        <w:t xml:space="preserve"> </w:t>
      </w:r>
      <w:proofErr w:type="spellStart"/>
      <w:r w:rsidRPr="00355A43">
        <w:rPr>
          <w:lang w:val="sv-SE"/>
        </w:rPr>
        <w:t>dengan</w:t>
      </w:r>
      <w:proofErr w:type="spellEnd"/>
      <w:r w:rsidRPr="00355A43">
        <w:rPr>
          <w:lang w:val="sv-SE"/>
        </w:rPr>
        <w:t xml:space="preserve"> </w:t>
      </w:r>
      <w:proofErr w:type="spellStart"/>
      <w:r w:rsidRPr="00355A43">
        <w:rPr>
          <w:lang w:val="sv-SE"/>
        </w:rPr>
        <w:t>sebenarnya</w:t>
      </w:r>
      <w:proofErr w:type="spellEnd"/>
      <w:r w:rsidRPr="00355A43">
        <w:rPr>
          <w:lang w:val="sv-SE"/>
        </w:rPr>
        <w:t xml:space="preserve"> </w:t>
      </w:r>
      <w:proofErr w:type="spellStart"/>
      <w:r w:rsidRPr="00355A43">
        <w:rPr>
          <w:lang w:val="sv-SE"/>
        </w:rPr>
        <w:t>atas</w:t>
      </w:r>
      <w:proofErr w:type="spellEnd"/>
      <w:r w:rsidRPr="00355A43">
        <w:rPr>
          <w:lang w:val="sv-SE"/>
        </w:rPr>
        <w:t xml:space="preserve"> </w:t>
      </w:r>
      <w:proofErr w:type="spellStart"/>
      <w:r w:rsidRPr="00355A43">
        <w:rPr>
          <w:lang w:val="sv-SE"/>
        </w:rPr>
        <w:t>kerjasamanya</w:t>
      </w:r>
      <w:proofErr w:type="spellEnd"/>
      <w:r w:rsidRPr="00355A43">
        <w:rPr>
          <w:lang w:val="sv-SE"/>
        </w:rPr>
        <w:t xml:space="preserve"> </w:t>
      </w:r>
      <w:proofErr w:type="spellStart"/>
      <w:r w:rsidRPr="00355A43">
        <w:rPr>
          <w:lang w:val="sv-SE"/>
        </w:rPr>
        <w:t>kami</w:t>
      </w:r>
      <w:proofErr w:type="spellEnd"/>
      <w:r w:rsidRPr="00355A43">
        <w:rPr>
          <w:lang w:val="sv-SE"/>
        </w:rPr>
        <w:t xml:space="preserve"> </w:t>
      </w:r>
      <w:proofErr w:type="spellStart"/>
      <w:r w:rsidRPr="00355A43">
        <w:rPr>
          <w:lang w:val="sv-SE"/>
        </w:rPr>
        <w:t>ucapkan</w:t>
      </w:r>
      <w:proofErr w:type="spellEnd"/>
      <w:r w:rsidRPr="00355A43">
        <w:rPr>
          <w:lang w:val="sv-SE"/>
        </w:rPr>
        <w:t xml:space="preserve"> </w:t>
      </w:r>
      <w:proofErr w:type="spellStart"/>
      <w:r w:rsidRPr="00355A43">
        <w:rPr>
          <w:lang w:val="sv-SE"/>
        </w:rPr>
        <w:t>terima</w:t>
      </w:r>
      <w:proofErr w:type="spellEnd"/>
      <w:r w:rsidRPr="00355A43">
        <w:rPr>
          <w:lang w:val="sv-SE"/>
        </w:rPr>
        <w:t xml:space="preserve"> </w:t>
      </w:r>
      <w:proofErr w:type="spellStart"/>
      <w:r w:rsidRPr="00355A43">
        <w:rPr>
          <w:lang w:val="sv-SE"/>
        </w:rPr>
        <w:t>kasih</w:t>
      </w:r>
      <w:proofErr w:type="spellEnd"/>
      <w:r w:rsidRPr="00355A43">
        <w:rPr>
          <w:lang w:val="sv-SE"/>
        </w:rPr>
        <w:t>.</w:t>
      </w:r>
    </w:p>
    <w:p w14:paraId="21669C16" w14:textId="77777777" w:rsidR="003F6690" w:rsidRPr="00355A43" w:rsidRDefault="003F6690" w:rsidP="003F6690">
      <w:pPr>
        <w:tabs>
          <w:tab w:val="left" w:pos="1500"/>
        </w:tabs>
        <w:ind w:right="122"/>
        <w:jc w:val="both"/>
        <w:rPr>
          <w:lang w:val="sv-SE"/>
        </w:rPr>
      </w:pPr>
    </w:p>
    <w:p w14:paraId="787EC863" w14:textId="6875AB19" w:rsidR="003F6690" w:rsidRPr="00355A43" w:rsidRDefault="003F6690" w:rsidP="003F6690">
      <w:pPr>
        <w:tabs>
          <w:tab w:val="left" w:pos="1500"/>
        </w:tabs>
        <w:ind w:right="122"/>
        <w:rPr>
          <w:color w:val="000000"/>
        </w:rPr>
      </w:pPr>
      <w:proofErr w:type="spellStart"/>
      <w:r w:rsidRPr="00355A43">
        <w:rPr>
          <w:lang w:val="it-IT"/>
        </w:rPr>
        <w:t>Tempat</w:t>
      </w:r>
      <w:proofErr w:type="spellEnd"/>
      <w:r w:rsidRPr="00355A43">
        <w:rPr>
          <w:lang w:val="it-IT"/>
        </w:rPr>
        <w:t xml:space="preserve"> &amp; </w:t>
      </w:r>
      <w:proofErr w:type="spellStart"/>
      <w:r w:rsidRPr="00355A43">
        <w:rPr>
          <w:lang w:val="it-IT"/>
        </w:rPr>
        <w:t>Tanggal</w:t>
      </w:r>
      <w:proofErr w:type="spellEnd"/>
      <w:r w:rsidRPr="00355A43">
        <w:rPr>
          <w:lang w:val="it-IT"/>
        </w:rPr>
        <w:t xml:space="preserve"> </w:t>
      </w:r>
      <w:proofErr w:type="spellStart"/>
      <w:proofErr w:type="gramStart"/>
      <w:r w:rsidRPr="00355A43">
        <w:rPr>
          <w:lang w:val="it-IT"/>
        </w:rPr>
        <w:t>terima</w:t>
      </w:r>
      <w:proofErr w:type="spellEnd"/>
      <w:r w:rsidRPr="00355A43">
        <w:rPr>
          <w:lang w:val="it-IT"/>
        </w:rPr>
        <w:t xml:space="preserve"> :</w:t>
      </w:r>
      <w:proofErr w:type="gramEnd"/>
      <w:r w:rsidRPr="00355A43">
        <w:rPr>
          <w:lang w:val="it-IT"/>
        </w:rPr>
        <w:t xml:space="preserve"> Cirebon, </w:t>
      </w:r>
      <w:r w:rsidR="00E04047" w:rsidRPr="00E04047">
        <w:rPr>
          <w:lang w:val="it-IT"/>
        </w:rPr>
        <w:t>{{</w:t>
      </w:r>
      <w:proofErr w:type="spellStart"/>
      <w:r w:rsidR="00E04047" w:rsidRPr="00E04047">
        <w:rPr>
          <w:lang w:val="it-IT"/>
        </w:rPr>
        <w:t>tanggal_surat_keputusan_kredit</w:t>
      </w:r>
      <w:proofErr w:type="spellEnd"/>
      <w:r w:rsidR="00E04047" w:rsidRPr="00E04047">
        <w:rPr>
          <w:lang w:val="it-IT"/>
        </w:rPr>
        <w:t>}}</w:t>
      </w:r>
    </w:p>
    <w:p w14:paraId="32DA7A59" w14:textId="77777777" w:rsidR="003F6690" w:rsidRPr="00355A43" w:rsidRDefault="003F6690" w:rsidP="003F6690">
      <w:pPr>
        <w:tabs>
          <w:tab w:val="left" w:pos="1500"/>
        </w:tabs>
        <w:ind w:right="122"/>
        <w:rPr>
          <w:color w:val="FFFFFF"/>
        </w:rPr>
      </w:pPr>
      <w:r w:rsidRPr="00355A43">
        <w:rPr>
          <w:color w:val="FFFFFF"/>
          <w:lang w:val="it-IT"/>
        </w:rPr>
        <w:t xml:space="preserve"> 2011</w:t>
      </w:r>
    </w:p>
    <w:tbl>
      <w:tblPr>
        <w:tblW w:w="0" w:type="auto"/>
        <w:tblLook w:val="04A0" w:firstRow="1" w:lastRow="0" w:firstColumn="1" w:lastColumn="0" w:noHBand="0" w:noVBand="1"/>
      </w:tblPr>
      <w:tblGrid>
        <w:gridCol w:w="5058"/>
        <w:gridCol w:w="5058"/>
      </w:tblGrid>
      <w:tr w:rsidR="00A95E05" w:rsidRPr="00355A43" w14:paraId="7BC17D34" w14:textId="77777777" w:rsidTr="00A95E05">
        <w:tc>
          <w:tcPr>
            <w:tcW w:w="5058" w:type="dxa"/>
            <w:shd w:val="clear" w:color="auto" w:fill="auto"/>
          </w:tcPr>
          <w:p w14:paraId="02946FE5" w14:textId="77777777" w:rsidR="00A95E05" w:rsidRPr="00355A43" w:rsidRDefault="00A95E05" w:rsidP="00A95E05">
            <w:pPr>
              <w:jc w:val="center"/>
            </w:pPr>
            <w:r w:rsidRPr="00355A43">
              <w:rPr>
                <w:lang w:val="it-IT"/>
              </w:rPr>
              <w:t xml:space="preserve">Yang </w:t>
            </w:r>
            <w:proofErr w:type="spellStart"/>
            <w:r w:rsidRPr="00355A43">
              <w:rPr>
                <w:lang w:val="it-IT"/>
              </w:rPr>
              <w:t>menyerahkan</w:t>
            </w:r>
            <w:proofErr w:type="spellEnd"/>
            <w:r w:rsidRPr="00355A43">
              <w:t>,</w:t>
            </w:r>
          </w:p>
          <w:p w14:paraId="13954337" w14:textId="77777777" w:rsidR="00A95E05" w:rsidRPr="00355A43" w:rsidRDefault="00A95E05" w:rsidP="00A95E05">
            <w:pPr>
              <w:jc w:val="center"/>
            </w:pPr>
            <w:r w:rsidRPr="00355A43">
              <w:rPr>
                <w:lang w:val="it-IT"/>
              </w:rPr>
              <w:t>BPR SAHABAT SEJATI</w:t>
            </w:r>
          </w:p>
          <w:p w14:paraId="60405019" w14:textId="77777777" w:rsidR="00A95E05" w:rsidRPr="00355A43" w:rsidRDefault="00A95E05" w:rsidP="00A95E05">
            <w:pPr>
              <w:jc w:val="center"/>
            </w:pPr>
          </w:p>
          <w:p w14:paraId="1E4DCBFD" w14:textId="77777777" w:rsidR="00A95E05" w:rsidRPr="00355A43" w:rsidRDefault="00A95E05" w:rsidP="00A95E05">
            <w:pPr>
              <w:jc w:val="center"/>
            </w:pPr>
          </w:p>
          <w:p w14:paraId="29977AE2" w14:textId="77777777" w:rsidR="00A95E05" w:rsidRPr="00355A43" w:rsidRDefault="00A95E05" w:rsidP="00A95E05">
            <w:pPr>
              <w:jc w:val="center"/>
            </w:pPr>
          </w:p>
          <w:p w14:paraId="3351FF01" w14:textId="77777777" w:rsidR="00A95E05" w:rsidRPr="00355A43" w:rsidRDefault="00A95E05" w:rsidP="00A95E05">
            <w:pPr>
              <w:jc w:val="center"/>
            </w:pPr>
          </w:p>
          <w:p w14:paraId="6BB0871A" w14:textId="77777777" w:rsidR="00A95E05" w:rsidRPr="00355A43" w:rsidRDefault="00A95E05" w:rsidP="00A95E05">
            <w:pPr>
              <w:jc w:val="center"/>
            </w:pPr>
          </w:p>
          <w:p w14:paraId="6E3BE40F" w14:textId="77777777" w:rsidR="00A95E05" w:rsidRPr="00355A43" w:rsidRDefault="00A95E05" w:rsidP="00A95E05">
            <w:pPr>
              <w:jc w:val="center"/>
            </w:pPr>
          </w:p>
          <w:p w14:paraId="0AA8F7C8" w14:textId="77777777" w:rsidR="00A95E05" w:rsidRPr="00355A43" w:rsidRDefault="00A95E05" w:rsidP="00A95E05">
            <w:pPr>
              <w:jc w:val="center"/>
            </w:pPr>
            <w:r w:rsidRPr="00355A43">
              <w:rPr>
                <w:b/>
                <w:bCs/>
                <w:lang w:val="it-IT"/>
              </w:rPr>
              <w:t xml:space="preserve">Legal &amp; </w:t>
            </w:r>
            <w:proofErr w:type="spellStart"/>
            <w:r w:rsidRPr="00355A43">
              <w:rPr>
                <w:b/>
                <w:bCs/>
                <w:lang w:val="it-IT"/>
              </w:rPr>
              <w:t>Adm</w:t>
            </w:r>
            <w:proofErr w:type="spellEnd"/>
            <w:r w:rsidRPr="00355A43">
              <w:rPr>
                <w:b/>
                <w:bCs/>
                <w:lang w:val="it-IT"/>
              </w:rPr>
              <w:t xml:space="preserve"> </w:t>
            </w:r>
            <w:proofErr w:type="spellStart"/>
            <w:r w:rsidRPr="00355A43">
              <w:rPr>
                <w:b/>
                <w:bCs/>
                <w:lang w:val="it-IT"/>
              </w:rPr>
              <w:t>Kredit</w:t>
            </w:r>
            <w:proofErr w:type="spellEnd"/>
          </w:p>
        </w:tc>
        <w:tc>
          <w:tcPr>
            <w:tcW w:w="5058" w:type="dxa"/>
            <w:shd w:val="clear" w:color="auto" w:fill="auto"/>
          </w:tcPr>
          <w:p w14:paraId="0F366F87" w14:textId="77777777" w:rsidR="00A95E05" w:rsidRPr="00355A43" w:rsidRDefault="00A95E05" w:rsidP="00A95E05">
            <w:pPr>
              <w:jc w:val="center"/>
            </w:pPr>
            <w:r w:rsidRPr="00355A43">
              <w:rPr>
                <w:lang w:val="it-IT"/>
              </w:rPr>
              <w:t>Yang men</w:t>
            </w:r>
            <w:proofErr w:type="spellStart"/>
            <w:r w:rsidRPr="00355A43">
              <w:t>enerima</w:t>
            </w:r>
            <w:proofErr w:type="spellEnd"/>
            <w:r w:rsidRPr="00355A43">
              <w:t>,</w:t>
            </w:r>
          </w:p>
          <w:p w14:paraId="3661468A" w14:textId="77777777" w:rsidR="00A95E05" w:rsidRPr="00355A43" w:rsidRDefault="00A95E05" w:rsidP="00A95E05">
            <w:pPr>
              <w:jc w:val="center"/>
            </w:pPr>
          </w:p>
          <w:p w14:paraId="4CDBF453" w14:textId="77777777" w:rsidR="00A95E05" w:rsidRPr="00355A43" w:rsidRDefault="00A95E05" w:rsidP="00A95E05">
            <w:pPr>
              <w:jc w:val="center"/>
            </w:pPr>
          </w:p>
          <w:p w14:paraId="2D38E5FA" w14:textId="77777777" w:rsidR="00A95E05" w:rsidRPr="00355A43" w:rsidRDefault="00A95E05" w:rsidP="00A95E05">
            <w:pPr>
              <w:jc w:val="center"/>
            </w:pPr>
          </w:p>
          <w:p w14:paraId="7ADB68C8" w14:textId="77777777" w:rsidR="00A95E05" w:rsidRPr="00355A43" w:rsidRDefault="00A95E05" w:rsidP="00A95E05">
            <w:pPr>
              <w:jc w:val="center"/>
            </w:pPr>
          </w:p>
          <w:p w14:paraId="4E4FAD01" w14:textId="77777777" w:rsidR="00A95E05" w:rsidRPr="00355A43" w:rsidRDefault="00A95E05" w:rsidP="00A95E05">
            <w:pPr>
              <w:jc w:val="center"/>
            </w:pPr>
          </w:p>
          <w:p w14:paraId="61ACCC03" w14:textId="77777777" w:rsidR="00A95E05" w:rsidRPr="00355A43" w:rsidRDefault="00A95E05" w:rsidP="00A95E05">
            <w:pPr>
              <w:jc w:val="center"/>
            </w:pPr>
          </w:p>
          <w:p w14:paraId="3D1B8853" w14:textId="77777777" w:rsidR="00A95E05" w:rsidRPr="00355A43" w:rsidRDefault="00A95E05" w:rsidP="00A95E05">
            <w:pPr>
              <w:jc w:val="center"/>
            </w:pPr>
          </w:p>
          <w:p w14:paraId="6449ADF1" w14:textId="2762C82D" w:rsidR="00A95E05" w:rsidRPr="00E04047" w:rsidRDefault="00E04047" w:rsidP="00A95E05">
            <w:pPr>
              <w:jc w:val="center"/>
              <w:rPr>
                <w:b/>
                <w:bCs/>
              </w:rPr>
            </w:pPr>
            <w:r w:rsidRPr="00E04047">
              <w:rPr>
                <w:b/>
                <w:bCs/>
              </w:rPr>
              <w:t>{{</w:t>
            </w:r>
            <w:proofErr w:type="spellStart"/>
            <w:r w:rsidRPr="00E04047">
              <w:rPr>
                <w:b/>
                <w:bCs/>
              </w:rPr>
              <w:t>nama_debitur</w:t>
            </w:r>
            <w:proofErr w:type="spellEnd"/>
            <w:r w:rsidRPr="00E04047">
              <w:rPr>
                <w:b/>
                <w:bCs/>
              </w:rPr>
              <w:t>}}</w:t>
            </w:r>
          </w:p>
          <w:p w14:paraId="79A2F5ED" w14:textId="77777777" w:rsidR="00A95E05" w:rsidRPr="00355A43" w:rsidRDefault="00A95E05" w:rsidP="00A95E05">
            <w:pPr>
              <w:jc w:val="center"/>
            </w:pPr>
            <w:proofErr w:type="spellStart"/>
            <w:r w:rsidRPr="00355A43">
              <w:rPr>
                <w:b/>
                <w:lang w:val="fr-FR"/>
              </w:rPr>
              <w:t>Debitur</w:t>
            </w:r>
            <w:proofErr w:type="spellEnd"/>
          </w:p>
        </w:tc>
      </w:tr>
    </w:tbl>
    <w:p w14:paraId="48ED3AB0" w14:textId="77777777" w:rsidR="003F6690" w:rsidRPr="00355A43" w:rsidRDefault="003F6690" w:rsidP="003F6690">
      <w:pPr>
        <w:jc w:val="both"/>
        <w:rPr>
          <w:lang w:val="sv-SE"/>
        </w:rPr>
      </w:pPr>
    </w:p>
    <w:p w14:paraId="4FF14316" w14:textId="77777777" w:rsidR="003F6690" w:rsidRPr="00355A43" w:rsidRDefault="003F6690">
      <w:pPr>
        <w:jc w:val="both"/>
        <w:rPr>
          <w:lang w:val="en-US"/>
        </w:rPr>
      </w:pPr>
    </w:p>
    <w:p w14:paraId="75A771F7" w14:textId="77777777" w:rsidR="003F1DC3" w:rsidRPr="00355A43" w:rsidRDefault="003F1DC3">
      <w:pPr>
        <w:jc w:val="both"/>
        <w:rPr>
          <w:lang w:val="en-US"/>
        </w:rPr>
      </w:pPr>
    </w:p>
    <w:p w14:paraId="33CBFBCE" w14:textId="77777777" w:rsidR="003F1DC3" w:rsidRPr="00355A43" w:rsidRDefault="003F1DC3">
      <w:pPr>
        <w:jc w:val="both"/>
        <w:rPr>
          <w:lang w:val="en-US"/>
        </w:rPr>
      </w:pPr>
    </w:p>
    <w:p w14:paraId="3387D70B" w14:textId="77777777" w:rsidR="003F1DC3" w:rsidRPr="00355A43" w:rsidRDefault="003F1DC3">
      <w:pPr>
        <w:jc w:val="both"/>
        <w:rPr>
          <w:lang w:val="en-US"/>
        </w:rPr>
      </w:pPr>
    </w:p>
    <w:p w14:paraId="7D51863A" w14:textId="77777777" w:rsidR="003F1DC3" w:rsidRPr="00355A43" w:rsidRDefault="003F1DC3">
      <w:pPr>
        <w:jc w:val="both"/>
        <w:rPr>
          <w:lang w:val="en-US"/>
        </w:rPr>
      </w:pPr>
    </w:p>
    <w:p w14:paraId="3B9758FB" w14:textId="77777777" w:rsidR="003F1DC3" w:rsidRPr="00355A43" w:rsidRDefault="003F1DC3">
      <w:pPr>
        <w:jc w:val="both"/>
        <w:rPr>
          <w:lang w:val="en-US"/>
        </w:rPr>
      </w:pPr>
    </w:p>
    <w:p w14:paraId="383D5D0A" w14:textId="77777777" w:rsidR="003F1DC3" w:rsidRPr="00355A43" w:rsidRDefault="003F1DC3">
      <w:pPr>
        <w:jc w:val="both"/>
        <w:rPr>
          <w:lang w:val="en-US"/>
        </w:rPr>
      </w:pPr>
    </w:p>
    <w:p w14:paraId="252729E4" w14:textId="77777777" w:rsidR="003F1DC3" w:rsidRPr="00355A43" w:rsidRDefault="003F1DC3">
      <w:pPr>
        <w:jc w:val="both"/>
        <w:rPr>
          <w:lang w:val="en-US"/>
        </w:rPr>
      </w:pPr>
    </w:p>
    <w:p w14:paraId="6A7EE0D3" w14:textId="77777777" w:rsidR="003F1DC3" w:rsidRPr="00355A43" w:rsidRDefault="003F1DC3">
      <w:pPr>
        <w:jc w:val="both"/>
        <w:rPr>
          <w:lang w:val="en-US"/>
        </w:rPr>
      </w:pPr>
    </w:p>
    <w:p w14:paraId="2083E60E" w14:textId="77777777" w:rsidR="003F1DC3" w:rsidRPr="00355A43" w:rsidRDefault="003F1DC3">
      <w:pPr>
        <w:jc w:val="both"/>
        <w:rPr>
          <w:lang w:val="en-US"/>
        </w:rPr>
      </w:pPr>
    </w:p>
    <w:p w14:paraId="7F1D7409" w14:textId="77777777" w:rsidR="003F1DC3" w:rsidRPr="00355A43" w:rsidRDefault="003F1DC3">
      <w:pPr>
        <w:jc w:val="both"/>
        <w:rPr>
          <w:lang w:val="en-US"/>
        </w:rPr>
      </w:pPr>
    </w:p>
    <w:p w14:paraId="27F96C04" w14:textId="77777777" w:rsidR="003F1DC3" w:rsidRPr="00355A43" w:rsidRDefault="003F1DC3">
      <w:pPr>
        <w:jc w:val="both"/>
      </w:pPr>
    </w:p>
    <w:p w14:paraId="26B19AEA" w14:textId="77777777" w:rsidR="00E955D8" w:rsidRPr="00355A43" w:rsidRDefault="00E955D8">
      <w:pPr>
        <w:jc w:val="both"/>
      </w:pPr>
    </w:p>
    <w:p w14:paraId="0690C519" w14:textId="77777777" w:rsidR="00E955D8" w:rsidRPr="00355A43" w:rsidRDefault="00E955D8">
      <w:pPr>
        <w:jc w:val="both"/>
      </w:pPr>
    </w:p>
    <w:p w14:paraId="7AE60B7F" w14:textId="77777777" w:rsidR="00E955D8" w:rsidRPr="00355A43" w:rsidRDefault="00E955D8">
      <w:pPr>
        <w:jc w:val="both"/>
      </w:pPr>
    </w:p>
    <w:p w14:paraId="665408E9" w14:textId="77777777" w:rsidR="00E955D8" w:rsidRPr="00355A43" w:rsidRDefault="00E955D8">
      <w:pPr>
        <w:jc w:val="both"/>
      </w:pPr>
    </w:p>
    <w:p w14:paraId="40E6C390" w14:textId="77777777" w:rsidR="00E955D8" w:rsidRPr="00355A43" w:rsidRDefault="00E955D8">
      <w:pPr>
        <w:jc w:val="both"/>
      </w:pPr>
    </w:p>
    <w:p w14:paraId="6FE93AE2" w14:textId="77777777" w:rsidR="00E955D8" w:rsidRPr="00355A43" w:rsidRDefault="00E955D8">
      <w:pPr>
        <w:jc w:val="both"/>
      </w:pPr>
    </w:p>
    <w:p w14:paraId="6184EC8E" w14:textId="77777777" w:rsidR="003F1DC3" w:rsidRPr="00355A43" w:rsidRDefault="003F1DC3">
      <w:pPr>
        <w:jc w:val="both"/>
        <w:rPr>
          <w:lang w:val="en-US"/>
        </w:rPr>
      </w:pPr>
    </w:p>
    <w:p w14:paraId="4373F88D" w14:textId="77777777" w:rsidR="003F1DC3" w:rsidRPr="00355A43" w:rsidRDefault="003F1DC3" w:rsidP="003F1DC3">
      <w:pPr>
        <w:spacing w:line="360" w:lineRule="auto"/>
        <w:jc w:val="center"/>
        <w:rPr>
          <w:b/>
        </w:rPr>
      </w:pPr>
      <w:r w:rsidRPr="00355A43">
        <w:rPr>
          <w:b/>
        </w:rPr>
        <w:t>SURAT PERNYATAAN</w:t>
      </w:r>
    </w:p>
    <w:p w14:paraId="53130174" w14:textId="77777777" w:rsidR="003F1DC3" w:rsidRPr="00355A43" w:rsidRDefault="003F1DC3" w:rsidP="003F1DC3">
      <w:pPr>
        <w:spacing w:line="360" w:lineRule="auto"/>
        <w:jc w:val="center"/>
        <w:rPr>
          <w:b/>
          <w:lang w:val="en-US"/>
        </w:rPr>
      </w:pPr>
    </w:p>
    <w:p w14:paraId="1B2B9CE1" w14:textId="77777777" w:rsidR="003F1DC3" w:rsidRPr="00355A43" w:rsidRDefault="003F1DC3" w:rsidP="003F1DC3">
      <w:pPr>
        <w:spacing w:line="360" w:lineRule="auto"/>
        <w:jc w:val="both"/>
        <w:rPr>
          <w:lang w:val="en-US"/>
        </w:rPr>
      </w:pPr>
      <w:r w:rsidRPr="00355A43">
        <w:t>Yang bertanda tangan di bawah ini :</w:t>
      </w:r>
    </w:p>
    <w:p w14:paraId="732E2021" w14:textId="77777777" w:rsidR="003F1DC3" w:rsidRPr="00355A43" w:rsidRDefault="003F1DC3" w:rsidP="003F1DC3">
      <w:pPr>
        <w:spacing w:line="360" w:lineRule="auto"/>
        <w:jc w:val="both"/>
        <w:rPr>
          <w:lang w:val="en-US"/>
        </w:rPr>
      </w:pPr>
    </w:p>
    <w:p w14:paraId="4B937B43" w14:textId="638608FA" w:rsidR="00BB5A14" w:rsidRPr="00355A43" w:rsidRDefault="003F1DC3" w:rsidP="003F1DC3">
      <w:pPr>
        <w:tabs>
          <w:tab w:val="left" w:pos="2160"/>
        </w:tabs>
        <w:spacing w:line="360" w:lineRule="auto"/>
        <w:ind w:left="360"/>
        <w:jc w:val="both"/>
        <w:rPr>
          <w:lang w:val="en-US"/>
        </w:rPr>
      </w:pPr>
      <w:r w:rsidRPr="00355A43">
        <w:t xml:space="preserve">Nama </w:t>
      </w:r>
      <w:r w:rsidRPr="00355A43">
        <w:tab/>
        <w:t>:</w:t>
      </w:r>
      <w:r w:rsidRPr="00355A43">
        <w:rPr>
          <w:lang w:val="en-US"/>
        </w:rPr>
        <w:t xml:space="preserve"> </w:t>
      </w:r>
      <w:r w:rsidR="00E04047" w:rsidRPr="00E04047">
        <w:rPr>
          <w:lang w:val="en-US"/>
        </w:rPr>
        <w:t>{{</w:t>
      </w:r>
      <w:proofErr w:type="spellStart"/>
      <w:r w:rsidR="00E04047" w:rsidRPr="00E04047">
        <w:rPr>
          <w:lang w:val="en-US"/>
        </w:rPr>
        <w:t>nama_debitur</w:t>
      </w:r>
      <w:proofErr w:type="spellEnd"/>
      <w:r w:rsidR="00E04047" w:rsidRPr="00E04047">
        <w:rPr>
          <w:lang w:val="en-US"/>
        </w:rPr>
        <w:t>}}</w:t>
      </w:r>
    </w:p>
    <w:p w14:paraId="73EC9B1E" w14:textId="267C6BAE" w:rsidR="00827EFF" w:rsidRPr="00355A43" w:rsidRDefault="003F1DC3" w:rsidP="003F1DC3">
      <w:pPr>
        <w:tabs>
          <w:tab w:val="left" w:pos="2160"/>
        </w:tabs>
        <w:spacing w:line="360" w:lineRule="auto"/>
        <w:ind w:left="360"/>
        <w:jc w:val="both"/>
      </w:pPr>
      <w:r w:rsidRPr="00355A43">
        <w:t xml:space="preserve">Alamat </w:t>
      </w:r>
      <w:r w:rsidRPr="00355A43">
        <w:tab/>
        <w:t>:</w:t>
      </w:r>
      <w:r w:rsidRPr="00355A43">
        <w:rPr>
          <w:lang w:val="en-US"/>
        </w:rPr>
        <w:t xml:space="preserve"> </w:t>
      </w:r>
      <w:r w:rsidR="00E04047">
        <w:rPr>
          <w:lang w:val="en-US"/>
        </w:rPr>
        <w:t>{{</w:t>
      </w:r>
      <w:proofErr w:type="spellStart"/>
      <w:r w:rsidR="00E04047" w:rsidRPr="00E04047">
        <w:rPr>
          <w:lang w:val="en-US"/>
        </w:rPr>
        <w:t>alamat_rumah_debitur</w:t>
      </w:r>
      <w:proofErr w:type="spellEnd"/>
      <w:r w:rsidR="00E04047">
        <w:rPr>
          <w:lang w:val="en-US"/>
        </w:rPr>
        <w:t>}}</w:t>
      </w:r>
    </w:p>
    <w:p w14:paraId="5707CFAC" w14:textId="34EA4627" w:rsidR="003F1DC3" w:rsidRPr="00355A43" w:rsidRDefault="003F1DC3" w:rsidP="003F1DC3">
      <w:pPr>
        <w:tabs>
          <w:tab w:val="left" w:pos="2160"/>
        </w:tabs>
        <w:spacing w:line="360" w:lineRule="auto"/>
        <w:ind w:left="360"/>
        <w:jc w:val="both"/>
        <w:rPr>
          <w:lang w:val="en-US"/>
        </w:rPr>
      </w:pPr>
      <w:r w:rsidRPr="00355A43">
        <w:t xml:space="preserve">Pekerjaan </w:t>
      </w:r>
      <w:r w:rsidRPr="00355A43">
        <w:tab/>
        <w:t>:</w:t>
      </w:r>
      <w:r w:rsidRPr="00355A43">
        <w:rPr>
          <w:lang w:val="en-US"/>
        </w:rPr>
        <w:t xml:space="preserve"> </w:t>
      </w:r>
      <w:bookmarkStart w:id="18" w:name="_Hlk201341036"/>
      <w:r w:rsidR="00E04047">
        <w:rPr>
          <w:lang w:val="en-US"/>
        </w:rPr>
        <w:t>{{</w:t>
      </w:r>
      <w:proofErr w:type="spellStart"/>
      <w:r w:rsidR="00E04047" w:rsidRPr="00E04047">
        <w:rPr>
          <w:lang w:val="en-US"/>
        </w:rPr>
        <w:t>pekerjaan_debitur</w:t>
      </w:r>
      <w:proofErr w:type="spellEnd"/>
      <w:r w:rsidR="00E04047">
        <w:rPr>
          <w:lang w:val="en-US"/>
        </w:rPr>
        <w:t>}}</w:t>
      </w:r>
      <w:bookmarkEnd w:id="18"/>
    </w:p>
    <w:p w14:paraId="61B6EA66" w14:textId="77777777" w:rsidR="003F1DC3" w:rsidRPr="00355A43" w:rsidRDefault="003F1DC3" w:rsidP="003F1DC3">
      <w:pPr>
        <w:tabs>
          <w:tab w:val="left" w:pos="2160"/>
        </w:tabs>
        <w:spacing w:line="360" w:lineRule="auto"/>
        <w:ind w:left="360"/>
        <w:jc w:val="both"/>
        <w:rPr>
          <w:lang w:val="en-US"/>
        </w:rPr>
      </w:pPr>
    </w:p>
    <w:p w14:paraId="414B40FE" w14:textId="77777777" w:rsidR="003F1DC3" w:rsidRPr="00355A43" w:rsidRDefault="003F1DC3" w:rsidP="003F1DC3">
      <w:pPr>
        <w:spacing w:line="360" w:lineRule="auto"/>
        <w:jc w:val="both"/>
        <w:rPr>
          <w:lang w:val="en-US"/>
        </w:rPr>
      </w:pPr>
      <w:r w:rsidRPr="00355A43">
        <w:t xml:space="preserve">Adalah benar sebagai debitur </w:t>
      </w:r>
      <w:r w:rsidRPr="00355A43">
        <w:rPr>
          <w:b/>
        </w:rPr>
        <w:t>PT. BPR SAHABAT SEJATI</w:t>
      </w:r>
      <w:r w:rsidRPr="00355A43">
        <w:t xml:space="preserve"> dengan ini menyatakan bahwa saya </w:t>
      </w:r>
      <w:r w:rsidRPr="00355A43">
        <w:rPr>
          <w:b/>
        </w:rPr>
        <w:t>tidak memberikan imbalan jasa</w:t>
      </w:r>
      <w:r w:rsidRPr="00355A43">
        <w:t xml:space="preserve"> dalam bentuk </w:t>
      </w:r>
      <w:proofErr w:type="spellStart"/>
      <w:r w:rsidRPr="00355A43">
        <w:t>apapun</w:t>
      </w:r>
      <w:proofErr w:type="spellEnd"/>
      <w:r w:rsidRPr="00355A43">
        <w:t xml:space="preserve"> kepada petugas </w:t>
      </w:r>
      <w:r w:rsidRPr="00355A43">
        <w:rPr>
          <w:b/>
        </w:rPr>
        <w:t>PT. BPR SAHABAT SEJATI</w:t>
      </w:r>
      <w:r w:rsidRPr="00355A43">
        <w:t xml:space="preserve"> selama proses pengajuan kredit sampai dengan pencairan kredit.</w:t>
      </w:r>
    </w:p>
    <w:p w14:paraId="7F09265D" w14:textId="77777777" w:rsidR="003F1DC3" w:rsidRPr="00355A43" w:rsidRDefault="003F1DC3" w:rsidP="003F1DC3">
      <w:pPr>
        <w:spacing w:line="360" w:lineRule="auto"/>
        <w:jc w:val="both"/>
        <w:rPr>
          <w:lang w:val="en-US"/>
        </w:rPr>
      </w:pPr>
    </w:p>
    <w:p w14:paraId="1D11B2AD" w14:textId="77777777" w:rsidR="003F1DC3" w:rsidRPr="00355A43" w:rsidRDefault="003F1DC3" w:rsidP="003F1DC3">
      <w:pPr>
        <w:spacing w:line="360" w:lineRule="auto"/>
        <w:jc w:val="both"/>
        <w:rPr>
          <w:lang w:val="en-US"/>
        </w:rPr>
      </w:pPr>
      <w:r w:rsidRPr="00355A43">
        <w:t>Demikian pernyataan ini saya buat dengan sebenar – benarnya agar dapat di gunakan sebagai mana mestinya.</w:t>
      </w:r>
    </w:p>
    <w:p w14:paraId="4B00581C" w14:textId="77777777" w:rsidR="003F1DC3" w:rsidRPr="00355A43" w:rsidRDefault="003F1DC3" w:rsidP="003F1DC3">
      <w:pPr>
        <w:spacing w:line="360" w:lineRule="auto"/>
        <w:jc w:val="both"/>
        <w:rPr>
          <w:lang w:val="en-US"/>
        </w:rPr>
      </w:pPr>
    </w:p>
    <w:p w14:paraId="67410C07" w14:textId="77777777" w:rsidR="003F1DC3" w:rsidRPr="00355A43" w:rsidRDefault="003F1DC3" w:rsidP="003F1DC3">
      <w:pPr>
        <w:spacing w:line="360" w:lineRule="auto"/>
        <w:jc w:val="both"/>
        <w:rPr>
          <w:lang w:val="en-US"/>
        </w:rPr>
      </w:pPr>
    </w:p>
    <w:p w14:paraId="45774AEC" w14:textId="77777777" w:rsidR="003F1DC3" w:rsidRPr="00355A43" w:rsidRDefault="003F1DC3" w:rsidP="003F1DC3">
      <w:pPr>
        <w:spacing w:line="360" w:lineRule="auto"/>
        <w:jc w:val="both"/>
        <w:rPr>
          <w:lang w:val="en-US"/>
        </w:rPr>
      </w:pPr>
    </w:p>
    <w:p w14:paraId="0C822C89" w14:textId="77777777" w:rsidR="003F1DC3" w:rsidRPr="00355A43" w:rsidRDefault="003F1DC3" w:rsidP="003F1DC3">
      <w:pPr>
        <w:spacing w:line="360" w:lineRule="auto"/>
        <w:jc w:val="both"/>
        <w:rPr>
          <w:lang w:val="en-US"/>
        </w:rPr>
      </w:pPr>
    </w:p>
    <w:p w14:paraId="78F32D5A" w14:textId="77777777" w:rsidR="00F24454" w:rsidRPr="00355A43" w:rsidRDefault="003F1DC3" w:rsidP="00F24454">
      <w:pPr>
        <w:spacing w:line="360" w:lineRule="auto"/>
        <w:jc w:val="both"/>
        <w:rPr>
          <w:b/>
          <w:lang w:val="sv-SE"/>
        </w:rPr>
      </w:pPr>
      <w:r w:rsidRPr="00355A43">
        <w:tab/>
      </w:r>
      <w:r w:rsidRPr="00355A43">
        <w:tab/>
      </w:r>
      <w:r w:rsidRPr="00355A43">
        <w:tab/>
      </w:r>
      <w:r w:rsidRPr="00355A43">
        <w:tab/>
      </w:r>
      <w:r w:rsidRPr="00355A43">
        <w:tab/>
      </w:r>
      <w:r w:rsidRPr="00355A43">
        <w:tab/>
      </w:r>
      <w:r w:rsidRPr="00355A43">
        <w:tab/>
      </w:r>
      <w:r w:rsidRPr="00355A43">
        <w:tab/>
      </w:r>
      <w:r w:rsidRPr="00355A43">
        <w:tab/>
      </w:r>
      <w:r w:rsidRPr="00355A43">
        <w:tab/>
      </w:r>
    </w:p>
    <w:tbl>
      <w:tblPr>
        <w:tblW w:w="0" w:type="auto"/>
        <w:tblLook w:val="04A0" w:firstRow="1" w:lastRow="0" w:firstColumn="1" w:lastColumn="0" w:noHBand="0" w:noVBand="1"/>
      </w:tblPr>
      <w:tblGrid>
        <w:gridCol w:w="5328"/>
        <w:gridCol w:w="5328"/>
      </w:tblGrid>
      <w:tr w:rsidR="00F24454" w:rsidRPr="00355A43" w14:paraId="0255AD10" w14:textId="77777777" w:rsidTr="00F4037E">
        <w:tc>
          <w:tcPr>
            <w:tcW w:w="5328" w:type="dxa"/>
            <w:shd w:val="clear" w:color="auto" w:fill="auto"/>
          </w:tcPr>
          <w:p w14:paraId="241FCEA2" w14:textId="77777777" w:rsidR="00F24454" w:rsidRPr="00355A43" w:rsidRDefault="00F24454" w:rsidP="00F4037E">
            <w:pPr>
              <w:spacing w:line="360" w:lineRule="auto"/>
              <w:jc w:val="both"/>
              <w:rPr>
                <w:lang w:val="en-US"/>
              </w:rPr>
            </w:pPr>
          </w:p>
        </w:tc>
        <w:tc>
          <w:tcPr>
            <w:tcW w:w="5328" w:type="dxa"/>
            <w:shd w:val="clear" w:color="auto" w:fill="auto"/>
          </w:tcPr>
          <w:p w14:paraId="7346D6EB" w14:textId="35AE4F66" w:rsidR="00F24454" w:rsidRPr="00355A43" w:rsidRDefault="00F24454" w:rsidP="00F4037E">
            <w:pPr>
              <w:spacing w:line="360" w:lineRule="auto"/>
              <w:jc w:val="center"/>
            </w:pPr>
            <w:r w:rsidRPr="00355A43">
              <w:t>Cirebon,</w:t>
            </w:r>
            <w:r w:rsidR="00E04047">
              <w:t xml:space="preserve"> </w:t>
            </w:r>
            <w:r w:rsidR="00E04047" w:rsidRPr="00E04047">
              <w:t>{{</w:t>
            </w:r>
            <w:proofErr w:type="spellStart"/>
            <w:r w:rsidR="00E04047" w:rsidRPr="00E04047">
              <w:t>tanggal_surat_keputusan_kredit</w:t>
            </w:r>
            <w:proofErr w:type="spellEnd"/>
            <w:r w:rsidR="00E04047" w:rsidRPr="00E04047">
              <w:t>}}</w:t>
            </w:r>
          </w:p>
          <w:p w14:paraId="7FAFECCE" w14:textId="77777777" w:rsidR="00F24454" w:rsidRPr="00355A43" w:rsidRDefault="00F24454" w:rsidP="00F4037E">
            <w:pPr>
              <w:spacing w:line="360" w:lineRule="auto"/>
              <w:jc w:val="center"/>
            </w:pPr>
          </w:p>
          <w:p w14:paraId="1B1C895C" w14:textId="77777777" w:rsidR="00F24454" w:rsidRPr="00355A43" w:rsidRDefault="00F24454" w:rsidP="00F4037E">
            <w:pPr>
              <w:spacing w:line="360" w:lineRule="auto"/>
              <w:jc w:val="center"/>
            </w:pPr>
          </w:p>
          <w:p w14:paraId="30CE3EE7" w14:textId="77777777" w:rsidR="00F24454" w:rsidRPr="00355A43" w:rsidRDefault="00F24454" w:rsidP="00F4037E">
            <w:pPr>
              <w:spacing w:line="360" w:lineRule="auto"/>
              <w:jc w:val="center"/>
            </w:pPr>
          </w:p>
          <w:p w14:paraId="734FEB66" w14:textId="6847A93B" w:rsidR="00F24454" w:rsidRPr="00E04047" w:rsidRDefault="00E04047" w:rsidP="00F4037E">
            <w:pPr>
              <w:jc w:val="center"/>
              <w:rPr>
                <w:b/>
                <w:u w:val="single"/>
              </w:rPr>
            </w:pPr>
            <w:r w:rsidRPr="00E04047">
              <w:rPr>
                <w:b/>
                <w:u w:val="single"/>
              </w:rPr>
              <w:t>{{</w:t>
            </w:r>
            <w:proofErr w:type="spellStart"/>
            <w:r w:rsidRPr="00E04047">
              <w:rPr>
                <w:b/>
                <w:u w:val="single"/>
              </w:rPr>
              <w:t>nama_debitur</w:t>
            </w:r>
            <w:proofErr w:type="spellEnd"/>
            <w:r w:rsidRPr="00E04047">
              <w:rPr>
                <w:b/>
                <w:u w:val="single"/>
              </w:rPr>
              <w:t>}}</w:t>
            </w:r>
          </w:p>
          <w:p w14:paraId="5C068CD5" w14:textId="77777777" w:rsidR="00F24454" w:rsidRPr="00355A43" w:rsidRDefault="00F24454" w:rsidP="00F4037E">
            <w:pPr>
              <w:spacing w:line="360" w:lineRule="auto"/>
              <w:jc w:val="center"/>
            </w:pPr>
            <w:proofErr w:type="spellStart"/>
            <w:r w:rsidRPr="00355A43">
              <w:rPr>
                <w:lang w:val="en-US"/>
              </w:rPr>
              <w:t>Debitur</w:t>
            </w:r>
            <w:proofErr w:type="spellEnd"/>
          </w:p>
        </w:tc>
      </w:tr>
    </w:tbl>
    <w:p w14:paraId="2BDCDE95" w14:textId="77777777" w:rsidR="003F1DC3" w:rsidRPr="00355A43" w:rsidRDefault="003F1DC3" w:rsidP="00F24454">
      <w:pPr>
        <w:spacing w:line="360" w:lineRule="auto"/>
        <w:jc w:val="both"/>
        <w:rPr>
          <w:b/>
          <w:lang w:val="sv-SE"/>
        </w:rPr>
      </w:pPr>
    </w:p>
    <w:p w14:paraId="5353D492" w14:textId="77777777" w:rsidR="003F1DC3" w:rsidRDefault="003F1DC3" w:rsidP="003F1DC3">
      <w:pPr>
        <w:jc w:val="both"/>
        <w:rPr>
          <w:lang w:val="sv-SE"/>
        </w:rPr>
      </w:pPr>
    </w:p>
    <w:p w14:paraId="520EB8BC" w14:textId="77777777" w:rsidR="000131D5" w:rsidRDefault="000131D5" w:rsidP="003F1DC3">
      <w:pPr>
        <w:jc w:val="both"/>
        <w:rPr>
          <w:lang w:val="sv-SE"/>
        </w:rPr>
      </w:pPr>
    </w:p>
    <w:p w14:paraId="19D1DA04" w14:textId="77777777" w:rsidR="000131D5" w:rsidRDefault="000131D5" w:rsidP="003F1DC3">
      <w:pPr>
        <w:jc w:val="both"/>
        <w:rPr>
          <w:lang w:val="sv-SE"/>
        </w:rPr>
      </w:pPr>
    </w:p>
    <w:p w14:paraId="22A59D80" w14:textId="77777777" w:rsidR="000131D5" w:rsidRPr="00355A43" w:rsidRDefault="000131D5" w:rsidP="003F1DC3">
      <w:pPr>
        <w:jc w:val="both"/>
        <w:rPr>
          <w:lang w:val="sv-SE"/>
        </w:rPr>
      </w:pPr>
    </w:p>
    <w:p w14:paraId="46980D5E" w14:textId="77777777" w:rsidR="003F1DC3" w:rsidRPr="00355A43" w:rsidRDefault="003F1DC3" w:rsidP="003F1DC3">
      <w:pPr>
        <w:jc w:val="both"/>
        <w:rPr>
          <w:lang w:val="sv-SE"/>
        </w:rPr>
      </w:pPr>
    </w:p>
    <w:p w14:paraId="5245AF21" w14:textId="77777777" w:rsidR="00355A43" w:rsidRDefault="00355A43">
      <w:pPr>
        <w:jc w:val="both"/>
        <w:rPr>
          <w:lang w:val="sv-SE"/>
        </w:rPr>
      </w:pPr>
    </w:p>
    <w:p w14:paraId="565C78FA" w14:textId="77777777" w:rsidR="004C5555" w:rsidRDefault="004C5555">
      <w:pPr>
        <w:jc w:val="both"/>
        <w:rPr>
          <w:lang w:val="sv-SE"/>
        </w:rPr>
      </w:pPr>
    </w:p>
    <w:p w14:paraId="3499EF8E" w14:textId="77777777" w:rsidR="004C5555" w:rsidRDefault="004C5555">
      <w:pPr>
        <w:jc w:val="both"/>
        <w:rPr>
          <w:lang w:val="sv-SE"/>
        </w:rPr>
      </w:pPr>
    </w:p>
    <w:p w14:paraId="1087E12C" w14:textId="77777777" w:rsidR="004C5555" w:rsidRDefault="004C5555">
      <w:pPr>
        <w:jc w:val="both"/>
        <w:rPr>
          <w:lang w:val="sv-SE"/>
        </w:rPr>
      </w:pPr>
    </w:p>
    <w:p w14:paraId="47D60C82" w14:textId="77777777" w:rsidR="00F53408" w:rsidRDefault="00F53408" w:rsidP="00F53408">
      <w:pPr>
        <w:jc w:val="center"/>
        <w:rPr>
          <w:rFonts w:ascii="Palatino Linotype" w:hAnsi="Palatino Linotype"/>
          <w:lang w:val="sv-SE"/>
        </w:rPr>
      </w:pPr>
      <w:r w:rsidRPr="001A3337">
        <w:rPr>
          <w:b/>
          <w:color w:val="000000"/>
          <w:u w:val="single"/>
        </w:rPr>
        <w:t>SURAT KUASA</w:t>
      </w:r>
    </w:p>
    <w:p w14:paraId="79AAA18D" w14:textId="77777777" w:rsidR="00F53408" w:rsidRPr="001A3337" w:rsidRDefault="00F53408" w:rsidP="00F53408">
      <w:pPr>
        <w:tabs>
          <w:tab w:val="right" w:leader="hyphen" w:pos="9356"/>
        </w:tabs>
        <w:rPr>
          <w:b/>
          <w:color w:val="000000"/>
          <w:u w:val="single"/>
        </w:rPr>
      </w:pPr>
    </w:p>
    <w:p w14:paraId="2204A59F" w14:textId="77777777" w:rsidR="00F53408" w:rsidRPr="001A3337" w:rsidRDefault="00F53408" w:rsidP="00F53408">
      <w:pPr>
        <w:tabs>
          <w:tab w:val="right" w:leader="hyphen" w:pos="9360"/>
        </w:tabs>
        <w:jc w:val="both"/>
        <w:rPr>
          <w:color w:val="000000"/>
        </w:rPr>
      </w:pPr>
      <w:r w:rsidRPr="001A3337">
        <w:rPr>
          <w:color w:val="000000"/>
        </w:rPr>
        <w:t xml:space="preserve">- Yang </w:t>
      </w:r>
      <w:proofErr w:type="spellStart"/>
      <w:r w:rsidRPr="001A3337">
        <w:rPr>
          <w:color w:val="000000"/>
        </w:rPr>
        <w:t>bertandatangandibawahini</w:t>
      </w:r>
      <w:proofErr w:type="spellEnd"/>
      <w:r w:rsidRPr="001A3337">
        <w:rPr>
          <w:color w:val="000000"/>
        </w:rPr>
        <w:t xml:space="preserve"> :--------------------------------------------------------------------</w:t>
      </w:r>
    </w:p>
    <w:p w14:paraId="275280EE" w14:textId="77777777" w:rsidR="00F53408" w:rsidRPr="001A3337" w:rsidRDefault="00F53408" w:rsidP="00F53408">
      <w:pPr>
        <w:tabs>
          <w:tab w:val="left" w:pos="187"/>
          <w:tab w:val="left" w:pos="561"/>
          <w:tab w:val="right" w:leader="hyphen" w:pos="9356"/>
        </w:tabs>
        <w:jc w:val="both"/>
        <w:rPr>
          <w:color w:val="000000"/>
        </w:rPr>
      </w:pPr>
    </w:p>
    <w:p w14:paraId="2328FED5" w14:textId="71E672F2" w:rsidR="00F53408" w:rsidRPr="00D97561" w:rsidRDefault="00F53408" w:rsidP="00F53408">
      <w:pPr>
        <w:ind w:left="1080"/>
        <w:jc w:val="both"/>
        <w:rPr>
          <w:color w:val="000000"/>
          <w:lang w:val="en-US"/>
        </w:rPr>
      </w:pPr>
      <w:r>
        <w:rPr>
          <w:color w:val="000000"/>
        </w:rPr>
        <w:t>Nama</w:t>
      </w:r>
      <w:r>
        <w:rPr>
          <w:color w:val="000000"/>
        </w:rPr>
        <w:tab/>
      </w:r>
      <w:r>
        <w:rPr>
          <w:color w:val="000000"/>
        </w:rPr>
        <w:tab/>
        <w:t xml:space="preserve">: </w:t>
      </w:r>
      <w:r w:rsidR="009E24D1" w:rsidRPr="009E24D1">
        <w:rPr>
          <w:color w:val="000000"/>
        </w:rPr>
        <w:t>{{</w:t>
      </w:r>
      <w:proofErr w:type="spellStart"/>
      <w:r w:rsidR="009E24D1" w:rsidRPr="009E24D1">
        <w:rPr>
          <w:color w:val="000000"/>
        </w:rPr>
        <w:t>nama_debitur</w:t>
      </w:r>
      <w:proofErr w:type="spellEnd"/>
      <w:r w:rsidR="009E24D1" w:rsidRPr="009E24D1">
        <w:rPr>
          <w:color w:val="000000"/>
        </w:rPr>
        <w:t>}}</w:t>
      </w:r>
    </w:p>
    <w:p w14:paraId="76C4F915" w14:textId="014B6EDA" w:rsidR="00F53408" w:rsidRPr="00D97561" w:rsidRDefault="00F53408" w:rsidP="00F53408">
      <w:pPr>
        <w:ind w:left="1080"/>
        <w:jc w:val="both"/>
        <w:rPr>
          <w:color w:val="000000"/>
          <w:lang w:val="en-US"/>
        </w:rPr>
      </w:pPr>
      <w:r w:rsidRPr="00EC45F1">
        <w:rPr>
          <w:color w:val="000000"/>
        </w:rPr>
        <w:t>Pekerjaan</w:t>
      </w:r>
      <w:r w:rsidRPr="00EC45F1">
        <w:rPr>
          <w:color w:val="000000"/>
        </w:rPr>
        <w:tab/>
      </w:r>
      <w:r w:rsidRPr="00EC45F1">
        <w:rPr>
          <w:color w:val="000000"/>
        </w:rPr>
        <w:tab/>
        <w:t xml:space="preserve">: </w:t>
      </w:r>
      <w:r w:rsidR="009E24D1" w:rsidRPr="009E24D1">
        <w:rPr>
          <w:color w:val="000000"/>
        </w:rPr>
        <w:t>{{</w:t>
      </w:r>
      <w:proofErr w:type="spellStart"/>
      <w:r w:rsidR="009E24D1" w:rsidRPr="009E24D1">
        <w:rPr>
          <w:color w:val="000000"/>
        </w:rPr>
        <w:t>pekerjaan_debitur</w:t>
      </w:r>
      <w:proofErr w:type="spellEnd"/>
      <w:r w:rsidR="009E24D1" w:rsidRPr="009E24D1">
        <w:rPr>
          <w:color w:val="000000"/>
        </w:rPr>
        <w:t>}}</w:t>
      </w:r>
    </w:p>
    <w:p w14:paraId="7D94944F" w14:textId="4F18A596" w:rsidR="00F53408" w:rsidRPr="00D97561" w:rsidRDefault="00F53408" w:rsidP="00F53408">
      <w:pPr>
        <w:ind w:left="2880" w:hanging="1800"/>
        <w:jc w:val="both"/>
        <w:rPr>
          <w:color w:val="000000"/>
          <w:lang w:val="en-US"/>
        </w:rPr>
      </w:pPr>
      <w:r>
        <w:rPr>
          <w:color w:val="000000"/>
        </w:rPr>
        <w:t>Alamat</w:t>
      </w:r>
      <w:r>
        <w:rPr>
          <w:color w:val="000000"/>
        </w:rPr>
        <w:tab/>
      </w:r>
      <w:r w:rsidRPr="00EC45F1">
        <w:rPr>
          <w:color w:val="000000"/>
        </w:rPr>
        <w:t>:</w:t>
      </w:r>
      <w:r>
        <w:rPr>
          <w:rFonts w:ascii="Arial" w:hAnsi="Arial"/>
          <w:color w:val="000000"/>
          <w:sz w:val="20"/>
          <w:szCs w:val="16"/>
          <w:lang w:val="en-US"/>
        </w:rPr>
        <w:t xml:space="preserve"> </w:t>
      </w:r>
      <w:r w:rsidR="009E24D1" w:rsidRPr="009E24D1">
        <w:rPr>
          <w:rFonts w:ascii="Arial" w:hAnsi="Arial"/>
          <w:color w:val="000000"/>
          <w:sz w:val="20"/>
          <w:szCs w:val="16"/>
          <w:lang w:val="en-US"/>
        </w:rPr>
        <w:t>{{</w:t>
      </w:r>
      <w:proofErr w:type="spellStart"/>
      <w:r w:rsidR="009E24D1" w:rsidRPr="009E24D1">
        <w:rPr>
          <w:rFonts w:ascii="Arial" w:hAnsi="Arial"/>
          <w:color w:val="000000"/>
          <w:sz w:val="20"/>
          <w:szCs w:val="16"/>
          <w:lang w:val="en-US"/>
        </w:rPr>
        <w:t>alamat_rumah_debitur</w:t>
      </w:r>
      <w:proofErr w:type="spellEnd"/>
      <w:r w:rsidR="009E24D1" w:rsidRPr="009E24D1">
        <w:rPr>
          <w:rFonts w:ascii="Arial" w:hAnsi="Arial"/>
          <w:color w:val="000000"/>
          <w:sz w:val="20"/>
          <w:szCs w:val="16"/>
          <w:lang w:val="en-US"/>
        </w:rPr>
        <w:t>}}</w:t>
      </w:r>
    </w:p>
    <w:p w14:paraId="480A9A4D" w14:textId="1CE69EE3" w:rsidR="00F53408" w:rsidRPr="00A360BC" w:rsidRDefault="00F53408" w:rsidP="00F53408">
      <w:pPr>
        <w:tabs>
          <w:tab w:val="left" w:pos="720"/>
          <w:tab w:val="left" w:pos="1440"/>
          <w:tab w:val="left" w:pos="2160"/>
          <w:tab w:val="left" w:pos="2880"/>
          <w:tab w:val="left" w:pos="3600"/>
          <w:tab w:val="left" w:pos="4320"/>
          <w:tab w:val="left" w:pos="6720"/>
        </w:tabs>
        <w:ind w:left="2268" w:hanging="1188"/>
        <w:rPr>
          <w:color w:val="000000"/>
        </w:rPr>
      </w:pPr>
      <w:r w:rsidRPr="00EC45F1">
        <w:rPr>
          <w:bCs/>
          <w:color w:val="000000"/>
        </w:rPr>
        <w:t>NIK</w:t>
      </w:r>
      <w:r w:rsidRPr="00EC45F1">
        <w:rPr>
          <w:bCs/>
          <w:color w:val="000000"/>
        </w:rPr>
        <w:tab/>
      </w:r>
      <w:r w:rsidRPr="00EC45F1">
        <w:rPr>
          <w:bCs/>
          <w:color w:val="000000"/>
        </w:rPr>
        <w:tab/>
      </w:r>
      <w:r>
        <w:rPr>
          <w:bCs/>
          <w:color w:val="000000"/>
          <w:lang w:val="en-US"/>
        </w:rPr>
        <w:tab/>
      </w:r>
      <w:r w:rsidRPr="00EC45F1">
        <w:rPr>
          <w:bCs/>
          <w:color w:val="000000"/>
        </w:rPr>
        <w:t>:</w:t>
      </w:r>
      <w:r w:rsidR="009E24D1">
        <w:rPr>
          <w:bCs/>
          <w:color w:val="000000"/>
        </w:rPr>
        <w:t xml:space="preserve"> {{</w:t>
      </w:r>
      <w:proofErr w:type="spellStart"/>
      <w:r w:rsidR="009E24D1" w:rsidRPr="009E24D1">
        <w:rPr>
          <w:bCs/>
          <w:color w:val="000000"/>
        </w:rPr>
        <w:t>nik_debitur</w:t>
      </w:r>
      <w:proofErr w:type="spellEnd"/>
      <w:r w:rsidR="009E24D1">
        <w:rPr>
          <w:bCs/>
          <w:color w:val="000000"/>
        </w:rPr>
        <w:t>}}</w:t>
      </w:r>
      <w:r>
        <w:rPr>
          <w:rFonts w:ascii="Arial" w:hAnsi="Arial"/>
          <w:color w:val="000000"/>
          <w:sz w:val="20"/>
          <w:szCs w:val="20"/>
        </w:rPr>
        <w:tab/>
      </w:r>
      <w:r>
        <w:rPr>
          <w:rFonts w:ascii="Arial" w:hAnsi="Arial"/>
          <w:color w:val="000000"/>
          <w:sz w:val="20"/>
          <w:szCs w:val="20"/>
        </w:rPr>
        <w:tab/>
      </w:r>
    </w:p>
    <w:p w14:paraId="59CE62B3" w14:textId="2A2F6A99" w:rsidR="00F53408" w:rsidRPr="00EC45F1" w:rsidRDefault="00F53408" w:rsidP="00F53408">
      <w:pPr>
        <w:ind w:left="2268" w:hanging="1188"/>
        <w:rPr>
          <w:color w:val="000000"/>
          <w:lang w:val="en-US"/>
        </w:rPr>
      </w:pPr>
      <w:r w:rsidRPr="00EC45F1">
        <w:rPr>
          <w:bCs/>
          <w:color w:val="000000"/>
        </w:rPr>
        <w:t>Jenis Kelamin</w:t>
      </w:r>
      <w:r w:rsidRPr="00EC45F1">
        <w:rPr>
          <w:bCs/>
          <w:color w:val="000000"/>
        </w:rPr>
        <w:tab/>
        <w:t xml:space="preserve">: </w:t>
      </w:r>
      <w:r w:rsidR="009E24D1">
        <w:rPr>
          <w:bCs/>
          <w:color w:val="000000"/>
        </w:rPr>
        <w:t>{{</w:t>
      </w:r>
      <w:proofErr w:type="spellStart"/>
      <w:r w:rsidR="009E24D1" w:rsidRPr="009E24D1">
        <w:rPr>
          <w:bCs/>
          <w:color w:val="000000"/>
        </w:rPr>
        <w:t>jenis_kelamin_debitur</w:t>
      </w:r>
      <w:proofErr w:type="spellEnd"/>
      <w:r w:rsidR="009E24D1">
        <w:rPr>
          <w:bCs/>
          <w:color w:val="000000"/>
        </w:rPr>
        <w:t>}}</w:t>
      </w:r>
    </w:p>
    <w:p w14:paraId="5DAD47FD" w14:textId="77777777" w:rsidR="00F53408" w:rsidRPr="00EC45F1" w:rsidRDefault="00F53408" w:rsidP="00F53408">
      <w:pPr>
        <w:tabs>
          <w:tab w:val="left" w:pos="2520"/>
        </w:tabs>
        <w:rPr>
          <w:color w:val="000000"/>
        </w:rPr>
      </w:pPr>
    </w:p>
    <w:p w14:paraId="5BAFA261" w14:textId="77777777" w:rsidR="00F53408" w:rsidRPr="00EC45F1" w:rsidRDefault="00F53408" w:rsidP="00F53408">
      <w:pPr>
        <w:tabs>
          <w:tab w:val="left" w:pos="2805"/>
          <w:tab w:val="right" w:leader="hyphen" w:pos="9360"/>
        </w:tabs>
        <w:jc w:val="both"/>
        <w:rPr>
          <w:color w:val="000000"/>
        </w:rPr>
      </w:pPr>
      <w:r w:rsidRPr="00EC45F1">
        <w:rPr>
          <w:color w:val="000000"/>
        </w:rPr>
        <w:t xml:space="preserve">- </w:t>
      </w:r>
      <w:proofErr w:type="spellStart"/>
      <w:r w:rsidRPr="00EC45F1">
        <w:rPr>
          <w:color w:val="000000"/>
        </w:rPr>
        <w:t>Untukselanjutnyadisebutsebagai</w:t>
      </w:r>
      <w:proofErr w:type="spellEnd"/>
      <w:r w:rsidRPr="00EC45F1">
        <w:rPr>
          <w:color w:val="000000"/>
        </w:rPr>
        <w:t xml:space="preserve"> PEMBERI KUASA. ------------------------------------------</w:t>
      </w:r>
    </w:p>
    <w:p w14:paraId="7BF54B89" w14:textId="77777777" w:rsidR="00F53408" w:rsidRPr="00EC45F1" w:rsidRDefault="00F53408" w:rsidP="00F53408">
      <w:pPr>
        <w:tabs>
          <w:tab w:val="left" w:pos="2805"/>
          <w:tab w:val="right" w:leader="hyphen" w:pos="9360"/>
        </w:tabs>
        <w:jc w:val="both"/>
        <w:rPr>
          <w:color w:val="000000"/>
        </w:rPr>
      </w:pPr>
    </w:p>
    <w:p w14:paraId="0C5FC0FB" w14:textId="77777777" w:rsidR="00F53408" w:rsidRPr="00EC45F1" w:rsidRDefault="00F53408" w:rsidP="00F53408">
      <w:pPr>
        <w:tabs>
          <w:tab w:val="left" w:pos="2805"/>
          <w:tab w:val="right" w:leader="hyphen" w:pos="9360"/>
        </w:tabs>
        <w:jc w:val="both"/>
        <w:rPr>
          <w:color w:val="000000"/>
        </w:rPr>
      </w:pPr>
      <w:r w:rsidRPr="00EC45F1">
        <w:rPr>
          <w:color w:val="000000"/>
        </w:rPr>
        <w:t>Dengan ini memberikan kuasa dengan hak substitusi kepada :</w:t>
      </w:r>
    </w:p>
    <w:p w14:paraId="507B1A8D" w14:textId="77777777" w:rsidR="00F53408" w:rsidRPr="00EC45F1" w:rsidRDefault="00F53408" w:rsidP="00F53408">
      <w:pPr>
        <w:tabs>
          <w:tab w:val="left" w:pos="2805"/>
          <w:tab w:val="right" w:leader="hyphen" w:pos="9360"/>
        </w:tabs>
        <w:jc w:val="both"/>
        <w:rPr>
          <w:color w:val="000000"/>
        </w:rPr>
      </w:pPr>
      <w:r w:rsidRPr="00EC45F1">
        <w:rPr>
          <w:color w:val="000000"/>
        </w:rPr>
        <w:t xml:space="preserve">PT. BPR Sahabat Sejati Cirebon, berkedudukan di Cirebon dan/ melalui Kantor Pusatnya yang berkedudukan di </w:t>
      </w:r>
      <w:proofErr w:type="spellStart"/>
      <w:r>
        <w:rPr>
          <w:color w:val="000000"/>
          <w:lang w:val="en-US"/>
        </w:rPr>
        <w:t>Kec</w:t>
      </w:r>
      <w:proofErr w:type="spellEnd"/>
      <w:r>
        <w:rPr>
          <w:color w:val="000000"/>
          <w:lang w:val="en-US"/>
        </w:rPr>
        <w:t xml:space="preserve">. </w:t>
      </w:r>
      <w:proofErr w:type="spellStart"/>
      <w:r>
        <w:rPr>
          <w:color w:val="000000"/>
          <w:lang w:val="en-US"/>
        </w:rPr>
        <w:t>Klangenan</w:t>
      </w:r>
      <w:proofErr w:type="spellEnd"/>
      <w:r>
        <w:rPr>
          <w:color w:val="000000"/>
          <w:lang w:val="en-US"/>
        </w:rPr>
        <w:t xml:space="preserve">, </w:t>
      </w:r>
      <w:r w:rsidRPr="00EC45F1">
        <w:rPr>
          <w:color w:val="000000"/>
        </w:rPr>
        <w:t>Kabupaten Cirebon.</w:t>
      </w:r>
    </w:p>
    <w:p w14:paraId="1DB663FF" w14:textId="77777777" w:rsidR="00F53408" w:rsidRPr="00EC45F1" w:rsidRDefault="00F53408" w:rsidP="00F53408">
      <w:pPr>
        <w:tabs>
          <w:tab w:val="left" w:pos="2805"/>
          <w:tab w:val="right" w:leader="hyphen" w:pos="9360"/>
        </w:tabs>
        <w:jc w:val="both"/>
        <w:rPr>
          <w:color w:val="000000"/>
        </w:rPr>
      </w:pPr>
      <w:r w:rsidRPr="00EC45F1">
        <w:rPr>
          <w:color w:val="000000"/>
        </w:rPr>
        <w:t xml:space="preserve">Selanjutnya </w:t>
      </w:r>
      <w:proofErr w:type="spellStart"/>
      <w:r>
        <w:rPr>
          <w:color w:val="000000"/>
        </w:rPr>
        <w:t>diebut</w:t>
      </w:r>
      <w:proofErr w:type="spellEnd"/>
      <w:r>
        <w:rPr>
          <w:color w:val="000000"/>
        </w:rPr>
        <w:t xml:space="preserve"> PENERIMA KUASA atau BANK</w:t>
      </w:r>
    </w:p>
    <w:p w14:paraId="79270021"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------------------------------------------------KHUSUS----------------------------------------------------</w:t>
      </w:r>
    </w:p>
    <w:p w14:paraId="683CF1AA" w14:textId="34ABC5F9" w:rsidR="00F53408" w:rsidRPr="00EC45F1" w:rsidRDefault="00F53408" w:rsidP="00F53408">
      <w:pPr>
        <w:snapToGrid w:val="0"/>
        <w:jc w:val="both"/>
        <w:rPr>
          <w:color w:val="000000"/>
          <w:lang w:val="en-US"/>
        </w:rPr>
      </w:pPr>
      <w:r w:rsidRPr="00EC45F1">
        <w:rPr>
          <w:color w:val="000000"/>
        </w:rPr>
        <w:t xml:space="preserve">Untuk dan atas nama PEMBERI KUASA membuat dan menandatangani Akta Jaminan Fidusia serta mendaftarkannya Ke Kantor Pendaftaran Fidusia pada dan/ melalui Notaris yang ditunjuk oleh PENERIMA KUASA atas barang (obyek) Jaminan Fidusia yang diserahkan PEMBERI KUASA kepada PENERIMA KUASA berdasarkan Perjanjian Kredit tertanggal </w:t>
      </w:r>
      <w:r w:rsidR="009E24D1" w:rsidRPr="009E24D1">
        <w:rPr>
          <w:color w:val="000000"/>
        </w:rPr>
        <w:t>{{</w:t>
      </w:r>
      <w:proofErr w:type="spellStart"/>
      <w:r w:rsidR="009E24D1" w:rsidRPr="009E24D1">
        <w:rPr>
          <w:color w:val="000000"/>
        </w:rPr>
        <w:t>tanggal_surat_keputusan_kredit</w:t>
      </w:r>
      <w:proofErr w:type="spellEnd"/>
      <w:r w:rsidR="009E24D1" w:rsidRPr="009E24D1">
        <w:rPr>
          <w:color w:val="000000"/>
        </w:rPr>
        <w:t>}}</w:t>
      </w:r>
      <w:r w:rsidRPr="00EC45F1">
        <w:rPr>
          <w:color w:val="000000"/>
        </w:rPr>
        <w:t xml:space="preserve"> Nomor</w:t>
      </w:r>
      <w:r w:rsidR="00267400">
        <w:rPr>
          <w:color w:val="000000"/>
        </w:rPr>
        <w:t xml:space="preserve"> </w:t>
      </w:r>
      <w:r w:rsidR="00267400" w:rsidRPr="00267400">
        <w:rPr>
          <w:color w:val="000000"/>
        </w:rPr>
        <w:t>0100.3.44.{{</w:t>
      </w:r>
      <w:proofErr w:type="spellStart"/>
      <w:r w:rsidR="00267400" w:rsidRPr="00267400">
        <w:rPr>
          <w:color w:val="000000"/>
        </w:rPr>
        <w:t>nomor_surat</w:t>
      </w:r>
      <w:proofErr w:type="spellEnd"/>
      <w:r w:rsidR="00267400" w:rsidRPr="00267400">
        <w:rPr>
          <w:color w:val="000000"/>
        </w:rPr>
        <w:t>}}</w:t>
      </w:r>
      <w:r w:rsidR="009E24D1">
        <w:rPr>
          <w:color w:val="000000"/>
        </w:rPr>
        <w:t xml:space="preserve">PKKSSM </w:t>
      </w:r>
      <w:r w:rsidRPr="00EC45F1">
        <w:rPr>
          <w:color w:val="000000"/>
        </w:rPr>
        <w:t>yang dibuat antara PEMBERI KUASA dan PENERIMA KUASA, yaitu atas</w:t>
      </w:r>
      <w:r>
        <w:rPr>
          <w:color w:val="000000"/>
          <w:lang w:val="en-US"/>
        </w:rPr>
        <w:t xml:space="preserve"> 1</w:t>
      </w:r>
      <w:r w:rsidRPr="00EC45F1">
        <w:rPr>
          <w:color w:val="000000"/>
        </w:rPr>
        <w:t xml:space="preserve"> (</w:t>
      </w:r>
      <w:proofErr w:type="spellStart"/>
      <w:r>
        <w:rPr>
          <w:color w:val="000000"/>
          <w:lang w:val="en-US"/>
        </w:rPr>
        <w:t>satu</w:t>
      </w:r>
      <w:proofErr w:type="spellEnd"/>
      <w:r w:rsidRPr="00EC45F1">
        <w:rPr>
          <w:color w:val="000000"/>
        </w:rPr>
        <w:t xml:space="preserve">) Unit Kendaraan: </w:t>
      </w:r>
    </w:p>
    <w:p w14:paraId="050FF462" w14:textId="77777777" w:rsidR="00F53408" w:rsidRDefault="000131D5" w:rsidP="00F53408">
      <w:pPr>
        <w:snapToGrid w:val="0"/>
        <w:spacing w:line="360" w:lineRule="auto"/>
        <w:jc w:val="both"/>
        <w:rPr>
          <w:sz w:val="18"/>
          <w:szCs w:val="18"/>
          <w:lang w:val="sv-SE"/>
        </w:rPr>
      </w:pPr>
      <w:proofErr w:type="spellStart"/>
      <w:r w:rsidRPr="000131D5">
        <w:rPr>
          <w:sz w:val="18"/>
          <w:szCs w:val="18"/>
          <w:lang w:val="sv-SE"/>
        </w:rPr>
        <w:t>Detail</w:t>
      </w:r>
      <w:proofErr w:type="spellEnd"/>
      <w:r w:rsidRPr="000131D5">
        <w:rPr>
          <w:sz w:val="18"/>
          <w:szCs w:val="18"/>
          <w:lang w:val="sv-SE"/>
        </w:rPr>
        <w:t xml:space="preserve"> </w:t>
      </w:r>
      <w:proofErr w:type="spellStart"/>
      <w:r w:rsidRPr="000131D5">
        <w:rPr>
          <w:sz w:val="18"/>
          <w:szCs w:val="18"/>
          <w:lang w:val="sv-SE"/>
        </w:rPr>
        <w:t>Jaminan</w:t>
      </w:r>
      <w:proofErr w:type="spellEnd"/>
      <w:r w:rsidRPr="000131D5">
        <w:rPr>
          <w:sz w:val="18"/>
          <w:szCs w:val="18"/>
          <w:lang w:val="sv-SE"/>
        </w:rPr>
        <w:t>:</w:t>
      </w:r>
    </w:p>
    <w:p w14:paraId="3CA7497E" w14:textId="36863AAC" w:rsidR="009E24D1" w:rsidRPr="000131D5" w:rsidRDefault="009E24D1" w:rsidP="00F53408">
      <w:pPr>
        <w:snapToGrid w:val="0"/>
        <w:spacing w:line="360" w:lineRule="auto"/>
        <w:jc w:val="both"/>
        <w:rPr>
          <w:noProof/>
          <w:sz w:val="18"/>
          <w:szCs w:val="18"/>
          <w:lang w:val="sv-SE"/>
        </w:rPr>
      </w:pPr>
      <w:r w:rsidRPr="009E24D1">
        <w:rPr>
          <w:noProof/>
          <w:sz w:val="18"/>
          <w:szCs w:val="18"/>
          <w:lang w:val="sv-SE"/>
        </w:rPr>
        <w:t>{{detail_jaminan}}</w:t>
      </w:r>
    </w:p>
    <w:p w14:paraId="501EFD1C" w14:textId="21BE9A51" w:rsidR="00F53408" w:rsidRPr="00EC45F1" w:rsidRDefault="00F53408" w:rsidP="00F53408">
      <w:pPr>
        <w:snapToGrid w:val="0"/>
        <w:jc w:val="both"/>
        <w:rPr>
          <w:color w:val="000000"/>
          <w:sz w:val="20"/>
          <w:szCs w:val="20"/>
          <w:lang w:val="en-US"/>
        </w:rPr>
      </w:pPr>
      <w:r w:rsidRPr="00EC45F1">
        <w:rPr>
          <w:color w:val="000000"/>
        </w:rPr>
        <w:t xml:space="preserve">Dengan harga saat ini senilai </w:t>
      </w:r>
      <w:r w:rsidR="009E24D1">
        <w:rPr>
          <w:color w:val="000000"/>
        </w:rPr>
        <w:t>{{</w:t>
      </w:r>
      <w:proofErr w:type="spellStart"/>
      <w:r w:rsidR="009E24D1" w:rsidRPr="009E24D1">
        <w:rPr>
          <w:color w:val="000000"/>
        </w:rPr>
        <w:t>harga_jaminan</w:t>
      </w:r>
      <w:proofErr w:type="spellEnd"/>
      <w:r w:rsidR="009E24D1">
        <w:rPr>
          <w:color w:val="000000"/>
        </w:rPr>
        <w:t>}}</w:t>
      </w:r>
    </w:p>
    <w:p w14:paraId="4FE10D23" w14:textId="77777777" w:rsidR="00F53408" w:rsidRPr="00EC45F1" w:rsidRDefault="00F53408" w:rsidP="00F53408">
      <w:pPr>
        <w:rPr>
          <w:b/>
          <w:noProof/>
          <w:color w:val="000000"/>
        </w:rPr>
      </w:pPr>
    </w:p>
    <w:p w14:paraId="07C1DC1F" w14:textId="77777777" w:rsidR="00F53408" w:rsidRPr="00EC45F1" w:rsidRDefault="00F53408" w:rsidP="00F53408">
      <w:pPr>
        <w:tabs>
          <w:tab w:val="left" w:pos="187"/>
          <w:tab w:val="left" w:pos="561"/>
          <w:tab w:val="left" w:pos="2805"/>
          <w:tab w:val="left" w:pos="2992"/>
          <w:tab w:val="right" w:leader="hyphen" w:pos="9360"/>
        </w:tabs>
        <w:jc w:val="both"/>
        <w:rPr>
          <w:color w:val="000000"/>
          <w:lang w:val="en-US"/>
        </w:rPr>
      </w:pPr>
      <w:r w:rsidRPr="00EC45F1">
        <w:rPr>
          <w:color w:val="000000"/>
        </w:rPr>
        <w:t>Guna keperluan tersebut PENERIMA KUASA berhak untuk menentukan besarnya NILAI PENJAMINAN, serta menentukan dan menggunakan ketentuan-ketentuan hukum yang berlaku untuk pembebanan Jaminan Fidusia serta syarat-syarat yang dianggap baik dan perlu oleh Penerima Kuasa sendiri. Selain itu yang diberi kuasa berhak untuk melakukan semua tindakan hukum yang diperlukan guna tercapainya pemberian kuasa ini.</w:t>
      </w:r>
    </w:p>
    <w:p w14:paraId="33265406"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Kuasa ini merupakan bagian yang tidak terpisahkan dari Perjanjian Kredit yang telah dibuat antara PEMBERI KUASA dan PENERIMA KUASA tersebut </w:t>
      </w:r>
      <w:proofErr w:type="spellStart"/>
      <w:r w:rsidRPr="00EC45F1">
        <w:rPr>
          <w:color w:val="000000"/>
        </w:rPr>
        <w:t>diatas</w:t>
      </w:r>
      <w:proofErr w:type="spellEnd"/>
      <w:r w:rsidRPr="00EC45F1">
        <w:rPr>
          <w:color w:val="000000"/>
        </w:rPr>
        <w:t>.</w:t>
      </w:r>
    </w:p>
    <w:p w14:paraId="60723DF3" w14:textId="77777777" w:rsidR="00F53408" w:rsidRPr="00EC45F1" w:rsidRDefault="00F53408" w:rsidP="00F53408">
      <w:pPr>
        <w:tabs>
          <w:tab w:val="left" w:pos="187"/>
          <w:tab w:val="left" w:pos="561"/>
          <w:tab w:val="left" w:pos="2805"/>
          <w:tab w:val="left" w:pos="2992"/>
          <w:tab w:val="right" w:leader="hyphen" w:pos="9360"/>
        </w:tabs>
        <w:jc w:val="both"/>
        <w:rPr>
          <w:color w:val="000000"/>
        </w:rPr>
      </w:pPr>
    </w:p>
    <w:p w14:paraId="19BF6FF7" w14:textId="72C6177D" w:rsidR="00F53408" w:rsidRPr="00EC45F1" w:rsidRDefault="00F53408" w:rsidP="00F53408">
      <w:pPr>
        <w:tabs>
          <w:tab w:val="left" w:pos="187"/>
          <w:tab w:val="left" w:pos="561"/>
          <w:tab w:val="left" w:pos="2805"/>
          <w:tab w:val="left" w:pos="2992"/>
          <w:tab w:val="right" w:leader="hyphen" w:pos="9360"/>
        </w:tabs>
        <w:jc w:val="both"/>
        <w:rPr>
          <w:color w:val="000000"/>
        </w:rPr>
      </w:pPr>
      <w:r w:rsidRPr="00EC45F1">
        <w:rPr>
          <w:color w:val="000000"/>
        </w:rPr>
        <w:t xml:space="preserve">Demikian surat kuasa ini dibuat di Cirebon pada hari ini </w:t>
      </w:r>
      <w:r w:rsidR="009E24D1" w:rsidRPr="009E24D1">
        <w:rPr>
          <w:color w:val="000000"/>
        </w:rPr>
        <w:t>{{</w:t>
      </w:r>
      <w:proofErr w:type="spellStart"/>
      <w:r w:rsidR="009E24D1" w:rsidRPr="009E24D1">
        <w:rPr>
          <w:color w:val="000000"/>
        </w:rPr>
        <w:t>tanggal_surat_keputusan_kredit</w:t>
      </w:r>
      <w:proofErr w:type="spellEnd"/>
      <w:r w:rsidR="009E24D1" w:rsidRPr="009E24D1">
        <w:rPr>
          <w:color w:val="000000"/>
        </w:rPr>
        <w:t>}}</w:t>
      </w:r>
    </w:p>
    <w:p w14:paraId="603724A7" w14:textId="77777777" w:rsidR="00F53408" w:rsidRPr="00EC45F1" w:rsidRDefault="00F53408" w:rsidP="00F53408">
      <w:pPr>
        <w:tabs>
          <w:tab w:val="left" w:pos="187"/>
          <w:tab w:val="left" w:pos="561"/>
        </w:tabs>
        <w:jc w:val="both"/>
        <w:rPr>
          <w:color w:val="000000"/>
        </w:rPr>
      </w:pPr>
    </w:p>
    <w:p w14:paraId="3E861746" w14:textId="77777777" w:rsidR="00F53408" w:rsidRPr="00EC45F1" w:rsidRDefault="00F53408" w:rsidP="00F53408">
      <w:pPr>
        <w:jc w:val="both"/>
        <w:rPr>
          <w:color w:val="000000"/>
        </w:rPr>
      </w:pPr>
      <w:r w:rsidRPr="00EC45F1">
        <w:rPr>
          <w:color w:val="000000"/>
        </w:rPr>
        <w:t>Pemberi Kuasa</w:t>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r>
      <w:r w:rsidRPr="00EC45F1">
        <w:rPr>
          <w:color w:val="000000"/>
        </w:rPr>
        <w:tab/>
        <w:t xml:space="preserve">         </w:t>
      </w:r>
      <w:r w:rsidRPr="00EC45F1">
        <w:rPr>
          <w:color w:val="000000"/>
          <w:lang w:val="en-US"/>
        </w:rPr>
        <w:t xml:space="preserve">               </w:t>
      </w:r>
      <w:r w:rsidRPr="00EC45F1">
        <w:rPr>
          <w:color w:val="000000"/>
        </w:rPr>
        <w:t>Penerima Kuasa</w:t>
      </w:r>
    </w:p>
    <w:p w14:paraId="3937B4E4" w14:textId="77777777" w:rsidR="00F53408" w:rsidRPr="00EC45F1" w:rsidRDefault="00F53408" w:rsidP="00F53408">
      <w:pPr>
        <w:tabs>
          <w:tab w:val="left" w:pos="187"/>
          <w:tab w:val="left" w:pos="561"/>
          <w:tab w:val="left" w:pos="2805"/>
          <w:tab w:val="left" w:pos="2992"/>
          <w:tab w:val="right" w:leader="hyphen" w:pos="9356"/>
        </w:tabs>
        <w:jc w:val="both"/>
        <w:rPr>
          <w:color w:val="000000"/>
        </w:rPr>
      </w:pPr>
    </w:p>
    <w:p w14:paraId="29236E37" w14:textId="77777777" w:rsidR="00F53408" w:rsidRPr="00EC45F1" w:rsidRDefault="00F53408" w:rsidP="00F53408">
      <w:pPr>
        <w:tabs>
          <w:tab w:val="right" w:leader="hyphen" w:pos="9356"/>
        </w:tabs>
        <w:rPr>
          <w:color w:val="000000"/>
          <w:lang w:val="en-US"/>
        </w:rPr>
      </w:pPr>
    </w:p>
    <w:p w14:paraId="4F47F039" w14:textId="77777777" w:rsidR="00F53408" w:rsidRPr="00EC45F1" w:rsidRDefault="00F53408" w:rsidP="00F53408">
      <w:pPr>
        <w:rPr>
          <w:color w:val="000000"/>
          <w:lang w:val="en-US"/>
        </w:rPr>
      </w:pPr>
    </w:p>
    <w:p w14:paraId="15D7960C" w14:textId="77777777" w:rsidR="00F53408" w:rsidRPr="00EC45F1" w:rsidRDefault="00F53408" w:rsidP="00F53408">
      <w:pPr>
        <w:rPr>
          <w:color w:val="000000"/>
          <w:lang w:val="en-US"/>
        </w:rPr>
      </w:pPr>
    </w:p>
    <w:p w14:paraId="0AA40DF3" w14:textId="21B05B40" w:rsidR="00F53408" w:rsidRPr="00EC45F1" w:rsidRDefault="009E24D1" w:rsidP="00F53408">
      <w:pPr>
        <w:rPr>
          <w:color w:val="000000"/>
          <w:u w:val="single"/>
        </w:rPr>
      </w:pPr>
      <w:r w:rsidRPr="009E24D1">
        <w:rPr>
          <w:color w:val="000000"/>
        </w:rPr>
        <w:t>{{</w:t>
      </w:r>
      <w:proofErr w:type="spellStart"/>
      <w:r w:rsidRPr="009E24D1">
        <w:rPr>
          <w:color w:val="000000"/>
        </w:rPr>
        <w:t>nama_debitur</w:t>
      </w:r>
      <w:proofErr w:type="spellEnd"/>
      <w:r w:rsidRPr="009E24D1">
        <w:rPr>
          <w:color w:val="000000"/>
        </w:rPr>
        <w:t>}}</w:t>
      </w:r>
      <w:r w:rsidR="00B862B3">
        <w:rPr>
          <w:color w:val="000000"/>
        </w:rPr>
        <w:tab/>
      </w:r>
      <w:r w:rsidR="00BC7FAE">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sidRPr="00EC45F1">
        <w:rPr>
          <w:color w:val="000000"/>
        </w:rPr>
        <w:tab/>
      </w:r>
      <w:r w:rsidR="00F53408">
        <w:rPr>
          <w:color w:val="000000"/>
          <w:lang w:val="en-US"/>
        </w:rPr>
        <w:t xml:space="preserve">                </w:t>
      </w:r>
      <w:r w:rsidR="00F53408" w:rsidRPr="00EC45F1">
        <w:rPr>
          <w:color w:val="000000"/>
          <w:u w:val="single"/>
        </w:rPr>
        <w:t xml:space="preserve">Aie </w:t>
      </w:r>
      <w:proofErr w:type="spellStart"/>
      <w:r w:rsidR="00F53408" w:rsidRPr="00EC45F1">
        <w:rPr>
          <w:color w:val="000000"/>
          <w:u w:val="single"/>
        </w:rPr>
        <w:t>Soesan</w:t>
      </w:r>
      <w:proofErr w:type="spellEnd"/>
    </w:p>
    <w:p w14:paraId="52B7D09C" w14:textId="77777777" w:rsidR="00F53408" w:rsidRPr="001F5158" w:rsidRDefault="00F53408" w:rsidP="00F53408">
      <w:pPr>
        <w:rPr>
          <w:color w:val="000000"/>
          <w:lang w:val="en-US"/>
        </w:rPr>
      </w:pPr>
      <w:r w:rsidRPr="00EC45F1">
        <w:rPr>
          <w:color w:val="000000"/>
          <w:lang w:val="en-US"/>
        </w:rPr>
        <w:t xml:space="preserve">     </w:t>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t xml:space="preserve">       </w:t>
      </w:r>
      <w:proofErr w:type="spellStart"/>
      <w:r w:rsidRPr="001F5158">
        <w:rPr>
          <w:color w:val="000000"/>
        </w:rPr>
        <w:t>Direkt</w:t>
      </w:r>
      <w:r w:rsidRPr="001F5158">
        <w:rPr>
          <w:color w:val="000000"/>
          <w:lang w:val="en-US"/>
        </w:rPr>
        <w:t>ur</w:t>
      </w:r>
      <w:proofErr w:type="spellEnd"/>
    </w:p>
    <w:p w14:paraId="70CAC663" w14:textId="77777777" w:rsidR="00F53408" w:rsidRDefault="00F53408" w:rsidP="00F53408">
      <w:pPr>
        <w:jc w:val="both"/>
        <w:rPr>
          <w:lang w:val="sv-SE"/>
        </w:rPr>
      </w:pPr>
    </w:p>
    <w:p w14:paraId="2E29BC60" w14:textId="77777777" w:rsidR="004C5555" w:rsidRPr="00355A43" w:rsidRDefault="004C5555">
      <w:pPr>
        <w:jc w:val="both"/>
        <w:rPr>
          <w:lang w:val="sv-SE"/>
        </w:rPr>
      </w:pPr>
    </w:p>
    <w:sectPr w:rsidR="004C5555" w:rsidRPr="00355A43" w:rsidSect="002400D7">
      <w:footnotePr>
        <w:pos w:val="beneathText"/>
      </w:footnotePr>
      <w:pgSz w:w="12240" w:h="15840" w:code="1"/>
      <w:pgMar w:top="1140" w:right="1077" w:bottom="11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466DA9" w14:textId="77777777" w:rsidR="00CD0587" w:rsidRDefault="00CD0587" w:rsidP="002B4014">
      <w:r>
        <w:separator/>
      </w:r>
    </w:p>
  </w:endnote>
  <w:endnote w:type="continuationSeparator" w:id="0">
    <w:p w14:paraId="5A9438DE" w14:textId="77777777" w:rsidR="00CD0587" w:rsidRDefault="00CD0587" w:rsidP="002B40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1830CC" w14:textId="77777777" w:rsidR="002B4014" w:rsidRDefault="002B401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85B0A" w14:textId="77777777" w:rsidR="002B4014" w:rsidRDefault="002B40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7E2E77" w14:textId="77777777" w:rsidR="002B4014" w:rsidRDefault="002B401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F2CB4D" w14:textId="77777777" w:rsidR="00CD0587" w:rsidRDefault="00CD0587" w:rsidP="002B4014">
      <w:r>
        <w:separator/>
      </w:r>
    </w:p>
  </w:footnote>
  <w:footnote w:type="continuationSeparator" w:id="0">
    <w:p w14:paraId="44CA934C" w14:textId="77777777" w:rsidR="00CD0587" w:rsidRDefault="00CD0587" w:rsidP="002B401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EF2EA0" w14:textId="77777777" w:rsidR="002B4014" w:rsidRDefault="002B40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29A8F1" w14:textId="77777777" w:rsidR="002B4014" w:rsidRDefault="002B401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EE84A" w14:textId="77777777" w:rsidR="002B4014" w:rsidRDefault="002B401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pStyle w:val="Heading4"/>
      <w:suff w:val="nothing"/>
      <w:lvlText w:val=""/>
      <w:lvlJc w:val="left"/>
      <w:pPr>
        <w:tabs>
          <w:tab w:val="num" w:pos="0"/>
        </w:tabs>
        <w:ind w:left="0" w:firstLine="0"/>
      </w:pPr>
    </w:lvl>
    <w:lvl w:ilvl="4">
      <w:start w:val="1"/>
      <w:numFmt w:val="none"/>
      <w:pStyle w:val="Heading5"/>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2" w15:restartNumberingAfterBreak="0">
    <w:nsid w:val="00000003"/>
    <w:multiLevelType w:val="multilevel"/>
    <w:tmpl w:val="FBA24144"/>
    <w:name w:val="WW8Num3"/>
    <w:lvl w:ilvl="0">
      <w:start w:val="2"/>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3" w15:restartNumberingAfterBreak="0">
    <w:nsid w:val="00000004"/>
    <w:multiLevelType w:val="singleLevel"/>
    <w:tmpl w:val="00000004"/>
    <w:name w:val="WW8Num4"/>
    <w:lvl w:ilvl="0">
      <w:start w:val="1"/>
      <w:numFmt w:val="decimal"/>
      <w:lvlText w:val="%1."/>
      <w:lvlJc w:val="left"/>
      <w:pPr>
        <w:tabs>
          <w:tab w:val="num" w:pos="2880"/>
        </w:tabs>
        <w:ind w:left="2880" w:hanging="360"/>
      </w:pPr>
      <w:rPr>
        <w:rFonts w:ascii="Palatino Linotype" w:hAnsi="Palatino Linotype"/>
        <w:b w:val="0"/>
        <w:i w:val="0"/>
        <w:color w:val="auto"/>
        <w:sz w:val="18"/>
      </w:rPr>
    </w:lvl>
  </w:abstractNum>
  <w:abstractNum w:abstractNumId="4" w15:restartNumberingAfterBreak="0">
    <w:nsid w:val="00000005"/>
    <w:multiLevelType w:val="singleLevel"/>
    <w:tmpl w:val="00000005"/>
    <w:name w:val="WW8Num5"/>
    <w:lvl w:ilvl="0">
      <w:start w:val="1"/>
      <w:numFmt w:val="decimal"/>
      <w:lvlText w:val="%1."/>
      <w:lvlJc w:val="left"/>
      <w:pPr>
        <w:tabs>
          <w:tab w:val="num" w:pos="720"/>
        </w:tabs>
        <w:ind w:left="720" w:hanging="360"/>
      </w:pPr>
    </w:lvl>
  </w:abstractNum>
  <w:abstractNum w:abstractNumId="5" w15:restartNumberingAfterBreak="0">
    <w:nsid w:val="00000006"/>
    <w:multiLevelType w:val="singleLevel"/>
    <w:tmpl w:val="00000006"/>
    <w:name w:val="WW8Num6"/>
    <w:lvl w:ilvl="0">
      <w:start w:val="1"/>
      <w:numFmt w:val="decimal"/>
      <w:lvlText w:val="%1."/>
      <w:lvlJc w:val="left"/>
      <w:pPr>
        <w:tabs>
          <w:tab w:val="num" w:pos="720"/>
        </w:tabs>
        <w:ind w:left="720" w:hanging="360"/>
      </w:pPr>
    </w:lvl>
  </w:abstractNum>
  <w:abstractNum w:abstractNumId="6" w15:restartNumberingAfterBreak="0">
    <w:nsid w:val="00000007"/>
    <w:multiLevelType w:val="singleLevel"/>
    <w:tmpl w:val="00000007"/>
    <w:name w:val="WW8Num7"/>
    <w:lvl w:ilvl="0">
      <w:start w:val="1"/>
      <w:numFmt w:val="decimal"/>
      <w:lvlText w:val="%1."/>
      <w:lvlJc w:val="left"/>
      <w:pPr>
        <w:tabs>
          <w:tab w:val="num" w:pos="1080"/>
        </w:tabs>
        <w:ind w:left="1080" w:hanging="360"/>
      </w:pPr>
    </w:lvl>
  </w:abstractNum>
  <w:abstractNum w:abstractNumId="7" w15:restartNumberingAfterBreak="0">
    <w:nsid w:val="00000008"/>
    <w:multiLevelType w:val="multilevel"/>
    <w:tmpl w:val="00000008"/>
    <w:name w:val="WW8Num8"/>
    <w:lvl w:ilvl="0">
      <w:start w:val="2"/>
      <w:numFmt w:val="bullet"/>
      <w:lvlText w:val="-"/>
      <w:lvlJc w:val="left"/>
      <w:pPr>
        <w:tabs>
          <w:tab w:val="num" w:pos="2520"/>
        </w:tabs>
        <w:ind w:left="2520" w:hanging="360"/>
      </w:pPr>
      <w:rPr>
        <w:rFonts w:ascii="Times New Roman" w:hAnsi="Times New Roman" w:cs="Times New Roman"/>
      </w:rPr>
    </w:lvl>
    <w:lvl w:ilvl="1">
      <w:start w:val="1"/>
      <w:numFmt w:val="bullet"/>
      <w:lvlText w:val="o"/>
      <w:lvlJc w:val="left"/>
      <w:pPr>
        <w:tabs>
          <w:tab w:val="num" w:pos="3240"/>
        </w:tabs>
        <w:ind w:left="3240" w:hanging="360"/>
      </w:pPr>
      <w:rPr>
        <w:rFonts w:ascii="Courier New" w:hAnsi="Courier New"/>
      </w:rPr>
    </w:lvl>
    <w:lvl w:ilvl="2">
      <w:start w:val="1"/>
      <w:numFmt w:val="bullet"/>
      <w:lvlText w:val=""/>
      <w:lvlJc w:val="left"/>
      <w:pPr>
        <w:tabs>
          <w:tab w:val="num" w:pos="3960"/>
        </w:tabs>
        <w:ind w:left="3960" w:hanging="360"/>
      </w:pPr>
      <w:rPr>
        <w:rFonts w:ascii="Wingdings" w:hAnsi="Wingdings"/>
      </w:rPr>
    </w:lvl>
    <w:lvl w:ilvl="3">
      <w:start w:val="1"/>
      <w:numFmt w:val="bullet"/>
      <w:lvlText w:val=""/>
      <w:lvlJc w:val="left"/>
      <w:pPr>
        <w:tabs>
          <w:tab w:val="num" w:pos="4680"/>
        </w:tabs>
        <w:ind w:left="4680" w:hanging="360"/>
      </w:pPr>
      <w:rPr>
        <w:rFonts w:ascii="Symbol" w:hAnsi="Symbol"/>
      </w:rPr>
    </w:lvl>
    <w:lvl w:ilvl="4">
      <w:start w:val="1"/>
      <w:numFmt w:val="bullet"/>
      <w:lvlText w:val="o"/>
      <w:lvlJc w:val="left"/>
      <w:pPr>
        <w:tabs>
          <w:tab w:val="num" w:pos="5400"/>
        </w:tabs>
        <w:ind w:left="5400" w:hanging="360"/>
      </w:pPr>
      <w:rPr>
        <w:rFonts w:ascii="Courier New" w:hAnsi="Courier New"/>
      </w:rPr>
    </w:lvl>
    <w:lvl w:ilvl="5">
      <w:start w:val="1"/>
      <w:numFmt w:val="bullet"/>
      <w:lvlText w:val=""/>
      <w:lvlJc w:val="left"/>
      <w:pPr>
        <w:tabs>
          <w:tab w:val="num" w:pos="6120"/>
        </w:tabs>
        <w:ind w:left="6120" w:hanging="360"/>
      </w:pPr>
      <w:rPr>
        <w:rFonts w:ascii="Wingdings" w:hAnsi="Wingdings"/>
      </w:rPr>
    </w:lvl>
    <w:lvl w:ilvl="6">
      <w:start w:val="1"/>
      <w:numFmt w:val="bullet"/>
      <w:lvlText w:val=""/>
      <w:lvlJc w:val="left"/>
      <w:pPr>
        <w:tabs>
          <w:tab w:val="num" w:pos="6840"/>
        </w:tabs>
        <w:ind w:left="6840" w:hanging="360"/>
      </w:pPr>
      <w:rPr>
        <w:rFonts w:ascii="Symbol" w:hAnsi="Symbol"/>
      </w:rPr>
    </w:lvl>
    <w:lvl w:ilvl="7">
      <w:start w:val="1"/>
      <w:numFmt w:val="bullet"/>
      <w:lvlText w:val="o"/>
      <w:lvlJc w:val="left"/>
      <w:pPr>
        <w:tabs>
          <w:tab w:val="num" w:pos="7560"/>
        </w:tabs>
        <w:ind w:left="7560" w:hanging="360"/>
      </w:pPr>
      <w:rPr>
        <w:rFonts w:ascii="Courier New" w:hAnsi="Courier New"/>
      </w:rPr>
    </w:lvl>
    <w:lvl w:ilvl="8">
      <w:start w:val="1"/>
      <w:numFmt w:val="bullet"/>
      <w:lvlText w:val=""/>
      <w:lvlJc w:val="left"/>
      <w:pPr>
        <w:tabs>
          <w:tab w:val="num" w:pos="8280"/>
        </w:tabs>
        <w:ind w:left="8280" w:hanging="360"/>
      </w:pPr>
      <w:rPr>
        <w:rFonts w:ascii="Wingdings" w:hAnsi="Wingdings"/>
      </w:rPr>
    </w:lvl>
  </w:abstractNum>
  <w:abstractNum w:abstractNumId="8" w15:restartNumberingAfterBreak="0">
    <w:nsid w:val="00000009"/>
    <w:multiLevelType w:val="multilevel"/>
    <w:tmpl w:val="00000009"/>
    <w:name w:val="WW8Num9"/>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15:restartNumberingAfterBreak="0">
    <w:nsid w:val="0000000A"/>
    <w:multiLevelType w:val="singleLevel"/>
    <w:tmpl w:val="0000000A"/>
    <w:name w:val="WW8Num10"/>
    <w:lvl w:ilvl="0">
      <w:start w:val="1"/>
      <w:numFmt w:val="decimal"/>
      <w:lvlText w:val="%1."/>
      <w:lvlJc w:val="left"/>
      <w:pPr>
        <w:tabs>
          <w:tab w:val="num" w:pos="1440"/>
        </w:tabs>
        <w:ind w:left="1440" w:hanging="360"/>
      </w:pPr>
    </w:lvl>
  </w:abstractNum>
  <w:abstractNum w:abstractNumId="10" w15:restartNumberingAfterBreak="0">
    <w:nsid w:val="0000000B"/>
    <w:multiLevelType w:val="singleLevel"/>
    <w:tmpl w:val="0000000B"/>
    <w:name w:val="WW8Num11"/>
    <w:lvl w:ilvl="0">
      <w:start w:val="1"/>
      <w:numFmt w:val="bullet"/>
      <w:lvlText w:val=""/>
      <w:lvlJc w:val="left"/>
      <w:pPr>
        <w:tabs>
          <w:tab w:val="num" w:pos="1800"/>
        </w:tabs>
        <w:ind w:left="1800" w:hanging="360"/>
      </w:pPr>
      <w:rPr>
        <w:rFonts w:ascii="Symbol" w:hAnsi="Symbol" w:cs="Times New Roman"/>
      </w:rPr>
    </w:lvl>
  </w:abstractNum>
  <w:abstractNum w:abstractNumId="11" w15:restartNumberingAfterBreak="0">
    <w:nsid w:val="0000000C"/>
    <w:multiLevelType w:val="singleLevel"/>
    <w:tmpl w:val="0000000C"/>
    <w:name w:val="WW8Num12"/>
    <w:lvl w:ilvl="0">
      <w:start w:val="1"/>
      <w:numFmt w:val="lowerLetter"/>
      <w:lvlText w:val="%1."/>
      <w:lvlJc w:val="left"/>
      <w:pPr>
        <w:tabs>
          <w:tab w:val="num" w:pos="1080"/>
        </w:tabs>
        <w:ind w:left="1080" w:hanging="360"/>
      </w:pPr>
    </w:lvl>
  </w:abstractNum>
  <w:abstractNum w:abstractNumId="12" w15:restartNumberingAfterBreak="0">
    <w:nsid w:val="0000000D"/>
    <w:multiLevelType w:val="singleLevel"/>
    <w:tmpl w:val="0000000D"/>
    <w:name w:val="WW8Num13"/>
    <w:lvl w:ilvl="0">
      <w:start w:val="1"/>
      <w:numFmt w:val="decimal"/>
      <w:lvlText w:val="%1."/>
      <w:lvlJc w:val="left"/>
      <w:pPr>
        <w:tabs>
          <w:tab w:val="num" w:pos="720"/>
        </w:tabs>
        <w:ind w:left="720" w:hanging="360"/>
      </w:pPr>
    </w:lvl>
  </w:abstractNum>
  <w:abstractNum w:abstractNumId="13" w15:restartNumberingAfterBreak="0">
    <w:nsid w:val="0000000E"/>
    <w:multiLevelType w:val="multilevel"/>
    <w:tmpl w:val="0000000E"/>
    <w:name w:val="WW8Num14"/>
    <w:lvl w:ilvl="0">
      <w:start w:val="1"/>
      <w:numFmt w:val="decimal"/>
      <w:lvlText w:val="%1."/>
      <w:lvlJc w:val="left"/>
      <w:pPr>
        <w:tabs>
          <w:tab w:val="num" w:pos="720"/>
        </w:tabs>
        <w:ind w:left="720" w:hanging="360"/>
      </w:pPr>
    </w:lvl>
    <w:lvl w:ilvl="1">
      <w:start w:val="2"/>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0000000F"/>
    <w:multiLevelType w:val="singleLevel"/>
    <w:tmpl w:val="0000000F"/>
    <w:name w:val="WW8Num15"/>
    <w:lvl w:ilvl="0">
      <w:start w:val="1"/>
      <w:numFmt w:val="decimal"/>
      <w:lvlText w:val="%1."/>
      <w:lvlJc w:val="left"/>
      <w:pPr>
        <w:tabs>
          <w:tab w:val="num" w:pos="720"/>
        </w:tabs>
        <w:ind w:left="720" w:hanging="360"/>
      </w:pPr>
    </w:lvl>
  </w:abstractNum>
  <w:abstractNum w:abstractNumId="15" w15:restartNumberingAfterBreak="0">
    <w:nsid w:val="00000010"/>
    <w:multiLevelType w:val="singleLevel"/>
    <w:tmpl w:val="00000010"/>
    <w:name w:val="WW8Num16"/>
    <w:lvl w:ilvl="0">
      <w:start w:val="1"/>
      <w:numFmt w:val="decimal"/>
      <w:lvlText w:val="%1."/>
      <w:lvlJc w:val="left"/>
      <w:pPr>
        <w:tabs>
          <w:tab w:val="num" w:pos="1080"/>
        </w:tabs>
        <w:ind w:left="1080" w:hanging="360"/>
      </w:pPr>
    </w:lvl>
  </w:abstractNum>
  <w:abstractNum w:abstractNumId="16" w15:restartNumberingAfterBreak="0">
    <w:nsid w:val="00000011"/>
    <w:multiLevelType w:val="singleLevel"/>
    <w:tmpl w:val="00000011"/>
    <w:name w:val="WW8Num17"/>
    <w:lvl w:ilvl="0">
      <w:start w:val="1"/>
      <w:numFmt w:val="decimal"/>
      <w:lvlText w:val="%1."/>
      <w:lvlJc w:val="left"/>
      <w:pPr>
        <w:tabs>
          <w:tab w:val="num" w:pos="1440"/>
        </w:tabs>
        <w:ind w:left="1440" w:hanging="360"/>
      </w:pPr>
    </w:lvl>
  </w:abstractNum>
  <w:abstractNum w:abstractNumId="17" w15:restartNumberingAfterBreak="0">
    <w:nsid w:val="00000012"/>
    <w:multiLevelType w:val="singleLevel"/>
    <w:tmpl w:val="00000012"/>
    <w:name w:val="WW8Num18"/>
    <w:lvl w:ilvl="0">
      <w:start w:val="1"/>
      <w:numFmt w:val="decimal"/>
      <w:lvlText w:val="%1."/>
      <w:lvlJc w:val="left"/>
      <w:pPr>
        <w:tabs>
          <w:tab w:val="num" w:pos="1080"/>
        </w:tabs>
        <w:ind w:left="1080" w:hanging="360"/>
      </w:pPr>
    </w:lvl>
  </w:abstractNum>
  <w:abstractNum w:abstractNumId="18" w15:restartNumberingAfterBreak="0">
    <w:nsid w:val="00000013"/>
    <w:multiLevelType w:val="multilevel"/>
    <w:tmpl w:val="00000013"/>
    <w:name w:val="WW8Num19"/>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00000014"/>
    <w:multiLevelType w:val="multilevel"/>
    <w:tmpl w:val="00000014"/>
    <w:name w:val="WW8Num20"/>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15:restartNumberingAfterBreak="0">
    <w:nsid w:val="26D03ED6"/>
    <w:multiLevelType w:val="hybridMultilevel"/>
    <w:tmpl w:val="D50849AC"/>
    <w:lvl w:ilvl="0" w:tplc="FB187CBC">
      <w:start w:val="1"/>
      <w:numFmt w:val="bullet"/>
      <w:lvlText w:val=""/>
      <w:lvlJc w:val="left"/>
      <w:pPr>
        <w:ind w:left="864" w:hanging="360"/>
      </w:pPr>
      <w:rPr>
        <w:rFonts w:ascii="Symbol" w:hAnsi="Symbol" w:hint="default"/>
      </w:rPr>
    </w:lvl>
    <w:lvl w:ilvl="1" w:tplc="04210003" w:tentative="1">
      <w:start w:val="1"/>
      <w:numFmt w:val="bullet"/>
      <w:lvlText w:val="o"/>
      <w:lvlJc w:val="left"/>
      <w:pPr>
        <w:ind w:left="1692" w:hanging="360"/>
      </w:pPr>
      <w:rPr>
        <w:rFonts w:ascii="Courier New" w:hAnsi="Courier New" w:cs="Courier New" w:hint="default"/>
      </w:rPr>
    </w:lvl>
    <w:lvl w:ilvl="2" w:tplc="04210005" w:tentative="1">
      <w:start w:val="1"/>
      <w:numFmt w:val="bullet"/>
      <w:lvlText w:val=""/>
      <w:lvlJc w:val="left"/>
      <w:pPr>
        <w:ind w:left="2412" w:hanging="360"/>
      </w:pPr>
      <w:rPr>
        <w:rFonts w:ascii="Wingdings" w:hAnsi="Wingdings" w:hint="default"/>
      </w:rPr>
    </w:lvl>
    <w:lvl w:ilvl="3" w:tplc="04210001" w:tentative="1">
      <w:start w:val="1"/>
      <w:numFmt w:val="bullet"/>
      <w:lvlText w:val=""/>
      <w:lvlJc w:val="left"/>
      <w:pPr>
        <w:ind w:left="3132" w:hanging="360"/>
      </w:pPr>
      <w:rPr>
        <w:rFonts w:ascii="Symbol" w:hAnsi="Symbol" w:hint="default"/>
      </w:rPr>
    </w:lvl>
    <w:lvl w:ilvl="4" w:tplc="04210003" w:tentative="1">
      <w:start w:val="1"/>
      <w:numFmt w:val="bullet"/>
      <w:lvlText w:val="o"/>
      <w:lvlJc w:val="left"/>
      <w:pPr>
        <w:ind w:left="3852" w:hanging="360"/>
      </w:pPr>
      <w:rPr>
        <w:rFonts w:ascii="Courier New" w:hAnsi="Courier New" w:cs="Courier New" w:hint="default"/>
      </w:rPr>
    </w:lvl>
    <w:lvl w:ilvl="5" w:tplc="04210005" w:tentative="1">
      <w:start w:val="1"/>
      <w:numFmt w:val="bullet"/>
      <w:lvlText w:val=""/>
      <w:lvlJc w:val="left"/>
      <w:pPr>
        <w:ind w:left="4572" w:hanging="360"/>
      </w:pPr>
      <w:rPr>
        <w:rFonts w:ascii="Wingdings" w:hAnsi="Wingdings" w:hint="default"/>
      </w:rPr>
    </w:lvl>
    <w:lvl w:ilvl="6" w:tplc="04210001" w:tentative="1">
      <w:start w:val="1"/>
      <w:numFmt w:val="bullet"/>
      <w:lvlText w:val=""/>
      <w:lvlJc w:val="left"/>
      <w:pPr>
        <w:ind w:left="5292" w:hanging="360"/>
      </w:pPr>
      <w:rPr>
        <w:rFonts w:ascii="Symbol" w:hAnsi="Symbol" w:hint="default"/>
      </w:rPr>
    </w:lvl>
    <w:lvl w:ilvl="7" w:tplc="04210003" w:tentative="1">
      <w:start w:val="1"/>
      <w:numFmt w:val="bullet"/>
      <w:lvlText w:val="o"/>
      <w:lvlJc w:val="left"/>
      <w:pPr>
        <w:ind w:left="6012" w:hanging="360"/>
      </w:pPr>
      <w:rPr>
        <w:rFonts w:ascii="Courier New" w:hAnsi="Courier New" w:cs="Courier New" w:hint="default"/>
      </w:rPr>
    </w:lvl>
    <w:lvl w:ilvl="8" w:tplc="04210005" w:tentative="1">
      <w:start w:val="1"/>
      <w:numFmt w:val="bullet"/>
      <w:lvlText w:val=""/>
      <w:lvlJc w:val="left"/>
      <w:pPr>
        <w:ind w:left="6732" w:hanging="360"/>
      </w:pPr>
      <w:rPr>
        <w:rFonts w:ascii="Wingdings" w:hAnsi="Wingdings" w:hint="default"/>
      </w:rPr>
    </w:lvl>
  </w:abstractNum>
  <w:abstractNum w:abstractNumId="21" w15:restartNumberingAfterBreak="0">
    <w:nsid w:val="2FFE659C"/>
    <w:multiLevelType w:val="hybridMultilevel"/>
    <w:tmpl w:val="A00C6946"/>
    <w:lvl w:ilvl="0" w:tplc="C7F496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9983F75"/>
    <w:multiLevelType w:val="hybridMultilevel"/>
    <w:tmpl w:val="34306D98"/>
    <w:name w:val="WW8Num3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23" w15:restartNumberingAfterBreak="0">
    <w:nsid w:val="3DAD6761"/>
    <w:multiLevelType w:val="hybridMultilevel"/>
    <w:tmpl w:val="8A508D5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 w15:restartNumberingAfterBreak="0">
    <w:nsid w:val="45B16836"/>
    <w:multiLevelType w:val="hybridMultilevel"/>
    <w:tmpl w:val="F5FA046C"/>
    <w:lvl w:ilvl="0" w:tplc="6E20310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B5F399D"/>
    <w:multiLevelType w:val="hybridMultilevel"/>
    <w:tmpl w:val="0D8AAF6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C650DC9"/>
    <w:multiLevelType w:val="hybridMultilevel"/>
    <w:tmpl w:val="0A8CE4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E8E6B93"/>
    <w:multiLevelType w:val="multilevel"/>
    <w:tmpl w:val="52760094"/>
    <w:name w:val="WW8Num33"/>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28" w15:restartNumberingAfterBreak="0">
    <w:nsid w:val="56275A56"/>
    <w:multiLevelType w:val="hybridMultilevel"/>
    <w:tmpl w:val="F544DB0E"/>
    <w:lvl w:ilvl="0" w:tplc="C5165734">
      <w:numFmt w:val="bullet"/>
      <w:lvlText w:val="-"/>
      <w:lvlJc w:val="left"/>
      <w:pPr>
        <w:ind w:left="3240" w:hanging="360"/>
      </w:pPr>
      <w:rPr>
        <w:rFonts w:ascii="Times New Roman" w:eastAsia="Times New Roman"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9" w15:restartNumberingAfterBreak="0">
    <w:nsid w:val="5CF27639"/>
    <w:multiLevelType w:val="multilevel"/>
    <w:tmpl w:val="561280AA"/>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rPr>
        <w:rFonts w:hint="default"/>
      </w:rPr>
    </w:lvl>
    <w:lvl w:ilvl="2">
      <w:start w:val="1"/>
      <w:numFmt w:val="bullet"/>
      <w:lvlText w:val="-"/>
      <w:lvlJc w:val="left"/>
      <w:pPr>
        <w:tabs>
          <w:tab w:val="num" w:pos="2340"/>
        </w:tabs>
        <w:ind w:left="2340" w:hanging="360"/>
      </w:pPr>
      <w:rPr>
        <w:rFonts w:ascii="Courier New" w:hAnsi="Courier New" w:cs="Courier New" w:hint="default"/>
      </w:rPr>
    </w:lvl>
    <w:lvl w:ilvl="3">
      <w:start w:val="1"/>
      <w:numFmt w:val="bullet"/>
      <w:lvlText w:val=""/>
      <w:lvlJc w:val="left"/>
      <w:pPr>
        <w:tabs>
          <w:tab w:val="num" w:pos="2880"/>
        </w:tabs>
        <w:ind w:left="2880" w:hanging="360"/>
      </w:pPr>
      <w:rPr>
        <w:rFonts w:ascii="Symbol" w:hAnsi="Symbol"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71B30D1"/>
    <w:multiLevelType w:val="hybridMultilevel"/>
    <w:tmpl w:val="E976E2AA"/>
    <w:name w:val="WW8Num322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1" w15:restartNumberingAfterBreak="0">
    <w:nsid w:val="74692F97"/>
    <w:multiLevelType w:val="hybridMultilevel"/>
    <w:tmpl w:val="CAD6F2C0"/>
    <w:name w:val="WW8Num3222"/>
    <w:lvl w:ilvl="0" w:tplc="04090017">
      <w:start w:val="1"/>
      <w:numFmt w:val="lowerLetter"/>
      <w:lvlText w:val="%1)"/>
      <w:lvlJc w:val="left"/>
      <w:pPr>
        <w:ind w:left="864" w:hanging="360"/>
      </w:pPr>
    </w:lvl>
    <w:lvl w:ilvl="1" w:tplc="04090019" w:tentative="1">
      <w:start w:val="1"/>
      <w:numFmt w:val="lowerLetter"/>
      <w:lvlText w:val="%2."/>
      <w:lvlJc w:val="left"/>
      <w:pPr>
        <w:ind w:left="1584" w:hanging="360"/>
      </w:pPr>
    </w:lvl>
    <w:lvl w:ilvl="2" w:tplc="0409001B" w:tentative="1">
      <w:start w:val="1"/>
      <w:numFmt w:val="lowerRoman"/>
      <w:lvlText w:val="%3."/>
      <w:lvlJc w:val="right"/>
      <w:pPr>
        <w:ind w:left="2304" w:hanging="180"/>
      </w:pPr>
    </w:lvl>
    <w:lvl w:ilvl="3" w:tplc="0409000F" w:tentative="1">
      <w:start w:val="1"/>
      <w:numFmt w:val="decimal"/>
      <w:lvlText w:val="%4."/>
      <w:lvlJc w:val="left"/>
      <w:pPr>
        <w:ind w:left="3024" w:hanging="360"/>
      </w:pPr>
    </w:lvl>
    <w:lvl w:ilvl="4" w:tplc="04090019" w:tentative="1">
      <w:start w:val="1"/>
      <w:numFmt w:val="lowerLetter"/>
      <w:lvlText w:val="%5."/>
      <w:lvlJc w:val="left"/>
      <w:pPr>
        <w:ind w:left="3744" w:hanging="360"/>
      </w:pPr>
    </w:lvl>
    <w:lvl w:ilvl="5" w:tplc="0409001B" w:tentative="1">
      <w:start w:val="1"/>
      <w:numFmt w:val="lowerRoman"/>
      <w:lvlText w:val="%6."/>
      <w:lvlJc w:val="right"/>
      <w:pPr>
        <w:ind w:left="4464" w:hanging="180"/>
      </w:pPr>
    </w:lvl>
    <w:lvl w:ilvl="6" w:tplc="0409000F" w:tentative="1">
      <w:start w:val="1"/>
      <w:numFmt w:val="decimal"/>
      <w:lvlText w:val="%7."/>
      <w:lvlJc w:val="left"/>
      <w:pPr>
        <w:ind w:left="5184" w:hanging="360"/>
      </w:pPr>
    </w:lvl>
    <w:lvl w:ilvl="7" w:tplc="04090019" w:tentative="1">
      <w:start w:val="1"/>
      <w:numFmt w:val="lowerLetter"/>
      <w:lvlText w:val="%8."/>
      <w:lvlJc w:val="left"/>
      <w:pPr>
        <w:ind w:left="5904" w:hanging="360"/>
      </w:pPr>
    </w:lvl>
    <w:lvl w:ilvl="8" w:tplc="0409001B" w:tentative="1">
      <w:start w:val="1"/>
      <w:numFmt w:val="lowerRoman"/>
      <w:lvlText w:val="%9."/>
      <w:lvlJc w:val="right"/>
      <w:pPr>
        <w:ind w:left="6624" w:hanging="180"/>
      </w:pPr>
    </w:lvl>
  </w:abstractNum>
  <w:abstractNum w:abstractNumId="32" w15:restartNumberingAfterBreak="0">
    <w:nsid w:val="76277DC3"/>
    <w:multiLevelType w:val="multilevel"/>
    <w:tmpl w:val="98E4D18E"/>
    <w:name w:val="WW8Num32"/>
    <w:lvl w:ilvl="0">
      <w:start w:val="1"/>
      <w:numFmt w:val="decimal"/>
      <w:lvlText w:val="%1."/>
      <w:lvlJc w:val="left"/>
      <w:pPr>
        <w:tabs>
          <w:tab w:val="num" w:pos="1080"/>
        </w:tabs>
        <w:ind w:left="1080" w:hanging="360"/>
      </w:pPr>
      <w:rPr>
        <w:rFonts w:hint="default"/>
        <w:b w:val="0"/>
      </w:rPr>
    </w:lvl>
    <w:lvl w:ilvl="1">
      <w:start w:val="1"/>
      <w:numFmt w:val="lowerLetter"/>
      <w:lvlText w:val="%2."/>
      <w:lvlJc w:val="left"/>
      <w:pPr>
        <w:tabs>
          <w:tab w:val="num" w:pos="1800"/>
        </w:tabs>
        <w:ind w:left="1800" w:hanging="360"/>
      </w:pPr>
      <w:rPr>
        <w:rFonts w:hint="default"/>
      </w:rPr>
    </w:lvl>
    <w:lvl w:ilvl="2">
      <w:start w:val="1"/>
      <w:numFmt w:val="lowerRoman"/>
      <w:lvlText w:val="%3."/>
      <w:lvlJc w:val="right"/>
      <w:pPr>
        <w:tabs>
          <w:tab w:val="num" w:pos="2520"/>
        </w:tabs>
        <w:ind w:left="2520" w:hanging="180"/>
      </w:pPr>
      <w:rPr>
        <w:rFonts w:hint="default"/>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num w:numId="1" w16cid:durableId="978071972">
    <w:abstractNumId w:val="0"/>
  </w:num>
  <w:num w:numId="2" w16cid:durableId="1930381183">
    <w:abstractNumId w:val="1"/>
  </w:num>
  <w:num w:numId="3" w16cid:durableId="881091582">
    <w:abstractNumId w:val="2"/>
  </w:num>
  <w:num w:numId="4" w16cid:durableId="1208908357">
    <w:abstractNumId w:val="3"/>
  </w:num>
  <w:num w:numId="5" w16cid:durableId="1627002406">
    <w:abstractNumId w:val="4"/>
  </w:num>
  <w:num w:numId="6" w16cid:durableId="1104152495">
    <w:abstractNumId w:val="5"/>
  </w:num>
  <w:num w:numId="7" w16cid:durableId="1531642637">
    <w:abstractNumId w:val="6"/>
  </w:num>
  <w:num w:numId="8" w16cid:durableId="2059238796">
    <w:abstractNumId w:val="7"/>
  </w:num>
  <w:num w:numId="9" w16cid:durableId="1534685125">
    <w:abstractNumId w:val="8"/>
  </w:num>
  <w:num w:numId="10" w16cid:durableId="1399862768">
    <w:abstractNumId w:val="9"/>
  </w:num>
  <w:num w:numId="11" w16cid:durableId="1433207633">
    <w:abstractNumId w:val="10"/>
  </w:num>
  <w:num w:numId="12" w16cid:durableId="1624995292">
    <w:abstractNumId w:val="11"/>
  </w:num>
  <w:num w:numId="13" w16cid:durableId="407195099">
    <w:abstractNumId w:val="12"/>
  </w:num>
  <w:num w:numId="14" w16cid:durableId="1009677219">
    <w:abstractNumId w:val="13"/>
  </w:num>
  <w:num w:numId="15" w16cid:durableId="693849230">
    <w:abstractNumId w:val="14"/>
  </w:num>
  <w:num w:numId="16" w16cid:durableId="2143620496">
    <w:abstractNumId w:val="15"/>
  </w:num>
  <w:num w:numId="17" w16cid:durableId="2117871543">
    <w:abstractNumId w:val="16"/>
  </w:num>
  <w:num w:numId="18" w16cid:durableId="236675949">
    <w:abstractNumId w:val="17"/>
  </w:num>
  <w:num w:numId="19" w16cid:durableId="1777938562">
    <w:abstractNumId w:val="18"/>
  </w:num>
  <w:num w:numId="20" w16cid:durableId="1024478233">
    <w:abstractNumId w:val="19"/>
  </w:num>
  <w:num w:numId="21" w16cid:durableId="1442603198">
    <w:abstractNumId w:val="32"/>
  </w:num>
  <w:num w:numId="22" w16cid:durableId="1232040328">
    <w:abstractNumId w:val="27"/>
  </w:num>
  <w:num w:numId="23" w16cid:durableId="1173765705">
    <w:abstractNumId w:val="20"/>
  </w:num>
  <w:num w:numId="24" w16cid:durableId="1195536148">
    <w:abstractNumId w:val="28"/>
  </w:num>
  <w:num w:numId="25" w16cid:durableId="1384406348">
    <w:abstractNumId w:val="25"/>
  </w:num>
  <w:num w:numId="26" w16cid:durableId="760487940">
    <w:abstractNumId w:val="31"/>
  </w:num>
  <w:num w:numId="27" w16cid:durableId="1294748976">
    <w:abstractNumId w:val="22"/>
  </w:num>
  <w:num w:numId="28" w16cid:durableId="1100562326">
    <w:abstractNumId w:val="30"/>
  </w:num>
  <w:num w:numId="29" w16cid:durableId="1604726535">
    <w:abstractNumId w:val="26"/>
  </w:num>
  <w:num w:numId="30" w16cid:durableId="1509716877">
    <w:abstractNumId w:val="24"/>
  </w:num>
  <w:num w:numId="31" w16cid:durableId="1422339401">
    <w:abstractNumId w:val="23"/>
  </w:num>
  <w:num w:numId="32" w16cid:durableId="201746619">
    <w:abstractNumId w:val="21"/>
  </w:num>
  <w:num w:numId="33" w16cid:durableId="1873956403">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displayBackgroundShape/>
  <w:proofState w:spelling="clean" w:grammar="clean"/>
  <w:doNotTrackMoves/>
  <w:defaultTabStop w:val="720"/>
  <w:drawingGridHorizontalSpacing w:val="120"/>
  <w:drawingGridVerticalSpacing w:val="0"/>
  <w:displayHorizontalDrawingGridEvery w:val="0"/>
  <w:displayVerticalDrawingGridEvery w:val="0"/>
  <w:noPunctuationKerning/>
  <w:characterSpacingControl w:val="doNotCompress"/>
  <w:hdrShapeDefaults>
    <o:shapedefaults v:ext="edit" spidmax="2058"/>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60D5E"/>
    <w:rsid w:val="00000047"/>
    <w:rsid w:val="00002AED"/>
    <w:rsid w:val="00006939"/>
    <w:rsid w:val="00007B76"/>
    <w:rsid w:val="00010D51"/>
    <w:rsid w:val="000111BA"/>
    <w:rsid w:val="00011DF8"/>
    <w:rsid w:val="000131D5"/>
    <w:rsid w:val="000132F6"/>
    <w:rsid w:val="00025684"/>
    <w:rsid w:val="000274E7"/>
    <w:rsid w:val="00027A66"/>
    <w:rsid w:val="0003513B"/>
    <w:rsid w:val="0003573A"/>
    <w:rsid w:val="00036592"/>
    <w:rsid w:val="00037A5F"/>
    <w:rsid w:val="00040727"/>
    <w:rsid w:val="00055B07"/>
    <w:rsid w:val="00060D5E"/>
    <w:rsid w:val="00064B35"/>
    <w:rsid w:val="000706DE"/>
    <w:rsid w:val="0007480D"/>
    <w:rsid w:val="00077C3F"/>
    <w:rsid w:val="000816E7"/>
    <w:rsid w:val="00081EE3"/>
    <w:rsid w:val="000904C0"/>
    <w:rsid w:val="000A0720"/>
    <w:rsid w:val="000A6724"/>
    <w:rsid w:val="000A7B36"/>
    <w:rsid w:val="000B7AC3"/>
    <w:rsid w:val="000B7F41"/>
    <w:rsid w:val="000F5429"/>
    <w:rsid w:val="00105D4F"/>
    <w:rsid w:val="0011595C"/>
    <w:rsid w:val="0012016F"/>
    <w:rsid w:val="00134EA1"/>
    <w:rsid w:val="00135E6E"/>
    <w:rsid w:val="001513F7"/>
    <w:rsid w:val="00153BA9"/>
    <w:rsid w:val="00154465"/>
    <w:rsid w:val="00155EA3"/>
    <w:rsid w:val="0017071E"/>
    <w:rsid w:val="00170E0D"/>
    <w:rsid w:val="001741BC"/>
    <w:rsid w:val="00174C9B"/>
    <w:rsid w:val="00177907"/>
    <w:rsid w:val="001901A5"/>
    <w:rsid w:val="001B4467"/>
    <w:rsid w:val="001B4F5A"/>
    <w:rsid w:val="001B739E"/>
    <w:rsid w:val="001C0F87"/>
    <w:rsid w:val="001C27AB"/>
    <w:rsid w:val="001C4E1D"/>
    <w:rsid w:val="001C5A4A"/>
    <w:rsid w:val="001C6565"/>
    <w:rsid w:val="001D078F"/>
    <w:rsid w:val="001D1AD6"/>
    <w:rsid w:val="001D286D"/>
    <w:rsid w:val="001E5451"/>
    <w:rsid w:val="001F305A"/>
    <w:rsid w:val="001F5158"/>
    <w:rsid w:val="00215AE5"/>
    <w:rsid w:val="00215FD3"/>
    <w:rsid w:val="00225AFC"/>
    <w:rsid w:val="00236278"/>
    <w:rsid w:val="002400D7"/>
    <w:rsid w:val="002525CA"/>
    <w:rsid w:val="00254537"/>
    <w:rsid w:val="0025660D"/>
    <w:rsid w:val="00260EE2"/>
    <w:rsid w:val="0026550F"/>
    <w:rsid w:val="00267400"/>
    <w:rsid w:val="00274674"/>
    <w:rsid w:val="00282C1B"/>
    <w:rsid w:val="00285D33"/>
    <w:rsid w:val="002947E3"/>
    <w:rsid w:val="002955DD"/>
    <w:rsid w:val="002960E4"/>
    <w:rsid w:val="002974F3"/>
    <w:rsid w:val="002A6697"/>
    <w:rsid w:val="002B4014"/>
    <w:rsid w:val="002B5EE9"/>
    <w:rsid w:val="002D6D02"/>
    <w:rsid w:val="002E0F6C"/>
    <w:rsid w:val="002E32B8"/>
    <w:rsid w:val="002F0D15"/>
    <w:rsid w:val="002F2EE1"/>
    <w:rsid w:val="00303185"/>
    <w:rsid w:val="003155EF"/>
    <w:rsid w:val="00317EFC"/>
    <w:rsid w:val="00320A75"/>
    <w:rsid w:val="00320DF8"/>
    <w:rsid w:val="00324993"/>
    <w:rsid w:val="00327700"/>
    <w:rsid w:val="0032792C"/>
    <w:rsid w:val="00334149"/>
    <w:rsid w:val="00335CCB"/>
    <w:rsid w:val="00342B80"/>
    <w:rsid w:val="00350E7B"/>
    <w:rsid w:val="003515AD"/>
    <w:rsid w:val="00355A43"/>
    <w:rsid w:val="003561A0"/>
    <w:rsid w:val="00357D51"/>
    <w:rsid w:val="0036068F"/>
    <w:rsid w:val="00371542"/>
    <w:rsid w:val="0038218E"/>
    <w:rsid w:val="00382D2A"/>
    <w:rsid w:val="003859DC"/>
    <w:rsid w:val="003932C8"/>
    <w:rsid w:val="003A3CCC"/>
    <w:rsid w:val="003B1D17"/>
    <w:rsid w:val="003B5D07"/>
    <w:rsid w:val="003B7D2F"/>
    <w:rsid w:val="003C186C"/>
    <w:rsid w:val="003D02FA"/>
    <w:rsid w:val="003E113B"/>
    <w:rsid w:val="003E5095"/>
    <w:rsid w:val="003E539F"/>
    <w:rsid w:val="003F1DC3"/>
    <w:rsid w:val="003F47BC"/>
    <w:rsid w:val="003F6690"/>
    <w:rsid w:val="003F6B96"/>
    <w:rsid w:val="003F7FDA"/>
    <w:rsid w:val="00407562"/>
    <w:rsid w:val="0042337B"/>
    <w:rsid w:val="0042376F"/>
    <w:rsid w:val="0042420E"/>
    <w:rsid w:val="00425B97"/>
    <w:rsid w:val="00426DAA"/>
    <w:rsid w:val="004326CD"/>
    <w:rsid w:val="00441A58"/>
    <w:rsid w:val="004469C3"/>
    <w:rsid w:val="00446A3E"/>
    <w:rsid w:val="004566E0"/>
    <w:rsid w:val="004567BA"/>
    <w:rsid w:val="00460590"/>
    <w:rsid w:val="00461E9F"/>
    <w:rsid w:val="00461F88"/>
    <w:rsid w:val="00482761"/>
    <w:rsid w:val="00482DA0"/>
    <w:rsid w:val="00484C26"/>
    <w:rsid w:val="004957BB"/>
    <w:rsid w:val="004A4B76"/>
    <w:rsid w:val="004B15DA"/>
    <w:rsid w:val="004B5F0B"/>
    <w:rsid w:val="004C3787"/>
    <w:rsid w:val="004C5555"/>
    <w:rsid w:val="004C62CE"/>
    <w:rsid w:val="004D4383"/>
    <w:rsid w:val="004D5AD6"/>
    <w:rsid w:val="004D7BF4"/>
    <w:rsid w:val="004E269B"/>
    <w:rsid w:val="004F03CE"/>
    <w:rsid w:val="004F6A39"/>
    <w:rsid w:val="005000C6"/>
    <w:rsid w:val="00517E35"/>
    <w:rsid w:val="00522860"/>
    <w:rsid w:val="00522A8A"/>
    <w:rsid w:val="0052585F"/>
    <w:rsid w:val="00544548"/>
    <w:rsid w:val="00551073"/>
    <w:rsid w:val="00560C39"/>
    <w:rsid w:val="00561854"/>
    <w:rsid w:val="00572F81"/>
    <w:rsid w:val="00576097"/>
    <w:rsid w:val="00576163"/>
    <w:rsid w:val="00581E77"/>
    <w:rsid w:val="00584C7C"/>
    <w:rsid w:val="00585683"/>
    <w:rsid w:val="00591F5E"/>
    <w:rsid w:val="00596B0C"/>
    <w:rsid w:val="00597DB7"/>
    <w:rsid w:val="005A1ED8"/>
    <w:rsid w:val="005B15C6"/>
    <w:rsid w:val="005B4429"/>
    <w:rsid w:val="005C3971"/>
    <w:rsid w:val="005C4EC9"/>
    <w:rsid w:val="005C645F"/>
    <w:rsid w:val="005D0A70"/>
    <w:rsid w:val="005D1A46"/>
    <w:rsid w:val="005D623C"/>
    <w:rsid w:val="005E11A9"/>
    <w:rsid w:val="005E2B53"/>
    <w:rsid w:val="005E5EF7"/>
    <w:rsid w:val="005F0849"/>
    <w:rsid w:val="005F7F36"/>
    <w:rsid w:val="00610528"/>
    <w:rsid w:val="00615FBD"/>
    <w:rsid w:val="0062724A"/>
    <w:rsid w:val="00631FB0"/>
    <w:rsid w:val="00632226"/>
    <w:rsid w:val="006331A7"/>
    <w:rsid w:val="00635C61"/>
    <w:rsid w:val="00637E6B"/>
    <w:rsid w:val="00647B90"/>
    <w:rsid w:val="00690E2F"/>
    <w:rsid w:val="00690FEC"/>
    <w:rsid w:val="0069671D"/>
    <w:rsid w:val="006A0407"/>
    <w:rsid w:val="006A3F09"/>
    <w:rsid w:val="006B10A3"/>
    <w:rsid w:val="006B2D0D"/>
    <w:rsid w:val="006B3575"/>
    <w:rsid w:val="006C2885"/>
    <w:rsid w:val="006C7381"/>
    <w:rsid w:val="006D438C"/>
    <w:rsid w:val="006D4B4A"/>
    <w:rsid w:val="006F1B6B"/>
    <w:rsid w:val="006F43BD"/>
    <w:rsid w:val="007027D1"/>
    <w:rsid w:val="00702A77"/>
    <w:rsid w:val="00704C70"/>
    <w:rsid w:val="007051DC"/>
    <w:rsid w:val="007119E8"/>
    <w:rsid w:val="0071472B"/>
    <w:rsid w:val="007216CF"/>
    <w:rsid w:val="00722B37"/>
    <w:rsid w:val="00724AC1"/>
    <w:rsid w:val="0072540C"/>
    <w:rsid w:val="00732E87"/>
    <w:rsid w:val="00745C17"/>
    <w:rsid w:val="00754BCB"/>
    <w:rsid w:val="00757CF6"/>
    <w:rsid w:val="007628BE"/>
    <w:rsid w:val="00763F5D"/>
    <w:rsid w:val="007721BB"/>
    <w:rsid w:val="00772E55"/>
    <w:rsid w:val="00774A16"/>
    <w:rsid w:val="00775147"/>
    <w:rsid w:val="00783599"/>
    <w:rsid w:val="00790643"/>
    <w:rsid w:val="00790BF1"/>
    <w:rsid w:val="007C6294"/>
    <w:rsid w:val="007E1C5F"/>
    <w:rsid w:val="007F5A78"/>
    <w:rsid w:val="007F5E06"/>
    <w:rsid w:val="00802EF3"/>
    <w:rsid w:val="00811BED"/>
    <w:rsid w:val="00820AD4"/>
    <w:rsid w:val="00823C92"/>
    <w:rsid w:val="00827234"/>
    <w:rsid w:val="00827EFF"/>
    <w:rsid w:val="0084296F"/>
    <w:rsid w:val="008566DA"/>
    <w:rsid w:val="008700F6"/>
    <w:rsid w:val="00872B03"/>
    <w:rsid w:val="00880DA7"/>
    <w:rsid w:val="00882779"/>
    <w:rsid w:val="00883A70"/>
    <w:rsid w:val="00892102"/>
    <w:rsid w:val="0089329C"/>
    <w:rsid w:val="008A00F4"/>
    <w:rsid w:val="008B62C4"/>
    <w:rsid w:val="008C1663"/>
    <w:rsid w:val="008D1D5F"/>
    <w:rsid w:val="008D4741"/>
    <w:rsid w:val="008D5E97"/>
    <w:rsid w:val="008E3C3B"/>
    <w:rsid w:val="00901616"/>
    <w:rsid w:val="009026A2"/>
    <w:rsid w:val="00910F17"/>
    <w:rsid w:val="00912F14"/>
    <w:rsid w:val="00920F0D"/>
    <w:rsid w:val="00931094"/>
    <w:rsid w:val="00933C49"/>
    <w:rsid w:val="00933DA4"/>
    <w:rsid w:val="009347D3"/>
    <w:rsid w:val="0093754B"/>
    <w:rsid w:val="00943E52"/>
    <w:rsid w:val="00951C3B"/>
    <w:rsid w:val="009542B2"/>
    <w:rsid w:val="00956E12"/>
    <w:rsid w:val="009601B5"/>
    <w:rsid w:val="00961876"/>
    <w:rsid w:val="00962062"/>
    <w:rsid w:val="00963359"/>
    <w:rsid w:val="00966BBD"/>
    <w:rsid w:val="009709D5"/>
    <w:rsid w:val="0097135B"/>
    <w:rsid w:val="00980EC5"/>
    <w:rsid w:val="00981646"/>
    <w:rsid w:val="00981F05"/>
    <w:rsid w:val="0099109F"/>
    <w:rsid w:val="00992F1C"/>
    <w:rsid w:val="009942E7"/>
    <w:rsid w:val="00997681"/>
    <w:rsid w:val="009A0B5D"/>
    <w:rsid w:val="009A0F4B"/>
    <w:rsid w:val="009A6A92"/>
    <w:rsid w:val="009A6E08"/>
    <w:rsid w:val="009D2D6A"/>
    <w:rsid w:val="009E24D1"/>
    <w:rsid w:val="009F1838"/>
    <w:rsid w:val="009F2766"/>
    <w:rsid w:val="00A02C4E"/>
    <w:rsid w:val="00A140E0"/>
    <w:rsid w:val="00A40217"/>
    <w:rsid w:val="00A4476C"/>
    <w:rsid w:val="00A463B9"/>
    <w:rsid w:val="00A5221B"/>
    <w:rsid w:val="00A53E01"/>
    <w:rsid w:val="00A62679"/>
    <w:rsid w:val="00A66A11"/>
    <w:rsid w:val="00A66C78"/>
    <w:rsid w:val="00A67E75"/>
    <w:rsid w:val="00A7110A"/>
    <w:rsid w:val="00A735FF"/>
    <w:rsid w:val="00A82FA1"/>
    <w:rsid w:val="00A90DB6"/>
    <w:rsid w:val="00A913DA"/>
    <w:rsid w:val="00A9190A"/>
    <w:rsid w:val="00A95E05"/>
    <w:rsid w:val="00AA779B"/>
    <w:rsid w:val="00AB7389"/>
    <w:rsid w:val="00AC5483"/>
    <w:rsid w:val="00AD0873"/>
    <w:rsid w:val="00AD5FFC"/>
    <w:rsid w:val="00AD7AB4"/>
    <w:rsid w:val="00AE24B9"/>
    <w:rsid w:val="00AE60A4"/>
    <w:rsid w:val="00AE6DA9"/>
    <w:rsid w:val="00AF1B53"/>
    <w:rsid w:val="00B017CE"/>
    <w:rsid w:val="00B1790B"/>
    <w:rsid w:val="00B20E8C"/>
    <w:rsid w:val="00B21871"/>
    <w:rsid w:val="00B46D0F"/>
    <w:rsid w:val="00B5042D"/>
    <w:rsid w:val="00B54618"/>
    <w:rsid w:val="00B54747"/>
    <w:rsid w:val="00B57C34"/>
    <w:rsid w:val="00B613AE"/>
    <w:rsid w:val="00B622BE"/>
    <w:rsid w:val="00B62A64"/>
    <w:rsid w:val="00B7572E"/>
    <w:rsid w:val="00B82CD0"/>
    <w:rsid w:val="00B862B3"/>
    <w:rsid w:val="00B91F2F"/>
    <w:rsid w:val="00BA2C0C"/>
    <w:rsid w:val="00BB18A5"/>
    <w:rsid w:val="00BB213B"/>
    <w:rsid w:val="00BB5A14"/>
    <w:rsid w:val="00BB6E08"/>
    <w:rsid w:val="00BC340B"/>
    <w:rsid w:val="00BC6CDA"/>
    <w:rsid w:val="00BC7FAE"/>
    <w:rsid w:val="00BE14E9"/>
    <w:rsid w:val="00BF2951"/>
    <w:rsid w:val="00C036DC"/>
    <w:rsid w:val="00C12639"/>
    <w:rsid w:val="00C17D39"/>
    <w:rsid w:val="00C20BA7"/>
    <w:rsid w:val="00C2152C"/>
    <w:rsid w:val="00C26487"/>
    <w:rsid w:val="00C32ADC"/>
    <w:rsid w:val="00C4069B"/>
    <w:rsid w:val="00C41B0E"/>
    <w:rsid w:val="00C447B7"/>
    <w:rsid w:val="00C44B52"/>
    <w:rsid w:val="00C4519D"/>
    <w:rsid w:val="00C45E22"/>
    <w:rsid w:val="00C50451"/>
    <w:rsid w:val="00C51545"/>
    <w:rsid w:val="00C53686"/>
    <w:rsid w:val="00C553FA"/>
    <w:rsid w:val="00C66071"/>
    <w:rsid w:val="00C6749B"/>
    <w:rsid w:val="00C73452"/>
    <w:rsid w:val="00C76508"/>
    <w:rsid w:val="00C77ACC"/>
    <w:rsid w:val="00C94263"/>
    <w:rsid w:val="00C950D1"/>
    <w:rsid w:val="00CB2D7F"/>
    <w:rsid w:val="00CB6EA1"/>
    <w:rsid w:val="00CB711D"/>
    <w:rsid w:val="00CC2258"/>
    <w:rsid w:val="00CC4457"/>
    <w:rsid w:val="00CC45E6"/>
    <w:rsid w:val="00CD0207"/>
    <w:rsid w:val="00CD0587"/>
    <w:rsid w:val="00CD3F84"/>
    <w:rsid w:val="00CD6883"/>
    <w:rsid w:val="00CE3538"/>
    <w:rsid w:val="00D15DA2"/>
    <w:rsid w:val="00D161A7"/>
    <w:rsid w:val="00D213C9"/>
    <w:rsid w:val="00D2225A"/>
    <w:rsid w:val="00D24E5C"/>
    <w:rsid w:val="00D272EF"/>
    <w:rsid w:val="00D27880"/>
    <w:rsid w:val="00D37AA2"/>
    <w:rsid w:val="00D42F5F"/>
    <w:rsid w:val="00D4669C"/>
    <w:rsid w:val="00D51E83"/>
    <w:rsid w:val="00D51FBF"/>
    <w:rsid w:val="00D5595B"/>
    <w:rsid w:val="00D56B39"/>
    <w:rsid w:val="00D57A21"/>
    <w:rsid w:val="00D640AD"/>
    <w:rsid w:val="00D64E87"/>
    <w:rsid w:val="00D8275D"/>
    <w:rsid w:val="00D94208"/>
    <w:rsid w:val="00D9464F"/>
    <w:rsid w:val="00D9584D"/>
    <w:rsid w:val="00DA587B"/>
    <w:rsid w:val="00DC1D70"/>
    <w:rsid w:val="00DC34FD"/>
    <w:rsid w:val="00DC3EE1"/>
    <w:rsid w:val="00DC7A68"/>
    <w:rsid w:val="00DE05E6"/>
    <w:rsid w:val="00DE11AA"/>
    <w:rsid w:val="00DE602D"/>
    <w:rsid w:val="00DF1726"/>
    <w:rsid w:val="00DF593E"/>
    <w:rsid w:val="00DF5DDD"/>
    <w:rsid w:val="00DF67D2"/>
    <w:rsid w:val="00E01E7C"/>
    <w:rsid w:val="00E02197"/>
    <w:rsid w:val="00E04047"/>
    <w:rsid w:val="00E045AA"/>
    <w:rsid w:val="00E05788"/>
    <w:rsid w:val="00E100E9"/>
    <w:rsid w:val="00E15CEC"/>
    <w:rsid w:val="00E246A0"/>
    <w:rsid w:val="00E26DF7"/>
    <w:rsid w:val="00E33777"/>
    <w:rsid w:val="00E45FDF"/>
    <w:rsid w:val="00E46720"/>
    <w:rsid w:val="00E5440B"/>
    <w:rsid w:val="00E606F4"/>
    <w:rsid w:val="00E639B0"/>
    <w:rsid w:val="00E74013"/>
    <w:rsid w:val="00E77407"/>
    <w:rsid w:val="00E82A96"/>
    <w:rsid w:val="00E8647F"/>
    <w:rsid w:val="00E93206"/>
    <w:rsid w:val="00E950D1"/>
    <w:rsid w:val="00E955D8"/>
    <w:rsid w:val="00E958A4"/>
    <w:rsid w:val="00E963D9"/>
    <w:rsid w:val="00E977D0"/>
    <w:rsid w:val="00EA1202"/>
    <w:rsid w:val="00EA461F"/>
    <w:rsid w:val="00EB038E"/>
    <w:rsid w:val="00EB2A4A"/>
    <w:rsid w:val="00EB3CEF"/>
    <w:rsid w:val="00EC340C"/>
    <w:rsid w:val="00ED67B7"/>
    <w:rsid w:val="00ED6F05"/>
    <w:rsid w:val="00EE2959"/>
    <w:rsid w:val="00EE5EF4"/>
    <w:rsid w:val="00EF104E"/>
    <w:rsid w:val="00EF6F01"/>
    <w:rsid w:val="00F00435"/>
    <w:rsid w:val="00F02859"/>
    <w:rsid w:val="00F24454"/>
    <w:rsid w:val="00F4037E"/>
    <w:rsid w:val="00F47403"/>
    <w:rsid w:val="00F53408"/>
    <w:rsid w:val="00F60018"/>
    <w:rsid w:val="00F60984"/>
    <w:rsid w:val="00F70B26"/>
    <w:rsid w:val="00F721E2"/>
    <w:rsid w:val="00F76203"/>
    <w:rsid w:val="00F766B8"/>
    <w:rsid w:val="00F82588"/>
    <w:rsid w:val="00F85156"/>
    <w:rsid w:val="00F862E4"/>
    <w:rsid w:val="00F8694F"/>
    <w:rsid w:val="00FA09B9"/>
    <w:rsid w:val="00FB5729"/>
    <w:rsid w:val="00FB7333"/>
    <w:rsid w:val="00FE02D1"/>
    <w:rsid w:val="00FE081F"/>
    <w:rsid w:val="00FE15AD"/>
    <w:rsid w:val="00FE2EAC"/>
    <w:rsid w:val="00FE411F"/>
    <w:rsid w:val="00FF32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8"/>
    <o:shapelayout v:ext="edit">
      <o:idmap v:ext="edit" data="2"/>
    </o:shapelayout>
  </w:shapeDefaults>
  <w:decimalSymbol w:val=","/>
  <w:listSeparator w:val=";"/>
  <w14:docId w14:val="437A727D"/>
  <w15:chartTrackingRefBased/>
  <w15:docId w15:val="{1559BCE4-51E1-4662-9559-3B3C4BEDD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24B9"/>
    <w:pPr>
      <w:suppressAutoHyphens/>
    </w:pPr>
    <w:rPr>
      <w:sz w:val="24"/>
      <w:szCs w:val="24"/>
      <w:lang w:val="id-ID" w:eastAsia="ar-SA"/>
    </w:rPr>
  </w:style>
  <w:style w:type="paragraph" w:styleId="Heading1">
    <w:name w:val="heading 1"/>
    <w:basedOn w:val="Normal"/>
    <w:next w:val="Normal"/>
    <w:qFormat/>
    <w:pPr>
      <w:keepNext/>
      <w:numPr>
        <w:numId w:val="1"/>
      </w:numPr>
      <w:outlineLvl w:val="0"/>
    </w:pPr>
    <w:rPr>
      <w:b/>
      <w:bCs/>
    </w:rPr>
  </w:style>
  <w:style w:type="paragraph" w:styleId="Heading2">
    <w:name w:val="heading 2"/>
    <w:basedOn w:val="Normal"/>
    <w:next w:val="Normal"/>
    <w:qFormat/>
    <w:pPr>
      <w:keepNext/>
      <w:numPr>
        <w:ilvl w:val="1"/>
        <w:numId w:val="1"/>
      </w:numPr>
      <w:jc w:val="center"/>
      <w:outlineLvl w:val="1"/>
    </w:pPr>
    <w:rPr>
      <w:b/>
      <w:bCs/>
    </w:rPr>
  </w:style>
  <w:style w:type="paragraph" w:styleId="Heading3">
    <w:name w:val="heading 3"/>
    <w:basedOn w:val="Normal"/>
    <w:next w:val="Normal"/>
    <w:qFormat/>
    <w:pPr>
      <w:keepNext/>
      <w:numPr>
        <w:ilvl w:val="2"/>
        <w:numId w:val="1"/>
      </w:numPr>
      <w:jc w:val="both"/>
      <w:outlineLvl w:val="2"/>
    </w:pPr>
    <w:rPr>
      <w:b/>
      <w:bCs/>
    </w:rPr>
  </w:style>
  <w:style w:type="paragraph" w:styleId="Heading4">
    <w:name w:val="heading 4"/>
    <w:basedOn w:val="Normal"/>
    <w:next w:val="Normal"/>
    <w:qFormat/>
    <w:pPr>
      <w:keepNext/>
      <w:numPr>
        <w:ilvl w:val="3"/>
        <w:numId w:val="1"/>
      </w:numPr>
      <w:jc w:val="right"/>
      <w:outlineLvl w:val="3"/>
    </w:pPr>
    <w:rPr>
      <w:b/>
      <w:bCs/>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4z0">
    <w:name w:val="WW8Num4z0"/>
    <w:rPr>
      <w:rFonts w:ascii="Palatino Linotype" w:hAnsi="Palatino Linotype"/>
      <w:b w:val="0"/>
      <w:i w:val="0"/>
      <w:color w:val="auto"/>
      <w:sz w:val="18"/>
    </w:rPr>
  </w:style>
  <w:style w:type="character" w:customStyle="1" w:styleId="WW8Num8z0">
    <w:name w:val="WW8Num8z0"/>
    <w:rPr>
      <w:rFonts w:ascii="Times New Roman" w:hAnsi="Times New Roman" w:cs="Times New Roman"/>
    </w:rPr>
  </w:style>
  <w:style w:type="character" w:customStyle="1" w:styleId="WW8Num8z1">
    <w:name w:val="WW8Num8z1"/>
    <w:rPr>
      <w:rFonts w:ascii="Courier New" w:hAnsi="Courier New"/>
    </w:rPr>
  </w:style>
  <w:style w:type="character" w:customStyle="1" w:styleId="WW8Num8z2">
    <w:name w:val="WW8Num8z2"/>
    <w:rPr>
      <w:rFonts w:ascii="Wingdings" w:hAnsi="Wingdings"/>
    </w:rPr>
  </w:style>
  <w:style w:type="character" w:customStyle="1" w:styleId="WW8Num8z3">
    <w:name w:val="WW8Num8z3"/>
    <w:rPr>
      <w:rFonts w:ascii="Symbol" w:hAnsi="Symbol"/>
    </w:rPr>
  </w:style>
  <w:style w:type="character" w:customStyle="1" w:styleId="WW8Num11z0">
    <w:name w:val="WW8Num11z0"/>
    <w:rPr>
      <w:rFonts w:ascii="Times New Roman" w:eastAsia="Times New Roman" w:hAnsi="Times New Roman" w:cs="Times New Roman"/>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Absatz-Standardschriftart11111111">
    <w:name w:val="WW-Absatz-Standardschriftart11111111"/>
  </w:style>
  <w:style w:type="character" w:customStyle="1" w:styleId="WW-Absatz-Standardschriftart111111111">
    <w:name w:val="WW-Absatz-Standardschriftart111111111"/>
  </w:style>
  <w:style w:type="character" w:customStyle="1" w:styleId="WW-Absatz-Standardschriftart1111111111">
    <w:name w:val="WW-Absatz-Standardschriftart1111111111"/>
  </w:style>
  <w:style w:type="character" w:customStyle="1" w:styleId="WW-Absatz-Standardschriftart11111111111">
    <w:name w:val="WW-Absatz-Standardschriftart11111111111"/>
  </w:style>
  <w:style w:type="character" w:customStyle="1" w:styleId="WW-Absatz-Standardschriftart111111111111">
    <w:name w:val="WW-Absatz-Standardschriftart111111111111"/>
  </w:style>
  <w:style w:type="character" w:customStyle="1" w:styleId="WW-Absatz-Standardschriftart1111111111111">
    <w:name w:val="WW-Absatz-Standardschriftart1111111111111"/>
  </w:style>
  <w:style w:type="character" w:customStyle="1" w:styleId="WW-Absatz-Standardschriftart11111111111111">
    <w:name w:val="WW-Absatz-Standardschriftart11111111111111"/>
  </w:style>
  <w:style w:type="character" w:customStyle="1" w:styleId="WW-Absatz-Standardschriftart111111111111111">
    <w:name w:val="WW-Absatz-Standardschriftart111111111111111"/>
  </w:style>
  <w:style w:type="character" w:customStyle="1" w:styleId="WW-Absatz-Standardschriftart1111111111111111">
    <w:name w:val="WW-Absatz-Standardschriftart1111111111111111"/>
  </w:style>
  <w:style w:type="character" w:customStyle="1" w:styleId="WW-Absatz-Standardschriftart11111111111111111">
    <w:name w:val="WW-Absatz-Standardschriftart11111111111111111"/>
  </w:style>
  <w:style w:type="character" w:customStyle="1" w:styleId="WW-Absatz-Standardschriftart111111111111111111">
    <w:name w:val="WW-Absatz-Standardschriftart111111111111111111"/>
  </w:style>
  <w:style w:type="character" w:customStyle="1" w:styleId="WW-Absatz-Standardschriftart1111111111111111111">
    <w:name w:val="WW-Absatz-Standardschriftart1111111111111111111"/>
  </w:style>
  <w:style w:type="character" w:customStyle="1" w:styleId="WW-Absatz-Standardschriftart11111111111111111111">
    <w:name w:val="WW-Absatz-Standardschriftart11111111111111111111"/>
  </w:style>
  <w:style w:type="character" w:customStyle="1" w:styleId="WW-Absatz-Standardschriftart111111111111111111111">
    <w:name w:val="WW-Absatz-Standardschriftart111111111111111111111"/>
  </w:style>
  <w:style w:type="character" w:customStyle="1" w:styleId="WW-Absatz-Standardschriftart1111111111111111111111">
    <w:name w:val="WW-Absatz-Standardschriftart1111111111111111111111"/>
  </w:style>
  <w:style w:type="character" w:customStyle="1" w:styleId="WW-Absatz-Standardschriftart11111111111111111111111">
    <w:name w:val="WW-Absatz-Standardschriftart11111111111111111111111"/>
  </w:style>
  <w:style w:type="character" w:customStyle="1" w:styleId="WW8Num20z0">
    <w:name w:val="WW8Num20z0"/>
    <w:rPr>
      <w:rFonts w:ascii="Times New Roman" w:hAnsi="Times New Roman"/>
      <w:sz w:val="18"/>
      <w:szCs w:val="18"/>
    </w:rPr>
  </w:style>
  <w:style w:type="character" w:customStyle="1" w:styleId="WW-Absatz-Standardschriftart111111111111111111111111">
    <w:name w:val="WW-Absatz-Standardschriftart111111111111111111111111"/>
  </w:style>
  <w:style w:type="character" w:customStyle="1" w:styleId="WW-Absatz-Standardschriftart1111111111111111111111111">
    <w:name w:val="WW-Absatz-Standardschriftart1111111111111111111111111"/>
  </w:style>
  <w:style w:type="character" w:customStyle="1" w:styleId="WW-Absatz-Standardschriftart11111111111111111111111111">
    <w:name w:val="WW-Absatz-Standardschriftart11111111111111111111111111"/>
  </w:style>
  <w:style w:type="character" w:customStyle="1" w:styleId="WW-Absatz-Standardschriftart111111111111111111111111111">
    <w:name w:val="WW-Absatz-Standardschriftart111111111111111111111111111"/>
  </w:style>
  <w:style w:type="character" w:customStyle="1" w:styleId="WW-Absatz-Standardschriftart1111111111111111111111111111">
    <w:name w:val="WW-Absatz-Standardschriftart1111111111111111111111111111"/>
  </w:style>
  <w:style w:type="character" w:customStyle="1" w:styleId="WW-Absatz-Standardschriftart11111111111111111111111111111">
    <w:name w:val="WW-Absatz-Standardschriftart11111111111111111111111111111"/>
  </w:style>
  <w:style w:type="character" w:customStyle="1" w:styleId="WW-Absatz-Standardschriftart111111111111111111111111111111">
    <w:name w:val="WW-Absatz-Standardschriftart111111111111111111111111111111"/>
  </w:style>
  <w:style w:type="character" w:customStyle="1" w:styleId="WW-Absatz-Standardschriftart1111111111111111111111111111111">
    <w:name w:val="WW-Absatz-Standardschriftart1111111111111111111111111111111"/>
  </w:style>
  <w:style w:type="character" w:customStyle="1" w:styleId="WW-Absatz-Standardschriftart11111111111111111111111111111111">
    <w:name w:val="WW-Absatz-Standardschriftart11111111111111111111111111111111"/>
  </w:style>
  <w:style w:type="character" w:customStyle="1" w:styleId="WW-Absatz-Standardschriftart111111111111111111111111111111111">
    <w:name w:val="WW-Absatz-Standardschriftart111111111111111111111111111111111"/>
  </w:style>
  <w:style w:type="character" w:customStyle="1" w:styleId="WW-Absatz-Standardschriftart1111111111111111111111111111111111">
    <w:name w:val="WW-Absatz-Standardschriftart1111111111111111111111111111111111"/>
  </w:style>
  <w:style w:type="character" w:customStyle="1" w:styleId="WW-Absatz-Standardschriftart11111111111111111111111111111111111">
    <w:name w:val="WW-Absatz-Standardschriftart11111111111111111111111111111111111"/>
  </w:style>
  <w:style w:type="character" w:customStyle="1" w:styleId="WW-Absatz-Standardschriftart111111111111111111111111111111111111">
    <w:name w:val="WW-Absatz-Standardschriftart111111111111111111111111111111111111"/>
  </w:style>
  <w:style w:type="character" w:customStyle="1" w:styleId="WW8Num5z0">
    <w:name w:val="WW8Num5z0"/>
    <w:rPr>
      <w:rFonts w:ascii="Symbol" w:hAnsi="Symbol"/>
    </w:rPr>
  </w:style>
  <w:style w:type="character" w:customStyle="1" w:styleId="WW8Num5z1">
    <w:name w:val="WW8Num5z1"/>
    <w:rPr>
      <w:rFonts w:ascii="Courier New" w:hAnsi="Courier New"/>
    </w:rPr>
  </w:style>
  <w:style w:type="character" w:customStyle="1" w:styleId="WW8Num5z2">
    <w:name w:val="WW8Num5z2"/>
    <w:rPr>
      <w:rFonts w:ascii="Wingdings" w:hAnsi="Wingdings"/>
    </w:rPr>
  </w:style>
  <w:style w:type="character" w:customStyle="1" w:styleId="WW8Num9z0">
    <w:name w:val="WW8Num9z0"/>
    <w:rPr>
      <w:b w:val="0"/>
      <w:bCs w:val="0"/>
    </w:rPr>
  </w:style>
  <w:style w:type="character" w:customStyle="1" w:styleId="WW8Num11z1">
    <w:name w:val="WW8Num11z1"/>
    <w:rPr>
      <w:rFonts w:ascii="Courier New" w:hAnsi="Courier New"/>
    </w:rPr>
  </w:style>
  <w:style w:type="character" w:customStyle="1" w:styleId="WW8Num11z2">
    <w:name w:val="WW8Num11z2"/>
    <w:rPr>
      <w:rFonts w:ascii="Wingdings" w:hAnsi="Wingdings"/>
    </w:rPr>
  </w:style>
  <w:style w:type="character" w:customStyle="1" w:styleId="WW8Num11z3">
    <w:name w:val="WW8Num11z3"/>
    <w:rPr>
      <w:rFonts w:ascii="Symbol" w:hAnsi="Symbol"/>
    </w:rPr>
  </w:style>
  <w:style w:type="character" w:customStyle="1" w:styleId="WW8Num12z0">
    <w:name w:val="WW8Num12z0"/>
    <w:rPr>
      <w:b w:val="0"/>
      <w:sz w:val="18"/>
      <w:szCs w:val="18"/>
    </w:rPr>
  </w:style>
  <w:style w:type="character" w:customStyle="1" w:styleId="WW8Num15z0">
    <w:name w:val="WW8Num15z0"/>
    <w:rPr>
      <w:rFonts w:ascii="Symbol" w:hAnsi="Symbol"/>
    </w:rPr>
  </w:style>
  <w:style w:type="character" w:customStyle="1" w:styleId="WW8Num15z1">
    <w:name w:val="WW8Num15z1"/>
    <w:rPr>
      <w:rFonts w:ascii="Courier New" w:hAnsi="Courier New"/>
    </w:rPr>
  </w:style>
  <w:style w:type="character" w:customStyle="1" w:styleId="WW8Num15z2">
    <w:name w:val="WW8Num15z2"/>
    <w:rPr>
      <w:rFonts w:ascii="Wingdings" w:hAnsi="Wingdings"/>
    </w:rPr>
  </w:style>
  <w:style w:type="character" w:customStyle="1" w:styleId="WW-DefaultParagraphFont">
    <w:name w:val="WW-Default Paragraph Font"/>
  </w:style>
  <w:style w:type="character" w:customStyle="1" w:styleId="NumberingSymbols">
    <w:name w:val="Numbering Symbols"/>
    <w:rPr>
      <w:rFonts w:ascii="Times New Roman" w:hAnsi="Times New Roman"/>
      <w:sz w:val="18"/>
      <w:szCs w:val="18"/>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semiHidden/>
    <w:pPr>
      <w:jc w:val="both"/>
    </w:pPr>
    <w:rPr>
      <w:sz w:val="20"/>
      <w:szCs w:val="20"/>
    </w:rPr>
  </w:style>
  <w:style w:type="paragraph" w:styleId="List">
    <w:name w:val="List"/>
    <w:basedOn w:val="BodyText"/>
    <w:semiHidden/>
    <w:rPr>
      <w:rFonts w:cs="Tahoma"/>
    </w:rPr>
  </w:style>
  <w:style w:type="paragraph" w:styleId="Caption">
    <w:name w:val="caption"/>
    <w:basedOn w:val="Normal"/>
    <w:next w:val="Normal"/>
    <w:qFormat/>
    <w:pPr>
      <w:jc w:val="center"/>
    </w:pPr>
    <w:rPr>
      <w:b/>
      <w:sz w:val="20"/>
      <w:szCs w:val="20"/>
      <w:lang w:val="sv-SE"/>
    </w:rPr>
  </w:style>
  <w:style w:type="paragraph" w:customStyle="1" w:styleId="Index">
    <w:name w:val="Index"/>
    <w:basedOn w:val="Normal"/>
    <w:pPr>
      <w:suppressLineNumbers/>
    </w:pPr>
    <w:rPr>
      <w:rFonts w:cs="Tahoma"/>
    </w:rPr>
  </w:style>
  <w:style w:type="paragraph" w:styleId="Title">
    <w:name w:val="Title"/>
    <w:basedOn w:val="Normal"/>
    <w:next w:val="Subtitle"/>
    <w:qFormat/>
    <w:pPr>
      <w:jc w:val="center"/>
    </w:pPr>
    <w:rPr>
      <w:rFonts w:ascii="Palatino Linotype" w:hAnsi="Palatino Linotype"/>
      <w:b/>
      <w:bCs/>
      <w:szCs w:val="20"/>
    </w:rPr>
  </w:style>
  <w:style w:type="paragraph" w:styleId="Subtitle">
    <w:name w:val="Subtitle"/>
    <w:basedOn w:val="Normal"/>
    <w:next w:val="BodyText"/>
    <w:qFormat/>
    <w:pPr>
      <w:jc w:val="center"/>
    </w:pPr>
    <w:rPr>
      <w:rFonts w:ascii="Palatino Linotype" w:hAnsi="Palatino Linotype"/>
      <w:b/>
      <w:u w:val="single"/>
    </w:rPr>
  </w:style>
  <w:style w:type="paragraph" w:styleId="BodyTextIndent">
    <w:name w:val="Body Text Indent"/>
    <w:basedOn w:val="Normal"/>
    <w:semiHidden/>
    <w:pPr>
      <w:spacing w:after="120"/>
      <w:ind w:left="360"/>
    </w:pPr>
  </w:style>
  <w:style w:type="paragraph" w:styleId="BodyText2">
    <w:name w:val="Body Text 2"/>
    <w:basedOn w:val="Normal"/>
    <w:pPr>
      <w:spacing w:after="120" w:line="480" w:lineRule="auto"/>
    </w:pPr>
  </w:style>
  <w:style w:type="paragraph" w:styleId="BodyTextIndent2">
    <w:name w:val="Body Text Indent 2"/>
    <w:basedOn w:val="Normal"/>
    <w:pPr>
      <w:spacing w:after="120" w:line="480" w:lineRule="auto"/>
      <w:ind w:left="360"/>
    </w:pPr>
  </w:style>
  <w:style w:type="paragraph" w:styleId="BlockText">
    <w:name w:val="Block Text"/>
    <w:basedOn w:val="Normal"/>
    <w:pPr>
      <w:tabs>
        <w:tab w:val="left" w:pos="360"/>
        <w:tab w:val="left" w:pos="540"/>
      </w:tabs>
      <w:ind w:left="360" w:right="241"/>
      <w:jc w:val="both"/>
    </w:pPr>
    <w:rPr>
      <w:rFonts w:ascii="Arial" w:hAnsi="Arial" w:cs="Arial"/>
      <w:sz w:val="16"/>
      <w:szCs w:val="16"/>
      <w:lang w:val="sv-SE"/>
    </w:rPr>
  </w:style>
  <w:style w:type="paragraph" w:styleId="BodyTextIndent3">
    <w:name w:val="Body Text Indent 3"/>
    <w:basedOn w:val="Normal"/>
    <w:pPr>
      <w:ind w:left="1440" w:hanging="1080"/>
      <w:jc w:val="both"/>
    </w:pPr>
    <w:rPr>
      <w:color w:val="0000FF"/>
      <w:sz w:val="16"/>
      <w:szCs w:val="16"/>
      <w:lang w:val="sv-SE"/>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link w:val="BalloonTextChar"/>
    <w:uiPriority w:val="99"/>
    <w:semiHidden/>
    <w:unhideWhenUsed/>
    <w:rsid w:val="00077C3F"/>
    <w:rPr>
      <w:rFonts w:ascii="Segoe UI" w:hAnsi="Segoe UI" w:cs="Segoe UI"/>
      <w:sz w:val="18"/>
      <w:szCs w:val="18"/>
    </w:rPr>
  </w:style>
  <w:style w:type="character" w:customStyle="1" w:styleId="BalloonTextChar">
    <w:name w:val="Balloon Text Char"/>
    <w:link w:val="BalloonText"/>
    <w:uiPriority w:val="99"/>
    <w:semiHidden/>
    <w:rsid w:val="00077C3F"/>
    <w:rPr>
      <w:rFonts w:ascii="Segoe UI" w:hAnsi="Segoe UI" w:cs="Segoe UI"/>
      <w:sz w:val="18"/>
      <w:szCs w:val="18"/>
      <w:lang w:val="id-ID" w:eastAsia="ar-SA"/>
    </w:rPr>
  </w:style>
  <w:style w:type="paragraph" w:styleId="Header">
    <w:name w:val="header"/>
    <w:basedOn w:val="Normal"/>
    <w:link w:val="HeaderChar"/>
    <w:uiPriority w:val="99"/>
    <w:unhideWhenUsed/>
    <w:rsid w:val="002B4014"/>
    <w:pPr>
      <w:tabs>
        <w:tab w:val="center" w:pos="4680"/>
        <w:tab w:val="right" w:pos="9360"/>
      </w:tabs>
    </w:pPr>
  </w:style>
  <w:style w:type="character" w:customStyle="1" w:styleId="HeaderChar">
    <w:name w:val="Header Char"/>
    <w:link w:val="Header"/>
    <w:uiPriority w:val="99"/>
    <w:rsid w:val="002B4014"/>
    <w:rPr>
      <w:sz w:val="24"/>
      <w:szCs w:val="24"/>
      <w:lang w:val="id-ID" w:eastAsia="ar-SA"/>
    </w:rPr>
  </w:style>
  <w:style w:type="paragraph" w:styleId="Footer">
    <w:name w:val="footer"/>
    <w:basedOn w:val="Normal"/>
    <w:link w:val="FooterChar"/>
    <w:uiPriority w:val="99"/>
    <w:unhideWhenUsed/>
    <w:rsid w:val="002B4014"/>
    <w:pPr>
      <w:tabs>
        <w:tab w:val="center" w:pos="4680"/>
        <w:tab w:val="right" w:pos="9360"/>
      </w:tabs>
    </w:pPr>
  </w:style>
  <w:style w:type="character" w:customStyle="1" w:styleId="FooterChar">
    <w:name w:val="Footer Char"/>
    <w:link w:val="Footer"/>
    <w:uiPriority w:val="99"/>
    <w:rsid w:val="002B4014"/>
    <w:rPr>
      <w:sz w:val="24"/>
      <w:szCs w:val="24"/>
      <w:lang w:val="id-ID"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6661">
      <w:bodyDiv w:val="1"/>
      <w:marLeft w:val="0"/>
      <w:marRight w:val="0"/>
      <w:marTop w:val="0"/>
      <w:marBottom w:val="0"/>
      <w:divBdr>
        <w:top w:val="none" w:sz="0" w:space="0" w:color="auto"/>
        <w:left w:val="none" w:sz="0" w:space="0" w:color="auto"/>
        <w:bottom w:val="none" w:sz="0" w:space="0" w:color="auto"/>
        <w:right w:val="none" w:sz="0" w:space="0" w:color="auto"/>
      </w:divBdr>
      <w:divsChild>
        <w:div w:id="1174808215">
          <w:marLeft w:val="0"/>
          <w:marRight w:val="0"/>
          <w:marTop w:val="0"/>
          <w:marBottom w:val="0"/>
          <w:divBdr>
            <w:top w:val="none" w:sz="0" w:space="0" w:color="auto"/>
            <w:left w:val="none" w:sz="0" w:space="0" w:color="auto"/>
            <w:bottom w:val="none" w:sz="0" w:space="0" w:color="auto"/>
            <w:right w:val="none" w:sz="0" w:space="0" w:color="auto"/>
          </w:divBdr>
          <w:divsChild>
            <w:div w:id="155327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4623">
      <w:bodyDiv w:val="1"/>
      <w:marLeft w:val="0"/>
      <w:marRight w:val="0"/>
      <w:marTop w:val="0"/>
      <w:marBottom w:val="0"/>
      <w:divBdr>
        <w:top w:val="none" w:sz="0" w:space="0" w:color="auto"/>
        <w:left w:val="none" w:sz="0" w:space="0" w:color="auto"/>
        <w:bottom w:val="none" w:sz="0" w:space="0" w:color="auto"/>
        <w:right w:val="none" w:sz="0" w:space="0" w:color="auto"/>
      </w:divBdr>
      <w:divsChild>
        <w:div w:id="821578100">
          <w:marLeft w:val="0"/>
          <w:marRight w:val="0"/>
          <w:marTop w:val="0"/>
          <w:marBottom w:val="0"/>
          <w:divBdr>
            <w:top w:val="none" w:sz="0" w:space="0" w:color="auto"/>
            <w:left w:val="none" w:sz="0" w:space="0" w:color="auto"/>
            <w:bottom w:val="none" w:sz="0" w:space="0" w:color="auto"/>
            <w:right w:val="none" w:sz="0" w:space="0" w:color="auto"/>
          </w:divBdr>
          <w:divsChild>
            <w:div w:id="135805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12946">
      <w:bodyDiv w:val="1"/>
      <w:marLeft w:val="0"/>
      <w:marRight w:val="0"/>
      <w:marTop w:val="0"/>
      <w:marBottom w:val="0"/>
      <w:divBdr>
        <w:top w:val="none" w:sz="0" w:space="0" w:color="auto"/>
        <w:left w:val="none" w:sz="0" w:space="0" w:color="auto"/>
        <w:bottom w:val="none" w:sz="0" w:space="0" w:color="auto"/>
        <w:right w:val="none" w:sz="0" w:space="0" w:color="auto"/>
      </w:divBdr>
    </w:div>
    <w:div w:id="87426853">
      <w:bodyDiv w:val="1"/>
      <w:marLeft w:val="0"/>
      <w:marRight w:val="0"/>
      <w:marTop w:val="0"/>
      <w:marBottom w:val="0"/>
      <w:divBdr>
        <w:top w:val="none" w:sz="0" w:space="0" w:color="auto"/>
        <w:left w:val="none" w:sz="0" w:space="0" w:color="auto"/>
        <w:bottom w:val="none" w:sz="0" w:space="0" w:color="auto"/>
        <w:right w:val="none" w:sz="0" w:space="0" w:color="auto"/>
      </w:divBdr>
      <w:divsChild>
        <w:div w:id="2053461281">
          <w:marLeft w:val="0"/>
          <w:marRight w:val="0"/>
          <w:marTop w:val="0"/>
          <w:marBottom w:val="0"/>
          <w:divBdr>
            <w:top w:val="none" w:sz="0" w:space="0" w:color="auto"/>
            <w:left w:val="none" w:sz="0" w:space="0" w:color="auto"/>
            <w:bottom w:val="none" w:sz="0" w:space="0" w:color="auto"/>
            <w:right w:val="none" w:sz="0" w:space="0" w:color="auto"/>
          </w:divBdr>
          <w:divsChild>
            <w:div w:id="111000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89001">
      <w:bodyDiv w:val="1"/>
      <w:marLeft w:val="0"/>
      <w:marRight w:val="0"/>
      <w:marTop w:val="0"/>
      <w:marBottom w:val="0"/>
      <w:divBdr>
        <w:top w:val="none" w:sz="0" w:space="0" w:color="auto"/>
        <w:left w:val="none" w:sz="0" w:space="0" w:color="auto"/>
        <w:bottom w:val="none" w:sz="0" w:space="0" w:color="auto"/>
        <w:right w:val="none" w:sz="0" w:space="0" w:color="auto"/>
      </w:divBdr>
      <w:divsChild>
        <w:div w:id="1178737166">
          <w:marLeft w:val="0"/>
          <w:marRight w:val="0"/>
          <w:marTop w:val="0"/>
          <w:marBottom w:val="0"/>
          <w:divBdr>
            <w:top w:val="none" w:sz="0" w:space="0" w:color="auto"/>
            <w:left w:val="none" w:sz="0" w:space="0" w:color="auto"/>
            <w:bottom w:val="none" w:sz="0" w:space="0" w:color="auto"/>
            <w:right w:val="none" w:sz="0" w:space="0" w:color="auto"/>
          </w:divBdr>
          <w:divsChild>
            <w:div w:id="210248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08045">
      <w:bodyDiv w:val="1"/>
      <w:marLeft w:val="0"/>
      <w:marRight w:val="0"/>
      <w:marTop w:val="0"/>
      <w:marBottom w:val="0"/>
      <w:divBdr>
        <w:top w:val="none" w:sz="0" w:space="0" w:color="auto"/>
        <w:left w:val="none" w:sz="0" w:space="0" w:color="auto"/>
        <w:bottom w:val="none" w:sz="0" w:space="0" w:color="auto"/>
        <w:right w:val="none" w:sz="0" w:space="0" w:color="auto"/>
      </w:divBdr>
      <w:divsChild>
        <w:div w:id="600189214">
          <w:marLeft w:val="0"/>
          <w:marRight w:val="0"/>
          <w:marTop w:val="0"/>
          <w:marBottom w:val="0"/>
          <w:divBdr>
            <w:top w:val="none" w:sz="0" w:space="0" w:color="auto"/>
            <w:left w:val="none" w:sz="0" w:space="0" w:color="auto"/>
            <w:bottom w:val="none" w:sz="0" w:space="0" w:color="auto"/>
            <w:right w:val="none" w:sz="0" w:space="0" w:color="auto"/>
          </w:divBdr>
          <w:divsChild>
            <w:div w:id="607012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93023">
      <w:bodyDiv w:val="1"/>
      <w:marLeft w:val="0"/>
      <w:marRight w:val="0"/>
      <w:marTop w:val="0"/>
      <w:marBottom w:val="0"/>
      <w:divBdr>
        <w:top w:val="none" w:sz="0" w:space="0" w:color="auto"/>
        <w:left w:val="none" w:sz="0" w:space="0" w:color="auto"/>
        <w:bottom w:val="none" w:sz="0" w:space="0" w:color="auto"/>
        <w:right w:val="none" w:sz="0" w:space="0" w:color="auto"/>
      </w:divBdr>
      <w:divsChild>
        <w:div w:id="1017197985">
          <w:marLeft w:val="0"/>
          <w:marRight w:val="0"/>
          <w:marTop w:val="0"/>
          <w:marBottom w:val="0"/>
          <w:divBdr>
            <w:top w:val="none" w:sz="0" w:space="0" w:color="auto"/>
            <w:left w:val="none" w:sz="0" w:space="0" w:color="auto"/>
            <w:bottom w:val="none" w:sz="0" w:space="0" w:color="auto"/>
            <w:right w:val="none" w:sz="0" w:space="0" w:color="auto"/>
          </w:divBdr>
          <w:divsChild>
            <w:div w:id="459500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1573">
      <w:bodyDiv w:val="1"/>
      <w:marLeft w:val="0"/>
      <w:marRight w:val="0"/>
      <w:marTop w:val="0"/>
      <w:marBottom w:val="0"/>
      <w:divBdr>
        <w:top w:val="none" w:sz="0" w:space="0" w:color="auto"/>
        <w:left w:val="none" w:sz="0" w:space="0" w:color="auto"/>
        <w:bottom w:val="none" w:sz="0" w:space="0" w:color="auto"/>
        <w:right w:val="none" w:sz="0" w:space="0" w:color="auto"/>
      </w:divBdr>
      <w:divsChild>
        <w:div w:id="958950434">
          <w:marLeft w:val="0"/>
          <w:marRight w:val="0"/>
          <w:marTop w:val="0"/>
          <w:marBottom w:val="0"/>
          <w:divBdr>
            <w:top w:val="none" w:sz="0" w:space="0" w:color="auto"/>
            <w:left w:val="none" w:sz="0" w:space="0" w:color="auto"/>
            <w:bottom w:val="none" w:sz="0" w:space="0" w:color="auto"/>
            <w:right w:val="none" w:sz="0" w:space="0" w:color="auto"/>
          </w:divBdr>
          <w:divsChild>
            <w:div w:id="934243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458916">
      <w:bodyDiv w:val="1"/>
      <w:marLeft w:val="0"/>
      <w:marRight w:val="0"/>
      <w:marTop w:val="0"/>
      <w:marBottom w:val="0"/>
      <w:divBdr>
        <w:top w:val="none" w:sz="0" w:space="0" w:color="auto"/>
        <w:left w:val="none" w:sz="0" w:space="0" w:color="auto"/>
        <w:bottom w:val="none" w:sz="0" w:space="0" w:color="auto"/>
        <w:right w:val="none" w:sz="0" w:space="0" w:color="auto"/>
      </w:divBdr>
      <w:divsChild>
        <w:div w:id="865947097">
          <w:marLeft w:val="0"/>
          <w:marRight w:val="0"/>
          <w:marTop w:val="0"/>
          <w:marBottom w:val="0"/>
          <w:divBdr>
            <w:top w:val="none" w:sz="0" w:space="0" w:color="auto"/>
            <w:left w:val="none" w:sz="0" w:space="0" w:color="auto"/>
            <w:bottom w:val="none" w:sz="0" w:space="0" w:color="auto"/>
            <w:right w:val="none" w:sz="0" w:space="0" w:color="auto"/>
          </w:divBdr>
          <w:divsChild>
            <w:div w:id="208147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125071">
      <w:bodyDiv w:val="1"/>
      <w:marLeft w:val="0"/>
      <w:marRight w:val="0"/>
      <w:marTop w:val="0"/>
      <w:marBottom w:val="0"/>
      <w:divBdr>
        <w:top w:val="none" w:sz="0" w:space="0" w:color="auto"/>
        <w:left w:val="none" w:sz="0" w:space="0" w:color="auto"/>
        <w:bottom w:val="none" w:sz="0" w:space="0" w:color="auto"/>
        <w:right w:val="none" w:sz="0" w:space="0" w:color="auto"/>
      </w:divBdr>
      <w:divsChild>
        <w:div w:id="712341780">
          <w:marLeft w:val="0"/>
          <w:marRight w:val="0"/>
          <w:marTop w:val="0"/>
          <w:marBottom w:val="0"/>
          <w:divBdr>
            <w:top w:val="none" w:sz="0" w:space="0" w:color="auto"/>
            <w:left w:val="none" w:sz="0" w:space="0" w:color="auto"/>
            <w:bottom w:val="none" w:sz="0" w:space="0" w:color="auto"/>
            <w:right w:val="none" w:sz="0" w:space="0" w:color="auto"/>
          </w:divBdr>
          <w:divsChild>
            <w:div w:id="135384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641191">
      <w:bodyDiv w:val="1"/>
      <w:marLeft w:val="0"/>
      <w:marRight w:val="0"/>
      <w:marTop w:val="0"/>
      <w:marBottom w:val="0"/>
      <w:divBdr>
        <w:top w:val="none" w:sz="0" w:space="0" w:color="auto"/>
        <w:left w:val="none" w:sz="0" w:space="0" w:color="auto"/>
        <w:bottom w:val="none" w:sz="0" w:space="0" w:color="auto"/>
        <w:right w:val="none" w:sz="0" w:space="0" w:color="auto"/>
      </w:divBdr>
      <w:divsChild>
        <w:div w:id="792330531">
          <w:marLeft w:val="0"/>
          <w:marRight w:val="0"/>
          <w:marTop w:val="0"/>
          <w:marBottom w:val="0"/>
          <w:divBdr>
            <w:top w:val="none" w:sz="0" w:space="0" w:color="auto"/>
            <w:left w:val="none" w:sz="0" w:space="0" w:color="auto"/>
            <w:bottom w:val="none" w:sz="0" w:space="0" w:color="auto"/>
            <w:right w:val="none" w:sz="0" w:space="0" w:color="auto"/>
          </w:divBdr>
          <w:divsChild>
            <w:div w:id="2085180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18464">
      <w:bodyDiv w:val="1"/>
      <w:marLeft w:val="0"/>
      <w:marRight w:val="0"/>
      <w:marTop w:val="0"/>
      <w:marBottom w:val="0"/>
      <w:divBdr>
        <w:top w:val="none" w:sz="0" w:space="0" w:color="auto"/>
        <w:left w:val="none" w:sz="0" w:space="0" w:color="auto"/>
        <w:bottom w:val="none" w:sz="0" w:space="0" w:color="auto"/>
        <w:right w:val="none" w:sz="0" w:space="0" w:color="auto"/>
      </w:divBdr>
      <w:divsChild>
        <w:div w:id="350305688">
          <w:marLeft w:val="0"/>
          <w:marRight w:val="0"/>
          <w:marTop w:val="0"/>
          <w:marBottom w:val="0"/>
          <w:divBdr>
            <w:top w:val="none" w:sz="0" w:space="0" w:color="auto"/>
            <w:left w:val="none" w:sz="0" w:space="0" w:color="auto"/>
            <w:bottom w:val="none" w:sz="0" w:space="0" w:color="auto"/>
            <w:right w:val="none" w:sz="0" w:space="0" w:color="auto"/>
          </w:divBdr>
          <w:divsChild>
            <w:div w:id="780342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6506">
      <w:bodyDiv w:val="1"/>
      <w:marLeft w:val="0"/>
      <w:marRight w:val="0"/>
      <w:marTop w:val="0"/>
      <w:marBottom w:val="0"/>
      <w:divBdr>
        <w:top w:val="none" w:sz="0" w:space="0" w:color="auto"/>
        <w:left w:val="none" w:sz="0" w:space="0" w:color="auto"/>
        <w:bottom w:val="none" w:sz="0" w:space="0" w:color="auto"/>
        <w:right w:val="none" w:sz="0" w:space="0" w:color="auto"/>
      </w:divBdr>
      <w:divsChild>
        <w:div w:id="1759011140">
          <w:marLeft w:val="0"/>
          <w:marRight w:val="0"/>
          <w:marTop w:val="0"/>
          <w:marBottom w:val="0"/>
          <w:divBdr>
            <w:top w:val="none" w:sz="0" w:space="0" w:color="auto"/>
            <w:left w:val="none" w:sz="0" w:space="0" w:color="auto"/>
            <w:bottom w:val="none" w:sz="0" w:space="0" w:color="auto"/>
            <w:right w:val="none" w:sz="0" w:space="0" w:color="auto"/>
          </w:divBdr>
          <w:divsChild>
            <w:div w:id="1149976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709729">
      <w:bodyDiv w:val="1"/>
      <w:marLeft w:val="0"/>
      <w:marRight w:val="0"/>
      <w:marTop w:val="0"/>
      <w:marBottom w:val="0"/>
      <w:divBdr>
        <w:top w:val="none" w:sz="0" w:space="0" w:color="auto"/>
        <w:left w:val="none" w:sz="0" w:space="0" w:color="auto"/>
        <w:bottom w:val="none" w:sz="0" w:space="0" w:color="auto"/>
        <w:right w:val="none" w:sz="0" w:space="0" w:color="auto"/>
      </w:divBdr>
      <w:divsChild>
        <w:div w:id="1449664982">
          <w:marLeft w:val="0"/>
          <w:marRight w:val="0"/>
          <w:marTop w:val="0"/>
          <w:marBottom w:val="0"/>
          <w:divBdr>
            <w:top w:val="none" w:sz="0" w:space="0" w:color="auto"/>
            <w:left w:val="none" w:sz="0" w:space="0" w:color="auto"/>
            <w:bottom w:val="none" w:sz="0" w:space="0" w:color="auto"/>
            <w:right w:val="none" w:sz="0" w:space="0" w:color="auto"/>
          </w:divBdr>
          <w:divsChild>
            <w:div w:id="132431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2302244">
      <w:bodyDiv w:val="1"/>
      <w:marLeft w:val="0"/>
      <w:marRight w:val="0"/>
      <w:marTop w:val="0"/>
      <w:marBottom w:val="0"/>
      <w:divBdr>
        <w:top w:val="none" w:sz="0" w:space="0" w:color="auto"/>
        <w:left w:val="none" w:sz="0" w:space="0" w:color="auto"/>
        <w:bottom w:val="none" w:sz="0" w:space="0" w:color="auto"/>
        <w:right w:val="none" w:sz="0" w:space="0" w:color="auto"/>
      </w:divBdr>
      <w:divsChild>
        <w:div w:id="27802168">
          <w:marLeft w:val="0"/>
          <w:marRight w:val="0"/>
          <w:marTop w:val="0"/>
          <w:marBottom w:val="0"/>
          <w:divBdr>
            <w:top w:val="none" w:sz="0" w:space="0" w:color="auto"/>
            <w:left w:val="none" w:sz="0" w:space="0" w:color="auto"/>
            <w:bottom w:val="none" w:sz="0" w:space="0" w:color="auto"/>
            <w:right w:val="none" w:sz="0" w:space="0" w:color="auto"/>
          </w:divBdr>
          <w:divsChild>
            <w:div w:id="357464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743101">
      <w:bodyDiv w:val="1"/>
      <w:marLeft w:val="0"/>
      <w:marRight w:val="0"/>
      <w:marTop w:val="0"/>
      <w:marBottom w:val="0"/>
      <w:divBdr>
        <w:top w:val="none" w:sz="0" w:space="0" w:color="auto"/>
        <w:left w:val="none" w:sz="0" w:space="0" w:color="auto"/>
        <w:bottom w:val="none" w:sz="0" w:space="0" w:color="auto"/>
        <w:right w:val="none" w:sz="0" w:space="0" w:color="auto"/>
      </w:divBdr>
      <w:divsChild>
        <w:div w:id="1416053702">
          <w:marLeft w:val="0"/>
          <w:marRight w:val="0"/>
          <w:marTop w:val="0"/>
          <w:marBottom w:val="0"/>
          <w:divBdr>
            <w:top w:val="none" w:sz="0" w:space="0" w:color="auto"/>
            <w:left w:val="none" w:sz="0" w:space="0" w:color="auto"/>
            <w:bottom w:val="none" w:sz="0" w:space="0" w:color="auto"/>
            <w:right w:val="none" w:sz="0" w:space="0" w:color="auto"/>
          </w:divBdr>
          <w:divsChild>
            <w:div w:id="1176110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343565">
      <w:bodyDiv w:val="1"/>
      <w:marLeft w:val="0"/>
      <w:marRight w:val="0"/>
      <w:marTop w:val="0"/>
      <w:marBottom w:val="0"/>
      <w:divBdr>
        <w:top w:val="none" w:sz="0" w:space="0" w:color="auto"/>
        <w:left w:val="none" w:sz="0" w:space="0" w:color="auto"/>
        <w:bottom w:val="none" w:sz="0" w:space="0" w:color="auto"/>
        <w:right w:val="none" w:sz="0" w:space="0" w:color="auto"/>
      </w:divBdr>
      <w:divsChild>
        <w:div w:id="1701010753">
          <w:marLeft w:val="0"/>
          <w:marRight w:val="0"/>
          <w:marTop w:val="0"/>
          <w:marBottom w:val="0"/>
          <w:divBdr>
            <w:top w:val="none" w:sz="0" w:space="0" w:color="auto"/>
            <w:left w:val="none" w:sz="0" w:space="0" w:color="auto"/>
            <w:bottom w:val="none" w:sz="0" w:space="0" w:color="auto"/>
            <w:right w:val="none" w:sz="0" w:space="0" w:color="auto"/>
          </w:divBdr>
          <w:divsChild>
            <w:div w:id="1163198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081653">
      <w:bodyDiv w:val="1"/>
      <w:marLeft w:val="0"/>
      <w:marRight w:val="0"/>
      <w:marTop w:val="0"/>
      <w:marBottom w:val="0"/>
      <w:divBdr>
        <w:top w:val="none" w:sz="0" w:space="0" w:color="auto"/>
        <w:left w:val="none" w:sz="0" w:space="0" w:color="auto"/>
        <w:bottom w:val="none" w:sz="0" w:space="0" w:color="auto"/>
        <w:right w:val="none" w:sz="0" w:space="0" w:color="auto"/>
      </w:divBdr>
      <w:divsChild>
        <w:div w:id="1521703613">
          <w:marLeft w:val="0"/>
          <w:marRight w:val="0"/>
          <w:marTop w:val="0"/>
          <w:marBottom w:val="0"/>
          <w:divBdr>
            <w:top w:val="none" w:sz="0" w:space="0" w:color="auto"/>
            <w:left w:val="none" w:sz="0" w:space="0" w:color="auto"/>
            <w:bottom w:val="none" w:sz="0" w:space="0" w:color="auto"/>
            <w:right w:val="none" w:sz="0" w:space="0" w:color="auto"/>
          </w:divBdr>
          <w:divsChild>
            <w:div w:id="79699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433974">
      <w:bodyDiv w:val="1"/>
      <w:marLeft w:val="0"/>
      <w:marRight w:val="0"/>
      <w:marTop w:val="0"/>
      <w:marBottom w:val="0"/>
      <w:divBdr>
        <w:top w:val="none" w:sz="0" w:space="0" w:color="auto"/>
        <w:left w:val="none" w:sz="0" w:space="0" w:color="auto"/>
        <w:bottom w:val="none" w:sz="0" w:space="0" w:color="auto"/>
        <w:right w:val="none" w:sz="0" w:space="0" w:color="auto"/>
      </w:divBdr>
      <w:divsChild>
        <w:div w:id="2015184468">
          <w:marLeft w:val="0"/>
          <w:marRight w:val="0"/>
          <w:marTop w:val="0"/>
          <w:marBottom w:val="0"/>
          <w:divBdr>
            <w:top w:val="none" w:sz="0" w:space="0" w:color="auto"/>
            <w:left w:val="none" w:sz="0" w:space="0" w:color="auto"/>
            <w:bottom w:val="none" w:sz="0" w:space="0" w:color="auto"/>
            <w:right w:val="none" w:sz="0" w:space="0" w:color="auto"/>
          </w:divBdr>
          <w:divsChild>
            <w:div w:id="635643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577574">
      <w:bodyDiv w:val="1"/>
      <w:marLeft w:val="0"/>
      <w:marRight w:val="0"/>
      <w:marTop w:val="0"/>
      <w:marBottom w:val="0"/>
      <w:divBdr>
        <w:top w:val="none" w:sz="0" w:space="0" w:color="auto"/>
        <w:left w:val="none" w:sz="0" w:space="0" w:color="auto"/>
        <w:bottom w:val="none" w:sz="0" w:space="0" w:color="auto"/>
        <w:right w:val="none" w:sz="0" w:space="0" w:color="auto"/>
      </w:divBdr>
      <w:divsChild>
        <w:div w:id="173347032">
          <w:marLeft w:val="0"/>
          <w:marRight w:val="0"/>
          <w:marTop w:val="0"/>
          <w:marBottom w:val="0"/>
          <w:divBdr>
            <w:top w:val="none" w:sz="0" w:space="0" w:color="auto"/>
            <w:left w:val="none" w:sz="0" w:space="0" w:color="auto"/>
            <w:bottom w:val="none" w:sz="0" w:space="0" w:color="auto"/>
            <w:right w:val="none" w:sz="0" w:space="0" w:color="auto"/>
          </w:divBdr>
          <w:divsChild>
            <w:div w:id="152439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676901">
      <w:bodyDiv w:val="1"/>
      <w:marLeft w:val="0"/>
      <w:marRight w:val="0"/>
      <w:marTop w:val="0"/>
      <w:marBottom w:val="0"/>
      <w:divBdr>
        <w:top w:val="none" w:sz="0" w:space="0" w:color="auto"/>
        <w:left w:val="none" w:sz="0" w:space="0" w:color="auto"/>
        <w:bottom w:val="none" w:sz="0" w:space="0" w:color="auto"/>
        <w:right w:val="none" w:sz="0" w:space="0" w:color="auto"/>
      </w:divBdr>
      <w:divsChild>
        <w:div w:id="1383016542">
          <w:marLeft w:val="0"/>
          <w:marRight w:val="0"/>
          <w:marTop w:val="0"/>
          <w:marBottom w:val="0"/>
          <w:divBdr>
            <w:top w:val="none" w:sz="0" w:space="0" w:color="auto"/>
            <w:left w:val="none" w:sz="0" w:space="0" w:color="auto"/>
            <w:bottom w:val="none" w:sz="0" w:space="0" w:color="auto"/>
            <w:right w:val="none" w:sz="0" w:space="0" w:color="auto"/>
          </w:divBdr>
          <w:divsChild>
            <w:div w:id="281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419705">
      <w:bodyDiv w:val="1"/>
      <w:marLeft w:val="0"/>
      <w:marRight w:val="0"/>
      <w:marTop w:val="0"/>
      <w:marBottom w:val="0"/>
      <w:divBdr>
        <w:top w:val="none" w:sz="0" w:space="0" w:color="auto"/>
        <w:left w:val="none" w:sz="0" w:space="0" w:color="auto"/>
        <w:bottom w:val="none" w:sz="0" w:space="0" w:color="auto"/>
        <w:right w:val="none" w:sz="0" w:space="0" w:color="auto"/>
      </w:divBdr>
      <w:divsChild>
        <w:div w:id="1776511742">
          <w:marLeft w:val="0"/>
          <w:marRight w:val="0"/>
          <w:marTop w:val="0"/>
          <w:marBottom w:val="0"/>
          <w:divBdr>
            <w:top w:val="none" w:sz="0" w:space="0" w:color="auto"/>
            <w:left w:val="none" w:sz="0" w:space="0" w:color="auto"/>
            <w:bottom w:val="none" w:sz="0" w:space="0" w:color="auto"/>
            <w:right w:val="none" w:sz="0" w:space="0" w:color="auto"/>
          </w:divBdr>
          <w:divsChild>
            <w:div w:id="518590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051125">
      <w:bodyDiv w:val="1"/>
      <w:marLeft w:val="0"/>
      <w:marRight w:val="0"/>
      <w:marTop w:val="0"/>
      <w:marBottom w:val="0"/>
      <w:divBdr>
        <w:top w:val="none" w:sz="0" w:space="0" w:color="auto"/>
        <w:left w:val="none" w:sz="0" w:space="0" w:color="auto"/>
        <w:bottom w:val="none" w:sz="0" w:space="0" w:color="auto"/>
        <w:right w:val="none" w:sz="0" w:space="0" w:color="auto"/>
      </w:divBdr>
      <w:divsChild>
        <w:div w:id="26639887">
          <w:marLeft w:val="0"/>
          <w:marRight w:val="0"/>
          <w:marTop w:val="0"/>
          <w:marBottom w:val="0"/>
          <w:divBdr>
            <w:top w:val="none" w:sz="0" w:space="0" w:color="auto"/>
            <w:left w:val="none" w:sz="0" w:space="0" w:color="auto"/>
            <w:bottom w:val="none" w:sz="0" w:space="0" w:color="auto"/>
            <w:right w:val="none" w:sz="0" w:space="0" w:color="auto"/>
          </w:divBdr>
          <w:divsChild>
            <w:div w:id="89269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858887">
      <w:bodyDiv w:val="1"/>
      <w:marLeft w:val="0"/>
      <w:marRight w:val="0"/>
      <w:marTop w:val="0"/>
      <w:marBottom w:val="0"/>
      <w:divBdr>
        <w:top w:val="none" w:sz="0" w:space="0" w:color="auto"/>
        <w:left w:val="none" w:sz="0" w:space="0" w:color="auto"/>
        <w:bottom w:val="none" w:sz="0" w:space="0" w:color="auto"/>
        <w:right w:val="none" w:sz="0" w:space="0" w:color="auto"/>
      </w:divBdr>
      <w:divsChild>
        <w:div w:id="1543984138">
          <w:marLeft w:val="0"/>
          <w:marRight w:val="0"/>
          <w:marTop w:val="0"/>
          <w:marBottom w:val="0"/>
          <w:divBdr>
            <w:top w:val="none" w:sz="0" w:space="0" w:color="auto"/>
            <w:left w:val="none" w:sz="0" w:space="0" w:color="auto"/>
            <w:bottom w:val="none" w:sz="0" w:space="0" w:color="auto"/>
            <w:right w:val="none" w:sz="0" w:space="0" w:color="auto"/>
          </w:divBdr>
          <w:divsChild>
            <w:div w:id="350377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106304">
      <w:bodyDiv w:val="1"/>
      <w:marLeft w:val="0"/>
      <w:marRight w:val="0"/>
      <w:marTop w:val="0"/>
      <w:marBottom w:val="0"/>
      <w:divBdr>
        <w:top w:val="none" w:sz="0" w:space="0" w:color="auto"/>
        <w:left w:val="none" w:sz="0" w:space="0" w:color="auto"/>
        <w:bottom w:val="none" w:sz="0" w:space="0" w:color="auto"/>
        <w:right w:val="none" w:sz="0" w:space="0" w:color="auto"/>
      </w:divBdr>
      <w:divsChild>
        <w:div w:id="767117251">
          <w:marLeft w:val="0"/>
          <w:marRight w:val="0"/>
          <w:marTop w:val="0"/>
          <w:marBottom w:val="0"/>
          <w:divBdr>
            <w:top w:val="none" w:sz="0" w:space="0" w:color="auto"/>
            <w:left w:val="none" w:sz="0" w:space="0" w:color="auto"/>
            <w:bottom w:val="none" w:sz="0" w:space="0" w:color="auto"/>
            <w:right w:val="none" w:sz="0" w:space="0" w:color="auto"/>
          </w:divBdr>
          <w:divsChild>
            <w:div w:id="345519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873552">
      <w:bodyDiv w:val="1"/>
      <w:marLeft w:val="0"/>
      <w:marRight w:val="0"/>
      <w:marTop w:val="0"/>
      <w:marBottom w:val="0"/>
      <w:divBdr>
        <w:top w:val="none" w:sz="0" w:space="0" w:color="auto"/>
        <w:left w:val="none" w:sz="0" w:space="0" w:color="auto"/>
        <w:bottom w:val="none" w:sz="0" w:space="0" w:color="auto"/>
        <w:right w:val="none" w:sz="0" w:space="0" w:color="auto"/>
      </w:divBdr>
      <w:divsChild>
        <w:div w:id="843591554">
          <w:marLeft w:val="0"/>
          <w:marRight w:val="0"/>
          <w:marTop w:val="0"/>
          <w:marBottom w:val="0"/>
          <w:divBdr>
            <w:top w:val="none" w:sz="0" w:space="0" w:color="auto"/>
            <w:left w:val="none" w:sz="0" w:space="0" w:color="auto"/>
            <w:bottom w:val="none" w:sz="0" w:space="0" w:color="auto"/>
            <w:right w:val="none" w:sz="0" w:space="0" w:color="auto"/>
          </w:divBdr>
          <w:divsChild>
            <w:div w:id="412510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00890">
      <w:bodyDiv w:val="1"/>
      <w:marLeft w:val="0"/>
      <w:marRight w:val="0"/>
      <w:marTop w:val="0"/>
      <w:marBottom w:val="0"/>
      <w:divBdr>
        <w:top w:val="none" w:sz="0" w:space="0" w:color="auto"/>
        <w:left w:val="none" w:sz="0" w:space="0" w:color="auto"/>
        <w:bottom w:val="none" w:sz="0" w:space="0" w:color="auto"/>
        <w:right w:val="none" w:sz="0" w:space="0" w:color="auto"/>
      </w:divBdr>
      <w:divsChild>
        <w:div w:id="541553133">
          <w:marLeft w:val="0"/>
          <w:marRight w:val="0"/>
          <w:marTop w:val="0"/>
          <w:marBottom w:val="0"/>
          <w:divBdr>
            <w:top w:val="none" w:sz="0" w:space="0" w:color="auto"/>
            <w:left w:val="none" w:sz="0" w:space="0" w:color="auto"/>
            <w:bottom w:val="none" w:sz="0" w:space="0" w:color="auto"/>
            <w:right w:val="none" w:sz="0" w:space="0" w:color="auto"/>
          </w:divBdr>
          <w:divsChild>
            <w:div w:id="1382822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690694">
      <w:bodyDiv w:val="1"/>
      <w:marLeft w:val="0"/>
      <w:marRight w:val="0"/>
      <w:marTop w:val="0"/>
      <w:marBottom w:val="0"/>
      <w:divBdr>
        <w:top w:val="none" w:sz="0" w:space="0" w:color="auto"/>
        <w:left w:val="none" w:sz="0" w:space="0" w:color="auto"/>
        <w:bottom w:val="none" w:sz="0" w:space="0" w:color="auto"/>
        <w:right w:val="none" w:sz="0" w:space="0" w:color="auto"/>
      </w:divBdr>
      <w:divsChild>
        <w:div w:id="207421495">
          <w:marLeft w:val="0"/>
          <w:marRight w:val="0"/>
          <w:marTop w:val="0"/>
          <w:marBottom w:val="0"/>
          <w:divBdr>
            <w:top w:val="none" w:sz="0" w:space="0" w:color="auto"/>
            <w:left w:val="none" w:sz="0" w:space="0" w:color="auto"/>
            <w:bottom w:val="none" w:sz="0" w:space="0" w:color="auto"/>
            <w:right w:val="none" w:sz="0" w:space="0" w:color="auto"/>
          </w:divBdr>
          <w:divsChild>
            <w:div w:id="131178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6901425">
      <w:bodyDiv w:val="1"/>
      <w:marLeft w:val="0"/>
      <w:marRight w:val="0"/>
      <w:marTop w:val="0"/>
      <w:marBottom w:val="0"/>
      <w:divBdr>
        <w:top w:val="none" w:sz="0" w:space="0" w:color="auto"/>
        <w:left w:val="none" w:sz="0" w:space="0" w:color="auto"/>
        <w:bottom w:val="none" w:sz="0" w:space="0" w:color="auto"/>
        <w:right w:val="none" w:sz="0" w:space="0" w:color="auto"/>
      </w:divBdr>
      <w:divsChild>
        <w:div w:id="313923197">
          <w:marLeft w:val="0"/>
          <w:marRight w:val="0"/>
          <w:marTop w:val="0"/>
          <w:marBottom w:val="0"/>
          <w:divBdr>
            <w:top w:val="none" w:sz="0" w:space="0" w:color="auto"/>
            <w:left w:val="none" w:sz="0" w:space="0" w:color="auto"/>
            <w:bottom w:val="none" w:sz="0" w:space="0" w:color="auto"/>
            <w:right w:val="none" w:sz="0" w:space="0" w:color="auto"/>
          </w:divBdr>
          <w:divsChild>
            <w:div w:id="394472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012965">
      <w:bodyDiv w:val="1"/>
      <w:marLeft w:val="0"/>
      <w:marRight w:val="0"/>
      <w:marTop w:val="0"/>
      <w:marBottom w:val="0"/>
      <w:divBdr>
        <w:top w:val="none" w:sz="0" w:space="0" w:color="auto"/>
        <w:left w:val="none" w:sz="0" w:space="0" w:color="auto"/>
        <w:bottom w:val="none" w:sz="0" w:space="0" w:color="auto"/>
        <w:right w:val="none" w:sz="0" w:space="0" w:color="auto"/>
      </w:divBdr>
      <w:divsChild>
        <w:div w:id="867370983">
          <w:marLeft w:val="0"/>
          <w:marRight w:val="0"/>
          <w:marTop w:val="0"/>
          <w:marBottom w:val="0"/>
          <w:divBdr>
            <w:top w:val="none" w:sz="0" w:space="0" w:color="auto"/>
            <w:left w:val="none" w:sz="0" w:space="0" w:color="auto"/>
            <w:bottom w:val="none" w:sz="0" w:space="0" w:color="auto"/>
            <w:right w:val="none" w:sz="0" w:space="0" w:color="auto"/>
          </w:divBdr>
          <w:divsChild>
            <w:div w:id="1495799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4741057">
      <w:bodyDiv w:val="1"/>
      <w:marLeft w:val="0"/>
      <w:marRight w:val="0"/>
      <w:marTop w:val="0"/>
      <w:marBottom w:val="0"/>
      <w:divBdr>
        <w:top w:val="none" w:sz="0" w:space="0" w:color="auto"/>
        <w:left w:val="none" w:sz="0" w:space="0" w:color="auto"/>
        <w:bottom w:val="none" w:sz="0" w:space="0" w:color="auto"/>
        <w:right w:val="none" w:sz="0" w:space="0" w:color="auto"/>
      </w:divBdr>
      <w:divsChild>
        <w:div w:id="1190988902">
          <w:marLeft w:val="0"/>
          <w:marRight w:val="0"/>
          <w:marTop w:val="0"/>
          <w:marBottom w:val="0"/>
          <w:divBdr>
            <w:top w:val="none" w:sz="0" w:space="0" w:color="auto"/>
            <w:left w:val="none" w:sz="0" w:space="0" w:color="auto"/>
            <w:bottom w:val="none" w:sz="0" w:space="0" w:color="auto"/>
            <w:right w:val="none" w:sz="0" w:space="0" w:color="auto"/>
          </w:divBdr>
          <w:divsChild>
            <w:div w:id="2061128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7108390">
      <w:bodyDiv w:val="1"/>
      <w:marLeft w:val="0"/>
      <w:marRight w:val="0"/>
      <w:marTop w:val="0"/>
      <w:marBottom w:val="0"/>
      <w:divBdr>
        <w:top w:val="none" w:sz="0" w:space="0" w:color="auto"/>
        <w:left w:val="none" w:sz="0" w:space="0" w:color="auto"/>
        <w:bottom w:val="none" w:sz="0" w:space="0" w:color="auto"/>
        <w:right w:val="none" w:sz="0" w:space="0" w:color="auto"/>
      </w:divBdr>
      <w:divsChild>
        <w:div w:id="947542351">
          <w:marLeft w:val="0"/>
          <w:marRight w:val="0"/>
          <w:marTop w:val="0"/>
          <w:marBottom w:val="0"/>
          <w:divBdr>
            <w:top w:val="none" w:sz="0" w:space="0" w:color="auto"/>
            <w:left w:val="none" w:sz="0" w:space="0" w:color="auto"/>
            <w:bottom w:val="none" w:sz="0" w:space="0" w:color="auto"/>
            <w:right w:val="none" w:sz="0" w:space="0" w:color="auto"/>
          </w:divBdr>
          <w:divsChild>
            <w:div w:id="1611430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3591">
      <w:bodyDiv w:val="1"/>
      <w:marLeft w:val="0"/>
      <w:marRight w:val="0"/>
      <w:marTop w:val="0"/>
      <w:marBottom w:val="0"/>
      <w:divBdr>
        <w:top w:val="none" w:sz="0" w:space="0" w:color="auto"/>
        <w:left w:val="none" w:sz="0" w:space="0" w:color="auto"/>
        <w:bottom w:val="none" w:sz="0" w:space="0" w:color="auto"/>
        <w:right w:val="none" w:sz="0" w:space="0" w:color="auto"/>
      </w:divBdr>
      <w:divsChild>
        <w:div w:id="625934828">
          <w:marLeft w:val="0"/>
          <w:marRight w:val="0"/>
          <w:marTop w:val="0"/>
          <w:marBottom w:val="0"/>
          <w:divBdr>
            <w:top w:val="none" w:sz="0" w:space="0" w:color="auto"/>
            <w:left w:val="none" w:sz="0" w:space="0" w:color="auto"/>
            <w:bottom w:val="none" w:sz="0" w:space="0" w:color="auto"/>
            <w:right w:val="none" w:sz="0" w:space="0" w:color="auto"/>
          </w:divBdr>
          <w:divsChild>
            <w:div w:id="12466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555059">
      <w:bodyDiv w:val="1"/>
      <w:marLeft w:val="0"/>
      <w:marRight w:val="0"/>
      <w:marTop w:val="0"/>
      <w:marBottom w:val="0"/>
      <w:divBdr>
        <w:top w:val="none" w:sz="0" w:space="0" w:color="auto"/>
        <w:left w:val="none" w:sz="0" w:space="0" w:color="auto"/>
        <w:bottom w:val="none" w:sz="0" w:space="0" w:color="auto"/>
        <w:right w:val="none" w:sz="0" w:space="0" w:color="auto"/>
      </w:divBdr>
      <w:divsChild>
        <w:div w:id="1907647190">
          <w:marLeft w:val="0"/>
          <w:marRight w:val="0"/>
          <w:marTop w:val="0"/>
          <w:marBottom w:val="0"/>
          <w:divBdr>
            <w:top w:val="none" w:sz="0" w:space="0" w:color="auto"/>
            <w:left w:val="none" w:sz="0" w:space="0" w:color="auto"/>
            <w:bottom w:val="none" w:sz="0" w:space="0" w:color="auto"/>
            <w:right w:val="none" w:sz="0" w:space="0" w:color="auto"/>
          </w:divBdr>
          <w:divsChild>
            <w:div w:id="22317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15141">
      <w:bodyDiv w:val="1"/>
      <w:marLeft w:val="0"/>
      <w:marRight w:val="0"/>
      <w:marTop w:val="0"/>
      <w:marBottom w:val="0"/>
      <w:divBdr>
        <w:top w:val="none" w:sz="0" w:space="0" w:color="auto"/>
        <w:left w:val="none" w:sz="0" w:space="0" w:color="auto"/>
        <w:bottom w:val="none" w:sz="0" w:space="0" w:color="auto"/>
        <w:right w:val="none" w:sz="0" w:space="0" w:color="auto"/>
      </w:divBdr>
      <w:divsChild>
        <w:div w:id="446848439">
          <w:marLeft w:val="0"/>
          <w:marRight w:val="0"/>
          <w:marTop w:val="0"/>
          <w:marBottom w:val="0"/>
          <w:divBdr>
            <w:top w:val="none" w:sz="0" w:space="0" w:color="auto"/>
            <w:left w:val="none" w:sz="0" w:space="0" w:color="auto"/>
            <w:bottom w:val="none" w:sz="0" w:space="0" w:color="auto"/>
            <w:right w:val="none" w:sz="0" w:space="0" w:color="auto"/>
          </w:divBdr>
          <w:divsChild>
            <w:div w:id="99840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502593">
      <w:bodyDiv w:val="1"/>
      <w:marLeft w:val="0"/>
      <w:marRight w:val="0"/>
      <w:marTop w:val="0"/>
      <w:marBottom w:val="0"/>
      <w:divBdr>
        <w:top w:val="none" w:sz="0" w:space="0" w:color="auto"/>
        <w:left w:val="none" w:sz="0" w:space="0" w:color="auto"/>
        <w:bottom w:val="none" w:sz="0" w:space="0" w:color="auto"/>
        <w:right w:val="none" w:sz="0" w:space="0" w:color="auto"/>
      </w:divBdr>
      <w:divsChild>
        <w:div w:id="987974400">
          <w:marLeft w:val="0"/>
          <w:marRight w:val="0"/>
          <w:marTop w:val="0"/>
          <w:marBottom w:val="0"/>
          <w:divBdr>
            <w:top w:val="none" w:sz="0" w:space="0" w:color="auto"/>
            <w:left w:val="none" w:sz="0" w:space="0" w:color="auto"/>
            <w:bottom w:val="none" w:sz="0" w:space="0" w:color="auto"/>
            <w:right w:val="none" w:sz="0" w:space="0" w:color="auto"/>
          </w:divBdr>
          <w:divsChild>
            <w:div w:id="32960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694325">
      <w:bodyDiv w:val="1"/>
      <w:marLeft w:val="0"/>
      <w:marRight w:val="0"/>
      <w:marTop w:val="0"/>
      <w:marBottom w:val="0"/>
      <w:divBdr>
        <w:top w:val="none" w:sz="0" w:space="0" w:color="auto"/>
        <w:left w:val="none" w:sz="0" w:space="0" w:color="auto"/>
        <w:bottom w:val="none" w:sz="0" w:space="0" w:color="auto"/>
        <w:right w:val="none" w:sz="0" w:space="0" w:color="auto"/>
      </w:divBdr>
      <w:divsChild>
        <w:div w:id="682436473">
          <w:marLeft w:val="0"/>
          <w:marRight w:val="0"/>
          <w:marTop w:val="0"/>
          <w:marBottom w:val="0"/>
          <w:divBdr>
            <w:top w:val="none" w:sz="0" w:space="0" w:color="auto"/>
            <w:left w:val="none" w:sz="0" w:space="0" w:color="auto"/>
            <w:bottom w:val="none" w:sz="0" w:space="0" w:color="auto"/>
            <w:right w:val="none" w:sz="0" w:space="0" w:color="auto"/>
          </w:divBdr>
          <w:divsChild>
            <w:div w:id="1667708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48678">
      <w:bodyDiv w:val="1"/>
      <w:marLeft w:val="0"/>
      <w:marRight w:val="0"/>
      <w:marTop w:val="0"/>
      <w:marBottom w:val="0"/>
      <w:divBdr>
        <w:top w:val="none" w:sz="0" w:space="0" w:color="auto"/>
        <w:left w:val="none" w:sz="0" w:space="0" w:color="auto"/>
        <w:bottom w:val="none" w:sz="0" w:space="0" w:color="auto"/>
        <w:right w:val="none" w:sz="0" w:space="0" w:color="auto"/>
      </w:divBdr>
      <w:divsChild>
        <w:div w:id="628432904">
          <w:marLeft w:val="0"/>
          <w:marRight w:val="0"/>
          <w:marTop w:val="0"/>
          <w:marBottom w:val="0"/>
          <w:divBdr>
            <w:top w:val="none" w:sz="0" w:space="0" w:color="auto"/>
            <w:left w:val="none" w:sz="0" w:space="0" w:color="auto"/>
            <w:bottom w:val="none" w:sz="0" w:space="0" w:color="auto"/>
            <w:right w:val="none" w:sz="0" w:space="0" w:color="auto"/>
          </w:divBdr>
          <w:divsChild>
            <w:div w:id="102964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3169274">
      <w:bodyDiv w:val="1"/>
      <w:marLeft w:val="0"/>
      <w:marRight w:val="0"/>
      <w:marTop w:val="0"/>
      <w:marBottom w:val="0"/>
      <w:divBdr>
        <w:top w:val="none" w:sz="0" w:space="0" w:color="auto"/>
        <w:left w:val="none" w:sz="0" w:space="0" w:color="auto"/>
        <w:bottom w:val="none" w:sz="0" w:space="0" w:color="auto"/>
        <w:right w:val="none" w:sz="0" w:space="0" w:color="auto"/>
      </w:divBdr>
      <w:divsChild>
        <w:div w:id="1836023749">
          <w:marLeft w:val="0"/>
          <w:marRight w:val="0"/>
          <w:marTop w:val="0"/>
          <w:marBottom w:val="0"/>
          <w:divBdr>
            <w:top w:val="none" w:sz="0" w:space="0" w:color="auto"/>
            <w:left w:val="none" w:sz="0" w:space="0" w:color="auto"/>
            <w:bottom w:val="none" w:sz="0" w:space="0" w:color="auto"/>
            <w:right w:val="none" w:sz="0" w:space="0" w:color="auto"/>
          </w:divBdr>
          <w:divsChild>
            <w:div w:id="791287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77779">
      <w:bodyDiv w:val="1"/>
      <w:marLeft w:val="0"/>
      <w:marRight w:val="0"/>
      <w:marTop w:val="0"/>
      <w:marBottom w:val="0"/>
      <w:divBdr>
        <w:top w:val="none" w:sz="0" w:space="0" w:color="auto"/>
        <w:left w:val="none" w:sz="0" w:space="0" w:color="auto"/>
        <w:bottom w:val="none" w:sz="0" w:space="0" w:color="auto"/>
        <w:right w:val="none" w:sz="0" w:space="0" w:color="auto"/>
      </w:divBdr>
      <w:divsChild>
        <w:div w:id="845099097">
          <w:marLeft w:val="0"/>
          <w:marRight w:val="0"/>
          <w:marTop w:val="0"/>
          <w:marBottom w:val="0"/>
          <w:divBdr>
            <w:top w:val="none" w:sz="0" w:space="0" w:color="auto"/>
            <w:left w:val="none" w:sz="0" w:space="0" w:color="auto"/>
            <w:bottom w:val="none" w:sz="0" w:space="0" w:color="auto"/>
            <w:right w:val="none" w:sz="0" w:space="0" w:color="auto"/>
          </w:divBdr>
          <w:divsChild>
            <w:div w:id="6176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465377">
      <w:bodyDiv w:val="1"/>
      <w:marLeft w:val="0"/>
      <w:marRight w:val="0"/>
      <w:marTop w:val="0"/>
      <w:marBottom w:val="0"/>
      <w:divBdr>
        <w:top w:val="none" w:sz="0" w:space="0" w:color="auto"/>
        <w:left w:val="none" w:sz="0" w:space="0" w:color="auto"/>
        <w:bottom w:val="none" w:sz="0" w:space="0" w:color="auto"/>
        <w:right w:val="none" w:sz="0" w:space="0" w:color="auto"/>
      </w:divBdr>
      <w:divsChild>
        <w:div w:id="597639502">
          <w:marLeft w:val="0"/>
          <w:marRight w:val="0"/>
          <w:marTop w:val="0"/>
          <w:marBottom w:val="0"/>
          <w:divBdr>
            <w:top w:val="none" w:sz="0" w:space="0" w:color="auto"/>
            <w:left w:val="none" w:sz="0" w:space="0" w:color="auto"/>
            <w:bottom w:val="none" w:sz="0" w:space="0" w:color="auto"/>
            <w:right w:val="none" w:sz="0" w:space="0" w:color="auto"/>
          </w:divBdr>
          <w:divsChild>
            <w:div w:id="1823429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6196631">
      <w:bodyDiv w:val="1"/>
      <w:marLeft w:val="0"/>
      <w:marRight w:val="0"/>
      <w:marTop w:val="0"/>
      <w:marBottom w:val="0"/>
      <w:divBdr>
        <w:top w:val="none" w:sz="0" w:space="0" w:color="auto"/>
        <w:left w:val="none" w:sz="0" w:space="0" w:color="auto"/>
        <w:bottom w:val="none" w:sz="0" w:space="0" w:color="auto"/>
        <w:right w:val="none" w:sz="0" w:space="0" w:color="auto"/>
      </w:divBdr>
      <w:divsChild>
        <w:div w:id="1187643585">
          <w:marLeft w:val="0"/>
          <w:marRight w:val="0"/>
          <w:marTop w:val="0"/>
          <w:marBottom w:val="0"/>
          <w:divBdr>
            <w:top w:val="none" w:sz="0" w:space="0" w:color="auto"/>
            <w:left w:val="none" w:sz="0" w:space="0" w:color="auto"/>
            <w:bottom w:val="none" w:sz="0" w:space="0" w:color="auto"/>
            <w:right w:val="none" w:sz="0" w:space="0" w:color="auto"/>
          </w:divBdr>
          <w:divsChild>
            <w:div w:id="1257252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203594">
      <w:bodyDiv w:val="1"/>
      <w:marLeft w:val="0"/>
      <w:marRight w:val="0"/>
      <w:marTop w:val="0"/>
      <w:marBottom w:val="0"/>
      <w:divBdr>
        <w:top w:val="none" w:sz="0" w:space="0" w:color="auto"/>
        <w:left w:val="none" w:sz="0" w:space="0" w:color="auto"/>
        <w:bottom w:val="none" w:sz="0" w:space="0" w:color="auto"/>
        <w:right w:val="none" w:sz="0" w:space="0" w:color="auto"/>
      </w:divBdr>
      <w:divsChild>
        <w:div w:id="1942180946">
          <w:marLeft w:val="0"/>
          <w:marRight w:val="0"/>
          <w:marTop w:val="0"/>
          <w:marBottom w:val="0"/>
          <w:divBdr>
            <w:top w:val="none" w:sz="0" w:space="0" w:color="auto"/>
            <w:left w:val="none" w:sz="0" w:space="0" w:color="auto"/>
            <w:bottom w:val="none" w:sz="0" w:space="0" w:color="auto"/>
            <w:right w:val="none" w:sz="0" w:space="0" w:color="auto"/>
          </w:divBdr>
          <w:divsChild>
            <w:div w:id="17902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752374">
      <w:bodyDiv w:val="1"/>
      <w:marLeft w:val="0"/>
      <w:marRight w:val="0"/>
      <w:marTop w:val="0"/>
      <w:marBottom w:val="0"/>
      <w:divBdr>
        <w:top w:val="none" w:sz="0" w:space="0" w:color="auto"/>
        <w:left w:val="none" w:sz="0" w:space="0" w:color="auto"/>
        <w:bottom w:val="none" w:sz="0" w:space="0" w:color="auto"/>
        <w:right w:val="none" w:sz="0" w:space="0" w:color="auto"/>
      </w:divBdr>
      <w:divsChild>
        <w:div w:id="597640920">
          <w:marLeft w:val="0"/>
          <w:marRight w:val="0"/>
          <w:marTop w:val="0"/>
          <w:marBottom w:val="0"/>
          <w:divBdr>
            <w:top w:val="none" w:sz="0" w:space="0" w:color="auto"/>
            <w:left w:val="none" w:sz="0" w:space="0" w:color="auto"/>
            <w:bottom w:val="none" w:sz="0" w:space="0" w:color="auto"/>
            <w:right w:val="none" w:sz="0" w:space="0" w:color="auto"/>
          </w:divBdr>
          <w:divsChild>
            <w:div w:id="141165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914957">
      <w:bodyDiv w:val="1"/>
      <w:marLeft w:val="0"/>
      <w:marRight w:val="0"/>
      <w:marTop w:val="0"/>
      <w:marBottom w:val="0"/>
      <w:divBdr>
        <w:top w:val="none" w:sz="0" w:space="0" w:color="auto"/>
        <w:left w:val="none" w:sz="0" w:space="0" w:color="auto"/>
        <w:bottom w:val="none" w:sz="0" w:space="0" w:color="auto"/>
        <w:right w:val="none" w:sz="0" w:space="0" w:color="auto"/>
      </w:divBdr>
      <w:divsChild>
        <w:div w:id="2025738632">
          <w:marLeft w:val="0"/>
          <w:marRight w:val="0"/>
          <w:marTop w:val="0"/>
          <w:marBottom w:val="0"/>
          <w:divBdr>
            <w:top w:val="none" w:sz="0" w:space="0" w:color="auto"/>
            <w:left w:val="none" w:sz="0" w:space="0" w:color="auto"/>
            <w:bottom w:val="none" w:sz="0" w:space="0" w:color="auto"/>
            <w:right w:val="none" w:sz="0" w:space="0" w:color="auto"/>
          </w:divBdr>
          <w:divsChild>
            <w:div w:id="37462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3093">
      <w:bodyDiv w:val="1"/>
      <w:marLeft w:val="0"/>
      <w:marRight w:val="0"/>
      <w:marTop w:val="0"/>
      <w:marBottom w:val="0"/>
      <w:divBdr>
        <w:top w:val="none" w:sz="0" w:space="0" w:color="auto"/>
        <w:left w:val="none" w:sz="0" w:space="0" w:color="auto"/>
        <w:bottom w:val="none" w:sz="0" w:space="0" w:color="auto"/>
        <w:right w:val="none" w:sz="0" w:space="0" w:color="auto"/>
      </w:divBdr>
      <w:divsChild>
        <w:div w:id="279653212">
          <w:marLeft w:val="0"/>
          <w:marRight w:val="0"/>
          <w:marTop w:val="0"/>
          <w:marBottom w:val="0"/>
          <w:divBdr>
            <w:top w:val="none" w:sz="0" w:space="0" w:color="auto"/>
            <w:left w:val="none" w:sz="0" w:space="0" w:color="auto"/>
            <w:bottom w:val="none" w:sz="0" w:space="0" w:color="auto"/>
            <w:right w:val="none" w:sz="0" w:space="0" w:color="auto"/>
          </w:divBdr>
          <w:divsChild>
            <w:div w:id="120536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064209">
      <w:bodyDiv w:val="1"/>
      <w:marLeft w:val="0"/>
      <w:marRight w:val="0"/>
      <w:marTop w:val="0"/>
      <w:marBottom w:val="0"/>
      <w:divBdr>
        <w:top w:val="none" w:sz="0" w:space="0" w:color="auto"/>
        <w:left w:val="none" w:sz="0" w:space="0" w:color="auto"/>
        <w:bottom w:val="none" w:sz="0" w:space="0" w:color="auto"/>
        <w:right w:val="none" w:sz="0" w:space="0" w:color="auto"/>
      </w:divBdr>
      <w:divsChild>
        <w:div w:id="436800222">
          <w:marLeft w:val="0"/>
          <w:marRight w:val="0"/>
          <w:marTop w:val="0"/>
          <w:marBottom w:val="0"/>
          <w:divBdr>
            <w:top w:val="none" w:sz="0" w:space="0" w:color="auto"/>
            <w:left w:val="none" w:sz="0" w:space="0" w:color="auto"/>
            <w:bottom w:val="none" w:sz="0" w:space="0" w:color="auto"/>
            <w:right w:val="none" w:sz="0" w:space="0" w:color="auto"/>
          </w:divBdr>
          <w:divsChild>
            <w:div w:id="2097705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68385">
      <w:bodyDiv w:val="1"/>
      <w:marLeft w:val="0"/>
      <w:marRight w:val="0"/>
      <w:marTop w:val="0"/>
      <w:marBottom w:val="0"/>
      <w:divBdr>
        <w:top w:val="none" w:sz="0" w:space="0" w:color="auto"/>
        <w:left w:val="none" w:sz="0" w:space="0" w:color="auto"/>
        <w:bottom w:val="none" w:sz="0" w:space="0" w:color="auto"/>
        <w:right w:val="none" w:sz="0" w:space="0" w:color="auto"/>
      </w:divBdr>
      <w:divsChild>
        <w:div w:id="111288325">
          <w:marLeft w:val="0"/>
          <w:marRight w:val="0"/>
          <w:marTop w:val="0"/>
          <w:marBottom w:val="0"/>
          <w:divBdr>
            <w:top w:val="none" w:sz="0" w:space="0" w:color="auto"/>
            <w:left w:val="none" w:sz="0" w:space="0" w:color="auto"/>
            <w:bottom w:val="none" w:sz="0" w:space="0" w:color="auto"/>
            <w:right w:val="none" w:sz="0" w:space="0" w:color="auto"/>
          </w:divBdr>
          <w:divsChild>
            <w:div w:id="441532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732337">
      <w:bodyDiv w:val="1"/>
      <w:marLeft w:val="0"/>
      <w:marRight w:val="0"/>
      <w:marTop w:val="0"/>
      <w:marBottom w:val="0"/>
      <w:divBdr>
        <w:top w:val="none" w:sz="0" w:space="0" w:color="auto"/>
        <w:left w:val="none" w:sz="0" w:space="0" w:color="auto"/>
        <w:bottom w:val="none" w:sz="0" w:space="0" w:color="auto"/>
        <w:right w:val="none" w:sz="0" w:space="0" w:color="auto"/>
      </w:divBdr>
      <w:divsChild>
        <w:div w:id="741412381">
          <w:marLeft w:val="0"/>
          <w:marRight w:val="0"/>
          <w:marTop w:val="0"/>
          <w:marBottom w:val="0"/>
          <w:divBdr>
            <w:top w:val="none" w:sz="0" w:space="0" w:color="auto"/>
            <w:left w:val="none" w:sz="0" w:space="0" w:color="auto"/>
            <w:bottom w:val="none" w:sz="0" w:space="0" w:color="auto"/>
            <w:right w:val="none" w:sz="0" w:space="0" w:color="auto"/>
          </w:divBdr>
          <w:divsChild>
            <w:div w:id="870797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656700">
      <w:bodyDiv w:val="1"/>
      <w:marLeft w:val="0"/>
      <w:marRight w:val="0"/>
      <w:marTop w:val="0"/>
      <w:marBottom w:val="0"/>
      <w:divBdr>
        <w:top w:val="none" w:sz="0" w:space="0" w:color="auto"/>
        <w:left w:val="none" w:sz="0" w:space="0" w:color="auto"/>
        <w:bottom w:val="none" w:sz="0" w:space="0" w:color="auto"/>
        <w:right w:val="none" w:sz="0" w:space="0" w:color="auto"/>
      </w:divBdr>
      <w:divsChild>
        <w:div w:id="610817323">
          <w:marLeft w:val="0"/>
          <w:marRight w:val="0"/>
          <w:marTop w:val="0"/>
          <w:marBottom w:val="0"/>
          <w:divBdr>
            <w:top w:val="none" w:sz="0" w:space="0" w:color="auto"/>
            <w:left w:val="none" w:sz="0" w:space="0" w:color="auto"/>
            <w:bottom w:val="none" w:sz="0" w:space="0" w:color="auto"/>
            <w:right w:val="none" w:sz="0" w:space="0" w:color="auto"/>
          </w:divBdr>
          <w:divsChild>
            <w:div w:id="32698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0549360">
      <w:bodyDiv w:val="1"/>
      <w:marLeft w:val="0"/>
      <w:marRight w:val="0"/>
      <w:marTop w:val="0"/>
      <w:marBottom w:val="0"/>
      <w:divBdr>
        <w:top w:val="none" w:sz="0" w:space="0" w:color="auto"/>
        <w:left w:val="none" w:sz="0" w:space="0" w:color="auto"/>
        <w:bottom w:val="none" w:sz="0" w:space="0" w:color="auto"/>
        <w:right w:val="none" w:sz="0" w:space="0" w:color="auto"/>
      </w:divBdr>
      <w:divsChild>
        <w:div w:id="1068649934">
          <w:marLeft w:val="0"/>
          <w:marRight w:val="0"/>
          <w:marTop w:val="0"/>
          <w:marBottom w:val="0"/>
          <w:divBdr>
            <w:top w:val="none" w:sz="0" w:space="0" w:color="auto"/>
            <w:left w:val="none" w:sz="0" w:space="0" w:color="auto"/>
            <w:bottom w:val="none" w:sz="0" w:space="0" w:color="auto"/>
            <w:right w:val="none" w:sz="0" w:space="0" w:color="auto"/>
          </w:divBdr>
          <w:divsChild>
            <w:div w:id="138595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911197">
      <w:bodyDiv w:val="1"/>
      <w:marLeft w:val="0"/>
      <w:marRight w:val="0"/>
      <w:marTop w:val="0"/>
      <w:marBottom w:val="0"/>
      <w:divBdr>
        <w:top w:val="none" w:sz="0" w:space="0" w:color="auto"/>
        <w:left w:val="none" w:sz="0" w:space="0" w:color="auto"/>
        <w:bottom w:val="none" w:sz="0" w:space="0" w:color="auto"/>
        <w:right w:val="none" w:sz="0" w:space="0" w:color="auto"/>
      </w:divBdr>
      <w:divsChild>
        <w:div w:id="378164967">
          <w:marLeft w:val="0"/>
          <w:marRight w:val="0"/>
          <w:marTop w:val="0"/>
          <w:marBottom w:val="0"/>
          <w:divBdr>
            <w:top w:val="none" w:sz="0" w:space="0" w:color="auto"/>
            <w:left w:val="none" w:sz="0" w:space="0" w:color="auto"/>
            <w:bottom w:val="none" w:sz="0" w:space="0" w:color="auto"/>
            <w:right w:val="none" w:sz="0" w:space="0" w:color="auto"/>
          </w:divBdr>
          <w:divsChild>
            <w:div w:id="110272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844085">
      <w:bodyDiv w:val="1"/>
      <w:marLeft w:val="0"/>
      <w:marRight w:val="0"/>
      <w:marTop w:val="0"/>
      <w:marBottom w:val="0"/>
      <w:divBdr>
        <w:top w:val="none" w:sz="0" w:space="0" w:color="auto"/>
        <w:left w:val="none" w:sz="0" w:space="0" w:color="auto"/>
        <w:bottom w:val="none" w:sz="0" w:space="0" w:color="auto"/>
        <w:right w:val="none" w:sz="0" w:space="0" w:color="auto"/>
      </w:divBdr>
      <w:divsChild>
        <w:div w:id="451096462">
          <w:marLeft w:val="0"/>
          <w:marRight w:val="0"/>
          <w:marTop w:val="0"/>
          <w:marBottom w:val="0"/>
          <w:divBdr>
            <w:top w:val="none" w:sz="0" w:space="0" w:color="auto"/>
            <w:left w:val="none" w:sz="0" w:space="0" w:color="auto"/>
            <w:bottom w:val="none" w:sz="0" w:space="0" w:color="auto"/>
            <w:right w:val="none" w:sz="0" w:space="0" w:color="auto"/>
          </w:divBdr>
          <w:divsChild>
            <w:div w:id="87846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314460">
      <w:bodyDiv w:val="1"/>
      <w:marLeft w:val="0"/>
      <w:marRight w:val="0"/>
      <w:marTop w:val="0"/>
      <w:marBottom w:val="0"/>
      <w:divBdr>
        <w:top w:val="none" w:sz="0" w:space="0" w:color="auto"/>
        <w:left w:val="none" w:sz="0" w:space="0" w:color="auto"/>
        <w:bottom w:val="none" w:sz="0" w:space="0" w:color="auto"/>
        <w:right w:val="none" w:sz="0" w:space="0" w:color="auto"/>
      </w:divBdr>
      <w:divsChild>
        <w:div w:id="1264612734">
          <w:marLeft w:val="0"/>
          <w:marRight w:val="0"/>
          <w:marTop w:val="0"/>
          <w:marBottom w:val="0"/>
          <w:divBdr>
            <w:top w:val="none" w:sz="0" w:space="0" w:color="auto"/>
            <w:left w:val="none" w:sz="0" w:space="0" w:color="auto"/>
            <w:bottom w:val="none" w:sz="0" w:space="0" w:color="auto"/>
            <w:right w:val="none" w:sz="0" w:space="0" w:color="auto"/>
          </w:divBdr>
          <w:divsChild>
            <w:div w:id="1535583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700990">
      <w:bodyDiv w:val="1"/>
      <w:marLeft w:val="0"/>
      <w:marRight w:val="0"/>
      <w:marTop w:val="0"/>
      <w:marBottom w:val="0"/>
      <w:divBdr>
        <w:top w:val="none" w:sz="0" w:space="0" w:color="auto"/>
        <w:left w:val="none" w:sz="0" w:space="0" w:color="auto"/>
        <w:bottom w:val="none" w:sz="0" w:space="0" w:color="auto"/>
        <w:right w:val="none" w:sz="0" w:space="0" w:color="auto"/>
      </w:divBdr>
      <w:divsChild>
        <w:div w:id="137887977">
          <w:marLeft w:val="0"/>
          <w:marRight w:val="0"/>
          <w:marTop w:val="0"/>
          <w:marBottom w:val="0"/>
          <w:divBdr>
            <w:top w:val="none" w:sz="0" w:space="0" w:color="auto"/>
            <w:left w:val="none" w:sz="0" w:space="0" w:color="auto"/>
            <w:bottom w:val="none" w:sz="0" w:space="0" w:color="auto"/>
            <w:right w:val="none" w:sz="0" w:space="0" w:color="auto"/>
          </w:divBdr>
          <w:divsChild>
            <w:div w:id="1565096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522D196-7E51-43AB-8F9D-A870886419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435</TotalTime>
  <Pages>14</Pages>
  <Words>5639</Words>
  <Characters>32146</Characters>
  <Application>Microsoft Office Word</Application>
  <DocSecurity>0</DocSecurity>
  <Lines>267</Lines>
  <Paragraphs>75</Paragraphs>
  <ScaleCrop>false</ScaleCrop>
  <HeadingPairs>
    <vt:vector size="2" baseType="variant">
      <vt:variant>
        <vt:lpstr>Title</vt:lpstr>
      </vt:variant>
      <vt:variant>
        <vt:i4>1</vt:i4>
      </vt:variant>
    </vt:vector>
  </HeadingPairs>
  <TitlesOfParts>
    <vt:vector size="1" baseType="lpstr">
      <vt:lpstr>PT</vt:lpstr>
    </vt:vector>
  </TitlesOfParts>
  <Company/>
  <LinksUpToDate>false</LinksUpToDate>
  <CharactersWithSpaces>37710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PT</dc:title>
  <dc:subject/>
  <dc:creator>Userf</dc:creator>
  <cp:keywords/>
  <cp:lastModifiedBy>MUHAMMAD ARYA FIRMANSYAH</cp:lastModifiedBy>
  <cp:revision>98</cp:revision>
  <cp:lastPrinted>2025-03-26T19:20:00Z</cp:lastPrinted>
  <dcterms:created xsi:type="dcterms:W3CDTF">2025-06-19T17:20:00Z</dcterms:created>
  <dcterms:modified xsi:type="dcterms:W3CDTF">2025-07-08T12:13:00Z</dcterms:modified>
</cp:coreProperties>
</file>