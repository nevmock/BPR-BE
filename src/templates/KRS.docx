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29F043" w14:textId="77777777" w:rsidR="00084779" w:rsidRDefault="00C437AF">
      <w:pPr>
        <w:pStyle w:val="Heading1"/>
        <w:tabs>
          <w:tab w:val="left" w:pos="0"/>
        </w:tabs>
        <w:rPr>
          <w:rFonts w:ascii="Courier New" w:hAnsi="Courier New" w:cs="Courier New"/>
          <w:sz w:val="22"/>
          <w:szCs w:val="22"/>
          <w:lang w:val="sv-SE"/>
        </w:rPr>
      </w:pPr>
      <w:r>
        <w:rPr>
          <w:noProof/>
          <w:lang w:val="en-US" w:eastAsia="en-US"/>
        </w:rPr>
        <w:pict w14:anchorId="1C1587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5pt;height:37.5pt;visibility:visible">
            <v:imagedata r:id="rId7" o:title=""/>
          </v:shape>
        </w:pict>
      </w:r>
      <w:r w:rsidR="00084779">
        <w:rPr>
          <w:rFonts w:ascii="Courier New" w:hAnsi="Courier New" w:cs="Courier New"/>
          <w:sz w:val="22"/>
          <w:szCs w:val="22"/>
          <w:lang w:val="sv-SE"/>
        </w:rPr>
        <w:t xml:space="preserve">PT. BPR </w:t>
      </w:r>
      <w:r w:rsidR="00C92F37">
        <w:rPr>
          <w:rFonts w:ascii="Courier New" w:hAnsi="Courier New" w:cs="Courier New"/>
          <w:sz w:val="22"/>
          <w:szCs w:val="22"/>
          <w:lang w:val="sv-SE"/>
        </w:rPr>
        <w:t>SAHABAT SEJATI</w:t>
      </w:r>
    </w:p>
    <w:p w14:paraId="08F31A40" w14:textId="77777777" w:rsidR="00084779" w:rsidRDefault="00084779">
      <w:pPr>
        <w:rPr>
          <w:rFonts w:ascii="Courier New" w:hAnsi="Courier New" w:cs="Courier New"/>
          <w:b/>
          <w:bCs/>
          <w:sz w:val="22"/>
          <w:szCs w:val="22"/>
          <w:lang w:val="sv-SE"/>
        </w:rPr>
      </w:pPr>
    </w:p>
    <w:p w14:paraId="7142CFE8" w14:textId="77777777" w:rsidR="00084779" w:rsidRDefault="00084779">
      <w:pPr>
        <w:rPr>
          <w:rFonts w:ascii="Courier New" w:hAnsi="Courier New" w:cs="Courier New"/>
          <w:b/>
          <w:bCs/>
          <w:sz w:val="22"/>
          <w:szCs w:val="22"/>
          <w:lang w:val="sv-SE"/>
        </w:rPr>
      </w:pPr>
    </w:p>
    <w:p w14:paraId="2B2EDC23" w14:textId="77777777" w:rsidR="00084779" w:rsidRDefault="00084779">
      <w:pPr>
        <w:pStyle w:val="Heading2"/>
        <w:tabs>
          <w:tab w:val="left" w:pos="0"/>
        </w:tabs>
        <w:rPr>
          <w:rFonts w:ascii="Courier New" w:hAnsi="Courier New" w:cs="Courier New"/>
          <w:sz w:val="22"/>
          <w:szCs w:val="22"/>
          <w:u w:val="single"/>
          <w:lang w:val="sv-SE"/>
        </w:rPr>
      </w:pPr>
      <w:r>
        <w:rPr>
          <w:rFonts w:ascii="Courier New" w:hAnsi="Courier New" w:cs="Courier New"/>
          <w:sz w:val="22"/>
          <w:szCs w:val="22"/>
          <w:u w:val="single"/>
          <w:lang w:val="sv-SE"/>
        </w:rPr>
        <w:t>SURAT PERINTAH JALAN SURVEY</w:t>
      </w:r>
    </w:p>
    <w:p w14:paraId="3FBFF113" w14:textId="77777777" w:rsidR="00084779" w:rsidRDefault="00084779">
      <w:pPr>
        <w:jc w:val="both"/>
        <w:rPr>
          <w:rFonts w:ascii="Courier New" w:hAnsi="Courier New" w:cs="Courier New"/>
          <w:sz w:val="22"/>
          <w:szCs w:val="22"/>
          <w:lang w:val="sv-SE"/>
        </w:rPr>
      </w:pPr>
    </w:p>
    <w:p w14:paraId="41902EE2" w14:textId="77777777" w:rsidR="00084779" w:rsidRDefault="00084779">
      <w:pPr>
        <w:jc w:val="both"/>
        <w:rPr>
          <w:rFonts w:ascii="Courier New" w:hAnsi="Courier New" w:cs="Courier New"/>
          <w:sz w:val="22"/>
          <w:szCs w:val="22"/>
          <w:lang w:val="sv-SE"/>
        </w:rPr>
      </w:pPr>
      <w:r>
        <w:rPr>
          <w:rFonts w:ascii="Courier New" w:hAnsi="Courier New" w:cs="Courier New"/>
          <w:sz w:val="22"/>
          <w:szCs w:val="22"/>
          <w:lang w:val="sv-SE"/>
        </w:rPr>
        <w:t>Yang bertanda tangan di bawah ini,</w:t>
      </w:r>
    </w:p>
    <w:p w14:paraId="53636ACB" w14:textId="77777777" w:rsidR="00084779" w:rsidRDefault="00084779">
      <w:pPr>
        <w:jc w:val="both"/>
        <w:rPr>
          <w:rFonts w:ascii="Courier New" w:hAnsi="Courier New" w:cs="Courier New"/>
          <w:sz w:val="22"/>
          <w:szCs w:val="22"/>
          <w:lang w:val="sv-SE"/>
        </w:rPr>
      </w:pPr>
    </w:p>
    <w:p w14:paraId="2804CDA8" w14:textId="77777777" w:rsidR="00084779" w:rsidRDefault="00084779">
      <w:pPr>
        <w:tabs>
          <w:tab w:val="left" w:pos="1620"/>
          <w:tab w:val="left" w:pos="2160"/>
        </w:tabs>
        <w:ind w:left="720" w:hanging="720"/>
        <w:jc w:val="both"/>
        <w:rPr>
          <w:rFonts w:ascii="Courier New" w:hAnsi="Courier New" w:cs="Courier New"/>
          <w:sz w:val="22"/>
          <w:szCs w:val="22"/>
        </w:rPr>
      </w:pPr>
      <w:r>
        <w:rPr>
          <w:rFonts w:ascii="Courier New" w:hAnsi="Courier New" w:cs="Courier New"/>
          <w:sz w:val="22"/>
          <w:szCs w:val="22"/>
          <w:lang w:val="sv-SE"/>
        </w:rPr>
        <w:tab/>
      </w: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57E82">
        <w:rPr>
          <w:rFonts w:ascii="Courier New" w:hAnsi="Courier New" w:cs="Courier New"/>
          <w:sz w:val="22"/>
          <w:szCs w:val="22"/>
        </w:rPr>
        <w:t>Aie Soesan</w:t>
      </w:r>
    </w:p>
    <w:p w14:paraId="5B526CB0" w14:textId="77777777" w:rsidR="00084779" w:rsidRDefault="00084779">
      <w:pPr>
        <w:jc w:val="both"/>
        <w:rPr>
          <w:rFonts w:ascii="Courier New" w:hAnsi="Courier New" w:cs="Courier New"/>
          <w:sz w:val="22"/>
          <w:szCs w:val="22"/>
        </w:rPr>
      </w:pPr>
    </w:p>
    <w:p w14:paraId="042080CC" w14:textId="77777777" w:rsidR="00084779" w:rsidRDefault="00084779">
      <w:pPr>
        <w:tabs>
          <w:tab w:val="left" w:pos="1620"/>
          <w:tab w:val="left" w:pos="2160"/>
        </w:tabs>
        <w:ind w:left="720"/>
        <w:jc w:val="both"/>
        <w:rPr>
          <w:rFonts w:ascii="Courier New" w:hAnsi="Courier New" w:cs="Courier New"/>
          <w:sz w:val="22"/>
          <w:szCs w:val="22"/>
        </w:rPr>
      </w:pPr>
      <w:r>
        <w:rPr>
          <w:rFonts w:ascii="Courier New" w:hAnsi="Courier New" w:cs="Courier New"/>
          <w:sz w:val="22"/>
          <w:szCs w:val="22"/>
        </w:rPr>
        <w:t>Jabatan</w:t>
      </w:r>
      <w:r>
        <w:rPr>
          <w:rFonts w:ascii="Courier New" w:hAnsi="Courier New" w:cs="Courier New"/>
          <w:sz w:val="22"/>
          <w:szCs w:val="22"/>
        </w:rPr>
        <w:tab/>
      </w:r>
      <w:r>
        <w:rPr>
          <w:rFonts w:ascii="Courier New" w:hAnsi="Courier New" w:cs="Courier New"/>
          <w:sz w:val="22"/>
          <w:szCs w:val="22"/>
        </w:rPr>
        <w:tab/>
        <w:t xml:space="preserve">:  </w:t>
      </w:r>
      <w:r w:rsidR="006D45BC">
        <w:rPr>
          <w:rFonts w:ascii="Courier New" w:hAnsi="Courier New" w:cs="Courier New"/>
          <w:sz w:val="22"/>
          <w:szCs w:val="22"/>
        </w:rPr>
        <w:t>Direktur</w:t>
      </w:r>
    </w:p>
    <w:p w14:paraId="6DF9B1F4" w14:textId="77777777" w:rsidR="00084779" w:rsidRDefault="00084779">
      <w:pPr>
        <w:ind w:left="720" w:firstLine="720"/>
        <w:jc w:val="both"/>
        <w:rPr>
          <w:rFonts w:ascii="Courier New" w:hAnsi="Courier New" w:cs="Courier New"/>
          <w:sz w:val="22"/>
          <w:szCs w:val="22"/>
        </w:rPr>
      </w:pPr>
    </w:p>
    <w:p w14:paraId="1F2CBF0D" w14:textId="77777777" w:rsidR="00084779" w:rsidRDefault="00084779">
      <w:pPr>
        <w:jc w:val="both"/>
        <w:rPr>
          <w:rFonts w:ascii="Courier New" w:hAnsi="Courier New" w:cs="Courier New"/>
          <w:sz w:val="22"/>
          <w:szCs w:val="22"/>
        </w:rPr>
      </w:pPr>
      <w:r>
        <w:rPr>
          <w:rFonts w:ascii="Courier New" w:hAnsi="Courier New" w:cs="Courier New"/>
          <w:sz w:val="22"/>
          <w:szCs w:val="22"/>
        </w:rPr>
        <w:t>Memberi tugas kepada,</w:t>
      </w:r>
    </w:p>
    <w:p w14:paraId="12AA0E4C" w14:textId="77777777" w:rsidR="00084779" w:rsidRDefault="00084779">
      <w:pPr>
        <w:jc w:val="both"/>
        <w:rPr>
          <w:rFonts w:ascii="Courier New" w:hAnsi="Courier New" w:cs="Courier New"/>
          <w:sz w:val="22"/>
          <w:szCs w:val="22"/>
        </w:rPr>
      </w:pPr>
    </w:p>
    <w:p w14:paraId="20F33268" w14:textId="43C4FD4E" w:rsidR="00084779" w:rsidRPr="005427A2" w:rsidRDefault="00084779">
      <w:pPr>
        <w:tabs>
          <w:tab w:val="left" w:pos="1620"/>
          <w:tab w:val="left" w:pos="2160"/>
        </w:tabs>
        <w:spacing w:line="360" w:lineRule="auto"/>
        <w:ind w:left="720" w:hanging="720"/>
        <w:jc w:val="both"/>
        <w:rPr>
          <w:rFonts w:ascii="Courier New" w:hAnsi="Courier New" w:cs="Courier New"/>
          <w:sz w:val="22"/>
          <w:szCs w:val="22"/>
        </w:rPr>
      </w:pPr>
      <w:r>
        <w:rPr>
          <w:rFonts w:ascii="Courier New" w:hAnsi="Courier New" w:cs="Courier New"/>
          <w:sz w:val="22"/>
          <w:szCs w:val="22"/>
        </w:rPr>
        <w:tab/>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0"/>
          <w:szCs w:val="20"/>
        </w:rPr>
        <w:t>{{</w:t>
      </w:r>
      <w:r w:rsidR="00EE6345" w:rsidRPr="00EE6345">
        <w:rPr>
          <w:rFonts w:ascii="Courier New" w:hAnsi="Courier New" w:cs="Courier New"/>
          <w:color w:val="0000CC"/>
          <w:sz w:val="20"/>
          <w:szCs w:val="20"/>
        </w:rPr>
        <w:t>nama</w:t>
      </w:r>
      <w:r w:rsidR="00EE6345">
        <w:rPr>
          <w:rFonts w:ascii="Courier New" w:hAnsi="Courier New" w:cs="Courier New"/>
          <w:color w:val="0000CC"/>
          <w:sz w:val="20"/>
          <w:szCs w:val="20"/>
        </w:rPr>
        <w:t>}}</w:t>
      </w:r>
    </w:p>
    <w:p w14:paraId="2CE18D7C" w14:textId="594B4D5C" w:rsidR="00084779" w:rsidRPr="00F04B1A" w:rsidRDefault="00084779">
      <w:pPr>
        <w:tabs>
          <w:tab w:val="left" w:pos="1620"/>
          <w:tab w:val="left" w:pos="2160"/>
        </w:tabs>
        <w:spacing w:line="360" w:lineRule="auto"/>
        <w:ind w:firstLine="720"/>
        <w:jc w:val="both"/>
        <w:rPr>
          <w:rFonts w:ascii="Courier New" w:hAnsi="Courier New" w:cs="Courier New"/>
          <w:sz w:val="22"/>
          <w:szCs w:val="22"/>
          <w:lang w:val="en-US"/>
        </w:rPr>
      </w:pPr>
      <w:r>
        <w:rPr>
          <w:rFonts w:ascii="Courier New" w:hAnsi="Courier New" w:cs="Courier New"/>
          <w:sz w:val="22"/>
          <w:szCs w:val="22"/>
          <w:lang w:val="sv-SE"/>
        </w:rPr>
        <w:t>Jabatan</w:t>
      </w:r>
      <w:r>
        <w:rPr>
          <w:rFonts w:ascii="Courier New" w:hAnsi="Courier New" w:cs="Courier New"/>
          <w:sz w:val="22"/>
          <w:szCs w:val="22"/>
          <w:lang w:val="sv-SE"/>
        </w:rPr>
        <w:tab/>
      </w:r>
      <w:r>
        <w:rPr>
          <w:rFonts w:ascii="Courier New" w:hAnsi="Courier New" w:cs="Courier New"/>
          <w:sz w:val="22"/>
          <w:szCs w:val="22"/>
          <w:lang w:val="sv-SE"/>
        </w:rPr>
        <w:tab/>
        <w:t xml:space="preserve">: </w:t>
      </w:r>
      <w:r w:rsidR="00EE6345">
        <w:rPr>
          <w:rFonts w:ascii="Courier New" w:hAnsi="Courier New" w:cs="Courier New"/>
          <w:color w:val="0000CC"/>
          <w:sz w:val="22"/>
          <w:szCs w:val="22"/>
        </w:rPr>
        <w:t>{{</w:t>
      </w:r>
      <w:r w:rsidR="00EE6345" w:rsidRPr="00EE6345">
        <w:rPr>
          <w:rFonts w:ascii="Courier New" w:hAnsi="Courier New" w:cs="Courier New"/>
          <w:color w:val="0000CC"/>
          <w:sz w:val="22"/>
          <w:szCs w:val="22"/>
        </w:rPr>
        <w:t>jabatan</w:t>
      </w:r>
      <w:r w:rsidR="00EE6345">
        <w:rPr>
          <w:rFonts w:ascii="Courier New" w:hAnsi="Courier New" w:cs="Courier New"/>
          <w:color w:val="0000CC"/>
          <w:sz w:val="22"/>
          <w:szCs w:val="22"/>
        </w:rPr>
        <w:t>}}</w:t>
      </w:r>
      <w:r>
        <w:rPr>
          <w:rFonts w:ascii="Courier New" w:hAnsi="Courier New" w:cs="Courier New"/>
          <w:sz w:val="22"/>
          <w:szCs w:val="22"/>
          <w:lang w:val="sv-SE"/>
        </w:rPr>
        <w:t xml:space="preserve"> </w:t>
      </w:r>
    </w:p>
    <w:p w14:paraId="63FD8F62" w14:textId="77777777" w:rsidR="00084779" w:rsidRDefault="00084779">
      <w:pPr>
        <w:jc w:val="both"/>
        <w:rPr>
          <w:rFonts w:ascii="Courier New" w:hAnsi="Courier New" w:cs="Courier New"/>
          <w:sz w:val="22"/>
          <w:szCs w:val="22"/>
          <w:lang w:val="sv-SE"/>
        </w:rPr>
      </w:pPr>
    </w:p>
    <w:p w14:paraId="11728B6E" w14:textId="77777777" w:rsidR="00084779" w:rsidRDefault="00084779">
      <w:pPr>
        <w:ind w:left="720"/>
        <w:jc w:val="both"/>
        <w:rPr>
          <w:rFonts w:ascii="Courier New" w:hAnsi="Courier New" w:cs="Courier New"/>
          <w:sz w:val="22"/>
          <w:szCs w:val="22"/>
          <w:lang w:val="sv-SE"/>
        </w:rPr>
      </w:pPr>
      <w:r>
        <w:rPr>
          <w:rFonts w:ascii="Courier New" w:hAnsi="Courier New" w:cs="Courier New"/>
          <w:sz w:val="22"/>
          <w:szCs w:val="22"/>
          <w:lang w:val="sv-SE"/>
        </w:rPr>
        <w:t>Untuk melakukan Survey sebagai tindak lanjut dari permohonan kredit :</w:t>
      </w:r>
    </w:p>
    <w:p w14:paraId="725BB2DB" w14:textId="77777777" w:rsidR="00084779" w:rsidRDefault="00084779">
      <w:pPr>
        <w:jc w:val="both"/>
        <w:rPr>
          <w:rFonts w:ascii="Courier New" w:hAnsi="Courier New" w:cs="Courier New"/>
          <w:sz w:val="22"/>
          <w:szCs w:val="22"/>
          <w:lang w:val="sv-SE"/>
        </w:rPr>
      </w:pPr>
    </w:p>
    <w:p w14:paraId="42E968BB" w14:textId="154559C5" w:rsidR="00084779" w:rsidRPr="00F04B1A" w:rsidRDefault="00084779">
      <w:pPr>
        <w:spacing w:line="360" w:lineRule="auto"/>
        <w:ind w:left="1440" w:hanging="720"/>
        <w:rPr>
          <w:rFonts w:ascii="Courier New" w:hAnsi="Courier New" w:cs="Courier New"/>
          <w:sz w:val="22"/>
          <w:szCs w:val="22"/>
          <w:lang w:val="en-US"/>
        </w:rPr>
      </w:pPr>
      <w:r>
        <w:rPr>
          <w:rFonts w:ascii="Courier New" w:hAnsi="Courier New" w:cs="Courier New"/>
          <w:sz w:val="22"/>
          <w:szCs w:val="22"/>
        </w:rPr>
        <w:t>N a m a</w:t>
      </w:r>
      <w:r>
        <w:rPr>
          <w:rFonts w:ascii="Courier New" w:hAnsi="Courier New" w:cs="Courier New"/>
          <w:sz w:val="22"/>
          <w:szCs w:val="22"/>
        </w:rPr>
        <w:tab/>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nama_debitur</w:t>
      </w:r>
      <w:proofErr w:type="spellEnd"/>
      <w:r w:rsidR="00EE6345">
        <w:rPr>
          <w:rFonts w:ascii="Courier New" w:hAnsi="Courier New" w:cs="Courier New"/>
          <w:color w:val="0000CC"/>
          <w:sz w:val="22"/>
          <w:szCs w:val="22"/>
          <w:lang w:val="en-US"/>
        </w:rPr>
        <w:t>}}</w:t>
      </w:r>
    </w:p>
    <w:p w14:paraId="43546E73" w14:textId="0542EA49" w:rsidR="00084779" w:rsidRPr="001E311A" w:rsidRDefault="00084779" w:rsidP="00EE6345">
      <w:pPr>
        <w:spacing w:line="360" w:lineRule="auto"/>
        <w:jc w:val="both"/>
        <w:rPr>
          <w:rFonts w:ascii="Courier New" w:hAnsi="Courier New" w:cs="Courier New"/>
          <w:color w:val="0000CC"/>
          <w:sz w:val="22"/>
          <w:szCs w:val="22"/>
        </w:rPr>
      </w:pPr>
      <w:r>
        <w:rPr>
          <w:rFonts w:ascii="Courier New" w:hAnsi="Courier New" w:cs="Courier New"/>
          <w:sz w:val="22"/>
          <w:szCs w:val="22"/>
        </w:rPr>
        <w:tab/>
        <w:t>Alamat Usaha</w:t>
      </w:r>
      <w:r>
        <w:rPr>
          <w:rFonts w:ascii="Courier New" w:hAnsi="Courier New" w:cs="Courier New"/>
          <w:sz w:val="22"/>
          <w:szCs w:val="22"/>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alamat_usaha_debitur</w:t>
      </w:r>
      <w:proofErr w:type="spellEnd"/>
      <w:r w:rsidR="00EE6345">
        <w:rPr>
          <w:rFonts w:ascii="Courier New" w:hAnsi="Courier New" w:cs="Courier New"/>
          <w:color w:val="0000CC"/>
          <w:sz w:val="22"/>
          <w:szCs w:val="22"/>
          <w:lang w:val="en-US"/>
        </w:rPr>
        <w:t>}}</w:t>
      </w:r>
    </w:p>
    <w:p w14:paraId="4C9DA5B4" w14:textId="2B9DECA8" w:rsidR="00084779" w:rsidRPr="001E311A" w:rsidRDefault="00084779" w:rsidP="00EE6345">
      <w:pPr>
        <w:spacing w:line="360" w:lineRule="auto"/>
        <w:ind w:firstLine="720"/>
        <w:jc w:val="both"/>
        <w:rPr>
          <w:rFonts w:ascii="Courier New" w:hAnsi="Courier New" w:cs="Courier New"/>
          <w:color w:val="0000CC"/>
          <w:sz w:val="22"/>
          <w:szCs w:val="22"/>
          <w:lang w:val="en-US"/>
        </w:rPr>
      </w:pPr>
      <w:r>
        <w:rPr>
          <w:rFonts w:ascii="Courier New" w:hAnsi="Courier New" w:cs="Courier New"/>
          <w:sz w:val="22"/>
          <w:szCs w:val="22"/>
          <w:lang w:val="sv-SE"/>
        </w:rPr>
        <w:t xml:space="preserve">Alamat Rumah </w:t>
      </w:r>
      <w:r>
        <w:rPr>
          <w:rFonts w:ascii="Courier New" w:hAnsi="Courier New" w:cs="Courier New"/>
          <w:sz w:val="22"/>
          <w:szCs w:val="22"/>
          <w:lang w:val="sv-SE"/>
        </w:rPr>
        <w:tab/>
        <w:t xml:space="preserve">: </w:t>
      </w:r>
      <w:r w:rsidR="00EE6345">
        <w:rPr>
          <w:rFonts w:ascii="Courier New" w:hAnsi="Courier New" w:cs="Courier New"/>
          <w:color w:val="0000CC"/>
          <w:sz w:val="22"/>
          <w:szCs w:val="22"/>
          <w:lang w:val="en-US"/>
        </w:rPr>
        <w:t>{{</w:t>
      </w:r>
      <w:proofErr w:type="spellStart"/>
      <w:r w:rsidR="00EE6345" w:rsidRPr="00EE6345">
        <w:rPr>
          <w:rFonts w:ascii="Courier New" w:hAnsi="Courier New" w:cs="Courier New"/>
          <w:color w:val="0000CC"/>
          <w:sz w:val="22"/>
          <w:szCs w:val="22"/>
          <w:lang w:val="en-US"/>
        </w:rPr>
        <w:t>alamat_rumah_debitur</w:t>
      </w:r>
      <w:proofErr w:type="spellEnd"/>
      <w:r w:rsidR="00EE6345">
        <w:rPr>
          <w:rFonts w:ascii="Courier New" w:hAnsi="Courier New" w:cs="Courier New"/>
          <w:color w:val="0000CC"/>
          <w:sz w:val="22"/>
          <w:szCs w:val="22"/>
          <w:lang w:val="en-US"/>
        </w:rPr>
        <w:t>}}</w:t>
      </w:r>
    </w:p>
    <w:p w14:paraId="56EAD2D7" w14:textId="77777777" w:rsidR="00084779" w:rsidRDefault="00084779">
      <w:pPr>
        <w:spacing w:line="360" w:lineRule="auto"/>
        <w:jc w:val="both"/>
        <w:rPr>
          <w:rFonts w:ascii="Courier New" w:hAnsi="Courier New" w:cs="Courier New"/>
          <w:sz w:val="22"/>
          <w:szCs w:val="22"/>
          <w:lang w:val="sv-SE"/>
        </w:rPr>
      </w:pPr>
    </w:p>
    <w:p w14:paraId="09A763E4" w14:textId="77777777" w:rsidR="00084779" w:rsidRDefault="00084779">
      <w:pPr>
        <w:ind w:right="360"/>
        <w:jc w:val="both"/>
        <w:rPr>
          <w:rFonts w:ascii="Courier New" w:hAnsi="Courier New" w:cs="Courier New"/>
          <w:sz w:val="22"/>
          <w:szCs w:val="22"/>
          <w:lang w:val="sv-SE"/>
        </w:rPr>
      </w:pPr>
      <w:r>
        <w:rPr>
          <w:rFonts w:ascii="Courier New" w:hAnsi="Courier New" w:cs="Courier New"/>
          <w:sz w:val="22"/>
          <w:szCs w:val="22"/>
          <w:lang w:val="sv-SE"/>
        </w:rPr>
        <w:t>Demikian Surat Perintah ini diberikan, agar dilaksanakan dengan baik dan benar.</w:t>
      </w:r>
    </w:p>
    <w:p w14:paraId="75AFD6E0" w14:textId="77777777" w:rsidR="00084779" w:rsidRDefault="00084779">
      <w:pPr>
        <w:jc w:val="both"/>
        <w:rPr>
          <w:rFonts w:ascii="Courier New" w:hAnsi="Courier New" w:cs="Courier New"/>
          <w:sz w:val="22"/>
          <w:szCs w:val="22"/>
          <w:lang w:val="sv-SE"/>
        </w:rPr>
      </w:pPr>
    </w:p>
    <w:p w14:paraId="75D3404A" w14:textId="77777777" w:rsidR="00881061" w:rsidRDefault="00881061">
      <w:pPr>
        <w:jc w:val="both"/>
        <w:rPr>
          <w:rFonts w:ascii="Courier New" w:hAnsi="Courier New" w:cs="Courier New"/>
          <w:sz w:val="22"/>
          <w:szCs w:val="22"/>
          <w:lang w:val="sv-SE"/>
        </w:rPr>
      </w:pPr>
    </w:p>
    <w:p w14:paraId="44564CE5" w14:textId="0239FC63" w:rsidR="00084779" w:rsidRDefault="00A27A32" w:rsidP="00881061">
      <w:pPr>
        <w:ind w:left="3600" w:firstLine="720"/>
        <w:jc w:val="center"/>
        <w:rPr>
          <w:rFonts w:ascii="Courier New" w:hAnsi="Courier New" w:cs="Courier New"/>
          <w:b/>
          <w:bCs/>
          <w:sz w:val="22"/>
          <w:szCs w:val="22"/>
        </w:rPr>
      </w:pPr>
      <w:r>
        <w:rPr>
          <w:rFonts w:ascii="Courier New" w:hAnsi="Courier New" w:cs="Courier New"/>
          <w:sz w:val="22"/>
          <w:szCs w:val="22"/>
        </w:rPr>
        <w:t xml:space="preserve">     </w:t>
      </w:r>
      <w:r w:rsidR="00084779">
        <w:rPr>
          <w:rFonts w:ascii="Courier New" w:hAnsi="Courier New" w:cs="Courier New"/>
          <w:sz w:val="22"/>
          <w:szCs w:val="22"/>
        </w:rPr>
        <w:t>Cirebon,</w:t>
      </w:r>
      <w:r w:rsidR="00EE6345">
        <w:rPr>
          <w:rFonts w:ascii="Courier New" w:hAnsi="Courier New" w:cs="Courier New"/>
          <w:color w:val="0000CC"/>
          <w:sz w:val="22"/>
          <w:szCs w:val="22"/>
          <w:lang w:val="en-US"/>
        </w:rPr>
        <w:t xml:space="preserve"> {{</w:t>
      </w:r>
      <w:proofErr w:type="spellStart"/>
      <w:r w:rsidR="00EE6345" w:rsidRPr="00EE6345">
        <w:rPr>
          <w:rFonts w:ascii="Courier New" w:hAnsi="Courier New" w:cs="Courier New"/>
          <w:color w:val="0000CC"/>
          <w:sz w:val="22"/>
          <w:szCs w:val="22"/>
          <w:lang w:val="en-US"/>
        </w:rPr>
        <w:t>tanggal_surat_permohonan_kredit</w:t>
      </w:r>
      <w:proofErr w:type="spellEnd"/>
      <w:r w:rsidR="00EE6345">
        <w:rPr>
          <w:rFonts w:ascii="Courier New" w:hAnsi="Courier New" w:cs="Courier New"/>
          <w:color w:val="0000CC"/>
          <w:sz w:val="22"/>
          <w:szCs w:val="22"/>
          <w:lang w:val="en-US"/>
        </w:rPr>
        <w:t>}}</w:t>
      </w:r>
      <w:r w:rsidR="00F04B1A">
        <w:rPr>
          <w:rFonts w:ascii="Courier New" w:hAnsi="Courier New" w:cs="Courier New"/>
          <w:sz w:val="22"/>
          <w:szCs w:val="22"/>
          <w:lang w:val="en-US"/>
        </w:rPr>
        <w:t xml:space="preserve"> </w:t>
      </w:r>
      <w:r w:rsidR="00084779">
        <w:rPr>
          <w:rFonts w:ascii="Courier New" w:hAnsi="Courier New" w:cs="Courier New"/>
          <w:b/>
          <w:bCs/>
          <w:sz w:val="22"/>
          <w:szCs w:val="22"/>
        </w:rPr>
        <w:t xml:space="preserve">                                 </w:t>
      </w:r>
      <w:r w:rsidR="00881061">
        <w:rPr>
          <w:rFonts w:ascii="Courier New" w:hAnsi="Courier New" w:cs="Courier New"/>
          <w:b/>
          <w:bCs/>
          <w:sz w:val="22"/>
          <w:szCs w:val="22"/>
          <w:lang w:val="en-US"/>
        </w:rPr>
        <w:tab/>
        <w:t xml:space="preserve">  </w:t>
      </w:r>
      <w:r>
        <w:rPr>
          <w:rFonts w:ascii="Courier New" w:hAnsi="Courier New" w:cs="Courier New"/>
          <w:b/>
          <w:bCs/>
          <w:sz w:val="22"/>
          <w:szCs w:val="22"/>
        </w:rPr>
        <w:t xml:space="preserve">   </w:t>
      </w:r>
      <w:r w:rsidR="00084779">
        <w:rPr>
          <w:rFonts w:ascii="Courier New" w:hAnsi="Courier New" w:cs="Courier New"/>
          <w:b/>
          <w:bCs/>
          <w:sz w:val="22"/>
          <w:szCs w:val="22"/>
        </w:rPr>
        <w:t>Yang Memberi Perintah</w:t>
      </w:r>
    </w:p>
    <w:p w14:paraId="3DD0CA54" w14:textId="77777777" w:rsidR="00084779" w:rsidRDefault="00084779">
      <w:pPr>
        <w:jc w:val="right"/>
        <w:rPr>
          <w:rFonts w:ascii="Courier New" w:hAnsi="Courier New" w:cs="Courier New"/>
          <w:sz w:val="22"/>
          <w:szCs w:val="22"/>
        </w:rPr>
      </w:pPr>
    </w:p>
    <w:p w14:paraId="0DEEC9E4" w14:textId="77777777" w:rsidR="00084779" w:rsidRDefault="00084779">
      <w:pPr>
        <w:jc w:val="right"/>
        <w:rPr>
          <w:rFonts w:ascii="Courier New" w:hAnsi="Courier New" w:cs="Courier New"/>
          <w:sz w:val="22"/>
          <w:szCs w:val="22"/>
        </w:rPr>
      </w:pPr>
    </w:p>
    <w:p w14:paraId="1CC3ED59" w14:textId="77777777" w:rsidR="00084779" w:rsidRDefault="00084779">
      <w:pPr>
        <w:jc w:val="right"/>
        <w:rPr>
          <w:rFonts w:ascii="Courier New" w:hAnsi="Courier New" w:cs="Courier New"/>
          <w:sz w:val="22"/>
          <w:szCs w:val="22"/>
        </w:rPr>
      </w:pPr>
    </w:p>
    <w:p w14:paraId="237527AE" w14:textId="77777777" w:rsidR="00084779" w:rsidRDefault="00084779">
      <w:pPr>
        <w:jc w:val="right"/>
        <w:rPr>
          <w:rFonts w:ascii="Courier New" w:hAnsi="Courier New" w:cs="Courier New"/>
          <w:sz w:val="22"/>
          <w:szCs w:val="22"/>
        </w:rPr>
      </w:pPr>
    </w:p>
    <w:p w14:paraId="60800877" w14:textId="77777777" w:rsidR="00084779" w:rsidRDefault="00084779">
      <w:pPr>
        <w:tabs>
          <w:tab w:val="left" w:pos="2340"/>
        </w:tabs>
        <w:jc w:val="right"/>
        <w:rPr>
          <w:rFonts w:ascii="Courier New" w:hAnsi="Courier New" w:cs="Courier New"/>
          <w:sz w:val="22"/>
          <w:szCs w:val="22"/>
        </w:rPr>
      </w:pPr>
    </w:p>
    <w:p w14:paraId="2AD1974C" w14:textId="77777777" w:rsidR="00084779" w:rsidRDefault="00084779">
      <w:pPr>
        <w:jc w:val="right"/>
        <w:rPr>
          <w:rFonts w:ascii="Courier New" w:hAnsi="Courier New" w:cs="Courier New"/>
          <w:sz w:val="22"/>
          <w:szCs w:val="22"/>
        </w:rPr>
      </w:pPr>
    </w:p>
    <w:p w14:paraId="45A5FED3" w14:textId="77777777" w:rsidR="00084779" w:rsidRDefault="00084779">
      <w:pPr>
        <w:jc w:val="right"/>
        <w:rPr>
          <w:rFonts w:ascii="Courier New" w:hAnsi="Courier New" w:cs="Courier New"/>
          <w:sz w:val="22"/>
          <w:szCs w:val="22"/>
        </w:rPr>
      </w:pPr>
    </w:p>
    <w:p w14:paraId="0C2DB1AF" w14:textId="77777777" w:rsidR="00084779" w:rsidRPr="00A27A32" w:rsidRDefault="00084779">
      <w:pPr>
        <w:tabs>
          <w:tab w:val="left" w:pos="6345"/>
          <w:tab w:val="center" w:pos="8010"/>
        </w:tabs>
        <w:rPr>
          <w:rFonts w:ascii="Courier New" w:hAnsi="Courier New" w:cs="Courier New"/>
          <w:b/>
          <w:sz w:val="22"/>
          <w:szCs w:val="22"/>
          <w:u w:val="single"/>
        </w:rPr>
      </w:pPr>
      <w:r>
        <w:rPr>
          <w:rFonts w:ascii="Courier New" w:hAnsi="Courier New" w:cs="Courier New"/>
          <w:sz w:val="22"/>
          <w:szCs w:val="22"/>
        </w:rPr>
        <w:t xml:space="preserve">                                             </w:t>
      </w:r>
      <w:r w:rsidR="00D41A04">
        <w:rPr>
          <w:rFonts w:ascii="Courier New" w:hAnsi="Courier New" w:cs="Courier New"/>
          <w:sz w:val="22"/>
          <w:szCs w:val="22"/>
        </w:rPr>
        <w:t xml:space="preserve"> </w:t>
      </w:r>
      <w:r>
        <w:rPr>
          <w:rFonts w:ascii="Courier New" w:hAnsi="Courier New" w:cs="Courier New"/>
          <w:sz w:val="22"/>
          <w:szCs w:val="22"/>
        </w:rPr>
        <w:t xml:space="preserve"> </w:t>
      </w:r>
      <w:r w:rsidR="006B0CE9">
        <w:rPr>
          <w:rFonts w:ascii="Courier New" w:hAnsi="Courier New" w:cs="Courier New"/>
          <w:sz w:val="22"/>
          <w:szCs w:val="22"/>
          <w:lang w:val="en-US"/>
        </w:rPr>
        <w:t xml:space="preserve">       </w:t>
      </w:r>
      <w:r w:rsidR="00E57E82">
        <w:rPr>
          <w:rFonts w:ascii="Courier New" w:hAnsi="Courier New" w:cs="Courier New"/>
          <w:b/>
          <w:sz w:val="22"/>
          <w:szCs w:val="22"/>
          <w:u w:val="single"/>
        </w:rPr>
        <w:t>Aie Soesan</w:t>
      </w:r>
    </w:p>
    <w:p w14:paraId="50062F8F" w14:textId="77777777" w:rsidR="00084779" w:rsidRDefault="006B0CE9">
      <w:pPr>
        <w:tabs>
          <w:tab w:val="left" w:pos="6345"/>
          <w:tab w:val="center" w:pos="8010"/>
        </w:tabs>
        <w:rPr>
          <w:rFonts w:ascii="Courier New" w:hAnsi="Courier New" w:cs="Courier New"/>
          <w:b/>
          <w:bCs/>
          <w:sz w:val="22"/>
          <w:szCs w:val="22"/>
        </w:rPr>
      </w:pPr>
      <w:r>
        <w:rPr>
          <w:rFonts w:ascii="Courier New" w:hAnsi="Courier New" w:cs="Courier New"/>
          <w:b/>
          <w:bCs/>
          <w:sz w:val="22"/>
          <w:szCs w:val="22"/>
        </w:rPr>
        <w:tab/>
        <w:t xml:space="preserve"> </w:t>
      </w:r>
      <w:r>
        <w:rPr>
          <w:rFonts w:ascii="Courier New" w:hAnsi="Courier New" w:cs="Courier New"/>
          <w:b/>
          <w:bCs/>
          <w:sz w:val="22"/>
          <w:szCs w:val="22"/>
          <w:lang w:val="en-US"/>
        </w:rPr>
        <w:t xml:space="preserve"> </w:t>
      </w:r>
      <w:r w:rsidR="00FC46AC">
        <w:rPr>
          <w:rFonts w:ascii="Courier New" w:hAnsi="Courier New" w:cs="Courier New"/>
          <w:b/>
          <w:bCs/>
          <w:sz w:val="22"/>
          <w:szCs w:val="22"/>
        </w:rPr>
        <w:t xml:space="preserve">     </w:t>
      </w:r>
      <w:r w:rsidR="006D45BC">
        <w:rPr>
          <w:rFonts w:ascii="Courier New" w:hAnsi="Courier New" w:cs="Courier New"/>
          <w:b/>
          <w:bCs/>
          <w:sz w:val="22"/>
          <w:szCs w:val="22"/>
        </w:rPr>
        <w:t>Direktur</w:t>
      </w:r>
    </w:p>
    <w:p w14:paraId="185B6881" w14:textId="77777777" w:rsidR="00534B9B" w:rsidRDefault="00534B9B">
      <w:pPr>
        <w:tabs>
          <w:tab w:val="left" w:pos="6345"/>
          <w:tab w:val="center" w:pos="8010"/>
        </w:tabs>
        <w:rPr>
          <w:rFonts w:ascii="Courier New" w:hAnsi="Courier New" w:cs="Courier New"/>
          <w:b/>
          <w:bCs/>
          <w:sz w:val="22"/>
          <w:szCs w:val="22"/>
        </w:rPr>
      </w:pPr>
    </w:p>
    <w:p w14:paraId="4B232C33" w14:textId="77777777" w:rsidR="002D1B1E" w:rsidRDefault="002D1B1E">
      <w:pPr>
        <w:tabs>
          <w:tab w:val="left" w:pos="6345"/>
          <w:tab w:val="center" w:pos="8010"/>
        </w:tabs>
        <w:rPr>
          <w:rFonts w:ascii="Courier New" w:hAnsi="Courier New" w:cs="Courier New"/>
          <w:b/>
          <w:bCs/>
          <w:sz w:val="22"/>
          <w:szCs w:val="22"/>
        </w:rPr>
      </w:pPr>
    </w:p>
    <w:p w14:paraId="481AA5A5" w14:textId="77777777" w:rsidR="002D1B1E" w:rsidRDefault="002D1B1E">
      <w:pPr>
        <w:tabs>
          <w:tab w:val="left" w:pos="6345"/>
          <w:tab w:val="center" w:pos="8010"/>
        </w:tabs>
        <w:rPr>
          <w:rFonts w:ascii="Courier New" w:hAnsi="Courier New" w:cs="Courier New"/>
          <w:b/>
          <w:bCs/>
          <w:sz w:val="22"/>
          <w:szCs w:val="22"/>
        </w:rPr>
      </w:pPr>
    </w:p>
    <w:p w14:paraId="70B2EF11" w14:textId="77777777" w:rsidR="002D1B1E" w:rsidRDefault="002D1B1E">
      <w:pPr>
        <w:tabs>
          <w:tab w:val="left" w:pos="6345"/>
          <w:tab w:val="center" w:pos="8010"/>
        </w:tabs>
        <w:rPr>
          <w:rFonts w:ascii="Courier New" w:hAnsi="Courier New" w:cs="Courier New"/>
          <w:b/>
          <w:bCs/>
          <w:sz w:val="22"/>
          <w:szCs w:val="22"/>
        </w:rPr>
      </w:pPr>
    </w:p>
    <w:p w14:paraId="22860B83" w14:textId="77777777" w:rsidR="002D1B1E" w:rsidRDefault="002D1B1E">
      <w:pPr>
        <w:tabs>
          <w:tab w:val="left" w:pos="6345"/>
          <w:tab w:val="center" w:pos="8010"/>
        </w:tabs>
        <w:rPr>
          <w:rFonts w:ascii="Courier New" w:hAnsi="Courier New" w:cs="Courier New"/>
          <w:b/>
          <w:bCs/>
          <w:sz w:val="22"/>
          <w:szCs w:val="22"/>
        </w:rPr>
      </w:pPr>
    </w:p>
    <w:p w14:paraId="08B00304" w14:textId="77777777" w:rsidR="002D1B1E" w:rsidRDefault="002D1B1E">
      <w:pPr>
        <w:tabs>
          <w:tab w:val="left" w:pos="6345"/>
          <w:tab w:val="center" w:pos="8010"/>
        </w:tabs>
        <w:rPr>
          <w:rFonts w:ascii="Courier New" w:hAnsi="Courier New" w:cs="Courier New"/>
          <w:b/>
          <w:bCs/>
          <w:sz w:val="22"/>
          <w:szCs w:val="22"/>
        </w:rPr>
      </w:pPr>
    </w:p>
    <w:p w14:paraId="6974561B" w14:textId="77777777" w:rsidR="002D1B1E" w:rsidRDefault="002D1B1E">
      <w:pPr>
        <w:tabs>
          <w:tab w:val="left" w:pos="6345"/>
          <w:tab w:val="center" w:pos="8010"/>
        </w:tabs>
        <w:rPr>
          <w:rFonts w:ascii="Courier New" w:hAnsi="Courier New" w:cs="Courier New"/>
          <w:b/>
          <w:bCs/>
          <w:sz w:val="22"/>
          <w:szCs w:val="22"/>
        </w:rPr>
      </w:pPr>
    </w:p>
    <w:p w14:paraId="4EBFEA96" w14:textId="77777777" w:rsidR="002D1B1E" w:rsidRDefault="002D1B1E">
      <w:pPr>
        <w:tabs>
          <w:tab w:val="left" w:pos="6345"/>
          <w:tab w:val="center" w:pos="8010"/>
        </w:tabs>
        <w:rPr>
          <w:rFonts w:ascii="Courier New" w:hAnsi="Courier New" w:cs="Courier New"/>
          <w:b/>
          <w:bCs/>
          <w:sz w:val="22"/>
          <w:szCs w:val="22"/>
        </w:rPr>
      </w:pPr>
    </w:p>
    <w:p w14:paraId="4E5F3D7E" w14:textId="77777777" w:rsidR="002D1B1E" w:rsidRDefault="002D1B1E">
      <w:pPr>
        <w:tabs>
          <w:tab w:val="left" w:pos="6345"/>
          <w:tab w:val="center" w:pos="8010"/>
        </w:tabs>
        <w:rPr>
          <w:rFonts w:ascii="Courier New" w:hAnsi="Courier New" w:cs="Courier New"/>
          <w:b/>
          <w:bCs/>
          <w:sz w:val="22"/>
          <w:szCs w:val="22"/>
        </w:rPr>
      </w:pPr>
    </w:p>
    <w:p w14:paraId="079648B4" w14:textId="77777777" w:rsidR="002D1B1E" w:rsidRDefault="002D1B1E">
      <w:pPr>
        <w:tabs>
          <w:tab w:val="left" w:pos="6345"/>
          <w:tab w:val="center" w:pos="8010"/>
        </w:tabs>
        <w:rPr>
          <w:rFonts w:ascii="Courier New" w:hAnsi="Courier New" w:cs="Courier New"/>
          <w:b/>
          <w:bCs/>
          <w:sz w:val="22"/>
          <w:szCs w:val="22"/>
        </w:rPr>
      </w:pPr>
    </w:p>
    <w:p w14:paraId="05C4D164" w14:textId="77777777" w:rsidR="009D2387" w:rsidRPr="009D2387" w:rsidRDefault="009D2387">
      <w:pPr>
        <w:tabs>
          <w:tab w:val="left" w:pos="6345"/>
          <w:tab w:val="center" w:pos="8010"/>
        </w:tabs>
        <w:rPr>
          <w:rFonts w:ascii="Courier New" w:hAnsi="Courier New" w:cs="Courier New"/>
          <w:b/>
          <w:bCs/>
          <w:sz w:val="22"/>
          <w:szCs w:val="22"/>
        </w:rPr>
      </w:pPr>
    </w:p>
    <w:p w14:paraId="6AA1A977" w14:textId="77777777" w:rsidR="00084779" w:rsidRDefault="00084779">
      <w:pPr>
        <w:jc w:val="both"/>
        <w:rPr>
          <w:rFonts w:ascii="Courier New" w:hAnsi="Courier New" w:cs="Courier New"/>
          <w:b/>
          <w:bCs/>
          <w:sz w:val="22"/>
          <w:szCs w:val="22"/>
        </w:rPr>
      </w:pPr>
    </w:p>
    <w:p w14:paraId="56EF26A7" w14:textId="77777777" w:rsidR="00F95BF4" w:rsidRDefault="00C437AF">
      <w:pPr>
        <w:jc w:val="both"/>
        <w:rPr>
          <w:rFonts w:ascii="Courier New" w:hAnsi="Courier New" w:cs="Courier New"/>
          <w:b/>
          <w:bCs/>
          <w:lang w:val="en-US"/>
        </w:rPr>
      </w:pPr>
      <w:r>
        <w:rPr>
          <w:noProof/>
          <w:lang w:val="en-US" w:eastAsia="en-US"/>
        </w:rPr>
        <w:pict w14:anchorId="00ED3B0E">
          <v:shape id="_x0000_i1026" type="#_x0000_t75" style="width:33pt;height:33pt;visibility:visible">
            <v:imagedata r:id="rId7" o:title=""/>
          </v:shape>
        </w:pict>
      </w:r>
      <w:r w:rsidR="00084779">
        <w:rPr>
          <w:rFonts w:ascii="Courier New" w:hAnsi="Courier New" w:cs="Courier New"/>
          <w:b/>
          <w:bCs/>
        </w:rPr>
        <w:t xml:space="preserve"> </w:t>
      </w:r>
    </w:p>
    <w:p w14:paraId="2FAAA824" w14:textId="77777777" w:rsidR="00084779" w:rsidRPr="005E1C6B" w:rsidRDefault="00084779">
      <w:pPr>
        <w:jc w:val="both"/>
        <w:rPr>
          <w:rFonts w:ascii="Courier New" w:hAnsi="Courier New" w:cs="Courier New"/>
          <w:b/>
          <w:bCs/>
          <w:sz w:val="16"/>
          <w:szCs w:val="16"/>
        </w:rPr>
      </w:pPr>
      <w:r w:rsidRPr="005E1C6B">
        <w:rPr>
          <w:rFonts w:ascii="Courier New" w:hAnsi="Courier New" w:cs="Courier New"/>
          <w:b/>
          <w:bCs/>
          <w:sz w:val="16"/>
          <w:szCs w:val="16"/>
        </w:rPr>
        <w:t xml:space="preserve">PT. BPR </w:t>
      </w:r>
      <w:r w:rsidR="00C92F37" w:rsidRPr="005E1C6B">
        <w:rPr>
          <w:rFonts w:ascii="Courier New" w:hAnsi="Courier New" w:cs="Courier New"/>
          <w:b/>
          <w:bCs/>
          <w:sz w:val="16"/>
          <w:szCs w:val="16"/>
        </w:rPr>
        <w:t>SAHABAT SEJATI</w:t>
      </w:r>
    </w:p>
    <w:p w14:paraId="41012DE4" w14:textId="77777777" w:rsidR="00084779" w:rsidRPr="005E1C6B" w:rsidRDefault="00084779">
      <w:pPr>
        <w:ind w:right="122"/>
        <w:jc w:val="both"/>
        <w:rPr>
          <w:rFonts w:ascii="Courier New" w:hAnsi="Courier New" w:cs="Courier New"/>
          <w:b/>
          <w:bCs/>
          <w:sz w:val="16"/>
          <w:szCs w:val="16"/>
        </w:rPr>
      </w:pPr>
    </w:p>
    <w:p w14:paraId="654A623C" w14:textId="2B74E43E" w:rsidR="00084779" w:rsidRPr="005E1C6B"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 xml:space="preserve">Cirebon, </w:t>
      </w:r>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tanggal_surat_persetujuan_kredit</w:t>
      </w:r>
      <w:proofErr w:type="spellEnd"/>
      <w:r w:rsidR="00EE6345">
        <w:rPr>
          <w:rFonts w:ascii="Courier New" w:hAnsi="Courier New" w:cs="Courier New"/>
          <w:color w:val="0000CC"/>
          <w:sz w:val="16"/>
          <w:szCs w:val="16"/>
          <w:lang w:val="en-US"/>
        </w:rPr>
        <w:t>}}</w:t>
      </w:r>
    </w:p>
    <w:p w14:paraId="71A792E7" w14:textId="7CE6FF32" w:rsidR="00084779" w:rsidRPr="005E1C6B" w:rsidRDefault="00084779">
      <w:pPr>
        <w:ind w:right="122"/>
        <w:jc w:val="both"/>
        <w:rPr>
          <w:rFonts w:ascii="Courier New" w:hAnsi="Courier New" w:cs="Courier New"/>
          <w:sz w:val="16"/>
          <w:szCs w:val="16"/>
        </w:rPr>
      </w:pPr>
      <w:r w:rsidRPr="005E1C6B">
        <w:rPr>
          <w:rFonts w:ascii="Courier New" w:hAnsi="Courier New" w:cs="Courier New"/>
          <w:sz w:val="16"/>
          <w:szCs w:val="16"/>
        </w:rPr>
        <w:t xml:space="preserve">No. </w:t>
      </w:r>
      <w:bookmarkStart w:id="0" w:name="_Hlk202661551"/>
      <w:r w:rsidR="00E06F6B" w:rsidRPr="00E06F6B">
        <w:rPr>
          <w:rFonts w:ascii="Courier New" w:hAnsi="Courier New" w:cs="Courier New"/>
          <w:sz w:val="16"/>
          <w:szCs w:val="16"/>
        </w:rPr>
        <w:t>0100.3.42.</w:t>
      </w:r>
      <w:bookmarkEnd w:id="0"/>
      <w:r w:rsidR="00EE6345">
        <w:rPr>
          <w:rFonts w:ascii="Courier New" w:hAnsi="Courier New" w:cs="Courier New"/>
          <w:color w:val="0000CC"/>
          <w:sz w:val="16"/>
          <w:szCs w:val="16"/>
          <w:lang w:val="en-US"/>
        </w:rPr>
        <w:t>{{</w:t>
      </w:r>
      <w:proofErr w:type="spellStart"/>
      <w:r w:rsidR="00EE6345" w:rsidRPr="00EE6345">
        <w:rPr>
          <w:rFonts w:ascii="Courier New" w:hAnsi="Courier New" w:cs="Courier New"/>
          <w:color w:val="0000CC"/>
          <w:sz w:val="16"/>
          <w:szCs w:val="16"/>
          <w:lang w:val="en-US"/>
        </w:rPr>
        <w:t>nomor_surat</w:t>
      </w:r>
      <w:proofErr w:type="spellEnd"/>
      <w:r w:rsidR="00EE6345">
        <w:rPr>
          <w:rFonts w:ascii="Courier New" w:hAnsi="Courier New" w:cs="Courier New"/>
          <w:color w:val="0000CC"/>
          <w:sz w:val="16"/>
          <w:szCs w:val="16"/>
          <w:lang w:val="en-US"/>
        </w:rPr>
        <w:t xml:space="preserve">}} </w:t>
      </w:r>
      <w:r w:rsidR="006C70F4">
        <w:rPr>
          <w:rFonts w:ascii="Courier New" w:hAnsi="Courier New" w:cs="Courier New"/>
          <w:sz w:val="16"/>
          <w:szCs w:val="16"/>
          <w:lang w:val="en-US"/>
        </w:rPr>
        <w:t>SPF</w:t>
      </w:r>
      <w:r w:rsidR="00E443E4" w:rsidRPr="005E1C6B">
        <w:rPr>
          <w:rFonts w:ascii="Courier New" w:hAnsi="Courier New" w:cs="Courier New"/>
          <w:sz w:val="16"/>
          <w:szCs w:val="16"/>
        </w:rPr>
        <w:t>KRS</w:t>
      </w:r>
      <w:r w:rsidRPr="005E1C6B">
        <w:rPr>
          <w:rFonts w:ascii="Courier New" w:hAnsi="Courier New" w:cs="Courier New"/>
          <w:sz w:val="16"/>
          <w:szCs w:val="16"/>
        </w:rPr>
        <w:t xml:space="preserve"> </w:t>
      </w:r>
    </w:p>
    <w:p w14:paraId="44BB9277" w14:textId="34220ED9" w:rsidR="00084779" w:rsidRPr="006C70F4" w:rsidRDefault="00084779">
      <w:pPr>
        <w:ind w:right="122"/>
        <w:jc w:val="both"/>
        <w:rPr>
          <w:rFonts w:ascii="Courier New" w:hAnsi="Courier New" w:cs="Courier New"/>
          <w:sz w:val="16"/>
          <w:szCs w:val="16"/>
          <w:lang w:val="en-US"/>
        </w:rPr>
      </w:pPr>
      <w:r w:rsidRPr="005E1C6B">
        <w:rPr>
          <w:rFonts w:ascii="Courier New" w:hAnsi="Courier New" w:cs="Courier New"/>
          <w:sz w:val="16"/>
          <w:szCs w:val="16"/>
        </w:rPr>
        <w:t>Kepada Yth,</w:t>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nama_debitur</w:t>
      </w:r>
      <w:proofErr w:type="spellEnd"/>
      <w:r w:rsidR="00835AC8">
        <w:rPr>
          <w:rFonts w:ascii="Courier New" w:hAnsi="Courier New" w:cs="Courier New"/>
          <w:color w:val="0000CC"/>
          <w:sz w:val="16"/>
          <w:szCs w:val="16"/>
          <w:lang w:val="en-US"/>
        </w:rPr>
        <w:t>}}</w:t>
      </w:r>
      <w:r w:rsidRPr="005E1C6B">
        <w:rPr>
          <w:rFonts w:ascii="Courier New" w:hAnsi="Courier New" w:cs="Courier New"/>
          <w:sz w:val="16"/>
          <w:szCs w:val="16"/>
        </w:rPr>
        <w:t xml:space="preserve">  </w:t>
      </w:r>
    </w:p>
    <w:p w14:paraId="6AEEC475" w14:textId="77777777" w:rsidR="00084779" w:rsidRPr="005E1C6B" w:rsidRDefault="00084779" w:rsidP="0050634E">
      <w:pPr>
        <w:ind w:left="720" w:right="122"/>
        <w:jc w:val="both"/>
        <w:rPr>
          <w:rFonts w:ascii="Courier New" w:hAnsi="Courier New" w:cs="Courier New"/>
          <w:sz w:val="16"/>
          <w:szCs w:val="16"/>
          <w:lang w:val="en-US"/>
        </w:rPr>
      </w:pPr>
      <w:r w:rsidRPr="005E1C6B">
        <w:rPr>
          <w:rFonts w:ascii="Courier New" w:hAnsi="Courier New" w:cs="Courier New"/>
          <w:sz w:val="16"/>
          <w:szCs w:val="16"/>
        </w:rPr>
        <w:t>Di Tempat</w:t>
      </w:r>
    </w:p>
    <w:p w14:paraId="64F3A58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Perihal</w:t>
      </w:r>
      <w:r w:rsidRPr="005E1C6B">
        <w:rPr>
          <w:rFonts w:ascii="Courier New" w:hAnsi="Courier New" w:cs="Courier New"/>
          <w:sz w:val="16"/>
          <w:szCs w:val="16"/>
          <w:lang w:val="sv-SE"/>
        </w:rPr>
        <w:tab/>
        <w:t xml:space="preserve">: </w:t>
      </w:r>
      <w:r w:rsidRPr="005E1C6B">
        <w:rPr>
          <w:rFonts w:ascii="Courier New" w:hAnsi="Courier New" w:cs="Courier New"/>
          <w:sz w:val="16"/>
          <w:szCs w:val="16"/>
          <w:u w:val="single"/>
          <w:lang w:val="sv-SE"/>
        </w:rPr>
        <w:t xml:space="preserve">Surat </w:t>
      </w:r>
      <w:r w:rsidR="005E1C6B">
        <w:rPr>
          <w:rFonts w:ascii="Courier New" w:hAnsi="Courier New" w:cs="Courier New"/>
          <w:sz w:val="16"/>
          <w:szCs w:val="16"/>
          <w:u w:val="single"/>
          <w:lang w:val="sv-SE"/>
        </w:rPr>
        <w:t>Persetujuan Fasilitas</w:t>
      </w:r>
      <w:r w:rsidRPr="005E1C6B">
        <w:rPr>
          <w:rFonts w:ascii="Courier New" w:hAnsi="Courier New" w:cs="Courier New"/>
          <w:sz w:val="16"/>
          <w:szCs w:val="16"/>
          <w:u w:val="single"/>
          <w:lang w:val="sv-SE"/>
        </w:rPr>
        <w:t xml:space="preserve"> Kredit</w:t>
      </w:r>
      <w:r w:rsidRPr="005E1C6B">
        <w:rPr>
          <w:rFonts w:ascii="Courier New" w:hAnsi="Courier New" w:cs="Courier New"/>
          <w:sz w:val="16"/>
          <w:szCs w:val="16"/>
          <w:lang w:val="sv-SE"/>
        </w:rPr>
        <w:t xml:space="preserve"> </w:t>
      </w:r>
    </w:p>
    <w:p w14:paraId="72230589" w14:textId="77777777" w:rsidR="00084779" w:rsidRPr="005E1C6B" w:rsidRDefault="00084779">
      <w:pPr>
        <w:ind w:right="122"/>
        <w:jc w:val="both"/>
        <w:rPr>
          <w:rFonts w:ascii="Courier New" w:hAnsi="Courier New" w:cs="Courier New"/>
          <w:sz w:val="16"/>
          <w:szCs w:val="16"/>
          <w:lang w:val="sv-SE"/>
        </w:rPr>
      </w:pPr>
    </w:p>
    <w:p w14:paraId="4498478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ab/>
        <w:t>Menunjuk Permohonan kredit Bapak / Ibu, dengan ini kami beritahukan bahwa pada prinsipnya kami dapat menyetujui permohonan tersebut dengan syarat-syarat dan ketentuan sebagai berikut :</w:t>
      </w:r>
    </w:p>
    <w:p w14:paraId="20FC586A" w14:textId="77777777" w:rsidR="00084779" w:rsidRPr="005E1C6B" w:rsidRDefault="00084779">
      <w:pPr>
        <w:ind w:right="122"/>
        <w:jc w:val="both"/>
        <w:rPr>
          <w:rFonts w:ascii="Courier New" w:hAnsi="Courier New" w:cs="Courier New"/>
          <w:sz w:val="16"/>
          <w:szCs w:val="16"/>
          <w:lang w:val="sv-SE"/>
        </w:rPr>
      </w:pPr>
    </w:p>
    <w:p w14:paraId="0BD89C99"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STRUKTUR KREDIT</w:t>
      </w:r>
    </w:p>
    <w:p w14:paraId="0FFC5501" w14:textId="4CA8B9CC"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fr-FR"/>
        </w:rPr>
      </w:pPr>
      <w:r w:rsidRPr="005E1C6B">
        <w:rPr>
          <w:rFonts w:ascii="Courier New" w:hAnsi="Courier New" w:cs="Courier New"/>
          <w:sz w:val="16"/>
          <w:szCs w:val="16"/>
          <w:lang w:val="sv-SE"/>
        </w:rPr>
        <w:t>Tujuan</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fr-FR"/>
        </w:rPr>
        <w:t>{{</w:t>
      </w:r>
      <w:proofErr w:type="spellStart"/>
      <w:r w:rsidR="00835AC8" w:rsidRPr="00835AC8">
        <w:rPr>
          <w:rFonts w:ascii="Courier New" w:hAnsi="Courier New" w:cs="Courier New"/>
          <w:color w:val="0000CC"/>
          <w:sz w:val="16"/>
          <w:szCs w:val="16"/>
          <w:lang w:val="fr-FR"/>
        </w:rPr>
        <w:t>tujuan_penggunaan</w:t>
      </w:r>
      <w:proofErr w:type="spellEnd"/>
      <w:r w:rsidR="00835AC8">
        <w:rPr>
          <w:rFonts w:ascii="Courier New" w:hAnsi="Courier New" w:cs="Courier New"/>
          <w:color w:val="0000CC"/>
          <w:sz w:val="16"/>
          <w:szCs w:val="16"/>
          <w:lang w:val="fr-FR"/>
        </w:rPr>
        <w:t>}}</w:t>
      </w:r>
      <w:r w:rsidR="001C6BB8" w:rsidRPr="005E1C6B">
        <w:rPr>
          <w:rFonts w:ascii="Courier New" w:hAnsi="Courier New" w:cs="Courier New"/>
          <w:sz w:val="16"/>
          <w:szCs w:val="16"/>
          <w:lang w:val="fr-FR"/>
        </w:rPr>
        <w:t xml:space="preserve"> </w:t>
      </w:r>
    </w:p>
    <w:p w14:paraId="5E55BC69" w14:textId="77777777"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Jenis Kredit</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t>(</w:t>
      </w:r>
      <w:r w:rsidR="00134118" w:rsidRPr="005E1C6B">
        <w:rPr>
          <w:rFonts w:ascii="Courier New" w:hAnsi="Courier New" w:cs="Courier New"/>
          <w:sz w:val="16"/>
          <w:szCs w:val="16"/>
          <w:lang w:val="sv-SE"/>
        </w:rPr>
        <w:fldChar w:fldCharType="begin"/>
      </w:r>
      <w:r w:rsidR="00134118" w:rsidRPr="005E1C6B">
        <w:rPr>
          <w:rFonts w:ascii="Courier New" w:hAnsi="Courier New" w:cs="Courier New"/>
          <w:sz w:val="16"/>
          <w:szCs w:val="16"/>
          <w:lang w:val="sv-SE"/>
        </w:rPr>
        <w:instrText xml:space="preserve"> MERGEFIELD ket_jns_produk </w:instrText>
      </w:r>
      <w:r w:rsidR="00134118" w:rsidRPr="005E1C6B">
        <w:rPr>
          <w:rFonts w:ascii="Courier New" w:hAnsi="Courier New" w:cs="Courier New"/>
          <w:sz w:val="16"/>
          <w:szCs w:val="16"/>
          <w:lang w:val="sv-SE"/>
        </w:rPr>
        <w:fldChar w:fldCharType="separate"/>
      </w:r>
      <w:r w:rsidR="00163922" w:rsidRPr="00083DAB">
        <w:rPr>
          <w:rFonts w:ascii="Courier New" w:hAnsi="Courier New" w:cs="Courier New"/>
          <w:noProof/>
          <w:sz w:val="16"/>
          <w:szCs w:val="16"/>
          <w:lang w:val="sv-SE"/>
        </w:rPr>
        <w:t>Kredit Rakyat Sejahtera</w:t>
      </w:r>
      <w:r w:rsidR="00134118" w:rsidRPr="005E1C6B">
        <w:rPr>
          <w:rFonts w:ascii="Courier New" w:hAnsi="Courier New" w:cs="Courier New"/>
          <w:sz w:val="16"/>
          <w:szCs w:val="16"/>
          <w:lang w:val="sv-SE"/>
        </w:rPr>
        <w:fldChar w:fldCharType="end"/>
      </w:r>
      <w:r w:rsidRPr="005E1C6B">
        <w:rPr>
          <w:rFonts w:ascii="Courier New" w:hAnsi="Courier New" w:cs="Courier New"/>
          <w:sz w:val="16"/>
          <w:szCs w:val="16"/>
          <w:lang w:val="sv-SE"/>
        </w:rPr>
        <w:t>)</w:t>
      </w:r>
    </w:p>
    <w:p w14:paraId="1A29F910" w14:textId="09D6F44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Plafond</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plafond</w:t>
      </w:r>
      <w:r w:rsidR="00835AC8">
        <w:rPr>
          <w:rFonts w:ascii="Courier New" w:hAnsi="Courier New" w:cs="Courier New"/>
          <w:color w:val="0000CC"/>
          <w:sz w:val="16"/>
          <w:szCs w:val="16"/>
          <w:lang w:val="sv-SE"/>
        </w:rPr>
        <w:t>}}</w:t>
      </w:r>
    </w:p>
    <w:p w14:paraId="5744AA63" w14:textId="0FC07375" w:rsidR="00084779" w:rsidRPr="005E1C6B" w:rsidRDefault="00084779">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Jangka Waktu</w:t>
      </w:r>
      <w:r w:rsidR="00F97B73">
        <w:rPr>
          <w:rFonts w:ascii="Courier New" w:hAnsi="Courier New" w:cs="Courier New"/>
          <w:sz w:val="16"/>
          <w:szCs w:val="16"/>
          <w:lang w:val="sv-SE"/>
        </w:rPr>
        <w:tab/>
      </w:r>
      <w:r w:rsidRPr="005E1C6B">
        <w:rPr>
          <w:rFonts w:ascii="Courier New" w:hAnsi="Courier New" w:cs="Courier New"/>
          <w:sz w:val="16"/>
          <w:szCs w:val="16"/>
          <w:lang w:val="sv-SE"/>
        </w:rPr>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jangka_waktu</w:t>
      </w:r>
      <w:proofErr w:type="spellEnd"/>
      <w:r w:rsidR="00835AC8">
        <w:rPr>
          <w:rFonts w:ascii="Courier New" w:hAnsi="Courier New" w:cs="Courier New"/>
          <w:color w:val="0000CC"/>
          <w:sz w:val="16"/>
          <w:szCs w:val="16"/>
          <w:lang w:val="en-US"/>
        </w:rPr>
        <w:t xml:space="preserve">}} </w:t>
      </w:r>
      <w:r w:rsidR="005F49FD" w:rsidRPr="005E1C6B">
        <w:rPr>
          <w:rFonts w:ascii="Courier New" w:hAnsi="Courier New" w:cs="Courier New"/>
          <w:sz w:val="16"/>
          <w:szCs w:val="16"/>
        </w:rPr>
        <w:t>Bulan</w:t>
      </w:r>
    </w:p>
    <w:p w14:paraId="00496E10" w14:textId="1665B849" w:rsidR="00084779" w:rsidRPr="005E1C6B" w:rsidRDefault="00084779" w:rsidP="00C13AFC">
      <w:pPr>
        <w:numPr>
          <w:ilvl w:val="0"/>
          <w:numId w:val="9"/>
        </w:numPr>
        <w:tabs>
          <w:tab w:val="left" w:pos="1230"/>
          <w:tab w:val="left" w:pos="2340"/>
          <w:tab w:val="left" w:pos="2520"/>
        </w:tabs>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Suku Bunga</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r>
      <w:r w:rsidR="00835AC8">
        <w:rPr>
          <w:rFonts w:ascii="Courier New" w:hAnsi="Courier New" w:cs="Courier New"/>
          <w:color w:val="0000CC"/>
          <w:sz w:val="16"/>
          <w:szCs w:val="16"/>
          <w:lang w:val="en-US"/>
        </w:rPr>
        <w:t>{{</w:t>
      </w:r>
      <w:proofErr w:type="spellStart"/>
      <w:r w:rsidR="00835AC8" w:rsidRPr="00835AC8">
        <w:rPr>
          <w:rFonts w:ascii="Courier New" w:hAnsi="Courier New" w:cs="Courier New"/>
          <w:color w:val="0000CC"/>
          <w:sz w:val="16"/>
          <w:szCs w:val="16"/>
          <w:lang w:val="en-US"/>
        </w:rPr>
        <w:t>suku_bunga</w:t>
      </w:r>
      <w:proofErr w:type="spellEnd"/>
      <w:r w:rsidR="00835AC8">
        <w:rPr>
          <w:rFonts w:ascii="Courier New" w:hAnsi="Courier New" w:cs="Courier New"/>
          <w:color w:val="0000CC"/>
          <w:sz w:val="16"/>
          <w:szCs w:val="16"/>
          <w:lang w:val="en-US"/>
        </w:rPr>
        <w:t>}}</w:t>
      </w:r>
      <w:r w:rsidR="00B844F7">
        <w:rPr>
          <w:rFonts w:ascii="Courier New" w:hAnsi="Courier New" w:cs="Courier New"/>
          <w:color w:val="0000CC"/>
          <w:sz w:val="16"/>
          <w:szCs w:val="16"/>
          <w:lang w:val="en-US"/>
        </w:rPr>
        <w:t>%</w:t>
      </w:r>
      <w:r w:rsidR="00835AC8">
        <w:rPr>
          <w:rFonts w:ascii="Courier New" w:hAnsi="Courier New" w:cs="Courier New"/>
          <w:color w:val="0000CC"/>
          <w:sz w:val="16"/>
          <w:szCs w:val="16"/>
          <w:lang w:val="en-US"/>
        </w:rPr>
        <w:t xml:space="preserve"> </w:t>
      </w:r>
      <w:r w:rsidR="00B76C60" w:rsidRPr="00FE631A">
        <w:rPr>
          <w:rFonts w:ascii="Courier New" w:hAnsi="Courier New" w:cs="Courier New"/>
          <w:color w:val="0000CC"/>
          <w:sz w:val="16"/>
          <w:szCs w:val="16"/>
        </w:rPr>
        <w:t>Anuitas</w:t>
      </w:r>
      <w:r w:rsidR="00F04B1A" w:rsidRPr="005E1C6B">
        <w:rPr>
          <w:rFonts w:ascii="Courier New" w:hAnsi="Courier New" w:cs="Courier New"/>
          <w:sz w:val="16"/>
          <w:szCs w:val="16"/>
          <w:lang w:val="en-US"/>
        </w:rPr>
        <w:t xml:space="preserve"> </w:t>
      </w:r>
    </w:p>
    <w:p w14:paraId="1C1003FA" w14:textId="77777777" w:rsidR="00084779" w:rsidRPr="005E1C6B" w:rsidRDefault="00084779">
      <w:pPr>
        <w:numPr>
          <w:ilvl w:val="0"/>
          <w:numId w:val="9"/>
        </w:numPr>
        <w:tabs>
          <w:tab w:val="left" w:pos="1230"/>
          <w:tab w:val="left" w:pos="2340"/>
          <w:tab w:val="left" w:pos="2520"/>
        </w:tabs>
        <w:spacing w:line="360" w:lineRule="auto"/>
        <w:ind w:left="1230" w:right="122"/>
        <w:jc w:val="both"/>
        <w:rPr>
          <w:rFonts w:ascii="Courier New" w:hAnsi="Courier New" w:cs="Courier New"/>
          <w:sz w:val="16"/>
          <w:szCs w:val="16"/>
          <w:lang w:val="sv-SE"/>
        </w:rPr>
      </w:pPr>
      <w:r w:rsidRPr="005E1C6B">
        <w:rPr>
          <w:rFonts w:ascii="Courier New" w:hAnsi="Courier New" w:cs="Courier New"/>
          <w:sz w:val="16"/>
          <w:szCs w:val="16"/>
          <w:lang w:val="sv-SE"/>
        </w:rPr>
        <w:t>Cara Bayar</w:t>
      </w:r>
      <w:r w:rsidRPr="005E1C6B">
        <w:rPr>
          <w:rFonts w:ascii="Courier New" w:hAnsi="Courier New" w:cs="Courier New"/>
          <w:sz w:val="16"/>
          <w:szCs w:val="16"/>
          <w:lang w:val="sv-SE"/>
        </w:rPr>
        <w:tab/>
      </w:r>
      <w:r w:rsidRPr="005E1C6B">
        <w:rPr>
          <w:rFonts w:ascii="Courier New" w:hAnsi="Courier New" w:cs="Courier New"/>
          <w:sz w:val="16"/>
          <w:szCs w:val="16"/>
          <w:lang w:val="sv-SE"/>
        </w:rPr>
        <w:tab/>
        <w:t xml:space="preserve">: </w:t>
      </w:r>
      <w:r w:rsidRPr="005E1C6B">
        <w:rPr>
          <w:rFonts w:ascii="Courier New" w:hAnsi="Courier New" w:cs="Courier New"/>
          <w:sz w:val="16"/>
          <w:szCs w:val="16"/>
          <w:lang w:val="sv-SE"/>
        </w:rPr>
        <w:tab/>
        <w:t>Angsuran bulanan</w:t>
      </w:r>
      <w:r w:rsidR="005E1C6B">
        <w:rPr>
          <w:rFonts w:ascii="Courier New" w:hAnsi="Courier New" w:cs="Courier New"/>
          <w:sz w:val="16"/>
          <w:szCs w:val="16"/>
          <w:lang w:val="sv-SE"/>
        </w:rPr>
        <w:t xml:space="preserve"> (Pokok + Bunga</w:t>
      </w:r>
      <w:r w:rsidR="005427A2">
        <w:rPr>
          <w:rFonts w:ascii="Courier New" w:hAnsi="Courier New" w:cs="Courier New"/>
          <w:sz w:val="16"/>
          <w:szCs w:val="16"/>
        </w:rPr>
        <w:t>)</w:t>
      </w:r>
    </w:p>
    <w:p w14:paraId="2D754F16" w14:textId="77777777" w:rsidR="00084779" w:rsidRPr="005E1C6B" w:rsidRDefault="00084779">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SYARAT – SYARAT</w:t>
      </w:r>
    </w:p>
    <w:p w14:paraId="0867C8E0"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Surat Penawaran yang telah ditandatangani oleh Ybs/Pasangan</w:t>
      </w:r>
    </w:p>
    <w:p w14:paraId="1091F09A"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Menyerahkan asli bukti kepemilikan dan segala sesuatu perihal Agunan</w:t>
      </w:r>
    </w:p>
    <w:p w14:paraId="49C7F267"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Pengikatan Jaminan dan Perjanjian Kredit harus sempurna</w:t>
      </w:r>
    </w:p>
    <w:p w14:paraId="16AB2493"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Telah melengkapi seluruh dokumen &amp; Persyaratan Pengajuan Kredit</w:t>
      </w:r>
    </w:p>
    <w:p w14:paraId="3EA6D5FF" w14:textId="77777777" w:rsidR="00084779" w:rsidRPr="005E1C6B" w:rsidRDefault="00084779">
      <w:pPr>
        <w:numPr>
          <w:ilvl w:val="1"/>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di BPR </w:t>
      </w:r>
      <w:r w:rsidR="00C92F37" w:rsidRPr="005E1C6B">
        <w:rPr>
          <w:rFonts w:ascii="Courier New" w:hAnsi="Courier New" w:cs="Courier New"/>
          <w:sz w:val="16"/>
          <w:szCs w:val="16"/>
          <w:lang w:val="sv-SE"/>
        </w:rPr>
        <w:t>SAHABAT SEJATI</w:t>
      </w:r>
    </w:p>
    <w:p w14:paraId="216C7320" w14:textId="77777777" w:rsidR="00084779" w:rsidRPr="005427A2" w:rsidRDefault="00084779" w:rsidP="005427A2">
      <w:pPr>
        <w:numPr>
          <w:ilvl w:val="0"/>
          <w:numId w:val="14"/>
        </w:numPr>
        <w:tabs>
          <w:tab w:val="left" w:pos="720"/>
        </w:tabs>
        <w:ind w:right="122"/>
        <w:jc w:val="both"/>
        <w:rPr>
          <w:rFonts w:ascii="Courier New" w:hAnsi="Courier New" w:cs="Courier New"/>
          <w:sz w:val="16"/>
          <w:szCs w:val="16"/>
          <w:lang w:val="sv-SE"/>
        </w:rPr>
      </w:pPr>
      <w:r w:rsidRPr="005E1C6B">
        <w:rPr>
          <w:rFonts w:ascii="Courier New" w:hAnsi="Courier New" w:cs="Courier New"/>
          <w:sz w:val="16"/>
          <w:szCs w:val="16"/>
          <w:lang w:val="sv-SE"/>
        </w:rPr>
        <w:t>BIAYA – BIAYA</w:t>
      </w:r>
    </w:p>
    <w:p w14:paraId="58896425" w14:textId="575B8B5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Provisi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biaya_provisi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29D3D142" w14:textId="6DFDFCCB"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Administrasi </w:t>
      </w:r>
      <w:r w:rsidR="00835AC8">
        <w:rPr>
          <w:rFonts w:ascii="Courier New" w:hAnsi="Courier New" w:cs="Courier New"/>
          <w:color w:val="0000CC"/>
          <w:sz w:val="16"/>
          <w:szCs w:val="16"/>
          <w:lang w:val="sv-SE"/>
        </w:rPr>
        <w:t>{{</w:t>
      </w:r>
      <w:r w:rsidR="00835AC8" w:rsidRPr="00835AC8">
        <w:rPr>
          <w:rFonts w:ascii="Courier New" w:hAnsi="Courier New" w:cs="Courier New"/>
          <w:color w:val="0000CC"/>
          <w:sz w:val="16"/>
          <w:szCs w:val="16"/>
          <w:lang w:val="sv-SE"/>
        </w:rPr>
        <w:t>biaya_administrasi</w:t>
      </w:r>
      <w:r w:rsidR="00835AC8">
        <w:rPr>
          <w:rFonts w:ascii="Courier New" w:hAnsi="Courier New" w:cs="Courier New"/>
          <w:color w:val="0000CC"/>
          <w:sz w:val="16"/>
          <w:szCs w:val="16"/>
          <w:lang w:val="sv-SE"/>
        </w:rPr>
        <w:t>}}</w:t>
      </w:r>
      <w:r w:rsidR="00B844F7">
        <w:rPr>
          <w:rFonts w:ascii="Courier New" w:hAnsi="Courier New" w:cs="Courier New"/>
          <w:color w:val="0000CC"/>
          <w:sz w:val="16"/>
          <w:szCs w:val="16"/>
          <w:lang w:val="sv-SE"/>
        </w:rPr>
        <w:t>%</w:t>
      </w:r>
    </w:p>
    <w:p w14:paraId="3E0FA772" w14:textId="77777777" w:rsidR="005E1C6B"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Notaris Untuk Pengikatan Jaminan &amp; Perjanjian Kredit (jika dibutuhkan)</w:t>
      </w:r>
    </w:p>
    <w:p w14:paraId="79978B6A" w14:textId="77777777" w:rsid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Asuransi Jiwa Kredit</w:t>
      </w:r>
    </w:p>
    <w:p w14:paraId="45CC5AE4" w14:textId="77777777" w:rsidR="00084779" w:rsidRDefault="00084779" w:rsidP="005427A2">
      <w:pPr>
        <w:numPr>
          <w:ilvl w:val="4"/>
          <w:numId w:val="18"/>
        </w:numPr>
        <w:tabs>
          <w:tab w:val="clear" w:pos="360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Materai sesuai kebutuhan</w:t>
      </w:r>
    </w:p>
    <w:p w14:paraId="4BC7C08F" w14:textId="77777777" w:rsidR="005E1C6B" w:rsidRPr="005E1C6B" w:rsidRDefault="005E1C6B" w:rsidP="005427A2">
      <w:pPr>
        <w:numPr>
          <w:ilvl w:val="4"/>
          <w:numId w:val="18"/>
        </w:numPr>
        <w:tabs>
          <w:tab w:val="clear" w:pos="3600"/>
        </w:tabs>
        <w:ind w:left="1080" w:right="122"/>
        <w:jc w:val="both"/>
        <w:rPr>
          <w:rFonts w:ascii="Courier New" w:hAnsi="Courier New" w:cs="Courier New"/>
          <w:sz w:val="16"/>
          <w:szCs w:val="16"/>
          <w:lang w:val="sv-SE"/>
        </w:rPr>
      </w:pPr>
      <w:r>
        <w:rPr>
          <w:rFonts w:ascii="Courier New" w:hAnsi="Courier New" w:cs="Courier New"/>
          <w:sz w:val="16"/>
          <w:szCs w:val="16"/>
          <w:lang w:val="sv-SE"/>
        </w:rPr>
        <w:t>Lain-lain</w:t>
      </w:r>
    </w:p>
    <w:p w14:paraId="4932FEB9" w14:textId="77777777" w:rsidR="00084779" w:rsidRPr="005E1C6B" w:rsidRDefault="00084779">
      <w:pPr>
        <w:tabs>
          <w:tab w:val="left" w:pos="705"/>
        </w:tabs>
        <w:ind w:right="122"/>
        <w:jc w:val="both"/>
        <w:rPr>
          <w:rFonts w:ascii="Courier New" w:hAnsi="Courier New" w:cs="Courier New"/>
          <w:sz w:val="16"/>
          <w:szCs w:val="16"/>
          <w:lang w:val="sv-SE"/>
        </w:rPr>
      </w:pPr>
      <w:r w:rsidRPr="005E1C6B">
        <w:rPr>
          <w:rFonts w:ascii="Courier New" w:hAnsi="Courier New" w:cs="Courier New"/>
          <w:sz w:val="16"/>
          <w:szCs w:val="16"/>
          <w:lang w:val="sv-SE"/>
        </w:rPr>
        <w:tab/>
        <w:t>Denda keterlambatan 0,25 % x Angsuran tertunggak perhari</w:t>
      </w:r>
    </w:p>
    <w:p w14:paraId="4462D1B4" w14:textId="77777777" w:rsidR="002B5281" w:rsidRPr="005E1C6B" w:rsidRDefault="00084779" w:rsidP="00F84FEB">
      <w:pPr>
        <w:numPr>
          <w:ilvl w:val="0"/>
          <w:numId w:val="14"/>
        </w:numPr>
        <w:ind w:right="122"/>
        <w:jc w:val="both"/>
        <w:rPr>
          <w:rFonts w:ascii="Courier New" w:hAnsi="Courier New" w:cs="Courier New"/>
          <w:noProof/>
          <w:sz w:val="16"/>
          <w:szCs w:val="16"/>
          <w:lang w:val="sv-SE"/>
        </w:rPr>
      </w:pPr>
      <w:r w:rsidRPr="005E1C6B">
        <w:rPr>
          <w:rFonts w:ascii="Courier New" w:hAnsi="Courier New" w:cs="Courier New"/>
          <w:sz w:val="16"/>
          <w:szCs w:val="16"/>
          <w:lang w:val="sv-SE"/>
        </w:rPr>
        <w:t>JAMINAN</w:t>
      </w:r>
    </w:p>
    <w:p w14:paraId="1E13BFB5" w14:textId="77777777" w:rsidR="00163922" w:rsidRPr="00FE631A" w:rsidRDefault="002B5281" w:rsidP="00163922">
      <w:pPr>
        <w:tabs>
          <w:tab w:val="left" w:pos="1080"/>
        </w:tabs>
        <w:ind w:left="709" w:right="122"/>
        <w:jc w:val="both"/>
        <w:rPr>
          <w:rFonts w:ascii="Courier New" w:hAnsi="Courier New" w:cs="Courier New"/>
          <w:noProof/>
          <w:color w:val="0000CC"/>
          <w:sz w:val="16"/>
          <w:szCs w:val="16"/>
          <w:lang w:val="sv-SE"/>
        </w:rPr>
      </w:pPr>
      <w:r w:rsidRPr="00FE631A">
        <w:rPr>
          <w:rFonts w:ascii="Courier New" w:hAnsi="Courier New" w:cs="Courier New"/>
          <w:color w:val="0000CC"/>
          <w:sz w:val="16"/>
          <w:szCs w:val="16"/>
          <w:lang w:val="sv-SE"/>
        </w:rPr>
        <w:fldChar w:fldCharType="begin"/>
      </w:r>
      <w:r w:rsidRPr="00FE631A">
        <w:rPr>
          <w:rFonts w:ascii="Courier New" w:hAnsi="Courier New" w:cs="Courier New"/>
          <w:color w:val="0000CC"/>
          <w:sz w:val="16"/>
          <w:szCs w:val="16"/>
          <w:lang w:val="sv-SE"/>
        </w:rPr>
        <w:instrText xml:space="preserve"> MERGEFIELD "jaminan" </w:instrText>
      </w:r>
      <w:r w:rsidRPr="00FE631A">
        <w:rPr>
          <w:rFonts w:ascii="Courier New" w:hAnsi="Courier New" w:cs="Courier New"/>
          <w:color w:val="0000CC"/>
          <w:sz w:val="16"/>
          <w:szCs w:val="16"/>
          <w:lang w:val="sv-SE"/>
        </w:rPr>
        <w:fldChar w:fldCharType="separate"/>
      </w:r>
      <w:r w:rsidR="00163922" w:rsidRPr="00FE631A">
        <w:rPr>
          <w:rFonts w:ascii="Courier New" w:hAnsi="Courier New" w:cs="Courier New"/>
          <w:noProof/>
          <w:color w:val="0000CC"/>
          <w:sz w:val="16"/>
          <w:szCs w:val="16"/>
          <w:lang w:val="sv-SE"/>
        </w:rPr>
        <w:t>Detail Jaminan  :</w:t>
      </w:r>
    </w:p>
    <w:p w14:paraId="76AE4A02" w14:textId="68AC8B9A" w:rsidR="00084779" w:rsidRPr="005E1C6B" w:rsidRDefault="00835AC8" w:rsidP="005F49FD">
      <w:pPr>
        <w:tabs>
          <w:tab w:val="left" w:pos="1080"/>
        </w:tabs>
        <w:ind w:left="709" w:right="122"/>
        <w:jc w:val="both"/>
        <w:rPr>
          <w:rFonts w:ascii="Courier New" w:hAnsi="Courier New" w:cs="Courier New"/>
          <w:sz w:val="16"/>
          <w:szCs w:val="16"/>
        </w:rPr>
      </w:pPr>
      <w:r>
        <w:rPr>
          <w:rFonts w:ascii="Courier New" w:hAnsi="Courier New" w:cs="Courier New"/>
          <w:noProof/>
          <w:color w:val="0000CC"/>
          <w:sz w:val="16"/>
          <w:szCs w:val="16"/>
          <w:lang w:val="sv-SE"/>
        </w:rPr>
        <w:t>{{</w:t>
      </w:r>
      <w:r w:rsidRPr="00835AC8">
        <w:rPr>
          <w:rFonts w:ascii="Courier New" w:hAnsi="Courier New" w:cs="Courier New"/>
          <w:noProof/>
          <w:color w:val="0000CC"/>
          <w:sz w:val="16"/>
          <w:szCs w:val="16"/>
          <w:lang w:val="sv-SE"/>
        </w:rPr>
        <w:t>detail_jaminan</w:t>
      </w:r>
      <w:r>
        <w:rPr>
          <w:rFonts w:ascii="Courier New" w:hAnsi="Courier New" w:cs="Courier New"/>
          <w:noProof/>
          <w:color w:val="0000CC"/>
          <w:sz w:val="16"/>
          <w:szCs w:val="16"/>
          <w:lang w:val="sv-SE"/>
        </w:rPr>
        <w:t>}}</w:t>
      </w:r>
      <w:r w:rsidR="00163922" w:rsidRPr="00FE631A">
        <w:rPr>
          <w:rFonts w:ascii="Courier New" w:hAnsi="Courier New" w:cs="Courier New"/>
          <w:noProof/>
          <w:color w:val="0000CC"/>
          <w:sz w:val="16"/>
          <w:szCs w:val="16"/>
          <w:lang w:val="sv-SE"/>
        </w:rPr>
        <w:t>.</w:t>
      </w:r>
      <w:r w:rsidR="002B5281" w:rsidRPr="00FE631A">
        <w:rPr>
          <w:rFonts w:ascii="Courier New" w:hAnsi="Courier New" w:cs="Courier New"/>
          <w:color w:val="0000CC"/>
          <w:sz w:val="16"/>
          <w:szCs w:val="16"/>
          <w:lang w:val="sv-SE"/>
        </w:rPr>
        <w:fldChar w:fldCharType="end"/>
      </w:r>
    </w:p>
    <w:p w14:paraId="175A24F7" w14:textId="77777777" w:rsidR="00084779" w:rsidRPr="005E1C6B" w:rsidRDefault="00084779" w:rsidP="00F84FEB">
      <w:pPr>
        <w:numPr>
          <w:ilvl w:val="0"/>
          <w:numId w:val="14"/>
        </w:numPr>
        <w:ind w:right="122"/>
        <w:jc w:val="both"/>
        <w:rPr>
          <w:rFonts w:ascii="Courier New" w:hAnsi="Courier New" w:cs="Courier New"/>
          <w:sz w:val="16"/>
          <w:szCs w:val="16"/>
          <w:lang w:val="sv-SE"/>
        </w:rPr>
      </w:pPr>
      <w:r w:rsidRPr="005E1C6B">
        <w:rPr>
          <w:rFonts w:ascii="Courier New" w:hAnsi="Courier New" w:cs="Courier New"/>
          <w:sz w:val="16"/>
          <w:szCs w:val="16"/>
          <w:lang w:val="sv-SE"/>
        </w:rPr>
        <w:t>TAMBAHAN</w:t>
      </w:r>
    </w:p>
    <w:p w14:paraId="7848E37B"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Perubahan Perjanjian Kredit dan Pengikatan Jaminan hanya dapat dilakukan secara tertulis dan ditandatangani oleh Nasabah &amp; BANK</w:t>
      </w:r>
    </w:p>
    <w:p w14:paraId="1F4BD807"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Kelalaian atau keterlambatan BANK dalam menggunakan Hak kekuasaannya sesuai dengan isi Perjanjian Kredit dan Pengikatan Jaminan Tersebut tidak berarti sebagai Pelepasan Hak </w:t>
      </w:r>
    </w:p>
    <w:p w14:paraId="3BAB3F36" w14:textId="77777777" w:rsidR="00084779" w:rsidRPr="005E1C6B" w:rsidRDefault="00084779" w:rsidP="00F84FEB">
      <w:pPr>
        <w:numPr>
          <w:ilvl w:val="2"/>
          <w:numId w:val="14"/>
        </w:numPr>
        <w:tabs>
          <w:tab w:val="left" w:pos="1080"/>
        </w:tabs>
        <w:ind w:left="1080"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Lain – lain sesuai dengan ketentuan yang berlaku di PT. BPR </w:t>
      </w:r>
      <w:r w:rsidR="00C92F37" w:rsidRPr="005E1C6B">
        <w:rPr>
          <w:rFonts w:ascii="Courier New" w:hAnsi="Courier New" w:cs="Courier New"/>
          <w:sz w:val="16"/>
          <w:szCs w:val="16"/>
          <w:lang w:val="sv-SE"/>
        </w:rPr>
        <w:t>SAHABAT SEJATI</w:t>
      </w:r>
      <w:r w:rsidRPr="005E1C6B">
        <w:rPr>
          <w:rFonts w:ascii="Courier New" w:hAnsi="Courier New" w:cs="Courier New"/>
          <w:sz w:val="16"/>
          <w:szCs w:val="16"/>
          <w:lang w:val="sv-SE"/>
        </w:rPr>
        <w:t>.</w:t>
      </w:r>
    </w:p>
    <w:p w14:paraId="33A4DD13"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 xml:space="preserve">Surat </w:t>
      </w:r>
      <w:r w:rsidR="005E1C6B">
        <w:rPr>
          <w:rFonts w:ascii="Courier New" w:hAnsi="Courier New" w:cs="Courier New"/>
          <w:sz w:val="16"/>
          <w:szCs w:val="16"/>
          <w:lang w:val="sv-SE"/>
        </w:rPr>
        <w:t>Persetujuan Fasilitas</w:t>
      </w:r>
      <w:r w:rsidRPr="005E1C6B">
        <w:rPr>
          <w:rFonts w:ascii="Courier New" w:hAnsi="Courier New" w:cs="Courier New"/>
          <w:sz w:val="16"/>
          <w:szCs w:val="16"/>
          <w:lang w:val="sv-SE"/>
        </w:rPr>
        <w:t xml:space="preserve"> Kredit ini bukan merupakan Perjanjian Kredit yang mengikat Bapak/Ibu dengan Pihak BANK, dan oleh karenanya apabila ternyata terdapat kekeliruan didalam surat ini maka akan diadakan perbaikan seperlunya.</w:t>
      </w:r>
    </w:p>
    <w:p w14:paraId="56C1EF4D"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Surat Pembe</w:t>
      </w:r>
      <w:r w:rsidR="005E1C6B">
        <w:rPr>
          <w:rFonts w:ascii="Courier New" w:hAnsi="Courier New" w:cs="Courier New"/>
          <w:sz w:val="16"/>
          <w:szCs w:val="16"/>
          <w:lang w:val="sv-SE"/>
        </w:rPr>
        <w:t>rita</w:t>
      </w:r>
      <w:r w:rsidRPr="005E1C6B">
        <w:rPr>
          <w:rFonts w:ascii="Courier New" w:hAnsi="Courier New" w:cs="Courier New"/>
          <w:sz w:val="16"/>
          <w:szCs w:val="16"/>
          <w:lang w:val="sv-SE"/>
        </w:rPr>
        <w:t>huan ini kami sampaikan, sebagai tanda persetujuan Bapak/Ibu atas ketentuan diatas, harap surat ini dikembalikan pada kami selambat-lambatnya 14 hari (2 minggu) sejak tanggal dikeluarkannya Surat ini dan telah Bapak/Ibu tandatangani. Dan apabila sampai waktu yang ditetapkan Bapak/Ibu belum mengembalikan/menandatangani Surat ini, maka persetujuan fasilitas kredit tersebut BATAL.</w:t>
      </w:r>
    </w:p>
    <w:p w14:paraId="69064F29" w14:textId="77777777" w:rsidR="00084779" w:rsidRPr="005E1C6B" w:rsidRDefault="00084779">
      <w:pPr>
        <w:ind w:right="122"/>
        <w:jc w:val="both"/>
        <w:rPr>
          <w:rFonts w:ascii="Courier New" w:hAnsi="Courier New" w:cs="Courier New"/>
          <w:sz w:val="16"/>
          <w:szCs w:val="16"/>
          <w:lang w:val="sv-SE"/>
        </w:rPr>
      </w:pPr>
      <w:r w:rsidRPr="005E1C6B">
        <w:rPr>
          <w:rFonts w:ascii="Courier New" w:hAnsi="Courier New" w:cs="Courier New"/>
          <w:sz w:val="16"/>
          <w:szCs w:val="16"/>
          <w:lang w:val="sv-SE"/>
        </w:rPr>
        <w:t>Demikian agar maklum, terimakasih atas perhatian dan kerjasamanya.</w:t>
      </w:r>
    </w:p>
    <w:p w14:paraId="3217D134" w14:textId="77777777" w:rsidR="00084779" w:rsidRPr="005E1C6B" w:rsidRDefault="00084779">
      <w:pPr>
        <w:ind w:right="122"/>
        <w:jc w:val="both"/>
        <w:rPr>
          <w:rFonts w:ascii="Courier New" w:hAnsi="Courier New" w:cs="Courier New"/>
          <w:b/>
          <w:bCs/>
          <w:sz w:val="16"/>
          <w:szCs w:val="16"/>
          <w:lang w:val="sv-SE"/>
        </w:rPr>
      </w:pPr>
    </w:p>
    <w:tbl>
      <w:tblPr>
        <w:tblW w:w="0" w:type="auto"/>
        <w:tblLook w:val="04A0" w:firstRow="1" w:lastRow="0" w:firstColumn="1" w:lastColumn="0" w:noHBand="0" w:noVBand="1"/>
      </w:tblPr>
      <w:tblGrid>
        <w:gridCol w:w="5238"/>
        <w:gridCol w:w="5238"/>
      </w:tblGrid>
      <w:tr w:rsidR="00A27A32" w:rsidRPr="005E1C6B" w14:paraId="6111043B" w14:textId="77777777" w:rsidTr="00A27A32">
        <w:tc>
          <w:tcPr>
            <w:tcW w:w="5238" w:type="dxa"/>
            <w:shd w:val="clear" w:color="auto" w:fill="auto"/>
          </w:tcPr>
          <w:p w14:paraId="56C194A7"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Menyetujui,</w:t>
            </w:r>
          </w:p>
          <w:p w14:paraId="5B709F8F" w14:textId="77777777" w:rsidR="00A27A32" w:rsidRPr="005E1C6B" w:rsidRDefault="00A27A32" w:rsidP="004E2C31">
            <w:pPr>
              <w:ind w:right="122"/>
              <w:rPr>
                <w:rFonts w:ascii="Courier New" w:hAnsi="Courier New" w:cs="Courier New"/>
                <w:b/>
                <w:bCs/>
                <w:sz w:val="16"/>
                <w:szCs w:val="16"/>
                <w:lang w:val="en-US"/>
              </w:rPr>
            </w:pPr>
          </w:p>
          <w:p w14:paraId="0AA62970" w14:textId="77777777" w:rsidR="00D038BC" w:rsidRPr="005E1C6B" w:rsidRDefault="00D038BC" w:rsidP="004E2C31">
            <w:pPr>
              <w:ind w:right="122"/>
              <w:rPr>
                <w:rFonts w:ascii="Courier New" w:hAnsi="Courier New" w:cs="Courier New"/>
                <w:b/>
                <w:bCs/>
                <w:sz w:val="16"/>
                <w:szCs w:val="16"/>
                <w:lang w:val="en-US"/>
              </w:rPr>
            </w:pPr>
          </w:p>
          <w:p w14:paraId="2390642A" w14:textId="77777777" w:rsidR="006B0CE9" w:rsidRPr="005E1C6B" w:rsidRDefault="006B0CE9" w:rsidP="004E2C31">
            <w:pPr>
              <w:ind w:right="122"/>
              <w:rPr>
                <w:rFonts w:ascii="Courier New" w:hAnsi="Courier New" w:cs="Courier New"/>
                <w:b/>
                <w:bCs/>
                <w:sz w:val="16"/>
                <w:szCs w:val="16"/>
                <w:lang w:val="en-US"/>
              </w:rPr>
            </w:pPr>
          </w:p>
          <w:p w14:paraId="755F54C1" w14:textId="77777777" w:rsidR="00A27A32" w:rsidRDefault="00A27A32" w:rsidP="00A27A32">
            <w:pPr>
              <w:ind w:right="122"/>
              <w:rPr>
                <w:rFonts w:ascii="Courier New" w:hAnsi="Courier New" w:cs="Courier New"/>
                <w:b/>
                <w:bCs/>
                <w:sz w:val="16"/>
                <w:szCs w:val="16"/>
                <w:lang w:val="en-US"/>
              </w:rPr>
            </w:pPr>
          </w:p>
          <w:p w14:paraId="6543647A" w14:textId="77777777" w:rsidR="005E1C6B" w:rsidRDefault="005E1C6B" w:rsidP="00A27A32">
            <w:pPr>
              <w:ind w:right="122"/>
              <w:rPr>
                <w:rFonts w:ascii="Courier New" w:hAnsi="Courier New" w:cs="Courier New"/>
                <w:b/>
                <w:bCs/>
                <w:sz w:val="16"/>
                <w:szCs w:val="16"/>
                <w:lang w:val="en-US"/>
              </w:rPr>
            </w:pPr>
          </w:p>
          <w:p w14:paraId="6572799B" w14:textId="77777777" w:rsidR="005E1C6B" w:rsidRPr="005E1C6B" w:rsidRDefault="005E1C6B" w:rsidP="00A27A32">
            <w:pPr>
              <w:ind w:right="122"/>
              <w:rPr>
                <w:rFonts w:ascii="Courier New" w:hAnsi="Courier New" w:cs="Courier New"/>
                <w:b/>
                <w:bCs/>
                <w:sz w:val="16"/>
                <w:szCs w:val="16"/>
                <w:lang w:val="en-US"/>
              </w:rPr>
            </w:pPr>
          </w:p>
          <w:p w14:paraId="73B00E9D" w14:textId="7BBB5A76" w:rsidR="00A27A32" w:rsidRPr="00FE631A" w:rsidRDefault="00835AC8" w:rsidP="00A27A32">
            <w:pPr>
              <w:ind w:right="122"/>
              <w:jc w:val="center"/>
              <w:rPr>
                <w:rFonts w:ascii="Courier New" w:hAnsi="Courier New" w:cs="Courier New"/>
                <w:b/>
                <w:bCs/>
                <w:color w:val="0000CC"/>
                <w:sz w:val="16"/>
                <w:szCs w:val="16"/>
                <w:u w:val="single"/>
              </w:rPr>
            </w:pPr>
            <w:r>
              <w:rPr>
                <w:rFonts w:ascii="Courier New" w:hAnsi="Courier New" w:cs="Courier New"/>
                <w:b/>
                <w:bCs/>
                <w:color w:val="0000CC"/>
                <w:sz w:val="16"/>
                <w:szCs w:val="16"/>
                <w:u w:val="single"/>
                <w:lang w:val="sv-SE"/>
              </w:rPr>
              <w:t>{{</w:t>
            </w:r>
            <w:r w:rsidRPr="00835AC8">
              <w:rPr>
                <w:rFonts w:ascii="Courier New" w:hAnsi="Courier New" w:cs="Courier New"/>
                <w:b/>
                <w:bCs/>
                <w:color w:val="0000CC"/>
                <w:sz w:val="16"/>
                <w:szCs w:val="16"/>
                <w:u w:val="single"/>
                <w:lang w:val="sv-SE"/>
              </w:rPr>
              <w:t>nama_debitur</w:t>
            </w:r>
            <w:r>
              <w:rPr>
                <w:rFonts w:ascii="Courier New" w:hAnsi="Courier New" w:cs="Courier New"/>
                <w:b/>
                <w:bCs/>
                <w:color w:val="0000CC"/>
                <w:sz w:val="16"/>
                <w:szCs w:val="16"/>
                <w:u w:val="single"/>
                <w:lang w:val="sv-SE"/>
              </w:rPr>
              <w:t>}}</w:t>
            </w:r>
          </w:p>
          <w:p w14:paraId="442D9F09"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sz w:val="16"/>
                <w:szCs w:val="16"/>
                <w:lang w:val="sv-SE"/>
              </w:rPr>
              <w:t>Debitur</w:t>
            </w:r>
          </w:p>
        </w:tc>
        <w:tc>
          <w:tcPr>
            <w:tcW w:w="5238" w:type="dxa"/>
            <w:shd w:val="clear" w:color="auto" w:fill="auto"/>
          </w:tcPr>
          <w:p w14:paraId="253AFBCE" w14:textId="77777777" w:rsidR="00A27A32" w:rsidRPr="005E1C6B" w:rsidRDefault="00A27A32" w:rsidP="00A27A32">
            <w:pPr>
              <w:ind w:right="122"/>
              <w:jc w:val="center"/>
              <w:rPr>
                <w:rFonts w:ascii="Courier New" w:hAnsi="Courier New" w:cs="Courier New"/>
                <w:b/>
                <w:bCs/>
                <w:sz w:val="16"/>
                <w:szCs w:val="16"/>
              </w:rPr>
            </w:pPr>
            <w:r w:rsidRPr="005E1C6B">
              <w:rPr>
                <w:rFonts w:ascii="Courier New" w:hAnsi="Courier New" w:cs="Courier New"/>
                <w:b/>
                <w:bCs/>
                <w:sz w:val="16"/>
                <w:szCs w:val="16"/>
                <w:lang w:val="sv-SE"/>
              </w:rPr>
              <w:t>PT. BPR SAHABAT SEJATI</w:t>
            </w:r>
          </w:p>
          <w:p w14:paraId="62DAD803" w14:textId="77777777" w:rsidR="00A27A32" w:rsidRPr="005E1C6B" w:rsidRDefault="00A27A32" w:rsidP="0050634E">
            <w:pPr>
              <w:ind w:right="122"/>
              <w:jc w:val="center"/>
              <w:rPr>
                <w:rFonts w:ascii="Courier New" w:hAnsi="Courier New" w:cs="Courier New"/>
                <w:b/>
                <w:bCs/>
                <w:sz w:val="16"/>
                <w:szCs w:val="16"/>
                <w:lang w:val="en-US"/>
              </w:rPr>
            </w:pPr>
            <w:r w:rsidRPr="005E1C6B">
              <w:rPr>
                <w:rFonts w:ascii="Courier New" w:hAnsi="Courier New" w:cs="Courier New"/>
                <w:b/>
                <w:bCs/>
                <w:sz w:val="16"/>
                <w:szCs w:val="16"/>
                <w:lang w:val="sv-SE"/>
              </w:rPr>
              <w:t>Hormat Kami</w:t>
            </w:r>
            <w:r w:rsidRPr="005E1C6B">
              <w:rPr>
                <w:rFonts w:ascii="Courier New" w:hAnsi="Courier New" w:cs="Courier New"/>
                <w:b/>
                <w:bCs/>
                <w:sz w:val="16"/>
                <w:szCs w:val="16"/>
              </w:rPr>
              <w:t>,</w:t>
            </w:r>
          </w:p>
          <w:p w14:paraId="009DE48E" w14:textId="77777777" w:rsidR="00A27A32" w:rsidRPr="005E1C6B" w:rsidRDefault="00A27A32" w:rsidP="00A27A32">
            <w:pPr>
              <w:ind w:right="122"/>
              <w:jc w:val="center"/>
              <w:rPr>
                <w:rFonts w:ascii="Courier New" w:hAnsi="Courier New" w:cs="Courier New"/>
                <w:b/>
                <w:bCs/>
                <w:sz w:val="16"/>
                <w:szCs w:val="16"/>
                <w:lang w:val="en-US"/>
              </w:rPr>
            </w:pPr>
          </w:p>
          <w:p w14:paraId="4455B98F" w14:textId="77777777" w:rsidR="00D038BC" w:rsidRPr="005E1C6B" w:rsidRDefault="00D038BC" w:rsidP="00A27A32">
            <w:pPr>
              <w:ind w:right="122"/>
              <w:jc w:val="center"/>
              <w:rPr>
                <w:rFonts w:ascii="Courier New" w:hAnsi="Courier New" w:cs="Courier New"/>
                <w:b/>
                <w:bCs/>
                <w:sz w:val="16"/>
                <w:szCs w:val="16"/>
                <w:lang w:val="en-US"/>
              </w:rPr>
            </w:pPr>
          </w:p>
          <w:p w14:paraId="27BC6F9B" w14:textId="77777777" w:rsidR="006B0CE9" w:rsidRDefault="006B0CE9" w:rsidP="00A27A32">
            <w:pPr>
              <w:ind w:right="122"/>
              <w:jc w:val="center"/>
              <w:rPr>
                <w:rFonts w:ascii="Courier New" w:hAnsi="Courier New" w:cs="Courier New"/>
                <w:b/>
                <w:bCs/>
                <w:sz w:val="16"/>
                <w:szCs w:val="16"/>
                <w:lang w:val="en-US"/>
              </w:rPr>
            </w:pPr>
          </w:p>
          <w:p w14:paraId="03124549" w14:textId="77777777" w:rsidR="005E1C6B" w:rsidRDefault="005E1C6B" w:rsidP="00A27A32">
            <w:pPr>
              <w:ind w:right="122"/>
              <w:jc w:val="center"/>
              <w:rPr>
                <w:rFonts w:ascii="Courier New" w:hAnsi="Courier New" w:cs="Courier New"/>
                <w:b/>
                <w:bCs/>
                <w:sz w:val="16"/>
                <w:szCs w:val="16"/>
                <w:lang w:val="en-US"/>
              </w:rPr>
            </w:pPr>
          </w:p>
          <w:p w14:paraId="6EF8A8EE" w14:textId="77777777" w:rsidR="005E1C6B" w:rsidRPr="005E1C6B" w:rsidRDefault="005E1C6B" w:rsidP="00A27A32">
            <w:pPr>
              <w:ind w:right="122"/>
              <w:jc w:val="center"/>
              <w:rPr>
                <w:rFonts w:ascii="Courier New" w:hAnsi="Courier New" w:cs="Courier New"/>
                <w:b/>
                <w:bCs/>
                <w:sz w:val="16"/>
                <w:szCs w:val="16"/>
                <w:lang w:val="en-US"/>
              </w:rPr>
            </w:pPr>
          </w:p>
          <w:p w14:paraId="5475A122" w14:textId="77777777" w:rsidR="00A27A32" w:rsidRPr="005E1C6B" w:rsidRDefault="00E57E82" w:rsidP="00A27A32">
            <w:pPr>
              <w:ind w:right="122"/>
              <w:jc w:val="center"/>
              <w:rPr>
                <w:rFonts w:ascii="Courier New" w:hAnsi="Courier New" w:cs="Courier New"/>
                <w:b/>
                <w:bCs/>
                <w:sz w:val="16"/>
                <w:szCs w:val="16"/>
                <w:u w:val="single"/>
              </w:rPr>
            </w:pPr>
            <w:r w:rsidRPr="005E1C6B">
              <w:rPr>
                <w:rFonts w:ascii="Courier New" w:hAnsi="Courier New" w:cs="Courier New"/>
                <w:b/>
                <w:bCs/>
                <w:sz w:val="16"/>
                <w:szCs w:val="16"/>
                <w:u w:val="single"/>
                <w:lang w:val="sv-SE"/>
              </w:rPr>
              <w:t>Aie Soesan</w:t>
            </w:r>
          </w:p>
          <w:p w14:paraId="3FB36AB2" w14:textId="77777777" w:rsidR="00A27A32" w:rsidRPr="005E1C6B" w:rsidRDefault="006D45BC" w:rsidP="00A27A32">
            <w:pPr>
              <w:ind w:right="122"/>
              <w:jc w:val="center"/>
              <w:rPr>
                <w:rFonts w:ascii="Courier New" w:hAnsi="Courier New" w:cs="Courier New"/>
                <w:b/>
                <w:bCs/>
                <w:sz w:val="16"/>
                <w:szCs w:val="16"/>
              </w:rPr>
            </w:pPr>
            <w:proofErr w:type="spellStart"/>
            <w:r w:rsidRPr="005E1C6B">
              <w:rPr>
                <w:rFonts w:ascii="Courier New" w:hAnsi="Courier New" w:cs="Courier New"/>
                <w:b/>
                <w:sz w:val="16"/>
                <w:szCs w:val="16"/>
                <w:lang w:val="en-US"/>
              </w:rPr>
              <w:t>Direktur</w:t>
            </w:r>
            <w:proofErr w:type="spellEnd"/>
          </w:p>
        </w:tc>
      </w:tr>
    </w:tbl>
    <w:p w14:paraId="64DC35E8" w14:textId="77777777" w:rsidR="00C13AFC" w:rsidRDefault="00C13AFC" w:rsidP="00A27A32">
      <w:pPr>
        <w:ind w:right="180"/>
        <w:jc w:val="both"/>
        <w:rPr>
          <w:rFonts w:ascii="Courier New" w:hAnsi="Courier New" w:cs="Courier New"/>
          <w:b/>
          <w:sz w:val="22"/>
          <w:szCs w:val="22"/>
        </w:rPr>
      </w:pPr>
    </w:p>
    <w:p w14:paraId="6F0CE363" w14:textId="77777777" w:rsidR="001C5EDD" w:rsidRPr="009D2387" w:rsidRDefault="001C5EDD" w:rsidP="00A27A32">
      <w:pPr>
        <w:ind w:right="180"/>
        <w:jc w:val="both"/>
        <w:rPr>
          <w:rFonts w:ascii="Courier New" w:hAnsi="Courier New" w:cs="Courier New"/>
          <w:b/>
          <w:sz w:val="22"/>
          <w:szCs w:val="22"/>
        </w:rPr>
      </w:pPr>
    </w:p>
    <w:p w14:paraId="5C7C5290" w14:textId="77777777" w:rsidR="005E1C6B" w:rsidRDefault="005E1C6B">
      <w:pPr>
        <w:ind w:left="180" w:right="180"/>
        <w:jc w:val="both"/>
        <w:rPr>
          <w:rFonts w:ascii="Courier New" w:hAnsi="Courier New" w:cs="Courier New"/>
          <w:b/>
          <w:sz w:val="22"/>
          <w:szCs w:val="22"/>
          <w:lang w:val="sv-SE"/>
        </w:rPr>
      </w:pPr>
    </w:p>
    <w:p w14:paraId="2878330F" w14:textId="77777777" w:rsidR="005E1C6B" w:rsidRDefault="005E1C6B">
      <w:pPr>
        <w:ind w:left="180" w:right="180"/>
        <w:jc w:val="both"/>
        <w:rPr>
          <w:rFonts w:ascii="Courier New" w:hAnsi="Courier New" w:cs="Courier New"/>
          <w:b/>
          <w:sz w:val="22"/>
          <w:szCs w:val="22"/>
          <w:lang w:val="sv-SE"/>
        </w:rPr>
      </w:pPr>
    </w:p>
    <w:p w14:paraId="264B8AA3" w14:textId="77777777" w:rsidR="005E1C6B" w:rsidRDefault="005E1C6B">
      <w:pPr>
        <w:ind w:left="180" w:right="180"/>
        <w:jc w:val="both"/>
        <w:rPr>
          <w:rFonts w:ascii="Courier New" w:hAnsi="Courier New" w:cs="Courier New"/>
          <w:b/>
          <w:sz w:val="22"/>
          <w:szCs w:val="22"/>
        </w:rPr>
      </w:pPr>
    </w:p>
    <w:p w14:paraId="3B124DEE" w14:textId="77777777" w:rsidR="005427A2" w:rsidRPr="005427A2" w:rsidRDefault="005427A2">
      <w:pPr>
        <w:ind w:left="180" w:right="180"/>
        <w:jc w:val="both"/>
        <w:rPr>
          <w:rFonts w:ascii="Courier New" w:hAnsi="Courier New" w:cs="Courier New"/>
          <w:b/>
          <w:sz w:val="22"/>
          <w:szCs w:val="22"/>
        </w:rPr>
      </w:pPr>
    </w:p>
    <w:p w14:paraId="48447E93" w14:textId="77777777" w:rsidR="005E1C6B" w:rsidRDefault="00C437AF">
      <w:pPr>
        <w:ind w:left="180" w:right="180"/>
        <w:jc w:val="both"/>
        <w:rPr>
          <w:noProof/>
          <w:lang w:val="en-US" w:eastAsia="en-US"/>
        </w:rPr>
      </w:pPr>
      <w:r>
        <w:rPr>
          <w:noProof/>
          <w:lang w:val="en-US" w:eastAsia="en-US"/>
        </w:rPr>
        <w:lastRenderedPageBreak/>
        <w:pict w14:anchorId="27FF418F">
          <v:shape id="_x0000_i1027" type="#_x0000_t75" style="width:36pt;height:36pt;visibility:visible">
            <v:imagedata r:id="rId7" o:title=""/>
          </v:shape>
        </w:pict>
      </w:r>
    </w:p>
    <w:p w14:paraId="06B8A273" w14:textId="77777777" w:rsidR="00084779" w:rsidRDefault="00084779">
      <w:pPr>
        <w:ind w:left="180" w:right="180"/>
        <w:jc w:val="both"/>
        <w:rPr>
          <w:rFonts w:ascii="Courier New" w:hAnsi="Courier New" w:cs="Courier New"/>
          <w:b/>
          <w:sz w:val="22"/>
          <w:szCs w:val="22"/>
          <w:lang w:val="sv-SE"/>
        </w:rPr>
      </w:pPr>
      <w:r>
        <w:rPr>
          <w:rFonts w:ascii="Courier New" w:hAnsi="Courier New" w:cs="Courier New"/>
          <w:b/>
          <w:sz w:val="22"/>
          <w:szCs w:val="22"/>
          <w:lang w:val="sv-SE"/>
        </w:rPr>
        <w:t xml:space="preserve">PT. BPR </w:t>
      </w:r>
      <w:r w:rsidR="00C92F37">
        <w:rPr>
          <w:rFonts w:ascii="Courier New" w:hAnsi="Courier New" w:cs="Courier New"/>
          <w:b/>
          <w:sz w:val="22"/>
          <w:szCs w:val="22"/>
          <w:lang w:val="sv-SE"/>
        </w:rPr>
        <w:t>SAHABAT SEJATI</w:t>
      </w:r>
    </w:p>
    <w:p w14:paraId="743CCF78" w14:textId="77777777" w:rsidR="00084779" w:rsidRDefault="00084779">
      <w:pPr>
        <w:ind w:left="180" w:right="180"/>
        <w:jc w:val="both"/>
        <w:rPr>
          <w:rFonts w:ascii="Courier New" w:hAnsi="Courier New" w:cs="Courier New"/>
          <w:b/>
          <w:sz w:val="22"/>
          <w:szCs w:val="22"/>
          <w:lang w:val="sv-SE"/>
        </w:rPr>
      </w:pPr>
    </w:p>
    <w:p w14:paraId="5BF0298D" w14:textId="77777777" w:rsidR="00084779" w:rsidRDefault="00084779">
      <w:pPr>
        <w:ind w:left="180" w:right="180"/>
        <w:jc w:val="center"/>
        <w:rPr>
          <w:rFonts w:ascii="Courier New" w:hAnsi="Courier New" w:cs="Courier New"/>
          <w:b/>
          <w:sz w:val="22"/>
          <w:szCs w:val="22"/>
          <w:lang w:val="sv-SE"/>
        </w:rPr>
      </w:pPr>
      <w:r>
        <w:rPr>
          <w:rFonts w:ascii="Courier New" w:hAnsi="Courier New" w:cs="Courier New"/>
          <w:b/>
          <w:sz w:val="22"/>
          <w:szCs w:val="22"/>
          <w:lang w:val="sv-SE"/>
        </w:rPr>
        <w:t>SURAT KUASA DEBET</w:t>
      </w:r>
    </w:p>
    <w:p w14:paraId="2776E2E9" w14:textId="77777777" w:rsidR="00084779" w:rsidRDefault="00084779">
      <w:pPr>
        <w:ind w:left="180" w:right="180"/>
        <w:jc w:val="both"/>
        <w:rPr>
          <w:rFonts w:ascii="Courier New" w:hAnsi="Courier New" w:cs="Courier New"/>
          <w:sz w:val="22"/>
          <w:szCs w:val="22"/>
          <w:lang w:val="sv-SE"/>
        </w:rPr>
      </w:pPr>
    </w:p>
    <w:p w14:paraId="16EBD293" w14:textId="77777777" w:rsidR="00084779" w:rsidRDefault="00084779">
      <w:pPr>
        <w:ind w:left="180" w:right="180"/>
        <w:jc w:val="both"/>
        <w:rPr>
          <w:rFonts w:ascii="Courier New" w:hAnsi="Courier New" w:cs="Courier New"/>
          <w:sz w:val="22"/>
          <w:szCs w:val="22"/>
          <w:lang w:val="sv-SE"/>
        </w:rPr>
      </w:pPr>
    </w:p>
    <w:p w14:paraId="6FFA0147"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Yang bertanda tangan dibawah ini :</w:t>
      </w:r>
    </w:p>
    <w:p w14:paraId="6510039E" w14:textId="77777777" w:rsidR="00084779" w:rsidRDefault="00084779">
      <w:pPr>
        <w:ind w:left="180" w:right="180"/>
        <w:jc w:val="both"/>
        <w:rPr>
          <w:rFonts w:ascii="Courier New" w:hAnsi="Courier New" w:cs="Courier New"/>
          <w:sz w:val="22"/>
          <w:szCs w:val="22"/>
          <w:lang w:val="sv-SE"/>
        </w:rPr>
      </w:pPr>
    </w:p>
    <w:p w14:paraId="3267A3EF" w14:textId="27E0528A" w:rsidR="00084779" w:rsidRPr="00FE631A" w:rsidRDefault="00835AC8">
      <w:pPr>
        <w:ind w:left="180" w:right="180"/>
        <w:jc w:val="both"/>
        <w:rPr>
          <w:rFonts w:ascii="Courier New" w:hAnsi="Courier New" w:cs="Courier New"/>
          <w:color w:val="0000CC"/>
          <w:sz w:val="22"/>
          <w:szCs w:val="22"/>
          <w:lang w:val="sv-SE"/>
        </w:rPr>
      </w:pP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nama_debitur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w:t>
      </w:r>
      <w:r w:rsidR="00A27A32" w:rsidRPr="00FE631A">
        <w:rPr>
          <w:rFonts w:ascii="Courier New" w:hAnsi="Courier New" w:cs="Courier New"/>
          <w:color w:val="0000CC"/>
          <w:sz w:val="22"/>
          <w:szCs w:val="22"/>
        </w:rPr>
        <w:t xml:space="preserve"> </w:t>
      </w:r>
      <w:r w:rsidR="00084779" w:rsidRPr="00FE631A">
        <w:rPr>
          <w:rFonts w:ascii="Courier New" w:hAnsi="Courier New" w:cs="Courier New"/>
          <w:color w:val="0000CC"/>
          <w:sz w:val="22"/>
          <w:szCs w:val="22"/>
          <w:lang w:val="sv-SE"/>
        </w:rPr>
        <w:t>Pekerjaan</w:t>
      </w:r>
      <w:r>
        <w:rPr>
          <w:rFonts w:ascii="Courier New" w:hAnsi="Courier New" w:cs="Courier New"/>
          <w:color w:val="0000CC"/>
          <w:sz w:val="22"/>
          <w:szCs w:val="22"/>
          <w:lang w:val="sv-SE"/>
        </w:rPr>
        <w:t xml:space="preserve"> {{</w:t>
      </w:r>
      <w:r w:rsidRPr="00835AC8">
        <w:rPr>
          <w:rFonts w:ascii="Courier New" w:hAnsi="Courier New" w:cs="Courier New"/>
          <w:color w:val="0000CC"/>
          <w:sz w:val="22"/>
          <w:szCs w:val="22"/>
          <w:lang w:val="sv-SE"/>
        </w:rPr>
        <w:t>pekerjaan_debitur</w:t>
      </w:r>
      <w:r>
        <w:rPr>
          <w:rFonts w:ascii="Courier New" w:hAnsi="Courier New" w:cs="Courier New"/>
          <w:color w:val="0000CC"/>
          <w:sz w:val="22"/>
          <w:szCs w:val="22"/>
          <w:lang w:val="sv-SE"/>
        </w:rPr>
        <w:t>}}</w:t>
      </w:r>
      <w:r w:rsidR="00084779" w:rsidRPr="00FE631A">
        <w:rPr>
          <w:rFonts w:ascii="Courier New" w:hAnsi="Courier New" w:cs="Courier New"/>
          <w:color w:val="0000CC"/>
          <w:sz w:val="22"/>
          <w:szCs w:val="22"/>
          <w:lang w:val="sv-SE"/>
        </w:rPr>
        <w:t xml:space="preserve">, bertempat tinggal di </w:t>
      </w:r>
      <w:r>
        <w:rPr>
          <w:rFonts w:ascii="Courier New" w:hAnsi="Courier New" w:cs="Courier New"/>
          <w:color w:val="0000CC"/>
          <w:sz w:val="22"/>
          <w:szCs w:val="22"/>
          <w:lang w:val="sv-SE"/>
        </w:rPr>
        <w:t>{{</w:t>
      </w:r>
      <w:r w:rsidRPr="00835AC8">
        <w:rPr>
          <w:rFonts w:ascii="Courier New" w:hAnsi="Courier New" w:cs="Courier New"/>
          <w:color w:val="0000CC"/>
          <w:sz w:val="22"/>
          <w:szCs w:val="22"/>
          <w:lang w:val="sv-SE"/>
        </w:rPr>
        <w:t>alamat_rumah_debitur</w:t>
      </w:r>
      <w:r>
        <w:rPr>
          <w:rFonts w:ascii="Courier New" w:hAnsi="Courier New" w:cs="Courier New"/>
          <w:color w:val="0000CC"/>
          <w:sz w:val="22"/>
          <w:szCs w:val="22"/>
          <w:lang w:val="sv-SE"/>
        </w:rPr>
        <w:t>}}</w:t>
      </w:r>
      <w:r w:rsidR="00BF0028" w:rsidRPr="00FE631A">
        <w:rPr>
          <w:rFonts w:ascii="Courier New" w:hAnsi="Courier New" w:cs="Courier New"/>
          <w:color w:val="0000CC"/>
          <w:sz w:val="22"/>
          <w:szCs w:val="22"/>
          <w:lang w:val="sv-SE"/>
        </w:rPr>
        <w:fldChar w:fldCharType="begin"/>
      </w:r>
      <w:r w:rsidR="00BF0028" w:rsidRPr="00FE631A">
        <w:rPr>
          <w:rFonts w:ascii="Courier New" w:hAnsi="Courier New" w:cs="Courier New"/>
          <w:color w:val="0000CC"/>
          <w:sz w:val="22"/>
          <w:szCs w:val="22"/>
          <w:lang w:val="sv-SE"/>
        </w:rPr>
        <w:instrText xml:space="preserve"> MERGEFIELD kota </w:instrText>
      </w:r>
      <w:r w:rsidR="00BF0028" w:rsidRPr="00FE631A">
        <w:rPr>
          <w:rFonts w:ascii="Courier New" w:hAnsi="Courier New" w:cs="Courier New"/>
          <w:color w:val="0000CC"/>
          <w:sz w:val="22"/>
          <w:szCs w:val="22"/>
          <w:lang w:val="sv-SE"/>
        </w:rPr>
        <w:fldChar w:fldCharType="separate"/>
      </w:r>
      <w:r w:rsidR="00163922" w:rsidRPr="00FE631A">
        <w:rPr>
          <w:rFonts w:ascii="Courier New" w:hAnsi="Courier New" w:cs="Courier New"/>
          <w:noProof/>
          <w:color w:val="0000CC"/>
          <w:sz w:val="22"/>
          <w:szCs w:val="22"/>
          <w:lang w:val="sv-SE"/>
        </w:rPr>
        <w:t>.</w:t>
      </w:r>
      <w:r w:rsidR="00BF0028" w:rsidRPr="00FE631A">
        <w:rPr>
          <w:rFonts w:ascii="Courier New" w:hAnsi="Courier New" w:cs="Courier New"/>
          <w:color w:val="0000CC"/>
          <w:sz w:val="22"/>
          <w:szCs w:val="22"/>
          <w:lang w:val="sv-SE"/>
        </w:rPr>
        <w:fldChar w:fldCharType="end"/>
      </w:r>
      <w:r w:rsidR="00084779" w:rsidRPr="00FE631A">
        <w:rPr>
          <w:rFonts w:ascii="Courier New" w:hAnsi="Courier New" w:cs="Courier New"/>
          <w:color w:val="0000CC"/>
          <w:sz w:val="22"/>
          <w:szCs w:val="22"/>
          <w:lang w:val="sv-SE"/>
        </w:rPr>
        <w:t xml:space="preserve"> </w:t>
      </w:r>
    </w:p>
    <w:p w14:paraId="4D08D201" w14:textId="77777777" w:rsidR="00084779" w:rsidRDefault="00084779">
      <w:pPr>
        <w:ind w:left="180" w:right="180"/>
        <w:jc w:val="both"/>
        <w:rPr>
          <w:rFonts w:ascii="Courier New" w:hAnsi="Courier New" w:cs="Courier New"/>
          <w:sz w:val="22"/>
          <w:szCs w:val="22"/>
          <w:lang w:val="sv-SE"/>
        </w:rPr>
      </w:pPr>
    </w:p>
    <w:p w14:paraId="666D4375"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Selanjutnya disebut “ Pemberi Kuasa”.</w:t>
      </w:r>
    </w:p>
    <w:p w14:paraId="08C1CA35" w14:textId="77777777" w:rsidR="00084779" w:rsidRDefault="00084779">
      <w:pPr>
        <w:ind w:left="180" w:right="180"/>
        <w:jc w:val="both"/>
        <w:rPr>
          <w:rFonts w:ascii="Courier New" w:hAnsi="Courier New" w:cs="Courier New"/>
          <w:sz w:val="22"/>
          <w:szCs w:val="22"/>
          <w:lang w:val="sv-SE"/>
        </w:rPr>
      </w:pPr>
    </w:p>
    <w:p w14:paraId="0D76F98C" w14:textId="77777777" w:rsidR="00084779" w:rsidRDefault="00084779">
      <w:pPr>
        <w:pStyle w:val="BodyText"/>
        <w:ind w:left="180" w:right="180"/>
        <w:rPr>
          <w:rFonts w:ascii="Courier New" w:hAnsi="Courier New" w:cs="Courier New"/>
          <w:sz w:val="22"/>
          <w:szCs w:val="22"/>
          <w:lang w:val="sv-SE"/>
        </w:rPr>
      </w:pPr>
      <w:r>
        <w:rPr>
          <w:rFonts w:ascii="Courier New" w:hAnsi="Courier New" w:cs="Courier New"/>
          <w:sz w:val="22"/>
          <w:szCs w:val="22"/>
          <w:lang w:val="sv-SE"/>
        </w:rPr>
        <w:t>--------------------------------K H U S U S-------------------------------</w:t>
      </w:r>
    </w:p>
    <w:p w14:paraId="28501C5E" w14:textId="77777777" w:rsidR="00084779" w:rsidRDefault="00084779">
      <w:pPr>
        <w:ind w:left="180" w:right="180"/>
        <w:jc w:val="both"/>
        <w:rPr>
          <w:rFonts w:ascii="Courier New" w:hAnsi="Courier New" w:cs="Courier New"/>
          <w:sz w:val="22"/>
          <w:szCs w:val="22"/>
          <w:lang w:val="sv-SE"/>
        </w:rPr>
      </w:pPr>
    </w:p>
    <w:p w14:paraId="245D17F1" w14:textId="1BF588E5"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 xml:space="preserve">Dengan ini memberikan kuasa kepada perseroan terbatas PT. BPR </w:t>
      </w:r>
      <w:r w:rsidR="00C92F37">
        <w:rPr>
          <w:rFonts w:ascii="Courier New" w:hAnsi="Courier New" w:cs="Courier New"/>
          <w:sz w:val="22"/>
          <w:szCs w:val="22"/>
          <w:lang w:val="sv-SE"/>
        </w:rPr>
        <w:t>SAHABAT SEJATI</w:t>
      </w:r>
      <w:r>
        <w:rPr>
          <w:rFonts w:ascii="Courier New" w:hAnsi="Courier New" w:cs="Courier New"/>
          <w:sz w:val="22"/>
          <w:szCs w:val="22"/>
          <w:lang w:val="sv-SE"/>
        </w:rPr>
        <w:t xml:space="preserve">, berkedudukan di Cirebon, selanjutnya disebut Bank dengan Hak Substitusi untuk mendebet, memotong, atau mengurangi dari rekening tabungan Atas nama </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nama_debitur</w:t>
      </w:r>
      <w:r w:rsidR="00835AC8">
        <w:rPr>
          <w:rFonts w:ascii="Courier New" w:hAnsi="Courier New" w:cs="Courier New"/>
          <w:color w:val="0000CC"/>
          <w:sz w:val="22"/>
          <w:szCs w:val="22"/>
          <w:lang w:val="sv-SE"/>
        </w:rPr>
        <w:t>}}</w:t>
      </w:r>
      <w:r w:rsidR="002F6012">
        <w:rPr>
          <w:rFonts w:ascii="Courier New" w:hAnsi="Courier New" w:cs="Courier New"/>
          <w:color w:val="0000CC"/>
          <w:sz w:val="22"/>
          <w:szCs w:val="22"/>
          <w:lang w:val="sv-SE"/>
        </w:rPr>
        <w:t xml:space="preserve"> </w:t>
      </w:r>
      <w:r>
        <w:rPr>
          <w:rFonts w:ascii="Courier New" w:hAnsi="Courier New" w:cs="Courier New"/>
          <w:sz w:val="22"/>
          <w:szCs w:val="22"/>
          <w:lang w:val="sv-SE"/>
        </w:rPr>
        <w:t xml:space="preserve">untuk pembayaran biaya-biaya yang timbul berdasarkan Perjanjian Kredit tanggal </w:t>
      </w:r>
      <w:r w:rsidR="00835AC8">
        <w:rPr>
          <w:rFonts w:ascii="Courier New" w:hAnsi="Courier New" w:cs="Courier New"/>
          <w:color w:val="0000CC"/>
          <w:sz w:val="22"/>
          <w:szCs w:val="22"/>
          <w:lang w:val="en-US"/>
        </w:rPr>
        <w:t>{{</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1F2099">
        <w:rPr>
          <w:rFonts w:ascii="Courier New" w:hAnsi="Courier New" w:cs="Courier New"/>
          <w:sz w:val="22"/>
          <w:szCs w:val="22"/>
        </w:rPr>
        <w:t xml:space="preserve"> </w:t>
      </w:r>
      <w:r>
        <w:rPr>
          <w:rFonts w:ascii="Courier New" w:hAnsi="Courier New" w:cs="Courier New"/>
          <w:sz w:val="22"/>
          <w:szCs w:val="22"/>
          <w:lang w:val="sv-SE"/>
        </w:rPr>
        <w:t xml:space="preserve">Nomor : </w:t>
      </w:r>
      <w:r w:rsidR="00E06F6B" w:rsidRPr="00E06F6B">
        <w:rPr>
          <w:rFonts w:ascii="Courier New" w:hAnsi="Courier New" w:cs="Courier New"/>
          <w:sz w:val="22"/>
          <w:szCs w:val="22"/>
          <w:lang w:val="sv-SE"/>
        </w:rPr>
        <w:t>0100.3.42.</w:t>
      </w:r>
      <w:r w:rsidR="00835AC8">
        <w:rPr>
          <w:rFonts w:ascii="Courier New" w:hAnsi="Courier New" w:cs="Courier New"/>
          <w:color w:val="0000CC"/>
          <w:sz w:val="22"/>
          <w:szCs w:val="22"/>
          <w:lang w:val="sv-SE"/>
        </w:rPr>
        <w:t>{{</w:t>
      </w:r>
      <w:r w:rsidR="00835AC8" w:rsidRPr="00835AC8">
        <w:rPr>
          <w:rFonts w:ascii="Courier New" w:hAnsi="Courier New" w:cs="Courier New"/>
          <w:color w:val="0000CC"/>
          <w:sz w:val="22"/>
          <w:szCs w:val="22"/>
          <w:lang w:val="sv-SE"/>
        </w:rPr>
        <w:t>nomor_surat</w:t>
      </w:r>
      <w:r w:rsidR="00835AC8">
        <w:rPr>
          <w:rFonts w:ascii="Courier New" w:hAnsi="Courier New" w:cs="Courier New"/>
          <w:color w:val="0000CC"/>
          <w:sz w:val="22"/>
          <w:szCs w:val="22"/>
          <w:lang w:val="sv-SE"/>
        </w:rPr>
        <w:t>}}</w:t>
      </w:r>
      <w:r w:rsidR="00C92F37">
        <w:rPr>
          <w:rFonts w:ascii="Courier New" w:hAnsi="Courier New" w:cs="Courier New"/>
          <w:sz w:val="22"/>
          <w:szCs w:val="22"/>
          <w:lang w:val="sv-SE"/>
        </w:rPr>
        <w:t>PK</w:t>
      </w:r>
      <w:r w:rsidR="00E443E4">
        <w:rPr>
          <w:rFonts w:ascii="Courier New" w:hAnsi="Courier New" w:cs="Courier New"/>
          <w:sz w:val="22"/>
          <w:szCs w:val="22"/>
          <w:lang w:val="sv-SE"/>
        </w:rPr>
        <w:t>KRS</w:t>
      </w:r>
      <w:r>
        <w:rPr>
          <w:rFonts w:ascii="Courier New" w:hAnsi="Courier New" w:cs="Courier New"/>
          <w:sz w:val="22"/>
          <w:szCs w:val="22"/>
          <w:lang w:val="sv-SE"/>
        </w:rPr>
        <w:t>.</w:t>
      </w:r>
    </w:p>
    <w:p w14:paraId="226C5191" w14:textId="77777777" w:rsidR="00084779" w:rsidRDefault="00084779">
      <w:pPr>
        <w:ind w:left="180" w:right="180"/>
        <w:jc w:val="both"/>
        <w:rPr>
          <w:rFonts w:ascii="Courier New" w:hAnsi="Courier New" w:cs="Courier New"/>
          <w:sz w:val="22"/>
          <w:szCs w:val="22"/>
          <w:lang w:val="sv-SE"/>
        </w:rPr>
      </w:pPr>
    </w:p>
    <w:p w14:paraId="3081F96C"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Adapun biaya-biaya yang dimaksud adalah :</w:t>
      </w:r>
    </w:p>
    <w:p w14:paraId="054A8499" w14:textId="77777777" w:rsidR="00084779" w:rsidRDefault="00084779">
      <w:pPr>
        <w:ind w:left="180" w:right="180"/>
        <w:jc w:val="both"/>
        <w:rPr>
          <w:rFonts w:ascii="Courier New" w:hAnsi="Courier New" w:cs="Courier New"/>
          <w:sz w:val="22"/>
          <w:szCs w:val="22"/>
          <w:lang w:val="sv-SE"/>
        </w:rPr>
      </w:pPr>
    </w:p>
    <w:p w14:paraId="16CD8553"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1. Biaya Meterai</w:t>
      </w:r>
    </w:p>
    <w:p w14:paraId="65808D47"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2</w:t>
      </w:r>
      <w:r w:rsidR="00084779">
        <w:rPr>
          <w:rFonts w:ascii="Courier New" w:hAnsi="Courier New" w:cs="Courier New"/>
          <w:sz w:val="22"/>
          <w:szCs w:val="22"/>
          <w:lang w:val="sv-SE"/>
        </w:rPr>
        <w:t>. Biaya Provisi</w:t>
      </w:r>
    </w:p>
    <w:p w14:paraId="0FB8CB9D"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3</w:t>
      </w:r>
      <w:r w:rsidR="00084779">
        <w:rPr>
          <w:rFonts w:ascii="Courier New" w:hAnsi="Courier New" w:cs="Courier New"/>
          <w:sz w:val="22"/>
          <w:szCs w:val="22"/>
          <w:lang w:val="sv-SE"/>
        </w:rPr>
        <w:t>. Biaya Administrasi</w:t>
      </w:r>
    </w:p>
    <w:p w14:paraId="3F681250" w14:textId="77777777" w:rsidR="00084779" w:rsidRDefault="005427A2">
      <w:pPr>
        <w:ind w:left="180" w:right="180"/>
        <w:jc w:val="both"/>
        <w:rPr>
          <w:rFonts w:ascii="Courier New" w:hAnsi="Courier New" w:cs="Courier New"/>
          <w:sz w:val="22"/>
          <w:szCs w:val="22"/>
          <w:lang w:val="sv-SE"/>
        </w:rPr>
      </w:pPr>
      <w:r>
        <w:rPr>
          <w:rFonts w:ascii="Courier New" w:hAnsi="Courier New" w:cs="Courier New"/>
          <w:sz w:val="22"/>
          <w:szCs w:val="22"/>
        </w:rPr>
        <w:t>4</w:t>
      </w:r>
      <w:r w:rsidR="00084779">
        <w:rPr>
          <w:rFonts w:ascii="Courier New" w:hAnsi="Courier New" w:cs="Courier New"/>
          <w:sz w:val="22"/>
          <w:szCs w:val="22"/>
          <w:lang w:val="sv-SE"/>
        </w:rPr>
        <w:t>. Biaya-biaya lainnya</w:t>
      </w:r>
    </w:p>
    <w:p w14:paraId="16935D75" w14:textId="77777777" w:rsidR="00084779" w:rsidRDefault="005427A2">
      <w:pPr>
        <w:ind w:firstLine="180"/>
        <w:jc w:val="both"/>
        <w:rPr>
          <w:rFonts w:ascii="Courier New" w:hAnsi="Courier New" w:cs="Courier New"/>
          <w:sz w:val="22"/>
          <w:szCs w:val="22"/>
          <w:lang w:val="sv-SE"/>
        </w:rPr>
      </w:pPr>
      <w:r>
        <w:rPr>
          <w:rFonts w:ascii="Courier New" w:hAnsi="Courier New" w:cs="Courier New"/>
          <w:sz w:val="20"/>
          <w:szCs w:val="20"/>
        </w:rPr>
        <w:t>5</w:t>
      </w:r>
      <w:r w:rsidR="00084779">
        <w:rPr>
          <w:rFonts w:ascii="Courier New" w:hAnsi="Courier New" w:cs="Courier New"/>
          <w:sz w:val="22"/>
          <w:szCs w:val="22"/>
          <w:lang w:val="sv-SE"/>
        </w:rPr>
        <w:t xml:space="preserve">. Angsuran </w:t>
      </w:r>
      <w:r w:rsidR="005E1C6B">
        <w:rPr>
          <w:rFonts w:ascii="Courier New" w:hAnsi="Courier New" w:cs="Courier New"/>
          <w:sz w:val="22"/>
          <w:szCs w:val="22"/>
          <w:lang w:val="sv-SE"/>
        </w:rPr>
        <w:t>Bulanan (</w:t>
      </w:r>
      <w:r w:rsidR="00084779">
        <w:rPr>
          <w:rFonts w:ascii="Courier New" w:hAnsi="Courier New" w:cs="Courier New"/>
          <w:sz w:val="22"/>
          <w:szCs w:val="22"/>
          <w:lang w:val="sv-SE"/>
        </w:rPr>
        <w:t>pokok + bunga</w:t>
      </w:r>
      <w:r w:rsidR="005E1C6B">
        <w:rPr>
          <w:rFonts w:ascii="Courier New" w:hAnsi="Courier New" w:cs="Courier New"/>
          <w:sz w:val="22"/>
          <w:szCs w:val="22"/>
          <w:lang w:val="sv-SE"/>
        </w:rPr>
        <w:t>)</w:t>
      </w:r>
    </w:p>
    <w:p w14:paraId="2E75158A" w14:textId="77777777" w:rsidR="00084779" w:rsidRDefault="00084779">
      <w:pPr>
        <w:ind w:left="180" w:right="180"/>
        <w:jc w:val="both"/>
        <w:rPr>
          <w:rFonts w:ascii="Courier New" w:hAnsi="Courier New" w:cs="Courier New"/>
          <w:sz w:val="22"/>
          <w:szCs w:val="22"/>
          <w:lang w:val="sv-SE"/>
        </w:rPr>
      </w:pPr>
    </w:p>
    <w:p w14:paraId="5CC82646" w14:textId="77777777" w:rsidR="00084779" w:rsidRDefault="00084779">
      <w:pPr>
        <w:ind w:left="180" w:right="180"/>
        <w:jc w:val="both"/>
        <w:rPr>
          <w:rFonts w:ascii="Courier New" w:hAnsi="Courier New" w:cs="Courier New"/>
          <w:sz w:val="22"/>
          <w:szCs w:val="22"/>
          <w:lang w:val="sv-SE"/>
        </w:rPr>
      </w:pPr>
      <w:r>
        <w:rPr>
          <w:rFonts w:ascii="Courier New" w:hAnsi="Courier New" w:cs="Courier New"/>
          <w:sz w:val="22"/>
          <w:szCs w:val="22"/>
          <w:lang w:val="sv-SE"/>
        </w:rPr>
        <w:t>Demikian surat kuasa ini diberikan untuk dapat dipergunakan sebagaimana perlunya.</w:t>
      </w:r>
    </w:p>
    <w:p w14:paraId="05712ECA" w14:textId="77777777" w:rsidR="00084779" w:rsidRDefault="00084779">
      <w:pPr>
        <w:ind w:left="180" w:right="180"/>
        <w:jc w:val="both"/>
        <w:rPr>
          <w:rFonts w:ascii="Courier New" w:hAnsi="Courier New" w:cs="Courier New"/>
          <w:sz w:val="22"/>
          <w:szCs w:val="22"/>
          <w:lang w:val="sv-SE"/>
        </w:rPr>
      </w:pPr>
    </w:p>
    <w:p w14:paraId="621CA950" w14:textId="2C122DDD" w:rsidR="00084779" w:rsidRDefault="00084779" w:rsidP="00C13AFC">
      <w:pPr>
        <w:ind w:left="180" w:right="180"/>
        <w:jc w:val="both"/>
        <w:rPr>
          <w:rFonts w:ascii="Courier New" w:hAnsi="Courier New" w:cs="Courier New"/>
          <w:sz w:val="22"/>
          <w:szCs w:val="22"/>
        </w:rPr>
      </w:pPr>
      <w:r>
        <w:rPr>
          <w:rFonts w:ascii="Courier New" w:hAnsi="Courier New" w:cs="Courier New"/>
          <w:sz w:val="22"/>
          <w:szCs w:val="22"/>
          <w:lang w:val="sv-SE"/>
        </w:rPr>
        <w:t>Dibuat dan ditandatangani di Cirebon, pada tanggal</w:t>
      </w:r>
      <w:r w:rsidR="00835AC8">
        <w:rPr>
          <w:rFonts w:ascii="Courier New" w:hAnsi="Courier New" w:cs="Courier New"/>
          <w:color w:val="0000CC"/>
          <w:sz w:val="22"/>
          <w:szCs w:val="22"/>
          <w:lang w:val="en-US"/>
        </w:rPr>
        <w:t xml:space="preserve"> {{</w:t>
      </w:r>
      <w:proofErr w:type="spellStart"/>
      <w:r w:rsidR="00835AC8" w:rsidRPr="00835AC8">
        <w:rPr>
          <w:rFonts w:ascii="Courier New" w:hAnsi="Courier New" w:cs="Courier New"/>
          <w:color w:val="0000CC"/>
          <w:sz w:val="22"/>
          <w:szCs w:val="22"/>
          <w:lang w:val="en-US"/>
        </w:rPr>
        <w:t>tanggal_surat_persetujuan_kredit</w:t>
      </w:r>
      <w:proofErr w:type="spellEnd"/>
      <w:r w:rsidR="00835AC8">
        <w:rPr>
          <w:rFonts w:ascii="Courier New" w:hAnsi="Courier New" w:cs="Courier New"/>
          <w:color w:val="0000CC"/>
          <w:sz w:val="22"/>
          <w:szCs w:val="22"/>
          <w:lang w:val="en-US"/>
        </w:rPr>
        <w:t>}}</w:t>
      </w:r>
      <w:r w:rsidR="00C13AFC">
        <w:rPr>
          <w:rFonts w:ascii="Courier New" w:hAnsi="Courier New" w:cs="Courier New"/>
          <w:sz w:val="22"/>
          <w:szCs w:val="22"/>
          <w:lang w:val="sv-SE"/>
        </w:rPr>
        <w:t>.</w:t>
      </w:r>
    </w:p>
    <w:p w14:paraId="0098492B" w14:textId="77777777" w:rsidR="00C13AFC" w:rsidRPr="00C13AFC" w:rsidRDefault="00C13AFC" w:rsidP="00C13AFC">
      <w:pPr>
        <w:ind w:left="180" w:right="180"/>
        <w:jc w:val="both"/>
        <w:rPr>
          <w:rFonts w:ascii="Courier New" w:hAnsi="Courier New" w:cs="Courier New"/>
          <w:sz w:val="22"/>
          <w:szCs w:val="22"/>
        </w:rPr>
      </w:pPr>
    </w:p>
    <w:p w14:paraId="6D3BA7B2" w14:textId="77777777" w:rsidR="00084779" w:rsidRDefault="00084779">
      <w:pPr>
        <w:ind w:left="180" w:right="180"/>
        <w:jc w:val="both"/>
        <w:rPr>
          <w:rFonts w:ascii="Courier New" w:hAnsi="Courier New" w:cs="Courier New"/>
          <w:sz w:val="22"/>
          <w:szCs w:val="22"/>
          <w:lang w:val="sv-SE"/>
        </w:rPr>
      </w:pPr>
    </w:p>
    <w:tbl>
      <w:tblPr>
        <w:tblW w:w="0" w:type="auto"/>
        <w:tblLook w:val="04A0" w:firstRow="1" w:lastRow="0" w:firstColumn="1" w:lastColumn="0" w:noHBand="0" w:noVBand="1"/>
      </w:tblPr>
      <w:tblGrid>
        <w:gridCol w:w="5238"/>
        <w:gridCol w:w="5238"/>
      </w:tblGrid>
      <w:tr w:rsidR="00A27A32" w:rsidRPr="00906C4A" w14:paraId="66D825BE" w14:textId="77777777" w:rsidTr="00A27A32">
        <w:tc>
          <w:tcPr>
            <w:tcW w:w="5238" w:type="dxa"/>
            <w:shd w:val="clear" w:color="auto" w:fill="auto"/>
          </w:tcPr>
          <w:p w14:paraId="249D56E5"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431B5E8A" w14:textId="77777777" w:rsidR="00A27A32" w:rsidRPr="00906C4A" w:rsidRDefault="00A27A32" w:rsidP="00A27A32">
            <w:pPr>
              <w:ind w:right="122"/>
              <w:jc w:val="center"/>
              <w:rPr>
                <w:rFonts w:ascii="Courier New" w:hAnsi="Courier New" w:cs="Courier New"/>
                <w:b/>
                <w:bCs/>
                <w:sz w:val="18"/>
                <w:szCs w:val="18"/>
              </w:rPr>
            </w:pPr>
          </w:p>
          <w:p w14:paraId="0C06BBB0" w14:textId="77777777" w:rsidR="00A27A32" w:rsidRPr="00906C4A" w:rsidRDefault="00A27A32" w:rsidP="00A27A32">
            <w:pPr>
              <w:ind w:right="122"/>
              <w:jc w:val="center"/>
              <w:rPr>
                <w:rFonts w:ascii="Courier New" w:hAnsi="Courier New" w:cs="Courier New"/>
                <w:b/>
                <w:bCs/>
                <w:sz w:val="18"/>
                <w:szCs w:val="18"/>
              </w:rPr>
            </w:pPr>
          </w:p>
          <w:p w14:paraId="795B0376" w14:textId="77777777" w:rsidR="00A27A32" w:rsidRPr="00906C4A" w:rsidRDefault="00A27A32" w:rsidP="00A27A32">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33A0AC5F" w14:textId="77777777" w:rsidR="00A27A32" w:rsidRPr="00906C4A" w:rsidRDefault="00B76C60" w:rsidP="00A27A32">
            <w:pPr>
              <w:ind w:right="180"/>
              <w:jc w:val="center"/>
              <w:rPr>
                <w:rFonts w:ascii="Courier New" w:hAnsi="Courier New" w:cs="Courier New"/>
                <w:sz w:val="16"/>
                <w:szCs w:val="16"/>
                <w:lang w:val="sv-SE"/>
              </w:rPr>
            </w:pPr>
            <w:r>
              <w:rPr>
                <w:rFonts w:ascii="Courier New" w:hAnsi="Courier New" w:cs="Courier New"/>
                <w:sz w:val="16"/>
                <w:szCs w:val="16"/>
                <w:lang w:val="sv-SE"/>
              </w:rPr>
              <w:t>Rp</w:t>
            </w:r>
            <w:r>
              <w:rPr>
                <w:rFonts w:ascii="Courier New" w:hAnsi="Courier New" w:cs="Courier New"/>
                <w:sz w:val="16"/>
                <w:szCs w:val="16"/>
              </w:rPr>
              <w:t xml:space="preserve"> 10.</w:t>
            </w:r>
            <w:r w:rsidR="00A27A32" w:rsidRPr="00906C4A">
              <w:rPr>
                <w:rFonts w:ascii="Courier New" w:hAnsi="Courier New" w:cs="Courier New"/>
                <w:sz w:val="16"/>
                <w:szCs w:val="16"/>
                <w:lang w:val="sv-SE"/>
              </w:rPr>
              <w:t>000,-</w:t>
            </w:r>
          </w:p>
          <w:p w14:paraId="36017E92" w14:textId="77777777" w:rsidR="00A27A32" w:rsidRPr="00906C4A" w:rsidRDefault="00A27A32" w:rsidP="00A27A32">
            <w:pPr>
              <w:ind w:right="122"/>
              <w:jc w:val="center"/>
              <w:rPr>
                <w:rFonts w:ascii="Courier New" w:hAnsi="Courier New" w:cs="Courier New"/>
                <w:b/>
                <w:bCs/>
                <w:sz w:val="18"/>
                <w:szCs w:val="18"/>
              </w:rPr>
            </w:pPr>
          </w:p>
          <w:p w14:paraId="72617A82" w14:textId="77777777" w:rsidR="00A27A32" w:rsidRPr="00906C4A" w:rsidRDefault="00A27A32" w:rsidP="00A27A32">
            <w:pPr>
              <w:ind w:right="122"/>
              <w:jc w:val="center"/>
              <w:rPr>
                <w:rFonts w:ascii="Courier New" w:hAnsi="Courier New" w:cs="Courier New"/>
                <w:b/>
                <w:bCs/>
                <w:sz w:val="18"/>
                <w:szCs w:val="18"/>
              </w:rPr>
            </w:pPr>
          </w:p>
          <w:p w14:paraId="20A5B468" w14:textId="77777777" w:rsidR="00A27A32" w:rsidRPr="00906C4A" w:rsidRDefault="00A27A32" w:rsidP="00A27A32">
            <w:pPr>
              <w:ind w:right="122"/>
              <w:rPr>
                <w:rFonts w:ascii="Courier New" w:hAnsi="Courier New" w:cs="Courier New"/>
                <w:b/>
                <w:bCs/>
                <w:sz w:val="18"/>
                <w:szCs w:val="18"/>
              </w:rPr>
            </w:pPr>
          </w:p>
          <w:p w14:paraId="1006B1E8" w14:textId="77777777" w:rsidR="00A27A32" w:rsidRPr="00906C4A" w:rsidRDefault="00A27A32" w:rsidP="00A27A32">
            <w:pPr>
              <w:ind w:right="122"/>
              <w:rPr>
                <w:rFonts w:ascii="Courier New" w:hAnsi="Courier New" w:cs="Courier New"/>
                <w:b/>
                <w:bCs/>
                <w:sz w:val="18"/>
                <w:szCs w:val="18"/>
              </w:rPr>
            </w:pPr>
          </w:p>
          <w:p w14:paraId="6BE3C6A1" w14:textId="7B6AF9A3" w:rsidR="00A27A32" w:rsidRPr="00FE631A" w:rsidRDefault="00835AC8" w:rsidP="00A27A32">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835AC8">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1C47F4EB"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0F8B9A8A" w14:textId="77777777" w:rsidR="00A27A32" w:rsidRPr="00906C4A" w:rsidRDefault="00A27A32" w:rsidP="00A27A32">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79B45853" w14:textId="77777777" w:rsidR="00A27A32" w:rsidRPr="00906C4A" w:rsidRDefault="00A27A32" w:rsidP="00A27A32">
            <w:pPr>
              <w:ind w:right="122"/>
              <w:rPr>
                <w:rFonts w:ascii="Courier New" w:hAnsi="Courier New" w:cs="Courier New"/>
                <w:b/>
                <w:bCs/>
                <w:sz w:val="18"/>
                <w:szCs w:val="18"/>
              </w:rPr>
            </w:pPr>
          </w:p>
          <w:p w14:paraId="16AD7133" w14:textId="77777777" w:rsidR="00A27A32" w:rsidRPr="00906C4A" w:rsidRDefault="00A27A32" w:rsidP="00A27A32">
            <w:pPr>
              <w:ind w:right="122"/>
              <w:jc w:val="center"/>
              <w:rPr>
                <w:rFonts w:ascii="Courier New" w:hAnsi="Courier New" w:cs="Courier New"/>
                <w:b/>
                <w:bCs/>
                <w:sz w:val="18"/>
                <w:szCs w:val="18"/>
              </w:rPr>
            </w:pPr>
          </w:p>
          <w:p w14:paraId="16DC6D8C" w14:textId="77777777" w:rsidR="00A27A32" w:rsidRPr="00906C4A" w:rsidRDefault="00A27A32" w:rsidP="00A27A32">
            <w:pPr>
              <w:ind w:right="122"/>
              <w:jc w:val="center"/>
              <w:rPr>
                <w:rFonts w:ascii="Courier New" w:hAnsi="Courier New" w:cs="Courier New"/>
                <w:b/>
                <w:bCs/>
                <w:sz w:val="18"/>
                <w:szCs w:val="18"/>
              </w:rPr>
            </w:pPr>
          </w:p>
          <w:p w14:paraId="21635A4B" w14:textId="77777777" w:rsidR="00A27A32" w:rsidRPr="00906C4A" w:rsidRDefault="00A27A32" w:rsidP="00A27A32">
            <w:pPr>
              <w:ind w:right="122"/>
              <w:jc w:val="center"/>
              <w:rPr>
                <w:rFonts w:ascii="Courier New" w:hAnsi="Courier New" w:cs="Courier New"/>
                <w:b/>
                <w:bCs/>
                <w:sz w:val="18"/>
                <w:szCs w:val="18"/>
              </w:rPr>
            </w:pPr>
          </w:p>
          <w:p w14:paraId="7B8BBF31" w14:textId="77777777" w:rsidR="00A27A32" w:rsidRPr="00906C4A" w:rsidRDefault="00A27A32" w:rsidP="00A27A32">
            <w:pPr>
              <w:ind w:right="122"/>
              <w:jc w:val="center"/>
              <w:rPr>
                <w:rFonts w:ascii="Courier New" w:hAnsi="Courier New" w:cs="Courier New"/>
                <w:b/>
                <w:bCs/>
                <w:sz w:val="18"/>
                <w:szCs w:val="18"/>
              </w:rPr>
            </w:pPr>
          </w:p>
          <w:p w14:paraId="3B32B3BC" w14:textId="77777777" w:rsidR="00A27A32" w:rsidRPr="00906C4A" w:rsidRDefault="00A27A32" w:rsidP="00A27A32">
            <w:pPr>
              <w:ind w:right="122"/>
              <w:jc w:val="center"/>
              <w:rPr>
                <w:rFonts w:ascii="Courier New" w:hAnsi="Courier New" w:cs="Courier New"/>
                <w:b/>
                <w:bCs/>
                <w:sz w:val="18"/>
                <w:szCs w:val="18"/>
              </w:rPr>
            </w:pPr>
          </w:p>
          <w:p w14:paraId="232613BB" w14:textId="77777777" w:rsidR="00A27A32" w:rsidRPr="00906C4A" w:rsidRDefault="00A27A32" w:rsidP="00A27A32">
            <w:pPr>
              <w:ind w:right="122"/>
              <w:jc w:val="center"/>
              <w:rPr>
                <w:rFonts w:ascii="Courier New" w:hAnsi="Courier New" w:cs="Courier New"/>
                <w:b/>
                <w:bCs/>
                <w:sz w:val="18"/>
                <w:szCs w:val="18"/>
              </w:rPr>
            </w:pPr>
          </w:p>
          <w:p w14:paraId="06CFBE03" w14:textId="77777777" w:rsidR="00A27A32" w:rsidRPr="00906C4A" w:rsidRDefault="00A27A32" w:rsidP="00A27A32">
            <w:pPr>
              <w:ind w:right="122"/>
              <w:jc w:val="center"/>
              <w:rPr>
                <w:rFonts w:ascii="Courier New" w:hAnsi="Courier New" w:cs="Courier New"/>
                <w:b/>
                <w:bCs/>
                <w:sz w:val="18"/>
                <w:szCs w:val="18"/>
              </w:rPr>
            </w:pPr>
          </w:p>
          <w:p w14:paraId="6AB91ABB" w14:textId="77777777" w:rsidR="00A27A32" w:rsidRPr="00906C4A" w:rsidRDefault="00E57E82" w:rsidP="00A27A32">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A436720" w14:textId="77777777" w:rsidR="00A27A32" w:rsidRPr="00906C4A" w:rsidRDefault="006D45BC" w:rsidP="00A27A32">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0D2CD22D" w14:textId="77777777" w:rsidR="00084779" w:rsidRPr="00C92F37" w:rsidRDefault="00084779">
      <w:pPr>
        <w:ind w:left="180" w:right="180"/>
        <w:jc w:val="both"/>
        <w:rPr>
          <w:rFonts w:ascii="Courier New" w:hAnsi="Courier New" w:cs="Courier New"/>
          <w:bCs/>
          <w:sz w:val="22"/>
          <w:szCs w:val="22"/>
          <w:lang w:val="sv-SE"/>
        </w:rPr>
      </w:pPr>
      <w:r w:rsidRPr="00C92F37">
        <w:rPr>
          <w:rFonts w:ascii="Courier New" w:hAnsi="Courier New" w:cs="Courier New"/>
          <w:bCs/>
          <w:sz w:val="22"/>
          <w:szCs w:val="22"/>
          <w:lang w:val="sv-SE"/>
        </w:rPr>
        <w:tab/>
      </w:r>
      <w:r w:rsidR="00F452CB">
        <w:rPr>
          <w:rFonts w:ascii="Courier New" w:hAnsi="Courier New" w:cs="Courier New"/>
          <w:bCs/>
          <w:sz w:val="22"/>
          <w:szCs w:val="22"/>
          <w:lang w:val="sv-SE"/>
        </w:rPr>
        <w:t xml:space="preserve">    </w:t>
      </w:r>
      <w:r w:rsidRPr="00C92F37">
        <w:rPr>
          <w:rFonts w:ascii="Courier New" w:hAnsi="Courier New" w:cs="Courier New"/>
          <w:bCs/>
          <w:sz w:val="22"/>
          <w:szCs w:val="22"/>
          <w:lang w:val="sv-SE"/>
        </w:rPr>
        <w:tab/>
      </w:r>
    </w:p>
    <w:p w14:paraId="0B87CE42" w14:textId="77777777" w:rsidR="00084779" w:rsidRDefault="00084779" w:rsidP="00220D53">
      <w:pPr>
        <w:ind w:right="180"/>
        <w:jc w:val="both"/>
        <w:rPr>
          <w:rFonts w:ascii="Courier New" w:hAnsi="Courier New" w:cs="Courier New"/>
          <w:b/>
          <w:bCs/>
        </w:rPr>
      </w:pPr>
    </w:p>
    <w:p w14:paraId="74007F82" w14:textId="77777777" w:rsidR="009D2387" w:rsidRDefault="009D2387" w:rsidP="00220D53">
      <w:pPr>
        <w:ind w:right="180"/>
        <w:jc w:val="both"/>
        <w:rPr>
          <w:rFonts w:ascii="Courier New" w:hAnsi="Courier New" w:cs="Courier New"/>
          <w:b/>
          <w:bCs/>
        </w:rPr>
      </w:pPr>
    </w:p>
    <w:p w14:paraId="52288DA5" w14:textId="77777777" w:rsidR="00220D53" w:rsidRDefault="00220D53" w:rsidP="00220D53">
      <w:pPr>
        <w:ind w:right="180"/>
        <w:jc w:val="both"/>
        <w:rPr>
          <w:rFonts w:ascii="Courier New" w:hAnsi="Courier New" w:cs="Courier New"/>
          <w:b/>
          <w:bCs/>
        </w:rPr>
      </w:pPr>
    </w:p>
    <w:p w14:paraId="78CED0AC" w14:textId="77777777" w:rsidR="005427A2" w:rsidRPr="005427A2" w:rsidRDefault="005427A2" w:rsidP="00220D53">
      <w:pPr>
        <w:ind w:right="180"/>
        <w:jc w:val="both"/>
        <w:rPr>
          <w:rFonts w:ascii="Courier New" w:hAnsi="Courier New" w:cs="Courier New"/>
          <w:b/>
          <w:bCs/>
        </w:rPr>
      </w:pPr>
    </w:p>
    <w:p w14:paraId="31285F9B" w14:textId="77777777" w:rsidR="009D2387" w:rsidRPr="009D2387" w:rsidRDefault="00C437AF" w:rsidP="005E1C6B">
      <w:pPr>
        <w:ind w:left="180" w:right="180"/>
        <w:jc w:val="center"/>
        <w:rPr>
          <w:rFonts w:ascii="Courier New" w:hAnsi="Courier New" w:cs="Courier New"/>
          <w:b/>
          <w:bCs/>
        </w:rPr>
      </w:pPr>
      <w:r>
        <w:rPr>
          <w:noProof/>
          <w:lang w:val="en-US" w:eastAsia="en-US"/>
        </w:rPr>
        <w:lastRenderedPageBreak/>
        <w:pict w14:anchorId="0682CAA5">
          <v:shape id="_x0000_i1028" type="#_x0000_t75" style="width:36pt;height:36pt;visibility:visible">
            <v:imagedata r:id="rId7" o:title=""/>
          </v:shape>
        </w:pict>
      </w:r>
    </w:p>
    <w:p w14:paraId="74E8805E" w14:textId="77777777" w:rsidR="00084779" w:rsidRDefault="00084779">
      <w:pPr>
        <w:pStyle w:val="Title"/>
        <w:rPr>
          <w:rFonts w:ascii="Courier New" w:hAnsi="Courier New" w:cs="Courier New"/>
        </w:rPr>
      </w:pPr>
      <w:r>
        <w:rPr>
          <w:rFonts w:ascii="Courier New" w:hAnsi="Courier New" w:cs="Courier New"/>
        </w:rPr>
        <w:t xml:space="preserve">SURAT PERNYATAAN </w:t>
      </w:r>
    </w:p>
    <w:p w14:paraId="169185CB" w14:textId="77777777" w:rsidR="00084779" w:rsidRDefault="00084779">
      <w:pPr>
        <w:pStyle w:val="Subtitle"/>
        <w:rPr>
          <w:rFonts w:ascii="Courier New" w:hAnsi="Courier New" w:cs="Courier New"/>
          <w:bCs/>
          <w:sz w:val="12"/>
          <w:szCs w:val="12"/>
        </w:rPr>
      </w:pPr>
    </w:p>
    <w:p w14:paraId="67C68919" w14:textId="77777777" w:rsidR="00084779" w:rsidRPr="005E1C6B" w:rsidRDefault="00084779">
      <w:pPr>
        <w:pStyle w:val="BodyTextIndent"/>
        <w:ind w:left="180"/>
        <w:jc w:val="both"/>
        <w:rPr>
          <w:rFonts w:ascii="Courier New" w:hAnsi="Courier New" w:cs="Courier New"/>
          <w:sz w:val="18"/>
          <w:szCs w:val="18"/>
        </w:rPr>
      </w:pPr>
      <w:r w:rsidRPr="005E1C6B">
        <w:rPr>
          <w:rFonts w:ascii="Courier New" w:hAnsi="Courier New" w:cs="Courier New"/>
          <w:sz w:val="18"/>
          <w:szCs w:val="18"/>
        </w:rPr>
        <w:t>Yang bertandatangan dibawah ini:</w:t>
      </w:r>
    </w:p>
    <w:p w14:paraId="46866171" w14:textId="423AF9AE" w:rsidR="00A27A32" w:rsidRPr="005E1C6B" w:rsidRDefault="00A27A32" w:rsidP="00A27A32">
      <w:pPr>
        <w:pStyle w:val="BodyTextIndent"/>
        <w:ind w:left="180" w:firstLine="540"/>
        <w:jc w:val="both"/>
        <w:rPr>
          <w:rFonts w:ascii="Courier New" w:hAnsi="Courier New"/>
          <w:sz w:val="18"/>
          <w:szCs w:val="18"/>
        </w:rPr>
      </w:pPr>
      <w:r w:rsidRPr="005E1C6B">
        <w:rPr>
          <w:rFonts w:ascii="Courier New" w:hAnsi="Courier New" w:cs="Courier New"/>
          <w:sz w:val="18"/>
          <w:szCs w:val="18"/>
        </w:rPr>
        <w:t>Nama</w:t>
      </w:r>
      <w:r w:rsidRPr="005E1C6B">
        <w:rPr>
          <w:rFonts w:ascii="Courier New" w:hAnsi="Courier New" w:cs="Courier New"/>
          <w:sz w:val="18"/>
          <w:szCs w:val="18"/>
        </w:rPr>
        <w:tab/>
        <w:t xml:space="preserve">        </w:t>
      </w:r>
      <w:r w:rsidR="005427A2">
        <w:rPr>
          <w:rFonts w:ascii="Courier New" w:hAnsi="Courier New" w:cs="Courier New"/>
          <w:sz w:val="18"/>
          <w:szCs w:val="18"/>
        </w:rPr>
        <w:t xml:space="preserve"> </w:t>
      </w:r>
      <w:r w:rsidRPr="005E1C6B">
        <w:rPr>
          <w:rFonts w:ascii="Courier New" w:hAnsi="Courier New" w:cs="Courier New"/>
          <w:sz w:val="18"/>
          <w:szCs w:val="18"/>
        </w:rPr>
        <w:t xml:space="preserve"> : </w:t>
      </w:r>
      <w:r w:rsidR="00835AC8">
        <w:rPr>
          <w:rFonts w:ascii="Courier New" w:hAnsi="Courier New" w:cs="Courier New"/>
          <w:noProof/>
          <w:color w:val="0000CC"/>
          <w:sz w:val="18"/>
          <w:szCs w:val="18"/>
          <w:lang w:val="en-US"/>
        </w:rPr>
        <w:t>{{</w:t>
      </w:r>
      <w:r w:rsidR="005904B0" w:rsidRPr="005904B0">
        <w:rPr>
          <w:rFonts w:ascii="Courier New" w:hAnsi="Courier New" w:cs="Courier New"/>
          <w:noProof/>
          <w:color w:val="0000CC"/>
          <w:sz w:val="18"/>
          <w:szCs w:val="18"/>
          <w:lang w:val="en-US"/>
        </w:rPr>
        <w:t>nama_shm</w:t>
      </w:r>
      <w:r w:rsidR="00835AC8">
        <w:rPr>
          <w:rFonts w:ascii="Courier New" w:hAnsi="Courier New" w:cs="Courier New"/>
          <w:noProof/>
          <w:color w:val="0000CC"/>
          <w:sz w:val="18"/>
          <w:szCs w:val="18"/>
          <w:lang w:val="en-US"/>
        </w:rPr>
        <w:t>}}</w:t>
      </w:r>
    </w:p>
    <w:p w14:paraId="2C551254" w14:textId="0311691B" w:rsidR="00A27A32" w:rsidRPr="005E1C6B" w:rsidRDefault="00A27A32" w:rsidP="00A27A32">
      <w:pPr>
        <w:pStyle w:val="BodyTextIndent"/>
        <w:tabs>
          <w:tab w:val="left" w:pos="2430"/>
        </w:tabs>
        <w:ind w:left="2700" w:hanging="2700"/>
        <w:jc w:val="both"/>
        <w:rPr>
          <w:rFonts w:ascii="Courier New" w:hAnsi="Courier New" w:cs="Courier New"/>
          <w:sz w:val="18"/>
          <w:szCs w:val="18"/>
          <w:lang w:val="en-US"/>
        </w:rPr>
      </w:pPr>
      <w:r w:rsidRPr="005E1C6B">
        <w:rPr>
          <w:rFonts w:ascii="Courier New" w:hAnsi="Courier New" w:cs="Courier New"/>
          <w:sz w:val="18"/>
          <w:szCs w:val="18"/>
        </w:rPr>
        <w:t xml:space="preserve">      Alamat   </w:t>
      </w:r>
      <w:r w:rsidRPr="005E1C6B">
        <w:rPr>
          <w:rFonts w:ascii="Courier New" w:hAnsi="Courier New" w:cs="Courier New"/>
          <w:sz w:val="18"/>
          <w:szCs w:val="18"/>
          <w:lang w:val="en-US"/>
        </w:rPr>
        <w:tab/>
      </w:r>
      <w:r w:rsidRPr="005E1C6B">
        <w:rPr>
          <w:rFonts w:ascii="Courier New" w:hAnsi="Courier New" w:cs="Courier New"/>
          <w:sz w:val="18"/>
          <w:szCs w:val="18"/>
        </w:rPr>
        <w:t xml:space="preserve"> : </w:t>
      </w:r>
      <w:r w:rsidR="00835AC8">
        <w:rPr>
          <w:rFonts w:ascii="Courier New" w:hAnsi="Courier New" w:cs="Courier New"/>
          <w:color w:val="0000CC"/>
          <w:sz w:val="18"/>
          <w:szCs w:val="18"/>
          <w:lang w:val="sv-SE"/>
        </w:rPr>
        <w:t>{{</w:t>
      </w:r>
      <w:r w:rsidR="005904B0" w:rsidRPr="005904B0">
        <w:rPr>
          <w:rFonts w:ascii="Courier New" w:hAnsi="Courier New" w:cs="Courier New"/>
          <w:color w:val="0000CC"/>
          <w:sz w:val="18"/>
          <w:szCs w:val="18"/>
          <w:lang w:val="sv-SE"/>
        </w:rPr>
        <w:t>alamat_shm</w:t>
      </w:r>
      <w:r w:rsidR="00835AC8">
        <w:rPr>
          <w:rFonts w:ascii="Courier New" w:hAnsi="Courier New" w:cs="Courier New"/>
          <w:color w:val="0000CC"/>
          <w:sz w:val="18"/>
          <w:szCs w:val="18"/>
          <w:lang w:val="sv-SE"/>
        </w:rPr>
        <w:t>}}</w:t>
      </w:r>
      <w:r w:rsidR="00300314" w:rsidRPr="00FE631A">
        <w:rPr>
          <w:rFonts w:ascii="Courier New" w:hAnsi="Courier New" w:cs="Courier New"/>
          <w:color w:val="0000CC"/>
          <w:sz w:val="18"/>
          <w:szCs w:val="18"/>
          <w:lang w:val="sv-SE"/>
        </w:rPr>
        <w:fldChar w:fldCharType="begin"/>
      </w:r>
      <w:r w:rsidR="00300314" w:rsidRPr="00FE631A">
        <w:rPr>
          <w:rFonts w:ascii="Courier New" w:hAnsi="Courier New" w:cs="Courier New"/>
          <w:color w:val="0000CC"/>
          <w:sz w:val="18"/>
          <w:szCs w:val="18"/>
          <w:lang w:val="sv-SE"/>
        </w:rPr>
        <w:instrText xml:space="preserve"> MERGEFIELD kota </w:instrText>
      </w:r>
      <w:r w:rsidR="00300314" w:rsidRPr="00FE631A">
        <w:rPr>
          <w:rFonts w:ascii="Courier New" w:hAnsi="Courier New" w:cs="Courier New"/>
          <w:color w:val="0000CC"/>
          <w:sz w:val="18"/>
          <w:szCs w:val="18"/>
          <w:lang w:val="sv-SE"/>
        </w:rPr>
        <w:fldChar w:fldCharType="separate"/>
      </w:r>
      <w:r w:rsidR="00163922" w:rsidRPr="00FE631A">
        <w:rPr>
          <w:rFonts w:ascii="Courier New" w:hAnsi="Courier New" w:cs="Courier New"/>
          <w:noProof/>
          <w:color w:val="0000CC"/>
          <w:sz w:val="18"/>
          <w:szCs w:val="18"/>
          <w:lang w:val="sv-SE"/>
        </w:rPr>
        <w:t>.</w:t>
      </w:r>
      <w:r w:rsidR="00300314" w:rsidRPr="00FE631A">
        <w:rPr>
          <w:rFonts w:ascii="Courier New" w:hAnsi="Courier New" w:cs="Courier New"/>
          <w:color w:val="0000CC"/>
          <w:sz w:val="18"/>
          <w:szCs w:val="18"/>
          <w:lang w:val="sv-SE"/>
        </w:rPr>
        <w:fldChar w:fldCharType="end"/>
      </w:r>
    </w:p>
    <w:p w14:paraId="56ACF808" w14:textId="7544C239" w:rsidR="00A27A32" w:rsidRPr="005E1C6B" w:rsidRDefault="0050634E" w:rsidP="00A27A32">
      <w:pPr>
        <w:pStyle w:val="BodyTextIndent"/>
        <w:ind w:left="2552" w:hanging="2552"/>
        <w:rPr>
          <w:rFonts w:ascii="Courier New" w:hAnsi="Courier New" w:cs="Courier New"/>
          <w:sz w:val="18"/>
          <w:szCs w:val="18"/>
          <w:lang w:val="en-US"/>
        </w:rPr>
      </w:pPr>
      <w:r w:rsidRPr="005E1C6B">
        <w:rPr>
          <w:rFonts w:ascii="Courier New" w:hAnsi="Courier New" w:cs="Courier New"/>
          <w:sz w:val="18"/>
          <w:szCs w:val="18"/>
        </w:rPr>
        <w:t xml:space="preserve">      No. K</w:t>
      </w:r>
      <w:r w:rsidRPr="005E1C6B">
        <w:rPr>
          <w:rFonts w:ascii="Courier New" w:hAnsi="Courier New" w:cs="Courier New"/>
          <w:sz w:val="18"/>
          <w:szCs w:val="18"/>
          <w:lang w:val="en-US"/>
        </w:rPr>
        <w:t>TP</w:t>
      </w:r>
      <w:r w:rsidR="00A27A32" w:rsidRPr="005E1C6B">
        <w:rPr>
          <w:rFonts w:ascii="Courier New" w:hAnsi="Courier New" w:cs="Courier New"/>
          <w:sz w:val="18"/>
          <w:szCs w:val="18"/>
        </w:rPr>
        <w:tab/>
        <w:t xml:space="preserve">: </w:t>
      </w:r>
      <w:r w:rsidR="00835AC8">
        <w:rPr>
          <w:rFonts w:ascii="Courier New" w:hAnsi="Courier New"/>
          <w:color w:val="0000CC"/>
          <w:sz w:val="18"/>
          <w:szCs w:val="18"/>
          <w:lang w:val="en-US"/>
        </w:rPr>
        <w:t>{{</w:t>
      </w:r>
      <w:proofErr w:type="spellStart"/>
      <w:r w:rsidR="005904B0" w:rsidRPr="005904B0">
        <w:rPr>
          <w:rFonts w:ascii="Courier New" w:hAnsi="Courier New"/>
          <w:color w:val="0000CC"/>
          <w:sz w:val="18"/>
          <w:szCs w:val="18"/>
          <w:lang w:val="en-US"/>
        </w:rPr>
        <w:t>nik_shm</w:t>
      </w:r>
      <w:proofErr w:type="spellEnd"/>
      <w:r w:rsidR="00835AC8">
        <w:rPr>
          <w:rFonts w:ascii="Courier New" w:hAnsi="Courier New"/>
          <w:color w:val="0000CC"/>
          <w:sz w:val="18"/>
          <w:szCs w:val="18"/>
          <w:lang w:val="en-US"/>
        </w:rPr>
        <w:t>}}</w:t>
      </w:r>
    </w:p>
    <w:p w14:paraId="44B42ABD" w14:textId="77777777" w:rsidR="00163922" w:rsidRPr="00FE631A" w:rsidRDefault="00084779" w:rsidP="00163922">
      <w:pPr>
        <w:pStyle w:val="BodyTextIndent"/>
        <w:jc w:val="both"/>
        <w:rPr>
          <w:rFonts w:ascii="Courier New" w:hAnsi="Courier New" w:cs="Courier New"/>
          <w:noProof/>
          <w:color w:val="0000CC"/>
          <w:sz w:val="18"/>
          <w:szCs w:val="18"/>
          <w:lang w:val="en-US"/>
        </w:rPr>
      </w:pPr>
      <w:r w:rsidRPr="005E1C6B">
        <w:rPr>
          <w:rFonts w:ascii="Courier New" w:hAnsi="Courier New" w:cs="Courier New"/>
          <w:sz w:val="18"/>
          <w:szCs w:val="18"/>
        </w:rPr>
        <w:t xml:space="preserve">Dalam Hal ini bertindak untuk diri sendiri selaku pemilik sebidang tanah </w:t>
      </w:r>
      <w:r w:rsidR="00DF0525" w:rsidRPr="005E1C6B">
        <w:rPr>
          <w:rFonts w:ascii="Courier New" w:hAnsi="Courier New" w:cs="Courier New"/>
          <w:sz w:val="18"/>
          <w:szCs w:val="18"/>
        </w:rPr>
        <w:t xml:space="preserve">Sertifikat </w:t>
      </w:r>
      <w:r w:rsidR="00111B05" w:rsidRPr="00FE631A">
        <w:rPr>
          <w:rFonts w:ascii="Courier New" w:hAnsi="Courier New" w:cs="Courier New"/>
          <w:color w:val="0000CC"/>
          <w:sz w:val="18"/>
          <w:szCs w:val="18"/>
          <w:lang w:val="en-US"/>
        </w:rPr>
        <w:fldChar w:fldCharType="begin"/>
      </w:r>
      <w:r w:rsidR="00111B05" w:rsidRPr="00FE631A">
        <w:rPr>
          <w:rFonts w:ascii="Courier New" w:hAnsi="Courier New" w:cs="Courier New"/>
          <w:color w:val="0000CC"/>
          <w:sz w:val="18"/>
          <w:szCs w:val="18"/>
          <w:lang w:val="en-US"/>
        </w:rPr>
        <w:instrText xml:space="preserve"> MERGEFIELD "jaminan" </w:instrText>
      </w:r>
      <w:r w:rsidR="00111B05" w:rsidRPr="00FE631A">
        <w:rPr>
          <w:rFonts w:ascii="Courier New" w:hAnsi="Courier New" w:cs="Courier New"/>
          <w:color w:val="0000CC"/>
          <w:sz w:val="18"/>
          <w:szCs w:val="18"/>
          <w:lang w:val="en-US"/>
        </w:rPr>
        <w:fldChar w:fldCharType="separate"/>
      </w:r>
      <w:r w:rsidR="00163922" w:rsidRPr="00FE631A">
        <w:rPr>
          <w:rFonts w:ascii="Courier New" w:hAnsi="Courier New" w:cs="Courier New"/>
          <w:noProof/>
          <w:color w:val="0000CC"/>
          <w:sz w:val="18"/>
          <w:szCs w:val="18"/>
          <w:lang w:val="en-US"/>
        </w:rPr>
        <w:t>Detail Jaminan  :</w:t>
      </w:r>
    </w:p>
    <w:p w14:paraId="4ED87AB6" w14:textId="253B5EFB" w:rsidR="00084779" w:rsidRPr="005E1C6B" w:rsidRDefault="00835AC8" w:rsidP="00BF0028">
      <w:pPr>
        <w:pStyle w:val="BodyTextIndent"/>
        <w:ind w:left="0"/>
        <w:jc w:val="both"/>
        <w:rPr>
          <w:rFonts w:ascii="Courier New" w:hAnsi="Courier New" w:cs="Courier New"/>
          <w:sz w:val="18"/>
          <w:szCs w:val="18"/>
        </w:rPr>
      </w:pPr>
      <w:r>
        <w:rPr>
          <w:rFonts w:ascii="Courier New" w:hAnsi="Courier New" w:cs="Courier New"/>
          <w:noProof/>
          <w:color w:val="0000CC"/>
          <w:sz w:val="18"/>
          <w:szCs w:val="18"/>
          <w:lang w:val="en-US"/>
        </w:rPr>
        <w:t>{{</w:t>
      </w:r>
      <w:r w:rsidRPr="00835AC8">
        <w:rPr>
          <w:rFonts w:ascii="Courier New" w:hAnsi="Courier New" w:cs="Courier New"/>
          <w:noProof/>
          <w:color w:val="0000CC"/>
          <w:sz w:val="18"/>
          <w:szCs w:val="18"/>
          <w:lang w:val="en-US"/>
        </w:rPr>
        <w:t>detail_jaminan</w:t>
      </w:r>
      <w:r>
        <w:rPr>
          <w:rFonts w:ascii="Courier New" w:hAnsi="Courier New" w:cs="Courier New"/>
          <w:noProof/>
          <w:color w:val="0000CC"/>
          <w:sz w:val="18"/>
          <w:szCs w:val="18"/>
          <w:lang w:val="en-US"/>
        </w:rPr>
        <w:t>}}</w:t>
      </w:r>
      <w:r w:rsidR="00163922" w:rsidRPr="00FE631A">
        <w:rPr>
          <w:rFonts w:ascii="Courier New" w:hAnsi="Courier New" w:cs="Courier New"/>
          <w:noProof/>
          <w:color w:val="0000CC"/>
          <w:sz w:val="18"/>
          <w:szCs w:val="18"/>
          <w:lang w:val="en-US"/>
        </w:rPr>
        <w:t>.</w:t>
      </w:r>
      <w:r w:rsidR="00111B05" w:rsidRPr="00FE631A">
        <w:rPr>
          <w:rFonts w:ascii="Courier New" w:hAnsi="Courier New" w:cs="Courier New"/>
          <w:color w:val="0000CC"/>
          <w:sz w:val="18"/>
          <w:szCs w:val="18"/>
          <w:lang w:val="en-US"/>
        </w:rPr>
        <w:fldChar w:fldCharType="end"/>
      </w:r>
      <w:r w:rsidR="00FE631A">
        <w:rPr>
          <w:rFonts w:ascii="Courier New" w:hAnsi="Courier New" w:cs="Courier New"/>
          <w:color w:val="0000CC"/>
          <w:sz w:val="18"/>
          <w:szCs w:val="18"/>
          <w:lang w:val="en-US"/>
        </w:rPr>
        <w:t xml:space="preserve"> </w:t>
      </w:r>
      <w:r w:rsidR="00084779" w:rsidRPr="005E1C6B">
        <w:rPr>
          <w:rFonts w:ascii="Courier New" w:hAnsi="Courier New" w:cs="Courier New"/>
          <w:sz w:val="18"/>
          <w:szCs w:val="18"/>
        </w:rPr>
        <w:t>Dengan ini menyatakan bahwa:</w:t>
      </w:r>
    </w:p>
    <w:p w14:paraId="61E88117" w14:textId="54D42DD3"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 xml:space="preserve">Bahwa saya menjaminkan sertifikat tersebut kepada Bank </w:t>
      </w:r>
      <w:r w:rsidR="005E1C6B">
        <w:rPr>
          <w:rFonts w:ascii="Courier New" w:hAnsi="Courier New" w:cs="Courier New"/>
          <w:sz w:val="18"/>
          <w:szCs w:val="18"/>
        </w:rPr>
        <w:t>Perekonomian</w:t>
      </w:r>
      <w:r w:rsidRPr="005E1C6B">
        <w:rPr>
          <w:rFonts w:ascii="Courier New" w:hAnsi="Courier New" w:cs="Courier New"/>
          <w:sz w:val="18"/>
          <w:szCs w:val="18"/>
        </w:rPr>
        <w:t xml:space="preserve"> Rakyat </w:t>
      </w:r>
      <w:r w:rsidR="00C92F37" w:rsidRPr="005E1C6B">
        <w:rPr>
          <w:rFonts w:ascii="Courier New" w:hAnsi="Courier New" w:cs="Courier New"/>
          <w:sz w:val="18"/>
          <w:szCs w:val="18"/>
        </w:rPr>
        <w:t>SAHABAT SEJATI</w:t>
      </w:r>
      <w:r w:rsidRPr="005E1C6B">
        <w:rPr>
          <w:rFonts w:ascii="Courier New" w:hAnsi="Courier New" w:cs="Courier New"/>
          <w:sz w:val="18"/>
          <w:szCs w:val="18"/>
        </w:rPr>
        <w:t xml:space="preserve"> (disingkat dengan BPR) berkedudukan di Cirebon untuk menjamin atas lunasnya pembayaran kembali seluruh jumlah utang, baik pokok maupun bunga termasuk denda dan biaya-biaya lainnya berupa apapun juga atas pinjaman kredit yang diberikan BPR kepada dan diterima oleh Nama </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nama_debitur</w:t>
      </w:r>
      <w:proofErr w:type="spellEnd"/>
      <w:r w:rsidR="00835AC8">
        <w:rPr>
          <w:rFonts w:ascii="Courier New" w:hAnsi="Courier New" w:cs="Courier New"/>
          <w:color w:val="0000CC"/>
          <w:sz w:val="18"/>
          <w:szCs w:val="18"/>
          <w:lang w:val="en-US"/>
        </w:rPr>
        <w:t xml:space="preserve">}} </w:t>
      </w:r>
      <w:r w:rsidRPr="005E1C6B">
        <w:rPr>
          <w:rFonts w:ascii="Courier New" w:hAnsi="Courier New" w:cs="Courier New"/>
          <w:sz w:val="18"/>
          <w:szCs w:val="18"/>
        </w:rPr>
        <w:t xml:space="preserve">alamat </w:t>
      </w:r>
      <w:r w:rsidR="00835AC8">
        <w:rPr>
          <w:rFonts w:ascii="Courier New" w:hAnsi="Courier New" w:cs="Courier New"/>
          <w:color w:val="0000CC"/>
          <w:sz w:val="18"/>
          <w:szCs w:val="18"/>
          <w:lang w:val="sv-SE"/>
        </w:rPr>
        <w:t>{{</w:t>
      </w:r>
      <w:r w:rsidR="00835AC8" w:rsidRPr="00835AC8">
        <w:rPr>
          <w:rFonts w:ascii="Courier New" w:hAnsi="Courier New" w:cs="Courier New"/>
          <w:color w:val="0000CC"/>
          <w:sz w:val="18"/>
          <w:szCs w:val="18"/>
          <w:lang w:val="sv-SE"/>
        </w:rPr>
        <w:t>alamat_rumah_debitur</w:t>
      </w:r>
      <w:r w:rsidR="00835AC8">
        <w:rPr>
          <w:rFonts w:ascii="Courier New" w:hAnsi="Courier New" w:cs="Courier New"/>
          <w:color w:val="0000CC"/>
          <w:sz w:val="18"/>
          <w:szCs w:val="18"/>
          <w:lang w:val="sv-SE"/>
        </w:rPr>
        <w:t xml:space="preserve">}} </w:t>
      </w:r>
      <w:r w:rsidRPr="005E1C6B">
        <w:rPr>
          <w:rFonts w:ascii="Courier New" w:hAnsi="Courier New" w:cs="Courier New"/>
          <w:sz w:val="18"/>
          <w:szCs w:val="18"/>
        </w:rPr>
        <w:t xml:space="preserve">No. </w:t>
      </w:r>
      <w:r w:rsidR="00835AC8">
        <w:rPr>
          <w:rFonts w:ascii="Courier New" w:hAnsi="Courier New"/>
          <w:color w:val="0000CC"/>
          <w:sz w:val="18"/>
          <w:szCs w:val="18"/>
          <w:lang w:val="en-US"/>
        </w:rPr>
        <w:t>{{</w:t>
      </w:r>
      <w:proofErr w:type="spellStart"/>
      <w:r w:rsidR="00835AC8" w:rsidRPr="00835AC8">
        <w:rPr>
          <w:rFonts w:ascii="Courier New" w:hAnsi="Courier New"/>
          <w:color w:val="0000CC"/>
          <w:sz w:val="18"/>
          <w:szCs w:val="18"/>
          <w:lang w:val="en-US"/>
        </w:rPr>
        <w:t>no_ktp_debitur</w:t>
      </w:r>
      <w:proofErr w:type="spellEnd"/>
      <w:r w:rsidR="00835AC8">
        <w:rPr>
          <w:rFonts w:ascii="Courier New" w:hAnsi="Courier New"/>
          <w:color w:val="0000CC"/>
          <w:sz w:val="18"/>
          <w:szCs w:val="18"/>
          <w:lang w:val="en-US"/>
        </w:rPr>
        <w:t>}}</w:t>
      </w:r>
      <w:r w:rsidR="00835AC8" w:rsidRPr="00835AC8">
        <w:rPr>
          <w:rFonts w:ascii="Courier New" w:hAnsi="Courier New"/>
          <w:color w:val="0000CC"/>
          <w:sz w:val="18"/>
          <w:szCs w:val="18"/>
          <w:lang w:val="en-US"/>
        </w:rPr>
        <w:t xml:space="preserve"> </w:t>
      </w:r>
      <w:r w:rsidR="00BF0028" w:rsidRPr="005E1C6B">
        <w:rPr>
          <w:rFonts w:ascii="Courier New" w:hAnsi="Courier New"/>
          <w:sz w:val="18"/>
          <w:szCs w:val="18"/>
          <w:lang w:val="en-US"/>
        </w:rPr>
        <w:t>(</w:t>
      </w:r>
      <w:r w:rsidR="00BF0028" w:rsidRPr="005E1C6B">
        <w:rPr>
          <w:rFonts w:ascii="Courier New" w:hAnsi="Courier New" w:cs="Courier New"/>
          <w:sz w:val="18"/>
          <w:szCs w:val="18"/>
        </w:rPr>
        <w:t>U</w:t>
      </w:r>
      <w:r w:rsidRPr="005E1C6B">
        <w:rPr>
          <w:rFonts w:ascii="Courier New" w:hAnsi="Courier New" w:cs="Courier New"/>
          <w:sz w:val="18"/>
          <w:szCs w:val="18"/>
        </w:rPr>
        <w:t xml:space="preserve">ntuk selanjutnya disebut DEBITUR), Demikian berdasarkan Surat Perjanjian Kredit yang dibuat dibawah tangan bermaterai cukup tertanggal No. </w:t>
      </w:r>
      <w:r w:rsidR="00E06F6B" w:rsidRPr="00E06F6B">
        <w:rPr>
          <w:rFonts w:ascii="Courier New" w:hAnsi="Courier New" w:cs="Courier New"/>
          <w:sz w:val="18"/>
          <w:szCs w:val="18"/>
        </w:rPr>
        <w:t>0100.3.42.</w:t>
      </w:r>
      <w:r w:rsidR="00835AC8">
        <w:rPr>
          <w:rFonts w:ascii="Courier New" w:hAnsi="Courier New" w:cs="Courier New"/>
          <w:color w:val="0000CC"/>
          <w:sz w:val="18"/>
          <w:szCs w:val="18"/>
          <w:lang w:val="en-US"/>
        </w:rPr>
        <w:t>{{</w:t>
      </w:r>
      <w:proofErr w:type="spellStart"/>
      <w:r w:rsidR="00835AC8" w:rsidRPr="00835AC8">
        <w:rPr>
          <w:rFonts w:ascii="Courier New" w:hAnsi="Courier New" w:cs="Courier New"/>
          <w:color w:val="0000CC"/>
          <w:sz w:val="18"/>
          <w:szCs w:val="18"/>
          <w:lang w:val="en-US"/>
        </w:rPr>
        <w:t>nomor_surat</w:t>
      </w:r>
      <w:proofErr w:type="spellEnd"/>
      <w:r w:rsidR="00835AC8">
        <w:rPr>
          <w:rFonts w:ascii="Courier New" w:hAnsi="Courier New" w:cs="Courier New"/>
          <w:color w:val="0000CC"/>
          <w:sz w:val="18"/>
          <w:szCs w:val="18"/>
          <w:lang w:val="en-US"/>
        </w:rPr>
        <w:t>}}</w:t>
      </w:r>
      <w:r w:rsidR="00C92F37" w:rsidRPr="005E1C6B">
        <w:rPr>
          <w:rFonts w:ascii="Courier New" w:hAnsi="Courier New" w:cs="Courier New"/>
          <w:sz w:val="18"/>
          <w:szCs w:val="18"/>
        </w:rPr>
        <w:t>PK</w:t>
      </w:r>
      <w:r w:rsidR="00E443E4" w:rsidRPr="005E1C6B">
        <w:rPr>
          <w:rFonts w:ascii="Courier New" w:hAnsi="Courier New" w:cs="Courier New"/>
          <w:sz w:val="18"/>
          <w:szCs w:val="18"/>
        </w:rPr>
        <w:t>KRS</w:t>
      </w:r>
      <w:r w:rsidR="00F04B1A" w:rsidRPr="005E1C6B">
        <w:rPr>
          <w:rFonts w:ascii="Courier New" w:hAnsi="Courier New" w:cs="Courier New"/>
          <w:sz w:val="18"/>
          <w:szCs w:val="18"/>
          <w:lang w:val="en-US"/>
        </w:rPr>
        <w:t xml:space="preserve"> </w:t>
      </w:r>
      <w:r w:rsidRPr="005E1C6B">
        <w:rPr>
          <w:rFonts w:ascii="Courier New" w:hAnsi="Courier New" w:cs="Courier New"/>
          <w:sz w:val="18"/>
          <w:szCs w:val="18"/>
        </w:rPr>
        <w:t>termasuk segala perubahan tambahan dan atau perpanjangannya</w:t>
      </w:r>
    </w:p>
    <w:p w14:paraId="2FAD3B8E"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dijaminkannya sertifikat tersebut kepada BPR, terikat dalam surat kuasa membebankan hak tanggungan dan Akta Pembebanan Hak Tanggungan yang dibuat dihadapan pejabat yang berwenang</w:t>
      </w:r>
    </w:p>
    <w:p w14:paraId="23D27527" w14:textId="77777777" w:rsidR="00084779" w:rsidRPr="005E1C6B" w:rsidRDefault="00084779">
      <w:pPr>
        <w:pStyle w:val="BodyTextIndent"/>
        <w:numPr>
          <w:ilvl w:val="0"/>
          <w:numId w:val="6"/>
        </w:numPr>
        <w:tabs>
          <w:tab w:val="left" w:pos="1530"/>
        </w:tabs>
        <w:jc w:val="both"/>
        <w:rPr>
          <w:rFonts w:ascii="Courier New" w:hAnsi="Courier New" w:cs="Courier New"/>
          <w:sz w:val="18"/>
          <w:szCs w:val="18"/>
        </w:rPr>
      </w:pPr>
      <w:r w:rsidRPr="005E1C6B">
        <w:rPr>
          <w:rFonts w:ascii="Courier New" w:hAnsi="Courier New" w:cs="Courier New"/>
          <w:sz w:val="18"/>
          <w:szCs w:val="18"/>
        </w:rPr>
        <w:t>Bahwa saya berjanji kepada BPR dan atau pihak manapun apabila Debitur cidera Janji sebagaimana surat perjanjian Kredit tersebut diatas dan telah diberi peringatan selama tiga kali berturut-turut oleh BPR, untuk:</w:t>
      </w:r>
    </w:p>
    <w:p w14:paraId="5BE52658"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Menjual sebidang tanah tersebut kepada Pihak manapun selambat-lambatnya tiga puluh hari setelah mendapat surat peringatan terakhir dari BPR untuk melunasi seluruh kewajiban Debitur kepada BPR</w:t>
      </w:r>
    </w:p>
    <w:p w14:paraId="00FCDB42"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Menandatangani </w:t>
      </w:r>
      <w:r w:rsidR="00B76C60" w:rsidRPr="005E1C6B">
        <w:rPr>
          <w:rFonts w:ascii="Courier New" w:hAnsi="Courier New" w:cs="Courier New"/>
          <w:sz w:val="18"/>
          <w:szCs w:val="18"/>
        </w:rPr>
        <w:t>SERTIPIKAT HAK MILIK</w:t>
      </w:r>
      <w:r w:rsidRPr="005E1C6B">
        <w:rPr>
          <w:rFonts w:ascii="Courier New" w:hAnsi="Courier New" w:cs="Courier New"/>
          <w:sz w:val="18"/>
          <w:szCs w:val="18"/>
        </w:rPr>
        <w:t>/PPAT atau jenis Akta lainnya yang diperlukan untuk peralihan kepemilikan hak atas tanah, atau saya akan memberikan kuasa tersendiri kepada BPR, yang dibuat dihadapan Notaris untuk menjual sebidang tanah tersebut kepada pihak manapun</w:t>
      </w:r>
    </w:p>
    <w:p w14:paraId="7F742BEB" w14:textId="77777777" w:rsidR="00084779" w:rsidRPr="005E1C6B" w:rsidRDefault="00084779">
      <w:pPr>
        <w:pStyle w:val="BodyTextIndent"/>
        <w:numPr>
          <w:ilvl w:val="1"/>
          <w:numId w:val="6"/>
        </w:numPr>
        <w:tabs>
          <w:tab w:val="left" w:pos="1800"/>
        </w:tabs>
        <w:jc w:val="both"/>
        <w:rPr>
          <w:rFonts w:ascii="Courier New" w:hAnsi="Courier New" w:cs="Courier New"/>
          <w:sz w:val="18"/>
          <w:szCs w:val="18"/>
        </w:rPr>
      </w:pPr>
      <w:r w:rsidRPr="005E1C6B">
        <w:rPr>
          <w:rFonts w:ascii="Courier New" w:hAnsi="Courier New" w:cs="Courier New"/>
          <w:sz w:val="18"/>
          <w:szCs w:val="18"/>
        </w:rPr>
        <w:t xml:space="preserve">Atau jika dalam tiga puluh hari saya tidak menjual tanah tersebut dan atau memberi kuasa kepada BPR, Maka saya tidak akan merasa keberatan dan tidak akan melakukan perlawanan dalam bentuk apapun atas disitanya tanah milik saya yang dijaminkan tersebut oleh aparat Negara.  </w:t>
      </w:r>
    </w:p>
    <w:p w14:paraId="26C5D860" w14:textId="77777777" w:rsidR="00084779" w:rsidRPr="005E1C6B" w:rsidRDefault="00084779">
      <w:pPr>
        <w:pStyle w:val="BodyTextIndent"/>
        <w:ind w:left="0"/>
        <w:rPr>
          <w:rFonts w:ascii="Courier New" w:hAnsi="Courier New" w:cs="Courier New"/>
          <w:sz w:val="18"/>
          <w:szCs w:val="18"/>
        </w:rPr>
      </w:pPr>
      <w:r w:rsidRPr="005E1C6B">
        <w:rPr>
          <w:rFonts w:ascii="Courier New" w:hAnsi="Courier New" w:cs="Courier New"/>
          <w:sz w:val="18"/>
          <w:szCs w:val="18"/>
        </w:rPr>
        <w:t xml:space="preserve">    Demikian surat pernyataan saya buat untuk dapat dipergunakan sebagaimana mestinya.</w:t>
      </w:r>
    </w:p>
    <w:tbl>
      <w:tblPr>
        <w:tblW w:w="0" w:type="auto"/>
        <w:tblLook w:val="04A0" w:firstRow="1" w:lastRow="0" w:firstColumn="1" w:lastColumn="0" w:noHBand="0" w:noVBand="1"/>
      </w:tblPr>
      <w:tblGrid>
        <w:gridCol w:w="4106"/>
        <w:gridCol w:w="3185"/>
        <w:gridCol w:w="3185"/>
      </w:tblGrid>
      <w:tr w:rsidR="0028128B" w:rsidRPr="005E1C6B" w14:paraId="1CB6475B" w14:textId="77777777" w:rsidTr="0028128B">
        <w:tc>
          <w:tcPr>
            <w:tcW w:w="3492" w:type="dxa"/>
            <w:shd w:val="clear" w:color="auto" w:fill="auto"/>
          </w:tcPr>
          <w:p w14:paraId="0F0A9F96" w14:textId="198EC37D" w:rsidR="0028128B" w:rsidRPr="005E1C6B" w:rsidRDefault="006B0CE9" w:rsidP="0028128B">
            <w:pPr>
              <w:pStyle w:val="BodyTextIndent"/>
              <w:spacing w:after="0"/>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 xml:space="preserve">Cirebon, </w:t>
            </w:r>
            <w:r w:rsidR="00835AC8">
              <w:rPr>
                <w:rFonts w:ascii="Courier New" w:hAnsi="Courier New" w:cs="Courier New"/>
                <w:color w:val="0000CC"/>
                <w:sz w:val="18"/>
                <w:szCs w:val="18"/>
              </w:rPr>
              <w:t>{{</w:t>
            </w:r>
            <w:bookmarkStart w:id="1" w:name="_Hlk203513689"/>
            <w:r w:rsidR="00AE02D6" w:rsidRPr="00AE02D6">
              <w:rPr>
                <w:rFonts w:ascii="Courier New" w:hAnsi="Courier New" w:cs="Courier New"/>
                <w:color w:val="0000CC"/>
                <w:sz w:val="18"/>
                <w:szCs w:val="18"/>
              </w:rPr>
              <w:t>tanggal_surat_persetujuan_kredit</w:t>
            </w:r>
            <w:bookmarkEnd w:id="1"/>
            <w:r w:rsidR="00AE02D6">
              <w:rPr>
                <w:rFonts w:ascii="Courier New" w:hAnsi="Courier New" w:cs="Courier New"/>
                <w:color w:val="0000CC"/>
                <w:sz w:val="18"/>
                <w:szCs w:val="18"/>
              </w:rPr>
              <w:t>}}</w:t>
            </w:r>
          </w:p>
          <w:p w14:paraId="259906A0" w14:textId="77777777" w:rsidR="0028128B" w:rsidRPr="005E1C6B" w:rsidRDefault="00A10FA3" w:rsidP="0028128B">
            <w:pPr>
              <w:pStyle w:val="BodyTextIndent"/>
              <w:ind w:left="0"/>
              <w:jc w:val="center"/>
              <w:rPr>
                <w:rFonts w:ascii="Courier New" w:hAnsi="Courier New" w:cs="Courier New"/>
                <w:sz w:val="18"/>
                <w:szCs w:val="18"/>
              </w:rPr>
            </w:pPr>
            <w:r w:rsidRPr="005E1C6B">
              <w:rPr>
                <w:rFonts w:ascii="Courier New" w:hAnsi="Courier New" w:cs="Courier New"/>
                <w:sz w:val="18"/>
                <w:szCs w:val="18"/>
                <w:lang w:val="en-US"/>
              </w:rPr>
              <w:t xml:space="preserve">    </w:t>
            </w:r>
            <w:r w:rsidR="0028128B" w:rsidRPr="005E1C6B">
              <w:rPr>
                <w:rFonts w:ascii="Courier New" w:hAnsi="Courier New" w:cs="Courier New"/>
                <w:sz w:val="18"/>
                <w:szCs w:val="18"/>
              </w:rPr>
              <w:t>Yang menyatakan,</w:t>
            </w:r>
          </w:p>
          <w:p w14:paraId="7A9FE663" w14:textId="77777777" w:rsidR="00A10FA3" w:rsidRPr="005E1C6B" w:rsidRDefault="00A10FA3" w:rsidP="00CC1C3F">
            <w:pPr>
              <w:pStyle w:val="BodyTextIndent"/>
              <w:spacing w:after="0"/>
              <w:ind w:left="0"/>
              <w:rPr>
                <w:noProof/>
                <w:sz w:val="18"/>
                <w:szCs w:val="18"/>
                <w:lang w:val="en-US"/>
              </w:rPr>
            </w:pPr>
          </w:p>
          <w:p w14:paraId="635661FE" w14:textId="77777777" w:rsidR="00542ECF" w:rsidRPr="005E1C6B" w:rsidRDefault="00542ECF" w:rsidP="00CC1C3F">
            <w:pPr>
              <w:pStyle w:val="BodyTextIndent"/>
              <w:spacing w:after="0"/>
              <w:ind w:left="0"/>
              <w:rPr>
                <w:noProof/>
                <w:sz w:val="18"/>
                <w:szCs w:val="18"/>
                <w:lang w:val="en-US"/>
              </w:rPr>
            </w:pPr>
          </w:p>
          <w:p w14:paraId="03FA3B32" w14:textId="77777777" w:rsidR="006B0CE9" w:rsidRPr="005E1C6B" w:rsidRDefault="006B0CE9" w:rsidP="00CC1C3F">
            <w:pPr>
              <w:pStyle w:val="BodyTextIndent"/>
              <w:spacing w:after="0"/>
              <w:ind w:left="0"/>
              <w:rPr>
                <w:noProof/>
                <w:sz w:val="18"/>
                <w:szCs w:val="18"/>
                <w:lang w:val="en-US"/>
              </w:rPr>
            </w:pPr>
          </w:p>
          <w:p w14:paraId="31BDB28D" w14:textId="77777777" w:rsidR="00542ECF" w:rsidRPr="005E1C6B" w:rsidRDefault="00542ECF" w:rsidP="00CC1C3F">
            <w:pPr>
              <w:pStyle w:val="BodyTextIndent"/>
              <w:spacing w:after="0"/>
              <w:ind w:left="0"/>
              <w:rPr>
                <w:noProof/>
                <w:sz w:val="18"/>
                <w:szCs w:val="18"/>
              </w:rPr>
            </w:pPr>
          </w:p>
          <w:p w14:paraId="55778657" w14:textId="77777777" w:rsidR="00B76C60" w:rsidRPr="005E1C6B" w:rsidRDefault="00B76C60" w:rsidP="00CC1C3F">
            <w:pPr>
              <w:pStyle w:val="BodyTextIndent"/>
              <w:spacing w:after="0"/>
              <w:ind w:left="0"/>
              <w:rPr>
                <w:noProof/>
                <w:sz w:val="18"/>
                <w:szCs w:val="18"/>
              </w:rPr>
            </w:pPr>
          </w:p>
          <w:p w14:paraId="65699D82" w14:textId="77777777" w:rsidR="00B76C60" w:rsidRPr="005E1C6B" w:rsidRDefault="00B76C60" w:rsidP="00CC1C3F">
            <w:pPr>
              <w:pStyle w:val="BodyTextIndent"/>
              <w:spacing w:after="0"/>
              <w:ind w:left="0"/>
              <w:rPr>
                <w:noProof/>
                <w:sz w:val="18"/>
                <w:szCs w:val="18"/>
              </w:rPr>
            </w:pPr>
          </w:p>
          <w:p w14:paraId="1FCC5F44" w14:textId="162FEB21" w:rsidR="00461BC6" w:rsidRPr="00357F2B" w:rsidRDefault="00300314" w:rsidP="00CC1C3F">
            <w:pPr>
              <w:pStyle w:val="BodyTextIndent"/>
              <w:spacing w:after="0"/>
              <w:ind w:left="0"/>
              <w:rPr>
                <w:noProof/>
                <w:color w:val="0000CC"/>
                <w:sz w:val="18"/>
                <w:szCs w:val="18"/>
                <w:u w:val="single"/>
              </w:rPr>
            </w:pPr>
            <w:r>
              <w:rPr>
                <w:noProof/>
                <w:sz w:val="18"/>
                <w:szCs w:val="18"/>
                <w:lang w:val="en-US"/>
              </w:rPr>
              <w:t xml:space="preserve">                    </w:t>
            </w:r>
            <w:r w:rsidR="005B0391" w:rsidRPr="005E1C6B">
              <w:rPr>
                <w:noProof/>
                <w:sz w:val="18"/>
                <w:szCs w:val="18"/>
                <w:lang w:val="en-US"/>
              </w:rPr>
              <w:t xml:space="preserve"> </w:t>
            </w:r>
            <w:r w:rsidR="00432159">
              <w:rPr>
                <w:noProof/>
                <w:sz w:val="18"/>
                <w:szCs w:val="18"/>
              </w:rPr>
              <w:t xml:space="preserve">            </w:t>
            </w:r>
            <w:r w:rsidR="00AE02D6">
              <w:rPr>
                <w:rFonts w:ascii="Courier New" w:hAnsi="Courier New" w:cs="Courier New"/>
                <w:noProof/>
                <w:color w:val="0000CC"/>
                <w:sz w:val="18"/>
                <w:szCs w:val="18"/>
                <w:lang w:val="en-US"/>
              </w:rPr>
              <w:t>{{</w:t>
            </w:r>
            <w:r w:rsidR="005904B0" w:rsidRPr="005904B0">
              <w:rPr>
                <w:rFonts w:ascii="Courier New" w:hAnsi="Courier New" w:cs="Courier New"/>
                <w:noProof/>
                <w:color w:val="0000CC"/>
                <w:sz w:val="18"/>
                <w:szCs w:val="18"/>
                <w:lang w:val="en-US"/>
              </w:rPr>
              <w:t>nama_shm</w:t>
            </w:r>
            <w:r w:rsidR="00AE02D6">
              <w:rPr>
                <w:rFonts w:ascii="Courier New" w:hAnsi="Courier New" w:cs="Courier New"/>
                <w:noProof/>
                <w:color w:val="0000CC"/>
                <w:sz w:val="18"/>
                <w:szCs w:val="18"/>
                <w:lang w:val="en-US"/>
              </w:rPr>
              <w:t>}}</w:t>
            </w:r>
          </w:p>
          <w:p w14:paraId="7E6F81C6" w14:textId="77777777" w:rsidR="003D7C9F" w:rsidRPr="00A869DA" w:rsidRDefault="00A10FA3" w:rsidP="00A869DA">
            <w:pPr>
              <w:pStyle w:val="BodyTextIndent"/>
              <w:spacing w:after="0"/>
              <w:ind w:left="0"/>
              <w:jc w:val="center"/>
              <w:rPr>
                <w:rFonts w:ascii="Courier New" w:hAnsi="Courier New"/>
                <w:sz w:val="18"/>
                <w:szCs w:val="18"/>
                <w:lang w:val="en-US"/>
              </w:rPr>
            </w:pPr>
            <w:r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Pemilik</w:t>
            </w:r>
            <w:proofErr w:type="spellEnd"/>
            <w:r w:rsidR="0028128B" w:rsidRPr="005E1C6B">
              <w:rPr>
                <w:rFonts w:ascii="Courier New" w:hAnsi="Courier New"/>
                <w:sz w:val="18"/>
                <w:szCs w:val="18"/>
                <w:lang w:val="en-US"/>
              </w:rPr>
              <w:t xml:space="preserve"> </w:t>
            </w:r>
            <w:proofErr w:type="spellStart"/>
            <w:r w:rsidR="0028128B" w:rsidRPr="005E1C6B">
              <w:rPr>
                <w:rFonts w:ascii="Courier New" w:hAnsi="Courier New"/>
                <w:sz w:val="18"/>
                <w:szCs w:val="18"/>
                <w:lang w:val="en-US"/>
              </w:rPr>
              <w:t>Agunan</w:t>
            </w:r>
            <w:proofErr w:type="spellEnd"/>
          </w:p>
        </w:tc>
        <w:tc>
          <w:tcPr>
            <w:tcW w:w="3492" w:type="dxa"/>
            <w:shd w:val="clear" w:color="auto" w:fill="auto"/>
          </w:tcPr>
          <w:p w14:paraId="16D2937A" w14:textId="77777777" w:rsidR="0028128B" w:rsidRPr="005E1C6B" w:rsidRDefault="0028128B" w:rsidP="0028128B">
            <w:pPr>
              <w:pStyle w:val="BodyTextIndent"/>
              <w:ind w:left="0"/>
              <w:rPr>
                <w:rFonts w:ascii="Courier New" w:hAnsi="Courier New"/>
                <w:sz w:val="18"/>
                <w:szCs w:val="18"/>
              </w:rPr>
            </w:pPr>
          </w:p>
        </w:tc>
        <w:tc>
          <w:tcPr>
            <w:tcW w:w="3492" w:type="dxa"/>
            <w:shd w:val="clear" w:color="auto" w:fill="auto"/>
          </w:tcPr>
          <w:p w14:paraId="27705D41" w14:textId="77777777" w:rsidR="0028128B" w:rsidRPr="005E1C6B" w:rsidRDefault="0028128B" w:rsidP="0028128B">
            <w:pPr>
              <w:pStyle w:val="BodyTextIndent"/>
              <w:ind w:left="0"/>
              <w:rPr>
                <w:rFonts w:ascii="Courier New" w:hAnsi="Courier New"/>
                <w:sz w:val="18"/>
                <w:szCs w:val="18"/>
              </w:rPr>
            </w:pPr>
          </w:p>
        </w:tc>
      </w:tr>
    </w:tbl>
    <w:p w14:paraId="17DC1F24" w14:textId="77777777" w:rsidR="0028128B" w:rsidRDefault="0028128B" w:rsidP="0028128B">
      <w:pPr>
        <w:rPr>
          <w:rFonts w:ascii="Courier New" w:hAnsi="Courier New" w:cs="Courier New"/>
          <w:b/>
          <w:sz w:val="22"/>
          <w:szCs w:val="22"/>
        </w:rPr>
      </w:pPr>
    </w:p>
    <w:p w14:paraId="72A35A94" w14:textId="77777777" w:rsidR="00866887" w:rsidRDefault="00866887" w:rsidP="0028128B">
      <w:pPr>
        <w:rPr>
          <w:rFonts w:ascii="Courier New" w:hAnsi="Courier New" w:cs="Courier New"/>
          <w:b/>
          <w:sz w:val="22"/>
          <w:szCs w:val="22"/>
        </w:rPr>
      </w:pPr>
    </w:p>
    <w:p w14:paraId="7A4F10F3" w14:textId="77777777" w:rsidR="002D1B1E" w:rsidRDefault="002D1B1E" w:rsidP="0028128B">
      <w:pPr>
        <w:rPr>
          <w:rFonts w:ascii="Courier New" w:hAnsi="Courier New" w:cs="Courier New"/>
          <w:b/>
          <w:sz w:val="22"/>
          <w:szCs w:val="22"/>
        </w:rPr>
      </w:pPr>
    </w:p>
    <w:p w14:paraId="7FD6C9EF" w14:textId="77777777" w:rsidR="00866887" w:rsidRDefault="00866887">
      <w:pPr>
        <w:jc w:val="center"/>
        <w:rPr>
          <w:noProof/>
          <w:lang w:eastAsia="en-US"/>
        </w:rPr>
      </w:pPr>
    </w:p>
    <w:p w14:paraId="33700FF8" w14:textId="77777777" w:rsidR="003C2BA1" w:rsidRDefault="003C2BA1">
      <w:pPr>
        <w:jc w:val="center"/>
        <w:rPr>
          <w:noProof/>
          <w:lang w:eastAsia="en-US"/>
        </w:rPr>
      </w:pPr>
    </w:p>
    <w:p w14:paraId="376C658A" w14:textId="77777777" w:rsidR="003C2BA1" w:rsidRDefault="003C2BA1">
      <w:pPr>
        <w:jc w:val="center"/>
        <w:rPr>
          <w:noProof/>
          <w:lang w:eastAsia="en-US"/>
        </w:rPr>
      </w:pPr>
    </w:p>
    <w:p w14:paraId="571EEE3B" w14:textId="77777777" w:rsidR="003C2BA1" w:rsidRDefault="003C2BA1">
      <w:pPr>
        <w:jc w:val="center"/>
        <w:rPr>
          <w:noProof/>
          <w:lang w:eastAsia="en-US"/>
        </w:rPr>
      </w:pPr>
    </w:p>
    <w:p w14:paraId="6E0DE4DC" w14:textId="77777777" w:rsidR="005E1C6B" w:rsidRDefault="00C437AF">
      <w:pPr>
        <w:jc w:val="center"/>
        <w:rPr>
          <w:noProof/>
          <w:lang w:val="en-US" w:eastAsia="en-US"/>
        </w:rPr>
      </w:pPr>
      <w:r>
        <w:rPr>
          <w:noProof/>
          <w:lang w:val="en-US" w:eastAsia="en-US"/>
        </w:rPr>
        <w:pict w14:anchorId="62A4C3B0">
          <v:shape id="_x0000_i1029" type="#_x0000_t75" style="width:34pt;height:33.5pt;visibility:visible">
            <v:imagedata r:id="rId7" o:title=""/>
          </v:shape>
        </w:pict>
      </w:r>
    </w:p>
    <w:p w14:paraId="2611C2AF" w14:textId="77777777" w:rsidR="00084779" w:rsidRDefault="00084779">
      <w:pPr>
        <w:jc w:val="center"/>
        <w:rPr>
          <w:rFonts w:ascii="Courier New" w:hAnsi="Courier New" w:cs="Courier New"/>
          <w:b/>
          <w:sz w:val="22"/>
          <w:szCs w:val="22"/>
        </w:rPr>
      </w:pPr>
      <w:r>
        <w:rPr>
          <w:rFonts w:ascii="Courier New" w:hAnsi="Courier New" w:cs="Courier New"/>
          <w:b/>
          <w:sz w:val="22"/>
          <w:szCs w:val="22"/>
        </w:rPr>
        <w:t>SURAT PERJANJIAN KREDIT</w:t>
      </w:r>
    </w:p>
    <w:p w14:paraId="126689AC" w14:textId="1F451C9D" w:rsidR="00084779" w:rsidRDefault="00084779">
      <w:pPr>
        <w:jc w:val="center"/>
        <w:rPr>
          <w:rFonts w:ascii="Courier New" w:hAnsi="Courier New" w:cs="Courier New"/>
          <w:b/>
          <w:sz w:val="22"/>
          <w:szCs w:val="22"/>
        </w:rPr>
      </w:pPr>
      <w:r>
        <w:rPr>
          <w:rFonts w:ascii="Courier New" w:hAnsi="Courier New" w:cs="Courier New"/>
          <w:b/>
          <w:sz w:val="22"/>
          <w:szCs w:val="22"/>
        </w:rPr>
        <w:t xml:space="preserve">No. : </w:t>
      </w:r>
      <w:r w:rsidR="00E06F6B" w:rsidRPr="00E06F6B">
        <w:rPr>
          <w:rFonts w:ascii="Courier New" w:hAnsi="Courier New" w:cs="Courier New"/>
          <w:b/>
          <w:sz w:val="22"/>
          <w:szCs w:val="22"/>
        </w:rPr>
        <w:t>0100.3.42.</w:t>
      </w:r>
      <w:r w:rsidR="00AE02D6">
        <w:rPr>
          <w:rFonts w:ascii="Courier New" w:hAnsi="Courier New" w:cs="Courier New"/>
          <w:b/>
          <w:color w:val="0000CC"/>
          <w:sz w:val="22"/>
          <w:szCs w:val="22"/>
          <w:lang w:val="en-US"/>
        </w:rPr>
        <w:t>{{</w:t>
      </w:r>
      <w:proofErr w:type="spellStart"/>
      <w:r w:rsidR="00AE02D6" w:rsidRPr="00AE02D6">
        <w:rPr>
          <w:rFonts w:ascii="Courier New" w:hAnsi="Courier New" w:cs="Courier New"/>
          <w:b/>
          <w:color w:val="0000CC"/>
          <w:sz w:val="22"/>
          <w:szCs w:val="22"/>
          <w:lang w:val="en-US"/>
        </w:rPr>
        <w:t>nomor_surat</w:t>
      </w:r>
      <w:proofErr w:type="spellEnd"/>
      <w:r w:rsidR="00AE02D6">
        <w:rPr>
          <w:rFonts w:ascii="Courier New" w:hAnsi="Courier New" w:cs="Courier New"/>
          <w:b/>
          <w:color w:val="0000CC"/>
          <w:sz w:val="22"/>
          <w:szCs w:val="22"/>
          <w:lang w:val="en-US"/>
        </w:rPr>
        <w:t>}}</w:t>
      </w:r>
      <w:r w:rsidR="00C92F37">
        <w:rPr>
          <w:rFonts w:ascii="Courier New" w:hAnsi="Courier New" w:cs="Courier New"/>
          <w:b/>
          <w:sz w:val="22"/>
          <w:szCs w:val="22"/>
        </w:rPr>
        <w:t>PK</w:t>
      </w:r>
      <w:r w:rsidR="00E443E4">
        <w:rPr>
          <w:rFonts w:ascii="Courier New" w:hAnsi="Courier New" w:cs="Courier New"/>
          <w:b/>
          <w:sz w:val="22"/>
          <w:szCs w:val="22"/>
        </w:rPr>
        <w:t>KRS</w:t>
      </w:r>
    </w:p>
    <w:p w14:paraId="02BC33A6" w14:textId="77777777" w:rsidR="00084779" w:rsidRDefault="00084779">
      <w:pPr>
        <w:rPr>
          <w:rFonts w:ascii="Courier New" w:hAnsi="Courier New" w:cs="Courier New"/>
        </w:rPr>
      </w:pPr>
    </w:p>
    <w:p w14:paraId="09162892" w14:textId="50763F6C" w:rsidR="00084779" w:rsidRDefault="00084779">
      <w:pPr>
        <w:ind w:right="180"/>
        <w:jc w:val="both"/>
        <w:rPr>
          <w:rFonts w:ascii="Courier New" w:hAnsi="Courier New" w:cs="Courier New"/>
          <w:sz w:val="18"/>
          <w:szCs w:val="18"/>
        </w:rPr>
      </w:pPr>
      <w:r>
        <w:rPr>
          <w:rFonts w:ascii="Courier New" w:hAnsi="Courier New" w:cs="Courier New"/>
          <w:sz w:val="18"/>
          <w:szCs w:val="18"/>
        </w:rPr>
        <w:t xml:space="preserve">Pada hari ini, </w:t>
      </w:r>
      <w:r w:rsidR="005904B0">
        <w:rPr>
          <w:rFonts w:ascii="Courier New" w:hAnsi="Courier New" w:cs="Courier New"/>
          <w:color w:val="0000CC"/>
          <w:sz w:val="18"/>
          <w:szCs w:val="18"/>
          <w:lang w:val="en-US"/>
        </w:rPr>
        <w:t>{{</w:t>
      </w:r>
      <w:proofErr w:type="spellStart"/>
      <w:r w:rsidR="005904B0">
        <w:rPr>
          <w:rFonts w:ascii="Courier New" w:hAnsi="Courier New" w:cs="Courier New"/>
          <w:color w:val="0000CC"/>
          <w:sz w:val="18"/>
          <w:szCs w:val="18"/>
          <w:lang w:val="en-US"/>
        </w:rPr>
        <w:t>hari</w:t>
      </w:r>
      <w:proofErr w:type="spellEnd"/>
      <w:r w:rsidR="005904B0">
        <w:rPr>
          <w:rFonts w:ascii="Courier New" w:hAnsi="Courier New" w:cs="Courier New"/>
          <w:color w:val="0000CC"/>
          <w:sz w:val="18"/>
          <w:szCs w:val="18"/>
          <w:lang w:val="en-US"/>
        </w:rPr>
        <w:t>}}</w:t>
      </w:r>
      <w:r w:rsidR="00BF0028">
        <w:rPr>
          <w:rFonts w:ascii="Courier New" w:hAnsi="Courier New" w:cs="Courier New"/>
          <w:sz w:val="18"/>
          <w:szCs w:val="18"/>
          <w:lang w:val="en-US"/>
        </w:rPr>
        <w:t xml:space="preserve"> </w:t>
      </w:r>
      <w:r>
        <w:rPr>
          <w:rFonts w:ascii="Courier New" w:hAnsi="Courier New" w:cs="Courier New"/>
          <w:sz w:val="18"/>
          <w:szCs w:val="18"/>
        </w:rPr>
        <w:t xml:space="preserve">tanggal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tanggal_surat_persetujuan_kredit</w:t>
      </w:r>
      <w:r w:rsidR="00AE02D6">
        <w:rPr>
          <w:rFonts w:ascii="Courier New" w:hAnsi="Courier New" w:cs="Courier New"/>
          <w:color w:val="0000CC"/>
          <w:sz w:val="18"/>
          <w:szCs w:val="18"/>
        </w:rPr>
        <w:t>}}</w:t>
      </w:r>
      <w:r w:rsidR="00B06910">
        <w:rPr>
          <w:rFonts w:ascii="Courier New" w:hAnsi="Courier New" w:cs="Courier New"/>
          <w:sz w:val="18"/>
          <w:szCs w:val="18"/>
          <w:lang w:val="en-US"/>
        </w:rPr>
        <w:t xml:space="preserve"> </w:t>
      </w:r>
      <w:r>
        <w:rPr>
          <w:rFonts w:ascii="Courier New" w:hAnsi="Courier New" w:cs="Courier New"/>
          <w:sz w:val="18"/>
          <w:szCs w:val="18"/>
        </w:rPr>
        <w:t>yang bertanda tangan dibawah ini :</w:t>
      </w:r>
    </w:p>
    <w:p w14:paraId="321F2489" w14:textId="77777777" w:rsidR="00084779" w:rsidRDefault="00084779">
      <w:pPr>
        <w:ind w:right="180"/>
        <w:jc w:val="both"/>
        <w:rPr>
          <w:rFonts w:ascii="Courier New" w:hAnsi="Courier New" w:cs="Courier New"/>
          <w:sz w:val="18"/>
          <w:szCs w:val="18"/>
        </w:rPr>
      </w:pPr>
    </w:p>
    <w:p w14:paraId="6FC96EC7" w14:textId="77777777" w:rsidR="00084779" w:rsidRPr="006B0CE9" w:rsidRDefault="00084779" w:rsidP="006B0CE9">
      <w:pPr>
        <w:ind w:left="720" w:right="180" w:hanging="360"/>
        <w:jc w:val="both"/>
        <w:rPr>
          <w:rFonts w:ascii="Courier New" w:hAnsi="Courier New" w:cs="Courier New"/>
          <w:bCs/>
          <w:sz w:val="18"/>
          <w:szCs w:val="18"/>
          <w:lang w:val="en-US"/>
        </w:rPr>
      </w:pPr>
      <w:r>
        <w:rPr>
          <w:rFonts w:ascii="Courier New" w:hAnsi="Courier New" w:cs="Courier New"/>
          <w:sz w:val="18"/>
          <w:szCs w:val="18"/>
        </w:rPr>
        <w:t xml:space="preserve">I. </w:t>
      </w:r>
      <w:r w:rsidR="00E57E82">
        <w:rPr>
          <w:rFonts w:ascii="Courier New" w:hAnsi="Courier New" w:cs="Courier New"/>
          <w:b/>
          <w:bCs/>
          <w:sz w:val="18"/>
          <w:szCs w:val="18"/>
          <w:lang w:val="en-US"/>
        </w:rPr>
        <w:t xml:space="preserve">Aie </w:t>
      </w:r>
      <w:proofErr w:type="spellStart"/>
      <w:r w:rsidR="00E57E82">
        <w:rPr>
          <w:rFonts w:ascii="Courier New" w:hAnsi="Courier New" w:cs="Courier New"/>
          <w:b/>
          <w:bCs/>
          <w:sz w:val="18"/>
          <w:szCs w:val="18"/>
          <w:lang w:val="en-US"/>
        </w:rPr>
        <w:t>Soesan</w:t>
      </w:r>
      <w:proofErr w:type="spellEnd"/>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menjalankan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tugasnya</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sekaligus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selaku</w:t>
      </w:r>
      <w:proofErr w:type="spellEnd"/>
      <w:r w:rsidR="006B0CE9" w:rsidRPr="006B0CE9">
        <w:rPr>
          <w:rFonts w:ascii="Courier New" w:hAnsi="Courier New" w:cs="Courier New"/>
          <w:bCs/>
          <w:sz w:val="18"/>
          <w:szCs w:val="18"/>
          <w:lang w:val="en-US"/>
        </w:rPr>
        <w:t xml:space="preserve"> </w:t>
      </w:r>
      <w:proofErr w:type="spellStart"/>
      <w:r w:rsidR="006D45BC">
        <w:rPr>
          <w:rFonts w:ascii="Courier New" w:hAnsi="Courier New" w:cs="Courier New"/>
          <w:bCs/>
          <w:sz w:val="18"/>
          <w:szCs w:val="18"/>
          <w:lang w:val="en-US"/>
        </w:rPr>
        <w:t>Direktur</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berdasarkan</w:t>
      </w:r>
      <w:proofErr w:type="spellEnd"/>
      <w:r w:rsidR="006B0CE9" w:rsidRPr="006B0CE9">
        <w:rPr>
          <w:rFonts w:ascii="Courier New" w:hAnsi="Courier New" w:cs="Courier New"/>
          <w:bCs/>
          <w:sz w:val="18"/>
          <w:szCs w:val="18"/>
          <w:lang w:val="en-US"/>
        </w:rPr>
        <w:t xml:space="preserve"> </w:t>
      </w:r>
      <w:proofErr w:type="spellStart"/>
      <w:r w:rsidR="003B31B6">
        <w:rPr>
          <w:rFonts w:ascii="Courier New" w:hAnsi="Courier New" w:cs="Courier New"/>
          <w:bCs/>
          <w:sz w:val="18"/>
          <w:szCs w:val="18"/>
          <w:lang w:val="en-US"/>
        </w:rPr>
        <w:t>Persetujuan</w:t>
      </w:r>
      <w:proofErr w:type="spellEnd"/>
      <w:r w:rsidR="003B31B6">
        <w:rPr>
          <w:rFonts w:ascii="Courier New" w:hAnsi="Courier New" w:cs="Courier New"/>
          <w:bCs/>
          <w:sz w:val="18"/>
          <w:szCs w:val="18"/>
          <w:lang w:val="en-US"/>
        </w:rPr>
        <w:t xml:space="preserve"> dan Kuasa </w:t>
      </w:r>
      <w:proofErr w:type="spellStart"/>
      <w:r w:rsidR="006D45BC">
        <w:rPr>
          <w:rFonts w:ascii="Courier New" w:hAnsi="Courier New" w:cs="Courier New"/>
          <w:bCs/>
          <w:sz w:val="18"/>
          <w:szCs w:val="18"/>
          <w:lang w:val="en-US"/>
        </w:rPr>
        <w:t>Nomor</w:t>
      </w:r>
      <w:proofErr w:type="spellEnd"/>
      <w:r w:rsidR="006D45BC">
        <w:rPr>
          <w:rFonts w:ascii="Courier New" w:hAnsi="Courier New" w:cs="Courier New"/>
          <w:bCs/>
          <w:sz w:val="18"/>
          <w:szCs w:val="18"/>
          <w:lang w:val="en-US"/>
        </w:rPr>
        <w:t xml:space="preserve"> 75 </w:t>
      </w:r>
      <w:proofErr w:type="spellStart"/>
      <w:r w:rsidR="006D45BC">
        <w:rPr>
          <w:rFonts w:ascii="Courier New" w:hAnsi="Courier New" w:cs="Courier New"/>
          <w:bCs/>
          <w:sz w:val="18"/>
          <w:szCs w:val="18"/>
          <w:lang w:val="en-US"/>
        </w:rPr>
        <w:t>tertanggal</w:t>
      </w:r>
      <w:proofErr w:type="spellEnd"/>
      <w:r w:rsidR="006D45BC">
        <w:rPr>
          <w:rFonts w:ascii="Courier New" w:hAnsi="Courier New" w:cs="Courier New"/>
          <w:bCs/>
          <w:sz w:val="18"/>
          <w:szCs w:val="18"/>
          <w:lang w:val="en-US"/>
        </w:rPr>
        <w:t xml:space="preserve"> 15 Mei 2020</w:t>
      </w:r>
      <w:r w:rsidR="006B0CE9" w:rsidRPr="006B0CE9">
        <w:rPr>
          <w:rFonts w:ascii="Courier New" w:hAnsi="Courier New" w:cs="Courier New"/>
          <w:bCs/>
          <w:sz w:val="18"/>
          <w:szCs w:val="18"/>
          <w:lang w:val="en-US"/>
        </w:rPr>
        <w:t xml:space="preserve">, yang </w:t>
      </w:r>
      <w:proofErr w:type="spellStart"/>
      <w:r w:rsidR="006B0CE9" w:rsidRPr="006B0CE9">
        <w:rPr>
          <w:rFonts w:ascii="Courier New" w:hAnsi="Courier New" w:cs="Courier New"/>
          <w:bCs/>
          <w:sz w:val="18"/>
          <w:szCs w:val="18"/>
          <w:lang w:val="en-US"/>
        </w:rPr>
        <w:t>dibuat</w:t>
      </w:r>
      <w:proofErr w:type="spellEnd"/>
      <w:r w:rsidR="006B0CE9" w:rsidRPr="006B0CE9">
        <w:rPr>
          <w:rFonts w:ascii="Courier New" w:hAnsi="Courier New" w:cs="Courier New"/>
          <w:bCs/>
          <w:sz w:val="18"/>
          <w:szCs w:val="18"/>
          <w:lang w:val="en-US"/>
        </w:rPr>
        <w:t xml:space="preserve"> di </w:t>
      </w:r>
      <w:proofErr w:type="spellStart"/>
      <w:r w:rsidR="006B0CE9" w:rsidRPr="006B0CE9">
        <w:rPr>
          <w:rFonts w:ascii="Courier New" w:hAnsi="Courier New" w:cs="Courier New"/>
          <w:bCs/>
          <w:sz w:val="18"/>
          <w:szCs w:val="18"/>
          <w:lang w:val="en-US"/>
        </w:rPr>
        <w:t>hadapan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Ramly</w:t>
      </w:r>
      <w:proofErr w:type="spellEnd"/>
      <w:r w:rsidR="006B0CE9" w:rsidRPr="006B0CE9">
        <w:rPr>
          <w:rFonts w:ascii="Courier New" w:hAnsi="Courier New" w:cs="Courier New"/>
          <w:bCs/>
          <w:sz w:val="18"/>
          <w:szCs w:val="18"/>
          <w:lang w:val="en-US"/>
        </w:rPr>
        <w:t xml:space="preserve"> Yusuf </w:t>
      </w:r>
      <w:proofErr w:type="spellStart"/>
      <w:r w:rsidR="006B0CE9" w:rsidRPr="006B0CE9">
        <w:rPr>
          <w:rFonts w:ascii="Courier New" w:hAnsi="Courier New" w:cs="Courier New"/>
          <w:bCs/>
          <w:sz w:val="18"/>
          <w:szCs w:val="18"/>
          <w:lang w:val="en-US"/>
        </w:rPr>
        <w:t>Angkat</w:t>
      </w:r>
      <w:proofErr w:type="spellEnd"/>
      <w:r w:rsidR="006B0CE9" w:rsidRPr="006B0CE9">
        <w:rPr>
          <w:rFonts w:ascii="Courier New" w:hAnsi="Courier New" w:cs="Courier New"/>
          <w:bCs/>
          <w:sz w:val="18"/>
          <w:szCs w:val="18"/>
          <w:lang w:val="en-US"/>
        </w:rPr>
        <w:t xml:space="preserve">, S.H, </w:t>
      </w:r>
      <w:proofErr w:type="spellStart"/>
      <w:r w:rsidR="006B0CE9" w:rsidRPr="006B0CE9">
        <w:rPr>
          <w:rFonts w:ascii="Courier New" w:hAnsi="Courier New" w:cs="Courier New"/>
          <w:bCs/>
          <w:sz w:val="18"/>
          <w:szCs w:val="18"/>
          <w:lang w:val="en-US"/>
        </w:rPr>
        <w:t>M.Kn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Notaris</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 </w:t>
      </w:r>
      <w:proofErr w:type="spellStart"/>
      <w:r w:rsidR="006B0CE9" w:rsidRPr="006B0CE9">
        <w:rPr>
          <w:rFonts w:ascii="Courier New" w:hAnsi="Courier New" w:cs="Courier New"/>
          <w:bCs/>
          <w:sz w:val="18"/>
          <w:szCs w:val="18"/>
          <w:lang w:val="en-US"/>
        </w:rPr>
        <w:t>bertindak</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untuk</w:t>
      </w:r>
      <w:proofErr w:type="spellEnd"/>
      <w:r w:rsidR="006B0CE9" w:rsidRPr="006B0CE9">
        <w:rPr>
          <w:rFonts w:ascii="Courier New" w:hAnsi="Courier New" w:cs="Courier New"/>
          <w:bCs/>
          <w:sz w:val="18"/>
          <w:szCs w:val="18"/>
          <w:lang w:val="en-US"/>
        </w:rPr>
        <w:t xml:space="preserve"> dan </w:t>
      </w:r>
      <w:proofErr w:type="spellStart"/>
      <w:r w:rsidR="006B0CE9" w:rsidRPr="006B0CE9">
        <w:rPr>
          <w:rFonts w:ascii="Courier New" w:hAnsi="Courier New" w:cs="Courier New"/>
          <w:bCs/>
          <w:sz w:val="18"/>
          <w:szCs w:val="18"/>
          <w:lang w:val="en-US"/>
        </w:rPr>
        <w:t>atas</w:t>
      </w:r>
      <w:proofErr w:type="spellEnd"/>
      <w:r w:rsidR="006B0CE9" w:rsidRPr="006B0CE9">
        <w:rPr>
          <w:rFonts w:ascii="Courier New" w:hAnsi="Courier New" w:cs="Courier New"/>
          <w:bCs/>
          <w:sz w:val="18"/>
          <w:szCs w:val="18"/>
          <w:lang w:val="en-US"/>
        </w:rPr>
        <w:t xml:space="preserve"> nama PT. Bank </w:t>
      </w:r>
      <w:proofErr w:type="spellStart"/>
      <w:r w:rsidR="005E1C6B">
        <w:rPr>
          <w:rFonts w:ascii="Courier New" w:hAnsi="Courier New" w:cs="Courier New"/>
          <w:bCs/>
          <w:sz w:val="18"/>
          <w:szCs w:val="18"/>
          <w:lang w:val="en-US"/>
        </w:rPr>
        <w:t>Perekonomian</w:t>
      </w:r>
      <w:proofErr w:type="spellEnd"/>
      <w:r w:rsidR="006B0CE9" w:rsidRPr="006B0CE9">
        <w:rPr>
          <w:rFonts w:ascii="Courier New" w:hAnsi="Courier New" w:cs="Courier New"/>
          <w:bCs/>
          <w:sz w:val="18"/>
          <w:szCs w:val="18"/>
          <w:lang w:val="en-US"/>
        </w:rPr>
        <w:t xml:space="preserve"> Rakyat SAHABAT SEJATI, </w:t>
      </w:r>
      <w:proofErr w:type="spellStart"/>
      <w:r w:rsidR="006B0CE9" w:rsidRPr="006B0CE9">
        <w:rPr>
          <w:rFonts w:ascii="Courier New" w:hAnsi="Courier New" w:cs="Courier New"/>
          <w:bCs/>
          <w:sz w:val="18"/>
          <w:szCs w:val="18"/>
          <w:lang w:val="en-US"/>
        </w:rPr>
        <w:t>berkedudukan</w:t>
      </w:r>
      <w:proofErr w:type="spellEnd"/>
      <w:r w:rsidR="006B0CE9" w:rsidRPr="006B0CE9">
        <w:rPr>
          <w:rFonts w:ascii="Courier New" w:hAnsi="Courier New" w:cs="Courier New"/>
          <w:bCs/>
          <w:sz w:val="18"/>
          <w:szCs w:val="18"/>
          <w:lang w:val="en-US"/>
        </w:rPr>
        <w:t xml:space="preserve"> di Jl. Raya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No. 121, Desa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Kecamatan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Klangenan</w:t>
      </w:r>
      <w:proofErr w:type="spellEnd"/>
      <w:r w:rsidR="006B0CE9" w:rsidRPr="006B0CE9">
        <w:rPr>
          <w:rFonts w:ascii="Courier New" w:hAnsi="Courier New" w:cs="Courier New"/>
          <w:bCs/>
          <w:sz w:val="18"/>
          <w:szCs w:val="18"/>
          <w:lang w:val="en-US"/>
        </w:rPr>
        <w:t xml:space="preserve">, </w:t>
      </w:r>
      <w:proofErr w:type="spellStart"/>
      <w:r w:rsidR="006B0CE9" w:rsidRPr="006B0CE9">
        <w:rPr>
          <w:rFonts w:ascii="Courier New" w:hAnsi="Courier New" w:cs="Courier New"/>
          <w:bCs/>
          <w:sz w:val="18"/>
          <w:szCs w:val="18"/>
          <w:lang w:val="en-US"/>
        </w:rPr>
        <w:t>Kabupaten</w:t>
      </w:r>
      <w:proofErr w:type="spellEnd"/>
      <w:r w:rsidR="006B0CE9" w:rsidRPr="006B0CE9">
        <w:rPr>
          <w:rFonts w:ascii="Courier New" w:hAnsi="Courier New" w:cs="Courier New"/>
          <w:bCs/>
          <w:sz w:val="18"/>
          <w:szCs w:val="18"/>
          <w:lang w:val="en-US"/>
        </w:rPr>
        <w:t xml:space="preserve"> Cirebon.</w:t>
      </w:r>
    </w:p>
    <w:p w14:paraId="1DABC324" w14:textId="77777777" w:rsidR="00084779" w:rsidRDefault="00084779">
      <w:pPr>
        <w:ind w:right="180" w:firstLine="720"/>
        <w:jc w:val="both"/>
        <w:rPr>
          <w:rFonts w:ascii="Courier New" w:hAnsi="Courier New" w:cs="Courier New"/>
          <w:sz w:val="18"/>
          <w:szCs w:val="18"/>
        </w:rPr>
      </w:pPr>
      <w:r>
        <w:rPr>
          <w:rFonts w:ascii="Courier New" w:hAnsi="Courier New" w:cs="Courier New"/>
          <w:sz w:val="18"/>
          <w:szCs w:val="18"/>
        </w:rPr>
        <w:t xml:space="preserve">-untuk selanjutnya disebut </w:t>
      </w:r>
      <w:r>
        <w:rPr>
          <w:rFonts w:ascii="Courier New" w:hAnsi="Courier New" w:cs="Courier New"/>
          <w:b/>
          <w:sz w:val="18"/>
          <w:szCs w:val="18"/>
        </w:rPr>
        <w:t>BANK</w:t>
      </w:r>
      <w:r>
        <w:rPr>
          <w:rFonts w:ascii="Courier New" w:hAnsi="Courier New" w:cs="Courier New"/>
          <w:sz w:val="18"/>
          <w:szCs w:val="18"/>
        </w:rPr>
        <w:t>.</w:t>
      </w:r>
    </w:p>
    <w:p w14:paraId="6169FB17" w14:textId="77777777" w:rsidR="00084779" w:rsidRDefault="00084779">
      <w:pPr>
        <w:ind w:right="180"/>
        <w:jc w:val="both"/>
        <w:rPr>
          <w:rFonts w:ascii="Courier New" w:hAnsi="Courier New" w:cs="Courier New"/>
          <w:sz w:val="18"/>
          <w:szCs w:val="18"/>
        </w:rPr>
      </w:pPr>
    </w:p>
    <w:p w14:paraId="39D29858" w14:textId="7AA5E557" w:rsidR="00084779" w:rsidRPr="00F04B1A" w:rsidRDefault="00084779">
      <w:pPr>
        <w:ind w:left="720" w:right="180" w:hanging="360"/>
        <w:jc w:val="both"/>
        <w:rPr>
          <w:rFonts w:ascii="Courier New" w:hAnsi="Courier New"/>
          <w:sz w:val="18"/>
          <w:szCs w:val="18"/>
          <w:lang w:val="en-US"/>
        </w:rPr>
      </w:pPr>
      <w:r>
        <w:rPr>
          <w:rFonts w:ascii="Courier New" w:hAnsi="Courier New" w:cs="Courier New"/>
          <w:sz w:val="18"/>
          <w:szCs w:val="18"/>
        </w:rPr>
        <w:t>II.</w:t>
      </w:r>
      <w:r>
        <w:rPr>
          <w:rFonts w:ascii="Courier New" w:hAnsi="Courier New" w:cs="Courier New"/>
          <w:sz w:val="18"/>
          <w:szCs w:val="18"/>
        </w:rPr>
        <w:tab/>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nama_debitur</w:t>
      </w:r>
      <w:proofErr w:type="spellEnd"/>
      <w:r w:rsidR="00AE02D6">
        <w:rPr>
          <w:rFonts w:ascii="Courier New" w:hAnsi="Courier New" w:cs="Courier New"/>
          <w:b/>
          <w:bCs/>
          <w:color w:val="0000CC"/>
          <w:sz w:val="18"/>
          <w:szCs w:val="18"/>
          <w:lang w:val="en-US"/>
        </w:rPr>
        <w:t xml:space="preserve">}} </w:t>
      </w:r>
      <w:r w:rsidR="00B76C60" w:rsidRPr="00357F2B">
        <w:rPr>
          <w:rFonts w:ascii="Courier New" w:hAnsi="Courier New" w:cs="Courier New"/>
          <w:b/>
          <w:bCs/>
          <w:color w:val="0000CC"/>
          <w:sz w:val="18"/>
          <w:szCs w:val="18"/>
        </w:rPr>
        <w:t xml:space="preserve">Lahir di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tempat_lahir_debitur</w:t>
      </w:r>
      <w:r w:rsidR="00AE02D6">
        <w:rPr>
          <w:rFonts w:ascii="Courier New" w:hAnsi="Courier New" w:cs="Courier New"/>
          <w:b/>
          <w:bCs/>
          <w:color w:val="0000CC"/>
          <w:sz w:val="18"/>
          <w:szCs w:val="18"/>
        </w:rPr>
        <w:t>}}</w:t>
      </w:r>
      <w:r w:rsidR="00B76C60" w:rsidRPr="00357F2B">
        <w:rPr>
          <w:rFonts w:ascii="Courier New" w:hAnsi="Courier New" w:cs="Courier New"/>
          <w:b/>
          <w:bCs/>
          <w:color w:val="0000CC"/>
          <w:sz w:val="18"/>
          <w:szCs w:val="18"/>
        </w:rPr>
        <w:t xml:space="preserve"> tanggal </w:t>
      </w:r>
      <w:r w:rsidR="00AE02D6">
        <w:rPr>
          <w:rFonts w:ascii="Courier New" w:hAnsi="Courier New" w:cs="Courier New"/>
          <w:b/>
          <w:bCs/>
          <w:color w:val="0000CC"/>
          <w:sz w:val="18"/>
          <w:szCs w:val="18"/>
          <w:lang w:val="en-US"/>
        </w:rPr>
        <w:t>{{</w:t>
      </w:r>
      <w:proofErr w:type="spellStart"/>
      <w:r w:rsidR="00AE02D6" w:rsidRPr="00AE02D6">
        <w:rPr>
          <w:rFonts w:ascii="Courier New" w:hAnsi="Courier New" w:cs="Courier New"/>
          <w:b/>
          <w:bCs/>
          <w:color w:val="0000CC"/>
          <w:sz w:val="18"/>
          <w:szCs w:val="18"/>
          <w:lang w:val="en-US"/>
        </w:rPr>
        <w:t>tanggal_lahir_debitur</w:t>
      </w:r>
      <w:proofErr w:type="spellEnd"/>
      <w:r w:rsidR="00AE02D6">
        <w:rPr>
          <w:rFonts w:ascii="Courier New" w:hAnsi="Courier New" w:cs="Courier New"/>
          <w:b/>
          <w:bCs/>
          <w:color w:val="0000CC"/>
          <w:sz w:val="18"/>
          <w:szCs w:val="18"/>
          <w:lang w:val="en-US"/>
        </w:rPr>
        <w:t>}}</w:t>
      </w:r>
      <w:r w:rsidR="00F04B1A" w:rsidRPr="00357F2B">
        <w:rPr>
          <w:rFonts w:ascii="Courier New" w:hAnsi="Courier New" w:cs="Courier New"/>
          <w:b/>
          <w:bCs/>
          <w:color w:val="0000CC"/>
          <w:sz w:val="18"/>
          <w:szCs w:val="18"/>
          <w:lang w:val="en-US"/>
        </w:rPr>
        <w:t xml:space="preserve"> </w:t>
      </w:r>
      <w:r>
        <w:rPr>
          <w:rFonts w:ascii="Courier New" w:hAnsi="Courier New" w:cs="Courier New"/>
          <w:sz w:val="18"/>
          <w:szCs w:val="18"/>
        </w:rPr>
        <w:t>bertempat tinggal</w:t>
      </w:r>
      <w:r w:rsidR="00B76C60">
        <w:rPr>
          <w:rFonts w:ascii="Courier New" w:hAnsi="Courier New" w:cs="Courier New"/>
          <w:sz w:val="18"/>
          <w:szCs w:val="18"/>
        </w:rPr>
        <w:t xml:space="preserve"> di</w:t>
      </w:r>
      <w:r w:rsidR="00AE02D6">
        <w:rPr>
          <w:rFonts w:ascii="Courier New" w:hAnsi="Courier New" w:cs="Courier New"/>
          <w:sz w:val="18"/>
          <w:szCs w:val="18"/>
        </w:rPr>
        <w:t xml:space="preserve"> </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alamat_rumah_debitur</w:t>
      </w:r>
      <w:r w:rsidR="00AE02D6">
        <w:rPr>
          <w:rFonts w:ascii="Courier New" w:hAnsi="Courier New" w:cs="Courier New"/>
          <w:color w:val="0000CC"/>
          <w:sz w:val="18"/>
          <w:szCs w:val="18"/>
        </w:rPr>
        <w:t xml:space="preserve">}}. </w:t>
      </w:r>
      <w:r w:rsidR="00A27A32" w:rsidRPr="00357F2B">
        <w:rPr>
          <w:rFonts w:ascii="Courier New" w:hAnsi="Courier New" w:cs="Courier New"/>
          <w:color w:val="0000CC"/>
          <w:sz w:val="18"/>
          <w:szCs w:val="18"/>
        </w:rPr>
        <w:t xml:space="preserve">No. KTP. </w:t>
      </w:r>
      <w:r w:rsidR="00AE02D6">
        <w:rPr>
          <w:rFonts w:ascii="Courier New" w:hAnsi="Courier New"/>
          <w:color w:val="0000CC"/>
          <w:sz w:val="18"/>
          <w:szCs w:val="18"/>
          <w:lang w:val="en-US"/>
        </w:rPr>
        <w:t>{{</w:t>
      </w:r>
      <w:proofErr w:type="spellStart"/>
      <w:r w:rsidR="00AE02D6" w:rsidRPr="00AE02D6">
        <w:rPr>
          <w:rFonts w:ascii="Courier New" w:hAnsi="Courier New"/>
          <w:color w:val="0000CC"/>
          <w:sz w:val="18"/>
          <w:szCs w:val="18"/>
          <w:lang w:val="en-US"/>
        </w:rPr>
        <w:t>no_ktp_debitur</w:t>
      </w:r>
      <w:proofErr w:type="spellEnd"/>
      <w:r w:rsidR="00AE02D6">
        <w:rPr>
          <w:rFonts w:ascii="Courier New" w:hAnsi="Courier New"/>
          <w:color w:val="0000CC"/>
          <w:sz w:val="18"/>
          <w:szCs w:val="18"/>
          <w:lang w:val="en-US"/>
        </w:rPr>
        <w:t>}}</w:t>
      </w:r>
    </w:p>
    <w:p w14:paraId="5F2B2C87" w14:textId="71342E55" w:rsidR="00084779" w:rsidRDefault="00292D4C" w:rsidP="00300314">
      <w:pPr>
        <w:numPr>
          <w:ilvl w:val="0"/>
          <w:numId w:val="7"/>
        </w:numPr>
        <w:tabs>
          <w:tab w:val="clear" w:pos="1080"/>
          <w:tab w:val="num" w:pos="720"/>
        </w:tabs>
        <w:ind w:left="720" w:right="180"/>
        <w:jc w:val="both"/>
        <w:rPr>
          <w:rFonts w:ascii="Courier New" w:hAnsi="Courier New" w:cs="Courier New"/>
          <w:sz w:val="18"/>
          <w:szCs w:val="18"/>
        </w:rPr>
      </w:pPr>
      <w:r>
        <w:rPr>
          <w:rFonts w:ascii="Courier New" w:hAnsi="Courier New" w:cs="Courier New"/>
          <w:sz w:val="18"/>
          <w:szCs w:val="18"/>
        </w:rPr>
        <w:t xml:space="preserve">Untuk melakukan tindakan hukum dalam surat ini telah mendapat persetujuan dari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telah_persetujuan_dari</w:t>
      </w:r>
      <w:proofErr w:type="spellEnd"/>
      <w:r w:rsidR="00AE02D6">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nya</w:t>
      </w:r>
      <w:proofErr w:type="spellEnd"/>
      <w:r>
        <w:rPr>
          <w:rFonts w:ascii="Courier New" w:hAnsi="Courier New" w:cs="Courier New"/>
          <w:sz w:val="18"/>
          <w:szCs w:val="18"/>
        </w:rPr>
        <w:t xml:space="preserve"> yang turut pula menandatangani surat ini</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serta</w:t>
      </w:r>
      <w:proofErr w:type="spellEnd"/>
      <w:r>
        <w:rPr>
          <w:rFonts w:ascii="Courier New" w:hAnsi="Courier New" w:cs="Courier New"/>
          <w:sz w:val="18"/>
          <w:szCs w:val="18"/>
          <w:lang w:val="en-US"/>
        </w:rPr>
        <w:t xml:space="preserve"> </w:t>
      </w:r>
      <w:proofErr w:type="spellStart"/>
      <w:r w:rsidRPr="00DC6935">
        <w:rPr>
          <w:rFonts w:ascii="Courier New" w:hAnsi="Courier New" w:cs="Courier New"/>
          <w:b/>
          <w:bCs/>
          <w:sz w:val="18"/>
          <w:szCs w:val="18"/>
          <w:lang w:val="en-US"/>
        </w:rPr>
        <w:t>menjamin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pembayaran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kembali</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seluruh</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pinjaman</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berikut</w:t>
      </w:r>
      <w:proofErr w:type="spellEnd"/>
      <w:r w:rsidRPr="00DC6935">
        <w:rPr>
          <w:rFonts w:ascii="Courier New" w:hAnsi="Courier New" w:cs="Courier New"/>
          <w:b/>
          <w:bCs/>
          <w:sz w:val="18"/>
          <w:szCs w:val="18"/>
          <w:lang w:val="en-US"/>
        </w:rPr>
        <w:t xml:space="preserve"> </w:t>
      </w:r>
      <w:proofErr w:type="spellStart"/>
      <w:r w:rsidRPr="00DC6935">
        <w:rPr>
          <w:rFonts w:ascii="Courier New" w:hAnsi="Courier New" w:cs="Courier New"/>
          <w:b/>
          <w:bCs/>
          <w:sz w:val="18"/>
          <w:szCs w:val="18"/>
          <w:lang w:val="en-US"/>
        </w:rPr>
        <w:t>pokok</w:t>
      </w:r>
      <w:proofErr w:type="spellEnd"/>
      <w:r w:rsidRPr="00DC6935">
        <w:rPr>
          <w:rFonts w:ascii="Courier New" w:hAnsi="Courier New" w:cs="Courier New"/>
          <w:b/>
          <w:bCs/>
          <w:sz w:val="18"/>
          <w:szCs w:val="18"/>
          <w:lang w:val="en-US"/>
        </w:rPr>
        <w:t xml:space="preserve">, bunga dan </w:t>
      </w:r>
      <w:proofErr w:type="spellStart"/>
      <w:r w:rsidRPr="00DC6935">
        <w:rPr>
          <w:rFonts w:ascii="Courier New" w:hAnsi="Courier New" w:cs="Courier New"/>
          <w:b/>
          <w:bCs/>
          <w:sz w:val="18"/>
          <w:szCs w:val="18"/>
          <w:lang w:val="en-US"/>
        </w:rPr>
        <w:t>denda</w:t>
      </w:r>
      <w:proofErr w:type="spellEnd"/>
      <w:r w:rsidRPr="00DC6935">
        <w:rPr>
          <w:rFonts w:ascii="Courier New" w:hAnsi="Courier New" w:cs="Courier New"/>
          <w:b/>
          <w:bCs/>
          <w:sz w:val="18"/>
          <w:szCs w:val="18"/>
          <w:lang w:val="en-US"/>
        </w:rPr>
        <w:t>,</w:t>
      </w:r>
      <w:r w:rsidRPr="00DC6935">
        <w:rPr>
          <w:rFonts w:ascii="Courier New" w:hAnsi="Courier New" w:cs="Courier New"/>
          <w:sz w:val="18"/>
          <w:szCs w:val="18"/>
          <w:lang w:val="en-US"/>
        </w:rPr>
        <w:t xml:space="preserve"> </w:t>
      </w:r>
      <w:r w:rsidR="00C92F37">
        <w:rPr>
          <w:rFonts w:ascii="Courier New" w:hAnsi="Courier New" w:cs="Courier New"/>
          <w:sz w:val="18"/>
          <w:szCs w:val="18"/>
        </w:rPr>
        <w:t>yaitu</w:t>
      </w:r>
      <w:r w:rsidR="00174DDE">
        <w:rPr>
          <w:rFonts w:ascii="Courier New" w:hAnsi="Courier New" w:cs="Courier New"/>
          <w:b/>
          <w:bCs/>
          <w:sz w:val="18"/>
          <w:szCs w:val="18"/>
        </w:rPr>
        <w:t xml:space="preserve"> </w:t>
      </w:r>
      <w:r w:rsidR="00AE02D6">
        <w:rPr>
          <w:rFonts w:ascii="Courier New" w:hAnsi="Courier New" w:cs="Courier New"/>
          <w:b/>
          <w:bCs/>
          <w:color w:val="0000CC"/>
          <w:sz w:val="18"/>
          <w:szCs w:val="18"/>
        </w:rPr>
        <w:t>{{</w:t>
      </w:r>
      <w:r w:rsidR="00AE02D6" w:rsidRPr="00AE02D6">
        <w:rPr>
          <w:rFonts w:ascii="Courier New" w:hAnsi="Courier New" w:cs="Courier New"/>
          <w:b/>
          <w:bCs/>
          <w:color w:val="0000CC"/>
          <w:sz w:val="18"/>
          <w:szCs w:val="18"/>
        </w:rPr>
        <w:t>nama_penjamin</w:t>
      </w:r>
      <w:r w:rsidR="00AE02D6">
        <w:rPr>
          <w:rFonts w:ascii="Courier New" w:hAnsi="Courier New" w:cs="Courier New"/>
          <w:b/>
          <w:bCs/>
          <w:color w:val="0000CC"/>
          <w:sz w:val="18"/>
          <w:szCs w:val="18"/>
        </w:rPr>
        <w:t>}}</w:t>
      </w:r>
      <w:r w:rsidR="00432159">
        <w:rPr>
          <w:rFonts w:ascii="Courier New" w:hAnsi="Courier New" w:cs="Courier New"/>
          <w:b/>
          <w:bCs/>
          <w:sz w:val="18"/>
          <w:szCs w:val="18"/>
        </w:rPr>
        <w:t xml:space="preserve"> </w:t>
      </w:r>
      <w:r w:rsidR="00C92F37">
        <w:rPr>
          <w:rFonts w:ascii="Courier New" w:hAnsi="Courier New" w:cs="Courier New"/>
          <w:sz w:val="18"/>
          <w:szCs w:val="18"/>
        </w:rPr>
        <w:t xml:space="preserve">lahir di </w:t>
      </w:r>
      <w:r w:rsidR="00547E50" w:rsidRPr="00357F2B">
        <w:rPr>
          <w:rFonts w:ascii="Courier New" w:hAnsi="Courier New" w:cs="Courier New"/>
          <w:color w:val="0000CC"/>
          <w:sz w:val="18"/>
          <w:szCs w:val="18"/>
          <w:lang w:val="en-US"/>
        </w:rPr>
        <w:fldChar w:fldCharType="begin"/>
      </w:r>
      <w:r w:rsidR="00547E50" w:rsidRPr="00357F2B">
        <w:rPr>
          <w:rFonts w:ascii="Courier New" w:hAnsi="Courier New" w:cs="Courier New"/>
          <w:color w:val="0000CC"/>
          <w:sz w:val="18"/>
          <w:szCs w:val="18"/>
          <w:lang w:val="en-US"/>
        </w:rPr>
        <w:instrText xml:space="preserve"> MERGEFIELD tempat_lahir_pas </w:instrText>
      </w:r>
      <w:r w:rsidR="00547E50" w:rsidRPr="00357F2B">
        <w:rPr>
          <w:rFonts w:ascii="Courier New" w:hAnsi="Courier New" w:cs="Courier New"/>
          <w:color w:val="0000CC"/>
          <w:sz w:val="18"/>
          <w:szCs w:val="18"/>
          <w:lang w:val="en-US"/>
        </w:rPr>
        <w:fldChar w:fldCharType="end"/>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tempat_lahir_penjamin</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sidR="008732C0">
        <w:rPr>
          <w:rFonts w:ascii="Courier New" w:hAnsi="Courier New" w:cs="Courier New"/>
          <w:sz w:val="18"/>
          <w:szCs w:val="18"/>
        </w:rPr>
        <w:t>tangga</w:t>
      </w:r>
      <w:r w:rsidR="008732C0">
        <w:rPr>
          <w:rFonts w:ascii="Courier New" w:hAnsi="Courier New" w:cs="Courier New"/>
          <w:sz w:val="18"/>
          <w:szCs w:val="18"/>
          <w:lang w:val="en-US"/>
        </w:rPr>
        <w:t xml:space="preserve">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tanggal_lahir_penjamin</w:t>
      </w:r>
      <w:proofErr w:type="spellEnd"/>
      <w:r w:rsidR="00AE02D6">
        <w:rPr>
          <w:rFonts w:ascii="Courier New" w:hAnsi="Courier New" w:cs="Courier New"/>
          <w:color w:val="0000CC"/>
          <w:sz w:val="18"/>
          <w:szCs w:val="18"/>
          <w:lang w:val="en-US"/>
        </w:rPr>
        <w:t>}}</w:t>
      </w:r>
      <w:r w:rsidR="00FC7BA3" w:rsidRPr="00357F2B">
        <w:rPr>
          <w:rFonts w:ascii="Courier New" w:hAnsi="Courier New" w:cs="Courier New"/>
          <w:color w:val="0000CC"/>
          <w:sz w:val="18"/>
          <w:szCs w:val="18"/>
        </w:rPr>
        <w:t xml:space="preserve"> </w:t>
      </w:r>
      <w:r w:rsidR="0089724A" w:rsidRPr="00357F2B">
        <w:rPr>
          <w:rFonts w:ascii="Courier New" w:hAnsi="Courier New" w:cs="Courier New"/>
          <w:color w:val="0000CC"/>
          <w:sz w:val="18"/>
          <w:szCs w:val="18"/>
          <w:lang w:val="en-US"/>
        </w:rPr>
        <w:t xml:space="preserve">No </w:t>
      </w:r>
      <w:r w:rsidR="00C92F37" w:rsidRPr="00357F2B">
        <w:rPr>
          <w:rFonts w:ascii="Courier New" w:hAnsi="Courier New" w:cs="Courier New"/>
          <w:color w:val="0000CC"/>
          <w:sz w:val="18"/>
          <w:szCs w:val="18"/>
        </w:rPr>
        <w:t>KTP</w:t>
      </w:r>
      <w:r w:rsidR="00841401" w:rsidRPr="00357F2B">
        <w:rPr>
          <w:rFonts w:ascii="Courier New" w:hAnsi="Courier New" w:cs="Courier New"/>
          <w:color w:val="0000CC"/>
          <w:sz w:val="18"/>
          <w:szCs w:val="18"/>
          <w:lang w:val="en-US"/>
        </w:rPr>
        <w:t xml:space="preserve">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no_ktp_penjamin</w:t>
      </w:r>
      <w:proofErr w:type="spellEnd"/>
      <w:r w:rsidR="00AE02D6">
        <w:rPr>
          <w:rFonts w:ascii="Courier New" w:hAnsi="Courier New" w:cs="Courier New"/>
          <w:color w:val="0000CC"/>
          <w:sz w:val="18"/>
          <w:szCs w:val="18"/>
          <w:lang w:val="en-US"/>
        </w:rPr>
        <w:t>}}</w:t>
      </w:r>
      <w:r w:rsidR="00FC7BA3">
        <w:rPr>
          <w:rFonts w:ascii="Courier New" w:hAnsi="Courier New" w:cs="Courier New"/>
          <w:sz w:val="18"/>
          <w:szCs w:val="18"/>
        </w:rPr>
        <w:t xml:space="preserve"> </w:t>
      </w:r>
      <w:r w:rsidR="00C92F37">
        <w:rPr>
          <w:rFonts w:ascii="Courier New" w:hAnsi="Courier New" w:cs="Courier New"/>
          <w:sz w:val="18"/>
          <w:szCs w:val="18"/>
        </w:rPr>
        <w:t xml:space="preserve">bertempat tinggal </w:t>
      </w:r>
      <w:r w:rsidR="003431E7">
        <w:rPr>
          <w:rFonts w:ascii="Courier New" w:hAnsi="Courier New" w:cs="Courier New"/>
          <w:sz w:val="18"/>
          <w:szCs w:val="18"/>
        </w:rPr>
        <w:t xml:space="preserve">sama dengan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bertempat_tinggal_sama_dengan</w:t>
      </w:r>
      <w:proofErr w:type="spellEnd"/>
      <w:r w:rsidR="00AE02D6">
        <w:rPr>
          <w:rFonts w:ascii="Courier New" w:hAnsi="Courier New" w:cs="Courier New"/>
          <w:color w:val="0000CC"/>
          <w:sz w:val="18"/>
          <w:szCs w:val="18"/>
          <w:lang w:val="en-US"/>
        </w:rPr>
        <w:t>}}</w:t>
      </w:r>
      <w:r w:rsidR="003431E7">
        <w:rPr>
          <w:rFonts w:ascii="Courier New" w:hAnsi="Courier New" w:cs="Courier New"/>
          <w:sz w:val="18"/>
          <w:szCs w:val="18"/>
        </w:rPr>
        <w:t xml:space="preserve"> nya</w:t>
      </w:r>
      <w:r w:rsidR="00FC7BA3">
        <w:rPr>
          <w:rFonts w:ascii="Courier New" w:hAnsi="Courier New" w:cs="Courier New"/>
          <w:sz w:val="18"/>
          <w:szCs w:val="18"/>
        </w:rPr>
        <w:t>.</w:t>
      </w:r>
      <w:r w:rsidR="00C92F37">
        <w:rPr>
          <w:rFonts w:ascii="Courier New" w:hAnsi="Courier New" w:cs="Courier New"/>
          <w:sz w:val="18"/>
          <w:szCs w:val="18"/>
        </w:rPr>
        <w:t xml:space="preserve"> Untuk selanjutnya disebut </w:t>
      </w:r>
      <w:r w:rsidR="00C92F37">
        <w:rPr>
          <w:rFonts w:ascii="Courier New" w:hAnsi="Courier New" w:cs="Courier New"/>
          <w:b/>
          <w:sz w:val="18"/>
          <w:szCs w:val="18"/>
        </w:rPr>
        <w:t>DEBITUR</w:t>
      </w:r>
      <w:r w:rsidR="00084779">
        <w:rPr>
          <w:rFonts w:ascii="Courier New" w:hAnsi="Courier New" w:cs="Courier New"/>
          <w:sz w:val="18"/>
          <w:szCs w:val="18"/>
        </w:rPr>
        <w:t>.</w:t>
      </w:r>
    </w:p>
    <w:p w14:paraId="1658189A" w14:textId="77777777" w:rsidR="00084779" w:rsidRDefault="00084779">
      <w:pPr>
        <w:tabs>
          <w:tab w:val="left" w:pos="2160"/>
        </w:tabs>
        <w:ind w:left="1080" w:right="180"/>
        <w:jc w:val="both"/>
        <w:rPr>
          <w:sz w:val="12"/>
          <w:szCs w:val="12"/>
        </w:rPr>
      </w:pPr>
    </w:p>
    <w:p w14:paraId="4CB49274" w14:textId="77777777" w:rsidR="00464A79" w:rsidRDefault="00464A79">
      <w:pPr>
        <w:tabs>
          <w:tab w:val="left" w:pos="2160"/>
        </w:tabs>
        <w:ind w:left="1080" w:right="180"/>
        <w:jc w:val="both"/>
        <w:rPr>
          <w:sz w:val="12"/>
          <w:szCs w:val="12"/>
        </w:rPr>
      </w:pPr>
    </w:p>
    <w:p w14:paraId="4663430F" w14:textId="77777777" w:rsidR="00084779" w:rsidRDefault="00084779">
      <w:pPr>
        <w:ind w:right="180"/>
        <w:jc w:val="both"/>
        <w:rPr>
          <w:rFonts w:ascii="Courier New" w:hAnsi="Courier New" w:cs="Courier New"/>
          <w:sz w:val="18"/>
          <w:szCs w:val="18"/>
        </w:rPr>
      </w:pPr>
      <w:r>
        <w:rPr>
          <w:rFonts w:ascii="Courier New" w:hAnsi="Courier New" w:cs="Courier New"/>
          <w:sz w:val="18"/>
          <w:szCs w:val="18"/>
        </w:rPr>
        <w:t>- Selanjutnya para pihak menerangkan :</w:t>
      </w:r>
    </w:p>
    <w:p w14:paraId="691064E6" w14:textId="6BAEB555"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Kredit tertanggal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tanggal_surat_permohonan_kredit</w:t>
      </w:r>
      <w:proofErr w:type="spellEnd"/>
      <w:r w:rsidR="00AE02D6">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sidR="00C92F37">
        <w:rPr>
          <w:rFonts w:ascii="Courier New" w:hAnsi="Courier New" w:cs="Courier New"/>
          <w:sz w:val="18"/>
          <w:szCs w:val="18"/>
        </w:rPr>
        <w:t>PK</w:t>
      </w:r>
      <w:r w:rsidR="00E443E4">
        <w:rPr>
          <w:rFonts w:ascii="Courier New" w:hAnsi="Courier New" w:cs="Courier New"/>
          <w:sz w:val="18"/>
          <w:szCs w:val="18"/>
        </w:rPr>
        <w:t>KRS</w:t>
      </w:r>
      <w:r w:rsidR="00246B29">
        <w:rPr>
          <w:rFonts w:ascii="Courier New" w:hAnsi="Courier New" w:cs="Courier New"/>
          <w:sz w:val="18"/>
          <w:szCs w:val="18"/>
          <w:lang w:val="en-US"/>
        </w:rPr>
        <w:t xml:space="preserve"> </w:t>
      </w:r>
      <w:r>
        <w:rPr>
          <w:rFonts w:ascii="Courier New" w:hAnsi="Courier New" w:cs="Courier New"/>
          <w:sz w:val="18"/>
          <w:szCs w:val="18"/>
        </w:rPr>
        <w:t>yang diajukan DEBITUR kepada BANK untuk memperoleh kredit;</w:t>
      </w:r>
    </w:p>
    <w:p w14:paraId="34FBAC37" w14:textId="79F9BFEB" w:rsidR="00084779" w:rsidRDefault="00084779">
      <w:pPr>
        <w:numPr>
          <w:ilvl w:val="0"/>
          <w:numId w:val="13"/>
        </w:numPr>
        <w:tabs>
          <w:tab w:val="left" w:pos="540"/>
        </w:tabs>
        <w:ind w:left="540" w:right="180"/>
        <w:jc w:val="both"/>
        <w:rPr>
          <w:rFonts w:ascii="Courier New" w:hAnsi="Courier New" w:cs="Courier New"/>
          <w:sz w:val="18"/>
          <w:szCs w:val="18"/>
        </w:rPr>
      </w:pPr>
      <w:r>
        <w:rPr>
          <w:rFonts w:ascii="Courier New" w:hAnsi="Courier New" w:cs="Courier New"/>
          <w:sz w:val="18"/>
          <w:szCs w:val="18"/>
        </w:rPr>
        <w:t xml:space="preserve">Bahwa berdasarkan Surat Permohonan tersebut, BANK telah menyetujui memberikan kredit kepada DEBITUR sebagaimana Surat Keputusan Kredit tertanggal </w:t>
      </w:r>
      <w:r w:rsidR="00C437AF">
        <w:rPr>
          <w:rFonts w:ascii="Courier New" w:hAnsi="Courier New" w:cs="Courier New"/>
          <w:color w:val="0000CC"/>
          <w:sz w:val="18"/>
          <w:szCs w:val="18"/>
          <w:lang w:val="en-US"/>
        </w:rPr>
        <w:t>{{</w:t>
      </w:r>
      <w:proofErr w:type="spellStart"/>
      <w:r w:rsidR="00C437AF" w:rsidRPr="00C437AF">
        <w:rPr>
          <w:rFonts w:ascii="Courier New" w:hAnsi="Courier New" w:cs="Courier New"/>
          <w:color w:val="0000CC"/>
          <w:sz w:val="18"/>
          <w:szCs w:val="18"/>
          <w:lang w:val="en-US"/>
        </w:rPr>
        <w:t>tanggal_surat_persetujuan_kredit</w:t>
      </w:r>
      <w:proofErr w:type="spellEnd"/>
      <w:r w:rsidR="00C437AF">
        <w:rPr>
          <w:rFonts w:ascii="Courier New" w:hAnsi="Courier New" w:cs="Courier New"/>
          <w:color w:val="0000CC"/>
          <w:sz w:val="18"/>
          <w:szCs w:val="18"/>
          <w:lang w:val="en-US"/>
        </w:rPr>
        <w:t>}}</w:t>
      </w:r>
      <w:r>
        <w:rPr>
          <w:rFonts w:ascii="Courier New" w:hAnsi="Courier New" w:cs="Courier New"/>
          <w:sz w:val="18"/>
          <w:szCs w:val="18"/>
        </w:rPr>
        <w:t xml:space="preserve"> Nomor </w:t>
      </w:r>
      <w:r w:rsidR="00E06F6B" w:rsidRPr="00E06F6B">
        <w:rPr>
          <w:rFonts w:ascii="Courier New" w:hAnsi="Courier New" w:cs="Courier New"/>
          <w:sz w:val="18"/>
          <w:szCs w:val="18"/>
        </w:rPr>
        <w:t>0100.3.42.</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nomor_surat</w:t>
      </w:r>
      <w:proofErr w:type="spellEnd"/>
      <w:r w:rsidR="00AE02D6">
        <w:rPr>
          <w:rFonts w:ascii="Courier New" w:hAnsi="Courier New" w:cs="Courier New"/>
          <w:color w:val="0000CC"/>
          <w:sz w:val="18"/>
          <w:szCs w:val="18"/>
          <w:lang w:val="en-US"/>
        </w:rPr>
        <w:t>}}</w:t>
      </w:r>
      <w:r>
        <w:rPr>
          <w:rFonts w:ascii="Courier New" w:hAnsi="Courier New" w:cs="Courier New"/>
          <w:sz w:val="18"/>
          <w:szCs w:val="18"/>
        </w:rPr>
        <w:t>SKK</w:t>
      </w:r>
      <w:r w:rsidR="00E443E4">
        <w:rPr>
          <w:rFonts w:ascii="Courier New" w:hAnsi="Courier New" w:cs="Courier New"/>
          <w:sz w:val="18"/>
          <w:szCs w:val="18"/>
        </w:rPr>
        <w:t>KRS</w:t>
      </w:r>
      <w:r>
        <w:rPr>
          <w:rFonts w:ascii="Courier New" w:hAnsi="Courier New" w:cs="Courier New"/>
          <w:sz w:val="18"/>
          <w:szCs w:val="18"/>
        </w:rPr>
        <w:t>;</w:t>
      </w:r>
    </w:p>
    <w:p w14:paraId="360A7998" w14:textId="6C73BDB1" w:rsidR="00084779" w:rsidRDefault="00084779">
      <w:pPr>
        <w:numPr>
          <w:ilvl w:val="0"/>
          <w:numId w:val="13"/>
        </w:numPr>
        <w:tabs>
          <w:tab w:val="left" w:pos="540"/>
        </w:tabs>
        <w:ind w:left="540" w:right="180"/>
        <w:jc w:val="both"/>
        <w:rPr>
          <w:rFonts w:ascii="Courier New" w:hAnsi="Courier New" w:cs="Courier New"/>
          <w:color w:val="0000FF"/>
          <w:sz w:val="18"/>
          <w:szCs w:val="18"/>
        </w:rPr>
      </w:pPr>
      <w:r>
        <w:rPr>
          <w:rFonts w:ascii="Courier New" w:hAnsi="Courier New" w:cs="Courier New"/>
          <w:sz w:val="18"/>
          <w:szCs w:val="18"/>
        </w:rPr>
        <w:t>Bahwa DEBITUR adalah pemegang/pemilik Rekening pada</w:t>
      </w:r>
      <w:r w:rsidR="00017A48">
        <w:rPr>
          <w:rFonts w:ascii="Courier New" w:hAnsi="Courier New" w:cs="Courier New"/>
          <w:sz w:val="18"/>
          <w:szCs w:val="18"/>
        </w:rPr>
        <w:t xml:space="preserve"> </w:t>
      </w:r>
      <w:r w:rsidR="00017A48" w:rsidRPr="00017A48">
        <w:rPr>
          <w:rFonts w:ascii="Courier New" w:hAnsi="Courier New" w:cs="Courier New"/>
          <w:sz w:val="18"/>
          <w:szCs w:val="18"/>
        </w:rPr>
        <w:t>BPR SAHABAT SEJATI</w:t>
      </w:r>
    </w:p>
    <w:p w14:paraId="4AE79E3A" w14:textId="77777777" w:rsidR="00464A79" w:rsidRDefault="00464A79">
      <w:pPr>
        <w:ind w:right="180"/>
        <w:jc w:val="both"/>
        <w:rPr>
          <w:rFonts w:ascii="Courier New" w:hAnsi="Courier New" w:cs="Courier New"/>
          <w:sz w:val="18"/>
          <w:szCs w:val="18"/>
        </w:rPr>
      </w:pPr>
    </w:p>
    <w:p w14:paraId="32ADE107" w14:textId="77777777" w:rsidR="00084779" w:rsidRDefault="00084779">
      <w:pPr>
        <w:ind w:left="180" w:right="180" w:hanging="180"/>
        <w:jc w:val="both"/>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Sehubungan dengan hal-hal tersebut kedua pihak telah sepakat dan setuju untuk melangsungkan    perjanjian dan perikatan dengan syarat dan ketentuan sebagai berikut :</w:t>
      </w:r>
    </w:p>
    <w:p w14:paraId="539E87BC" w14:textId="77777777" w:rsidR="00713664" w:rsidRDefault="00713664">
      <w:pPr>
        <w:ind w:left="180" w:right="180" w:hanging="180"/>
        <w:jc w:val="both"/>
        <w:rPr>
          <w:rFonts w:ascii="Courier New" w:hAnsi="Courier New" w:cs="Courier New"/>
          <w:sz w:val="18"/>
          <w:szCs w:val="18"/>
        </w:rPr>
      </w:pPr>
    </w:p>
    <w:p w14:paraId="03CA0800" w14:textId="77777777" w:rsidR="00084779" w:rsidRDefault="00084779">
      <w:pPr>
        <w:ind w:right="180"/>
        <w:jc w:val="both"/>
        <w:rPr>
          <w:rFonts w:ascii="Courier New" w:hAnsi="Courier New" w:cs="Courier New"/>
          <w:sz w:val="18"/>
          <w:szCs w:val="18"/>
        </w:rPr>
      </w:pPr>
    </w:p>
    <w:p w14:paraId="78A18D29" w14:textId="77777777" w:rsidR="00084779" w:rsidRDefault="00476B75">
      <w:pPr>
        <w:ind w:right="180"/>
        <w:jc w:val="center"/>
        <w:rPr>
          <w:rFonts w:ascii="Courier New" w:hAnsi="Courier New" w:cs="Courier New"/>
          <w:b/>
          <w:sz w:val="18"/>
          <w:szCs w:val="18"/>
        </w:rPr>
      </w:pPr>
      <w:r>
        <w:rPr>
          <w:rFonts w:ascii="Courier New" w:hAnsi="Courier New" w:cs="Courier New"/>
          <w:b/>
          <w:sz w:val="18"/>
          <w:szCs w:val="18"/>
        </w:rPr>
        <w:t>Pasal 1. BESARNYA PINJAMAN,</w:t>
      </w:r>
      <w:r w:rsidR="00084779">
        <w:rPr>
          <w:rFonts w:ascii="Courier New" w:hAnsi="Courier New" w:cs="Courier New"/>
          <w:b/>
          <w:sz w:val="18"/>
          <w:szCs w:val="18"/>
        </w:rPr>
        <w:t xml:space="preserve"> BUNGA</w:t>
      </w:r>
      <w:r>
        <w:rPr>
          <w:rFonts w:ascii="Courier New" w:hAnsi="Courier New" w:cs="Courier New"/>
          <w:b/>
          <w:sz w:val="18"/>
          <w:szCs w:val="18"/>
        </w:rPr>
        <w:t xml:space="preserve"> dan TUJUAN PENGGUNAAN</w:t>
      </w:r>
    </w:p>
    <w:p w14:paraId="68B161B1" w14:textId="77777777" w:rsidR="00084779" w:rsidRDefault="00084779">
      <w:pPr>
        <w:ind w:right="180"/>
        <w:jc w:val="both"/>
        <w:rPr>
          <w:rFonts w:ascii="Courier New" w:hAnsi="Courier New" w:cs="Courier New"/>
          <w:sz w:val="18"/>
          <w:szCs w:val="18"/>
        </w:rPr>
      </w:pPr>
    </w:p>
    <w:p w14:paraId="77FDB09E" w14:textId="3E32D44B" w:rsidR="00476B75" w:rsidRDefault="00292D4C" w:rsidP="00476B75">
      <w:pPr>
        <w:numPr>
          <w:ilvl w:val="3"/>
          <w:numId w:val="6"/>
        </w:numPr>
        <w:tabs>
          <w:tab w:val="clear" w:pos="3240"/>
          <w:tab w:val="num" w:pos="284"/>
        </w:tabs>
        <w:ind w:left="284" w:right="180" w:hanging="284"/>
        <w:jc w:val="both"/>
        <w:rPr>
          <w:rFonts w:ascii="Courier New" w:hAnsi="Courier New" w:cs="Courier New"/>
          <w:sz w:val="18"/>
          <w:szCs w:val="18"/>
        </w:rPr>
      </w:pPr>
      <w:r>
        <w:rPr>
          <w:rFonts w:ascii="Courier New" w:hAnsi="Courier New" w:cs="Courier New"/>
          <w:sz w:val="18"/>
          <w:szCs w:val="18"/>
        </w:rPr>
        <w:t xml:space="preserve">DEBITUR </w:t>
      </w:r>
      <w:r w:rsidRPr="00DC6935">
        <w:rPr>
          <w:rFonts w:ascii="Courier New" w:hAnsi="Courier New" w:cs="Courier New"/>
          <w:sz w:val="18"/>
          <w:szCs w:val="18"/>
        </w:rPr>
        <w:t>mengakui menerima uang sebagai pinjaman dari BANK</w:t>
      </w:r>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fasilitas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produk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w:t>
      </w:r>
      <w:r w:rsidR="00DC6935">
        <w:rPr>
          <w:rFonts w:ascii="Courier New" w:hAnsi="Courier New" w:cs="Courier New"/>
          <w:sz w:val="18"/>
          <w:szCs w:val="18"/>
        </w:rPr>
        <w:t xml:space="preserve"> </w:t>
      </w:r>
      <w:r w:rsidR="00084779">
        <w:rPr>
          <w:rFonts w:ascii="Courier New" w:hAnsi="Courier New" w:cs="Courier New"/>
          <w:sz w:val="18"/>
          <w:szCs w:val="18"/>
        </w:rPr>
        <w:t>sebagaiman</w:t>
      </w:r>
      <w:r>
        <w:rPr>
          <w:rFonts w:ascii="Courier New" w:hAnsi="Courier New" w:cs="Courier New"/>
          <w:sz w:val="18"/>
          <w:szCs w:val="18"/>
        </w:rPr>
        <w:t>a</w:t>
      </w:r>
      <w:r w:rsidR="00084779">
        <w:rPr>
          <w:rFonts w:ascii="Courier New" w:hAnsi="Courier New" w:cs="Courier New"/>
          <w:sz w:val="18"/>
          <w:szCs w:val="18"/>
        </w:rPr>
        <w:t xml:space="preserve"> oleh BANK telah menyerahkan kepada DEBITUR uang sejumlah </w:t>
      </w:r>
      <w:r w:rsidR="00AE02D6">
        <w:rPr>
          <w:rFonts w:ascii="Courier New" w:hAnsi="Courier New" w:cs="Courier New"/>
          <w:color w:val="2323DC"/>
          <w:sz w:val="18"/>
          <w:szCs w:val="18"/>
          <w:lang w:val="en-US"/>
        </w:rPr>
        <w:t>{{</w:t>
      </w:r>
      <w:r w:rsidR="00AE02D6" w:rsidRPr="00AE02D6">
        <w:rPr>
          <w:rFonts w:ascii="Courier New" w:hAnsi="Courier New" w:cs="Courier New"/>
          <w:color w:val="2323DC"/>
          <w:sz w:val="18"/>
          <w:szCs w:val="18"/>
          <w:lang w:val="en-US"/>
        </w:rPr>
        <w:t>plafond</w:t>
      </w:r>
      <w:r w:rsidR="00AE02D6">
        <w:rPr>
          <w:rFonts w:ascii="Courier New" w:hAnsi="Courier New" w:cs="Courier New"/>
          <w:color w:val="2323DC"/>
          <w:sz w:val="18"/>
          <w:szCs w:val="18"/>
          <w:lang w:val="en-US"/>
        </w:rPr>
        <w:t xml:space="preserve">}} </w:t>
      </w:r>
      <w:r w:rsidR="00084779">
        <w:rPr>
          <w:rFonts w:ascii="Courier New" w:hAnsi="Courier New" w:cs="Courier New"/>
          <w:sz w:val="18"/>
          <w:szCs w:val="18"/>
        </w:rPr>
        <w:t>yang diberikan BANK dengan menyetor ke rekening tabungan milik DEBITUR, untuk penerimaan uang mana surat ini berlaku juga sebagai tanda terima yang sah.</w:t>
      </w:r>
    </w:p>
    <w:p w14:paraId="5A6D9E20" w14:textId="4A903AE8" w:rsidR="00476B75" w:rsidRDefault="00084779" w:rsidP="00476B75">
      <w:pPr>
        <w:numPr>
          <w:ilvl w:val="3"/>
          <w:numId w:val="6"/>
        </w:numPr>
        <w:tabs>
          <w:tab w:val="clear" w:pos="3240"/>
          <w:tab w:val="num" w:pos="284"/>
        </w:tabs>
        <w:ind w:left="284" w:right="180" w:hanging="284"/>
        <w:jc w:val="both"/>
        <w:rPr>
          <w:rFonts w:ascii="Courier New" w:hAnsi="Courier New" w:cs="Courier New"/>
          <w:sz w:val="18"/>
          <w:szCs w:val="18"/>
        </w:rPr>
      </w:pPr>
      <w:r w:rsidRPr="00476B75">
        <w:rPr>
          <w:rFonts w:ascii="Courier New" w:hAnsi="Courier New" w:cs="Courier New"/>
          <w:sz w:val="18"/>
          <w:szCs w:val="18"/>
        </w:rPr>
        <w:t>Pinjaman uang yang diberikan BANK kepada DEBITUR dikenakan bunga pinjaman sebesar</w:t>
      </w:r>
      <w:r w:rsidR="00246B29" w:rsidRPr="00476B75">
        <w:rPr>
          <w:rFonts w:ascii="Courier New" w:hAnsi="Courier New" w:cs="Courier New"/>
          <w:sz w:val="18"/>
          <w:szCs w:val="18"/>
          <w:lang w:val="en-US"/>
        </w:rPr>
        <w:t xml:space="preserve"> </w:t>
      </w:r>
      <w:r w:rsidR="00AE02D6">
        <w:rPr>
          <w:rFonts w:ascii="Courier New" w:hAnsi="Courier New" w:cs="Courier New"/>
          <w:sz w:val="18"/>
          <w:szCs w:val="18"/>
          <w:lang w:val="en-US"/>
        </w:rPr>
        <w:t>{{</w:t>
      </w:r>
      <w:proofErr w:type="spellStart"/>
      <w:r w:rsidR="00AE02D6" w:rsidRPr="00AE02D6">
        <w:rPr>
          <w:rFonts w:ascii="Courier New" w:hAnsi="Courier New" w:cs="Courier New"/>
          <w:sz w:val="18"/>
          <w:szCs w:val="18"/>
          <w:lang w:val="en-US"/>
        </w:rPr>
        <w:t>suku_bunga</w:t>
      </w:r>
      <w:proofErr w:type="spellEnd"/>
      <w:r w:rsidR="00AE02D6">
        <w:rPr>
          <w:rFonts w:ascii="Courier New" w:hAnsi="Courier New" w:cs="Courier New"/>
          <w:sz w:val="18"/>
          <w:szCs w:val="18"/>
          <w:lang w:val="en-US"/>
        </w:rPr>
        <w:t>}}</w:t>
      </w:r>
      <w:r w:rsidRPr="00476B75">
        <w:rPr>
          <w:rFonts w:ascii="Courier New" w:hAnsi="Courier New" w:cs="Courier New"/>
          <w:sz w:val="18"/>
          <w:szCs w:val="18"/>
        </w:rPr>
        <w:t xml:space="preserve"> </w:t>
      </w:r>
      <w:r w:rsidR="00B76C60" w:rsidRPr="00476B75">
        <w:rPr>
          <w:rFonts w:ascii="Courier New" w:hAnsi="Courier New" w:cs="Courier New"/>
          <w:sz w:val="18"/>
          <w:szCs w:val="18"/>
        </w:rPr>
        <w:t>anuitas</w:t>
      </w:r>
      <w:r w:rsidR="00F452CB" w:rsidRPr="00476B75">
        <w:rPr>
          <w:rFonts w:ascii="Courier New" w:hAnsi="Courier New" w:cs="Courier New"/>
          <w:sz w:val="18"/>
          <w:szCs w:val="18"/>
          <w:lang w:val="en-US"/>
        </w:rPr>
        <w:t xml:space="preserve"> </w:t>
      </w:r>
      <w:r w:rsidRPr="00476B75">
        <w:rPr>
          <w:rFonts w:ascii="Courier New" w:hAnsi="Courier New" w:cs="Courier New"/>
          <w:sz w:val="18"/>
          <w:szCs w:val="18"/>
        </w:rPr>
        <w:t>per Tahun.</w:t>
      </w:r>
    </w:p>
    <w:p w14:paraId="3A580DDD" w14:textId="3AEED69B" w:rsidR="00476B75" w:rsidRPr="00657ADB" w:rsidRDefault="00476B75" w:rsidP="00476B75">
      <w:pPr>
        <w:numPr>
          <w:ilvl w:val="3"/>
          <w:numId w:val="6"/>
        </w:numPr>
        <w:tabs>
          <w:tab w:val="clear" w:pos="3240"/>
          <w:tab w:val="num" w:pos="284"/>
        </w:tabs>
        <w:ind w:left="284" w:right="180" w:hanging="284"/>
        <w:jc w:val="both"/>
        <w:rPr>
          <w:rFonts w:ascii="Courier New" w:hAnsi="Courier New" w:cs="Courier New"/>
          <w:color w:val="0000CC"/>
          <w:sz w:val="18"/>
          <w:szCs w:val="18"/>
        </w:rPr>
      </w:pPr>
      <w:r w:rsidRPr="00476B75">
        <w:rPr>
          <w:rFonts w:ascii="Courier New" w:hAnsi="Courier New" w:cs="Courier New"/>
          <w:sz w:val="18"/>
          <w:szCs w:val="18"/>
        </w:rPr>
        <w:t xml:space="preserve">Sesuai dengan formulir permohonan kredit dan surat persetujuan fasilitas kredit no. </w:t>
      </w:r>
      <w:r w:rsidR="00E06F6B" w:rsidRPr="00E06F6B">
        <w:rPr>
          <w:rFonts w:ascii="Courier New" w:hAnsi="Courier New" w:cs="Courier New"/>
          <w:sz w:val="18"/>
          <w:szCs w:val="18"/>
        </w:rPr>
        <w:t>0100.3.42.</w:t>
      </w:r>
      <w:r w:rsidR="00AE02D6">
        <w:rPr>
          <w:rFonts w:ascii="Courier New" w:hAnsi="Courier New" w:cs="Courier New"/>
          <w:color w:val="0000CC"/>
          <w:sz w:val="18"/>
          <w:szCs w:val="18"/>
        </w:rPr>
        <w:t>{{</w:t>
      </w:r>
      <w:r w:rsidR="00AE02D6" w:rsidRPr="00AE02D6">
        <w:rPr>
          <w:rFonts w:ascii="Courier New" w:hAnsi="Courier New" w:cs="Courier New"/>
          <w:color w:val="0000CC"/>
          <w:sz w:val="18"/>
          <w:szCs w:val="18"/>
        </w:rPr>
        <w:t>nomor_surat</w:t>
      </w:r>
      <w:r w:rsidR="00AE02D6">
        <w:rPr>
          <w:rFonts w:ascii="Courier New" w:hAnsi="Courier New" w:cs="Courier New"/>
          <w:color w:val="0000CC"/>
          <w:sz w:val="18"/>
          <w:szCs w:val="18"/>
        </w:rPr>
        <w:t xml:space="preserve">}} </w:t>
      </w:r>
      <w:r w:rsidR="00300314">
        <w:rPr>
          <w:rFonts w:ascii="Courier New" w:hAnsi="Courier New" w:cs="Courier New"/>
          <w:sz w:val="18"/>
          <w:szCs w:val="18"/>
        </w:rPr>
        <w:t>PKKRS</w:t>
      </w:r>
      <w:r w:rsidRPr="00476B75">
        <w:rPr>
          <w:rFonts w:ascii="Courier New" w:hAnsi="Courier New" w:cs="Courier New"/>
          <w:sz w:val="18"/>
          <w:szCs w:val="18"/>
        </w:rPr>
        <w:t>, tujuan penggunaan fasilitas kredit adalah</w:t>
      </w:r>
      <w:r w:rsidR="00AE02D6">
        <w:rPr>
          <w:rFonts w:ascii="Courier New" w:hAnsi="Courier New" w:cs="Courier New"/>
          <w:color w:val="0000CC"/>
          <w:sz w:val="18"/>
          <w:szCs w:val="18"/>
        </w:rPr>
        <w:t xml:space="preserve"> {{</w:t>
      </w:r>
      <w:r w:rsidR="00AE02D6" w:rsidRPr="00AE02D6">
        <w:rPr>
          <w:rFonts w:ascii="Courier New" w:hAnsi="Courier New" w:cs="Courier New"/>
          <w:color w:val="0000CC"/>
          <w:sz w:val="18"/>
          <w:szCs w:val="18"/>
        </w:rPr>
        <w:t>tujuan_penggunaan</w:t>
      </w:r>
      <w:r w:rsidR="00AE02D6">
        <w:rPr>
          <w:rFonts w:ascii="Courier New" w:hAnsi="Courier New" w:cs="Courier New"/>
          <w:color w:val="0000CC"/>
          <w:sz w:val="18"/>
          <w:szCs w:val="18"/>
        </w:rPr>
        <w:t>}}</w:t>
      </w:r>
      <w:r w:rsidRPr="00657ADB">
        <w:rPr>
          <w:rFonts w:ascii="Courier New" w:hAnsi="Courier New" w:cs="Courier New"/>
          <w:color w:val="0000CC"/>
          <w:sz w:val="18"/>
          <w:szCs w:val="18"/>
        </w:rPr>
        <w:t>.</w:t>
      </w:r>
    </w:p>
    <w:p w14:paraId="5F18A1C3"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berjanji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bahwa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tujuan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yang di </w:t>
      </w:r>
      <w:proofErr w:type="spellStart"/>
      <w:r w:rsidRPr="00DC6935">
        <w:rPr>
          <w:rFonts w:ascii="Courier New" w:hAnsi="Courier New" w:cs="Courier New"/>
          <w:sz w:val="18"/>
          <w:szCs w:val="18"/>
          <w:lang w:val="en-US"/>
        </w:rPr>
        <w:t>terima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dari</w:t>
      </w:r>
      <w:proofErr w:type="spellEnd"/>
      <w:r w:rsidRPr="00DC6935">
        <w:rPr>
          <w:rFonts w:ascii="Courier New" w:hAnsi="Courier New" w:cs="Courier New"/>
          <w:sz w:val="18"/>
          <w:szCs w:val="18"/>
          <w:lang w:val="en-US"/>
        </w:rPr>
        <w:t xml:space="preserve"> bank </w:t>
      </w:r>
      <w:proofErr w:type="spellStart"/>
      <w:r w:rsidRPr="00DC6935">
        <w:rPr>
          <w:rFonts w:ascii="Courier New" w:hAnsi="Courier New" w:cs="Courier New"/>
          <w:sz w:val="18"/>
          <w:szCs w:val="18"/>
          <w:lang w:val="en-US"/>
        </w:rPr>
        <w:t>sebagaimana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hanya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pengembangan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usaha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sesuai</w:t>
      </w:r>
      <w:proofErr w:type="spellEnd"/>
      <w:r w:rsidRPr="00DC6935">
        <w:rPr>
          <w:rFonts w:ascii="Courier New" w:hAnsi="Courier New" w:cs="Courier New"/>
          <w:sz w:val="18"/>
          <w:szCs w:val="18"/>
          <w:lang w:val="en-US"/>
        </w:rPr>
        <w:t xml:space="preserve"> PRODUK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w:t>
      </w:r>
      <w:r w:rsidRPr="00DC6935">
        <w:rPr>
          <w:rFonts w:ascii="Courier New" w:hAnsi="Courier New" w:cs="Courier New"/>
          <w:sz w:val="18"/>
          <w:szCs w:val="18"/>
        </w:rPr>
        <w:t>.</w:t>
      </w:r>
    </w:p>
    <w:p w14:paraId="4F02A4CF" w14:textId="77777777" w:rsidR="00292D4C" w:rsidRPr="00DC6935" w:rsidRDefault="00292D4C" w:rsidP="00292D4C">
      <w:pPr>
        <w:numPr>
          <w:ilvl w:val="3"/>
          <w:numId w:val="6"/>
        </w:numPr>
        <w:tabs>
          <w:tab w:val="clear" w:pos="3240"/>
        </w:tabs>
        <w:ind w:left="284" w:right="180" w:hanging="284"/>
        <w:jc w:val="both"/>
        <w:rPr>
          <w:rFonts w:ascii="Courier New" w:hAnsi="Courier New" w:cs="Courier New"/>
          <w:sz w:val="18"/>
          <w:szCs w:val="18"/>
        </w:rPr>
      </w:pPr>
      <w:r w:rsidRPr="00DC6935">
        <w:rPr>
          <w:rFonts w:ascii="Courier New" w:hAnsi="Courier New" w:cs="Courier New"/>
          <w:sz w:val="18"/>
          <w:szCs w:val="18"/>
          <w:lang w:val="en-US"/>
        </w:rPr>
        <w:t xml:space="preserve">DEBITUR/PENJAMIN </w:t>
      </w:r>
      <w:proofErr w:type="spellStart"/>
      <w:r w:rsidRPr="00DC6935">
        <w:rPr>
          <w:rFonts w:ascii="Courier New" w:hAnsi="Courier New" w:cs="Courier New"/>
          <w:sz w:val="18"/>
          <w:szCs w:val="18"/>
          <w:lang w:val="en-US"/>
        </w:rPr>
        <w:t>bertanggung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jawab</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penuh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terhutang</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sudah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berikan</w:t>
      </w:r>
      <w:proofErr w:type="spellEnd"/>
      <w:r w:rsidRPr="00DC6935">
        <w:rPr>
          <w:rFonts w:ascii="Courier New" w:hAnsi="Courier New" w:cs="Courier New"/>
          <w:sz w:val="18"/>
          <w:szCs w:val="18"/>
          <w:lang w:val="en-US"/>
        </w:rPr>
        <w:t xml:space="preserve"> oleh BANK.</w:t>
      </w:r>
    </w:p>
    <w:p w14:paraId="3379736A" w14:textId="77777777" w:rsidR="00292D4C" w:rsidRPr="00476B75" w:rsidRDefault="00292D4C" w:rsidP="00292D4C">
      <w:pPr>
        <w:ind w:left="284" w:right="180"/>
        <w:jc w:val="both"/>
        <w:rPr>
          <w:rFonts w:ascii="Courier New" w:hAnsi="Courier New" w:cs="Courier New"/>
          <w:sz w:val="18"/>
          <w:szCs w:val="18"/>
        </w:rPr>
      </w:pPr>
    </w:p>
    <w:p w14:paraId="554D77A8" w14:textId="77777777" w:rsidR="00084779" w:rsidRDefault="00084779">
      <w:pPr>
        <w:ind w:right="180"/>
        <w:jc w:val="both"/>
        <w:rPr>
          <w:rFonts w:ascii="Courier New" w:hAnsi="Courier New" w:cs="Courier New"/>
          <w:b/>
          <w:sz w:val="18"/>
          <w:szCs w:val="18"/>
        </w:rPr>
      </w:pPr>
    </w:p>
    <w:p w14:paraId="17F4532E" w14:textId="77777777" w:rsidR="00BF0028" w:rsidRDefault="00084779" w:rsidP="00BF0028">
      <w:pPr>
        <w:ind w:right="180"/>
        <w:jc w:val="center"/>
        <w:rPr>
          <w:rFonts w:ascii="Courier New" w:hAnsi="Courier New" w:cs="Courier New"/>
          <w:b/>
          <w:sz w:val="18"/>
          <w:szCs w:val="18"/>
        </w:rPr>
      </w:pPr>
      <w:r>
        <w:rPr>
          <w:rFonts w:ascii="Courier New" w:hAnsi="Courier New" w:cs="Courier New"/>
          <w:b/>
          <w:sz w:val="18"/>
          <w:szCs w:val="18"/>
        </w:rPr>
        <w:t>Pasal 2. JANGKA WAKTU ANGSURAN, PINJAMAN DAN DENDA</w:t>
      </w:r>
    </w:p>
    <w:p w14:paraId="1327DBD0" w14:textId="77777777" w:rsidR="00F97B73" w:rsidRDefault="00F97B73" w:rsidP="00BF0028">
      <w:pPr>
        <w:ind w:right="180"/>
        <w:jc w:val="center"/>
        <w:rPr>
          <w:rFonts w:ascii="Courier New" w:hAnsi="Courier New" w:cs="Courier New"/>
          <w:b/>
          <w:sz w:val="18"/>
          <w:szCs w:val="18"/>
          <w:lang w:val="en-US"/>
        </w:rPr>
      </w:pPr>
    </w:p>
    <w:p w14:paraId="7B2874B4" w14:textId="5BC1B2F7" w:rsidR="00084779" w:rsidRPr="00BF0028" w:rsidRDefault="00084779" w:rsidP="00CA0E96">
      <w:pPr>
        <w:numPr>
          <w:ilvl w:val="0"/>
          <w:numId w:val="15"/>
        </w:numPr>
        <w:ind w:right="180"/>
        <w:jc w:val="both"/>
        <w:rPr>
          <w:rFonts w:ascii="Courier New" w:hAnsi="Courier New" w:cs="Courier New"/>
          <w:b/>
          <w:sz w:val="18"/>
          <w:szCs w:val="18"/>
        </w:rPr>
      </w:pPr>
      <w:r>
        <w:rPr>
          <w:rFonts w:ascii="Courier New" w:hAnsi="Courier New" w:cs="Courier New"/>
          <w:sz w:val="18"/>
          <w:szCs w:val="18"/>
        </w:rPr>
        <w:t>DEBITUR dengan ini berjanji dan mengikatkan diri terhada</w:t>
      </w:r>
      <w:r w:rsidR="00FC7BA3">
        <w:rPr>
          <w:rFonts w:ascii="Courier New" w:hAnsi="Courier New" w:cs="Courier New"/>
          <w:sz w:val="18"/>
          <w:szCs w:val="18"/>
        </w:rPr>
        <w:t>p BANK yang dengan ini menerima</w:t>
      </w:r>
      <w:r w:rsidR="00BF0028">
        <w:rPr>
          <w:rFonts w:ascii="Courier New" w:hAnsi="Courier New" w:cs="Courier New"/>
          <w:sz w:val="18"/>
          <w:szCs w:val="18"/>
          <w:lang w:val="en-US"/>
        </w:rPr>
        <w:t xml:space="preserve"> </w:t>
      </w:r>
      <w:r>
        <w:rPr>
          <w:rFonts w:ascii="Courier New" w:hAnsi="Courier New" w:cs="Courier New"/>
          <w:sz w:val="18"/>
          <w:szCs w:val="18"/>
        </w:rPr>
        <w:t>janji dan pengikatan diri tersebut untuk melunasi seluruh pin</w:t>
      </w:r>
      <w:r w:rsidR="00BF0028">
        <w:rPr>
          <w:rFonts w:ascii="Courier New" w:hAnsi="Courier New" w:cs="Courier New"/>
          <w:sz w:val="18"/>
          <w:szCs w:val="18"/>
        </w:rPr>
        <w:t>jamannya ditambah bunga da</w:t>
      </w:r>
      <w:r w:rsidR="00CA0E96">
        <w:rPr>
          <w:rFonts w:ascii="Courier New" w:hAnsi="Courier New" w:cs="Courier New"/>
          <w:sz w:val="18"/>
          <w:szCs w:val="18"/>
          <w:lang w:val="en-US"/>
        </w:rPr>
        <w:t xml:space="preserve">n </w:t>
      </w:r>
      <w:r>
        <w:rPr>
          <w:rFonts w:ascii="Courier New" w:hAnsi="Courier New" w:cs="Courier New"/>
          <w:sz w:val="18"/>
          <w:szCs w:val="18"/>
        </w:rPr>
        <w:t xml:space="preserve">biaya lainnya yang seluruhnya sebesar </w:t>
      </w:r>
      <w:r w:rsidR="00AE02D6">
        <w:rPr>
          <w:rFonts w:ascii="Courier New" w:hAnsi="Courier New" w:cs="Courier New"/>
          <w:color w:val="0000CC"/>
          <w:sz w:val="20"/>
          <w:szCs w:val="20"/>
          <w:lang w:val="en-US"/>
        </w:rPr>
        <w:t>{{</w:t>
      </w:r>
      <w:proofErr w:type="spellStart"/>
      <w:r w:rsidR="00AE02D6" w:rsidRPr="00AE02D6">
        <w:rPr>
          <w:rFonts w:ascii="Courier New" w:hAnsi="Courier New" w:cs="Courier New"/>
          <w:color w:val="0000CC"/>
          <w:sz w:val="20"/>
          <w:szCs w:val="20"/>
          <w:lang w:val="en-US"/>
        </w:rPr>
        <w:t>melunasi_hutang_sebesar</w:t>
      </w:r>
      <w:proofErr w:type="spellEnd"/>
      <w:r w:rsidR="00AE02D6">
        <w:rPr>
          <w:rFonts w:ascii="Courier New" w:hAnsi="Courier New" w:cs="Courier New"/>
          <w:color w:val="0000CC"/>
          <w:sz w:val="20"/>
          <w:szCs w:val="20"/>
          <w:lang w:val="en-US"/>
        </w:rPr>
        <w:t xml:space="preserve">}} </w:t>
      </w:r>
      <w:r>
        <w:rPr>
          <w:rFonts w:ascii="Courier New" w:hAnsi="Courier New" w:cs="Courier New"/>
          <w:sz w:val="18"/>
          <w:szCs w:val="18"/>
        </w:rPr>
        <w:t xml:space="preserve">dalam jangka waktu selama </w:t>
      </w:r>
      <w:r w:rsidR="00AE02D6">
        <w:rPr>
          <w:rFonts w:ascii="Courier New" w:hAnsi="Courier New" w:cs="Courier New"/>
          <w:color w:val="0000CC"/>
          <w:sz w:val="18"/>
          <w:szCs w:val="18"/>
          <w:lang w:val="en-US"/>
        </w:rPr>
        <w:t>{{</w:t>
      </w:r>
      <w:proofErr w:type="spellStart"/>
      <w:r w:rsidR="00AE02D6" w:rsidRPr="00AE02D6">
        <w:rPr>
          <w:rFonts w:ascii="Courier New" w:hAnsi="Courier New" w:cs="Courier New"/>
          <w:color w:val="0000CC"/>
          <w:sz w:val="18"/>
          <w:szCs w:val="18"/>
          <w:lang w:val="en-US"/>
        </w:rPr>
        <w:t>jangka_waktu</w:t>
      </w:r>
      <w:proofErr w:type="spellEnd"/>
      <w:r w:rsidR="00AE02D6">
        <w:rPr>
          <w:rFonts w:ascii="Courier New" w:hAnsi="Courier New" w:cs="Courier New"/>
          <w:color w:val="0000CC"/>
          <w:sz w:val="18"/>
          <w:szCs w:val="18"/>
          <w:lang w:val="en-US"/>
        </w:rPr>
        <w:t>}}</w:t>
      </w:r>
      <w:r w:rsidR="00CA0E96">
        <w:rPr>
          <w:rFonts w:ascii="Courier New" w:hAnsi="Courier New" w:cs="Courier New"/>
          <w:sz w:val="18"/>
          <w:szCs w:val="18"/>
          <w:lang w:val="en-US"/>
        </w:rPr>
        <w:t xml:space="preserve"> </w:t>
      </w:r>
      <w:r>
        <w:rPr>
          <w:rFonts w:ascii="Courier New" w:hAnsi="Courier New" w:cs="Courier New"/>
          <w:sz w:val="18"/>
          <w:szCs w:val="18"/>
        </w:rPr>
        <w:t>bulan</w:t>
      </w:r>
      <w:r w:rsidR="00246B29">
        <w:rPr>
          <w:rFonts w:ascii="Courier New" w:hAnsi="Courier New" w:cs="Courier New"/>
          <w:sz w:val="18"/>
          <w:szCs w:val="18"/>
          <w:lang w:val="en-US"/>
        </w:rPr>
        <w:t xml:space="preserve"> </w:t>
      </w:r>
      <w:r>
        <w:rPr>
          <w:rFonts w:ascii="Courier New" w:hAnsi="Courier New" w:cs="Courier New"/>
          <w:sz w:val="18"/>
          <w:szCs w:val="18"/>
        </w:rPr>
        <w:t xml:space="preserve">terhitung sejak saat penandatanganan perjanjian ini dan berakhir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tanggal_mengangsur_terakhir</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dengan mengangsur setiap bulan selambat-</w:t>
      </w:r>
      <w:r>
        <w:rPr>
          <w:rFonts w:ascii="Courier New" w:hAnsi="Courier New" w:cs="Courier New"/>
          <w:sz w:val="18"/>
          <w:szCs w:val="18"/>
        </w:rPr>
        <w:lastRenderedPageBreak/>
        <w:t>lambatnya pada tanggal</w:t>
      </w:r>
      <w:r w:rsidR="00CA0E96">
        <w:rPr>
          <w:rFonts w:ascii="Courier New" w:hAnsi="Courier New" w:cs="Courier New"/>
          <w:sz w:val="18"/>
          <w:szCs w:val="18"/>
          <w:lang w:val="en-US"/>
        </w:rPr>
        <w:t xml:space="preserve">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tanggal_mengangsur_paling_lambat</w:t>
      </w:r>
      <w:proofErr w:type="spellEnd"/>
      <w:r w:rsidR="00141EB5">
        <w:rPr>
          <w:rFonts w:ascii="Courier New" w:hAnsi="Courier New" w:cs="Courier New"/>
          <w:color w:val="0000CC"/>
          <w:sz w:val="18"/>
          <w:szCs w:val="18"/>
          <w:lang w:val="en-US"/>
        </w:rPr>
        <w:t>}}</w:t>
      </w:r>
      <w:r>
        <w:rPr>
          <w:rFonts w:ascii="Courier New" w:hAnsi="Courier New" w:cs="Courier New"/>
          <w:sz w:val="18"/>
          <w:szCs w:val="18"/>
        </w:rPr>
        <w:t xml:space="preserve"> dan dimulai tanggal </w:t>
      </w:r>
      <w:r w:rsidR="00141EB5">
        <w:rPr>
          <w:rFonts w:ascii="Courier New" w:hAnsi="Courier New" w:cs="Courier New"/>
          <w:color w:val="0000CC"/>
          <w:sz w:val="18"/>
          <w:szCs w:val="18"/>
          <w:lang w:val="en-US"/>
        </w:rPr>
        <w:t>{{</w:t>
      </w:r>
      <w:proofErr w:type="spellStart"/>
      <w:r w:rsidR="00141EB5" w:rsidRPr="00141EB5">
        <w:rPr>
          <w:rFonts w:ascii="Courier New" w:hAnsi="Courier New" w:cs="Courier New"/>
          <w:color w:val="0000CC"/>
          <w:sz w:val="18"/>
          <w:szCs w:val="18"/>
          <w:lang w:val="en-US"/>
        </w:rPr>
        <w:t>tanggal_mengangsur_pertama</w:t>
      </w:r>
      <w:proofErr w:type="spellEnd"/>
      <w:r w:rsidR="00141EB5">
        <w:rPr>
          <w:rFonts w:ascii="Courier New" w:hAnsi="Courier New" w:cs="Courier New"/>
          <w:color w:val="0000CC"/>
          <w:sz w:val="18"/>
          <w:szCs w:val="18"/>
          <w:lang w:val="en-US"/>
        </w:rPr>
        <w:t>}}</w:t>
      </w:r>
      <w:r w:rsidR="00246B29">
        <w:rPr>
          <w:rFonts w:ascii="Courier New" w:hAnsi="Courier New" w:cs="Courier New"/>
          <w:sz w:val="18"/>
          <w:szCs w:val="18"/>
          <w:lang w:val="en-US"/>
        </w:rPr>
        <w:t xml:space="preserve"> </w:t>
      </w:r>
      <w:r>
        <w:rPr>
          <w:rFonts w:ascii="Courier New" w:hAnsi="Courier New" w:cs="Courier New"/>
          <w:sz w:val="18"/>
          <w:szCs w:val="18"/>
        </w:rPr>
        <w:t xml:space="preserve">sebesar </w:t>
      </w:r>
      <w:r w:rsidR="00141EB5">
        <w:rPr>
          <w:rFonts w:ascii="Courier New" w:hAnsi="Courier New"/>
          <w:color w:val="0000CC"/>
          <w:sz w:val="18"/>
          <w:szCs w:val="18"/>
          <w:lang w:val="en-US"/>
        </w:rPr>
        <w:t>{{</w:t>
      </w:r>
      <w:proofErr w:type="spellStart"/>
      <w:r w:rsidR="00141EB5" w:rsidRPr="00141EB5">
        <w:rPr>
          <w:rFonts w:ascii="Courier New" w:hAnsi="Courier New"/>
          <w:color w:val="0000CC"/>
          <w:sz w:val="18"/>
          <w:szCs w:val="18"/>
          <w:lang w:val="en-US"/>
        </w:rPr>
        <w:t>nominal_angsuran</w:t>
      </w:r>
      <w:proofErr w:type="spellEnd"/>
      <w:r w:rsidR="00141EB5">
        <w:rPr>
          <w:rFonts w:ascii="Courier New" w:hAnsi="Courier New"/>
          <w:color w:val="0000CC"/>
          <w:sz w:val="18"/>
          <w:szCs w:val="18"/>
          <w:lang w:val="en-US"/>
        </w:rPr>
        <w:t>}}</w:t>
      </w:r>
    </w:p>
    <w:p w14:paraId="5A121BCB" w14:textId="77777777" w:rsidR="00084779" w:rsidRDefault="00084779">
      <w:pPr>
        <w:numPr>
          <w:ilvl w:val="0"/>
          <w:numId w:val="15"/>
        </w:numPr>
        <w:tabs>
          <w:tab w:val="left" w:pos="360"/>
        </w:tabs>
        <w:ind w:right="180"/>
        <w:jc w:val="both"/>
        <w:rPr>
          <w:rFonts w:ascii="Courier New" w:hAnsi="Courier New" w:cs="Courier New"/>
          <w:sz w:val="18"/>
          <w:szCs w:val="18"/>
        </w:rPr>
      </w:pPr>
      <w:r>
        <w:rPr>
          <w:rFonts w:ascii="Courier New" w:hAnsi="Courier New" w:cs="Courier New"/>
          <w:sz w:val="18"/>
          <w:szCs w:val="18"/>
        </w:rPr>
        <w:t>Pembayaran angsuran sebagaimana dimaksud di atas dilakukan DEBITUR dengan cara membayar ke rekening tabungan DEBITUR sendiri, selanjutnya BANK akan memotong atau mendebet tabungan DEBITUR atas jumlah angsuran pada saat jatuh tempo pembayaran.</w:t>
      </w:r>
    </w:p>
    <w:p w14:paraId="03C12513"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diperbolehkan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melakukan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pelunasan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sebelum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berakhirnya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jangka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waktu</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telah</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tetapkan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dalam</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ayat</w:t>
      </w:r>
      <w:proofErr w:type="spellEnd"/>
      <w:r w:rsidRPr="00DC6935">
        <w:rPr>
          <w:rFonts w:ascii="Courier New" w:hAnsi="Courier New" w:cs="Courier New"/>
          <w:sz w:val="18"/>
          <w:szCs w:val="18"/>
          <w:lang w:val="en-US"/>
        </w:rPr>
        <w:t xml:space="preserve"> 1.</w:t>
      </w:r>
    </w:p>
    <w:p w14:paraId="23B7F3B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DEBITUR akan dikenakan denda atas tiap keterlambatan membayar angsuran sebagaimana yang telah ditetapkan sebesar 0.25% perhari dari jumlah angsuran telah jatuh tempo yang belum dibayar.</w:t>
      </w:r>
    </w:p>
    <w:p w14:paraId="630D7497"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r w:rsidRPr="00DC6935">
        <w:rPr>
          <w:rFonts w:ascii="Courier New" w:hAnsi="Courier New" w:cs="Courier New"/>
          <w:sz w:val="18"/>
          <w:szCs w:val="18"/>
        </w:rPr>
        <w:t>Apabila jadwal angsuran DEBITUR yang telah ditetapkan dalam ayat 1 pasal ini jatuh pada hari libur atau hari yang diliburkan maka angsuran akan dilakukan satu hari sebelum hari libur atau hari yang diliburkan tersebut.</w:t>
      </w:r>
    </w:p>
    <w:p w14:paraId="163EBF24"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keperluan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pelaksanaan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haruskan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membuka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atas</w:t>
      </w:r>
      <w:proofErr w:type="spellEnd"/>
      <w:r w:rsidRPr="00DC6935">
        <w:rPr>
          <w:rFonts w:ascii="Courier New" w:hAnsi="Courier New" w:cs="Courier New"/>
          <w:sz w:val="18"/>
          <w:szCs w:val="18"/>
          <w:lang w:val="en-US"/>
        </w:rPr>
        <w:t xml:space="preserve"> nama </w:t>
      </w:r>
      <w:proofErr w:type="spellStart"/>
      <w:r w:rsidRPr="00DC6935">
        <w:rPr>
          <w:rFonts w:ascii="Courier New" w:hAnsi="Courier New" w:cs="Courier New"/>
          <w:sz w:val="18"/>
          <w:szCs w:val="18"/>
          <w:lang w:val="en-US"/>
        </w:rPr>
        <w:t>sendiri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norek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00378C58" w14:textId="77777777" w:rsidR="00292D4C" w:rsidRPr="00DC6935" w:rsidRDefault="00292D4C" w:rsidP="00292D4C">
      <w:pPr>
        <w:numPr>
          <w:ilvl w:val="0"/>
          <w:numId w:val="15"/>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Rekening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tsb</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pergunakan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
    <w:p w14:paraId="6E0FAB49" w14:textId="77777777" w:rsidR="00292D4C" w:rsidRPr="00DC6935" w:rsidRDefault="00292D4C" w:rsidP="00292D4C">
      <w:pPr>
        <w:ind w:left="360" w:right="180"/>
        <w:jc w:val="both"/>
        <w:rPr>
          <w:rFonts w:ascii="Courier New" w:hAnsi="Courier New" w:cs="Courier New"/>
          <w:sz w:val="18"/>
          <w:szCs w:val="18"/>
        </w:rPr>
      </w:pPr>
      <w:r w:rsidRPr="00DC6935">
        <w:rPr>
          <w:rFonts w:ascii="Courier New" w:hAnsi="Courier New" w:cs="Courier New"/>
          <w:sz w:val="18"/>
          <w:szCs w:val="18"/>
          <w:lang w:val="en-US"/>
        </w:rPr>
        <w:t xml:space="preserve">a.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oleh </w:t>
      </w:r>
      <w:proofErr w:type="spellStart"/>
      <w:r w:rsidRPr="00DC6935">
        <w:rPr>
          <w:rFonts w:ascii="Courier New" w:hAnsi="Courier New" w:cs="Courier New"/>
          <w:sz w:val="18"/>
          <w:szCs w:val="18"/>
          <w:lang w:val="en-US"/>
        </w:rPr>
        <w:t>debitur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untuk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penarikan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membayar</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kembali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baik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pokok</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denda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maupun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biaya-biaya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lainnya</w:t>
      </w:r>
      <w:proofErr w:type="spellEnd"/>
      <w:r w:rsidRPr="00DC6935">
        <w:rPr>
          <w:rFonts w:ascii="Courier New" w:hAnsi="Courier New" w:cs="Courier New"/>
          <w:sz w:val="18"/>
          <w:szCs w:val="18"/>
          <w:lang w:val="en-US"/>
        </w:rPr>
        <w:t>.</w:t>
      </w:r>
    </w:p>
    <w:p w14:paraId="6A2B0CE0" w14:textId="77777777" w:rsidR="00292D4C" w:rsidRPr="00DC6935" w:rsidRDefault="00292D4C" w:rsidP="00292D4C">
      <w:pPr>
        <w:tabs>
          <w:tab w:val="left" w:pos="360"/>
        </w:tabs>
        <w:ind w:left="360" w:right="180"/>
        <w:jc w:val="both"/>
        <w:rPr>
          <w:rFonts w:ascii="Courier New" w:hAnsi="Courier New" w:cs="Courier New"/>
          <w:sz w:val="18"/>
          <w:szCs w:val="18"/>
          <w:lang w:val="en-US"/>
        </w:rPr>
      </w:pPr>
      <w:r w:rsidRPr="00DC6935">
        <w:rPr>
          <w:rFonts w:ascii="Courier New" w:hAnsi="Courier New" w:cs="Courier New"/>
          <w:sz w:val="18"/>
          <w:szCs w:val="18"/>
          <w:lang w:val="en-US"/>
        </w:rPr>
        <w:t xml:space="preserve">b. </w:t>
      </w:r>
      <w:proofErr w:type="spellStart"/>
      <w:r w:rsidRPr="00DC6935">
        <w:rPr>
          <w:rFonts w:ascii="Courier New" w:hAnsi="Courier New" w:cs="Courier New"/>
          <w:sz w:val="18"/>
          <w:szCs w:val="18"/>
          <w:lang w:val="en-US"/>
        </w:rPr>
        <w:t>digunakan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mengkreditkan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 xml:space="preserve"> dan </w:t>
      </w:r>
      <w:proofErr w:type="spellStart"/>
      <w:r w:rsidRPr="00DC6935">
        <w:rPr>
          <w:rFonts w:ascii="Courier New" w:hAnsi="Courier New" w:cs="Courier New"/>
          <w:sz w:val="18"/>
          <w:szCs w:val="18"/>
          <w:lang w:val="en-US"/>
        </w:rPr>
        <w:t>mendebet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pembayaran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pinjaman</w:t>
      </w:r>
      <w:proofErr w:type="spellEnd"/>
      <w:r w:rsidRPr="00DC6935">
        <w:rPr>
          <w:rFonts w:ascii="Courier New" w:hAnsi="Courier New" w:cs="Courier New"/>
          <w:sz w:val="18"/>
          <w:szCs w:val="18"/>
          <w:lang w:val="en-US"/>
        </w:rPr>
        <w:t>.</w:t>
      </w:r>
    </w:p>
    <w:p w14:paraId="1099D142" w14:textId="77777777" w:rsidR="009D2387" w:rsidRPr="00DC6935" w:rsidRDefault="009D2387" w:rsidP="009D2387">
      <w:pPr>
        <w:tabs>
          <w:tab w:val="left" w:pos="360"/>
        </w:tabs>
        <w:ind w:right="180"/>
        <w:jc w:val="both"/>
        <w:rPr>
          <w:rFonts w:ascii="Courier New" w:hAnsi="Courier New" w:cs="Courier New"/>
          <w:sz w:val="18"/>
          <w:szCs w:val="18"/>
        </w:rPr>
      </w:pPr>
    </w:p>
    <w:p w14:paraId="77FD8952" w14:textId="77777777" w:rsidR="00D22119" w:rsidRPr="00DC6935" w:rsidRDefault="00D22119" w:rsidP="00464A79">
      <w:pPr>
        <w:tabs>
          <w:tab w:val="left" w:pos="360"/>
        </w:tabs>
        <w:ind w:left="360" w:right="180"/>
        <w:jc w:val="both"/>
        <w:rPr>
          <w:rFonts w:ascii="Courier New" w:hAnsi="Courier New" w:cs="Courier New"/>
          <w:sz w:val="18"/>
          <w:szCs w:val="18"/>
          <w:lang w:val="en-US"/>
        </w:rPr>
      </w:pPr>
    </w:p>
    <w:p w14:paraId="5489FF68" w14:textId="77777777" w:rsidR="00084779" w:rsidRDefault="00084779">
      <w:pPr>
        <w:tabs>
          <w:tab w:val="left" w:pos="720"/>
        </w:tabs>
        <w:ind w:left="360" w:right="180"/>
        <w:jc w:val="center"/>
        <w:rPr>
          <w:rFonts w:ascii="Courier New" w:hAnsi="Courier New" w:cs="Courier New"/>
          <w:b/>
          <w:sz w:val="18"/>
          <w:szCs w:val="18"/>
        </w:rPr>
      </w:pPr>
      <w:r w:rsidRPr="00DC6935">
        <w:rPr>
          <w:rFonts w:ascii="Courier New" w:hAnsi="Courier New" w:cs="Courier New"/>
          <w:b/>
          <w:sz w:val="18"/>
          <w:szCs w:val="18"/>
        </w:rPr>
        <w:t xml:space="preserve">Pasal 3. </w:t>
      </w:r>
      <w:r w:rsidR="00292D4C" w:rsidRPr="00DC6935">
        <w:rPr>
          <w:rFonts w:ascii="Courier New" w:hAnsi="Courier New" w:cs="Courier New"/>
          <w:b/>
          <w:sz w:val="18"/>
          <w:szCs w:val="18"/>
          <w:lang w:val="en-US"/>
        </w:rPr>
        <w:t>PROVISI</w:t>
      </w:r>
      <w:r>
        <w:rPr>
          <w:rFonts w:ascii="Courier New" w:hAnsi="Courier New" w:cs="Courier New"/>
          <w:b/>
          <w:sz w:val="18"/>
          <w:szCs w:val="18"/>
        </w:rPr>
        <w:t xml:space="preserve"> dan BIAYA-BIAYA</w:t>
      </w:r>
    </w:p>
    <w:p w14:paraId="4D1812EB" w14:textId="77777777" w:rsidR="00084779" w:rsidRDefault="00084779">
      <w:pPr>
        <w:ind w:right="180"/>
        <w:jc w:val="both"/>
        <w:rPr>
          <w:rFonts w:ascii="Courier New" w:hAnsi="Courier New" w:cs="Courier New"/>
          <w:sz w:val="18"/>
          <w:szCs w:val="18"/>
        </w:rPr>
      </w:pPr>
    </w:p>
    <w:p w14:paraId="2F9AAEEB"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DEBITUR dengan ini setuju dan karenannya wajib membayar biaya yang timbul akibat persetujuan fasilitas kredit ini kepada BANK, berupa :</w:t>
      </w:r>
    </w:p>
    <w:p w14:paraId="5C353646" w14:textId="54951AA6" w:rsidR="00084779" w:rsidRDefault="0050634E">
      <w:pPr>
        <w:numPr>
          <w:ilvl w:val="2"/>
          <w:numId w:val="19"/>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Provisi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biaya_provisi</w:t>
      </w:r>
      <w:proofErr w:type="spellEnd"/>
      <w:r w:rsidR="002F4F51">
        <w:rPr>
          <w:rFonts w:ascii="Courier New" w:hAnsi="Courier New" w:cs="Courier New"/>
          <w:color w:val="0000CC"/>
          <w:sz w:val="18"/>
          <w:szCs w:val="18"/>
          <w:lang w:val="en-US"/>
        </w:rPr>
        <w:t>}}</w:t>
      </w:r>
      <w:r w:rsidR="00B844F7">
        <w:rPr>
          <w:rFonts w:ascii="Courier New" w:hAnsi="Courier New" w:cs="Courier New"/>
          <w:color w:val="0000CC"/>
          <w:sz w:val="18"/>
          <w:szCs w:val="18"/>
          <w:lang w:val="en-US"/>
        </w:rPr>
        <w:t>%</w:t>
      </w:r>
      <w:r w:rsidR="00084779"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biaya_provisi_sebesar</w:t>
      </w:r>
      <w:r w:rsidR="002F4F51">
        <w:rPr>
          <w:rFonts w:ascii="Courier New" w:hAnsi="Courier New" w:cs="Courier New"/>
          <w:color w:val="0000CC"/>
          <w:sz w:val="18"/>
          <w:szCs w:val="18"/>
        </w:rPr>
        <w:t>}}</w:t>
      </w:r>
      <w:r w:rsidR="00246B29">
        <w:rPr>
          <w:rFonts w:ascii="Courier New" w:hAnsi="Courier New" w:cs="Courier New"/>
          <w:sz w:val="18"/>
          <w:szCs w:val="18"/>
          <w:lang w:val="en-US"/>
        </w:rPr>
        <w:t xml:space="preserve"> </w:t>
      </w:r>
      <w:r w:rsidR="00084779">
        <w:rPr>
          <w:rFonts w:ascii="Courier New" w:hAnsi="Courier New" w:cs="Courier New"/>
          <w:sz w:val="18"/>
          <w:szCs w:val="18"/>
        </w:rPr>
        <w:t xml:space="preserve"> </w:t>
      </w:r>
    </w:p>
    <w:p w14:paraId="00701185" w14:textId="4E935944" w:rsidR="00084779" w:rsidRPr="008611F7" w:rsidRDefault="00084779" w:rsidP="00F84FEB">
      <w:pPr>
        <w:numPr>
          <w:ilvl w:val="2"/>
          <w:numId w:val="14"/>
        </w:numPr>
        <w:tabs>
          <w:tab w:val="left" w:pos="720"/>
        </w:tabs>
        <w:ind w:left="720" w:right="180"/>
        <w:jc w:val="both"/>
        <w:rPr>
          <w:rFonts w:ascii="Courier New" w:hAnsi="Courier New" w:cs="Courier New"/>
          <w:sz w:val="18"/>
          <w:szCs w:val="18"/>
        </w:rPr>
      </w:pPr>
      <w:r>
        <w:rPr>
          <w:rFonts w:ascii="Courier New" w:hAnsi="Courier New" w:cs="Courier New"/>
          <w:sz w:val="18"/>
          <w:szCs w:val="18"/>
        </w:rPr>
        <w:t xml:space="preserve">biaya administrasi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biaya_administrasi</w:t>
      </w:r>
      <w:r w:rsidR="002F4F51">
        <w:rPr>
          <w:rFonts w:ascii="Courier New" w:hAnsi="Courier New" w:cs="Courier New"/>
          <w:color w:val="0000CC"/>
          <w:sz w:val="18"/>
          <w:szCs w:val="18"/>
        </w:rPr>
        <w:t>}}</w:t>
      </w:r>
      <w:r w:rsidR="00B844F7">
        <w:rPr>
          <w:rFonts w:ascii="Courier New" w:hAnsi="Courier New" w:cs="Courier New"/>
          <w:color w:val="0000CC"/>
          <w:sz w:val="18"/>
          <w:szCs w:val="18"/>
        </w:rPr>
        <w:t>%</w:t>
      </w:r>
      <w:r w:rsidRPr="00657ADB">
        <w:rPr>
          <w:rFonts w:ascii="Courier New" w:hAnsi="Courier New" w:cs="Courier New"/>
          <w:color w:val="0000CC"/>
          <w:sz w:val="18"/>
          <w:szCs w:val="18"/>
        </w:rPr>
        <w:t xml:space="preserve">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biaya_administrasi_sebesar</w:t>
      </w:r>
      <w:proofErr w:type="spellEnd"/>
      <w:r w:rsidR="002F4F51">
        <w:rPr>
          <w:rFonts w:ascii="Courier New" w:hAnsi="Courier New" w:cs="Courier New"/>
          <w:color w:val="0000CC"/>
          <w:sz w:val="18"/>
          <w:szCs w:val="18"/>
          <w:lang w:val="en-US"/>
        </w:rPr>
        <w:t>}}</w:t>
      </w:r>
    </w:p>
    <w:p w14:paraId="665CD8FB" w14:textId="45AB90F0" w:rsidR="008611F7" w:rsidRDefault="008611F7"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sidR="00C53683">
        <w:rPr>
          <w:rFonts w:ascii="Courier New" w:hAnsi="Courier New" w:cs="Courier New"/>
          <w:sz w:val="18"/>
          <w:szCs w:val="18"/>
          <w:lang w:val="en-US"/>
        </w:rPr>
        <w:t>jiwa</w:t>
      </w:r>
      <w:proofErr w:type="spellEnd"/>
      <w:r w:rsidR="00432159">
        <w:rPr>
          <w:rFonts w:ascii="Courier New" w:hAnsi="Courier New" w:cs="Courier New"/>
          <w:sz w:val="18"/>
          <w:szCs w:val="18"/>
        </w:rPr>
        <w:t xml:space="preserve"> </w:t>
      </w:r>
      <w:r w:rsidR="00CD2A45">
        <w:rPr>
          <w:rFonts w:ascii="Courier New" w:hAnsi="Courier New" w:cs="Courier New"/>
          <w:color w:val="0000CC"/>
          <w:sz w:val="18"/>
          <w:szCs w:val="18"/>
          <w:lang w:val="en-US"/>
        </w:rPr>
        <w:t>{{</w:t>
      </w:r>
      <w:proofErr w:type="spellStart"/>
      <w:r w:rsidR="00CD2A45" w:rsidRPr="00CD2A45">
        <w:rPr>
          <w:rFonts w:ascii="Courier New" w:hAnsi="Courier New" w:cs="Courier New"/>
          <w:color w:val="0000CC"/>
          <w:sz w:val="18"/>
          <w:szCs w:val="18"/>
          <w:lang w:val="en-US"/>
        </w:rPr>
        <w:t>nama_asuransi_jiwa</w:t>
      </w:r>
      <w:proofErr w:type="spellEnd"/>
      <w:r w:rsidR="00CD2A45">
        <w:rPr>
          <w:rFonts w:ascii="Courier New" w:hAnsi="Courier New" w:cs="Courier New"/>
          <w:color w:val="0000CC"/>
          <w:sz w:val="18"/>
          <w:szCs w:val="18"/>
          <w:lang w:val="en-US"/>
        </w:rPr>
        <w:t>}}</w:t>
      </w:r>
      <w:r w:rsidR="00F97B73" w:rsidRPr="00657ADB">
        <w:rPr>
          <w:rFonts w:ascii="Courier New" w:hAnsi="Courier New" w:cs="Courier New"/>
          <w:color w:val="0000CC"/>
          <w:sz w:val="18"/>
          <w:szCs w:val="18"/>
          <w:lang w:val="en-US"/>
        </w:rPr>
        <w:t xml:space="preserve"> </w:t>
      </w:r>
      <w:r w:rsidR="00432159">
        <w:rPr>
          <w:rFonts w:ascii="Courier New" w:hAnsi="Courier New" w:cs="Courier New"/>
          <w:sz w:val="18"/>
          <w:szCs w:val="18"/>
        </w:rPr>
        <w:t xml:space="preserve">selama </w:t>
      </w:r>
      <w:r w:rsidR="002F4F51">
        <w:rPr>
          <w:rFonts w:ascii="Courier New" w:hAnsi="Courier New" w:cs="Courier New"/>
          <w:color w:val="0000CC"/>
          <w:sz w:val="18"/>
          <w:szCs w:val="18"/>
          <w:lang w:val="en-US"/>
        </w:rPr>
        <w:t>{{</w:t>
      </w:r>
      <w:proofErr w:type="spellStart"/>
      <w:r w:rsidR="002F4F51" w:rsidRPr="002F4F51">
        <w:rPr>
          <w:rFonts w:ascii="Courier New" w:hAnsi="Courier New" w:cs="Courier New"/>
          <w:color w:val="0000CC"/>
          <w:sz w:val="18"/>
          <w:szCs w:val="18"/>
          <w:lang w:val="en-US"/>
        </w:rPr>
        <w:t>jangka_waktu</w:t>
      </w:r>
      <w:proofErr w:type="spellEnd"/>
      <w:r w:rsidR="002F4F51">
        <w:rPr>
          <w:rFonts w:ascii="Courier New" w:hAnsi="Courier New" w:cs="Courier New"/>
          <w:color w:val="0000CC"/>
          <w:sz w:val="18"/>
          <w:szCs w:val="18"/>
          <w:lang w:val="en-US"/>
        </w:rPr>
        <w:t>}}</w:t>
      </w:r>
      <w:r w:rsidR="00F97B73">
        <w:rPr>
          <w:rFonts w:ascii="Courier New" w:hAnsi="Courier New" w:cs="Courier New"/>
          <w:sz w:val="18"/>
          <w:szCs w:val="18"/>
          <w:lang w:val="en-US"/>
        </w:rPr>
        <w:t xml:space="preserve"> </w:t>
      </w:r>
      <w:proofErr w:type="spellStart"/>
      <w:r w:rsidR="00F97B73">
        <w:rPr>
          <w:rFonts w:ascii="Courier New" w:hAnsi="Courier New" w:cs="Courier New"/>
          <w:sz w:val="18"/>
          <w:szCs w:val="18"/>
          <w:lang w:val="en-US"/>
        </w:rPr>
        <w:t>bulan</w:t>
      </w:r>
      <w:proofErr w:type="spellEnd"/>
      <w:r w:rsidR="00C53683">
        <w:rPr>
          <w:rFonts w:ascii="Courier New" w:hAnsi="Courier New" w:cs="Courier New"/>
          <w:sz w:val="18"/>
          <w:szCs w:val="18"/>
          <w:lang w:val="en-US"/>
        </w:rPr>
        <w:t xml:space="preserve"> </w:t>
      </w:r>
      <w:proofErr w:type="spellStart"/>
      <w:r>
        <w:rPr>
          <w:rFonts w:ascii="Courier New" w:hAnsi="Courier New" w:cs="Courier New"/>
          <w:sz w:val="18"/>
          <w:szCs w:val="18"/>
          <w:lang w:val="en-US"/>
        </w:rPr>
        <w:t>sebesar</w:t>
      </w:r>
      <w:proofErr w:type="spellEnd"/>
      <w:r>
        <w:rPr>
          <w:rFonts w:ascii="Courier New" w:hAnsi="Courier New" w:cs="Courier New"/>
          <w:sz w:val="18"/>
          <w:szCs w:val="18"/>
          <w:lang w:val="en-US"/>
        </w:rPr>
        <w:t xml:space="preserve">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biaya_asuransi_jiwa</w:t>
      </w:r>
      <w:proofErr w:type="spellEnd"/>
      <w:r w:rsidR="002F4F51">
        <w:rPr>
          <w:rFonts w:ascii="Courier New" w:hAnsi="Courier New" w:cs="Courier New"/>
          <w:color w:val="0000CC"/>
          <w:sz w:val="20"/>
          <w:szCs w:val="20"/>
          <w:lang w:val="en-US"/>
        </w:rPr>
        <w:t>}}</w:t>
      </w:r>
    </w:p>
    <w:p w14:paraId="12FD01D5" w14:textId="3E8E19A9" w:rsidR="00084779" w:rsidRDefault="00F97B73" w:rsidP="00F84FEB">
      <w:pPr>
        <w:numPr>
          <w:ilvl w:val="2"/>
          <w:numId w:val="14"/>
        </w:numPr>
        <w:tabs>
          <w:tab w:val="left" w:pos="720"/>
        </w:tabs>
        <w:ind w:left="720" w:right="180"/>
        <w:jc w:val="both"/>
        <w:rPr>
          <w:rFonts w:ascii="Courier New" w:hAnsi="Courier New" w:cs="Courier New"/>
          <w:sz w:val="18"/>
          <w:szCs w:val="18"/>
        </w:rPr>
      </w:pPr>
      <w:proofErr w:type="spellStart"/>
      <w:r>
        <w:rPr>
          <w:rFonts w:ascii="Courier New" w:hAnsi="Courier New" w:cs="Courier New"/>
          <w:sz w:val="18"/>
          <w:szCs w:val="18"/>
          <w:lang w:val="en-US"/>
        </w:rPr>
        <w:t>biaya</w:t>
      </w:r>
      <w:proofErr w:type="spellEnd"/>
      <w:r>
        <w:rPr>
          <w:rFonts w:ascii="Courier New" w:hAnsi="Courier New" w:cs="Courier New"/>
          <w:sz w:val="18"/>
          <w:szCs w:val="18"/>
          <w:lang w:val="en-US"/>
        </w:rPr>
        <w:t xml:space="preserve"> </w:t>
      </w:r>
      <w:r w:rsidR="00084779">
        <w:rPr>
          <w:rFonts w:ascii="Courier New" w:hAnsi="Courier New" w:cs="Courier New"/>
          <w:sz w:val="18"/>
          <w:szCs w:val="18"/>
        </w:rPr>
        <w:t xml:space="preserve">materai </w:t>
      </w:r>
      <w:r w:rsidR="002F4F51">
        <w:rPr>
          <w:rFonts w:ascii="Courier New" w:hAnsi="Courier New" w:cs="Courier New"/>
          <w:color w:val="0000CC"/>
          <w:sz w:val="18"/>
          <w:szCs w:val="18"/>
        </w:rPr>
        <w:t>{{</w:t>
      </w:r>
      <w:r w:rsidR="002F4F51" w:rsidRPr="002F4F51">
        <w:rPr>
          <w:rFonts w:ascii="Courier New" w:hAnsi="Courier New" w:cs="Courier New"/>
          <w:color w:val="0000CC"/>
          <w:sz w:val="18"/>
          <w:szCs w:val="18"/>
        </w:rPr>
        <w:t>biaya_materai_sebesar</w:t>
      </w:r>
      <w:r w:rsidR="002F4F51">
        <w:rPr>
          <w:rFonts w:ascii="Courier New" w:hAnsi="Courier New" w:cs="Courier New"/>
          <w:color w:val="0000CC"/>
          <w:sz w:val="18"/>
          <w:szCs w:val="18"/>
        </w:rPr>
        <w:t>}}</w:t>
      </w:r>
    </w:p>
    <w:p w14:paraId="0F3C15DC" w14:textId="795BE419"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Biaya sebagaimana tersebut di atas seluruhnya berjumlah </w:t>
      </w:r>
      <w:r w:rsidR="002F4F51">
        <w:rPr>
          <w:rFonts w:ascii="Courier New" w:hAnsi="Courier New" w:cs="Courier New"/>
          <w:color w:val="0000CC"/>
          <w:sz w:val="20"/>
          <w:szCs w:val="20"/>
          <w:lang w:val="en-US"/>
        </w:rPr>
        <w:t>{{</w:t>
      </w:r>
      <w:proofErr w:type="spellStart"/>
      <w:r w:rsidR="002F4F51" w:rsidRPr="002F4F51">
        <w:rPr>
          <w:rFonts w:ascii="Courier New" w:hAnsi="Courier New" w:cs="Courier New"/>
          <w:color w:val="0000CC"/>
          <w:sz w:val="20"/>
          <w:szCs w:val="20"/>
          <w:lang w:val="en-US"/>
        </w:rPr>
        <w:t>biaya_jumlah</w:t>
      </w:r>
      <w:proofErr w:type="spellEnd"/>
      <w:r w:rsidR="002F4F51">
        <w:rPr>
          <w:rFonts w:ascii="Courier New" w:hAnsi="Courier New" w:cs="Courier New"/>
          <w:color w:val="0000CC"/>
          <w:sz w:val="20"/>
          <w:szCs w:val="20"/>
          <w:lang w:val="en-US"/>
        </w:rPr>
        <w:t>}}</w:t>
      </w:r>
      <w:r w:rsidR="000D7E1E">
        <w:rPr>
          <w:rFonts w:ascii="Courier New" w:hAnsi="Courier New" w:cs="Courier New"/>
          <w:color w:val="FF0000"/>
          <w:sz w:val="18"/>
          <w:szCs w:val="18"/>
          <w:lang w:val="en-US"/>
        </w:rPr>
        <w:t xml:space="preserve"> </w:t>
      </w:r>
      <w:proofErr w:type="spellStart"/>
      <w:r w:rsidR="00F51FCB" w:rsidRPr="00F51FCB">
        <w:rPr>
          <w:rFonts w:ascii="Courier New" w:hAnsi="Courier New" w:cs="Courier New"/>
          <w:color w:val="000000"/>
          <w:sz w:val="18"/>
          <w:szCs w:val="18"/>
          <w:lang w:val="en-US"/>
        </w:rPr>
        <w:t>dalam</w:t>
      </w:r>
      <w:proofErr w:type="spellEnd"/>
      <w:r w:rsidR="00F51FCB">
        <w:rPr>
          <w:rFonts w:ascii="Courier New" w:hAnsi="Courier New" w:cs="Courier New"/>
          <w:color w:val="FF0000"/>
          <w:sz w:val="18"/>
          <w:szCs w:val="18"/>
          <w:lang w:val="en-US"/>
        </w:rPr>
        <w:t xml:space="preserve"> </w:t>
      </w:r>
      <w:r>
        <w:rPr>
          <w:rFonts w:ascii="Courier New" w:hAnsi="Courier New" w:cs="Courier New"/>
          <w:sz w:val="18"/>
          <w:szCs w:val="18"/>
        </w:rPr>
        <w:t>perjanjian ini.</w:t>
      </w:r>
      <w:r w:rsidR="00134118">
        <w:rPr>
          <w:rFonts w:ascii="Courier New" w:hAnsi="Courier New" w:cs="Courier New"/>
          <w:sz w:val="18"/>
          <w:szCs w:val="18"/>
        </w:rPr>
        <w:t xml:space="preserve"> </w:t>
      </w:r>
    </w:p>
    <w:p w14:paraId="0F1F455C" w14:textId="77777777" w:rsidR="00084779" w:rsidRDefault="00084779">
      <w:pPr>
        <w:numPr>
          <w:ilvl w:val="0"/>
          <w:numId w:val="11"/>
        </w:numPr>
        <w:tabs>
          <w:tab w:val="left" w:pos="360"/>
        </w:tabs>
        <w:ind w:right="180"/>
        <w:jc w:val="both"/>
        <w:rPr>
          <w:rFonts w:ascii="Courier New" w:hAnsi="Courier New" w:cs="Courier New"/>
          <w:sz w:val="18"/>
          <w:szCs w:val="18"/>
        </w:rPr>
      </w:pPr>
      <w:r>
        <w:rPr>
          <w:rFonts w:ascii="Courier New" w:hAnsi="Courier New" w:cs="Courier New"/>
          <w:sz w:val="18"/>
          <w:szCs w:val="18"/>
        </w:rPr>
        <w:t>Selain biaya-biaya tersebut di atas DEBITUR juga wajib membayar segala biaya yang mungkin timbul karena penagihan atas kelalaian DEBITUR termasuk tetapi tidak terbatas pada biaya berperkara, pengacara atau kuasa BANK, biaya eksekusi Agunan, biaya penilaian jaminan, biaya pengurusan dokumen/surat pendukung untuk klaim asuransi karena kehilangan atau kerusakan Agunan dan biaya lainnya.</w:t>
      </w:r>
    </w:p>
    <w:p w14:paraId="3DB482E2" w14:textId="77777777" w:rsidR="00084779" w:rsidRDefault="00084779">
      <w:pPr>
        <w:ind w:right="180"/>
        <w:jc w:val="both"/>
        <w:rPr>
          <w:rFonts w:ascii="Courier New" w:hAnsi="Courier New" w:cs="Courier New"/>
          <w:sz w:val="18"/>
          <w:szCs w:val="18"/>
        </w:rPr>
      </w:pPr>
    </w:p>
    <w:p w14:paraId="510DF53D" w14:textId="77777777" w:rsidR="00464A79" w:rsidRDefault="00464A79">
      <w:pPr>
        <w:ind w:right="180"/>
        <w:jc w:val="both"/>
        <w:rPr>
          <w:rFonts w:ascii="Courier New" w:hAnsi="Courier New" w:cs="Courier New"/>
          <w:sz w:val="18"/>
          <w:szCs w:val="18"/>
        </w:rPr>
      </w:pPr>
    </w:p>
    <w:p w14:paraId="1F85F689"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4. A G U N A N</w:t>
      </w:r>
    </w:p>
    <w:p w14:paraId="714FA348" w14:textId="77777777" w:rsidR="00084779" w:rsidRDefault="00084779">
      <w:pPr>
        <w:ind w:right="180"/>
        <w:jc w:val="both"/>
        <w:rPr>
          <w:rFonts w:ascii="Courier New" w:hAnsi="Courier New" w:cs="Courier New"/>
          <w:sz w:val="18"/>
          <w:szCs w:val="18"/>
        </w:rPr>
      </w:pPr>
    </w:p>
    <w:p w14:paraId="1738063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Untuk menjamin lebih lanjut pembayaran kembali secara tertib dan sebagaimana mestinya dari utang yang wajib dibayar oleh DEBITUR kepada BANK berdasarkan perjanjian ini, perubahan dan/atau novasi dan/atau perjanjian yang akan dibuat kemudian hari atau sebab apapun juga, maka dengan ini DEBITUR menyerahkan jaminan berupa :</w:t>
      </w:r>
    </w:p>
    <w:p w14:paraId="5B53CFB0" w14:textId="6941B130" w:rsidR="002F4F51" w:rsidRDefault="00084779" w:rsidP="002F4F51">
      <w:pPr>
        <w:tabs>
          <w:tab w:val="left" w:pos="720"/>
        </w:tabs>
        <w:ind w:left="360" w:right="180"/>
        <w:jc w:val="both"/>
        <w:rPr>
          <w:rFonts w:ascii="Courier New" w:hAnsi="Courier New" w:cs="Courier New"/>
          <w:sz w:val="18"/>
          <w:szCs w:val="18"/>
        </w:rPr>
      </w:pPr>
      <w:r>
        <w:rPr>
          <w:rFonts w:ascii="Courier New" w:hAnsi="Courier New" w:cs="Courier New"/>
          <w:sz w:val="18"/>
          <w:szCs w:val="18"/>
        </w:rPr>
        <w:t xml:space="preserve">Satu bidang tanah </w:t>
      </w:r>
      <w:r w:rsidR="00B76C60">
        <w:rPr>
          <w:rFonts w:ascii="Courier New" w:hAnsi="Courier New" w:cs="Courier New"/>
          <w:sz w:val="18"/>
          <w:szCs w:val="18"/>
        </w:rPr>
        <w:t>SERTIPIKAT HAK MILIK</w:t>
      </w:r>
      <w:r w:rsidR="00421C8D">
        <w:rPr>
          <w:rFonts w:ascii="Courier New" w:hAnsi="Courier New" w:cs="Courier New"/>
          <w:sz w:val="18"/>
          <w:szCs w:val="18"/>
        </w:rPr>
        <w:t xml:space="preserve"> </w:t>
      </w:r>
      <w:r>
        <w:rPr>
          <w:rFonts w:ascii="Courier New" w:hAnsi="Courier New" w:cs="Courier New"/>
          <w:sz w:val="18"/>
          <w:szCs w:val="18"/>
        </w:rPr>
        <w:t xml:space="preserve"> Nomor</w:t>
      </w:r>
      <w:r w:rsidR="002F4F51">
        <w:rPr>
          <w:rFonts w:ascii="Courier New" w:hAnsi="Courier New" w:cs="Courier New"/>
          <w:color w:val="0000FF"/>
          <w:sz w:val="18"/>
          <w:szCs w:val="18"/>
          <w:lang w:val="en-US"/>
        </w:rPr>
        <w:t xml:space="preserve"> Detail </w:t>
      </w:r>
      <w:proofErr w:type="spellStart"/>
      <w:r w:rsidR="002F4F51">
        <w:rPr>
          <w:rFonts w:ascii="Courier New" w:hAnsi="Courier New" w:cs="Courier New"/>
          <w:color w:val="0000FF"/>
          <w:sz w:val="18"/>
          <w:szCs w:val="18"/>
          <w:lang w:val="en-US"/>
        </w:rPr>
        <w:t>Jaminan</w:t>
      </w:r>
      <w:proofErr w:type="spellEnd"/>
      <w:r w:rsidR="002F4F51">
        <w:rPr>
          <w:rFonts w:ascii="Courier New" w:hAnsi="Courier New" w:cs="Courier New"/>
          <w:color w:val="0000FF"/>
          <w:sz w:val="18"/>
          <w:szCs w:val="18"/>
          <w:lang w:val="en-US"/>
        </w:rPr>
        <w:t>:</w:t>
      </w:r>
    </w:p>
    <w:p w14:paraId="39536D01" w14:textId="0E883390" w:rsidR="00084779" w:rsidRDefault="002F4F51">
      <w:pPr>
        <w:tabs>
          <w:tab w:val="left" w:pos="720"/>
        </w:tabs>
        <w:ind w:left="360" w:right="180"/>
        <w:jc w:val="both"/>
        <w:rPr>
          <w:rFonts w:ascii="Courier New" w:hAnsi="Courier New" w:cs="Courier New"/>
          <w:sz w:val="18"/>
          <w:szCs w:val="18"/>
        </w:rPr>
      </w:pPr>
      <w:r>
        <w:rPr>
          <w:rFonts w:ascii="Courier New" w:hAnsi="Courier New" w:cs="Courier New"/>
          <w:color w:val="2F5496"/>
          <w:sz w:val="18"/>
          <w:szCs w:val="18"/>
        </w:rPr>
        <w:t>{{detail_jaminan}}</w:t>
      </w:r>
      <w:r w:rsidR="00CC287B">
        <w:rPr>
          <w:rFonts w:ascii="Courier New" w:hAnsi="Courier New" w:cs="Courier New"/>
          <w:sz w:val="18"/>
          <w:szCs w:val="18"/>
        </w:rPr>
        <w:t xml:space="preserve">. </w:t>
      </w:r>
      <w:r w:rsidR="00084779">
        <w:rPr>
          <w:rFonts w:ascii="Courier New" w:hAnsi="Courier New" w:cs="Courier New"/>
          <w:sz w:val="18"/>
          <w:szCs w:val="18"/>
        </w:rPr>
        <w:t xml:space="preserve">Demikian berikut segala sesuatu yang berada, ditanam dan didirikan di atas tanah tersebut yang karena sifat, peruntukannya dan menurut Undang-Undang termasuk barang tak bergerak yang keadaannya telah diketahui oleh BANK. </w:t>
      </w:r>
    </w:p>
    <w:p w14:paraId="50897F93"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Pemberian jaminan tersebut kepada BANK diikat dalam suatu Akta Pemberian Jaminan tersendiri sesuai dengan ketentuan hukum yang berlaku di Indonesia yang tidak terlepas dari perjanjian ini dan karenanya merupakan satu kesatuan yang tidak dapat dipisahkan.</w:t>
      </w:r>
    </w:p>
    <w:p w14:paraId="45F01DCB" w14:textId="77777777" w:rsidR="00084779" w:rsidRDefault="00084779">
      <w:pPr>
        <w:numPr>
          <w:ilvl w:val="0"/>
          <w:numId w:val="10"/>
        </w:numPr>
        <w:tabs>
          <w:tab w:val="left" w:pos="360"/>
        </w:tabs>
        <w:ind w:right="180"/>
        <w:jc w:val="both"/>
        <w:rPr>
          <w:rFonts w:ascii="Courier New" w:hAnsi="Courier New" w:cs="Courier New"/>
          <w:sz w:val="18"/>
          <w:szCs w:val="18"/>
        </w:rPr>
      </w:pPr>
      <w:r>
        <w:rPr>
          <w:rFonts w:ascii="Courier New" w:hAnsi="Courier New" w:cs="Courier New"/>
          <w:sz w:val="18"/>
          <w:szCs w:val="18"/>
        </w:rPr>
        <w:t>DEBITUR memberi kuasa kepada BANK untuk melakukan tindakan dan perbuatan hukum yang dianggap wajar dan perlu oleh BANK yang berkaitan dengan pemberian jaminan tersebut di atas.</w:t>
      </w:r>
    </w:p>
    <w:p w14:paraId="27B3C419" w14:textId="77777777" w:rsidR="00292D4C" w:rsidRPr="00DC6935" w:rsidRDefault="00292D4C" w:rsidP="00292D4C">
      <w:pPr>
        <w:numPr>
          <w:ilvl w:val="0"/>
          <w:numId w:val="10"/>
        </w:numPr>
        <w:tabs>
          <w:tab w:val="left" w:pos="360"/>
        </w:tabs>
        <w:ind w:right="180"/>
        <w:jc w:val="both"/>
        <w:rPr>
          <w:rFonts w:ascii="Courier New" w:hAnsi="Courier New" w:cs="Courier New"/>
          <w:sz w:val="18"/>
          <w:szCs w:val="18"/>
        </w:rPr>
      </w:pPr>
      <w:proofErr w:type="spellStart"/>
      <w:r w:rsidRPr="00DC6935">
        <w:rPr>
          <w:rFonts w:ascii="Courier New" w:hAnsi="Courier New" w:cs="Courier New"/>
          <w:sz w:val="18"/>
          <w:szCs w:val="18"/>
          <w:lang w:val="en-US"/>
        </w:rPr>
        <w:t>Apabila</w:t>
      </w:r>
      <w:proofErr w:type="spellEnd"/>
      <w:r w:rsidRPr="00DC6935">
        <w:rPr>
          <w:rFonts w:ascii="Courier New" w:hAnsi="Courier New" w:cs="Courier New"/>
          <w:sz w:val="18"/>
          <w:szCs w:val="18"/>
          <w:lang w:val="en-US"/>
        </w:rPr>
        <w:t xml:space="preserve"> di </w:t>
      </w:r>
      <w:proofErr w:type="spellStart"/>
      <w:r w:rsidRPr="00DC6935">
        <w:rPr>
          <w:rFonts w:ascii="Courier New" w:hAnsi="Courier New" w:cs="Courier New"/>
          <w:sz w:val="18"/>
          <w:szCs w:val="18"/>
          <w:lang w:val="en-US"/>
        </w:rPr>
        <w:t>kemudian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hari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terjadi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daftar </w:t>
      </w:r>
      <w:proofErr w:type="spellStart"/>
      <w:r w:rsidRPr="00DC6935">
        <w:rPr>
          <w:rFonts w:ascii="Courier New" w:hAnsi="Courier New" w:cs="Courier New"/>
          <w:sz w:val="18"/>
          <w:szCs w:val="18"/>
          <w:lang w:val="en-US"/>
        </w:rPr>
        <w:t>agunan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karena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penambahan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pengurangan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atau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pergantian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maka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perubahan</w:t>
      </w:r>
      <w:proofErr w:type="spellEnd"/>
      <w:r w:rsidRPr="00DC6935">
        <w:rPr>
          <w:rFonts w:ascii="Courier New" w:hAnsi="Courier New" w:cs="Courier New"/>
          <w:sz w:val="18"/>
          <w:szCs w:val="18"/>
          <w:lang w:val="en-US"/>
        </w:rPr>
        <w:t xml:space="preserve"> yang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tetap</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tanpa</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perlu</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mengubah</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perjanjian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kredit</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ini</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Sepanjang</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perjanjain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pengikatan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jaminan</w:t>
      </w:r>
      <w:proofErr w:type="spellEnd"/>
      <w:r w:rsidRPr="00DC6935">
        <w:rPr>
          <w:rFonts w:ascii="Courier New" w:hAnsi="Courier New" w:cs="Courier New"/>
          <w:sz w:val="18"/>
          <w:szCs w:val="18"/>
          <w:lang w:val="en-US"/>
        </w:rPr>
        <w:t xml:space="preserve"> </w:t>
      </w:r>
      <w:proofErr w:type="spellStart"/>
      <w:r w:rsidRPr="00DC6935">
        <w:rPr>
          <w:rFonts w:ascii="Courier New" w:hAnsi="Courier New" w:cs="Courier New"/>
          <w:sz w:val="18"/>
          <w:szCs w:val="18"/>
          <w:lang w:val="en-US"/>
        </w:rPr>
        <w:t>dimaksud</w:t>
      </w:r>
      <w:proofErr w:type="spellEnd"/>
      <w:r w:rsidRPr="00DC6935">
        <w:rPr>
          <w:rFonts w:ascii="Courier New" w:hAnsi="Courier New" w:cs="Courier New"/>
          <w:sz w:val="18"/>
          <w:szCs w:val="18"/>
          <w:lang w:val="en-US"/>
        </w:rPr>
        <w:t>.</w:t>
      </w:r>
    </w:p>
    <w:p w14:paraId="3676B445" w14:textId="77777777" w:rsidR="00292D4C" w:rsidRDefault="00292D4C" w:rsidP="00292D4C">
      <w:pPr>
        <w:ind w:left="360" w:right="180"/>
        <w:jc w:val="both"/>
        <w:rPr>
          <w:rFonts w:ascii="Courier New" w:hAnsi="Courier New" w:cs="Courier New"/>
          <w:sz w:val="18"/>
          <w:szCs w:val="18"/>
        </w:rPr>
      </w:pPr>
    </w:p>
    <w:p w14:paraId="02EE95F5" w14:textId="77777777" w:rsidR="00BD12F6" w:rsidRDefault="00BD12F6">
      <w:pPr>
        <w:ind w:right="180"/>
        <w:jc w:val="both"/>
        <w:rPr>
          <w:rFonts w:ascii="Courier New" w:hAnsi="Courier New" w:cs="Courier New"/>
          <w:sz w:val="18"/>
          <w:szCs w:val="18"/>
        </w:rPr>
      </w:pPr>
    </w:p>
    <w:p w14:paraId="15FB9825" w14:textId="77777777" w:rsidR="00464A79" w:rsidRDefault="00464A79">
      <w:pPr>
        <w:ind w:right="180"/>
        <w:jc w:val="both"/>
        <w:rPr>
          <w:rFonts w:ascii="Courier New" w:hAnsi="Courier New" w:cs="Courier New"/>
          <w:sz w:val="18"/>
          <w:szCs w:val="18"/>
        </w:rPr>
      </w:pPr>
    </w:p>
    <w:p w14:paraId="70088980" w14:textId="77777777" w:rsidR="00084779" w:rsidRDefault="00084779">
      <w:pPr>
        <w:ind w:right="180"/>
        <w:jc w:val="center"/>
        <w:rPr>
          <w:rFonts w:ascii="Courier New" w:hAnsi="Courier New" w:cs="Courier New"/>
          <w:b/>
          <w:sz w:val="18"/>
          <w:szCs w:val="18"/>
        </w:rPr>
      </w:pPr>
      <w:r>
        <w:rPr>
          <w:rFonts w:ascii="Courier New" w:hAnsi="Courier New" w:cs="Courier New"/>
          <w:b/>
          <w:sz w:val="18"/>
          <w:szCs w:val="18"/>
        </w:rPr>
        <w:t>Pasal 5. A S U R A N S I</w:t>
      </w:r>
    </w:p>
    <w:p w14:paraId="128FDDFA" w14:textId="77777777" w:rsidR="00084779" w:rsidRDefault="00084779">
      <w:pPr>
        <w:ind w:right="180"/>
        <w:jc w:val="both"/>
        <w:rPr>
          <w:rFonts w:ascii="Courier New" w:hAnsi="Courier New" w:cs="Courier New"/>
          <w:sz w:val="18"/>
          <w:szCs w:val="18"/>
        </w:rPr>
      </w:pPr>
    </w:p>
    <w:p w14:paraId="344377A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 xml:space="preserve">Untuk menghindari kerugian yang disebabkan karena terjadinya kerusakan atas barang jaminan yang diberikan maka DEBITUR wajib mengasuransikan apa yang dijaminkan untuk </w:t>
      </w:r>
      <w:r>
        <w:rPr>
          <w:rFonts w:ascii="Courier New" w:hAnsi="Courier New" w:cs="Courier New"/>
          <w:sz w:val="18"/>
          <w:szCs w:val="18"/>
        </w:rPr>
        <w:lastRenderedPageBreak/>
        <w:t>jumlah dan dengan syarat yang ditentukan oleh serta pada perusahaan asuransi yang ditunjuk BANK dan dengan memakai banker’clause.</w:t>
      </w:r>
    </w:p>
    <w:p w14:paraId="1B51B4C8"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rPr>
        <w:t>BANK diberi kuasa oleh DEBITUR untuk menutup dan memperpanjang masa asuransi tersebut serta merubah jumlah asuransinya atas biaya DEBITUR sampai lunasnya fasilitas kredit dibayar lunas oleh DEBITUR kepada BANK.</w:t>
      </w:r>
    </w:p>
    <w:p w14:paraId="28912D35" w14:textId="77777777" w:rsidR="00BD12F6" w:rsidRDefault="00BD12F6" w:rsidP="00BD12F6">
      <w:pPr>
        <w:numPr>
          <w:ilvl w:val="0"/>
          <w:numId w:val="31"/>
        </w:numPr>
        <w:tabs>
          <w:tab w:val="left" w:pos="360"/>
        </w:tabs>
        <w:ind w:right="180"/>
        <w:jc w:val="both"/>
        <w:rPr>
          <w:rFonts w:ascii="Courier New" w:hAnsi="Courier New" w:cs="Courier New"/>
          <w:sz w:val="18"/>
          <w:szCs w:val="18"/>
        </w:rPr>
      </w:pPr>
      <w:r>
        <w:rPr>
          <w:rFonts w:ascii="Courier New" w:hAnsi="Courier New" w:cs="Courier New"/>
          <w:sz w:val="18"/>
          <w:szCs w:val="18"/>
          <w:lang w:val="en-US"/>
        </w:rPr>
        <w:t xml:space="preserve">DEBITUR di </w:t>
      </w:r>
      <w:proofErr w:type="spellStart"/>
      <w:r>
        <w:rPr>
          <w:rFonts w:ascii="Courier New" w:hAnsi="Courier New" w:cs="Courier New"/>
          <w:sz w:val="18"/>
          <w:szCs w:val="18"/>
          <w:lang w:val="en-US"/>
        </w:rPr>
        <w:t>daftarkan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jiwa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mengantisipasi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oleh </w:t>
      </w:r>
      <w:proofErr w:type="spellStart"/>
      <w:r>
        <w:rPr>
          <w:rFonts w:ascii="Courier New" w:hAnsi="Courier New" w:cs="Courier New"/>
          <w:sz w:val="18"/>
          <w:szCs w:val="18"/>
          <w:lang w:val="en-US"/>
        </w:rPr>
        <w:t>ahli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waris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terjadi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meninggal</w:t>
      </w:r>
      <w:proofErr w:type="spellEnd"/>
      <w:r>
        <w:rPr>
          <w:rFonts w:ascii="Courier New" w:hAnsi="Courier New" w:cs="Courier New"/>
          <w:sz w:val="18"/>
          <w:szCs w:val="18"/>
          <w:lang w:val="en-US"/>
        </w:rPr>
        <w:t xml:space="preserve"> dunia, </w:t>
      </w:r>
      <w:proofErr w:type="spellStart"/>
      <w:r>
        <w:rPr>
          <w:rFonts w:ascii="Courier New" w:hAnsi="Courier New" w:cs="Courier New"/>
          <w:sz w:val="18"/>
          <w:szCs w:val="18"/>
          <w:lang w:val="en-US"/>
        </w:rPr>
        <w:t>dengan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aturan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sebagai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berikut</w:t>
      </w:r>
      <w:proofErr w:type="spellEnd"/>
    </w:p>
    <w:p w14:paraId="648007D8"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harus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mengikuti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dan </w:t>
      </w:r>
      <w:proofErr w:type="spellStart"/>
      <w:r>
        <w:rPr>
          <w:rFonts w:ascii="Courier New" w:hAnsi="Courier New" w:cs="Courier New"/>
          <w:sz w:val="18"/>
          <w:szCs w:val="18"/>
          <w:lang w:val="en-US"/>
        </w:rPr>
        <w:t>kelengkapan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berkas</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persyaratan</w:t>
      </w:r>
      <w:proofErr w:type="spellEnd"/>
      <w:r>
        <w:rPr>
          <w:rFonts w:ascii="Courier New" w:hAnsi="Courier New" w:cs="Courier New"/>
          <w:sz w:val="18"/>
          <w:szCs w:val="18"/>
          <w:lang w:val="en-US"/>
        </w:rPr>
        <w:t xml:space="preserve"> yang di </w:t>
      </w:r>
      <w:proofErr w:type="spellStart"/>
      <w:r>
        <w:rPr>
          <w:rFonts w:ascii="Courier New" w:hAnsi="Courier New" w:cs="Courier New"/>
          <w:sz w:val="18"/>
          <w:szCs w:val="18"/>
          <w:lang w:val="en-US"/>
        </w:rPr>
        <w:t>minta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perusahaan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w:t>
      </w:r>
    </w:p>
    <w:p w14:paraId="1EB9CF26"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Saat </w:t>
      </w:r>
      <w:proofErr w:type="spellStart"/>
      <w:r>
        <w:rPr>
          <w:rFonts w:ascii="Courier New" w:hAnsi="Courier New" w:cs="Courier New"/>
          <w:sz w:val="18"/>
          <w:szCs w:val="18"/>
          <w:lang w:val="en-US"/>
        </w:rPr>
        <w:t>pengajuan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membutuhkan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waktu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debitur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masih</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sampai</w:t>
      </w:r>
      <w:proofErr w:type="spellEnd"/>
      <w:r>
        <w:rPr>
          <w:rFonts w:ascii="Courier New" w:hAnsi="Courier New" w:cs="Courier New"/>
          <w:sz w:val="18"/>
          <w:szCs w:val="18"/>
          <w:lang w:val="en-US"/>
        </w:rPr>
        <w:t xml:space="preserve"> dana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cair</w:t>
      </w:r>
      <w:proofErr w:type="spellEnd"/>
      <w:r>
        <w:rPr>
          <w:rFonts w:ascii="Courier New" w:hAnsi="Courier New" w:cs="Courier New"/>
          <w:sz w:val="18"/>
          <w:szCs w:val="18"/>
          <w:lang w:val="en-US"/>
        </w:rPr>
        <w:t>.</w:t>
      </w:r>
    </w:p>
    <w:p w14:paraId="594CAAF0" w14:textId="77777777" w:rsidR="00BD12F6" w:rsidRDefault="00BD12F6" w:rsidP="00BD12F6">
      <w:pPr>
        <w:numPr>
          <w:ilvl w:val="4"/>
          <w:numId w:val="32"/>
        </w:numPr>
        <w:tabs>
          <w:tab w:val="clear" w:pos="3240"/>
          <w:tab w:val="num" w:pos="709"/>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masi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berkewajiban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untuk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membayar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sisa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hutang</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Pencairan</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tidak</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mengcover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desebabkan</w:t>
      </w:r>
      <w:proofErr w:type="spellEnd"/>
      <w:r>
        <w:rPr>
          <w:rFonts w:ascii="Courier New" w:hAnsi="Courier New" w:cs="Courier New"/>
          <w:sz w:val="18"/>
          <w:szCs w:val="18"/>
          <w:lang w:val="en-US"/>
        </w:rPr>
        <w:t xml:space="preserve"> lain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w:t>
      </w:r>
    </w:p>
    <w:p w14:paraId="6D4693A0" w14:textId="77777777" w:rsidR="00BD12F6" w:rsidRDefault="00BD12F6" w:rsidP="00BD12F6">
      <w:pPr>
        <w:numPr>
          <w:ilvl w:val="4"/>
          <w:numId w:val="32"/>
        </w:numPr>
        <w:tabs>
          <w:tab w:val="clear" w:pos="3240"/>
        </w:tabs>
        <w:ind w:left="720" w:right="180"/>
        <w:jc w:val="both"/>
        <w:rPr>
          <w:rFonts w:ascii="Courier New" w:hAnsi="Courier New" w:cs="Courier New"/>
          <w:sz w:val="18"/>
          <w:szCs w:val="18"/>
          <w:lang w:val="en-US"/>
        </w:rPr>
      </w:pPr>
      <w:r>
        <w:rPr>
          <w:rFonts w:ascii="Courier New" w:hAnsi="Courier New" w:cs="Courier New"/>
          <w:sz w:val="18"/>
          <w:szCs w:val="18"/>
          <w:lang w:val="en-US"/>
        </w:rPr>
        <w:t xml:space="preserve">DEBITUR </w:t>
      </w:r>
      <w:proofErr w:type="spellStart"/>
      <w:r>
        <w:rPr>
          <w:rFonts w:ascii="Courier New" w:hAnsi="Courier New" w:cs="Courier New"/>
          <w:sz w:val="18"/>
          <w:szCs w:val="18"/>
          <w:lang w:val="en-US"/>
        </w:rPr>
        <w:t>tetap</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wajib</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mengangsur</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jika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ada</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sesuatu</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hal</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klaim</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asuransi</w:t>
      </w:r>
      <w:proofErr w:type="spellEnd"/>
      <w:r>
        <w:rPr>
          <w:rFonts w:ascii="Courier New" w:hAnsi="Courier New" w:cs="Courier New"/>
          <w:sz w:val="18"/>
          <w:szCs w:val="18"/>
          <w:lang w:val="en-US"/>
        </w:rPr>
        <w:t xml:space="preserve"> di </w:t>
      </w:r>
      <w:proofErr w:type="spellStart"/>
      <w:r>
        <w:rPr>
          <w:rFonts w:ascii="Courier New" w:hAnsi="Courier New" w:cs="Courier New"/>
          <w:sz w:val="18"/>
          <w:szCs w:val="18"/>
          <w:lang w:val="en-US"/>
        </w:rPr>
        <w:t>tolak</w:t>
      </w:r>
      <w:proofErr w:type="spellEnd"/>
    </w:p>
    <w:p w14:paraId="479A442E" w14:textId="77777777" w:rsidR="00F97B73" w:rsidRDefault="00F97B73" w:rsidP="00F97B73">
      <w:pPr>
        <w:ind w:left="720" w:right="180"/>
        <w:jc w:val="both"/>
        <w:rPr>
          <w:rFonts w:ascii="Courier New" w:hAnsi="Courier New" w:cs="Courier New"/>
          <w:sz w:val="18"/>
          <w:szCs w:val="18"/>
          <w:lang w:val="en-US"/>
        </w:rPr>
      </w:pPr>
    </w:p>
    <w:p w14:paraId="043677A6" w14:textId="77777777" w:rsidR="00084779" w:rsidRPr="00937F64" w:rsidRDefault="00084779">
      <w:pPr>
        <w:ind w:right="180"/>
        <w:jc w:val="both"/>
        <w:rPr>
          <w:rFonts w:ascii="Courier New" w:hAnsi="Courier New" w:cs="Courier New"/>
          <w:sz w:val="18"/>
          <w:szCs w:val="18"/>
        </w:rPr>
      </w:pPr>
    </w:p>
    <w:p w14:paraId="3898D41A" w14:textId="77777777" w:rsidR="00084779" w:rsidRPr="00937F64" w:rsidRDefault="00084779">
      <w:pPr>
        <w:ind w:right="180"/>
        <w:jc w:val="center"/>
        <w:rPr>
          <w:rFonts w:ascii="Courier New" w:hAnsi="Courier New" w:cs="Courier New"/>
          <w:b/>
          <w:sz w:val="18"/>
          <w:szCs w:val="18"/>
        </w:rPr>
      </w:pPr>
      <w:r w:rsidRPr="00937F64">
        <w:rPr>
          <w:rFonts w:ascii="Courier New" w:hAnsi="Courier New" w:cs="Courier New"/>
          <w:b/>
          <w:sz w:val="18"/>
          <w:szCs w:val="18"/>
        </w:rPr>
        <w:t>Pasal 6. PERCEPATAN PELUNASAN</w:t>
      </w:r>
    </w:p>
    <w:p w14:paraId="5A0DB725" w14:textId="77777777" w:rsidR="00084779" w:rsidRPr="00937F64" w:rsidRDefault="00084779">
      <w:pPr>
        <w:ind w:right="180"/>
        <w:jc w:val="both"/>
        <w:rPr>
          <w:rFonts w:ascii="Courier New" w:hAnsi="Courier New" w:cs="Courier New"/>
          <w:sz w:val="18"/>
          <w:szCs w:val="18"/>
        </w:rPr>
      </w:pPr>
    </w:p>
    <w:p w14:paraId="5B37EE24" w14:textId="77777777" w:rsidR="00084779" w:rsidRPr="00937F64" w:rsidRDefault="00084779">
      <w:pPr>
        <w:numPr>
          <w:ilvl w:val="0"/>
          <w:numId w:val="2"/>
        </w:numPr>
        <w:tabs>
          <w:tab w:val="left" w:pos="360"/>
        </w:tabs>
        <w:ind w:right="180"/>
        <w:jc w:val="both"/>
        <w:rPr>
          <w:rFonts w:ascii="Courier New" w:hAnsi="Courier New" w:cs="Courier New"/>
          <w:bCs/>
          <w:sz w:val="18"/>
          <w:szCs w:val="18"/>
          <w:lang w:val="sv-SE"/>
        </w:rPr>
      </w:pPr>
      <w:r w:rsidRPr="00937F64">
        <w:rPr>
          <w:rFonts w:ascii="Courier New" w:hAnsi="Courier New" w:cs="Courier New"/>
          <w:sz w:val="18"/>
          <w:szCs w:val="18"/>
        </w:rPr>
        <w:t xml:space="preserve">DEBITUR dapat mempercepat pelunasan kredit sebelum batas waktu yang telah ditetapkan </w:t>
      </w:r>
      <w:r w:rsidRPr="00937F64">
        <w:rPr>
          <w:rFonts w:ascii="Courier New" w:hAnsi="Courier New" w:cs="Courier New"/>
          <w:bCs/>
          <w:sz w:val="18"/>
          <w:szCs w:val="18"/>
          <w:lang w:val="sv-SE"/>
        </w:rPr>
        <w:t>dan DEBITUR diharuskan memberitahukan kepada BANK secara tertulis selambat-lambatnya 7 ( tujuh ) hari sebelum tanggal percepatan pelunasan.</w:t>
      </w:r>
    </w:p>
    <w:p w14:paraId="0BB7C3E8" w14:textId="77777777" w:rsidR="00084779" w:rsidRPr="00937F64" w:rsidRDefault="00084779">
      <w:pPr>
        <w:numPr>
          <w:ilvl w:val="0"/>
          <w:numId w:val="2"/>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lang w:val="sv-SE"/>
        </w:rPr>
        <w:t>Untuk percepatan pelunasan angsuran sebagaimana dimaksud, DEBITUR akan dikenakan biaya bunga berjalan dan biaya pinalty sebesar 1.5 % dari sisa pokok pinjaman</w:t>
      </w:r>
      <w:r w:rsidRPr="00937F64">
        <w:rPr>
          <w:rFonts w:ascii="Courier New" w:hAnsi="Courier New" w:cs="Courier New"/>
          <w:bCs/>
          <w:sz w:val="18"/>
          <w:szCs w:val="18"/>
        </w:rPr>
        <w:t>.</w:t>
      </w:r>
    </w:p>
    <w:p w14:paraId="23E3532E" w14:textId="77777777" w:rsidR="00CA0E96" w:rsidRPr="00300314" w:rsidRDefault="00CA0E96" w:rsidP="00300314">
      <w:pPr>
        <w:tabs>
          <w:tab w:val="left" w:pos="360"/>
          <w:tab w:val="left" w:pos="540"/>
        </w:tabs>
        <w:ind w:right="241"/>
        <w:rPr>
          <w:rFonts w:ascii="Courier New" w:hAnsi="Courier New" w:cs="Courier New"/>
          <w:b/>
          <w:sz w:val="18"/>
          <w:szCs w:val="18"/>
        </w:rPr>
      </w:pPr>
    </w:p>
    <w:p w14:paraId="62FAD284" w14:textId="77777777" w:rsidR="00292D4C" w:rsidRPr="00937F64" w:rsidRDefault="00292D4C" w:rsidP="00292D4C">
      <w:pPr>
        <w:tabs>
          <w:tab w:val="left" w:pos="360"/>
          <w:tab w:val="left" w:pos="540"/>
        </w:tabs>
        <w:ind w:left="360" w:right="241" w:hanging="180"/>
        <w:jc w:val="center"/>
        <w:rPr>
          <w:rFonts w:ascii="Courier New" w:hAnsi="Courier New" w:cs="Courier New"/>
          <w:b/>
          <w:sz w:val="18"/>
          <w:szCs w:val="18"/>
        </w:rPr>
      </w:pPr>
      <w:r w:rsidRPr="00937F64">
        <w:rPr>
          <w:rFonts w:ascii="Courier New" w:hAnsi="Courier New" w:cs="Courier New"/>
          <w:b/>
          <w:sz w:val="18"/>
          <w:szCs w:val="18"/>
          <w:lang w:val="sv-SE"/>
        </w:rPr>
        <w:t xml:space="preserve">Pasal </w:t>
      </w:r>
      <w:r>
        <w:rPr>
          <w:rFonts w:ascii="Courier New" w:hAnsi="Courier New" w:cs="Courier New"/>
          <w:b/>
          <w:sz w:val="18"/>
          <w:szCs w:val="18"/>
        </w:rPr>
        <w:t>7</w:t>
      </w:r>
    </w:p>
    <w:p w14:paraId="4B6B04BE" w14:textId="77777777" w:rsidR="00292D4C" w:rsidRPr="00AC7572" w:rsidRDefault="00292D4C" w:rsidP="00292D4C">
      <w:pPr>
        <w:tabs>
          <w:tab w:val="left" w:pos="360"/>
          <w:tab w:val="left" w:pos="540"/>
        </w:tabs>
        <w:ind w:left="360" w:right="241" w:hanging="180"/>
        <w:jc w:val="center"/>
        <w:rPr>
          <w:rFonts w:ascii="Courier New" w:hAnsi="Courier New" w:cs="Courier New"/>
          <w:b/>
          <w:sz w:val="18"/>
          <w:szCs w:val="18"/>
          <w:lang w:val="en-US"/>
        </w:rPr>
      </w:pPr>
      <w:proofErr w:type="spellStart"/>
      <w:r>
        <w:rPr>
          <w:rFonts w:ascii="Courier New" w:hAnsi="Courier New" w:cs="Courier New"/>
          <w:b/>
          <w:sz w:val="18"/>
          <w:szCs w:val="18"/>
          <w:lang w:val="en-US"/>
        </w:rPr>
        <w:t>Kewenangan</w:t>
      </w:r>
      <w:proofErr w:type="spellEnd"/>
      <w:r>
        <w:rPr>
          <w:rFonts w:ascii="Courier New" w:hAnsi="Courier New" w:cs="Courier New"/>
          <w:b/>
          <w:sz w:val="18"/>
          <w:szCs w:val="18"/>
          <w:lang w:val="en-US"/>
        </w:rPr>
        <w:t xml:space="preserve"> bank</w:t>
      </w:r>
    </w:p>
    <w:p w14:paraId="63A1D15A" w14:textId="77777777" w:rsidR="00292D4C" w:rsidRPr="00937F64" w:rsidRDefault="00292D4C" w:rsidP="00292D4C">
      <w:pPr>
        <w:tabs>
          <w:tab w:val="left" w:pos="360"/>
          <w:tab w:val="left" w:pos="540"/>
        </w:tabs>
        <w:ind w:left="360" w:right="241" w:hanging="180"/>
        <w:rPr>
          <w:rFonts w:ascii="Courier New" w:hAnsi="Courier New" w:cs="Courier New"/>
          <w:b/>
          <w:sz w:val="18"/>
          <w:szCs w:val="18"/>
          <w:lang w:val="sv-SE"/>
        </w:rPr>
      </w:pPr>
    </w:p>
    <w:p w14:paraId="51E94BDA" w14:textId="77777777" w:rsidR="00292D4C" w:rsidRPr="00937F64" w:rsidRDefault="00292D4C" w:rsidP="00292D4C">
      <w:pPr>
        <w:numPr>
          <w:ilvl w:val="0"/>
          <w:numId w:val="20"/>
        </w:numPr>
        <w:tabs>
          <w:tab w:val="clear" w:pos="1080"/>
          <w:tab w:val="num" w:pos="426"/>
        </w:tabs>
        <w:ind w:left="426" w:right="241" w:hanging="284"/>
        <w:jc w:val="both"/>
        <w:rPr>
          <w:rFonts w:ascii="Courier New" w:hAnsi="Courier New" w:cs="Courier New"/>
          <w:bCs/>
          <w:sz w:val="18"/>
          <w:szCs w:val="18"/>
          <w:lang w:val="sv-SE"/>
        </w:rPr>
      </w:pPr>
      <w:r w:rsidRPr="00937F64">
        <w:rPr>
          <w:rFonts w:ascii="Courier New" w:hAnsi="Courier New" w:cs="Courier New"/>
          <w:bCs/>
          <w:sz w:val="18"/>
          <w:szCs w:val="18"/>
          <w:lang w:val="sv-SE"/>
        </w:rPr>
        <w:t xml:space="preserve">BANK berhak dan berwenang </w:t>
      </w:r>
      <w:r w:rsidRPr="00937F64">
        <w:rPr>
          <w:rFonts w:ascii="Courier New" w:hAnsi="Courier New" w:cs="Courier New"/>
          <w:bCs/>
          <w:sz w:val="18"/>
          <w:szCs w:val="18"/>
        </w:rPr>
        <w:t xml:space="preserve">untuk memberikan Surat Peringatan kepada Debitur dikarenakan Debitur terlambat dan/atau lalai  melaksanakan kewajibannya untuk membayar angsuran, Surat Peringatan tersebut adalah;   </w:t>
      </w:r>
    </w:p>
    <w:p w14:paraId="7E0FC215"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Pertama (SP I) apabila Debitur terlambat</w:t>
      </w:r>
      <w:r w:rsidRPr="00937F64">
        <w:rPr>
          <w:rFonts w:ascii="Courier New" w:hAnsi="Courier New" w:cs="Courier New"/>
          <w:bCs/>
          <w:sz w:val="18"/>
          <w:szCs w:val="18"/>
          <w:lang w:val="sv-SE"/>
        </w:rPr>
        <w:t xml:space="preserve"> </w:t>
      </w:r>
      <w:r w:rsidRPr="00937F64">
        <w:rPr>
          <w:rFonts w:ascii="Courier New" w:hAnsi="Courier New" w:cs="Courier New"/>
          <w:bCs/>
          <w:sz w:val="18"/>
          <w:szCs w:val="18"/>
        </w:rPr>
        <w:t>selama 7 (tujuh) hari atau lebih sejak tanggal jatuh tempo pembayaran  angsuran.</w:t>
      </w:r>
    </w:p>
    <w:p w14:paraId="3D95A24E" w14:textId="77777777" w:rsidR="00292D4C" w:rsidRPr="00937F64" w:rsidRDefault="00292D4C" w:rsidP="00292D4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30805BC9" w14:textId="77777777" w:rsidR="00292D4C" w:rsidRPr="00FD77EC" w:rsidRDefault="00292D4C" w:rsidP="00FD77EC">
      <w:pPr>
        <w:numPr>
          <w:ilvl w:val="1"/>
          <w:numId w:val="20"/>
        </w:numPr>
        <w:tabs>
          <w:tab w:val="clear" w:pos="1800"/>
          <w:tab w:val="left" w:pos="567"/>
          <w:tab w:val="num" w:pos="851"/>
        </w:tabs>
        <w:ind w:left="851" w:right="241" w:hanging="284"/>
        <w:jc w:val="both"/>
        <w:rPr>
          <w:rFonts w:ascii="Courier New" w:hAnsi="Courier New" w:cs="Courier New"/>
          <w:bCs/>
          <w:sz w:val="18"/>
          <w:szCs w:val="18"/>
          <w:lang w:val="sv-SE"/>
        </w:rPr>
      </w:pPr>
      <w:r w:rsidRPr="00937F64">
        <w:rPr>
          <w:rFonts w:ascii="Courier New" w:hAnsi="Courier New" w:cs="Courier New"/>
          <w:bCs/>
          <w:sz w:val="18"/>
          <w:szCs w:val="18"/>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474DF281" w14:textId="77777777" w:rsidR="00292D4C" w:rsidRPr="00DC6935"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sidRPr="00DC6935">
        <w:rPr>
          <w:rFonts w:ascii="Courier New" w:hAnsi="Courier New" w:cs="Courier New"/>
          <w:bCs/>
          <w:sz w:val="18"/>
          <w:szCs w:val="18"/>
          <w:lang w:val="sv-SE"/>
        </w:rPr>
        <w:t>BANK berhak atau berwenang melakukan pemasangan ”plang” atau ”sepanduk, dan melakukan penagihan tanpa batas jam/waktu dan hari apabila diperlukan</w:t>
      </w:r>
    </w:p>
    <w:p w14:paraId="145D1974"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rPr>
        <w:t>Dalam h</w:t>
      </w:r>
      <w:r w:rsidRPr="00DC6935">
        <w:rPr>
          <w:rFonts w:ascii="Courier New" w:hAnsi="Courier New" w:cs="Courier New"/>
          <w:bCs/>
          <w:sz w:val="18"/>
          <w:szCs w:val="18"/>
          <w:lang w:val="sv-SE"/>
        </w:rPr>
        <w:t>al apa yang disebutkan dalam pasal 7 ayat 1,</w:t>
      </w:r>
      <w:r w:rsidRPr="00DC6935">
        <w:rPr>
          <w:rFonts w:ascii="Courier New" w:hAnsi="Courier New" w:cs="Courier New"/>
          <w:bCs/>
          <w:sz w:val="18"/>
          <w:szCs w:val="18"/>
        </w:rPr>
        <w:t xml:space="preserve"> Debitur tidak juga melakukan pembayaran angsuran</w:t>
      </w:r>
      <w:r w:rsidRPr="00DC6935">
        <w:rPr>
          <w:rFonts w:ascii="Courier New" w:hAnsi="Courier New" w:cs="Courier New"/>
          <w:bCs/>
          <w:sz w:val="18"/>
          <w:szCs w:val="18"/>
          <w:lang w:val="sv-SE"/>
        </w:rPr>
        <w:t xml:space="preserve"> maka dengan ini DEBITUR memberi Kuasa kepada BANK yang tidak dapat dicabut atau</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dibatalkan dan juga tidak akan berakhir karena sebab/alasan apapun termasuk sebab-sebab yang ada dalam Pasal 1813 KUH Perdata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Indonesia, dengan hak melimpahkan kuasa</w:t>
      </w:r>
      <w:r w:rsidRPr="00DC6935">
        <w:rPr>
          <w:rFonts w:ascii="Courier New" w:hAnsi="Courier New" w:cs="Courier New"/>
          <w:bCs/>
          <w:sz w:val="18"/>
          <w:szCs w:val="18"/>
        </w:rPr>
        <w:t xml:space="preserve"> </w:t>
      </w:r>
      <w:r w:rsidRPr="00DC6935">
        <w:rPr>
          <w:rFonts w:ascii="Courier New" w:hAnsi="Courier New" w:cs="Courier New"/>
          <w:bCs/>
          <w:sz w:val="18"/>
          <w:szCs w:val="18"/>
          <w:lang w:val="sv-SE"/>
        </w:rPr>
        <w:t xml:space="preserve">kepada pihak lain untuk </w:t>
      </w:r>
      <w:r w:rsidRPr="00DC6935">
        <w:rPr>
          <w:rFonts w:ascii="Courier New" w:hAnsi="Courier New" w:cs="Courier New"/>
          <w:bCs/>
          <w:sz w:val="18"/>
          <w:szCs w:val="18"/>
        </w:rPr>
        <w:t>memasang tanda pada agunan dan/atau bangunan berupa “plang” atau</w:t>
      </w:r>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spanduk</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tulisan “</w:t>
      </w:r>
      <w:r w:rsidRPr="00DC6935">
        <w:rPr>
          <w:rFonts w:ascii="Courier New" w:hAnsi="Courier New" w:cs="Courier New"/>
          <w:bCs/>
          <w:sz w:val="18"/>
          <w:szCs w:val="18"/>
          <w:lang w:val="en-US"/>
        </w:rPr>
        <w:t>TANAH DAN BANGUNAN INI</w:t>
      </w:r>
      <w:r w:rsidRPr="00DC6935">
        <w:rPr>
          <w:rFonts w:ascii="Courier New" w:hAnsi="Courier New" w:cs="Courier New"/>
          <w:bCs/>
          <w:sz w:val="18"/>
          <w:szCs w:val="18"/>
        </w:rPr>
        <w:t xml:space="preserve"> </w:t>
      </w:r>
      <w:r w:rsidRPr="00DC6935">
        <w:rPr>
          <w:rFonts w:ascii="Courier New" w:hAnsi="Courier New" w:cs="Courier New"/>
          <w:bCs/>
          <w:sz w:val="18"/>
          <w:szCs w:val="18"/>
          <w:lang w:val="en-US"/>
        </w:rPr>
        <w:t>DIJAMINKAN PADA</w:t>
      </w:r>
      <w:r w:rsidRPr="00DC6935">
        <w:rPr>
          <w:rFonts w:ascii="Courier New" w:hAnsi="Courier New" w:cs="Courier New"/>
          <w:bCs/>
          <w:sz w:val="18"/>
          <w:szCs w:val="18"/>
        </w:rPr>
        <w:t xml:space="preserve"> BANK PEREKONOMIAN RAKYAT SAHABAT SEJATI</w:t>
      </w:r>
      <w:r w:rsidRPr="00DC6935">
        <w:rPr>
          <w:rFonts w:ascii="Courier New" w:hAnsi="Courier New" w:cs="Courier New"/>
          <w:bCs/>
          <w:sz w:val="18"/>
          <w:szCs w:val="18"/>
          <w:lang w:val="en-US"/>
        </w:rPr>
        <w:t>. DILARANG MEMPERJUAL BELIKAN ATAU MENYEWA/ MENYEWAKAN TANPA IZIN/PERSETUJUAN DARI PT BANK PEREKONOMIAN SAHABAT SEJAT</w:t>
      </w:r>
      <w:r w:rsidRPr="00DC6935">
        <w:rPr>
          <w:rFonts w:ascii="Courier New" w:hAnsi="Courier New" w:cs="Courier New"/>
          <w:bCs/>
          <w:sz w:val="18"/>
          <w:szCs w:val="18"/>
        </w:rPr>
        <w:t>”.</w:t>
      </w:r>
      <w:r w:rsidRPr="00DC6935">
        <w:rPr>
          <w:rFonts w:ascii="Courier New" w:hAnsi="Courier New" w:cs="Courier New"/>
          <w:bCs/>
          <w:sz w:val="18"/>
          <w:szCs w:val="18"/>
          <w:lang w:val="en-US"/>
        </w:rPr>
        <w:t xml:space="preserve"> Atau tulisan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keperluan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rangka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pengamanan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pemasaran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proses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w:t>
      </w:r>
      <w:r w:rsidRPr="00DC6935">
        <w:rPr>
          <w:rFonts w:ascii="Courier New" w:hAnsi="Courier New" w:cs="Courier New"/>
          <w:bCs/>
          <w:sz w:val="18"/>
          <w:szCs w:val="18"/>
        </w:rPr>
        <w:t xml:space="preserve"> </w:t>
      </w:r>
    </w:p>
    <w:p w14:paraId="52A641C5" w14:textId="77777777" w:rsidR="00292D4C" w:rsidRPr="00DC6935" w:rsidRDefault="00292D4C" w:rsidP="00292D4C">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BANK berhak dan berwenang untuk Menelepon dan/atau mnengunjungi DEBITUR/PENJAMIN atau pasangan DEBITUR/PENJAMIN tanpa batas jam/waktu dan hari, pada nomer telepon DEBITUR/PENJAMIN atau pasangan DEBITUR/PENJAMIN atau pada domisili/tempat yg tercantum pada perjanjian kredit ini, atau pada tempat lain yg di ketahui oleh BANK</w:t>
      </w:r>
    </w:p>
    <w:p w14:paraId="4F35F91C" w14:textId="77777777" w:rsidR="00292D4C" w:rsidRPr="00F97B73" w:rsidRDefault="00292D4C" w:rsidP="00F97B73">
      <w:pPr>
        <w:numPr>
          <w:ilvl w:val="0"/>
          <w:numId w:val="23"/>
        </w:numPr>
        <w:ind w:right="241"/>
        <w:jc w:val="both"/>
        <w:rPr>
          <w:rFonts w:ascii="Courier New" w:hAnsi="Courier New" w:cs="Courier New"/>
          <w:bCs/>
          <w:sz w:val="18"/>
          <w:szCs w:val="18"/>
          <w:lang w:val="sv-SE"/>
        </w:rPr>
      </w:pPr>
      <w:r w:rsidRPr="00DC6935">
        <w:rPr>
          <w:rFonts w:ascii="Courier New" w:hAnsi="Courier New" w:cs="Courier New"/>
          <w:bCs/>
          <w:sz w:val="18"/>
          <w:szCs w:val="18"/>
          <w:lang w:val="sv-SE"/>
        </w:rPr>
        <w:t>apabila DEBITUR/PENJAMIN sulit di hubungi atau sulit di temui pada nomor telepon DEBITUR/PENJAMIN atau pasangan DEBITUR/PENJAMIN atau pada domisili yang tercantum pada perjanjian kredit, BANK dapat menelepon atau menemui pada tempat kerja/perusahaan DEBITUR/PENJAMIN atau pasangan DEBITUR/PENJAMIN, agar untuk menjaga komunikasi dan informasi yang berkaitan dengan pinjaman, atau penyelesaian pinjaman/agunan.</w:t>
      </w:r>
    </w:p>
    <w:p w14:paraId="64A27924" w14:textId="77777777" w:rsidR="00292D4C" w:rsidRPr="004707D4" w:rsidRDefault="00292D4C" w:rsidP="00292D4C">
      <w:pPr>
        <w:numPr>
          <w:ilvl w:val="0"/>
          <w:numId w:val="3"/>
        </w:numPr>
        <w:tabs>
          <w:tab w:val="clear" w:pos="2880"/>
          <w:tab w:val="num" w:pos="426"/>
        </w:tabs>
        <w:ind w:left="426" w:right="241" w:hanging="284"/>
        <w:jc w:val="both"/>
        <w:rPr>
          <w:rFonts w:ascii="Courier New" w:hAnsi="Courier New" w:cs="Courier New"/>
          <w:bCs/>
          <w:sz w:val="18"/>
          <w:szCs w:val="18"/>
          <w:lang w:val="sv-SE"/>
        </w:rPr>
      </w:pPr>
      <w:r>
        <w:rPr>
          <w:rFonts w:ascii="Courier New" w:hAnsi="Courier New" w:cs="Courier New"/>
          <w:bCs/>
          <w:sz w:val="18"/>
          <w:szCs w:val="18"/>
        </w:rPr>
        <w:t xml:space="preserve">Bank berhak dan berwenang untuk melakukan pengambil alihan agunan dan melakukan pelelangan berdasarkan musyawarah dan mufakat antara Bank dan Debitur; atau apabila; </w:t>
      </w:r>
    </w:p>
    <w:p w14:paraId="480E4F57"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Surat Peringatan sebanyak 3 (tiga) kali secara berturut-turut; dan </w:t>
      </w:r>
    </w:p>
    <w:p w14:paraId="6806A0B5" w14:textId="77777777" w:rsidR="00292D4C" w:rsidRPr="002627BD"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lastRenderedPageBreak/>
        <w:t>Bank menilai bahwa Debitur tidak memiliki itikad baik (lalai) untuk membayar angsuran yang terlambat atau tertunggak; dan</w:t>
      </w:r>
    </w:p>
    <w:p w14:paraId="6150335E" w14:textId="77777777" w:rsidR="00292D4C" w:rsidRDefault="00292D4C" w:rsidP="00292D4C">
      <w:pPr>
        <w:numPr>
          <w:ilvl w:val="4"/>
          <w:numId w:val="20"/>
        </w:numPr>
        <w:tabs>
          <w:tab w:val="clear" w:pos="3960"/>
          <w:tab w:val="num" w:pos="851"/>
        </w:tabs>
        <w:ind w:left="851" w:right="241" w:hanging="284"/>
        <w:jc w:val="both"/>
        <w:rPr>
          <w:rFonts w:ascii="Courier New" w:hAnsi="Courier New" w:cs="Courier New"/>
          <w:bCs/>
          <w:sz w:val="18"/>
          <w:szCs w:val="18"/>
          <w:lang w:val="sv-SE"/>
        </w:rPr>
      </w:pPr>
      <w:r>
        <w:rPr>
          <w:rFonts w:ascii="Courier New" w:hAnsi="Courier New" w:cs="Courier New"/>
          <w:bCs/>
          <w:sz w:val="18"/>
          <w:szCs w:val="18"/>
        </w:rPr>
        <w:t xml:space="preserve">Debitur telah menerima SOMASI dari Pihak yang dikuasakan oleh Bank (kuasa hukum klien Bank). </w:t>
      </w:r>
    </w:p>
    <w:p w14:paraId="5CCF8167" w14:textId="77777777" w:rsid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DC6935">
        <w:rPr>
          <w:rFonts w:ascii="Courier New" w:hAnsi="Courier New" w:cs="Courier New"/>
          <w:bCs/>
          <w:sz w:val="18"/>
          <w:szCs w:val="18"/>
          <w:lang w:val="sv-SE"/>
        </w:rPr>
        <w:t>Pemberitahuan pengalihan piutang/pinjaman sebagaimana dimaksud pada ayat (3) pasal ini       disampaikan oleh BANK kepada DEBITUR/PENJAMIN malalui surat secara langsung maupun melalui jasa pengiriman</w:t>
      </w:r>
    </w:p>
    <w:p w14:paraId="1FA4279C" w14:textId="77777777" w:rsidR="00292D4C" w:rsidRPr="00FD77EC" w:rsidRDefault="00292D4C" w:rsidP="00FD77EC">
      <w:pPr>
        <w:numPr>
          <w:ilvl w:val="0"/>
          <w:numId w:val="3"/>
        </w:numPr>
        <w:tabs>
          <w:tab w:val="clear" w:pos="2880"/>
        </w:tabs>
        <w:ind w:left="426" w:right="144"/>
        <w:jc w:val="both"/>
        <w:rPr>
          <w:rFonts w:ascii="Courier New" w:hAnsi="Courier New" w:cs="Courier New"/>
          <w:bCs/>
          <w:sz w:val="18"/>
          <w:szCs w:val="18"/>
          <w:lang w:val="sv-SE"/>
        </w:rPr>
      </w:pPr>
      <w:r w:rsidRPr="00FD77EC">
        <w:rPr>
          <w:rFonts w:ascii="Courier New" w:hAnsi="Courier New" w:cs="Courier New"/>
          <w:bCs/>
          <w:sz w:val="18"/>
          <w:szCs w:val="18"/>
          <w:lang w:val="sv-SE"/>
        </w:rPr>
        <w:t>Kewenangan sebagaimana dimaksud pada huruf (b)dan(c) ayat (2) dimaksudkan untuk menjaga komunikasi atau evektifitas pemberitahuan/penyampaian informasi yang berkaitan dengan pinjaman/jaminan/agunan, proses penyelesaian tunggakan atau penagihan pinjaman.</w:t>
      </w:r>
    </w:p>
    <w:p w14:paraId="77904151" w14:textId="77777777" w:rsidR="00292D4C" w:rsidRPr="00DC6935" w:rsidRDefault="00292D4C" w:rsidP="00292D4C">
      <w:pPr>
        <w:ind w:left="144" w:right="144"/>
        <w:jc w:val="both"/>
        <w:rPr>
          <w:rFonts w:ascii="Courier New" w:hAnsi="Courier New" w:cs="Courier New"/>
          <w:bCs/>
          <w:sz w:val="18"/>
          <w:szCs w:val="18"/>
          <w:lang w:val="sv-SE"/>
        </w:rPr>
      </w:pPr>
    </w:p>
    <w:p w14:paraId="7426C2B9" w14:textId="77777777" w:rsidR="00FD77EC" w:rsidRDefault="00FD77EC" w:rsidP="00292D4C">
      <w:pPr>
        <w:ind w:left="-432" w:right="144"/>
        <w:jc w:val="center"/>
        <w:rPr>
          <w:rFonts w:ascii="Courier New" w:hAnsi="Courier New" w:cs="Courier New"/>
          <w:b/>
          <w:bCs/>
          <w:sz w:val="18"/>
          <w:szCs w:val="18"/>
          <w:lang w:val="sv-SE"/>
        </w:rPr>
      </w:pPr>
    </w:p>
    <w:p w14:paraId="0E092E9E" w14:textId="77777777" w:rsidR="00292D4C" w:rsidRPr="000F015C" w:rsidRDefault="00292D4C" w:rsidP="00292D4C">
      <w:pPr>
        <w:ind w:left="-432"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8</w:t>
      </w:r>
    </w:p>
    <w:p w14:paraId="114E1D2C" w14:textId="77777777" w:rsidR="00292D4C" w:rsidRPr="000F015C" w:rsidRDefault="00292D4C" w:rsidP="00292D4C">
      <w:pPr>
        <w:ind w:left="144" w:right="144"/>
        <w:jc w:val="center"/>
        <w:rPr>
          <w:rFonts w:ascii="Courier New" w:hAnsi="Courier New" w:cs="Courier New"/>
          <w:b/>
          <w:bCs/>
          <w:sz w:val="18"/>
          <w:szCs w:val="18"/>
          <w:lang w:val="sv-SE"/>
        </w:rPr>
      </w:pPr>
      <w:r w:rsidRPr="000F015C">
        <w:rPr>
          <w:rFonts w:ascii="Courier New" w:hAnsi="Courier New" w:cs="Courier New"/>
          <w:b/>
          <w:bCs/>
          <w:sz w:val="18"/>
          <w:szCs w:val="18"/>
          <w:lang w:val="sv-SE"/>
        </w:rPr>
        <w:t>KEWAJIBAN DEBITUR DAN PENJAMIN</w:t>
      </w:r>
    </w:p>
    <w:p w14:paraId="7CC1D62E" w14:textId="77777777" w:rsidR="00292D4C" w:rsidRPr="00DC6935" w:rsidRDefault="00292D4C" w:rsidP="00292D4C">
      <w:pPr>
        <w:ind w:left="144" w:right="144"/>
        <w:jc w:val="center"/>
        <w:rPr>
          <w:rFonts w:ascii="Courier New" w:hAnsi="Courier New" w:cs="Courier New"/>
          <w:bCs/>
          <w:sz w:val="18"/>
          <w:szCs w:val="18"/>
          <w:lang w:val="sv-SE"/>
        </w:rPr>
      </w:pPr>
    </w:p>
    <w:p w14:paraId="3342A191" w14:textId="77777777" w:rsidR="00292D4C" w:rsidRPr="00DC6935" w:rsidRDefault="00292D4C" w:rsidP="00FD77EC">
      <w:pPr>
        <w:ind w:left="144" w:right="144"/>
        <w:jc w:val="both"/>
        <w:rPr>
          <w:rFonts w:ascii="Courier New" w:hAnsi="Courier New" w:cs="Courier New"/>
          <w:bCs/>
          <w:sz w:val="18"/>
          <w:szCs w:val="18"/>
          <w:lang w:val="sv-SE"/>
        </w:rPr>
      </w:pPr>
      <w:r w:rsidRPr="00DC6935">
        <w:rPr>
          <w:rFonts w:ascii="Courier New" w:hAnsi="Courier New" w:cs="Courier New"/>
          <w:bCs/>
          <w:sz w:val="18"/>
          <w:szCs w:val="18"/>
          <w:lang w:val="sv-SE"/>
        </w:rPr>
        <w:t>1. DEBITUR wajib melaksanakan hal-hal sebagai berikut:</w:t>
      </w:r>
    </w:p>
    <w:p w14:paraId="1E3CFF16"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Menggunakan pinjaman sesuai dengan tujuan yang telah dijelaskan dalam pasal 1 perjanjian kredit ini.</w:t>
      </w:r>
    </w:p>
    <w:p w14:paraId="2512A67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Menyampaikan dan/atau memberikan informasi tambahan mengenai usaha dan keadaan keuangan apabila dibutuhkan oleh BANK</w:t>
      </w:r>
    </w:p>
    <w:p w14:paraId="57880069"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Mendahulukan pembayaran yang terhutang kepada BANK berdasarkan perjanjian kredit ini.</w:t>
      </w:r>
    </w:p>
    <w:p w14:paraId="1784A14D"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Membayar semua kewajiban pajak yang di tetapkan oleh pemerintah pada pajak bumi dan tanah (PBB) atas tanah dan bangunan yang dijaminkan kepada BANK</w:t>
      </w:r>
    </w:p>
    <w:p w14:paraId="562CC2B1"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Memberikan hak kepada pejabat/petugas yang di tunjuk oleh BANK jika sewaktu waktu melakukan pemeriksaan, fasilitas usaha dan agunan.</w:t>
      </w:r>
    </w:p>
    <w:p w14:paraId="0E35D13A"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Memberitahu kepada BANK segera tiap kejadian yang dapat berpengaruh buruk kepada usaha debitur atau menyebabkan keterlambatan DEBITUR untuk membayar hutang pokok dan bunga dari fasilitas kredit yang di berikan oleh BANK</w:t>
      </w:r>
    </w:p>
    <w:p w14:paraId="41A85824" w14:textId="77777777" w:rsidR="00292D4C" w:rsidRPr="00DC6935" w:rsidRDefault="00292D4C" w:rsidP="00FD77EC">
      <w:pPr>
        <w:numPr>
          <w:ilvl w:val="0"/>
          <w:numId w:val="24"/>
        </w:numPr>
        <w:ind w:right="144"/>
        <w:jc w:val="both"/>
        <w:rPr>
          <w:rFonts w:ascii="Courier New" w:hAnsi="Courier New" w:cs="Courier New"/>
          <w:bCs/>
          <w:sz w:val="18"/>
          <w:szCs w:val="18"/>
          <w:lang w:val="sv-SE"/>
        </w:rPr>
      </w:pPr>
      <w:r w:rsidRPr="00DC6935">
        <w:rPr>
          <w:rFonts w:ascii="Courier New" w:hAnsi="Courier New" w:cs="Courier New"/>
          <w:bCs/>
          <w:sz w:val="18"/>
          <w:szCs w:val="18"/>
          <w:lang w:val="sv-SE"/>
        </w:rPr>
        <w:t>Melaporkan kepada BANK apabila DEBITUR/PENJAMIN atau PENJAMIN memperoleh informasi atau tuntutan hukum yang berkaitan dengan agunan atau harta kekayaan DEBITUR/PENJAMIN, seperti pemblokiran, sita jaminan, hingga sita eksekusi yang berkaitan dengan suatu perkara gugatan, kepailitan,atau pidana yang melibatkan DEBITUR/PENJAMIN</w:t>
      </w:r>
    </w:p>
    <w:p w14:paraId="724A2E26" w14:textId="77777777" w:rsidR="00292D4C" w:rsidRPr="00DC6935" w:rsidRDefault="00292D4C" w:rsidP="00292D4C">
      <w:pPr>
        <w:ind w:left="864" w:right="144"/>
        <w:rPr>
          <w:rFonts w:ascii="Courier New" w:hAnsi="Courier New" w:cs="Courier New"/>
          <w:bCs/>
          <w:sz w:val="18"/>
          <w:szCs w:val="18"/>
          <w:lang w:val="sv-SE"/>
        </w:rPr>
      </w:pPr>
    </w:p>
    <w:p w14:paraId="22D9562D"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Pasal 9</w:t>
      </w:r>
    </w:p>
    <w:p w14:paraId="06CBC542" w14:textId="77777777" w:rsidR="00292D4C" w:rsidRPr="000F015C" w:rsidRDefault="00292D4C" w:rsidP="00292D4C">
      <w:pPr>
        <w:ind w:left="864" w:right="1152"/>
        <w:jc w:val="center"/>
        <w:rPr>
          <w:rFonts w:ascii="Courier New" w:hAnsi="Courier New" w:cs="Courier New"/>
          <w:b/>
          <w:bCs/>
          <w:sz w:val="18"/>
          <w:szCs w:val="18"/>
          <w:lang w:val="sv-SE"/>
        </w:rPr>
      </w:pPr>
      <w:r w:rsidRPr="000F015C">
        <w:rPr>
          <w:rFonts w:ascii="Courier New" w:hAnsi="Courier New" w:cs="Courier New"/>
          <w:b/>
          <w:bCs/>
          <w:sz w:val="18"/>
          <w:szCs w:val="18"/>
          <w:lang w:val="sv-SE"/>
        </w:rPr>
        <w:t>JAMINAN DAN LARANGAN</w:t>
      </w:r>
    </w:p>
    <w:p w14:paraId="525B1E56" w14:textId="77777777" w:rsidR="00292D4C" w:rsidRPr="00DC6935" w:rsidRDefault="00292D4C" w:rsidP="00292D4C">
      <w:pPr>
        <w:ind w:left="144" w:right="432"/>
        <w:rPr>
          <w:rFonts w:ascii="Courier New" w:hAnsi="Courier New" w:cs="Courier New"/>
          <w:bCs/>
          <w:sz w:val="18"/>
          <w:szCs w:val="18"/>
          <w:lang w:val="sv-SE"/>
        </w:rPr>
      </w:pPr>
      <w:r w:rsidRPr="00DC6935">
        <w:rPr>
          <w:rFonts w:ascii="Courier New" w:hAnsi="Courier New" w:cs="Courier New"/>
          <w:bCs/>
          <w:sz w:val="18"/>
          <w:szCs w:val="18"/>
          <w:lang w:val="sv-SE"/>
        </w:rPr>
        <w:t>1. DEBITUR/PENJAMIN menjamin bahwa:</w:t>
      </w:r>
    </w:p>
    <w:p w14:paraId="0CA7AD4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Seluruh data, keterangan dan dokumen-dokumen yang deberikan oleh DEBITUR/PENJAMIN kepada BANK adalah benar.</w:t>
      </w:r>
    </w:p>
    <w:p w14:paraId="17AF1CB7"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menggunakan kredit untuk tujuan yang melanggar ketentuan hukum</w:t>
      </w:r>
    </w:p>
    <w:p w14:paraId="33ED5A7E"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Usaha debitur telah memenuhi segala bentuk perizinan dari instansi yang berwenang.</w:t>
      </w:r>
    </w:p>
    <w:p w14:paraId="33B56E9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 tidak sedang terlibat dalam suatu perkara atau sengketa yang dapat mengganggu kepentingan BANK</w:t>
      </w:r>
    </w:p>
    <w:p w14:paraId="52605006" w14:textId="77777777" w:rsidR="00292D4C" w:rsidRPr="00DC6935" w:rsidRDefault="00292D4C" w:rsidP="00FD77EC">
      <w:pPr>
        <w:numPr>
          <w:ilvl w:val="0"/>
          <w:numId w:val="25"/>
        </w:numPr>
        <w:ind w:right="432"/>
        <w:jc w:val="both"/>
        <w:rPr>
          <w:rFonts w:ascii="Courier New" w:hAnsi="Courier New" w:cs="Courier New"/>
          <w:bCs/>
          <w:sz w:val="18"/>
          <w:szCs w:val="18"/>
          <w:lang w:val="sv-SE"/>
        </w:rPr>
      </w:pPr>
      <w:r w:rsidRPr="00DC6935">
        <w:rPr>
          <w:rFonts w:ascii="Courier New" w:hAnsi="Courier New" w:cs="Courier New"/>
          <w:bCs/>
          <w:sz w:val="18"/>
          <w:szCs w:val="18"/>
          <w:lang w:val="sv-SE"/>
        </w:rPr>
        <w:t>DEBITUR/PENJAMIN tidak mengahalangi BANK atau pihak ketiga yang di tunjuk oleh BANK untuk melakukan pemeriksaan dan menilai agunan</w:t>
      </w:r>
    </w:p>
    <w:p w14:paraId="53EAE6B9" w14:textId="77777777" w:rsidR="00292D4C" w:rsidRPr="00DC6935" w:rsidRDefault="00292D4C" w:rsidP="00FD77EC">
      <w:pPr>
        <w:ind w:left="144"/>
        <w:jc w:val="both"/>
        <w:rPr>
          <w:rFonts w:ascii="Courier New" w:hAnsi="Courier New" w:cs="Courier New"/>
          <w:bCs/>
          <w:sz w:val="18"/>
          <w:szCs w:val="18"/>
          <w:lang w:val="sv-SE"/>
        </w:rPr>
      </w:pPr>
      <w:r w:rsidRPr="00DC6935">
        <w:rPr>
          <w:rFonts w:ascii="Courier New" w:hAnsi="Courier New" w:cs="Courier New"/>
          <w:bCs/>
          <w:sz w:val="18"/>
          <w:szCs w:val="18"/>
          <w:lang w:val="sv-SE"/>
        </w:rPr>
        <w:t>2. DEBITUR/PENJAMIN dilarang melakukan hal-hal sebagai berikut:</w:t>
      </w:r>
    </w:p>
    <w:p w14:paraId="75A21A4D"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Meminjam uang dari BANK lain</w:t>
      </w:r>
    </w:p>
    <w:p w14:paraId="66D7E6AB"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Menggadaikan atau menjual agunan kepada pihak ketiga;</w:t>
      </w:r>
    </w:p>
    <w:p w14:paraId="03B92124"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Menjual kepada pihak ketiga, termasuk melakukan penjualan dengan cara di bawah tangan;</w:t>
      </w:r>
    </w:p>
    <w:p w14:paraId="70390E95" w14:textId="77777777" w:rsidR="00292D4C" w:rsidRPr="00DC6935" w:rsidRDefault="00292D4C" w:rsidP="00FD77EC">
      <w:pPr>
        <w:numPr>
          <w:ilvl w:val="0"/>
          <w:numId w:val="26"/>
        </w:numPr>
        <w:jc w:val="both"/>
        <w:rPr>
          <w:rFonts w:ascii="Courier New" w:hAnsi="Courier New" w:cs="Courier New"/>
          <w:bCs/>
          <w:sz w:val="18"/>
          <w:szCs w:val="18"/>
          <w:lang w:val="sv-SE"/>
        </w:rPr>
      </w:pPr>
      <w:r w:rsidRPr="00DC6935">
        <w:rPr>
          <w:rFonts w:ascii="Courier New" w:hAnsi="Courier New" w:cs="Courier New"/>
          <w:bCs/>
          <w:sz w:val="18"/>
          <w:szCs w:val="18"/>
          <w:lang w:val="sv-SE"/>
        </w:rPr>
        <w:t>Mengubah tujuan pinjaman untuk hal-hal yang sifatnya bertentangan dengan ketetuan hukum yang berlaku.</w:t>
      </w:r>
    </w:p>
    <w:p w14:paraId="57F16649" w14:textId="77777777" w:rsidR="00292D4C" w:rsidRDefault="00292D4C" w:rsidP="00292D4C">
      <w:pPr>
        <w:ind w:left="864"/>
        <w:rPr>
          <w:rFonts w:ascii="Courier New" w:hAnsi="Courier New" w:cs="Courier New"/>
          <w:bCs/>
          <w:color w:val="FF0000"/>
          <w:sz w:val="18"/>
          <w:szCs w:val="18"/>
          <w:lang w:val="sv-SE"/>
        </w:rPr>
      </w:pPr>
    </w:p>
    <w:p w14:paraId="62EDD79C" w14:textId="77777777" w:rsidR="00292D4C" w:rsidRPr="00326435" w:rsidRDefault="00292D4C" w:rsidP="00292D4C">
      <w:pPr>
        <w:ind w:right="180"/>
        <w:jc w:val="both"/>
        <w:rPr>
          <w:rFonts w:ascii="Courier New" w:hAnsi="Courier New" w:cs="Courier New"/>
          <w:bCs/>
          <w:sz w:val="18"/>
          <w:szCs w:val="18"/>
          <w:lang w:val="en-US"/>
        </w:rPr>
      </w:pPr>
    </w:p>
    <w:p w14:paraId="59755463"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Pasal </w:t>
      </w:r>
      <w:r>
        <w:rPr>
          <w:rFonts w:ascii="Courier New" w:hAnsi="Courier New" w:cs="Courier New"/>
          <w:b/>
          <w:bCs/>
          <w:sz w:val="18"/>
          <w:szCs w:val="18"/>
          <w:lang w:val="en-US"/>
        </w:rPr>
        <w:t>10</w:t>
      </w:r>
      <w:r w:rsidRPr="00937F64">
        <w:rPr>
          <w:rFonts w:ascii="Courier New" w:hAnsi="Courier New" w:cs="Courier New"/>
          <w:b/>
          <w:bCs/>
          <w:sz w:val="18"/>
          <w:szCs w:val="18"/>
        </w:rPr>
        <w:t xml:space="preserve"> </w:t>
      </w:r>
    </w:p>
    <w:p w14:paraId="05333635" w14:textId="77777777" w:rsidR="00292D4C" w:rsidRPr="00937F64" w:rsidRDefault="00292D4C" w:rsidP="00292D4C">
      <w:pPr>
        <w:ind w:right="180"/>
        <w:jc w:val="center"/>
        <w:rPr>
          <w:rFonts w:ascii="Courier New" w:hAnsi="Courier New" w:cs="Courier New"/>
          <w:b/>
          <w:bCs/>
          <w:sz w:val="18"/>
          <w:szCs w:val="18"/>
        </w:rPr>
      </w:pPr>
      <w:r w:rsidRPr="00937F64">
        <w:rPr>
          <w:rFonts w:ascii="Courier New" w:hAnsi="Courier New" w:cs="Courier New"/>
          <w:b/>
          <w:bCs/>
          <w:sz w:val="18"/>
          <w:szCs w:val="18"/>
        </w:rPr>
        <w:t>PENGAKHIRAN PERJANJIAN</w:t>
      </w:r>
    </w:p>
    <w:p w14:paraId="18B3335F" w14:textId="77777777" w:rsidR="00292D4C" w:rsidRPr="00937F64" w:rsidRDefault="00292D4C" w:rsidP="00292D4C">
      <w:pPr>
        <w:ind w:right="180"/>
        <w:jc w:val="both"/>
        <w:rPr>
          <w:rFonts w:ascii="Courier New" w:hAnsi="Courier New" w:cs="Courier New"/>
          <w:bCs/>
          <w:sz w:val="18"/>
          <w:szCs w:val="18"/>
        </w:rPr>
      </w:pPr>
    </w:p>
    <w:p w14:paraId="2DC68C1E" w14:textId="77777777" w:rsidR="00292D4C" w:rsidRPr="00937F64" w:rsidRDefault="00292D4C" w:rsidP="00292D4C">
      <w:pPr>
        <w:numPr>
          <w:ilvl w:val="0"/>
          <w:numId w:val="8"/>
        </w:numPr>
        <w:tabs>
          <w:tab w:val="left" w:pos="360"/>
        </w:tabs>
        <w:ind w:right="180"/>
        <w:jc w:val="both"/>
        <w:rPr>
          <w:rFonts w:ascii="Courier New" w:hAnsi="Courier New" w:cs="Courier New"/>
          <w:bCs/>
          <w:sz w:val="18"/>
          <w:szCs w:val="18"/>
        </w:rPr>
      </w:pPr>
      <w:r w:rsidRPr="00937F64">
        <w:rPr>
          <w:rFonts w:ascii="Courier New" w:hAnsi="Courier New" w:cs="Courier New"/>
          <w:bCs/>
          <w:sz w:val="18"/>
          <w:szCs w:val="18"/>
        </w:rPr>
        <w:t>Menyimpang dari ketentuan Pasal 2 Surat Perjanjian ini dan dengan mengenyampingkan ketentuan dalam pasal 18- dan 1887 Kitab Undang-Undang Hukum Perdata, dinyatakan bahwa BANK berhak dan berwenang sewaktu-waktu menghentikan perjanjian ini apabila terjadi keadaan sebagai berikut :</w:t>
      </w:r>
    </w:p>
    <w:p w14:paraId="34FA351D"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Percepatan pelunasan sebagaimana pasal 6 di atas;</w:t>
      </w:r>
    </w:p>
    <w:p w14:paraId="7DD467AF"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Surat keterangan dan dokumen-dokumen yang diberikan DEBITUR berhubungan dengan perjanjian ini dan/atau tambahan daripadanya ternyata palsu atau tidak mengandung kebenaran baik seluruh maupun sebagian;</w:t>
      </w:r>
    </w:p>
    <w:p w14:paraId="589A8FB8"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 xml:space="preserve">DEBITUR telah dinyatakan tidak mampu membayar utang-utangnya atau dinyatakan pailit, atau berada dalam pengampuan, atau DEBITUR telah mengajukan permohonan penundaan </w:t>
      </w:r>
      <w:r w:rsidRPr="00937F64">
        <w:rPr>
          <w:rFonts w:ascii="Courier New" w:hAnsi="Courier New" w:cs="Courier New"/>
          <w:sz w:val="18"/>
          <w:szCs w:val="18"/>
        </w:rPr>
        <w:lastRenderedPageBreak/>
        <w:t>pembayaran utang (surseance van betalling) atau sebab apapun DEBITUR dinyatakan tidak berhak lagi mengurus dan menguasai harta kekayaannya, baik seluruh maupun sebagian;</w:t>
      </w:r>
    </w:p>
    <w:p w14:paraId="3C887C7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Jika sebagian maupun seluruh harta kekayaan DEBITUR telah disita oleh Pengadilan maupun pihak lainnya;</w:t>
      </w:r>
    </w:p>
    <w:p w14:paraId="5B1B5C95"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tidak melaksanakan kewajibannya kepada BANK berdasarkan perjanjian ini setelah diberi</w:t>
      </w:r>
      <w:r>
        <w:rPr>
          <w:rFonts w:ascii="Courier New" w:hAnsi="Courier New" w:cs="Courier New"/>
          <w:sz w:val="18"/>
          <w:szCs w:val="18"/>
        </w:rPr>
        <w:t xml:space="preserve"> Surat Peringatan Ketiga (SP III)</w:t>
      </w:r>
      <w:r w:rsidRPr="00937F64">
        <w:rPr>
          <w:rFonts w:ascii="Courier New" w:hAnsi="Courier New" w:cs="Courier New"/>
          <w:sz w:val="18"/>
          <w:szCs w:val="18"/>
        </w:rPr>
        <w:t>.</w:t>
      </w:r>
    </w:p>
    <w:p w14:paraId="43BBB64A" w14:textId="77777777" w:rsidR="00292D4C" w:rsidRPr="00937F64"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mengubah bidang usaha atau mengadakan perubahan Anggaran Dasar susunan Pemegang Saham dan Pengurus tanpa terlebih dahulu memberitahukan kepada BANK.</w:t>
      </w:r>
    </w:p>
    <w:p w14:paraId="134D1FE2"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sidRPr="00937F64">
        <w:rPr>
          <w:rFonts w:ascii="Courier New" w:hAnsi="Courier New" w:cs="Courier New"/>
          <w:sz w:val="18"/>
          <w:szCs w:val="18"/>
        </w:rPr>
        <w:t>DEBITUR menanggung utang Pihak ketiga tanpa terlebih dahulu mendapat persetujuan dari BAN</w:t>
      </w:r>
      <w:r>
        <w:rPr>
          <w:rFonts w:ascii="Courier New" w:hAnsi="Courier New" w:cs="Courier New"/>
          <w:sz w:val="18"/>
          <w:szCs w:val="18"/>
        </w:rPr>
        <w:t>K;</w:t>
      </w:r>
    </w:p>
    <w:p w14:paraId="10CCE344"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DEBITUR meninggal dunia, sedangkan ahli waris tidak bersedia meneruskan kewajiban DEBITUR terhadap BANK dan/atau DEBITUR bubar atau kegiatan usaha DEBITUR berakhir dan tidak mungkin dilanjutkan lagi oleh alasan apapun juga tidak memadai untuk pemenuhan kewajiban DEBITUR terhadap BANK;</w:t>
      </w:r>
    </w:p>
    <w:p w14:paraId="1F376A18"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BANK berpendapat bahwa karena terjadinya perubahan peraturan perundang-undangan, perjanjian ini menjadi melanggar hukum atau tidak lagi sah bagi BANK atau DEBITUR atau Penjamin untuk melaksanakan Perjanjian ini atau terdapat Klangenandari pihak yang berwenang atas Perjanjian ini;</w:t>
      </w:r>
    </w:p>
    <w:p w14:paraId="2BEDCBA6" w14:textId="77777777" w:rsidR="00292D4C" w:rsidRDefault="00292D4C" w:rsidP="00292D4C">
      <w:pPr>
        <w:numPr>
          <w:ilvl w:val="0"/>
          <w:numId w:val="12"/>
        </w:numPr>
        <w:tabs>
          <w:tab w:val="left" w:pos="720"/>
        </w:tabs>
        <w:ind w:right="180"/>
        <w:jc w:val="both"/>
        <w:rPr>
          <w:rFonts w:ascii="Courier New" w:hAnsi="Courier New" w:cs="Courier New"/>
          <w:sz w:val="18"/>
          <w:szCs w:val="18"/>
        </w:rPr>
      </w:pPr>
      <w:r>
        <w:rPr>
          <w:rFonts w:ascii="Courier New" w:hAnsi="Courier New" w:cs="Courier New"/>
          <w:sz w:val="18"/>
          <w:szCs w:val="18"/>
        </w:rPr>
        <w:t>Jika BANK sendiri karena satu dan lain hal berada dalam keadaan yang tidak tepat atau kurang layak untuk meneruskan pemberian kredit, keadaan mana tidak perlu dibuktikan kepada DEBITUR atau pihak lain.</w:t>
      </w:r>
    </w:p>
    <w:p w14:paraId="5CAA6A3B" w14:textId="77777777" w:rsidR="00292D4C" w:rsidRDefault="00292D4C" w:rsidP="00292D4C">
      <w:pPr>
        <w:numPr>
          <w:ilvl w:val="0"/>
          <w:numId w:val="8"/>
        </w:numPr>
        <w:tabs>
          <w:tab w:val="left" w:pos="360"/>
        </w:tabs>
        <w:ind w:right="180"/>
        <w:jc w:val="both"/>
        <w:rPr>
          <w:rFonts w:ascii="Courier New" w:hAnsi="Courier New" w:cs="Courier New"/>
          <w:bCs/>
          <w:sz w:val="18"/>
          <w:szCs w:val="18"/>
        </w:rPr>
      </w:pPr>
      <w:r>
        <w:rPr>
          <w:rFonts w:ascii="Courier New" w:hAnsi="Courier New" w:cs="Courier New"/>
          <w:bCs/>
          <w:sz w:val="18"/>
          <w:szCs w:val="18"/>
        </w:rPr>
        <w:t>Dalam hal terjadi pengakhiran Surat Perjanjian Kredit sebagaimana tersebut, maka DEBITUR wajib membayar seketika dan sekaligus lunas seluruh jumlah yang masih terutang pada saat diminta oleh BANK dan BANK berhak untuk melaksanakan hak-haknya untuk memperoleh pembayaran kembali utang DEBITUR dengan jalan pelaksanaan hak-haknya terhadap DEBITUR dan/atau harta kekayaannya, termasuk tetapi tidak terbatas pada pelaksanaan hak-hak BANK terhadap barang jaminan tersebut diatas.</w:t>
      </w:r>
    </w:p>
    <w:p w14:paraId="10BA4BDA" w14:textId="77777777" w:rsidR="00292D4C" w:rsidRDefault="00292D4C" w:rsidP="00292D4C">
      <w:pPr>
        <w:ind w:left="360" w:right="180"/>
        <w:jc w:val="both"/>
        <w:rPr>
          <w:rFonts w:ascii="Courier New" w:hAnsi="Courier New" w:cs="Courier New"/>
          <w:bCs/>
          <w:sz w:val="18"/>
          <w:szCs w:val="18"/>
        </w:rPr>
      </w:pPr>
    </w:p>
    <w:p w14:paraId="55FCABAE" w14:textId="77777777" w:rsidR="00292D4C" w:rsidRDefault="00292D4C" w:rsidP="00292D4C">
      <w:pPr>
        <w:ind w:right="180"/>
        <w:jc w:val="both"/>
        <w:rPr>
          <w:rFonts w:ascii="Courier New" w:hAnsi="Courier New" w:cs="Courier New"/>
          <w:bCs/>
          <w:sz w:val="18"/>
          <w:szCs w:val="18"/>
        </w:rPr>
      </w:pPr>
    </w:p>
    <w:p w14:paraId="595328F9" w14:textId="77777777" w:rsidR="00292D4C" w:rsidRPr="008C5162"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Pasal 11</w:t>
      </w:r>
    </w:p>
    <w:p w14:paraId="6657AE79"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PERUBAHAN</w:t>
      </w:r>
    </w:p>
    <w:p w14:paraId="4CCD45E0" w14:textId="77777777" w:rsidR="00292D4C" w:rsidRDefault="00292D4C" w:rsidP="00292D4C">
      <w:pPr>
        <w:ind w:right="180"/>
        <w:jc w:val="both"/>
        <w:rPr>
          <w:rFonts w:ascii="Courier New" w:hAnsi="Courier New" w:cs="Courier New"/>
          <w:bCs/>
          <w:sz w:val="18"/>
          <w:szCs w:val="18"/>
        </w:rPr>
      </w:pPr>
    </w:p>
    <w:p w14:paraId="79FE8E1E" w14:textId="77777777" w:rsidR="00292D4C" w:rsidRDefault="00292D4C" w:rsidP="00292D4C">
      <w:pPr>
        <w:ind w:right="180"/>
        <w:jc w:val="both"/>
        <w:rPr>
          <w:rFonts w:ascii="Courier New" w:hAnsi="Courier New" w:cs="Courier New"/>
          <w:bCs/>
          <w:sz w:val="18"/>
          <w:szCs w:val="18"/>
        </w:rPr>
      </w:pPr>
      <w:r>
        <w:rPr>
          <w:rFonts w:ascii="Courier New" w:hAnsi="Courier New" w:cs="Courier New"/>
          <w:bCs/>
          <w:sz w:val="18"/>
          <w:szCs w:val="18"/>
        </w:rPr>
        <w:t>Perjanjian dapat diubah hanya dengan persetujuan tertulis dari DEBITUR dan BANK. Perubahan tersebut akan diatur dalam suatu perjanjian yang merupakan bagian dan menjadi kesatuan yang tidak dapat terpisahkan dari Perjanjian ini, dan karenannya  seluruh ketentuan dalam Perjanjian ini tetap berlaku pada perjanjian perubahan tersebut kecuali untuk hal-hal yang disepakati untuk diubah.</w:t>
      </w:r>
    </w:p>
    <w:p w14:paraId="359F1CBF" w14:textId="77777777" w:rsidR="00292D4C" w:rsidRDefault="00292D4C" w:rsidP="00292D4C">
      <w:pPr>
        <w:ind w:right="180"/>
        <w:jc w:val="center"/>
        <w:rPr>
          <w:rFonts w:ascii="Courier New" w:hAnsi="Courier New" w:cs="Courier New"/>
          <w:b/>
          <w:bCs/>
          <w:sz w:val="18"/>
          <w:szCs w:val="18"/>
        </w:rPr>
      </w:pPr>
    </w:p>
    <w:p w14:paraId="341E8B00" w14:textId="77777777" w:rsidR="00292D4C" w:rsidRDefault="00292D4C" w:rsidP="00292D4C">
      <w:pPr>
        <w:ind w:right="180"/>
        <w:rPr>
          <w:rFonts w:ascii="Courier New" w:hAnsi="Courier New" w:cs="Courier New"/>
          <w:b/>
          <w:bCs/>
          <w:sz w:val="18"/>
          <w:szCs w:val="18"/>
        </w:rPr>
      </w:pPr>
    </w:p>
    <w:p w14:paraId="12C76102"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Pasal 1</w:t>
      </w:r>
      <w:r>
        <w:rPr>
          <w:rFonts w:ascii="Courier New" w:hAnsi="Courier New" w:cs="Courier New"/>
          <w:b/>
          <w:bCs/>
          <w:sz w:val="18"/>
          <w:szCs w:val="18"/>
          <w:lang w:val="en-US"/>
        </w:rPr>
        <w:t>2</w:t>
      </w:r>
      <w:r>
        <w:rPr>
          <w:rFonts w:ascii="Courier New" w:hAnsi="Courier New" w:cs="Courier New"/>
          <w:b/>
          <w:bCs/>
          <w:sz w:val="18"/>
          <w:szCs w:val="18"/>
        </w:rPr>
        <w:t xml:space="preserve"> </w:t>
      </w:r>
    </w:p>
    <w:p w14:paraId="05E153AF"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K U A S A</w:t>
      </w:r>
    </w:p>
    <w:p w14:paraId="30541EC4" w14:textId="77777777" w:rsidR="00300314" w:rsidRDefault="00300314" w:rsidP="00292D4C">
      <w:pPr>
        <w:ind w:right="180"/>
        <w:jc w:val="center"/>
        <w:rPr>
          <w:rFonts w:ascii="Courier New" w:hAnsi="Courier New" w:cs="Courier New"/>
          <w:b/>
          <w:bCs/>
          <w:sz w:val="18"/>
          <w:szCs w:val="18"/>
          <w:lang w:val="en-US"/>
        </w:rPr>
      </w:pPr>
    </w:p>
    <w:p w14:paraId="262D15E7" w14:textId="77777777" w:rsidR="00292D4C" w:rsidRPr="00FD77EC" w:rsidRDefault="00292D4C" w:rsidP="00FD77EC">
      <w:pPr>
        <w:ind w:right="180"/>
        <w:rPr>
          <w:rFonts w:ascii="Courier New" w:hAnsi="Courier New" w:cs="Courier New"/>
          <w:bCs/>
          <w:sz w:val="18"/>
          <w:szCs w:val="18"/>
          <w:lang w:val="en-US"/>
        </w:rPr>
      </w:pPr>
      <w:r w:rsidRPr="00300314">
        <w:rPr>
          <w:rFonts w:ascii="Courier New" w:hAnsi="Courier New" w:cs="Courier New"/>
          <w:bCs/>
          <w:sz w:val="18"/>
          <w:szCs w:val="18"/>
          <w:lang w:val="en-US"/>
        </w:rPr>
        <w:t xml:space="preserve">1. DEBITUR </w:t>
      </w:r>
      <w:proofErr w:type="spellStart"/>
      <w:r w:rsidRPr="00300314">
        <w:rPr>
          <w:rFonts w:ascii="Courier New" w:hAnsi="Courier New" w:cs="Courier New"/>
          <w:bCs/>
          <w:sz w:val="18"/>
          <w:szCs w:val="18"/>
          <w:lang w:val="en-US"/>
        </w:rPr>
        <w:t>dengan</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ini</w:t>
      </w:r>
      <w:proofErr w:type="spellEnd"/>
      <w:r w:rsidRPr="00300314">
        <w:rPr>
          <w:rFonts w:ascii="Courier New" w:hAnsi="Courier New" w:cs="Courier New"/>
          <w:bCs/>
          <w:sz w:val="18"/>
          <w:szCs w:val="18"/>
          <w:lang w:val="en-US"/>
        </w:rPr>
        <w:t xml:space="preserve"> </w:t>
      </w:r>
      <w:proofErr w:type="spellStart"/>
      <w:r w:rsidRPr="00300314">
        <w:rPr>
          <w:rFonts w:ascii="Courier New" w:hAnsi="Courier New" w:cs="Courier New"/>
          <w:bCs/>
          <w:sz w:val="18"/>
          <w:szCs w:val="18"/>
          <w:lang w:val="en-US"/>
        </w:rPr>
        <w:t>memberikan</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kuasa</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penuh</w:t>
      </w:r>
      <w:proofErr w:type="spellEnd"/>
      <w:r w:rsidR="00FD77EC">
        <w:rPr>
          <w:rFonts w:ascii="Courier New" w:hAnsi="Courier New" w:cs="Courier New"/>
          <w:bCs/>
          <w:sz w:val="18"/>
          <w:szCs w:val="18"/>
          <w:lang w:val="en-US"/>
        </w:rPr>
        <w:t xml:space="preserve"> </w:t>
      </w:r>
      <w:proofErr w:type="spellStart"/>
      <w:r w:rsidR="00FD77EC">
        <w:rPr>
          <w:rFonts w:ascii="Courier New" w:hAnsi="Courier New" w:cs="Courier New"/>
          <w:bCs/>
          <w:sz w:val="18"/>
          <w:szCs w:val="18"/>
          <w:lang w:val="en-US"/>
        </w:rPr>
        <w:t>kepada</w:t>
      </w:r>
      <w:proofErr w:type="spellEnd"/>
      <w:r w:rsidR="00FD77EC">
        <w:rPr>
          <w:rFonts w:ascii="Courier New" w:hAnsi="Courier New" w:cs="Courier New"/>
          <w:bCs/>
          <w:sz w:val="18"/>
          <w:szCs w:val="18"/>
          <w:lang w:val="en-US"/>
        </w:rPr>
        <w:t xml:space="preserve"> bank </w:t>
      </w:r>
      <w:proofErr w:type="spellStart"/>
      <w:r w:rsidR="00FD77EC">
        <w:rPr>
          <w:rFonts w:ascii="Courier New" w:hAnsi="Courier New" w:cs="Courier New"/>
          <w:bCs/>
          <w:sz w:val="18"/>
          <w:szCs w:val="18"/>
          <w:lang w:val="en-US"/>
        </w:rPr>
        <w:t>untuk</w:t>
      </w:r>
      <w:proofErr w:type="spellEnd"/>
      <w:r w:rsidR="00FD77EC">
        <w:rPr>
          <w:rFonts w:ascii="Courier New" w:hAnsi="Courier New" w:cs="Courier New"/>
          <w:bCs/>
          <w:sz w:val="18"/>
          <w:szCs w:val="18"/>
          <w:lang w:val="en-US"/>
        </w:rPr>
        <w:t>:</w:t>
      </w:r>
    </w:p>
    <w:p w14:paraId="2AAE0A73" w14:textId="77777777" w:rsidR="00292D4C" w:rsidRPr="00FD15E5"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 xml:space="preserve">pembayaran angsuran serta pembayaran denda atas keterlambatan DEBITUR dalam </w:t>
      </w:r>
      <w:r w:rsidRPr="00FD15E5">
        <w:rPr>
          <w:rFonts w:ascii="Courier New" w:hAnsi="Courier New" w:cs="Courier New"/>
          <w:bCs/>
          <w:sz w:val="18"/>
          <w:szCs w:val="18"/>
        </w:rPr>
        <w:t>mengangsur sebagaimana pasal 2 ayat 2 dan ayat 3 di atas, maka dengan ini DEBITUR memberikuasa dan wewenang kepada BANK untuk melakukan pemotongan atau pendebetan rekening milik DEBITUR, kuasa mana tidak dapat ditarik kembali dan tidak akan berakhir oleh sebab apapun juga sampai batas waktu berakhirnya perjanjian ini.</w:t>
      </w:r>
    </w:p>
    <w:p w14:paraId="71D394D9"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Memperpanjang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jangka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waktu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asuransi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izin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usaha</w:t>
      </w:r>
      <w:proofErr w:type="spellEnd"/>
      <w:r w:rsidRPr="00DC6935">
        <w:rPr>
          <w:rFonts w:ascii="Courier New" w:hAnsi="Courier New" w:cs="Courier New"/>
          <w:bCs/>
          <w:sz w:val="18"/>
          <w:szCs w:val="18"/>
          <w:lang w:val="en-US"/>
        </w:rPr>
        <w:t xml:space="preserve"> dan/</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lain yang </w:t>
      </w:r>
      <w:proofErr w:type="spellStart"/>
      <w:r w:rsidRPr="00DC6935">
        <w:rPr>
          <w:rFonts w:ascii="Courier New" w:hAnsi="Courier New" w:cs="Courier New"/>
          <w:bCs/>
          <w:sz w:val="18"/>
          <w:szCs w:val="18"/>
          <w:lang w:val="en-US"/>
        </w:rPr>
        <w:t>berkaitan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kredit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ini</w:t>
      </w:r>
      <w:proofErr w:type="spellEnd"/>
    </w:p>
    <w:p w14:paraId="5D023613" w14:textId="77777777" w:rsidR="00292D4C" w:rsidRPr="00DC6935" w:rsidRDefault="00292D4C" w:rsidP="00FD77EC">
      <w:pPr>
        <w:numPr>
          <w:ilvl w:val="1"/>
          <w:numId w:val="27"/>
        </w:numPr>
        <w:ind w:left="709" w:right="180"/>
        <w:jc w:val="both"/>
        <w:rPr>
          <w:rFonts w:ascii="Courier New" w:hAnsi="Courier New" w:cs="Courier New"/>
          <w:bCs/>
          <w:sz w:val="18"/>
          <w:szCs w:val="18"/>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memasuki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area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menilai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kembali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38E170D0"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Sehubungan dengan hal tersebut, DEBITUR dengan ini pula sekarang dan untuk kemudian hari melepaskan semua dan setiap hak untuk mengajukan keberatan atau perlawanan berupa dan dengan alasan apapun juga terhadap pendebetan/pemotongan atas rekening DEBITUR yang dilakukan oleh BANK.</w:t>
      </w:r>
    </w:p>
    <w:p w14:paraId="3BB1A358" w14:textId="77777777" w:rsidR="00292D4C"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Kuasa-kuasa yang tercantum dalam Perjanjian ini merupakan bagian yang terpenting dan tidak terpisahkan dari Perjanjian ini maupun setiap penambahan, penggantian, pembaharuan atau perpanjangannya, oleh karena tidak dapat dicabut kembali, dibatalkan atau berakhir oleh sebab-sebab yang termuat dalam pasal 1813, 1814, dan 1816 Kitab Undang-Undang Hukum Perdata.</w:t>
      </w:r>
    </w:p>
    <w:p w14:paraId="28D44142" w14:textId="77777777" w:rsidR="00292D4C" w:rsidRPr="00200067" w:rsidRDefault="00292D4C" w:rsidP="00FD77EC">
      <w:pPr>
        <w:numPr>
          <w:ilvl w:val="1"/>
          <w:numId w:val="27"/>
        </w:numPr>
        <w:ind w:left="709" w:right="180"/>
        <w:jc w:val="both"/>
        <w:rPr>
          <w:rFonts w:ascii="Courier New" w:hAnsi="Courier New" w:cs="Courier New"/>
          <w:bCs/>
          <w:sz w:val="18"/>
          <w:szCs w:val="18"/>
        </w:rPr>
      </w:pPr>
      <w:r>
        <w:rPr>
          <w:rFonts w:ascii="Courier New" w:hAnsi="Courier New" w:cs="Courier New"/>
          <w:bCs/>
          <w:sz w:val="18"/>
          <w:szCs w:val="18"/>
        </w:rPr>
        <w:t>Untuk melakukan segala tindakan yang dipandang perlu oleh BANK dan jika untuk melakukan tindakan tersebut diperlukan Kuasa Khusus yang lebih tegas lagi, maka hal-hal yang demikian itu dianggapn telah tercantum dalam Surat Perjanjian ini.</w:t>
      </w:r>
    </w:p>
    <w:p w14:paraId="71D85618" w14:textId="77777777" w:rsidR="00300314" w:rsidRDefault="00300314" w:rsidP="00FD77EC">
      <w:pPr>
        <w:tabs>
          <w:tab w:val="left" w:pos="370"/>
        </w:tabs>
        <w:ind w:right="180"/>
        <w:rPr>
          <w:rFonts w:ascii="Courier New" w:hAnsi="Courier New" w:cs="Courier New"/>
          <w:bCs/>
          <w:sz w:val="18"/>
          <w:szCs w:val="18"/>
        </w:rPr>
      </w:pPr>
    </w:p>
    <w:p w14:paraId="136BBDC0" w14:textId="77777777" w:rsidR="00300314" w:rsidRDefault="00300314" w:rsidP="00292D4C">
      <w:pPr>
        <w:tabs>
          <w:tab w:val="left" w:pos="370"/>
        </w:tabs>
        <w:ind w:right="180"/>
        <w:jc w:val="center"/>
        <w:rPr>
          <w:rFonts w:ascii="Courier New" w:hAnsi="Courier New" w:cs="Courier New"/>
          <w:bCs/>
          <w:sz w:val="18"/>
          <w:szCs w:val="18"/>
        </w:rPr>
      </w:pPr>
    </w:p>
    <w:p w14:paraId="275B18F0" w14:textId="77777777" w:rsidR="00F97B73" w:rsidRDefault="00F97B73" w:rsidP="00292D4C">
      <w:pPr>
        <w:tabs>
          <w:tab w:val="left" w:pos="370"/>
        </w:tabs>
        <w:ind w:right="180"/>
        <w:jc w:val="center"/>
        <w:rPr>
          <w:rFonts w:ascii="Courier New" w:hAnsi="Courier New" w:cs="Courier New"/>
          <w:bCs/>
          <w:sz w:val="18"/>
          <w:szCs w:val="18"/>
        </w:rPr>
      </w:pPr>
    </w:p>
    <w:p w14:paraId="6CD86CC7" w14:textId="77777777" w:rsidR="00F97B73" w:rsidRDefault="00F97B73" w:rsidP="00292D4C">
      <w:pPr>
        <w:tabs>
          <w:tab w:val="left" w:pos="370"/>
        </w:tabs>
        <w:ind w:right="180"/>
        <w:jc w:val="center"/>
        <w:rPr>
          <w:rFonts w:ascii="Courier New" w:hAnsi="Courier New" w:cs="Courier New"/>
          <w:bCs/>
          <w:sz w:val="18"/>
          <w:szCs w:val="18"/>
        </w:rPr>
      </w:pPr>
    </w:p>
    <w:p w14:paraId="45D1F3F8" w14:textId="77777777" w:rsidR="00F97B73" w:rsidRDefault="00F97B73" w:rsidP="00292D4C">
      <w:pPr>
        <w:tabs>
          <w:tab w:val="left" w:pos="370"/>
        </w:tabs>
        <w:ind w:right="180"/>
        <w:jc w:val="center"/>
        <w:rPr>
          <w:rFonts w:ascii="Courier New" w:hAnsi="Courier New" w:cs="Courier New"/>
          <w:bCs/>
          <w:sz w:val="18"/>
          <w:szCs w:val="18"/>
        </w:rPr>
      </w:pPr>
    </w:p>
    <w:p w14:paraId="22895DAB"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13</w:t>
      </w:r>
    </w:p>
    <w:p w14:paraId="0ADB242B" w14:textId="77777777" w:rsidR="00292D4C" w:rsidRPr="00300314" w:rsidRDefault="00300314"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PENGOSONGAN DAN PENARIKAN AGUNAN</w:t>
      </w:r>
    </w:p>
    <w:p w14:paraId="14073E32" w14:textId="77777777" w:rsidR="00292D4C" w:rsidRDefault="00292D4C" w:rsidP="00292D4C">
      <w:pPr>
        <w:tabs>
          <w:tab w:val="left" w:pos="370"/>
        </w:tabs>
        <w:ind w:right="180"/>
        <w:rPr>
          <w:rFonts w:ascii="Courier New" w:hAnsi="Courier New" w:cs="Courier New"/>
          <w:bCs/>
          <w:sz w:val="18"/>
          <w:szCs w:val="18"/>
          <w:lang w:val="en-US"/>
        </w:rPr>
      </w:pPr>
    </w:p>
    <w:p w14:paraId="74E9BCF5" w14:textId="77777777" w:rsidR="00292D4C" w:rsidRPr="00DC6935" w:rsidRDefault="00292D4C" w:rsidP="00FD00AE">
      <w:pPr>
        <w:numPr>
          <w:ilvl w:val="0"/>
          <w:numId w:val="28"/>
        </w:numPr>
        <w:tabs>
          <w:tab w:val="left" w:pos="37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lagi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mampu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menyelesaikan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kewenangan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diberikan</w:t>
      </w:r>
      <w:proofErr w:type="spellEnd"/>
      <w:r w:rsidRPr="00DC6935">
        <w:rPr>
          <w:rFonts w:ascii="Courier New" w:hAnsi="Courier New" w:cs="Courier New"/>
          <w:bCs/>
          <w:sz w:val="18"/>
          <w:szCs w:val="18"/>
          <w:lang w:val="en-US"/>
        </w:rPr>
        <w:t xml:space="preserve"> oleh </w:t>
      </w:r>
      <w:proofErr w:type="spellStart"/>
      <w:r w:rsidRPr="00DC6935">
        <w:rPr>
          <w:rFonts w:ascii="Courier New" w:hAnsi="Courier New" w:cs="Courier New"/>
          <w:bCs/>
          <w:sz w:val="18"/>
          <w:szCs w:val="18"/>
          <w:lang w:val="en-US"/>
        </w:rPr>
        <w:t>perundang-undangan</w:t>
      </w:r>
      <w:proofErr w:type="spellEnd"/>
      <w:r w:rsidRPr="00DC6935">
        <w:rPr>
          <w:rFonts w:ascii="Courier New" w:hAnsi="Courier New" w:cs="Courier New"/>
          <w:bCs/>
          <w:sz w:val="18"/>
          <w:szCs w:val="18"/>
          <w:lang w:val="en-US"/>
        </w:rPr>
        <w:t>.</w:t>
      </w:r>
    </w:p>
    <w:p w14:paraId="4602F711" w14:textId="77777777" w:rsidR="00292D4C" w:rsidRPr="00DC6935" w:rsidRDefault="00292D4C" w:rsidP="00FD00AE">
      <w:pPr>
        <w:numPr>
          <w:ilvl w:val="0"/>
          <w:numId w:val="28"/>
        </w:numPr>
        <w:tabs>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mempercepat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
    <w:p w14:paraId="7ACD2EF3"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itikad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baik</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kemauan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terbaiknya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wajib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mengupayakan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2C8F1012"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memudahkan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pelaksanaan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waj</w:t>
      </w:r>
      <w:r w:rsidR="00432159">
        <w:rPr>
          <w:rFonts w:ascii="Courier New" w:hAnsi="Courier New" w:cs="Courier New"/>
          <w:bCs/>
          <w:sz w:val="18"/>
          <w:szCs w:val="18"/>
          <w:lang w:val="en-US"/>
        </w:rPr>
        <w:t>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mengosongkan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sendiri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60 (</w:t>
      </w:r>
      <w:proofErr w:type="spellStart"/>
      <w:r w:rsidRPr="00DC6935">
        <w:rPr>
          <w:rFonts w:ascii="Courier New" w:hAnsi="Courier New" w:cs="Courier New"/>
          <w:bCs/>
          <w:sz w:val="18"/>
          <w:szCs w:val="18"/>
          <w:lang w:val="en-US"/>
        </w:rPr>
        <w:t>enam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pelaksanaan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lelang</w:t>
      </w:r>
      <w:proofErr w:type="spellEnd"/>
    </w:p>
    <w:p w14:paraId="07685CAE" w14:textId="77777777" w:rsidR="00292D4C" w:rsidRPr="00DC6935" w:rsidRDefault="00292D4C" w:rsidP="00FD00AE">
      <w:pPr>
        <w:numPr>
          <w:ilvl w:val="0"/>
          <w:numId w:val="29"/>
        </w:numPr>
        <w:tabs>
          <w:tab w:val="left" w:pos="370"/>
        </w:tabs>
        <w:ind w:left="1080"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Jika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di </w:t>
      </w:r>
      <w:proofErr w:type="spellStart"/>
      <w:r w:rsidRPr="00DC6935">
        <w:rPr>
          <w:rFonts w:ascii="Courier New" w:hAnsi="Courier New" w:cs="Courier New"/>
          <w:bCs/>
          <w:sz w:val="18"/>
          <w:szCs w:val="18"/>
          <w:lang w:val="en-US"/>
        </w:rPr>
        <w:t>luar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dapat</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dilakukan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w:t>
      </w:r>
      <w:r w:rsidR="00432159">
        <w:rPr>
          <w:rFonts w:ascii="Courier New" w:hAnsi="Courier New" w:cs="Courier New"/>
          <w:bCs/>
          <w:sz w:val="18"/>
          <w:szCs w:val="18"/>
          <w:lang w:val="en-US"/>
        </w:rPr>
        <w:t>uk</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memudahkan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penjualan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w:t>
      </w:r>
      <w:r w:rsidR="00432159">
        <w:rPr>
          <w:rFonts w:ascii="Courier New" w:hAnsi="Courier New" w:cs="Courier New"/>
          <w:bCs/>
          <w:sz w:val="18"/>
          <w:szCs w:val="18"/>
          <w:lang w:val="en-US"/>
        </w:rPr>
        <w:t>bitur</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wajib</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menyerahkan</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terima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dokumen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sebelum</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p>
    <w:p w14:paraId="49B84664" w14:textId="77777777" w:rsidR="00292D4C" w:rsidRPr="00F97B73" w:rsidRDefault="00292D4C" w:rsidP="00FD00AE">
      <w:pPr>
        <w:numPr>
          <w:ilvl w:val="0"/>
          <w:numId w:val="29"/>
        </w:numPr>
        <w:tabs>
          <w:tab w:val="left" w:pos="370"/>
        </w:tabs>
        <w:ind w:left="1080"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w:t>
      </w:r>
      <w:r w:rsidR="00432159">
        <w:rPr>
          <w:rFonts w:ascii="Courier New" w:hAnsi="Courier New" w:cs="Courier New"/>
          <w:bCs/>
          <w:sz w:val="18"/>
          <w:szCs w:val="18"/>
          <w:lang w:val="en-US"/>
        </w:rPr>
        <w:t>au</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pihak</w:t>
      </w:r>
      <w:proofErr w:type="spellEnd"/>
      <w:r w:rsidR="00432159">
        <w:rPr>
          <w:rFonts w:ascii="Courier New" w:hAnsi="Courier New" w:cs="Courier New"/>
          <w:bCs/>
          <w:sz w:val="18"/>
          <w:szCs w:val="18"/>
          <w:lang w:val="en-US"/>
        </w:rPr>
        <w:t xml:space="preserve"> yang </w:t>
      </w:r>
      <w:proofErr w:type="spellStart"/>
      <w:r w:rsidR="00432159">
        <w:rPr>
          <w:rFonts w:ascii="Courier New" w:hAnsi="Courier New" w:cs="Courier New"/>
          <w:bCs/>
          <w:sz w:val="18"/>
          <w:szCs w:val="18"/>
          <w:lang w:val="en-US"/>
        </w:rPr>
        <w:t>menguasai</w:t>
      </w:r>
      <w:proofErr w:type="spellEnd"/>
      <w:r w:rsidR="00432159">
        <w:rPr>
          <w:rFonts w:ascii="Courier New" w:hAnsi="Courier New" w:cs="Courier New"/>
          <w:bCs/>
          <w:sz w:val="18"/>
          <w:szCs w:val="18"/>
          <w:lang w:val="en-US"/>
        </w:rPr>
        <w:t xml:space="preserve"> </w:t>
      </w:r>
      <w:proofErr w:type="spellStart"/>
      <w:r w:rsidR="00432159">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bersedia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menyerahkan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00432159">
        <w:rPr>
          <w:rFonts w:ascii="Courier New" w:hAnsi="Courier New" w:cs="Courier New"/>
          <w:bCs/>
          <w:sz w:val="18"/>
          <w:szCs w:val="18"/>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selambat-lambatnya</w:t>
      </w:r>
      <w:proofErr w:type="spellEnd"/>
      <w:r w:rsidRPr="00DC6935">
        <w:rPr>
          <w:rFonts w:ascii="Courier New" w:hAnsi="Courier New" w:cs="Courier New"/>
          <w:bCs/>
          <w:sz w:val="18"/>
          <w:szCs w:val="18"/>
          <w:lang w:val="en-US"/>
        </w:rPr>
        <w:t xml:space="preserve"> 30 (</w:t>
      </w:r>
      <w:proofErr w:type="spellStart"/>
      <w:r w:rsidRPr="00DC6935">
        <w:rPr>
          <w:rFonts w:ascii="Courier New" w:hAnsi="Courier New" w:cs="Courier New"/>
          <w:bCs/>
          <w:sz w:val="18"/>
          <w:szCs w:val="18"/>
          <w:lang w:val="en-US"/>
        </w:rPr>
        <w:t>tiga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puluh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sejak</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mengirim</w:t>
      </w:r>
      <w:proofErr w:type="spellEnd"/>
      <w:r w:rsidRPr="00DC6935">
        <w:rPr>
          <w:rFonts w:ascii="Courier New" w:hAnsi="Courier New" w:cs="Courier New"/>
          <w:bCs/>
          <w:sz w:val="18"/>
          <w:szCs w:val="18"/>
          <w:lang w:val="en-US"/>
        </w:rPr>
        <w:t xml:space="preserve"> “Surat </w:t>
      </w:r>
      <w:proofErr w:type="spellStart"/>
      <w:r w:rsidRPr="00DC6935">
        <w:rPr>
          <w:rFonts w:ascii="Courier New" w:hAnsi="Courier New" w:cs="Courier New"/>
          <w:bCs/>
          <w:sz w:val="18"/>
          <w:szCs w:val="18"/>
          <w:lang w:val="en-US"/>
        </w:rPr>
        <w:t>Permintaan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Penyerahan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roofErr w:type="spellStart"/>
      <w:r w:rsidRPr="00DC6935">
        <w:rPr>
          <w:rFonts w:ascii="Courier New" w:hAnsi="Courier New" w:cs="Courier New"/>
          <w:bCs/>
          <w:sz w:val="18"/>
          <w:szCs w:val="18"/>
          <w:lang w:val="en-US"/>
        </w:rPr>
        <w:t>Penjamin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maka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menempuh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upaya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penarikan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paksa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tindakan</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ketentuan</w:t>
      </w:r>
      <w:proofErr w:type="spellEnd"/>
      <w:r w:rsidRPr="00DC6935">
        <w:rPr>
          <w:rFonts w:ascii="Courier New" w:hAnsi="Courier New" w:cs="Courier New"/>
          <w:bCs/>
          <w:sz w:val="18"/>
          <w:szCs w:val="18"/>
          <w:u w:val="single"/>
          <w:lang w:val="en-US"/>
        </w:rPr>
        <w:t xml:space="preserve"> yang </w:t>
      </w:r>
      <w:proofErr w:type="spellStart"/>
      <w:r w:rsidRPr="00DC6935">
        <w:rPr>
          <w:rFonts w:ascii="Courier New" w:hAnsi="Courier New" w:cs="Courier New"/>
          <w:bCs/>
          <w:sz w:val="18"/>
          <w:szCs w:val="18"/>
          <w:u w:val="single"/>
          <w:lang w:val="en-US"/>
        </w:rPr>
        <w:t>berlaku</w:t>
      </w:r>
      <w:proofErr w:type="spellEnd"/>
      <w:r w:rsidRPr="00DC6935">
        <w:rPr>
          <w:rFonts w:ascii="Courier New" w:hAnsi="Courier New" w:cs="Courier New"/>
          <w:bCs/>
          <w:sz w:val="18"/>
          <w:szCs w:val="18"/>
          <w:u w:val="single"/>
          <w:lang w:val="en-US"/>
        </w:rPr>
        <w:t>.</w:t>
      </w:r>
    </w:p>
    <w:p w14:paraId="3D715999" w14:textId="77777777" w:rsidR="00F97B73" w:rsidRPr="00DC6935" w:rsidRDefault="00F97B73" w:rsidP="00F97B73">
      <w:pPr>
        <w:tabs>
          <w:tab w:val="left" w:pos="370"/>
        </w:tabs>
        <w:ind w:left="1080" w:right="180"/>
        <w:jc w:val="both"/>
        <w:rPr>
          <w:rFonts w:ascii="Courier New" w:hAnsi="Courier New" w:cs="Courier New"/>
          <w:bCs/>
          <w:sz w:val="18"/>
          <w:szCs w:val="18"/>
          <w:lang w:val="en-US"/>
        </w:rPr>
      </w:pPr>
    </w:p>
    <w:p w14:paraId="4087124E" w14:textId="77777777" w:rsidR="00292D4C" w:rsidRPr="00DC6935" w:rsidRDefault="00292D4C" w:rsidP="00292D4C">
      <w:pPr>
        <w:tabs>
          <w:tab w:val="left" w:pos="370"/>
        </w:tabs>
        <w:ind w:left="1440" w:right="180"/>
        <w:rPr>
          <w:rFonts w:ascii="Courier New" w:hAnsi="Courier New" w:cs="Courier New"/>
          <w:bCs/>
          <w:sz w:val="18"/>
          <w:szCs w:val="18"/>
          <w:lang w:val="en-US"/>
        </w:rPr>
      </w:pPr>
    </w:p>
    <w:p w14:paraId="18D61E5E" w14:textId="77777777" w:rsidR="00292D4C" w:rsidRPr="00300314" w:rsidRDefault="00292D4C" w:rsidP="00292D4C">
      <w:pPr>
        <w:tabs>
          <w:tab w:val="left" w:pos="370"/>
        </w:tabs>
        <w:ind w:right="180"/>
        <w:jc w:val="center"/>
        <w:rPr>
          <w:rFonts w:ascii="Courier New" w:hAnsi="Courier New" w:cs="Courier New"/>
          <w:b/>
          <w:bCs/>
          <w:sz w:val="18"/>
          <w:szCs w:val="18"/>
          <w:lang w:val="en-US"/>
        </w:rPr>
      </w:pPr>
      <w:r w:rsidRPr="00300314">
        <w:rPr>
          <w:rFonts w:ascii="Courier New" w:hAnsi="Courier New" w:cs="Courier New"/>
          <w:b/>
          <w:bCs/>
          <w:sz w:val="18"/>
          <w:szCs w:val="18"/>
          <w:lang w:val="en-US"/>
        </w:rPr>
        <w:t>Pasal 14</w:t>
      </w:r>
    </w:p>
    <w:p w14:paraId="6957C26E" w14:textId="77777777" w:rsidR="00292D4C" w:rsidRDefault="00292D4C" w:rsidP="00292D4C">
      <w:pPr>
        <w:tabs>
          <w:tab w:val="left" w:pos="370"/>
        </w:tabs>
        <w:ind w:right="180"/>
        <w:jc w:val="center"/>
        <w:rPr>
          <w:rFonts w:ascii="Courier New" w:hAnsi="Courier New" w:cs="Courier New"/>
          <w:b/>
          <w:bCs/>
          <w:sz w:val="18"/>
          <w:szCs w:val="18"/>
        </w:rPr>
      </w:pPr>
      <w:r w:rsidRPr="00300314">
        <w:rPr>
          <w:rFonts w:ascii="Courier New" w:hAnsi="Courier New" w:cs="Courier New"/>
          <w:b/>
          <w:bCs/>
          <w:sz w:val="18"/>
          <w:szCs w:val="18"/>
          <w:lang w:val="en-US"/>
        </w:rPr>
        <w:t>EKSEKUSI DAN LIKUIDASI AGUNAN</w:t>
      </w:r>
    </w:p>
    <w:p w14:paraId="66CADE56" w14:textId="77777777" w:rsidR="00300314" w:rsidRPr="00300314" w:rsidRDefault="00300314" w:rsidP="00292D4C">
      <w:pPr>
        <w:tabs>
          <w:tab w:val="left" w:pos="370"/>
        </w:tabs>
        <w:ind w:right="180"/>
        <w:jc w:val="center"/>
        <w:rPr>
          <w:rFonts w:ascii="Courier New" w:hAnsi="Courier New" w:cs="Courier New"/>
          <w:b/>
          <w:bCs/>
          <w:sz w:val="18"/>
          <w:szCs w:val="18"/>
        </w:rPr>
      </w:pPr>
    </w:p>
    <w:p w14:paraId="0FC0640F" w14:textId="77777777" w:rsidR="00292D4C" w:rsidRPr="00DC6935" w:rsidRDefault="00292D4C" w:rsidP="00F97B73">
      <w:pPr>
        <w:numPr>
          <w:ilvl w:val="0"/>
          <w:numId w:val="30"/>
        </w:numPr>
        <w:tabs>
          <w:tab w:val="left" w:pos="370"/>
        </w:tabs>
        <w:ind w:right="180"/>
        <w:jc w:val="both"/>
        <w:rPr>
          <w:rFonts w:ascii="Courier New" w:hAnsi="Courier New" w:cs="Courier New"/>
          <w:bCs/>
          <w:sz w:val="18"/>
          <w:szCs w:val="18"/>
          <w:lang w:val="en-US"/>
        </w:rPr>
      </w:pPr>
      <w:r w:rsidRPr="00DC6935">
        <w:rPr>
          <w:rFonts w:ascii="Courier New" w:hAnsi="Courier New" w:cs="Courier New"/>
          <w:bCs/>
          <w:sz w:val="18"/>
          <w:szCs w:val="18"/>
          <w:lang w:val="en-US"/>
        </w:rPr>
        <w:t xml:space="preserve">Selain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Bank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menagih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berikut</w:t>
      </w:r>
      <w:proofErr w:type="spellEnd"/>
      <w:r w:rsidRPr="00DC6935">
        <w:rPr>
          <w:rFonts w:ascii="Courier New" w:hAnsi="Courier New" w:cs="Courier New"/>
          <w:bCs/>
          <w:sz w:val="18"/>
          <w:szCs w:val="18"/>
          <w:lang w:val="en-US"/>
        </w:rPr>
        <w:t xml:space="preserve"> bunga, </w:t>
      </w:r>
      <w:proofErr w:type="spellStart"/>
      <w:r w:rsidRPr="00DC6935">
        <w:rPr>
          <w:rFonts w:ascii="Courier New" w:hAnsi="Courier New" w:cs="Courier New"/>
          <w:bCs/>
          <w:sz w:val="18"/>
          <w:szCs w:val="18"/>
          <w:lang w:val="en-US"/>
        </w:rPr>
        <w:t>denda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sekaligus</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tunai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memutuskan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Perjanjian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seketika</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menyatakan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seluruh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kewajiban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jatuh</w:t>
      </w:r>
      <w:proofErr w:type="spellEnd"/>
      <w:r w:rsidRPr="00DC6935">
        <w:rPr>
          <w:rFonts w:ascii="Courier New" w:hAnsi="Courier New" w:cs="Courier New"/>
          <w:bCs/>
          <w:sz w:val="18"/>
          <w:szCs w:val="18"/>
          <w:lang w:val="en-US"/>
        </w:rPr>
        <w:t xml:space="preserve"> tempo, </w:t>
      </w:r>
      <w:proofErr w:type="spellStart"/>
      <w:r w:rsidRPr="00DC6935">
        <w:rPr>
          <w:rFonts w:ascii="Courier New" w:hAnsi="Courier New" w:cs="Courier New"/>
          <w:bCs/>
          <w:sz w:val="18"/>
          <w:szCs w:val="18"/>
          <w:lang w:val="en-US"/>
        </w:rPr>
        <w:t>pemenuhan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unsur-unsur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sebagaimana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disebutkan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dalam</w:t>
      </w:r>
      <w:proofErr w:type="spellEnd"/>
      <w:r w:rsidRPr="00DC6935">
        <w:rPr>
          <w:rFonts w:ascii="Courier New" w:hAnsi="Courier New" w:cs="Courier New"/>
          <w:bCs/>
          <w:sz w:val="18"/>
          <w:szCs w:val="18"/>
          <w:lang w:val="en-US"/>
        </w:rPr>
        <w:t xml:space="preserve"> Pasal 9 juga </w:t>
      </w:r>
      <w:proofErr w:type="spellStart"/>
      <w:r w:rsidRPr="00DC6935">
        <w:rPr>
          <w:rFonts w:ascii="Courier New" w:hAnsi="Courier New" w:cs="Courier New"/>
          <w:bCs/>
          <w:sz w:val="18"/>
          <w:szCs w:val="18"/>
          <w:lang w:val="en-US"/>
        </w:rPr>
        <w:t>memberikan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terhadap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ketentuan</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berlaku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menggunakan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lainnya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bertujuan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melikuidasi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sebagai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sumber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w:t>
      </w:r>
    </w:p>
    <w:p w14:paraId="62CB4C9E"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Apabila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setelah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penjualan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Agunan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masih</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tetap</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bertanggung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untuk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melunasi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kekurangan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pembayaran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dimaksud</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sesuai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perhitungan</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tagihan</w:t>
      </w:r>
      <w:proofErr w:type="spellEnd"/>
      <w:r w:rsidRPr="00DC6935">
        <w:rPr>
          <w:rFonts w:ascii="Courier New" w:hAnsi="Courier New" w:cs="Courier New"/>
          <w:bCs/>
          <w:sz w:val="18"/>
          <w:szCs w:val="18"/>
          <w:lang w:val="en-US"/>
        </w:rPr>
        <w:t xml:space="preserve"> Bank</w:t>
      </w:r>
    </w:p>
    <w:p w14:paraId="2C4739F1" w14:textId="77777777" w:rsidR="00292D4C" w:rsidRPr="00DC6935" w:rsidRDefault="00292D4C" w:rsidP="00FD00AE">
      <w:pPr>
        <w:numPr>
          <w:ilvl w:val="0"/>
          <w:numId w:val="30"/>
        </w:numPr>
        <w:tabs>
          <w:tab w:val="clear" w:pos="720"/>
          <w:tab w:val="left" w:pos="370"/>
          <w:tab w:val="num" w:pos="540"/>
        </w:tabs>
        <w:ind w:right="180"/>
        <w:jc w:val="both"/>
        <w:rPr>
          <w:rFonts w:ascii="Courier New" w:hAnsi="Courier New" w:cs="Courier New"/>
          <w:bCs/>
          <w:sz w:val="18"/>
          <w:szCs w:val="18"/>
          <w:lang w:val="en-US"/>
        </w:rPr>
      </w:pP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yang </w:t>
      </w:r>
      <w:proofErr w:type="spellStart"/>
      <w:r w:rsidRPr="00DC6935">
        <w:rPr>
          <w:rFonts w:ascii="Courier New" w:hAnsi="Courier New" w:cs="Courier New"/>
          <w:bCs/>
          <w:sz w:val="18"/>
          <w:szCs w:val="18"/>
          <w:lang w:val="en-US"/>
        </w:rPr>
        <w:t>timbul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sehubungan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dengan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penyelesaian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Pinjaman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antara</w:t>
      </w:r>
      <w:proofErr w:type="spellEnd"/>
      <w:r w:rsidRPr="00DC6935">
        <w:rPr>
          <w:rFonts w:ascii="Courier New" w:hAnsi="Courier New" w:cs="Courier New"/>
          <w:bCs/>
          <w:sz w:val="18"/>
          <w:szCs w:val="18"/>
          <w:lang w:val="en-US"/>
        </w:rPr>
        <w:t xml:space="preserve"> lain </w:t>
      </w:r>
      <w:proofErr w:type="spellStart"/>
      <w:r w:rsidRPr="00DC6935">
        <w:rPr>
          <w:rFonts w:ascii="Courier New" w:hAnsi="Courier New" w:cs="Courier New"/>
          <w:bCs/>
          <w:sz w:val="18"/>
          <w:szCs w:val="18"/>
          <w:lang w:val="en-US"/>
        </w:rPr>
        <w:t>tidak</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terbatas</w:t>
      </w:r>
      <w:proofErr w:type="spellEnd"/>
      <w:r w:rsidRPr="00DC6935">
        <w:rPr>
          <w:rFonts w:ascii="Courier New" w:hAnsi="Courier New" w:cs="Courier New"/>
          <w:bCs/>
          <w:sz w:val="18"/>
          <w:szCs w:val="18"/>
          <w:lang w:val="en-US"/>
        </w:rPr>
        <w:t xml:space="preserve"> pada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pengikatan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pengacara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balai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lelang</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biaya-biaya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eksekusi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menjadi</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tanggung</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jawab</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dan </w:t>
      </w:r>
      <w:proofErr w:type="spellStart"/>
      <w:r w:rsidRPr="00DC6935">
        <w:rPr>
          <w:rFonts w:ascii="Courier New" w:hAnsi="Courier New" w:cs="Courier New"/>
          <w:bCs/>
          <w:sz w:val="18"/>
          <w:szCs w:val="18"/>
          <w:lang w:val="en-US"/>
        </w:rPr>
        <w:t>dibebankan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kepada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harta</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kekayaan</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Debitur</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atau</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lang w:val="en-US"/>
        </w:rPr>
        <w:t>hasil</w:t>
      </w:r>
      <w:proofErr w:type="spellEnd"/>
      <w:r w:rsidRPr="00DC6935">
        <w:rPr>
          <w:rFonts w:ascii="Courier New" w:hAnsi="Courier New" w:cs="Courier New"/>
          <w:bCs/>
          <w:sz w:val="18"/>
          <w:szCs w:val="18"/>
          <w:lang w:val="en-US"/>
        </w:rPr>
        <w:t xml:space="preserve"> </w:t>
      </w:r>
      <w:proofErr w:type="spellStart"/>
      <w:r w:rsidRPr="00DC6935">
        <w:rPr>
          <w:rFonts w:ascii="Courier New" w:hAnsi="Courier New" w:cs="Courier New"/>
          <w:bCs/>
          <w:sz w:val="18"/>
          <w:szCs w:val="18"/>
          <w:u w:val="single"/>
          <w:lang w:val="en-US"/>
        </w:rPr>
        <w:t>penjualan</w:t>
      </w:r>
      <w:proofErr w:type="spellEnd"/>
      <w:r w:rsidRPr="00DC6935">
        <w:rPr>
          <w:rFonts w:ascii="Courier New" w:hAnsi="Courier New" w:cs="Courier New"/>
          <w:bCs/>
          <w:sz w:val="18"/>
          <w:szCs w:val="18"/>
          <w:u w:val="single"/>
          <w:lang w:val="en-US"/>
        </w:rPr>
        <w:t xml:space="preserve"> </w:t>
      </w:r>
      <w:proofErr w:type="spellStart"/>
      <w:r w:rsidRPr="00DC6935">
        <w:rPr>
          <w:rFonts w:ascii="Courier New" w:hAnsi="Courier New" w:cs="Courier New"/>
          <w:bCs/>
          <w:sz w:val="18"/>
          <w:szCs w:val="18"/>
          <w:u w:val="single"/>
          <w:lang w:val="en-US"/>
        </w:rPr>
        <w:t>Agunan</w:t>
      </w:r>
      <w:proofErr w:type="spellEnd"/>
    </w:p>
    <w:p w14:paraId="4386A5A5" w14:textId="77777777" w:rsidR="00292D4C" w:rsidRPr="006450F5" w:rsidRDefault="00292D4C" w:rsidP="00292D4C">
      <w:pPr>
        <w:tabs>
          <w:tab w:val="left" w:pos="370"/>
        </w:tabs>
        <w:ind w:right="180"/>
        <w:rPr>
          <w:rFonts w:ascii="Courier New" w:hAnsi="Courier New" w:cs="Courier New"/>
          <w:bCs/>
          <w:color w:val="FF0000"/>
          <w:sz w:val="18"/>
          <w:szCs w:val="18"/>
          <w:lang w:val="en-US"/>
        </w:rPr>
      </w:pPr>
    </w:p>
    <w:p w14:paraId="1F8D95A4" w14:textId="77777777" w:rsidR="00292D4C" w:rsidRPr="006A0992" w:rsidRDefault="00292D4C" w:rsidP="00292D4C">
      <w:pPr>
        <w:tabs>
          <w:tab w:val="left" w:pos="370"/>
        </w:tabs>
        <w:ind w:right="180"/>
        <w:rPr>
          <w:rFonts w:ascii="Courier New" w:hAnsi="Courier New" w:cs="Courier New"/>
          <w:bCs/>
          <w:color w:val="FF0000"/>
          <w:sz w:val="18"/>
          <w:szCs w:val="18"/>
        </w:rPr>
      </w:pPr>
    </w:p>
    <w:p w14:paraId="15B2813C" w14:textId="77777777" w:rsidR="00292D4C" w:rsidRPr="0026718C" w:rsidRDefault="00292D4C" w:rsidP="00292D4C">
      <w:pPr>
        <w:ind w:right="180"/>
        <w:jc w:val="both"/>
        <w:rPr>
          <w:rFonts w:ascii="Courier New" w:hAnsi="Courier New" w:cs="Courier New"/>
          <w:bCs/>
          <w:sz w:val="18"/>
          <w:szCs w:val="18"/>
          <w:lang w:val="en-US"/>
        </w:rPr>
      </w:pPr>
    </w:p>
    <w:p w14:paraId="7C14874D"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Pasal</w:t>
      </w:r>
      <w:r>
        <w:rPr>
          <w:rFonts w:ascii="Courier New" w:hAnsi="Courier New" w:cs="Courier New"/>
          <w:b/>
          <w:bCs/>
          <w:sz w:val="18"/>
          <w:szCs w:val="18"/>
          <w:lang w:val="en-US"/>
        </w:rPr>
        <w:t xml:space="preserve"> 15</w:t>
      </w:r>
      <w:r>
        <w:rPr>
          <w:rFonts w:ascii="Courier New" w:hAnsi="Courier New" w:cs="Courier New"/>
          <w:b/>
          <w:bCs/>
          <w:sz w:val="18"/>
          <w:szCs w:val="18"/>
        </w:rPr>
        <w:t xml:space="preserve">  </w:t>
      </w:r>
    </w:p>
    <w:p w14:paraId="3A979121" w14:textId="77777777" w:rsidR="00292D4C" w:rsidRDefault="00292D4C" w:rsidP="00292D4C">
      <w:pPr>
        <w:ind w:left="285" w:right="180" w:hanging="285"/>
        <w:jc w:val="center"/>
        <w:rPr>
          <w:rFonts w:ascii="Courier New" w:hAnsi="Courier New" w:cs="Courier New"/>
          <w:b/>
          <w:bCs/>
          <w:sz w:val="18"/>
          <w:szCs w:val="18"/>
        </w:rPr>
      </w:pPr>
      <w:r>
        <w:rPr>
          <w:rFonts w:ascii="Courier New" w:hAnsi="Courier New" w:cs="Courier New"/>
          <w:b/>
          <w:bCs/>
          <w:sz w:val="18"/>
          <w:szCs w:val="18"/>
        </w:rPr>
        <w:t>LAIN-LAIN</w:t>
      </w:r>
    </w:p>
    <w:p w14:paraId="63A77813" w14:textId="77777777" w:rsidR="00292D4C" w:rsidRPr="00200067" w:rsidRDefault="00292D4C" w:rsidP="00292D4C">
      <w:pPr>
        <w:ind w:right="180"/>
        <w:jc w:val="both"/>
        <w:rPr>
          <w:rFonts w:ascii="Courier New" w:hAnsi="Courier New" w:cs="Courier New"/>
          <w:bCs/>
          <w:sz w:val="18"/>
          <w:szCs w:val="18"/>
          <w:lang w:val="en-US"/>
        </w:rPr>
      </w:pPr>
    </w:p>
    <w:p w14:paraId="2AB66FFB"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Apabila seluruh angsuran kredit DEBITUR telah lunas, BANK dengan ini berjanji dan mengikatkan diri untuk mengembalikan seluruh dokumen yang dijaminkan sebagaimana tertuang dalam pasal 4 Perjanjian ini dan memberikan tanda terima serta menandatangani surat-surat yang menyangkut penghapusan barang jaminan.</w:t>
      </w:r>
    </w:p>
    <w:p w14:paraId="33F2CC6C" w14:textId="77777777" w:rsidR="00292D4C" w:rsidRPr="00D03228" w:rsidRDefault="00292D4C" w:rsidP="00292D4C">
      <w:pPr>
        <w:numPr>
          <w:ilvl w:val="0"/>
          <w:numId w:val="16"/>
        </w:numPr>
        <w:tabs>
          <w:tab w:val="left" w:pos="288"/>
        </w:tabs>
        <w:ind w:right="180"/>
        <w:jc w:val="both"/>
        <w:rPr>
          <w:rFonts w:ascii="Courier New" w:hAnsi="Courier New" w:cs="Courier New"/>
          <w:bCs/>
          <w:sz w:val="18"/>
          <w:szCs w:val="18"/>
        </w:rPr>
      </w:pPr>
      <w:r>
        <w:rPr>
          <w:rFonts w:ascii="Courier New" w:hAnsi="Courier New" w:cs="Courier New"/>
          <w:bCs/>
          <w:sz w:val="18"/>
          <w:szCs w:val="18"/>
        </w:rPr>
        <w:t>Judul-judul dalam setiap pasal Perjanjian ini hanya untuk memudahkan membaca Perjanjian dan tidak dapat dianggap sebagai bagian dari Perjanjian serta tidak memberikan penafsiran apapun atas isi Perjanjian.</w:t>
      </w:r>
    </w:p>
    <w:p w14:paraId="049915B8" w14:textId="77777777" w:rsidR="00292D4C" w:rsidRPr="00B30685"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B30685">
        <w:rPr>
          <w:rFonts w:ascii="Courier New" w:hAnsi="Courier New" w:cs="Courier New"/>
          <w:bCs/>
          <w:sz w:val="18"/>
          <w:szCs w:val="18"/>
          <w:lang w:val="en-US"/>
        </w:rPr>
        <w:t>Perjanjian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ini</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dibuat</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rangkap</w:t>
      </w:r>
      <w:proofErr w:type="spellEnd"/>
      <w:r w:rsidRPr="00B30685">
        <w:rPr>
          <w:rFonts w:ascii="Courier New" w:hAnsi="Courier New" w:cs="Courier New"/>
          <w:bCs/>
          <w:sz w:val="18"/>
          <w:szCs w:val="18"/>
          <w:lang w:val="en-US"/>
        </w:rPr>
        <w:t xml:space="preserve"> 2 (dua) dan salah </w:t>
      </w:r>
      <w:proofErr w:type="spellStart"/>
      <w:r w:rsidRPr="00B30685">
        <w:rPr>
          <w:rFonts w:ascii="Courier New" w:hAnsi="Courier New" w:cs="Courier New"/>
          <w:bCs/>
          <w:sz w:val="18"/>
          <w:szCs w:val="18"/>
          <w:lang w:val="en-US"/>
        </w:rPr>
        <w:t>satu</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nya</w:t>
      </w:r>
      <w:proofErr w:type="spellEnd"/>
      <w:r w:rsidRPr="00B30685">
        <w:rPr>
          <w:rFonts w:ascii="Courier New" w:hAnsi="Courier New" w:cs="Courier New"/>
          <w:bCs/>
          <w:sz w:val="18"/>
          <w:szCs w:val="18"/>
          <w:lang w:val="en-US"/>
        </w:rPr>
        <w:t xml:space="preserve"> / </w:t>
      </w:r>
      <w:proofErr w:type="spellStart"/>
      <w:r w:rsidRPr="00B30685">
        <w:rPr>
          <w:rFonts w:ascii="Courier New" w:hAnsi="Courier New" w:cs="Courier New"/>
          <w:bCs/>
          <w:sz w:val="18"/>
          <w:szCs w:val="18"/>
          <w:lang w:val="en-US"/>
        </w:rPr>
        <w:t>salinannya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diserahkan</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kepada</w:t>
      </w:r>
      <w:proofErr w:type="spellEnd"/>
      <w:r w:rsidRPr="00B30685">
        <w:rPr>
          <w:rFonts w:ascii="Courier New" w:hAnsi="Courier New" w:cs="Courier New"/>
          <w:bCs/>
          <w:sz w:val="18"/>
          <w:szCs w:val="18"/>
          <w:lang w:val="en-US"/>
        </w:rPr>
        <w:t xml:space="preserve"> </w:t>
      </w:r>
      <w:proofErr w:type="spellStart"/>
      <w:r w:rsidRPr="00B30685">
        <w:rPr>
          <w:rFonts w:ascii="Courier New" w:hAnsi="Courier New" w:cs="Courier New"/>
          <w:bCs/>
          <w:sz w:val="18"/>
          <w:szCs w:val="18"/>
          <w:lang w:val="en-US"/>
        </w:rPr>
        <w:t>debitur</w:t>
      </w:r>
      <w:proofErr w:type="spellEnd"/>
      <w:r w:rsidRPr="00B30685">
        <w:rPr>
          <w:rFonts w:ascii="Courier New" w:hAnsi="Courier New" w:cs="Courier New"/>
          <w:bCs/>
          <w:sz w:val="18"/>
          <w:szCs w:val="18"/>
          <w:lang w:val="en-US"/>
        </w:rPr>
        <w:t>.</w:t>
      </w:r>
    </w:p>
    <w:p w14:paraId="7FE2D615" w14:textId="77777777" w:rsidR="00292D4C" w:rsidRDefault="00292D4C" w:rsidP="00292D4C">
      <w:pPr>
        <w:numPr>
          <w:ilvl w:val="0"/>
          <w:numId w:val="16"/>
        </w:numPr>
        <w:tabs>
          <w:tab w:val="left" w:pos="288"/>
        </w:tabs>
        <w:ind w:right="180"/>
        <w:jc w:val="both"/>
        <w:rPr>
          <w:rFonts w:ascii="Courier New" w:hAnsi="Courier New" w:cs="Courier New"/>
          <w:bCs/>
          <w:sz w:val="18"/>
          <w:szCs w:val="18"/>
        </w:rPr>
      </w:pP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telah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menerima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salinan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Kredit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dari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Pertama</w:t>
      </w:r>
      <w:proofErr w:type="spellEnd"/>
      <w:r>
        <w:rPr>
          <w:rFonts w:ascii="Courier New" w:hAnsi="Courier New" w:cs="Courier New"/>
          <w:bCs/>
          <w:sz w:val="18"/>
          <w:szCs w:val="18"/>
          <w:lang w:val="en-US"/>
        </w:rPr>
        <w:t>.</w:t>
      </w:r>
    </w:p>
    <w:p w14:paraId="3C3BE435" w14:textId="77777777" w:rsidR="00292D4C"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sidRPr="003E4309">
        <w:rPr>
          <w:rFonts w:ascii="Courier New" w:hAnsi="Courier New" w:cs="Courier New"/>
          <w:bCs/>
          <w:sz w:val="18"/>
          <w:szCs w:val="18"/>
          <w:lang w:val="en-US"/>
        </w:rPr>
        <w:t>Perjanjian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ini</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telah</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disesuaikan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dengan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perundang-undangan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termasuk</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ketentuan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peraturan</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Otoritas</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jasa</w:t>
      </w:r>
      <w:proofErr w:type="spellEnd"/>
      <w:r w:rsidRPr="003E4309">
        <w:rPr>
          <w:rFonts w:ascii="Courier New" w:hAnsi="Courier New" w:cs="Courier New"/>
          <w:bCs/>
          <w:sz w:val="18"/>
          <w:szCs w:val="18"/>
          <w:lang w:val="en-US"/>
        </w:rPr>
        <w:t xml:space="preserve"> </w:t>
      </w:r>
      <w:proofErr w:type="spellStart"/>
      <w:r w:rsidRPr="003E4309">
        <w:rPr>
          <w:rFonts w:ascii="Courier New" w:hAnsi="Courier New" w:cs="Courier New"/>
          <w:bCs/>
          <w:sz w:val="18"/>
          <w:szCs w:val="18"/>
          <w:lang w:val="en-US"/>
        </w:rPr>
        <w:t>Keuangan</w:t>
      </w:r>
      <w:proofErr w:type="spellEnd"/>
      <w:r w:rsidRPr="003E4309">
        <w:rPr>
          <w:rFonts w:ascii="Courier New" w:hAnsi="Courier New" w:cs="Courier New"/>
          <w:bCs/>
          <w:sz w:val="18"/>
          <w:szCs w:val="18"/>
          <w:lang w:val="en-US"/>
        </w:rPr>
        <w:t>.</w:t>
      </w:r>
    </w:p>
    <w:p w14:paraId="60AE9367" w14:textId="77777777" w:rsidR="00292D4C" w:rsidRPr="004D520F" w:rsidRDefault="00292D4C" w:rsidP="00292D4C">
      <w:pPr>
        <w:numPr>
          <w:ilvl w:val="0"/>
          <w:numId w:val="16"/>
        </w:numPr>
        <w:tabs>
          <w:tab w:val="left" w:pos="288"/>
        </w:tabs>
        <w:ind w:right="180"/>
        <w:jc w:val="both"/>
        <w:rPr>
          <w:rFonts w:ascii="Courier New" w:hAnsi="Courier New" w:cs="Courier New"/>
          <w:bCs/>
          <w:sz w:val="18"/>
          <w:szCs w:val="18"/>
          <w:lang w:val="en-US"/>
        </w:rPr>
      </w:pPr>
      <w:proofErr w:type="spellStart"/>
      <w:r>
        <w:rPr>
          <w:rFonts w:ascii="Courier New" w:hAnsi="Courier New" w:cs="Courier New"/>
          <w:bCs/>
          <w:sz w:val="18"/>
          <w:szCs w:val="18"/>
          <w:lang w:val="en-US"/>
        </w:rPr>
        <w:t>Apabila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dalam</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pelaksanaan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terdapat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merugikan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hal-hal</w:t>
      </w:r>
      <w:proofErr w:type="spellEnd"/>
      <w:r>
        <w:rPr>
          <w:rFonts w:ascii="Courier New" w:hAnsi="Courier New" w:cs="Courier New"/>
          <w:bCs/>
          <w:sz w:val="18"/>
          <w:szCs w:val="18"/>
          <w:lang w:val="en-US"/>
        </w:rPr>
        <w:t xml:space="preserve"> yang </w:t>
      </w:r>
      <w:proofErr w:type="spellStart"/>
      <w:r>
        <w:rPr>
          <w:rFonts w:ascii="Courier New" w:hAnsi="Courier New" w:cs="Courier New"/>
          <w:bCs/>
          <w:sz w:val="18"/>
          <w:szCs w:val="18"/>
          <w:lang w:val="en-US"/>
        </w:rPr>
        <w:t>tidak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berkesesuaian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dengan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perjanjian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ini,Pihak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Layanan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Nasabah</w:t>
      </w:r>
      <w:proofErr w:type="spellEnd"/>
      <w:r>
        <w:rPr>
          <w:rFonts w:ascii="Courier New" w:hAnsi="Courier New" w:cs="Courier New"/>
          <w:bCs/>
          <w:sz w:val="18"/>
          <w:szCs w:val="18"/>
          <w:lang w:val="en-US"/>
        </w:rPr>
        <w:t xml:space="preserve"> pada </w:t>
      </w:r>
      <w:proofErr w:type="spellStart"/>
      <w:r>
        <w:rPr>
          <w:rFonts w:ascii="Courier New" w:hAnsi="Courier New" w:cs="Courier New"/>
          <w:bCs/>
          <w:sz w:val="18"/>
          <w:szCs w:val="18"/>
          <w:lang w:val="en-US"/>
        </w:rPr>
        <w:t>nomor</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082127132261 </w:t>
      </w:r>
      <w:proofErr w:type="spellStart"/>
      <w:r>
        <w:rPr>
          <w:rFonts w:ascii="Courier New" w:hAnsi="Courier New" w:cs="Courier New"/>
          <w:bCs/>
          <w:sz w:val="18"/>
          <w:szCs w:val="18"/>
          <w:lang w:val="en-US"/>
        </w:rPr>
        <w:t>atau</w:t>
      </w:r>
      <w:proofErr w:type="spellEnd"/>
      <w:r>
        <w:rPr>
          <w:rFonts w:ascii="Courier New" w:hAnsi="Courier New" w:cs="Courier New"/>
          <w:bCs/>
          <w:sz w:val="18"/>
          <w:szCs w:val="18"/>
          <w:lang w:val="en-US"/>
        </w:rPr>
        <w:t xml:space="preserve"> 085846150846. </w:t>
      </w:r>
      <w:proofErr w:type="spellStart"/>
      <w:r>
        <w:rPr>
          <w:rFonts w:ascii="Courier New" w:hAnsi="Courier New" w:cs="Courier New"/>
          <w:bCs/>
          <w:sz w:val="18"/>
          <w:szCs w:val="18"/>
          <w:lang w:val="en-US"/>
        </w:rPr>
        <w:t>Pihak</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Kedua</w:t>
      </w:r>
      <w:proofErr w:type="spellEnd"/>
      <w:r>
        <w:rPr>
          <w:rFonts w:ascii="Courier New" w:hAnsi="Courier New" w:cs="Courier New"/>
          <w:bCs/>
          <w:sz w:val="18"/>
          <w:szCs w:val="18"/>
          <w:lang w:val="en-US"/>
        </w:rPr>
        <w:t xml:space="preserve"> juga </w:t>
      </w:r>
      <w:proofErr w:type="spellStart"/>
      <w:r>
        <w:rPr>
          <w:rFonts w:ascii="Courier New" w:hAnsi="Courier New" w:cs="Courier New"/>
          <w:bCs/>
          <w:sz w:val="18"/>
          <w:szCs w:val="18"/>
          <w:lang w:val="en-US"/>
        </w:rPr>
        <w:t>dapat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melakukan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pengaduan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langsung</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diseluruh</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jaringan</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kantor</w:t>
      </w:r>
      <w:proofErr w:type="spellEnd"/>
      <w:r>
        <w:rPr>
          <w:rFonts w:ascii="Courier New" w:hAnsi="Courier New" w:cs="Courier New"/>
          <w:bCs/>
          <w:sz w:val="18"/>
          <w:szCs w:val="18"/>
          <w:lang w:val="en-US"/>
        </w:rPr>
        <w:t xml:space="preserve"> BPR </w:t>
      </w:r>
      <w:proofErr w:type="spellStart"/>
      <w:r>
        <w:rPr>
          <w:rFonts w:ascii="Courier New" w:hAnsi="Courier New" w:cs="Courier New"/>
          <w:bCs/>
          <w:sz w:val="18"/>
          <w:szCs w:val="18"/>
          <w:lang w:val="en-US"/>
        </w:rPr>
        <w:t>Sahabat</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Sejati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melalui</w:t>
      </w:r>
      <w:proofErr w:type="spellEnd"/>
      <w:r>
        <w:rPr>
          <w:rFonts w:ascii="Courier New" w:hAnsi="Courier New" w:cs="Courier New"/>
          <w:bCs/>
          <w:sz w:val="18"/>
          <w:szCs w:val="18"/>
          <w:lang w:val="en-US"/>
        </w:rPr>
        <w:t xml:space="preserve"> </w:t>
      </w:r>
      <w:proofErr w:type="spellStart"/>
      <w:r>
        <w:rPr>
          <w:rFonts w:ascii="Courier New" w:hAnsi="Courier New" w:cs="Courier New"/>
          <w:bCs/>
          <w:sz w:val="18"/>
          <w:szCs w:val="18"/>
          <w:lang w:val="en-US"/>
        </w:rPr>
        <w:t>petugas</w:t>
      </w:r>
      <w:proofErr w:type="spellEnd"/>
      <w:r>
        <w:rPr>
          <w:rFonts w:ascii="Courier New" w:hAnsi="Courier New" w:cs="Courier New"/>
          <w:bCs/>
          <w:sz w:val="18"/>
          <w:szCs w:val="18"/>
          <w:lang w:val="en-US"/>
        </w:rPr>
        <w:t xml:space="preserve"> </w:t>
      </w:r>
      <w:r w:rsidRPr="003270A3">
        <w:rPr>
          <w:rFonts w:ascii="Courier New" w:hAnsi="Courier New" w:cs="Courier New"/>
          <w:bCs/>
          <w:i/>
          <w:sz w:val="18"/>
          <w:szCs w:val="18"/>
          <w:lang w:val="en-US"/>
        </w:rPr>
        <w:t>Customer Service</w:t>
      </w:r>
      <w:r>
        <w:rPr>
          <w:rFonts w:ascii="Courier New" w:hAnsi="Courier New" w:cs="Courier New"/>
          <w:bCs/>
          <w:i/>
          <w:sz w:val="18"/>
          <w:szCs w:val="18"/>
          <w:lang w:val="en-US"/>
        </w:rPr>
        <w:t>.</w:t>
      </w:r>
    </w:p>
    <w:p w14:paraId="2459C191" w14:textId="77777777" w:rsidR="00292D4C" w:rsidRPr="00480F7A" w:rsidRDefault="00292D4C" w:rsidP="00292D4C">
      <w:pPr>
        <w:ind w:right="180"/>
        <w:rPr>
          <w:rFonts w:ascii="Courier New" w:hAnsi="Courier New" w:cs="Courier New"/>
          <w:b/>
          <w:bCs/>
          <w:sz w:val="18"/>
          <w:szCs w:val="18"/>
        </w:rPr>
      </w:pPr>
    </w:p>
    <w:p w14:paraId="2263A7C7" w14:textId="77777777" w:rsidR="00292D4C" w:rsidRDefault="00292D4C" w:rsidP="00292D4C">
      <w:pPr>
        <w:ind w:right="180"/>
        <w:jc w:val="center"/>
        <w:rPr>
          <w:rFonts w:ascii="Courier New" w:hAnsi="Courier New" w:cs="Courier New"/>
          <w:b/>
          <w:bCs/>
          <w:sz w:val="18"/>
          <w:szCs w:val="18"/>
        </w:rPr>
      </w:pPr>
    </w:p>
    <w:p w14:paraId="6428376F" w14:textId="77777777" w:rsidR="00292D4C" w:rsidRDefault="00292D4C" w:rsidP="00292D4C">
      <w:pPr>
        <w:ind w:right="180"/>
        <w:jc w:val="center"/>
        <w:rPr>
          <w:rFonts w:ascii="Courier New" w:hAnsi="Courier New" w:cs="Courier New"/>
          <w:b/>
          <w:bCs/>
          <w:sz w:val="18"/>
          <w:szCs w:val="18"/>
        </w:rPr>
      </w:pPr>
    </w:p>
    <w:p w14:paraId="75E39BBA" w14:textId="77777777" w:rsidR="00300314" w:rsidRPr="00171064" w:rsidRDefault="00300314" w:rsidP="00292D4C">
      <w:pPr>
        <w:ind w:right="180"/>
        <w:jc w:val="center"/>
        <w:rPr>
          <w:rFonts w:ascii="Courier New" w:hAnsi="Courier New" w:cs="Courier New"/>
          <w:b/>
          <w:bCs/>
          <w:sz w:val="18"/>
          <w:szCs w:val="18"/>
        </w:rPr>
      </w:pPr>
    </w:p>
    <w:p w14:paraId="37DA18D2" w14:textId="77777777" w:rsidR="00292D4C" w:rsidRPr="00FD4926" w:rsidRDefault="00292D4C" w:rsidP="00292D4C">
      <w:pPr>
        <w:ind w:right="180"/>
        <w:jc w:val="center"/>
        <w:rPr>
          <w:rFonts w:ascii="Courier New" w:hAnsi="Courier New" w:cs="Courier New"/>
          <w:b/>
          <w:bCs/>
          <w:sz w:val="18"/>
          <w:szCs w:val="18"/>
          <w:lang w:val="en-US"/>
        </w:rPr>
      </w:pPr>
      <w:r>
        <w:rPr>
          <w:rFonts w:ascii="Courier New" w:hAnsi="Courier New" w:cs="Courier New"/>
          <w:b/>
          <w:bCs/>
          <w:sz w:val="18"/>
          <w:szCs w:val="18"/>
        </w:rPr>
        <w:t xml:space="preserve">Pasal </w:t>
      </w:r>
      <w:r>
        <w:rPr>
          <w:rFonts w:ascii="Courier New" w:hAnsi="Courier New" w:cs="Courier New"/>
          <w:b/>
          <w:bCs/>
          <w:sz w:val="18"/>
          <w:szCs w:val="18"/>
          <w:lang w:val="en-US"/>
        </w:rPr>
        <w:t>16</w:t>
      </w:r>
    </w:p>
    <w:p w14:paraId="44F6F9A5" w14:textId="77777777" w:rsidR="00292D4C" w:rsidRDefault="00292D4C" w:rsidP="00292D4C">
      <w:pPr>
        <w:ind w:right="180"/>
        <w:jc w:val="center"/>
        <w:rPr>
          <w:rFonts w:ascii="Courier New" w:hAnsi="Courier New" w:cs="Courier New"/>
          <w:b/>
          <w:bCs/>
          <w:sz w:val="18"/>
          <w:szCs w:val="18"/>
        </w:rPr>
      </w:pPr>
      <w:r>
        <w:rPr>
          <w:rFonts w:ascii="Courier New" w:hAnsi="Courier New" w:cs="Courier New"/>
          <w:b/>
          <w:bCs/>
          <w:sz w:val="18"/>
          <w:szCs w:val="18"/>
        </w:rPr>
        <w:t xml:space="preserve"> P E N U T U P</w:t>
      </w:r>
    </w:p>
    <w:p w14:paraId="51D4021C" w14:textId="77777777" w:rsidR="00292D4C" w:rsidRDefault="00292D4C" w:rsidP="00292D4C">
      <w:pPr>
        <w:ind w:right="180"/>
        <w:jc w:val="both"/>
        <w:rPr>
          <w:rFonts w:ascii="Courier New" w:hAnsi="Courier New" w:cs="Courier New"/>
          <w:bCs/>
          <w:sz w:val="18"/>
          <w:szCs w:val="18"/>
        </w:rPr>
      </w:pPr>
    </w:p>
    <w:p w14:paraId="4D61DDD6"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DEBITUR menyatakan dengan ini menerima baik dan tunduk pada segenap ketentuan-ketentuan yang termasuk dalam Perjanjian ini dan segenap peraturan-peraturan dan kebiasaan-kebiasaan BANK perihal hutang piutang.</w:t>
      </w:r>
    </w:p>
    <w:p w14:paraId="3E8849A3" w14:textId="77777777" w:rsidR="00292D4C" w:rsidRDefault="00292D4C" w:rsidP="00292D4C">
      <w:pPr>
        <w:numPr>
          <w:ilvl w:val="0"/>
          <w:numId w:val="4"/>
        </w:numPr>
        <w:tabs>
          <w:tab w:val="left" w:pos="288"/>
        </w:tabs>
        <w:ind w:right="180"/>
        <w:jc w:val="both"/>
        <w:rPr>
          <w:rFonts w:ascii="Courier New" w:hAnsi="Courier New" w:cs="Courier New"/>
          <w:bCs/>
          <w:sz w:val="18"/>
          <w:szCs w:val="18"/>
        </w:rPr>
      </w:pPr>
      <w:r>
        <w:rPr>
          <w:rFonts w:ascii="Courier New" w:hAnsi="Courier New" w:cs="Courier New"/>
          <w:bCs/>
          <w:sz w:val="18"/>
          <w:szCs w:val="18"/>
        </w:rPr>
        <w:t>Jika terjadi perselisihan atas penafsiran dan/atau pelaksanaan Perjanjian ini akan diselesaikan dengan cara musyawarah untuk mencapai mufakat.</w:t>
      </w:r>
    </w:p>
    <w:p w14:paraId="0D7DC577" w14:textId="77777777" w:rsidR="006D7F5C" w:rsidRPr="00292D4C" w:rsidRDefault="00292D4C" w:rsidP="00292D4C">
      <w:pPr>
        <w:numPr>
          <w:ilvl w:val="0"/>
          <w:numId w:val="4"/>
        </w:numPr>
        <w:tabs>
          <w:tab w:val="left" w:pos="288"/>
        </w:tabs>
        <w:ind w:right="180"/>
        <w:jc w:val="both"/>
        <w:rPr>
          <w:rFonts w:ascii="Courier New" w:hAnsi="Courier New" w:cs="Courier New"/>
          <w:bCs/>
          <w:sz w:val="18"/>
          <w:szCs w:val="18"/>
        </w:rPr>
      </w:pPr>
      <w:r w:rsidRPr="00292D4C">
        <w:rPr>
          <w:rFonts w:ascii="Courier New" w:hAnsi="Courier New" w:cs="Courier New"/>
          <w:bCs/>
          <w:sz w:val="18"/>
          <w:szCs w:val="18"/>
        </w:rPr>
        <w:t>Dalam hal musyawarah tidak tercapai mufakat maka kedua belah pihak sepakat untuk memilih tempat kedudukan hukum yang tetap dan tidak berubah di Kantor Pengadilan Negeri kab. Cirebon dengan tidak mengurangi hak dari BANK untuk memohon pelaksanaan eksekusi atau mengajukan tuntutan hukum terhadap DEBITUR berdasarkan perjanjian ini dihadapan Pengadilan Negeri lainnya dimanapun dalam Wilayah Republik Indonesia.</w:t>
      </w:r>
    </w:p>
    <w:p w14:paraId="2D0D1224" w14:textId="77777777" w:rsidR="006D7F5C" w:rsidRDefault="006D7F5C" w:rsidP="006D7F5C">
      <w:pPr>
        <w:ind w:right="180"/>
        <w:jc w:val="both"/>
        <w:rPr>
          <w:rFonts w:ascii="Courier New" w:hAnsi="Courier New" w:cs="Courier New"/>
          <w:bCs/>
          <w:sz w:val="18"/>
          <w:szCs w:val="18"/>
          <w:lang w:val="en-US"/>
        </w:rPr>
      </w:pPr>
    </w:p>
    <w:p w14:paraId="697DB37C" w14:textId="77777777" w:rsidR="006E0D34" w:rsidRDefault="006D7F5C" w:rsidP="006E0D34">
      <w:pPr>
        <w:tabs>
          <w:tab w:val="left" w:pos="360"/>
          <w:tab w:val="left" w:pos="1260"/>
          <w:tab w:val="left" w:pos="4860"/>
        </w:tabs>
        <w:ind w:right="180"/>
        <w:jc w:val="both"/>
        <w:rPr>
          <w:rFonts w:ascii="Courier New" w:hAnsi="Courier New" w:cs="Courier New"/>
          <w:sz w:val="18"/>
          <w:szCs w:val="18"/>
          <w:lang w:val="sv-SE"/>
        </w:rPr>
      </w:pPr>
      <w:r>
        <w:rPr>
          <w:rFonts w:ascii="Courier New" w:hAnsi="Courier New" w:cs="Courier New"/>
          <w:sz w:val="18"/>
          <w:szCs w:val="18"/>
          <w:lang w:val="sv-SE"/>
        </w:rPr>
        <w:t xml:space="preserve">   </w:t>
      </w:r>
    </w:p>
    <w:tbl>
      <w:tblPr>
        <w:tblW w:w="10180" w:type="dxa"/>
        <w:tblLook w:val="04A0" w:firstRow="1" w:lastRow="0" w:firstColumn="1" w:lastColumn="0" w:noHBand="0" w:noVBand="1"/>
      </w:tblPr>
      <w:tblGrid>
        <w:gridCol w:w="180"/>
        <w:gridCol w:w="3347"/>
        <w:gridCol w:w="811"/>
        <w:gridCol w:w="2515"/>
        <w:gridCol w:w="95"/>
        <w:gridCol w:w="450"/>
        <w:gridCol w:w="2782"/>
      </w:tblGrid>
      <w:tr w:rsidR="00863104" w14:paraId="19092634" w14:textId="77777777" w:rsidTr="00863104">
        <w:tc>
          <w:tcPr>
            <w:tcW w:w="4338" w:type="dxa"/>
            <w:gridSpan w:val="3"/>
            <w:hideMark/>
          </w:tcPr>
          <w:p w14:paraId="165B9608" w14:textId="77777777" w:rsidR="00863104" w:rsidRDefault="00863104">
            <w:pPr>
              <w:tabs>
                <w:tab w:val="left" w:pos="0"/>
                <w:tab w:val="left" w:pos="180"/>
                <w:tab w:val="left" w:pos="2880"/>
              </w:tabs>
              <w:jc w:val="center"/>
              <w:rPr>
                <w:rFonts w:ascii="Arial" w:hAnsi="Arial" w:cs="Arial"/>
                <w:sz w:val="20"/>
                <w:szCs w:val="20"/>
              </w:rPr>
            </w:pPr>
            <w:r>
              <w:rPr>
                <w:rFonts w:ascii="Arial" w:hAnsi="Arial" w:cs="Arial"/>
                <w:sz w:val="20"/>
                <w:szCs w:val="20"/>
              </w:rPr>
              <w:t>PT. BPR SAHABAT SEJATI</w:t>
            </w:r>
          </w:p>
        </w:tc>
        <w:tc>
          <w:tcPr>
            <w:tcW w:w="5842" w:type="dxa"/>
            <w:gridSpan w:val="4"/>
            <w:hideMark/>
          </w:tcPr>
          <w:p w14:paraId="52977FA8" w14:textId="77777777" w:rsidR="00863104" w:rsidRDefault="00863104">
            <w:pPr>
              <w:tabs>
                <w:tab w:val="left" w:pos="0"/>
                <w:tab w:val="left" w:pos="180"/>
                <w:tab w:val="left" w:pos="2880"/>
              </w:tabs>
              <w:ind w:right="241"/>
              <w:rPr>
                <w:rFonts w:ascii="Arial" w:hAnsi="Arial" w:cs="Arial"/>
                <w:sz w:val="22"/>
                <w:szCs w:val="22"/>
              </w:rPr>
            </w:pPr>
            <w:r>
              <w:rPr>
                <w:rFonts w:ascii="Arial" w:hAnsi="Arial" w:cs="Arial"/>
                <w:sz w:val="16"/>
                <w:szCs w:val="16"/>
                <w:lang w:val="sv-SE"/>
              </w:rPr>
              <w:t xml:space="preserve">                                               </w:t>
            </w:r>
            <w:r>
              <w:rPr>
                <w:rFonts w:ascii="Arial" w:hAnsi="Arial" w:cs="Arial"/>
                <w:sz w:val="22"/>
                <w:szCs w:val="22"/>
                <w:lang w:val="sv-SE"/>
              </w:rPr>
              <w:t>DEBITUR</w:t>
            </w:r>
          </w:p>
        </w:tc>
      </w:tr>
      <w:tr w:rsidR="00863104" w14:paraId="64A1B051" w14:textId="77777777" w:rsidTr="00863104">
        <w:tc>
          <w:tcPr>
            <w:tcW w:w="4338" w:type="dxa"/>
            <w:gridSpan w:val="3"/>
          </w:tcPr>
          <w:p w14:paraId="0F0B4806" w14:textId="77777777" w:rsidR="00863104" w:rsidRDefault="00863104">
            <w:pPr>
              <w:tabs>
                <w:tab w:val="left" w:pos="0"/>
                <w:tab w:val="left" w:pos="180"/>
                <w:tab w:val="left" w:pos="2880"/>
              </w:tabs>
              <w:ind w:right="-108"/>
              <w:jc w:val="center"/>
              <w:rPr>
                <w:rFonts w:ascii="Arial" w:hAnsi="Arial"/>
                <w:sz w:val="16"/>
                <w:szCs w:val="16"/>
                <w:u w:val="single"/>
              </w:rPr>
            </w:pPr>
          </w:p>
          <w:p w14:paraId="3ED6CB52" w14:textId="77777777" w:rsidR="00863104" w:rsidRDefault="00863104">
            <w:pPr>
              <w:tabs>
                <w:tab w:val="left" w:pos="0"/>
                <w:tab w:val="left" w:pos="180"/>
                <w:tab w:val="left" w:pos="2880"/>
              </w:tabs>
              <w:ind w:right="-108"/>
              <w:jc w:val="center"/>
              <w:rPr>
                <w:rFonts w:ascii="Arial" w:hAnsi="Arial"/>
                <w:sz w:val="16"/>
                <w:szCs w:val="16"/>
                <w:u w:val="single"/>
              </w:rPr>
            </w:pPr>
          </w:p>
          <w:p w14:paraId="5142EB05" w14:textId="77777777" w:rsidR="00863104" w:rsidRDefault="00863104">
            <w:pPr>
              <w:tabs>
                <w:tab w:val="left" w:pos="0"/>
                <w:tab w:val="left" w:pos="180"/>
                <w:tab w:val="left" w:pos="2880"/>
              </w:tabs>
              <w:ind w:right="-108"/>
              <w:jc w:val="center"/>
              <w:rPr>
                <w:rFonts w:ascii="Arial" w:hAnsi="Arial"/>
                <w:sz w:val="16"/>
                <w:szCs w:val="16"/>
                <w:u w:val="single"/>
              </w:rPr>
            </w:pPr>
          </w:p>
          <w:p w14:paraId="0F3EFDAE" w14:textId="77777777" w:rsidR="00863104" w:rsidRDefault="00863104">
            <w:pPr>
              <w:tabs>
                <w:tab w:val="left" w:pos="0"/>
                <w:tab w:val="left" w:pos="180"/>
                <w:tab w:val="left" w:pos="2880"/>
              </w:tabs>
              <w:ind w:right="-108"/>
              <w:jc w:val="center"/>
              <w:rPr>
                <w:rFonts w:ascii="Arial" w:hAnsi="Arial"/>
                <w:sz w:val="16"/>
                <w:szCs w:val="16"/>
                <w:u w:val="single"/>
              </w:rPr>
            </w:pPr>
          </w:p>
          <w:p w14:paraId="7E96AE09" w14:textId="77777777" w:rsidR="00863104" w:rsidRDefault="00863104">
            <w:pPr>
              <w:tabs>
                <w:tab w:val="left" w:pos="0"/>
                <w:tab w:val="left" w:pos="180"/>
                <w:tab w:val="left" w:pos="2880"/>
              </w:tabs>
              <w:ind w:right="-108"/>
              <w:jc w:val="center"/>
              <w:rPr>
                <w:rFonts w:ascii="Arial" w:hAnsi="Arial"/>
                <w:sz w:val="16"/>
                <w:szCs w:val="16"/>
                <w:u w:val="single"/>
              </w:rPr>
            </w:pPr>
          </w:p>
          <w:p w14:paraId="759F8774" w14:textId="77777777" w:rsidR="00863104" w:rsidRDefault="00863104">
            <w:pPr>
              <w:tabs>
                <w:tab w:val="left" w:pos="0"/>
                <w:tab w:val="left" w:pos="180"/>
                <w:tab w:val="left" w:pos="2880"/>
              </w:tabs>
              <w:ind w:right="-108"/>
              <w:jc w:val="center"/>
              <w:rPr>
                <w:rFonts w:ascii="Arial" w:hAnsi="Arial"/>
                <w:sz w:val="16"/>
                <w:szCs w:val="16"/>
                <w:u w:val="single"/>
              </w:rPr>
            </w:pPr>
          </w:p>
          <w:p w14:paraId="041C5479" w14:textId="77777777" w:rsidR="00863104" w:rsidRDefault="00863104">
            <w:pPr>
              <w:tabs>
                <w:tab w:val="left" w:pos="0"/>
                <w:tab w:val="left" w:pos="180"/>
                <w:tab w:val="left" w:pos="2880"/>
              </w:tabs>
              <w:ind w:right="-108"/>
              <w:jc w:val="center"/>
              <w:rPr>
                <w:rFonts w:ascii="Arial" w:hAnsi="Arial"/>
                <w:sz w:val="16"/>
                <w:szCs w:val="16"/>
                <w:u w:val="single"/>
              </w:rPr>
            </w:pPr>
          </w:p>
          <w:p w14:paraId="4DE145A7" w14:textId="77777777" w:rsidR="00863104" w:rsidRDefault="00863104">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5639EB23" w14:textId="77777777" w:rsidR="00863104" w:rsidRPr="00B76C60" w:rsidRDefault="00B76C60">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2610" w:type="dxa"/>
            <w:gridSpan w:val="2"/>
          </w:tcPr>
          <w:p w14:paraId="06FE84E5" w14:textId="77777777" w:rsidR="00863104" w:rsidRDefault="00863104">
            <w:pPr>
              <w:tabs>
                <w:tab w:val="left" w:pos="0"/>
                <w:tab w:val="left" w:pos="180"/>
                <w:tab w:val="left" w:pos="2880"/>
              </w:tabs>
              <w:jc w:val="center"/>
              <w:rPr>
                <w:rFonts w:ascii="Arial" w:hAnsi="Arial"/>
                <w:sz w:val="16"/>
                <w:szCs w:val="16"/>
                <w:u w:val="single"/>
              </w:rPr>
            </w:pPr>
          </w:p>
          <w:p w14:paraId="6D3CFD3C" w14:textId="77777777" w:rsidR="00863104" w:rsidRDefault="00863104">
            <w:pPr>
              <w:tabs>
                <w:tab w:val="left" w:pos="0"/>
                <w:tab w:val="left" w:pos="180"/>
                <w:tab w:val="left" w:pos="2880"/>
              </w:tabs>
              <w:jc w:val="center"/>
              <w:rPr>
                <w:rFonts w:ascii="Arial" w:hAnsi="Arial"/>
                <w:sz w:val="16"/>
                <w:szCs w:val="16"/>
                <w:u w:val="single"/>
              </w:rPr>
            </w:pPr>
          </w:p>
          <w:p w14:paraId="57CBE1E7" w14:textId="77777777" w:rsidR="00863104" w:rsidRDefault="00863104">
            <w:pPr>
              <w:tabs>
                <w:tab w:val="left" w:pos="0"/>
                <w:tab w:val="left" w:pos="180"/>
                <w:tab w:val="left" w:pos="2880"/>
              </w:tabs>
              <w:jc w:val="center"/>
              <w:rPr>
                <w:rFonts w:ascii="Arial" w:hAnsi="Arial"/>
                <w:sz w:val="16"/>
                <w:szCs w:val="16"/>
                <w:u w:val="single"/>
              </w:rPr>
            </w:pPr>
          </w:p>
          <w:p w14:paraId="43A6458B" w14:textId="77777777" w:rsidR="00863104" w:rsidRDefault="00863104">
            <w:pPr>
              <w:tabs>
                <w:tab w:val="left" w:pos="0"/>
                <w:tab w:val="left" w:pos="180"/>
                <w:tab w:val="left" w:pos="2880"/>
              </w:tabs>
              <w:jc w:val="center"/>
              <w:rPr>
                <w:rFonts w:ascii="Arial" w:hAnsi="Arial"/>
                <w:sz w:val="16"/>
                <w:szCs w:val="16"/>
                <w:u w:val="single"/>
              </w:rPr>
            </w:pPr>
          </w:p>
          <w:p w14:paraId="5CC6AB2E" w14:textId="77777777" w:rsidR="00863104" w:rsidRDefault="00863104">
            <w:pPr>
              <w:tabs>
                <w:tab w:val="left" w:pos="0"/>
                <w:tab w:val="left" w:pos="180"/>
                <w:tab w:val="left" w:pos="2880"/>
              </w:tabs>
              <w:jc w:val="center"/>
              <w:rPr>
                <w:rFonts w:ascii="Arial" w:hAnsi="Arial"/>
                <w:sz w:val="16"/>
                <w:szCs w:val="16"/>
                <w:u w:val="single"/>
              </w:rPr>
            </w:pPr>
          </w:p>
          <w:p w14:paraId="4CA1DAB4" w14:textId="77777777" w:rsidR="00863104" w:rsidRDefault="00863104">
            <w:pPr>
              <w:tabs>
                <w:tab w:val="left" w:pos="0"/>
                <w:tab w:val="left" w:pos="180"/>
                <w:tab w:val="left" w:pos="2880"/>
              </w:tabs>
              <w:jc w:val="center"/>
              <w:rPr>
                <w:rFonts w:ascii="Arial" w:hAnsi="Arial"/>
                <w:sz w:val="16"/>
                <w:szCs w:val="16"/>
                <w:u w:val="single"/>
              </w:rPr>
            </w:pPr>
          </w:p>
          <w:p w14:paraId="785000CE" w14:textId="77777777" w:rsidR="00863104" w:rsidRDefault="00863104">
            <w:pPr>
              <w:tabs>
                <w:tab w:val="left" w:pos="0"/>
                <w:tab w:val="left" w:pos="180"/>
                <w:tab w:val="left" w:pos="2880"/>
              </w:tabs>
              <w:jc w:val="center"/>
              <w:rPr>
                <w:rFonts w:ascii="Arial" w:hAnsi="Arial"/>
                <w:sz w:val="16"/>
                <w:szCs w:val="16"/>
                <w:u w:val="single"/>
              </w:rPr>
            </w:pPr>
          </w:p>
          <w:p w14:paraId="303BE1BD" w14:textId="4FAC9C21"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044FCFBA"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3232" w:type="dxa"/>
            <w:gridSpan w:val="2"/>
          </w:tcPr>
          <w:p w14:paraId="04E0D1AA" w14:textId="77777777" w:rsidR="00863104" w:rsidRDefault="00863104">
            <w:pPr>
              <w:tabs>
                <w:tab w:val="left" w:pos="0"/>
                <w:tab w:val="left" w:pos="180"/>
              </w:tabs>
              <w:ind w:right="-55"/>
              <w:jc w:val="center"/>
              <w:rPr>
                <w:rFonts w:ascii="Arial" w:hAnsi="Arial"/>
                <w:sz w:val="16"/>
                <w:szCs w:val="16"/>
                <w:u w:val="single"/>
              </w:rPr>
            </w:pPr>
          </w:p>
          <w:p w14:paraId="3FD817FC" w14:textId="77777777" w:rsidR="00863104" w:rsidRDefault="00863104">
            <w:pPr>
              <w:tabs>
                <w:tab w:val="left" w:pos="0"/>
                <w:tab w:val="left" w:pos="180"/>
              </w:tabs>
              <w:ind w:right="-55"/>
              <w:jc w:val="center"/>
              <w:rPr>
                <w:rFonts w:ascii="Arial" w:hAnsi="Arial"/>
                <w:sz w:val="16"/>
                <w:szCs w:val="16"/>
                <w:u w:val="single"/>
              </w:rPr>
            </w:pPr>
          </w:p>
          <w:p w14:paraId="601D0559" w14:textId="77777777" w:rsidR="00863104" w:rsidRDefault="00863104">
            <w:pPr>
              <w:tabs>
                <w:tab w:val="left" w:pos="0"/>
                <w:tab w:val="left" w:pos="180"/>
              </w:tabs>
              <w:ind w:right="-55"/>
              <w:jc w:val="center"/>
              <w:rPr>
                <w:rFonts w:ascii="Arial" w:hAnsi="Arial"/>
                <w:sz w:val="16"/>
                <w:szCs w:val="16"/>
                <w:u w:val="single"/>
              </w:rPr>
            </w:pPr>
          </w:p>
          <w:p w14:paraId="54630943" w14:textId="77777777" w:rsidR="00863104" w:rsidRDefault="00863104">
            <w:pPr>
              <w:tabs>
                <w:tab w:val="left" w:pos="0"/>
                <w:tab w:val="left" w:pos="180"/>
              </w:tabs>
              <w:ind w:right="-55"/>
              <w:jc w:val="center"/>
              <w:rPr>
                <w:rFonts w:ascii="Arial" w:hAnsi="Arial"/>
                <w:sz w:val="16"/>
                <w:szCs w:val="16"/>
                <w:u w:val="single"/>
              </w:rPr>
            </w:pPr>
          </w:p>
          <w:p w14:paraId="766738B0" w14:textId="77777777" w:rsidR="00863104" w:rsidRDefault="00863104">
            <w:pPr>
              <w:tabs>
                <w:tab w:val="left" w:pos="0"/>
                <w:tab w:val="left" w:pos="180"/>
              </w:tabs>
              <w:ind w:right="-55"/>
              <w:jc w:val="center"/>
              <w:rPr>
                <w:rFonts w:ascii="Arial" w:hAnsi="Arial"/>
                <w:sz w:val="16"/>
                <w:szCs w:val="16"/>
                <w:u w:val="single"/>
              </w:rPr>
            </w:pPr>
          </w:p>
          <w:p w14:paraId="70F6A09C" w14:textId="77777777" w:rsidR="00863104" w:rsidRDefault="00863104">
            <w:pPr>
              <w:tabs>
                <w:tab w:val="left" w:pos="0"/>
                <w:tab w:val="left" w:pos="180"/>
              </w:tabs>
              <w:ind w:right="-55"/>
              <w:jc w:val="center"/>
              <w:rPr>
                <w:rFonts w:ascii="Arial" w:hAnsi="Arial"/>
                <w:sz w:val="16"/>
                <w:szCs w:val="16"/>
                <w:u w:val="single"/>
              </w:rPr>
            </w:pPr>
          </w:p>
          <w:p w14:paraId="407C776F" w14:textId="77777777" w:rsidR="00863104" w:rsidRDefault="00863104">
            <w:pPr>
              <w:tabs>
                <w:tab w:val="left" w:pos="0"/>
                <w:tab w:val="left" w:pos="180"/>
              </w:tabs>
              <w:ind w:right="-55"/>
              <w:jc w:val="center"/>
              <w:rPr>
                <w:rFonts w:ascii="Arial" w:hAnsi="Arial"/>
                <w:sz w:val="16"/>
                <w:szCs w:val="16"/>
                <w:u w:val="single"/>
              </w:rPr>
            </w:pPr>
          </w:p>
          <w:p w14:paraId="01FEB36C" w14:textId="2612294A" w:rsidR="00863104" w:rsidRPr="00657ADB" w:rsidRDefault="002F4F51">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335DE66"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7B24A01" w14:textId="77777777" w:rsidTr="00863104">
        <w:tc>
          <w:tcPr>
            <w:tcW w:w="4338" w:type="dxa"/>
            <w:gridSpan w:val="3"/>
          </w:tcPr>
          <w:p w14:paraId="29F60C49"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nil"/>
              <w:bottom w:val="single" w:sz="4" w:space="0" w:color="auto"/>
              <w:right w:val="nil"/>
            </w:tcBorders>
          </w:tcPr>
          <w:p w14:paraId="5F4225D5" w14:textId="77777777" w:rsidR="00863104" w:rsidRDefault="00863104">
            <w:pPr>
              <w:tabs>
                <w:tab w:val="left" w:pos="0"/>
                <w:tab w:val="left" w:pos="180"/>
              </w:tabs>
              <w:ind w:right="-55"/>
              <w:jc w:val="center"/>
              <w:rPr>
                <w:rFonts w:ascii="Arial" w:hAnsi="Arial"/>
                <w:sz w:val="16"/>
                <w:szCs w:val="16"/>
                <w:u w:val="single"/>
                <w:lang w:val="en-US"/>
              </w:rPr>
            </w:pPr>
          </w:p>
        </w:tc>
      </w:tr>
      <w:tr w:rsidR="00863104" w14:paraId="158133D6" w14:textId="77777777" w:rsidTr="00863104">
        <w:tc>
          <w:tcPr>
            <w:tcW w:w="4338" w:type="dxa"/>
            <w:gridSpan w:val="3"/>
            <w:tcBorders>
              <w:top w:val="nil"/>
              <w:left w:val="nil"/>
              <w:bottom w:val="nil"/>
              <w:right w:val="single" w:sz="4" w:space="0" w:color="auto"/>
            </w:tcBorders>
          </w:tcPr>
          <w:p w14:paraId="5DCDB1DF"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single" w:sz="4" w:space="0" w:color="auto"/>
              <w:left w:val="single" w:sz="4" w:space="0" w:color="auto"/>
              <w:bottom w:val="single" w:sz="4" w:space="0" w:color="auto"/>
              <w:right w:val="single" w:sz="4" w:space="0" w:color="auto"/>
            </w:tcBorders>
          </w:tcPr>
          <w:p w14:paraId="372DA9FA" w14:textId="77777777" w:rsidR="00863104" w:rsidRDefault="00863104">
            <w:pPr>
              <w:tabs>
                <w:tab w:val="left" w:pos="0"/>
                <w:tab w:val="left" w:pos="180"/>
              </w:tabs>
              <w:ind w:right="-55"/>
              <w:jc w:val="center"/>
              <w:rPr>
                <w:rFonts w:ascii="Arial" w:hAnsi="Arial"/>
                <w:sz w:val="16"/>
                <w:szCs w:val="16"/>
                <w:lang w:val="en-US"/>
              </w:rPr>
            </w:pPr>
          </w:p>
          <w:p w14:paraId="6DDEC039" w14:textId="77777777" w:rsidR="00863104" w:rsidRDefault="00863104">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63104" w14:paraId="168BDC5A" w14:textId="77777777" w:rsidTr="00863104">
        <w:tc>
          <w:tcPr>
            <w:tcW w:w="4338" w:type="dxa"/>
            <w:gridSpan w:val="3"/>
            <w:tcBorders>
              <w:top w:val="nil"/>
              <w:left w:val="nil"/>
              <w:bottom w:val="nil"/>
              <w:right w:val="single" w:sz="4" w:space="0" w:color="auto"/>
            </w:tcBorders>
          </w:tcPr>
          <w:p w14:paraId="18AE463A"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nil"/>
              <w:left w:val="single" w:sz="4" w:space="0" w:color="auto"/>
              <w:bottom w:val="single" w:sz="4" w:space="0" w:color="auto"/>
              <w:right w:val="single" w:sz="4" w:space="0" w:color="auto"/>
            </w:tcBorders>
          </w:tcPr>
          <w:p w14:paraId="70C8DC5C" w14:textId="77777777" w:rsidR="00863104" w:rsidRDefault="00863104">
            <w:pPr>
              <w:tabs>
                <w:tab w:val="left" w:pos="0"/>
                <w:tab w:val="left" w:pos="180"/>
                <w:tab w:val="left" w:pos="2880"/>
              </w:tabs>
              <w:jc w:val="center"/>
              <w:rPr>
                <w:rFonts w:ascii="Arial" w:hAnsi="Arial"/>
                <w:sz w:val="16"/>
                <w:szCs w:val="16"/>
                <w:u w:val="single"/>
              </w:rPr>
            </w:pPr>
          </w:p>
          <w:p w14:paraId="64BAA596" w14:textId="77777777" w:rsidR="00863104" w:rsidRDefault="00863104">
            <w:pPr>
              <w:tabs>
                <w:tab w:val="left" w:pos="0"/>
                <w:tab w:val="left" w:pos="180"/>
                <w:tab w:val="left" w:pos="2880"/>
              </w:tabs>
              <w:jc w:val="center"/>
              <w:rPr>
                <w:rFonts w:ascii="Arial" w:hAnsi="Arial"/>
                <w:sz w:val="16"/>
                <w:szCs w:val="16"/>
                <w:u w:val="single"/>
              </w:rPr>
            </w:pPr>
          </w:p>
          <w:p w14:paraId="676F688C" w14:textId="77777777" w:rsidR="00863104" w:rsidRDefault="00863104">
            <w:pPr>
              <w:tabs>
                <w:tab w:val="left" w:pos="0"/>
                <w:tab w:val="left" w:pos="180"/>
                <w:tab w:val="left" w:pos="2880"/>
              </w:tabs>
              <w:jc w:val="center"/>
              <w:rPr>
                <w:rFonts w:ascii="Arial" w:hAnsi="Arial"/>
                <w:sz w:val="16"/>
                <w:szCs w:val="16"/>
                <w:u w:val="single"/>
              </w:rPr>
            </w:pPr>
          </w:p>
          <w:p w14:paraId="380AA2C5" w14:textId="77777777" w:rsidR="00863104" w:rsidRDefault="00863104">
            <w:pPr>
              <w:tabs>
                <w:tab w:val="left" w:pos="0"/>
                <w:tab w:val="left" w:pos="180"/>
                <w:tab w:val="left" w:pos="2880"/>
              </w:tabs>
              <w:jc w:val="center"/>
              <w:rPr>
                <w:rFonts w:ascii="Arial" w:hAnsi="Arial"/>
                <w:sz w:val="16"/>
                <w:szCs w:val="16"/>
                <w:u w:val="single"/>
              </w:rPr>
            </w:pPr>
          </w:p>
          <w:p w14:paraId="0B13263A" w14:textId="77777777" w:rsidR="00863104" w:rsidRDefault="00863104">
            <w:pPr>
              <w:tabs>
                <w:tab w:val="left" w:pos="0"/>
                <w:tab w:val="left" w:pos="180"/>
                <w:tab w:val="left" w:pos="2880"/>
              </w:tabs>
              <w:jc w:val="center"/>
              <w:rPr>
                <w:rFonts w:ascii="Arial" w:hAnsi="Arial"/>
                <w:sz w:val="16"/>
                <w:szCs w:val="16"/>
                <w:u w:val="single"/>
              </w:rPr>
            </w:pPr>
          </w:p>
          <w:p w14:paraId="78AE3D8F" w14:textId="77777777" w:rsidR="00863104" w:rsidRDefault="00863104">
            <w:pPr>
              <w:tabs>
                <w:tab w:val="left" w:pos="0"/>
                <w:tab w:val="left" w:pos="180"/>
                <w:tab w:val="left" w:pos="2880"/>
              </w:tabs>
              <w:jc w:val="center"/>
              <w:rPr>
                <w:rFonts w:ascii="Arial" w:hAnsi="Arial"/>
                <w:sz w:val="16"/>
                <w:szCs w:val="16"/>
                <w:u w:val="single"/>
              </w:rPr>
            </w:pPr>
          </w:p>
          <w:p w14:paraId="4F7C8385" w14:textId="77777777" w:rsidR="00863104" w:rsidRDefault="00863104">
            <w:pPr>
              <w:tabs>
                <w:tab w:val="left" w:pos="0"/>
                <w:tab w:val="left" w:pos="180"/>
                <w:tab w:val="left" w:pos="2880"/>
              </w:tabs>
              <w:jc w:val="center"/>
              <w:rPr>
                <w:rFonts w:ascii="Arial" w:hAnsi="Arial"/>
                <w:sz w:val="16"/>
                <w:szCs w:val="16"/>
                <w:u w:val="single"/>
              </w:rPr>
            </w:pPr>
          </w:p>
          <w:p w14:paraId="76CE66CC" w14:textId="24158797"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674A8603" w14:textId="77777777" w:rsidR="00863104" w:rsidRDefault="00863104">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3103FC21" w14:textId="77777777" w:rsidR="00863104" w:rsidRDefault="00863104">
            <w:pPr>
              <w:tabs>
                <w:tab w:val="left" w:pos="0"/>
                <w:tab w:val="left" w:pos="180"/>
              </w:tabs>
              <w:ind w:right="-55"/>
              <w:jc w:val="center"/>
              <w:rPr>
                <w:rFonts w:ascii="Arial" w:hAnsi="Arial"/>
                <w:sz w:val="16"/>
                <w:szCs w:val="16"/>
                <w:u w:val="single"/>
              </w:rPr>
            </w:pPr>
          </w:p>
          <w:p w14:paraId="00EC4C11" w14:textId="77777777" w:rsidR="00863104" w:rsidRDefault="00863104">
            <w:pPr>
              <w:tabs>
                <w:tab w:val="left" w:pos="0"/>
                <w:tab w:val="left" w:pos="180"/>
              </w:tabs>
              <w:ind w:right="-55"/>
              <w:jc w:val="center"/>
              <w:rPr>
                <w:rFonts w:ascii="Arial" w:hAnsi="Arial"/>
                <w:sz w:val="16"/>
                <w:szCs w:val="16"/>
                <w:u w:val="single"/>
              </w:rPr>
            </w:pPr>
          </w:p>
          <w:p w14:paraId="042EE5FF" w14:textId="77777777" w:rsidR="00863104" w:rsidRDefault="00863104">
            <w:pPr>
              <w:tabs>
                <w:tab w:val="left" w:pos="0"/>
                <w:tab w:val="left" w:pos="180"/>
              </w:tabs>
              <w:ind w:right="-55"/>
              <w:jc w:val="center"/>
              <w:rPr>
                <w:rFonts w:ascii="Arial" w:hAnsi="Arial"/>
                <w:sz w:val="16"/>
                <w:szCs w:val="16"/>
                <w:u w:val="single"/>
              </w:rPr>
            </w:pPr>
          </w:p>
          <w:p w14:paraId="163A157F" w14:textId="77777777" w:rsidR="00863104" w:rsidRDefault="00863104">
            <w:pPr>
              <w:tabs>
                <w:tab w:val="left" w:pos="0"/>
                <w:tab w:val="left" w:pos="180"/>
              </w:tabs>
              <w:ind w:right="-55"/>
              <w:jc w:val="center"/>
              <w:rPr>
                <w:rFonts w:ascii="Arial" w:hAnsi="Arial"/>
                <w:sz w:val="16"/>
                <w:szCs w:val="16"/>
                <w:u w:val="single"/>
              </w:rPr>
            </w:pPr>
          </w:p>
          <w:p w14:paraId="4D576E67" w14:textId="77777777" w:rsidR="00863104" w:rsidRDefault="00863104">
            <w:pPr>
              <w:tabs>
                <w:tab w:val="left" w:pos="0"/>
                <w:tab w:val="left" w:pos="180"/>
              </w:tabs>
              <w:ind w:right="-55"/>
              <w:jc w:val="center"/>
              <w:rPr>
                <w:rFonts w:ascii="Arial" w:hAnsi="Arial"/>
                <w:sz w:val="16"/>
                <w:szCs w:val="16"/>
                <w:u w:val="single"/>
              </w:rPr>
            </w:pPr>
          </w:p>
          <w:p w14:paraId="2E334802" w14:textId="77777777" w:rsidR="00863104" w:rsidRDefault="00863104">
            <w:pPr>
              <w:tabs>
                <w:tab w:val="left" w:pos="0"/>
                <w:tab w:val="left" w:pos="180"/>
              </w:tabs>
              <w:ind w:right="-55"/>
              <w:jc w:val="center"/>
              <w:rPr>
                <w:rFonts w:ascii="Arial" w:hAnsi="Arial"/>
                <w:sz w:val="16"/>
                <w:szCs w:val="16"/>
                <w:u w:val="single"/>
              </w:rPr>
            </w:pPr>
          </w:p>
          <w:p w14:paraId="005E3193" w14:textId="77777777" w:rsidR="00863104" w:rsidRDefault="00863104">
            <w:pPr>
              <w:tabs>
                <w:tab w:val="left" w:pos="0"/>
                <w:tab w:val="left" w:pos="180"/>
              </w:tabs>
              <w:ind w:right="-55"/>
              <w:jc w:val="center"/>
              <w:rPr>
                <w:rFonts w:ascii="Arial" w:hAnsi="Arial"/>
                <w:sz w:val="16"/>
                <w:szCs w:val="16"/>
                <w:u w:val="single"/>
              </w:rPr>
            </w:pPr>
          </w:p>
          <w:p w14:paraId="38A07466" w14:textId="18891762" w:rsidR="00863104" w:rsidRPr="00657ADB" w:rsidRDefault="002F4F51">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2F4F51">
              <w:rPr>
                <w:rFonts w:ascii="Arial" w:hAnsi="Arial"/>
                <w:color w:val="0000CC"/>
                <w:sz w:val="16"/>
                <w:szCs w:val="16"/>
                <w:u w:val="single"/>
              </w:rPr>
              <w:t>nama_debitur</w:t>
            </w:r>
            <w:r>
              <w:rPr>
                <w:rFonts w:ascii="Arial" w:hAnsi="Arial"/>
                <w:color w:val="0000CC"/>
                <w:sz w:val="16"/>
                <w:szCs w:val="16"/>
                <w:u w:val="single"/>
              </w:rPr>
              <w:t>}}</w:t>
            </w:r>
          </w:p>
          <w:p w14:paraId="7E9E3608" w14:textId="77777777" w:rsidR="00863104" w:rsidRDefault="00863104">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63104" w14:paraId="00A6CC30" w14:textId="77777777" w:rsidTr="00863104">
        <w:tc>
          <w:tcPr>
            <w:tcW w:w="4338" w:type="dxa"/>
            <w:gridSpan w:val="3"/>
            <w:tcBorders>
              <w:top w:val="nil"/>
              <w:left w:val="nil"/>
              <w:bottom w:val="nil"/>
              <w:right w:val="single" w:sz="4" w:space="0" w:color="auto"/>
            </w:tcBorders>
          </w:tcPr>
          <w:p w14:paraId="0E911D86"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nil"/>
              <w:right w:val="nil"/>
            </w:tcBorders>
          </w:tcPr>
          <w:p w14:paraId="70265353" w14:textId="77777777" w:rsidR="00863104" w:rsidRDefault="00863104">
            <w:pPr>
              <w:tabs>
                <w:tab w:val="left" w:pos="0"/>
                <w:tab w:val="left" w:pos="180"/>
                <w:tab w:val="left" w:pos="2880"/>
              </w:tabs>
              <w:jc w:val="center"/>
              <w:rPr>
                <w:rFonts w:ascii="Arial" w:hAnsi="Arial"/>
                <w:sz w:val="16"/>
                <w:szCs w:val="16"/>
                <w:u w:val="single"/>
              </w:rPr>
            </w:pPr>
          </w:p>
        </w:tc>
        <w:tc>
          <w:tcPr>
            <w:tcW w:w="2782" w:type="dxa"/>
            <w:tcBorders>
              <w:top w:val="single" w:sz="4" w:space="0" w:color="auto"/>
              <w:left w:val="nil"/>
              <w:bottom w:val="nil"/>
              <w:right w:val="single" w:sz="4" w:space="0" w:color="auto"/>
            </w:tcBorders>
          </w:tcPr>
          <w:p w14:paraId="09579975" w14:textId="77777777" w:rsidR="00863104" w:rsidRDefault="00863104">
            <w:pPr>
              <w:tabs>
                <w:tab w:val="left" w:pos="0"/>
                <w:tab w:val="left" w:pos="180"/>
              </w:tabs>
              <w:ind w:right="-55"/>
              <w:jc w:val="center"/>
              <w:rPr>
                <w:rFonts w:ascii="Arial" w:hAnsi="Arial"/>
                <w:sz w:val="16"/>
                <w:szCs w:val="16"/>
                <w:u w:val="single"/>
              </w:rPr>
            </w:pPr>
          </w:p>
        </w:tc>
      </w:tr>
      <w:tr w:rsidR="00863104" w14:paraId="5C806707" w14:textId="77777777" w:rsidTr="00863104">
        <w:tc>
          <w:tcPr>
            <w:tcW w:w="4338" w:type="dxa"/>
            <w:gridSpan w:val="3"/>
            <w:tcBorders>
              <w:top w:val="nil"/>
              <w:left w:val="nil"/>
              <w:bottom w:val="nil"/>
              <w:right w:val="single" w:sz="4" w:space="0" w:color="auto"/>
            </w:tcBorders>
          </w:tcPr>
          <w:p w14:paraId="19F40723"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5842" w:type="dxa"/>
            <w:gridSpan w:val="4"/>
            <w:tcBorders>
              <w:top w:val="nil"/>
              <w:left w:val="single" w:sz="4" w:space="0" w:color="auto"/>
              <w:bottom w:val="single" w:sz="4" w:space="0" w:color="auto"/>
              <w:right w:val="single" w:sz="4" w:space="0" w:color="auto"/>
            </w:tcBorders>
            <w:hideMark/>
          </w:tcPr>
          <w:p w14:paraId="41C277F2" w14:textId="77777777" w:rsidR="00863104" w:rsidRDefault="00863104">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63104" w14:paraId="4B851198" w14:textId="77777777" w:rsidTr="00863104">
        <w:tc>
          <w:tcPr>
            <w:tcW w:w="4338" w:type="dxa"/>
            <w:gridSpan w:val="3"/>
            <w:tcBorders>
              <w:top w:val="nil"/>
              <w:left w:val="nil"/>
              <w:bottom w:val="nil"/>
              <w:right w:val="single" w:sz="4" w:space="0" w:color="auto"/>
            </w:tcBorders>
          </w:tcPr>
          <w:p w14:paraId="44FD4D1C" w14:textId="77777777" w:rsidR="00863104" w:rsidRDefault="00863104">
            <w:pPr>
              <w:tabs>
                <w:tab w:val="left" w:pos="0"/>
                <w:tab w:val="left" w:pos="180"/>
                <w:tab w:val="left" w:pos="2880"/>
              </w:tabs>
              <w:ind w:right="-108"/>
              <w:jc w:val="center"/>
              <w:rPr>
                <w:rFonts w:ascii="Arial" w:hAnsi="Arial"/>
                <w:sz w:val="16"/>
                <w:szCs w:val="16"/>
                <w:u w:val="single"/>
                <w:lang w:val="en-US"/>
              </w:rPr>
            </w:pPr>
          </w:p>
        </w:tc>
        <w:tc>
          <w:tcPr>
            <w:tcW w:w="3060" w:type="dxa"/>
            <w:gridSpan w:val="3"/>
            <w:tcBorders>
              <w:top w:val="single" w:sz="4" w:space="0" w:color="auto"/>
              <w:left w:val="single" w:sz="4" w:space="0" w:color="auto"/>
              <w:bottom w:val="single" w:sz="4" w:space="0" w:color="auto"/>
              <w:right w:val="single" w:sz="4" w:space="0" w:color="auto"/>
            </w:tcBorders>
          </w:tcPr>
          <w:p w14:paraId="448415A5" w14:textId="77777777" w:rsidR="00863104" w:rsidRDefault="00863104">
            <w:pPr>
              <w:tabs>
                <w:tab w:val="left" w:pos="0"/>
                <w:tab w:val="left" w:pos="180"/>
                <w:tab w:val="left" w:pos="2880"/>
              </w:tabs>
              <w:jc w:val="center"/>
              <w:rPr>
                <w:rFonts w:ascii="Arial" w:hAnsi="Arial"/>
                <w:sz w:val="16"/>
                <w:szCs w:val="16"/>
                <w:u w:val="single"/>
              </w:rPr>
            </w:pPr>
          </w:p>
          <w:p w14:paraId="1A3F390E" w14:textId="77777777" w:rsidR="00863104" w:rsidRDefault="00863104">
            <w:pPr>
              <w:tabs>
                <w:tab w:val="left" w:pos="0"/>
                <w:tab w:val="left" w:pos="180"/>
                <w:tab w:val="left" w:pos="2880"/>
              </w:tabs>
              <w:jc w:val="center"/>
              <w:rPr>
                <w:rFonts w:ascii="Arial" w:hAnsi="Arial"/>
                <w:sz w:val="16"/>
                <w:szCs w:val="16"/>
                <w:u w:val="single"/>
              </w:rPr>
            </w:pPr>
          </w:p>
          <w:p w14:paraId="067C86F6" w14:textId="77777777" w:rsidR="00863104" w:rsidRDefault="00863104">
            <w:pPr>
              <w:tabs>
                <w:tab w:val="left" w:pos="0"/>
                <w:tab w:val="left" w:pos="180"/>
                <w:tab w:val="left" w:pos="2880"/>
              </w:tabs>
              <w:jc w:val="center"/>
              <w:rPr>
                <w:rFonts w:ascii="Arial" w:hAnsi="Arial"/>
                <w:sz w:val="16"/>
                <w:szCs w:val="16"/>
                <w:u w:val="single"/>
              </w:rPr>
            </w:pPr>
          </w:p>
          <w:p w14:paraId="725239AC" w14:textId="77777777" w:rsidR="00863104" w:rsidRDefault="00863104">
            <w:pPr>
              <w:tabs>
                <w:tab w:val="left" w:pos="0"/>
                <w:tab w:val="left" w:pos="180"/>
                <w:tab w:val="left" w:pos="2880"/>
              </w:tabs>
              <w:jc w:val="center"/>
              <w:rPr>
                <w:rFonts w:ascii="Arial" w:hAnsi="Arial"/>
                <w:sz w:val="16"/>
                <w:szCs w:val="16"/>
                <w:u w:val="single"/>
              </w:rPr>
            </w:pPr>
          </w:p>
          <w:p w14:paraId="577B5F10" w14:textId="77777777" w:rsidR="00863104" w:rsidRDefault="00863104">
            <w:pPr>
              <w:tabs>
                <w:tab w:val="left" w:pos="0"/>
                <w:tab w:val="left" w:pos="180"/>
                <w:tab w:val="left" w:pos="2880"/>
              </w:tabs>
              <w:jc w:val="center"/>
              <w:rPr>
                <w:rFonts w:ascii="Arial" w:hAnsi="Arial"/>
                <w:sz w:val="16"/>
                <w:szCs w:val="16"/>
                <w:u w:val="single"/>
              </w:rPr>
            </w:pPr>
          </w:p>
          <w:p w14:paraId="32FAD216" w14:textId="77777777" w:rsidR="00863104" w:rsidRDefault="00863104">
            <w:pPr>
              <w:tabs>
                <w:tab w:val="left" w:pos="0"/>
                <w:tab w:val="left" w:pos="180"/>
                <w:tab w:val="left" w:pos="2880"/>
              </w:tabs>
              <w:jc w:val="center"/>
              <w:rPr>
                <w:rFonts w:ascii="Arial" w:hAnsi="Arial"/>
                <w:sz w:val="16"/>
                <w:szCs w:val="16"/>
                <w:u w:val="single"/>
              </w:rPr>
            </w:pPr>
          </w:p>
          <w:p w14:paraId="5B5A77B3" w14:textId="77777777" w:rsidR="00863104" w:rsidRDefault="00863104">
            <w:pPr>
              <w:tabs>
                <w:tab w:val="left" w:pos="0"/>
                <w:tab w:val="left" w:pos="180"/>
                <w:tab w:val="left" w:pos="2880"/>
              </w:tabs>
              <w:jc w:val="center"/>
              <w:rPr>
                <w:rFonts w:ascii="Arial" w:hAnsi="Arial"/>
                <w:sz w:val="16"/>
                <w:szCs w:val="16"/>
                <w:u w:val="single"/>
              </w:rPr>
            </w:pPr>
          </w:p>
          <w:p w14:paraId="38AEE279" w14:textId="467F5715"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28330AA2" w14:textId="77777777" w:rsidR="00863104" w:rsidRDefault="00863104">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492BB80D" w14:textId="77777777" w:rsidR="00863104" w:rsidRDefault="00863104">
            <w:pPr>
              <w:tabs>
                <w:tab w:val="left" w:pos="0"/>
                <w:tab w:val="left" w:pos="180"/>
              </w:tabs>
              <w:ind w:right="-55"/>
              <w:jc w:val="center"/>
              <w:rPr>
                <w:rFonts w:ascii="Arial" w:hAnsi="Arial"/>
                <w:sz w:val="16"/>
                <w:szCs w:val="16"/>
                <w:u w:val="single"/>
              </w:rPr>
            </w:pPr>
          </w:p>
          <w:p w14:paraId="2D40A457" w14:textId="77777777" w:rsidR="00863104" w:rsidRDefault="00863104">
            <w:pPr>
              <w:tabs>
                <w:tab w:val="left" w:pos="0"/>
                <w:tab w:val="left" w:pos="180"/>
              </w:tabs>
              <w:ind w:right="-55"/>
              <w:jc w:val="center"/>
              <w:rPr>
                <w:rFonts w:ascii="Arial" w:hAnsi="Arial"/>
                <w:sz w:val="16"/>
                <w:szCs w:val="16"/>
                <w:u w:val="single"/>
              </w:rPr>
            </w:pPr>
          </w:p>
          <w:p w14:paraId="23ED5A60" w14:textId="77777777" w:rsidR="00863104" w:rsidRDefault="00863104">
            <w:pPr>
              <w:tabs>
                <w:tab w:val="left" w:pos="0"/>
                <w:tab w:val="left" w:pos="180"/>
              </w:tabs>
              <w:ind w:right="-55"/>
              <w:jc w:val="center"/>
              <w:rPr>
                <w:rFonts w:ascii="Arial" w:hAnsi="Arial"/>
                <w:sz w:val="16"/>
                <w:szCs w:val="16"/>
                <w:u w:val="single"/>
              </w:rPr>
            </w:pPr>
          </w:p>
          <w:p w14:paraId="63B0D443" w14:textId="77777777" w:rsidR="00863104" w:rsidRDefault="00863104">
            <w:pPr>
              <w:tabs>
                <w:tab w:val="left" w:pos="0"/>
                <w:tab w:val="left" w:pos="180"/>
              </w:tabs>
              <w:ind w:right="-55"/>
              <w:jc w:val="center"/>
              <w:rPr>
                <w:rFonts w:ascii="Arial" w:hAnsi="Arial"/>
                <w:sz w:val="16"/>
                <w:szCs w:val="16"/>
                <w:u w:val="single"/>
              </w:rPr>
            </w:pPr>
          </w:p>
          <w:p w14:paraId="11CC01CF" w14:textId="77777777" w:rsidR="00863104" w:rsidRDefault="00863104">
            <w:pPr>
              <w:tabs>
                <w:tab w:val="left" w:pos="0"/>
                <w:tab w:val="left" w:pos="180"/>
              </w:tabs>
              <w:ind w:right="-55"/>
              <w:jc w:val="center"/>
              <w:rPr>
                <w:rFonts w:ascii="Arial" w:hAnsi="Arial"/>
                <w:sz w:val="16"/>
                <w:szCs w:val="16"/>
                <w:u w:val="single"/>
              </w:rPr>
            </w:pPr>
          </w:p>
          <w:p w14:paraId="5A6E1227" w14:textId="77777777" w:rsidR="00863104" w:rsidRDefault="00863104">
            <w:pPr>
              <w:tabs>
                <w:tab w:val="left" w:pos="0"/>
                <w:tab w:val="left" w:pos="180"/>
              </w:tabs>
              <w:ind w:right="-55"/>
              <w:jc w:val="center"/>
              <w:rPr>
                <w:rFonts w:ascii="Arial" w:hAnsi="Arial"/>
                <w:sz w:val="16"/>
                <w:szCs w:val="16"/>
                <w:u w:val="single"/>
              </w:rPr>
            </w:pPr>
          </w:p>
          <w:p w14:paraId="4BBB4599" w14:textId="77777777" w:rsidR="00863104" w:rsidRDefault="00863104">
            <w:pPr>
              <w:tabs>
                <w:tab w:val="left" w:pos="0"/>
                <w:tab w:val="left" w:pos="180"/>
              </w:tabs>
              <w:ind w:right="-55"/>
              <w:jc w:val="center"/>
              <w:rPr>
                <w:rFonts w:ascii="Arial" w:hAnsi="Arial"/>
                <w:sz w:val="16"/>
                <w:szCs w:val="16"/>
                <w:u w:val="single"/>
              </w:rPr>
            </w:pPr>
          </w:p>
          <w:p w14:paraId="6A69D9D8" w14:textId="09ABF473" w:rsidR="00B76C60" w:rsidRPr="00657ADB" w:rsidRDefault="002F4F51" w:rsidP="00B76C60">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2F4F51">
              <w:rPr>
                <w:rFonts w:ascii="Arial" w:hAnsi="Arial"/>
                <w:color w:val="0000CC"/>
                <w:sz w:val="16"/>
                <w:szCs w:val="16"/>
                <w:u w:val="single"/>
              </w:rPr>
              <w:t>nama_penjamin</w:t>
            </w:r>
            <w:r>
              <w:rPr>
                <w:rFonts w:ascii="Arial" w:hAnsi="Arial"/>
                <w:color w:val="0000CC"/>
                <w:sz w:val="16"/>
                <w:szCs w:val="16"/>
                <w:u w:val="single"/>
              </w:rPr>
              <w:t>}}</w:t>
            </w:r>
          </w:p>
          <w:p w14:paraId="79D71672" w14:textId="77777777" w:rsidR="00863104" w:rsidRDefault="00863104">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863104" w14:paraId="01479837" w14:textId="77777777" w:rsidTr="00863104">
        <w:trPr>
          <w:gridBefore w:val="1"/>
          <w:wBefore w:w="180" w:type="dxa"/>
        </w:trPr>
        <w:tc>
          <w:tcPr>
            <w:tcW w:w="3347" w:type="dxa"/>
          </w:tcPr>
          <w:p w14:paraId="4B00C990"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c>
          <w:tcPr>
            <w:tcW w:w="6653" w:type="dxa"/>
            <w:gridSpan w:val="5"/>
          </w:tcPr>
          <w:p w14:paraId="78416EE1"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r w:rsidR="00863104" w14:paraId="5446DAD5" w14:textId="77777777" w:rsidTr="00863104">
        <w:trPr>
          <w:gridBefore w:val="1"/>
          <w:wBefore w:w="180" w:type="dxa"/>
        </w:trPr>
        <w:tc>
          <w:tcPr>
            <w:tcW w:w="3347" w:type="dxa"/>
          </w:tcPr>
          <w:p w14:paraId="32A72DCE" w14:textId="77777777" w:rsidR="00863104" w:rsidRDefault="00863104">
            <w:pPr>
              <w:tabs>
                <w:tab w:val="left" w:pos="360"/>
                <w:tab w:val="left" w:pos="1260"/>
                <w:tab w:val="left" w:pos="4860"/>
              </w:tabs>
              <w:ind w:right="180"/>
              <w:jc w:val="center"/>
              <w:rPr>
                <w:rFonts w:ascii="Courier New" w:hAnsi="Courier New" w:cs="Courier New"/>
                <w:b/>
                <w:bCs/>
                <w:sz w:val="18"/>
                <w:szCs w:val="18"/>
              </w:rPr>
            </w:pPr>
          </w:p>
        </w:tc>
        <w:tc>
          <w:tcPr>
            <w:tcW w:w="3326" w:type="dxa"/>
            <w:gridSpan w:val="2"/>
          </w:tcPr>
          <w:p w14:paraId="5294F7AD" w14:textId="77777777" w:rsidR="00863104" w:rsidRDefault="00863104">
            <w:pPr>
              <w:tabs>
                <w:tab w:val="left" w:pos="360"/>
                <w:tab w:val="left" w:pos="1260"/>
                <w:tab w:val="left" w:pos="4860"/>
              </w:tabs>
              <w:ind w:right="180"/>
              <w:rPr>
                <w:rFonts w:ascii="Courier New" w:hAnsi="Courier New" w:cs="Courier New"/>
                <w:sz w:val="18"/>
                <w:szCs w:val="18"/>
                <w:lang w:val="sv-SE"/>
              </w:rPr>
            </w:pPr>
          </w:p>
        </w:tc>
        <w:tc>
          <w:tcPr>
            <w:tcW w:w="3327" w:type="dxa"/>
            <w:gridSpan w:val="3"/>
          </w:tcPr>
          <w:p w14:paraId="37EE83E6" w14:textId="77777777" w:rsidR="00863104" w:rsidRDefault="00863104">
            <w:pPr>
              <w:tabs>
                <w:tab w:val="left" w:pos="360"/>
                <w:tab w:val="left" w:pos="1260"/>
                <w:tab w:val="left" w:pos="4860"/>
              </w:tabs>
              <w:ind w:right="180"/>
              <w:jc w:val="center"/>
              <w:rPr>
                <w:rFonts w:ascii="Courier New" w:hAnsi="Courier New" w:cs="Courier New"/>
                <w:sz w:val="18"/>
                <w:szCs w:val="18"/>
                <w:lang w:val="sv-SE"/>
              </w:rPr>
            </w:pPr>
          </w:p>
        </w:tc>
      </w:tr>
    </w:tbl>
    <w:p w14:paraId="3D45F3C6" w14:textId="77777777" w:rsidR="00084779" w:rsidRPr="009C33FD" w:rsidRDefault="00084779" w:rsidP="009D2387">
      <w:pPr>
        <w:rPr>
          <w:rFonts w:ascii="Courier New" w:hAnsi="Courier New" w:cs="Courier New"/>
          <w:sz w:val="18"/>
          <w:szCs w:val="18"/>
        </w:rPr>
        <w:sectPr w:rsidR="00084779" w:rsidRPr="009C33FD" w:rsidSect="009D2387">
          <w:footnotePr>
            <w:pos w:val="beneathText"/>
          </w:footnotePr>
          <w:pgSz w:w="12240" w:h="15840" w:code="1"/>
          <w:pgMar w:top="1138" w:right="720" w:bottom="1051" w:left="1260" w:header="720" w:footer="720" w:gutter="0"/>
          <w:cols w:space="720"/>
          <w:docGrid w:linePitch="360"/>
        </w:sectPr>
      </w:pPr>
    </w:p>
    <w:p w14:paraId="3FA5B6F7" w14:textId="77777777" w:rsidR="001D538E" w:rsidRDefault="001D538E" w:rsidP="009D2387">
      <w:pPr>
        <w:pStyle w:val="BodyTextIndent"/>
        <w:autoSpaceDE w:val="0"/>
        <w:ind w:left="0" w:right="122"/>
        <w:rPr>
          <w:rFonts w:ascii="Courier New" w:hAnsi="Courier New" w:cs="Courier New"/>
          <w:b/>
          <w:bCs/>
          <w:szCs w:val="20"/>
          <w:lang w:val="en-US"/>
        </w:rPr>
      </w:pPr>
    </w:p>
    <w:p w14:paraId="5368F8DF" w14:textId="77777777" w:rsidR="005E1C6B" w:rsidRDefault="005E1C6B" w:rsidP="009D2387">
      <w:pPr>
        <w:pStyle w:val="BodyTextIndent"/>
        <w:autoSpaceDE w:val="0"/>
        <w:ind w:left="0" w:right="122"/>
        <w:rPr>
          <w:rFonts w:ascii="Courier New" w:hAnsi="Courier New" w:cs="Courier New"/>
          <w:b/>
          <w:bCs/>
          <w:szCs w:val="20"/>
          <w:lang w:val="en-US"/>
        </w:rPr>
      </w:pPr>
    </w:p>
    <w:p w14:paraId="7D20665D" w14:textId="77777777" w:rsidR="005E1C6B" w:rsidRDefault="005E1C6B" w:rsidP="009D2387">
      <w:pPr>
        <w:pStyle w:val="BodyTextIndent"/>
        <w:autoSpaceDE w:val="0"/>
        <w:ind w:left="0" w:right="122"/>
        <w:rPr>
          <w:rFonts w:ascii="Courier New" w:hAnsi="Courier New" w:cs="Courier New"/>
          <w:b/>
          <w:bCs/>
          <w:szCs w:val="20"/>
          <w:lang w:val="en-US"/>
        </w:rPr>
      </w:pPr>
    </w:p>
    <w:p w14:paraId="5F03F871" w14:textId="77777777" w:rsidR="005E1C6B" w:rsidRDefault="005E1C6B" w:rsidP="009D2387">
      <w:pPr>
        <w:pStyle w:val="BodyTextIndent"/>
        <w:autoSpaceDE w:val="0"/>
        <w:ind w:left="0" w:right="122"/>
        <w:rPr>
          <w:rFonts w:ascii="Courier New" w:hAnsi="Courier New" w:cs="Courier New"/>
          <w:b/>
          <w:bCs/>
          <w:szCs w:val="20"/>
          <w:lang w:val="en-US"/>
        </w:rPr>
      </w:pPr>
    </w:p>
    <w:p w14:paraId="365EEE3A" w14:textId="77777777" w:rsidR="005E1C6B" w:rsidRDefault="005E1C6B" w:rsidP="009D2387">
      <w:pPr>
        <w:pStyle w:val="BodyTextIndent"/>
        <w:autoSpaceDE w:val="0"/>
        <w:ind w:left="0" w:right="122"/>
        <w:rPr>
          <w:rFonts w:ascii="Courier New" w:hAnsi="Courier New" w:cs="Courier New"/>
          <w:b/>
          <w:bCs/>
          <w:szCs w:val="20"/>
        </w:rPr>
      </w:pPr>
    </w:p>
    <w:p w14:paraId="72E6057A" w14:textId="77777777" w:rsidR="00DC6935" w:rsidRDefault="00DC6935" w:rsidP="009D2387">
      <w:pPr>
        <w:pStyle w:val="BodyTextIndent"/>
        <w:autoSpaceDE w:val="0"/>
        <w:ind w:left="0" w:right="122"/>
        <w:rPr>
          <w:rFonts w:ascii="Courier New" w:hAnsi="Courier New" w:cs="Courier New"/>
          <w:b/>
          <w:bCs/>
          <w:szCs w:val="20"/>
        </w:rPr>
      </w:pPr>
    </w:p>
    <w:p w14:paraId="7D6D146D" w14:textId="77777777" w:rsidR="00DC6935" w:rsidRDefault="00DC6935" w:rsidP="009D2387">
      <w:pPr>
        <w:pStyle w:val="BodyTextIndent"/>
        <w:autoSpaceDE w:val="0"/>
        <w:ind w:left="0" w:right="122"/>
        <w:rPr>
          <w:rFonts w:ascii="Courier New" w:hAnsi="Courier New" w:cs="Courier New"/>
          <w:b/>
          <w:bCs/>
          <w:szCs w:val="20"/>
        </w:rPr>
      </w:pPr>
    </w:p>
    <w:p w14:paraId="5CB58438" w14:textId="77777777" w:rsidR="009B10D2" w:rsidRDefault="009B10D2" w:rsidP="009D2387">
      <w:pPr>
        <w:pStyle w:val="BodyTextIndent"/>
        <w:autoSpaceDE w:val="0"/>
        <w:ind w:left="0" w:right="122"/>
        <w:rPr>
          <w:rFonts w:ascii="Courier New" w:hAnsi="Courier New" w:cs="Courier New"/>
          <w:b/>
          <w:bCs/>
          <w:szCs w:val="20"/>
        </w:rPr>
      </w:pPr>
    </w:p>
    <w:p w14:paraId="3A9E4477" w14:textId="77777777" w:rsidR="00DC6935" w:rsidRPr="00DC6935" w:rsidRDefault="00DC6935" w:rsidP="009D2387">
      <w:pPr>
        <w:pStyle w:val="BodyTextIndent"/>
        <w:autoSpaceDE w:val="0"/>
        <w:ind w:left="0" w:right="122"/>
        <w:rPr>
          <w:rFonts w:ascii="Courier New" w:hAnsi="Courier New" w:cs="Courier New"/>
          <w:b/>
          <w:bCs/>
          <w:szCs w:val="20"/>
        </w:rPr>
      </w:pPr>
    </w:p>
    <w:p w14:paraId="64B56730" w14:textId="77777777" w:rsidR="009B10D2" w:rsidRDefault="009B10D2" w:rsidP="009D2387">
      <w:pPr>
        <w:pStyle w:val="BodyTextIndent"/>
        <w:autoSpaceDE w:val="0"/>
        <w:ind w:left="0" w:right="122"/>
        <w:rPr>
          <w:rFonts w:ascii="Courier New" w:hAnsi="Courier New" w:cs="Courier New"/>
          <w:b/>
          <w:bCs/>
          <w:szCs w:val="20"/>
          <w:lang w:val="en-US"/>
        </w:rPr>
      </w:pPr>
    </w:p>
    <w:p w14:paraId="1E44941A" w14:textId="77777777" w:rsidR="005E1C6B" w:rsidRPr="005E1C6B" w:rsidRDefault="005E1C6B" w:rsidP="009D2387">
      <w:pPr>
        <w:pStyle w:val="BodyTextIndent"/>
        <w:autoSpaceDE w:val="0"/>
        <w:ind w:left="0" w:right="122"/>
        <w:rPr>
          <w:rFonts w:ascii="Courier New" w:hAnsi="Courier New" w:cs="Courier New"/>
          <w:b/>
          <w:bCs/>
          <w:szCs w:val="20"/>
          <w:lang w:val="en-US"/>
        </w:rPr>
      </w:pPr>
    </w:p>
    <w:p w14:paraId="47F25FFE" w14:textId="77777777" w:rsidR="005E1C6B" w:rsidRDefault="00C437AF">
      <w:pPr>
        <w:pStyle w:val="Title"/>
        <w:ind w:right="122"/>
        <w:rPr>
          <w:noProof/>
          <w:lang w:val="en-US" w:eastAsia="en-US"/>
        </w:rPr>
      </w:pPr>
      <w:r>
        <w:rPr>
          <w:noProof/>
          <w:lang w:val="en-US" w:eastAsia="en-US"/>
        </w:rPr>
        <w:pict w14:anchorId="65F431C8">
          <v:shape id="_x0000_i1030" type="#_x0000_t75" style="width:42.5pt;height:42.5pt;visibility:visible">
            <v:imagedata r:id="rId7" o:title=""/>
          </v:shape>
        </w:pict>
      </w:r>
    </w:p>
    <w:p w14:paraId="3859761B" w14:textId="77777777" w:rsidR="00084779" w:rsidRDefault="00084779">
      <w:pPr>
        <w:pStyle w:val="Title"/>
        <w:ind w:right="122"/>
        <w:rPr>
          <w:rFonts w:ascii="Courier New" w:hAnsi="Courier New" w:cs="Courier New"/>
          <w:lang w:val="sv-SE"/>
        </w:rPr>
      </w:pPr>
      <w:r>
        <w:rPr>
          <w:rFonts w:ascii="Courier New" w:hAnsi="Courier New" w:cs="Courier New"/>
          <w:lang w:val="sv-SE"/>
        </w:rPr>
        <w:t xml:space="preserve">PT. BPR </w:t>
      </w:r>
      <w:r w:rsidR="00C92F37">
        <w:rPr>
          <w:rFonts w:ascii="Courier New" w:hAnsi="Courier New" w:cs="Courier New"/>
          <w:lang w:val="sv-SE"/>
        </w:rPr>
        <w:t>SAHABAT SEJATI</w:t>
      </w:r>
    </w:p>
    <w:p w14:paraId="5B14B3B0" w14:textId="77777777" w:rsidR="00084779" w:rsidRDefault="00084779">
      <w:pPr>
        <w:pStyle w:val="Title"/>
        <w:ind w:right="122"/>
        <w:rPr>
          <w:rFonts w:ascii="Courier New" w:hAnsi="Courier New" w:cs="Courier New"/>
          <w:lang w:val="sv-SE"/>
        </w:rPr>
      </w:pPr>
      <w:r>
        <w:rPr>
          <w:rFonts w:ascii="Courier New" w:hAnsi="Courier New" w:cs="Courier New"/>
          <w:lang w:val="sv-SE"/>
        </w:rPr>
        <w:t>TANDA TERIMA PENYERAHAN JAMINAN</w:t>
      </w:r>
    </w:p>
    <w:p w14:paraId="443E4486" w14:textId="77777777" w:rsidR="00084779" w:rsidRDefault="00084779">
      <w:pPr>
        <w:ind w:right="122"/>
        <w:jc w:val="both"/>
        <w:rPr>
          <w:rFonts w:ascii="Courier New" w:hAnsi="Courier New" w:cs="Courier New"/>
          <w:b/>
          <w:u w:val="single"/>
          <w:lang w:val="sv-SE"/>
        </w:rPr>
      </w:pPr>
    </w:p>
    <w:p w14:paraId="23D79D80" w14:textId="2C1FBC71" w:rsidR="00084779" w:rsidRDefault="00084779">
      <w:pPr>
        <w:ind w:right="122"/>
        <w:jc w:val="both"/>
        <w:rPr>
          <w:rFonts w:ascii="Courier New" w:hAnsi="Courier New" w:cs="Courier New"/>
          <w:lang w:val="sv-SE"/>
        </w:rPr>
      </w:pPr>
      <w:r>
        <w:rPr>
          <w:rFonts w:ascii="Courier New" w:hAnsi="Courier New" w:cs="Courier New"/>
          <w:lang w:val="sv-SE"/>
        </w:rPr>
        <w:t xml:space="preserve">Telah terima dari </w:t>
      </w:r>
      <w:r w:rsidR="002F4F51">
        <w:rPr>
          <w:rFonts w:ascii="Courier New" w:hAnsi="Courier New" w:cs="Courier New"/>
          <w:color w:val="0000CC"/>
        </w:rPr>
        <w:t>{{</w:t>
      </w:r>
      <w:r w:rsidR="002F4F51" w:rsidRPr="002F4F51">
        <w:rPr>
          <w:rFonts w:ascii="Courier New" w:hAnsi="Courier New" w:cs="Courier New"/>
          <w:color w:val="0000CC"/>
        </w:rPr>
        <w:t>nama_debitur</w:t>
      </w:r>
      <w:r w:rsidR="002F4F51">
        <w:rPr>
          <w:rFonts w:ascii="Courier New" w:hAnsi="Courier New" w:cs="Courier New"/>
          <w:color w:val="0000CC"/>
        </w:rPr>
        <w:t xml:space="preserve">}} </w:t>
      </w:r>
      <w:r>
        <w:rPr>
          <w:rFonts w:ascii="Courier New" w:hAnsi="Courier New" w:cs="Courier New"/>
          <w:lang w:val="sv-SE"/>
        </w:rPr>
        <w:t xml:space="preserve">barang jaminan atas fasilitas kredit yang diperoleh dari BPR </w:t>
      </w:r>
      <w:r w:rsidR="00C92F37">
        <w:rPr>
          <w:rFonts w:ascii="Courier New" w:hAnsi="Courier New" w:cs="Courier New"/>
          <w:lang w:val="sv-SE"/>
        </w:rPr>
        <w:t>SAHABAT SEJATI</w:t>
      </w:r>
      <w:r>
        <w:rPr>
          <w:rFonts w:ascii="Courier New" w:hAnsi="Courier New" w:cs="Courier New"/>
          <w:lang w:val="sv-SE"/>
        </w:rPr>
        <w:t xml:space="preserve"> sesuai dengan Perjanjian Kredit No.</w:t>
      </w:r>
      <w:r w:rsidR="006E0D34">
        <w:rPr>
          <w:rFonts w:ascii="Courier New" w:hAnsi="Courier New" w:cs="Courier New"/>
        </w:rPr>
        <w:t xml:space="preserve"> </w:t>
      </w:r>
      <w:r w:rsidR="00E06F6B" w:rsidRPr="00E06F6B">
        <w:rPr>
          <w:rFonts w:ascii="Courier New" w:hAnsi="Courier New" w:cs="Courier New"/>
        </w:rPr>
        <w:t>0100.3.42.</w:t>
      </w:r>
      <w:r w:rsidR="002F4F51">
        <w:rPr>
          <w:rFonts w:ascii="Courier New" w:hAnsi="Courier New" w:cs="Courier New"/>
          <w:color w:val="0000CC"/>
          <w:lang w:val="sv-SE"/>
        </w:rPr>
        <w:t>{{</w:t>
      </w:r>
      <w:r w:rsidR="002F4F51" w:rsidRPr="002F4F51">
        <w:rPr>
          <w:rFonts w:ascii="Courier New" w:hAnsi="Courier New" w:cs="Courier New"/>
          <w:color w:val="0000CC"/>
          <w:lang w:val="sv-SE"/>
        </w:rPr>
        <w:t>nomor_surat</w:t>
      </w:r>
      <w:r w:rsidR="002F4F51">
        <w:rPr>
          <w:rFonts w:ascii="Courier New" w:hAnsi="Courier New" w:cs="Courier New"/>
          <w:color w:val="0000CC"/>
          <w:lang w:val="sv-SE"/>
        </w:rPr>
        <w:t>}}</w:t>
      </w:r>
      <w:r w:rsidR="00C92F37">
        <w:rPr>
          <w:rFonts w:ascii="Courier New" w:hAnsi="Courier New" w:cs="Courier New"/>
          <w:lang w:val="sv-SE"/>
        </w:rPr>
        <w:t>PK</w:t>
      </w:r>
      <w:r w:rsidR="00E443E4">
        <w:rPr>
          <w:rFonts w:ascii="Courier New" w:hAnsi="Courier New" w:cs="Courier New"/>
          <w:lang w:val="sv-SE"/>
        </w:rPr>
        <w:t>KRS</w:t>
      </w:r>
      <w:r>
        <w:rPr>
          <w:rFonts w:ascii="Courier New" w:hAnsi="Courier New" w:cs="Courier New"/>
          <w:lang w:val="sv-SE"/>
        </w:rPr>
        <w:t xml:space="preserve"> tanggal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r w:rsidR="00750FD8">
        <w:rPr>
          <w:rFonts w:ascii="Courier New" w:hAnsi="Courier New" w:cs="Courier New"/>
        </w:rPr>
        <w:t xml:space="preserve"> </w:t>
      </w:r>
      <w:r>
        <w:rPr>
          <w:rFonts w:ascii="Courier New" w:hAnsi="Courier New" w:cs="Courier New"/>
          <w:lang w:val="sv-SE"/>
        </w:rPr>
        <w:t>berupa :</w:t>
      </w:r>
    </w:p>
    <w:p w14:paraId="21C202A8" w14:textId="77777777" w:rsidR="00084779" w:rsidRDefault="00084779">
      <w:pPr>
        <w:ind w:right="122"/>
        <w:jc w:val="both"/>
        <w:rPr>
          <w:rFonts w:ascii="Courier New" w:hAnsi="Courier New" w:cs="Courier New"/>
          <w:lang w:val="sv-SE"/>
        </w:rPr>
      </w:pPr>
    </w:p>
    <w:tbl>
      <w:tblPr>
        <w:tblW w:w="0" w:type="auto"/>
        <w:tblInd w:w="108" w:type="dxa"/>
        <w:tblLayout w:type="fixed"/>
        <w:tblLook w:val="0000" w:firstRow="0" w:lastRow="0" w:firstColumn="0" w:lastColumn="0" w:noHBand="0" w:noVBand="0"/>
      </w:tblPr>
      <w:tblGrid>
        <w:gridCol w:w="9871"/>
      </w:tblGrid>
      <w:tr w:rsidR="00084779" w14:paraId="5301529D" w14:textId="77777777">
        <w:tc>
          <w:tcPr>
            <w:tcW w:w="9871" w:type="dxa"/>
            <w:tcBorders>
              <w:top w:val="single" w:sz="4" w:space="0" w:color="000000"/>
              <w:left w:val="single" w:sz="4" w:space="0" w:color="000000"/>
              <w:bottom w:val="single" w:sz="4" w:space="0" w:color="000000"/>
              <w:right w:val="single" w:sz="4" w:space="0" w:color="000000"/>
            </w:tcBorders>
          </w:tcPr>
          <w:p w14:paraId="2AECA1A0" w14:textId="77777777" w:rsidR="00084779" w:rsidRDefault="00084779" w:rsidP="0050634E">
            <w:pPr>
              <w:snapToGrid w:val="0"/>
              <w:spacing w:line="360" w:lineRule="auto"/>
              <w:ind w:right="122"/>
              <w:rPr>
                <w:rFonts w:ascii="Courier New" w:hAnsi="Courier New" w:cs="Courier New"/>
                <w:lang w:val="sv-SE"/>
              </w:rPr>
            </w:pPr>
            <w:r>
              <w:rPr>
                <w:rFonts w:ascii="Courier New" w:hAnsi="Courier New" w:cs="Courier New"/>
                <w:lang w:val="sv-SE"/>
              </w:rPr>
              <w:t xml:space="preserve">Nama Barang         : </w:t>
            </w:r>
            <w:r w:rsidR="00B76C60">
              <w:rPr>
                <w:rFonts w:ascii="Courier New" w:hAnsi="Courier New" w:cs="Courier New"/>
                <w:lang w:val="sv-SE"/>
              </w:rPr>
              <w:t>SERTIPIKAT HAK MILIK</w:t>
            </w:r>
            <w:r w:rsidR="00732E2F">
              <w:rPr>
                <w:rFonts w:ascii="Courier New" w:hAnsi="Courier New" w:cs="Courier New"/>
                <w:lang w:val="sv-SE"/>
              </w:rPr>
              <w:t xml:space="preserve"> </w:t>
            </w:r>
          </w:p>
        </w:tc>
      </w:tr>
      <w:tr w:rsidR="00084779" w14:paraId="2FF99367" w14:textId="77777777">
        <w:trPr>
          <w:trHeight w:val="166"/>
        </w:trPr>
        <w:tc>
          <w:tcPr>
            <w:tcW w:w="9871" w:type="dxa"/>
            <w:tcBorders>
              <w:left w:val="single" w:sz="4" w:space="0" w:color="000000"/>
              <w:bottom w:val="single" w:sz="4" w:space="0" w:color="000000"/>
              <w:right w:val="single" w:sz="4" w:space="0" w:color="000000"/>
            </w:tcBorders>
          </w:tcPr>
          <w:p w14:paraId="74CB228E" w14:textId="77777777" w:rsidR="00084779" w:rsidRDefault="00084779" w:rsidP="00C0688B">
            <w:pPr>
              <w:snapToGrid w:val="0"/>
              <w:spacing w:line="360" w:lineRule="auto"/>
              <w:ind w:right="122"/>
              <w:jc w:val="both"/>
              <w:rPr>
                <w:rFonts w:ascii="Courier New" w:hAnsi="Courier New" w:cs="Courier New"/>
                <w:lang w:val="sv-SE"/>
              </w:rPr>
            </w:pPr>
          </w:p>
        </w:tc>
      </w:tr>
      <w:tr w:rsidR="00084779" w14:paraId="40302B57" w14:textId="77777777">
        <w:trPr>
          <w:trHeight w:val="381"/>
        </w:trPr>
        <w:tc>
          <w:tcPr>
            <w:tcW w:w="9871" w:type="dxa"/>
            <w:tcBorders>
              <w:left w:val="single" w:sz="4" w:space="0" w:color="000000"/>
              <w:bottom w:val="single" w:sz="4" w:space="0" w:color="000000"/>
              <w:right w:val="single" w:sz="4" w:space="0" w:color="000000"/>
            </w:tcBorders>
          </w:tcPr>
          <w:p w14:paraId="1498ACF7" w14:textId="77777777" w:rsidR="00084779" w:rsidRDefault="00084779" w:rsidP="009A3B38">
            <w:pPr>
              <w:snapToGrid w:val="0"/>
              <w:spacing w:line="360" w:lineRule="auto"/>
              <w:ind w:right="122"/>
              <w:jc w:val="both"/>
              <w:rPr>
                <w:rFonts w:ascii="Courier New" w:hAnsi="Courier New" w:cs="Courier New"/>
                <w:lang w:val="sv-SE"/>
              </w:rPr>
            </w:pPr>
            <w:r>
              <w:rPr>
                <w:rFonts w:ascii="Courier New" w:hAnsi="Courier New" w:cs="Courier New"/>
                <w:lang w:val="sv-SE"/>
              </w:rPr>
              <w:t xml:space="preserve">Jenis Kepemilikan  </w:t>
            </w:r>
            <w:r w:rsidR="006E0D34">
              <w:rPr>
                <w:rFonts w:ascii="Courier New" w:hAnsi="Courier New" w:cs="Courier New"/>
              </w:rPr>
              <w:t xml:space="preserve"> </w:t>
            </w:r>
            <w:r>
              <w:rPr>
                <w:rFonts w:ascii="Courier New" w:hAnsi="Courier New" w:cs="Courier New"/>
                <w:lang w:val="sv-SE"/>
              </w:rPr>
              <w:t xml:space="preserve">: Hak Milik  </w:t>
            </w:r>
          </w:p>
        </w:tc>
      </w:tr>
      <w:tr w:rsidR="00CC287B" w14:paraId="2D701A39" w14:textId="77777777" w:rsidTr="008A0BCD">
        <w:trPr>
          <w:trHeight w:val="1121"/>
        </w:trPr>
        <w:tc>
          <w:tcPr>
            <w:tcW w:w="9871" w:type="dxa"/>
            <w:tcBorders>
              <w:left w:val="single" w:sz="4" w:space="0" w:color="000000"/>
              <w:right w:val="single" w:sz="4" w:space="0" w:color="000000"/>
            </w:tcBorders>
          </w:tcPr>
          <w:p w14:paraId="12FB7782" w14:textId="77777777" w:rsidR="00163922" w:rsidRPr="00083DAB" w:rsidRDefault="00CC287B" w:rsidP="00163922">
            <w:pPr>
              <w:snapToGrid w:val="0"/>
              <w:spacing w:line="360" w:lineRule="auto"/>
              <w:ind w:right="122"/>
              <w:rPr>
                <w:rFonts w:ascii="Courier New" w:hAnsi="Courier New" w:cs="Courier New"/>
                <w:noProof/>
                <w:color w:val="0000FF"/>
                <w:sz w:val="18"/>
                <w:szCs w:val="18"/>
                <w:lang w:val="en-US"/>
              </w:rPr>
            </w:pPr>
            <w:r>
              <w:rPr>
                <w:rFonts w:ascii="Courier New" w:hAnsi="Courier New" w:cs="Courier New"/>
                <w:lang w:val="sv-SE"/>
              </w:rPr>
              <w:t xml:space="preserve">No Akta SHM         : </w:t>
            </w:r>
            <w:r>
              <w:rPr>
                <w:rFonts w:ascii="Courier New" w:hAnsi="Courier New" w:cs="Courier New"/>
                <w:color w:val="0000FF"/>
                <w:sz w:val="18"/>
                <w:szCs w:val="18"/>
                <w:lang w:val="en-US"/>
              </w:rPr>
              <w:fldChar w:fldCharType="begin"/>
            </w:r>
            <w:r>
              <w:rPr>
                <w:rFonts w:ascii="Courier New" w:hAnsi="Courier New" w:cs="Courier New"/>
                <w:color w:val="0000FF"/>
                <w:sz w:val="18"/>
                <w:szCs w:val="18"/>
                <w:lang w:val="en-US"/>
              </w:rPr>
              <w:instrText xml:space="preserve"> MERGEFIELD "jaminan" </w:instrText>
            </w:r>
            <w:r>
              <w:rPr>
                <w:rFonts w:ascii="Courier New" w:hAnsi="Courier New" w:cs="Courier New"/>
                <w:color w:val="0000FF"/>
                <w:sz w:val="18"/>
                <w:szCs w:val="18"/>
                <w:lang w:val="en-US"/>
              </w:rPr>
              <w:fldChar w:fldCharType="separate"/>
            </w:r>
            <w:r w:rsidR="00163922" w:rsidRPr="00083DAB">
              <w:rPr>
                <w:rFonts w:ascii="Courier New" w:hAnsi="Courier New" w:cs="Courier New"/>
                <w:noProof/>
                <w:color w:val="0000FF"/>
                <w:sz w:val="18"/>
                <w:szCs w:val="18"/>
                <w:lang w:val="en-US"/>
              </w:rPr>
              <w:t>Detail Jaminan  :</w:t>
            </w:r>
          </w:p>
          <w:p w14:paraId="542473F7" w14:textId="0140B9B2" w:rsidR="00CC287B" w:rsidRDefault="002F4F51" w:rsidP="00BF0028">
            <w:pPr>
              <w:snapToGrid w:val="0"/>
              <w:spacing w:line="360" w:lineRule="auto"/>
              <w:ind w:right="122"/>
              <w:rPr>
                <w:rFonts w:ascii="Courier New" w:hAnsi="Courier New" w:cs="Courier New"/>
                <w:lang w:val="sv-SE"/>
              </w:rPr>
            </w:pPr>
            <w:r>
              <w:rPr>
                <w:rFonts w:ascii="Courier New" w:hAnsi="Courier New" w:cs="Courier New"/>
                <w:noProof/>
                <w:color w:val="0000FF"/>
                <w:sz w:val="18"/>
                <w:szCs w:val="18"/>
                <w:lang w:val="en-US"/>
              </w:rPr>
              <w:t>{{</w:t>
            </w:r>
            <w:r w:rsidRPr="002F4F51">
              <w:rPr>
                <w:rFonts w:ascii="Courier New" w:hAnsi="Courier New" w:cs="Courier New"/>
                <w:noProof/>
                <w:color w:val="0000FF"/>
                <w:sz w:val="18"/>
                <w:szCs w:val="18"/>
                <w:lang w:val="en-US"/>
              </w:rPr>
              <w:t>detail_jaminan</w:t>
            </w:r>
            <w:r>
              <w:rPr>
                <w:rFonts w:ascii="Courier New" w:hAnsi="Courier New" w:cs="Courier New"/>
                <w:noProof/>
                <w:color w:val="0000FF"/>
                <w:sz w:val="18"/>
                <w:szCs w:val="18"/>
                <w:lang w:val="en-US"/>
              </w:rPr>
              <w:t>}}</w:t>
            </w:r>
            <w:r w:rsidR="00163922" w:rsidRPr="00083DAB">
              <w:rPr>
                <w:rFonts w:ascii="Courier New" w:hAnsi="Courier New" w:cs="Courier New"/>
                <w:noProof/>
                <w:color w:val="0000FF"/>
                <w:sz w:val="18"/>
                <w:szCs w:val="18"/>
                <w:lang w:val="en-US"/>
              </w:rPr>
              <w:t>.</w:t>
            </w:r>
            <w:r w:rsidR="00CC287B">
              <w:rPr>
                <w:rFonts w:ascii="Courier New" w:hAnsi="Courier New" w:cs="Courier New"/>
                <w:color w:val="0000FF"/>
                <w:sz w:val="18"/>
                <w:szCs w:val="18"/>
                <w:lang w:val="en-US"/>
              </w:rPr>
              <w:fldChar w:fldCharType="end"/>
            </w:r>
          </w:p>
          <w:p w14:paraId="1581BE59" w14:textId="77777777" w:rsidR="00CC287B" w:rsidRPr="009B458C" w:rsidRDefault="00CC287B" w:rsidP="009B458C">
            <w:pPr>
              <w:snapToGrid w:val="0"/>
              <w:spacing w:line="360" w:lineRule="auto"/>
              <w:ind w:right="122"/>
              <w:rPr>
                <w:rFonts w:ascii="Courier New" w:hAnsi="Courier New" w:cs="Courier New"/>
              </w:rPr>
            </w:pPr>
          </w:p>
        </w:tc>
      </w:tr>
      <w:tr w:rsidR="00084779" w14:paraId="75294833" w14:textId="77777777" w:rsidTr="009C33FD">
        <w:trPr>
          <w:trHeight w:val="80"/>
        </w:trPr>
        <w:tc>
          <w:tcPr>
            <w:tcW w:w="9871" w:type="dxa"/>
            <w:tcBorders>
              <w:left w:val="single" w:sz="4" w:space="0" w:color="000000"/>
              <w:bottom w:val="single" w:sz="4" w:space="0" w:color="000000"/>
              <w:right w:val="single" w:sz="4" w:space="0" w:color="000000"/>
            </w:tcBorders>
          </w:tcPr>
          <w:p w14:paraId="40AAD7E5" w14:textId="77777777" w:rsidR="00084779" w:rsidRPr="00542ECF" w:rsidRDefault="00084779" w:rsidP="00BF0028">
            <w:pPr>
              <w:snapToGrid w:val="0"/>
              <w:spacing w:line="360" w:lineRule="auto"/>
              <w:ind w:right="122"/>
              <w:rPr>
                <w:rFonts w:ascii="Courier New" w:hAnsi="Courier New" w:cs="Courier New"/>
                <w:lang w:val="en-US"/>
              </w:rPr>
            </w:pPr>
          </w:p>
        </w:tc>
      </w:tr>
      <w:tr w:rsidR="00084779" w14:paraId="31E2700F" w14:textId="77777777">
        <w:tc>
          <w:tcPr>
            <w:tcW w:w="9871" w:type="dxa"/>
            <w:tcBorders>
              <w:left w:val="single" w:sz="4" w:space="0" w:color="000000"/>
              <w:bottom w:val="single" w:sz="4" w:space="0" w:color="000000"/>
              <w:right w:val="single" w:sz="4" w:space="0" w:color="000000"/>
            </w:tcBorders>
          </w:tcPr>
          <w:p w14:paraId="4BC3CED4" w14:textId="0AC4483A" w:rsidR="00084779" w:rsidRPr="00B76C60" w:rsidRDefault="00084779" w:rsidP="00B76C60">
            <w:pPr>
              <w:snapToGrid w:val="0"/>
              <w:spacing w:line="360" w:lineRule="auto"/>
              <w:ind w:right="122"/>
              <w:rPr>
                <w:rFonts w:ascii="Courier New" w:hAnsi="Courier New" w:cs="Courier New"/>
              </w:rPr>
            </w:pPr>
            <w:r>
              <w:rPr>
                <w:rFonts w:ascii="Courier New" w:hAnsi="Courier New" w:cs="Courier New"/>
                <w:lang w:val="sv-SE"/>
              </w:rPr>
              <w:t xml:space="preserve">Nama </w:t>
            </w:r>
            <w:r w:rsidR="00BE35D1">
              <w:rPr>
                <w:rFonts w:ascii="Courier New" w:hAnsi="Courier New" w:cs="Courier New"/>
                <w:lang w:val="sv-SE"/>
              </w:rPr>
              <w:t>SHM</w:t>
            </w:r>
            <w:r w:rsidR="007D38FC">
              <w:rPr>
                <w:rFonts w:ascii="Courier New" w:hAnsi="Courier New" w:cs="Courier New"/>
                <w:lang w:val="sv-SE"/>
              </w:rPr>
              <w:t xml:space="preserve">       </w:t>
            </w:r>
            <w:r>
              <w:rPr>
                <w:rFonts w:ascii="Courier New" w:hAnsi="Courier New" w:cs="Courier New"/>
                <w:lang w:val="sv-SE"/>
              </w:rPr>
              <w:t xml:space="preserve">     : </w:t>
            </w:r>
            <w:r w:rsidR="002F4F51">
              <w:rPr>
                <w:rFonts w:ascii="Courier New" w:hAnsi="Courier New" w:cs="Courier New"/>
                <w:noProof/>
                <w:color w:val="0000FF"/>
                <w:sz w:val="18"/>
                <w:szCs w:val="18"/>
                <w:lang w:val="en-US"/>
              </w:rPr>
              <w:t>{{</w:t>
            </w:r>
            <w:r w:rsidR="002F4F51" w:rsidRPr="002F4F51">
              <w:rPr>
                <w:rFonts w:ascii="Courier New" w:hAnsi="Courier New" w:cs="Courier New"/>
                <w:noProof/>
                <w:color w:val="0000FF"/>
                <w:sz w:val="18"/>
                <w:szCs w:val="18"/>
                <w:lang w:val="en-US"/>
              </w:rPr>
              <w:t>nama_debitur</w:t>
            </w:r>
            <w:r w:rsidR="002F4F51">
              <w:rPr>
                <w:rFonts w:ascii="Courier New" w:hAnsi="Courier New" w:cs="Courier New"/>
                <w:noProof/>
                <w:color w:val="0000FF"/>
                <w:sz w:val="18"/>
                <w:szCs w:val="18"/>
                <w:lang w:val="en-US"/>
              </w:rPr>
              <w:t>}}</w:t>
            </w:r>
          </w:p>
        </w:tc>
      </w:tr>
    </w:tbl>
    <w:p w14:paraId="56F1CF82" w14:textId="77777777" w:rsidR="00084779" w:rsidRDefault="00084779">
      <w:pPr>
        <w:ind w:right="122"/>
      </w:pPr>
    </w:p>
    <w:p w14:paraId="15B282D3" w14:textId="77777777" w:rsidR="00084779" w:rsidRDefault="00084779">
      <w:pPr>
        <w:tabs>
          <w:tab w:val="left" w:pos="1500"/>
        </w:tabs>
        <w:ind w:right="122"/>
        <w:rPr>
          <w:rFonts w:ascii="Courier New" w:hAnsi="Courier New" w:cs="Courier New"/>
          <w:lang w:val="sv-SE"/>
        </w:rPr>
      </w:pPr>
    </w:p>
    <w:p w14:paraId="7C518EE6" w14:textId="77777777" w:rsidR="00084779" w:rsidRDefault="00084779">
      <w:pPr>
        <w:tabs>
          <w:tab w:val="left" w:pos="1500"/>
        </w:tabs>
        <w:ind w:right="122"/>
        <w:jc w:val="both"/>
        <w:rPr>
          <w:rFonts w:ascii="Courier New" w:hAnsi="Courier New" w:cs="Courier New"/>
          <w:lang w:val="sv-SE"/>
        </w:rPr>
      </w:pPr>
      <w:r>
        <w:rPr>
          <w:rFonts w:ascii="Courier New" w:hAnsi="Courier New" w:cs="Courier New"/>
          <w:lang w:val="sv-SE"/>
        </w:rPr>
        <w:t xml:space="preserve">Demikian tanda terima ini dibuat untuk melengkapi proses kredit di BPR </w:t>
      </w:r>
      <w:r w:rsidR="00C92F37">
        <w:rPr>
          <w:rFonts w:ascii="Courier New" w:hAnsi="Courier New" w:cs="Courier New"/>
          <w:lang w:val="sv-SE"/>
        </w:rPr>
        <w:t>SAHABAT SEJATI</w:t>
      </w:r>
      <w:r>
        <w:rPr>
          <w:rFonts w:ascii="Courier New" w:hAnsi="Courier New" w:cs="Courier New"/>
          <w:lang w:val="sv-SE"/>
        </w:rPr>
        <w:t>. Dan tetap disimpan di BPR sampai fasilitas yang saudara peroleh dinyatakan Lunas oleh BANK.</w:t>
      </w:r>
    </w:p>
    <w:p w14:paraId="5FE3FAE0" w14:textId="77777777" w:rsidR="00084779" w:rsidRDefault="00084779">
      <w:pPr>
        <w:tabs>
          <w:tab w:val="left" w:pos="1500"/>
        </w:tabs>
        <w:ind w:right="122"/>
        <w:jc w:val="both"/>
        <w:rPr>
          <w:rFonts w:ascii="Courier New" w:hAnsi="Courier New" w:cs="Courier New"/>
          <w:lang w:val="sv-SE"/>
        </w:rPr>
      </w:pPr>
    </w:p>
    <w:p w14:paraId="481C3DD0" w14:textId="0E88A7D4" w:rsidR="00084779" w:rsidRDefault="00084779">
      <w:pPr>
        <w:tabs>
          <w:tab w:val="left" w:pos="1500"/>
        </w:tabs>
        <w:ind w:right="122"/>
        <w:jc w:val="right"/>
        <w:rPr>
          <w:rFonts w:ascii="Courier New" w:hAnsi="Courier New" w:cs="Courier New"/>
          <w:lang w:val="en-US"/>
        </w:rPr>
      </w:pPr>
      <w:r>
        <w:rPr>
          <w:rFonts w:ascii="Courier New" w:hAnsi="Courier New" w:cs="Courier New"/>
          <w:lang w:val="sv-SE"/>
        </w:rPr>
        <w:t xml:space="preserve">Tempat &amp; Tanggal terima : Cirebon, </w:t>
      </w:r>
      <w:r w:rsidR="002F4F51">
        <w:rPr>
          <w:rFonts w:ascii="Courier New" w:hAnsi="Courier New" w:cs="Courier New"/>
          <w:color w:val="0000CC"/>
          <w:lang w:val="en-US"/>
        </w:rPr>
        <w:t>{{</w:t>
      </w:r>
      <w:proofErr w:type="spellStart"/>
      <w:r w:rsidR="002F4F51" w:rsidRPr="002F4F51">
        <w:rPr>
          <w:rFonts w:ascii="Courier New" w:hAnsi="Courier New" w:cs="Courier New"/>
          <w:color w:val="0000CC"/>
          <w:lang w:val="en-US"/>
        </w:rPr>
        <w:t>tanggal_surat_persetujuan_kredit</w:t>
      </w:r>
      <w:proofErr w:type="spellEnd"/>
      <w:r w:rsidR="002F4F51">
        <w:rPr>
          <w:rFonts w:ascii="Courier New" w:hAnsi="Courier New" w:cs="Courier New"/>
          <w:color w:val="0000CC"/>
          <w:lang w:val="en-US"/>
        </w:rPr>
        <w:t>}}</w:t>
      </w:r>
    </w:p>
    <w:p w14:paraId="7E7C379D" w14:textId="77777777" w:rsidR="00C0688B" w:rsidRPr="006E0D34" w:rsidRDefault="00C0688B" w:rsidP="006E0D34">
      <w:pPr>
        <w:tabs>
          <w:tab w:val="left" w:pos="1500"/>
        </w:tabs>
        <w:ind w:right="122"/>
        <w:rPr>
          <w:rFonts w:ascii="Courier New" w:hAnsi="Courier New" w:cs="Courier New"/>
        </w:rPr>
      </w:pPr>
    </w:p>
    <w:tbl>
      <w:tblPr>
        <w:tblW w:w="0" w:type="auto"/>
        <w:tblLook w:val="04A0" w:firstRow="1" w:lastRow="0" w:firstColumn="1" w:lastColumn="0" w:noHBand="0" w:noVBand="1"/>
      </w:tblPr>
      <w:tblGrid>
        <w:gridCol w:w="5058"/>
        <w:gridCol w:w="5058"/>
      </w:tblGrid>
      <w:tr w:rsidR="006E0D34" w:rsidRPr="00906C4A" w14:paraId="24B72872" w14:textId="77777777" w:rsidTr="00AB05DF">
        <w:tc>
          <w:tcPr>
            <w:tcW w:w="5058" w:type="dxa"/>
            <w:shd w:val="clear" w:color="auto" w:fill="auto"/>
          </w:tcPr>
          <w:p w14:paraId="7E6E872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7144E75E"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Debitur</w:t>
            </w:r>
          </w:p>
          <w:p w14:paraId="7B6D047F" w14:textId="77777777" w:rsidR="006E0D34" w:rsidRPr="00906C4A" w:rsidRDefault="006E0D34" w:rsidP="00AB05DF">
            <w:pPr>
              <w:tabs>
                <w:tab w:val="left" w:pos="1500"/>
              </w:tabs>
              <w:ind w:right="122"/>
              <w:jc w:val="center"/>
              <w:rPr>
                <w:rFonts w:ascii="Courier New" w:hAnsi="Courier New" w:cs="Courier New"/>
              </w:rPr>
            </w:pPr>
          </w:p>
          <w:p w14:paraId="20526603" w14:textId="77777777" w:rsidR="006E0D34" w:rsidRPr="00906C4A" w:rsidRDefault="006E0D34" w:rsidP="00AB05DF">
            <w:pPr>
              <w:tabs>
                <w:tab w:val="left" w:pos="1500"/>
              </w:tabs>
              <w:ind w:right="122"/>
              <w:jc w:val="center"/>
              <w:rPr>
                <w:rFonts w:ascii="Courier New" w:hAnsi="Courier New" w:cs="Courier New"/>
              </w:rPr>
            </w:pPr>
          </w:p>
          <w:p w14:paraId="14204DE5" w14:textId="77777777" w:rsidR="006E0D34" w:rsidRPr="00906C4A" w:rsidRDefault="006E0D34" w:rsidP="00AB05DF">
            <w:pPr>
              <w:tabs>
                <w:tab w:val="left" w:pos="1500"/>
              </w:tabs>
              <w:ind w:right="122"/>
              <w:jc w:val="center"/>
              <w:rPr>
                <w:rFonts w:ascii="Courier New" w:hAnsi="Courier New" w:cs="Courier New"/>
              </w:rPr>
            </w:pPr>
          </w:p>
          <w:p w14:paraId="365904A3" w14:textId="77777777" w:rsidR="006E0D34" w:rsidRPr="00906C4A" w:rsidRDefault="006E0D34" w:rsidP="00AB05DF">
            <w:pPr>
              <w:tabs>
                <w:tab w:val="left" w:pos="1500"/>
              </w:tabs>
              <w:ind w:right="122"/>
              <w:jc w:val="center"/>
              <w:rPr>
                <w:rFonts w:ascii="Courier New" w:hAnsi="Courier New" w:cs="Courier New"/>
              </w:rPr>
            </w:pPr>
          </w:p>
          <w:p w14:paraId="1013AEC5" w14:textId="77777777" w:rsidR="006E0D34" w:rsidRPr="00906C4A" w:rsidRDefault="006E0D34" w:rsidP="00AB05DF">
            <w:pPr>
              <w:tabs>
                <w:tab w:val="left" w:pos="1500"/>
              </w:tabs>
              <w:ind w:right="122"/>
              <w:jc w:val="center"/>
              <w:rPr>
                <w:rFonts w:ascii="Courier New" w:hAnsi="Courier New" w:cs="Courier New"/>
              </w:rPr>
            </w:pPr>
          </w:p>
          <w:p w14:paraId="5E246EF7" w14:textId="5F39AE77" w:rsidR="006E0D34" w:rsidRPr="00657ADB" w:rsidRDefault="002F4F51" w:rsidP="00AB05DF">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2F4F51">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36C1EACC"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859719F" w14:textId="77777777" w:rsidR="006E0D34" w:rsidRPr="00906C4A" w:rsidRDefault="006E0D34" w:rsidP="00AB05DF">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2A68AE9D" w14:textId="77777777" w:rsidR="006E0D34" w:rsidRPr="00906C4A" w:rsidRDefault="006E0D34" w:rsidP="00AB05DF">
            <w:pPr>
              <w:tabs>
                <w:tab w:val="left" w:pos="1500"/>
              </w:tabs>
              <w:ind w:right="122"/>
              <w:jc w:val="center"/>
              <w:rPr>
                <w:rFonts w:ascii="Courier New" w:hAnsi="Courier New" w:cs="Courier New"/>
              </w:rPr>
            </w:pPr>
          </w:p>
          <w:p w14:paraId="0CFF8C50" w14:textId="77777777" w:rsidR="006E0D34" w:rsidRPr="00906C4A" w:rsidRDefault="006E0D34" w:rsidP="00AB05DF">
            <w:pPr>
              <w:tabs>
                <w:tab w:val="left" w:pos="1500"/>
              </w:tabs>
              <w:ind w:right="122"/>
              <w:jc w:val="center"/>
              <w:rPr>
                <w:rFonts w:ascii="Courier New" w:hAnsi="Courier New" w:cs="Courier New"/>
              </w:rPr>
            </w:pPr>
          </w:p>
          <w:p w14:paraId="42B69348" w14:textId="77777777" w:rsidR="006E0D34" w:rsidRPr="00906C4A" w:rsidRDefault="006E0D34" w:rsidP="00AB05DF">
            <w:pPr>
              <w:tabs>
                <w:tab w:val="left" w:pos="1500"/>
              </w:tabs>
              <w:ind w:right="122"/>
              <w:jc w:val="center"/>
              <w:rPr>
                <w:rFonts w:ascii="Courier New" w:hAnsi="Courier New" w:cs="Courier New"/>
              </w:rPr>
            </w:pPr>
          </w:p>
          <w:p w14:paraId="713D102A" w14:textId="77777777" w:rsidR="006E0D34" w:rsidRPr="00906C4A" w:rsidRDefault="006E0D34" w:rsidP="00AB05DF">
            <w:pPr>
              <w:tabs>
                <w:tab w:val="left" w:pos="1500"/>
              </w:tabs>
              <w:ind w:right="122"/>
              <w:jc w:val="center"/>
              <w:rPr>
                <w:rFonts w:ascii="Courier New" w:hAnsi="Courier New" w:cs="Courier New"/>
              </w:rPr>
            </w:pPr>
          </w:p>
          <w:p w14:paraId="4EA20162" w14:textId="77777777" w:rsidR="006E0D34" w:rsidRPr="00906C4A" w:rsidRDefault="006E0D34" w:rsidP="00AB05DF">
            <w:pPr>
              <w:tabs>
                <w:tab w:val="left" w:pos="1500"/>
              </w:tabs>
              <w:ind w:right="122"/>
              <w:jc w:val="center"/>
              <w:rPr>
                <w:rFonts w:ascii="Courier New" w:hAnsi="Courier New" w:cs="Courier New"/>
              </w:rPr>
            </w:pPr>
          </w:p>
          <w:p w14:paraId="381BFC9F" w14:textId="77777777" w:rsidR="006E0D34" w:rsidRPr="00906C4A" w:rsidRDefault="006E0D34" w:rsidP="00AB05DF">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2197583C" w14:textId="77777777" w:rsidR="00084779" w:rsidRDefault="00084779">
      <w:pPr>
        <w:tabs>
          <w:tab w:val="left" w:pos="1500"/>
        </w:tabs>
        <w:ind w:right="122"/>
        <w:jc w:val="right"/>
        <w:rPr>
          <w:rFonts w:ascii="Courier New" w:hAnsi="Courier New" w:cs="Courier New"/>
          <w:b/>
          <w:lang w:val="sv-SE"/>
        </w:rPr>
      </w:pP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t xml:space="preserve">                     </w:t>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r>
        <w:rPr>
          <w:rFonts w:ascii="Courier New" w:hAnsi="Courier New" w:cs="Courier New"/>
          <w:b/>
          <w:lang w:val="sv-SE"/>
        </w:rPr>
        <w:tab/>
      </w:r>
    </w:p>
    <w:p w14:paraId="4620BFD3" w14:textId="77777777" w:rsidR="00084779" w:rsidRDefault="00084779">
      <w:pPr>
        <w:ind w:left="7200" w:firstLine="720"/>
        <w:jc w:val="right"/>
        <w:rPr>
          <w:rFonts w:ascii="Courier New" w:hAnsi="Courier New" w:cs="Courier New"/>
          <w:b/>
          <w:sz w:val="20"/>
          <w:szCs w:val="20"/>
          <w:lang w:val="fr-FR"/>
        </w:rPr>
      </w:pPr>
    </w:p>
    <w:p w14:paraId="716BED2C" w14:textId="77777777" w:rsidR="00084779" w:rsidRDefault="00084779">
      <w:pPr>
        <w:ind w:left="7200" w:firstLine="720"/>
        <w:jc w:val="right"/>
        <w:rPr>
          <w:rFonts w:ascii="Courier New" w:hAnsi="Courier New" w:cs="Courier New"/>
          <w:b/>
          <w:sz w:val="20"/>
          <w:szCs w:val="20"/>
        </w:rPr>
      </w:pPr>
    </w:p>
    <w:p w14:paraId="5476A3EC" w14:textId="77777777" w:rsidR="00DC6935" w:rsidRDefault="00DC6935">
      <w:pPr>
        <w:ind w:left="7200" w:firstLine="720"/>
        <w:jc w:val="right"/>
        <w:rPr>
          <w:rFonts w:ascii="Courier New" w:hAnsi="Courier New" w:cs="Courier New"/>
          <w:b/>
          <w:sz w:val="20"/>
          <w:szCs w:val="20"/>
        </w:rPr>
      </w:pPr>
    </w:p>
    <w:p w14:paraId="667B8726" w14:textId="77777777" w:rsidR="00DC6935" w:rsidRDefault="00DC6935">
      <w:pPr>
        <w:ind w:left="7200" w:firstLine="720"/>
        <w:jc w:val="right"/>
        <w:rPr>
          <w:rFonts w:ascii="Courier New" w:hAnsi="Courier New" w:cs="Courier New"/>
          <w:b/>
          <w:sz w:val="20"/>
          <w:szCs w:val="20"/>
        </w:rPr>
      </w:pPr>
    </w:p>
    <w:p w14:paraId="2BFCA4A8" w14:textId="77777777" w:rsidR="00DC6935" w:rsidRDefault="00DC6935">
      <w:pPr>
        <w:ind w:left="7200" w:firstLine="720"/>
        <w:jc w:val="right"/>
        <w:rPr>
          <w:rFonts w:ascii="Courier New" w:hAnsi="Courier New" w:cs="Courier New"/>
          <w:b/>
          <w:sz w:val="20"/>
          <w:szCs w:val="20"/>
        </w:rPr>
      </w:pPr>
    </w:p>
    <w:p w14:paraId="1645916F" w14:textId="77777777" w:rsidR="00DC6935" w:rsidRDefault="00DC6935">
      <w:pPr>
        <w:ind w:left="7200" w:firstLine="720"/>
        <w:jc w:val="right"/>
        <w:rPr>
          <w:rFonts w:ascii="Courier New" w:hAnsi="Courier New" w:cs="Courier New"/>
          <w:b/>
          <w:sz w:val="20"/>
          <w:szCs w:val="20"/>
        </w:rPr>
      </w:pPr>
    </w:p>
    <w:p w14:paraId="05E8FEFC" w14:textId="77777777" w:rsidR="00DC6935" w:rsidRPr="00DC6935" w:rsidRDefault="00DC6935">
      <w:pPr>
        <w:ind w:left="7200" w:firstLine="720"/>
        <w:jc w:val="right"/>
        <w:rPr>
          <w:rFonts w:ascii="Courier New" w:hAnsi="Courier New" w:cs="Courier New"/>
          <w:b/>
          <w:sz w:val="20"/>
          <w:szCs w:val="20"/>
        </w:rPr>
      </w:pPr>
    </w:p>
    <w:p w14:paraId="568AAABD" w14:textId="77777777" w:rsidR="00084779" w:rsidRDefault="00084779">
      <w:pPr>
        <w:ind w:left="7200" w:hanging="6120"/>
        <w:jc w:val="both"/>
        <w:rPr>
          <w:rFonts w:ascii="Courier New" w:hAnsi="Courier New" w:cs="Courier New"/>
          <w:b/>
          <w:sz w:val="20"/>
          <w:szCs w:val="20"/>
        </w:rPr>
      </w:pPr>
    </w:p>
    <w:p w14:paraId="20C50069" w14:textId="77777777" w:rsidR="00E06894" w:rsidRPr="009D2387" w:rsidRDefault="00C437AF" w:rsidP="005E1C6B">
      <w:pPr>
        <w:jc w:val="center"/>
        <w:rPr>
          <w:rFonts w:ascii="Courier New" w:hAnsi="Courier New" w:cs="Courier New"/>
          <w:b/>
          <w:sz w:val="20"/>
          <w:szCs w:val="20"/>
        </w:rPr>
      </w:pPr>
      <w:r>
        <w:rPr>
          <w:noProof/>
          <w:lang w:val="en-US" w:eastAsia="en-US"/>
        </w:rPr>
        <w:pict w14:anchorId="6426AAF5">
          <v:shape id="_x0000_i1031" type="#_x0000_t75" style="width:40.5pt;height:40.5pt;visibility:visible">
            <v:imagedata r:id="rId7" o:title=""/>
          </v:shape>
        </w:pict>
      </w:r>
    </w:p>
    <w:p w14:paraId="40AD7743" w14:textId="77777777" w:rsidR="00E06894" w:rsidRDefault="00E06894" w:rsidP="00E06894">
      <w:pPr>
        <w:jc w:val="center"/>
        <w:rPr>
          <w:rFonts w:ascii="Courier New" w:hAnsi="Courier New" w:cs="Courier New"/>
          <w:b/>
          <w:sz w:val="20"/>
          <w:szCs w:val="20"/>
          <w:lang w:val="fr-FR"/>
        </w:rPr>
      </w:pPr>
    </w:p>
    <w:p w14:paraId="59C52B3E" w14:textId="77777777" w:rsidR="00E06894" w:rsidRPr="004D0602" w:rsidRDefault="00E06894" w:rsidP="00E06894">
      <w:pPr>
        <w:jc w:val="center"/>
        <w:rPr>
          <w:rFonts w:ascii="Palatino Linotype" w:hAnsi="Palatino Linotype"/>
          <w:lang w:val="en-US"/>
        </w:rPr>
      </w:pPr>
      <w:r>
        <w:rPr>
          <w:lang w:val="sv-SE"/>
        </w:rPr>
        <w:t>BPR  SAHABAT SEJATI</w:t>
      </w:r>
    </w:p>
    <w:p w14:paraId="7C18C48F" w14:textId="77777777" w:rsidR="00E06894" w:rsidRPr="00AF5994" w:rsidRDefault="00E06894" w:rsidP="00E06894">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5D399663" w14:textId="77777777" w:rsidR="00E06894" w:rsidRDefault="00E06894" w:rsidP="00E06894">
      <w:pPr>
        <w:pStyle w:val="Subtitle"/>
        <w:ind w:right="122"/>
        <w:rPr>
          <w:rFonts w:ascii="Courier New" w:hAnsi="Courier New" w:cs="Courier New"/>
          <w:szCs w:val="20"/>
        </w:rPr>
      </w:pPr>
    </w:p>
    <w:p w14:paraId="054B384C" w14:textId="21EA802A" w:rsidR="00E06894" w:rsidRDefault="00E06894" w:rsidP="00E06894">
      <w:pPr>
        <w:ind w:right="115"/>
        <w:jc w:val="both"/>
        <w:rPr>
          <w:rFonts w:ascii="Courier New" w:hAnsi="Courier New" w:cs="Courier New"/>
          <w:lang w:val="it-IT"/>
        </w:rPr>
      </w:pPr>
      <w:r>
        <w:rPr>
          <w:rFonts w:ascii="Courier New" w:hAnsi="Courier New" w:cs="Courier New"/>
          <w:lang w:val="it-IT"/>
        </w:rPr>
        <w:t>Telah terima dari BPR SAHABAT SEJATI File Kredit atas nama</w:t>
      </w:r>
      <w:r>
        <w:rPr>
          <w:rFonts w:ascii="Courier New" w:hAnsi="Courier New" w:cs="Courier New"/>
        </w:rPr>
        <w:t xml:space="preserve"> </w:t>
      </w:r>
      <w:r w:rsidR="006529BD">
        <w:rPr>
          <w:rFonts w:ascii="Courier New" w:hAnsi="Courier New" w:cs="Courier New"/>
          <w:b/>
          <w:color w:val="0000CC"/>
          <w:lang w:val="en-US"/>
        </w:rPr>
        <w:t>{{</w:t>
      </w:r>
      <w:proofErr w:type="spellStart"/>
      <w:r w:rsidR="006529BD" w:rsidRPr="006529BD">
        <w:rPr>
          <w:rFonts w:ascii="Courier New" w:hAnsi="Courier New" w:cs="Courier New"/>
          <w:b/>
          <w:color w:val="0000CC"/>
          <w:lang w:val="en-US"/>
        </w:rPr>
        <w:t>nama_debitur</w:t>
      </w:r>
      <w:proofErr w:type="spellEnd"/>
      <w:r w:rsidR="006529BD">
        <w:rPr>
          <w:rFonts w:ascii="Courier New" w:hAnsi="Courier New" w:cs="Courier New"/>
          <w:b/>
          <w:color w:val="0000CC"/>
          <w:lang w:val="en-US"/>
        </w:rPr>
        <w:t xml:space="preserve">}} </w:t>
      </w:r>
      <w:r>
        <w:rPr>
          <w:rFonts w:ascii="Courier New" w:hAnsi="Courier New" w:cs="Courier New"/>
          <w:lang w:val="it-IT"/>
        </w:rPr>
        <w:t>berupa:</w:t>
      </w:r>
    </w:p>
    <w:p w14:paraId="31BB7767" w14:textId="77777777" w:rsidR="00E06894" w:rsidRDefault="00E06894" w:rsidP="00E06894">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E06894" w14:paraId="62F3ED02" w14:textId="77777777" w:rsidTr="0000065B">
        <w:trPr>
          <w:trHeight w:val="451"/>
        </w:trPr>
        <w:tc>
          <w:tcPr>
            <w:tcW w:w="9315" w:type="dxa"/>
            <w:tcBorders>
              <w:top w:val="single" w:sz="4" w:space="0" w:color="000000"/>
              <w:left w:val="single" w:sz="4" w:space="0" w:color="000000"/>
              <w:bottom w:val="single" w:sz="4" w:space="0" w:color="000000"/>
              <w:right w:val="single" w:sz="4" w:space="0" w:color="000000"/>
            </w:tcBorders>
          </w:tcPr>
          <w:p w14:paraId="7FE0824E" w14:textId="47253922" w:rsidR="00E06894" w:rsidRPr="0098749A" w:rsidRDefault="00E06894" w:rsidP="00BF0028">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529BD">
              <w:t xml:space="preserve"> </w:t>
            </w:r>
            <w:r w:rsidR="00E06F6B" w:rsidRPr="00E06F6B">
              <w:rPr>
                <w:color w:val="0000CC"/>
              </w:rPr>
              <w:t>0100.3.42.{{nomor_surat}}</w:t>
            </w:r>
            <w:r w:rsidR="00BF0028">
              <w:rPr>
                <w:lang w:val="en-US"/>
              </w:rPr>
              <w:t>.</w:t>
            </w:r>
            <w:r>
              <w:rPr>
                <w:lang w:val="en-US"/>
              </w:rPr>
              <w:t>P</w:t>
            </w:r>
            <w:r>
              <w:t>K</w:t>
            </w:r>
            <w:r w:rsidR="00E443E4">
              <w:t>KRS</w:t>
            </w:r>
            <w:r w:rsidRPr="0098749A">
              <w:rPr>
                <w:rFonts w:ascii="Courier New" w:hAnsi="Courier New" w:cs="Courier New"/>
                <w:lang w:val="sv-SE"/>
              </w:rPr>
              <w:t xml:space="preserve">  </w:t>
            </w:r>
          </w:p>
        </w:tc>
      </w:tr>
      <w:tr w:rsidR="00E06894" w14:paraId="01893B9F" w14:textId="77777777" w:rsidTr="0000065B">
        <w:trPr>
          <w:trHeight w:val="374"/>
        </w:trPr>
        <w:tc>
          <w:tcPr>
            <w:tcW w:w="9315" w:type="dxa"/>
            <w:tcBorders>
              <w:left w:val="single" w:sz="4" w:space="0" w:color="000000"/>
              <w:bottom w:val="single" w:sz="4" w:space="0" w:color="000000"/>
              <w:right w:val="single" w:sz="4" w:space="0" w:color="000000"/>
            </w:tcBorders>
          </w:tcPr>
          <w:p w14:paraId="42D85D89" w14:textId="77777777" w:rsidR="00E06894" w:rsidRPr="000D1980" w:rsidRDefault="00E06894" w:rsidP="0000065B">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E06894" w14:paraId="6DD0128A" w14:textId="77777777" w:rsidTr="0000065B">
        <w:trPr>
          <w:trHeight w:val="374"/>
        </w:trPr>
        <w:tc>
          <w:tcPr>
            <w:tcW w:w="9315" w:type="dxa"/>
            <w:tcBorders>
              <w:left w:val="single" w:sz="4" w:space="0" w:color="000000"/>
              <w:bottom w:val="single" w:sz="4" w:space="0" w:color="000000"/>
              <w:right w:val="single" w:sz="4" w:space="0" w:color="000000"/>
            </w:tcBorders>
          </w:tcPr>
          <w:p w14:paraId="08C0F6FE" w14:textId="77777777" w:rsidR="00E06894" w:rsidRPr="0098749A" w:rsidRDefault="00E06894" w:rsidP="0000065B">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E06894" w14:paraId="354D1115" w14:textId="77777777" w:rsidTr="0000065B">
        <w:trPr>
          <w:trHeight w:val="374"/>
        </w:trPr>
        <w:tc>
          <w:tcPr>
            <w:tcW w:w="9315" w:type="dxa"/>
            <w:tcBorders>
              <w:left w:val="single" w:sz="4" w:space="0" w:color="000000"/>
              <w:bottom w:val="single" w:sz="4" w:space="0" w:color="000000"/>
              <w:right w:val="single" w:sz="4" w:space="0" w:color="000000"/>
            </w:tcBorders>
          </w:tcPr>
          <w:p w14:paraId="62641A2D" w14:textId="77777777" w:rsidR="00E06894" w:rsidRPr="0098749A" w:rsidRDefault="00E06894" w:rsidP="0000065B">
            <w:pPr>
              <w:snapToGrid w:val="0"/>
              <w:spacing w:line="360" w:lineRule="auto"/>
              <w:ind w:left="2302" w:right="122" w:hanging="2302"/>
              <w:rPr>
                <w:rFonts w:ascii="Courier New" w:hAnsi="Courier New" w:cs="Courier New"/>
              </w:rPr>
            </w:pPr>
            <w:r>
              <w:rPr>
                <w:rFonts w:ascii="Courier New" w:hAnsi="Courier New" w:cs="Courier New"/>
                <w:lang w:val="sv-SE"/>
              </w:rPr>
              <w:t>Buku Tabungan BPR SAHABAT SEJATI</w:t>
            </w:r>
          </w:p>
        </w:tc>
      </w:tr>
    </w:tbl>
    <w:p w14:paraId="68951936" w14:textId="77777777" w:rsidR="00E06894" w:rsidRDefault="00E06894" w:rsidP="00E06894">
      <w:pPr>
        <w:ind w:right="122"/>
      </w:pPr>
    </w:p>
    <w:p w14:paraId="3AF50A81" w14:textId="77777777" w:rsidR="00E06894" w:rsidRDefault="00E06894" w:rsidP="00E06894">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65A0C131" w14:textId="77777777" w:rsidR="00E06894" w:rsidRDefault="00E06894" w:rsidP="00E06894">
      <w:pPr>
        <w:tabs>
          <w:tab w:val="left" w:pos="1500"/>
        </w:tabs>
        <w:ind w:right="122"/>
        <w:jc w:val="both"/>
        <w:rPr>
          <w:rFonts w:ascii="Courier New" w:hAnsi="Courier New" w:cs="Courier New"/>
          <w:lang w:val="sv-SE"/>
        </w:rPr>
      </w:pPr>
    </w:p>
    <w:p w14:paraId="632055D5" w14:textId="20DDD782" w:rsidR="00E06894" w:rsidRDefault="00E06894" w:rsidP="00E06894">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6529BD">
        <w:rPr>
          <w:rFonts w:ascii="Courier New" w:hAnsi="Courier New" w:cs="Courier New"/>
          <w:color w:val="0000CC"/>
          <w:lang w:val="en-US"/>
        </w:rPr>
        <w:t>{{</w:t>
      </w:r>
      <w:proofErr w:type="spellStart"/>
      <w:r w:rsidR="006529BD" w:rsidRPr="006529BD">
        <w:rPr>
          <w:rFonts w:ascii="Courier New" w:hAnsi="Courier New" w:cs="Courier New"/>
          <w:color w:val="0000CC"/>
          <w:lang w:val="en-US"/>
        </w:rPr>
        <w:t>tanggal_surat_persetujuan_kredit</w:t>
      </w:r>
      <w:proofErr w:type="spellEnd"/>
      <w:r w:rsidR="006529BD">
        <w:rPr>
          <w:rFonts w:ascii="Courier New" w:hAnsi="Courier New" w:cs="Courier New"/>
          <w:color w:val="0000CC"/>
          <w:lang w:val="en-US"/>
        </w:rPr>
        <w:t>}}</w:t>
      </w:r>
    </w:p>
    <w:p w14:paraId="6A89AED5" w14:textId="77777777" w:rsidR="00E06894" w:rsidRPr="00DD4FDB" w:rsidRDefault="00E06894" w:rsidP="00E06894">
      <w:pPr>
        <w:tabs>
          <w:tab w:val="left" w:pos="1500"/>
        </w:tabs>
        <w:ind w:right="122"/>
        <w:rPr>
          <w:rFonts w:ascii="Courier New" w:hAnsi="Courier New" w:cs="Courier New"/>
          <w:color w:val="FFFFFF"/>
        </w:rPr>
      </w:pPr>
      <w:r>
        <w:rPr>
          <w:rFonts w:ascii="Courier New" w:hAnsi="Courier New" w:cs="Courier New"/>
          <w:color w:val="FFFFFF"/>
          <w:lang w:val="it-IT"/>
        </w:rPr>
        <w:t xml:space="preserve"> 2010</w:t>
      </w:r>
    </w:p>
    <w:tbl>
      <w:tblPr>
        <w:tblW w:w="0" w:type="auto"/>
        <w:tblLook w:val="04A0" w:firstRow="1" w:lastRow="0" w:firstColumn="1" w:lastColumn="0" w:noHBand="0" w:noVBand="1"/>
      </w:tblPr>
      <w:tblGrid>
        <w:gridCol w:w="5058"/>
        <w:gridCol w:w="5058"/>
      </w:tblGrid>
      <w:tr w:rsidR="006E0D34" w:rsidRPr="00906C4A" w14:paraId="5B6282E1" w14:textId="77777777" w:rsidTr="00AB05DF">
        <w:tc>
          <w:tcPr>
            <w:tcW w:w="5058" w:type="dxa"/>
            <w:shd w:val="clear" w:color="auto" w:fill="auto"/>
          </w:tcPr>
          <w:p w14:paraId="3F05152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4108F845"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BPR SAHABAT SEJATI</w:t>
            </w:r>
          </w:p>
          <w:p w14:paraId="10294204" w14:textId="77777777" w:rsidR="006E0D34" w:rsidRPr="00906C4A" w:rsidRDefault="006E0D34" w:rsidP="00AB05DF">
            <w:pPr>
              <w:jc w:val="center"/>
              <w:rPr>
                <w:rFonts w:ascii="Courier New" w:hAnsi="Courier New" w:cs="Courier New"/>
              </w:rPr>
            </w:pPr>
          </w:p>
          <w:p w14:paraId="19D649DB" w14:textId="77777777" w:rsidR="006E0D34" w:rsidRPr="00906C4A" w:rsidRDefault="006E0D34" w:rsidP="00AB05DF">
            <w:pPr>
              <w:jc w:val="center"/>
              <w:rPr>
                <w:rFonts w:ascii="Courier New" w:hAnsi="Courier New" w:cs="Courier New"/>
              </w:rPr>
            </w:pPr>
          </w:p>
          <w:p w14:paraId="4CDC0517" w14:textId="77777777" w:rsidR="006E0D34" w:rsidRPr="00906C4A" w:rsidRDefault="006E0D34" w:rsidP="00AB05DF">
            <w:pPr>
              <w:jc w:val="center"/>
              <w:rPr>
                <w:rFonts w:ascii="Courier New" w:hAnsi="Courier New" w:cs="Courier New"/>
              </w:rPr>
            </w:pPr>
          </w:p>
          <w:p w14:paraId="2FBC157A" w14:textId="77777777" w:rsidR="006E0D34" w:rsidRPr="00906C4A" w:rsidRDefault="006E0D34" w:rsidP="00AB05DF">
            <w:pPr>
              <w:jc w:val="center"/>
              <w:rPr>
                <w:rFonts w:ascii="Courier New" w:hAnsi="Courier New" w:cs="Courier New"/>
              </w:rPr>
            </w:pPr>
          </w:p>
          <w:p w14:paraId="5D90C628" w14:textId="77777777" w:rsidR="006E0D34" w:rsidRPr="00906C4A" w:rsidRDefault="006E0D34" w:rsidP="00AB05DF">
            <w:pPr>
              <w:jc w:val="center"/>
              <w:rPr>
                <w:rFonts w:ascii="Courier New" w:hAnsi="Courier New" w:cs="Courier New"/>
              </w:rPr>
            </w:pPr>
          </w:p>
          <w:p w14:paraId="160EC865" w14:textId="77777777" w:rsidR="006E0D34" w:rsidRPr="00906C4A" w:rsidRDefault="006E0D34" w:rsidP="00AB05DF">
            <w:pPr>
              <w:jc w:val="center"/>
              <w:rPr>
                <w:rFonts w:ascii="Courier New" w:hAnsi="Courier New" w:cs="Courier New"/>
              </w:rPr>
            </w:pPr>
          </w:p>
          <w:p w14:paraId="502A98B1" w14:textId="77777777" w:rsidR="006E0D34" w:rsidRPr="00F372DF" w:rsidRDefault="006E0D34" w:rsidP="00AB05DF">
            <w:pPr>
              <w:jc w:val="center"/>
            </w:pPr>
            <w:r w:rsidRPr="00906C4A">
              <w:rPr>
                <w:rFonts w:ascii="Courier New" w:hAnsi="Courier New" w:cs="Courier New"/>
                <w:b/>
                <w:bCs/>
                <w:lang w:val="it-IT"/>
              </w:rPr>
              <w:t>Legal &amp; Adm Kredit</w:t>
            </w:r>
          </w:p>
        </w:tc>
        <w:tc>
          <w:tcPr>
            <w:tcW w:w="5058" w:type="dxa"/>
            <w:shd w:val="clear" w:color="auto" w:fill="auto"/>
          </w:tcPr>
          <w:p w14:paraId="0D309B84" w14:textId="77777777" w:rsidR="006E0D34" w:rsidRPr="00906C4A" w:rsidRDefault="006E0D34" w:rsidP="00AB05DF">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CCAC8EF" w14:textId="77777777" w:rsidR="006E0D34" w:rsidRPr="00906C4A" w:rsidRDefault="006E0D34" w:rsidP="00AB05DF">
            <w:pPr>
              <w:jc w:val="center"/>
              <w:rPr>
                <w:rFonts w:ascii="Courier New" w:hAnsi="Courier New" w:cs="Courier New"/>
              </w:rPr>
            </w:pPr>
          </w:p>
          <w:p w14:paraId="2A8B3239" w14:textId="77777777" w:rsidR="006E0D34" w:rsidRPr="00906C4A" w:rsidRDefault="006E0D34" w:rsidP="00AB05DF">
            <w:pPr>
              <w:jc w:val="center"/>
              <w:rPr>
                <w:rFonts w:ascii="Courier New" w:hAnsi="Courier New" w:cs="Courier New"/>
              </w:rPr>
            </w:pPr>
          </w:p>
          <w:p w14:paraId="39126D6E" w14:textId="77777777" w:rsidR="006E0D34" w:rsidRPr="00906C4A" w:rsidRDefault="006E0D34" w:rsidP="00AB05DF">
            <w:pPr>
              <w:jc w:val="center"/>
              <w:rPr>
                <w:rFonts w:ascii="Courier New" w:hAnsi="Courier New" w:cs="Courier New"/>
              </w:rPr>
            </w:pPr>
          </w:p>
          <w:p w14:paraId="12FCDBB2" w14:textId="77777777" w:rsidR="006E0D34" w:rsidRPr="00906C4A" w:rsidRDefault="006E0D34" w:rsidP="00AB05DF">
            <w:pPr>
              <w:jc w:val="center"/>
              <w:rPr>
                <w:rFonts w:ascii="Courier New" w:hAnsi="Courier New" w:cs="Courier New"/>
              </w:rPr>
            </w:pPr>
          </w:p>
          <w:p w14:paraId="09850120" w14:textId="77777777" w:rsidR="006E0D34" w:rsidRPr="00906C4A" w:rsidRDefault="006E0D34" w:rsidP="00AB05DF">
            <w:pPr>
              <w:jc w:val="center"/>
              <w:rPr>
                <w:rFonts w:ascii="Courier New" w:hAnsi="Courier New" w:cs="Courier New"/>
              </w:rPr>
            </w:pPr>
          </w:p>
          <w:p w14:paraId="4E88EAB6" w14:textId="77777777" w:rsidR="006E0D34" w:rsidRPr="00906C4A" w:rsidRDefault="006E0D34" w:rsidP="00AB05DF">
            <w:pPr>
              <w:jc w:val="center"/>
              <w:rPr>
                <w:rFonts w:ascii="Courier New" w:hAnsi="Courier New" w:cs="Courier New"/>
              </w:rPr>
            </w:pPr>
          </w:p>
          <w:p w14:paraId="75A129E5" w14:textId="77777777" w:rsidR="006E0D34" w:rsidRPr="00906C4A" w:rsidRDefault="006E0D34" w:rsidP="00AB05DF">
            <w:pPr>
              <w:jc w:val="center"/>
              <w:rPr>
                <w:rFonts w:ascii="Courier New" w:hAnsi="Courier New" w:cs="Courier New"/>
              </w:rPr>
            </w:pPr>
          </w:p>
          <w:p w14:paraId="42D137F8" w14:textId="4779AB06" w:rsidR="006E0D34" w:rsidRPr="00657ADB" w:rsidRDefault="006529BD" w:rsidP="00AB05DF">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6529BD">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F5CEFA5" w14:textId="77777777" w:rsidR="006E0D34" w:rsidRPr="00F372DF" w:rsidRDefault="006E0D34" w:rsidP="00AB05DF">
            <w:pPr>
              <w:jc w:val="center"/>
            </w:pPr>
            <w:proofErr w:type="spellStart"/>
            <w:r w:rsidRPr="00906C4A">
              <w:rPr>
                <w:rFonts w:ascii="Courier New" w:hAnsi="Courier New" w:cs="Courier New"/>
                <w:b/>
                <w:sz w:val="20"/>
                <w:szCs w:val="20"/>
                <w:lang w:val="fr-FR"/>
              </w:rPr>
              <w:t>Debitur</w:t>
            </w:r>
            <w:proofErr w:type="spellEnd"/>
          </w:p>
        </w:tc>
      </w:tr>
    </w:tbl>
    <w:p w14:paraId="6D43C7FA" w14:textId="77777777" w:rsidR="00084779" w:rsidRDefault="00084779">
      <w:pPr>
        <w:ind w:left="7200" w:firstLine="720"/>
        <w:jc w:val="right"/>
        <w:rPr>
          <w:rFonts w:ascii="Courier New" w:hAnsi="Courier New" w:cs="Courier New"/>
          <w:b/>
          <w:sz w:val="20"/>
          <w:szCs w:val="20"/>
          <w:lang w:val="fr-FR"/>
        </w:rPr>
      </w:pPr>
    </w:p>
    <w:p w14:paraId="5C5BC4A5" w14:textId="77777777" w:rsidR="00084779" w:rsidRDefault="00084779">
      <w:pPr>
        <w:ind w:left="7200" w:firstLine="720"/>
        <w:jc w:val="right"/>
        <w:rPr>
          <w:rFonts w:ascii="Courier New" w:hAnsi="Courier New" w:cs="Courier New"/>
          <w:b/>
          <w:sz w:val="20"/>
          <w:szCs w:val="20"/>
          <w:lang w:val="fr-FR"/>
        </w:rPr>
      </w:pPr>
    </w:p>
    <w:p w14:paraId="4793CD7A" w14:textId="77777777" w:rsidR="00084779" w:rsidRDefault="00084779">
      <w:pPr>
        <w:ind w:left="7200" w:firstLine="720"/>
        <w:jc w:val="right"/>
        <w:rPr>
          <w:rFonts w:ascii="Courier New" w:hAnsi="Courier New" w:cs="Courier New"/>
          <w:b/>
          <w:sz w:val="20"/>
          <w:szCs w:val="20"/>
          <w:lang w:val="fr-FR"/>
        </w:rPr>
      </w:pPr>
    </w:p>
    <w:p w14:paraId="0C3E8B81" w14:textId="77777777" w:rsidR="00084779" w:rsidRDefault="00084779">
      <w:pPr>
        <w:ind w:left="7200" w:firstLine="720"/>
        <w:jc w:val="right"/>
        <w:rPr>
          <w:rFonts w:ascii="Courier New" w:hAnsi="Courier New" w:cs="Courier New"/>
          <w:b/>
          <w:sz w:val="20"/>
          <w:szCs w:val="20"/>
          <w:lang w:val="fr-FR"/>
        </w:rPr>
      </w:pPr>
    </w:p>
    <w:p w14:paraId="567A8098" w14:textId="77777777" w:rsidR="00084779" w:rsidRDefault="00084779">
      <w:pPr>
        <w:ind w:left="7200" w:firstLine="720"/>
        <w:jc w:val="right"/>
        <w:rPr>
          <w:rFonts w:ascii="Courier New" w:hAnsi="Courier New" w:cs="Courier New"/>
          <w:b/>
          <w:sz w:val="20"/>
          <w:szCs w:val="20"/>
        </w:rPr>
      </w:pPr>
    </w:p>
    <w:p w14:paraId="34A431EB" w14:textId="77777777" w:rsidR="005F12D1" w:rsidRDefault="005F12D1">
      <w:pPr>
        <w:ind w:left="7200" w:firstLine="720"/>
        <w:jc w:val="right"/>
        <w:rPr>
          <w:rFonts w:ascii="Courier New" w:hAnsi="Courier New" w:cs="Courier New"/>
          <w:b/>
          <w:sz w:val="20"/>
          <w:szCs w:val="20"/>
        </w:rPr>
      </w:pPr>
    </w:p>
    <w:p w14:paraId="1A1BD106" w14:textId="77777777" w:rsidR="005F12D1" w:rsidRDefault="005F12D1">
      <w:pPr>
        <w:ind w:left="7200" w:firstLine="720"/>
        <w:jc w:val="right"/>
        <w:rPr>
          <w:rFonts w:ascii="Courier New" w:hAnsi="Courier New" w:cs="Courier New"/>
          <w:b/>
          <w:sz w:val="20"/>
          <w:szCs w:val="20"/>
        </w:rPr>
      </w:pPr>
    </w:p>
    <w:p w14:paraId="382EA60D" w14:textId="77777777" w:rsidR="005F12D1" w:rsidRDefault="005F12D1">
      <w:pPr>
        <w:ind w:left="7200" w:firstLine="720"/>
        <w:jc w:val="right"/>
        <w:rPr>
          <w:rFonts w:ascii="Courier New" w:hAnsi="Courier New" w:cs="Courier New"/>
          <w:b/>
          <w:sz w:val="20"/>
          <w:szCs w:val="20"/>
        </w:rPr>
      </w:pPr>
    </w:p>
    <w:p w14:paraId="70A51683" w14:textId="77777777" w:rsidR="005F12D1" w:rsidRPr="005F12D1" w:rsidRDefault="005F12D1">
      <w:pPr>
        <w:ind w:left="7200" w:firstLine="720"/>
        <w:jc w:val="right"/>
        <w:rPr>
          <w:rFonts w:ascii="Courier New" w:hAnsi="Courier New" w:cs="Courier New"/>
          <w:b/>
          <w:sz w:val="20"/>
          <w:szCs w:val="20"/>
        </w:rPr>
      </w:pPr>
    </w:p>
    <w:p w14:paraId="085D9EF9" w14:textId="77777777" w:rsidR="00B76C60" w:rsidRDefault="00B76C60">
      <w:pPr>
        <w:ind w:left="7200" w:firstLine="720"/>
        <w:jc w:val="right"/>
        <w:rPr>
          <w:rFonts w:ascii="Courier New" w:hAnsi="Courier New" w:cs="Courier New"/>
          <w:b/>
          <w:sz w:val="20"/>
          <w:szCs w:val="20"/>
          <w:lang w:val="fr-FR"/>
        </w:rPr>
      </w:pPr>
    </w:p>
    <w:p w14:paraId="0AA861D8" w14:textId="77777777" w:rsidR="00B76C60" w:rsidRPr="00B76C60" w:rsidRDefault="00B76C60" w:rsidP="00B76C60">
      <w:pPr>
        <w:rPr>
          <w:rFonts w:ascii="Courier New" w:hAnsi="Courier New" w:cs="Courier New"/>
          <w:sz w:val="20"/>
          <w:szCs w:val="20"/>
          <w:lang w:val="fr-FR"/>
        </w:rPr>
      </w:pPr>
    </w:p>
    <w:p w14:paraId="78BE5576" w14:textId="77777777" w:rsidR="00B76C60" w:rsidRPr="00B76C60" w:rsidRDefault="00B76C60" w:rsidP="00B76C60">
      <w:pPr>
        <w:rPr>
          <w:rFonts w:ascii="Courier New" w:hAnsi="Courier New" w:cs="Courier New"/>
          <w:sz w:val="20"/>
          <w:szCs w:val="20"/>
          <w:lang w:val="fr-FR"/>
        </w:rPr>
      </w:pPr>
    </w:p>
    <w:p w14:paraId="38E18056" w14:textId="77777777" w:rsidR="00B76C60" w:rsidRPr="00B76C60" w:rsidRDefault="00B76C60" w:rsidP="00B76C60">
      <w:pPr>
        <w:rPr>
          <w:rFonts w:ascii="Courier New" w:hAnsi="Courier New" w:cs="Courier New"/>
          <w:sz w:val="20"/>
          <w:szCs w:val="20"/>
          <w:lang w:val="fr-FR"/>
        </w:rPr>
      </w:pPr>
    </w:p>
    <w:p w14:paraId="3E052F72" w14:textId="77777777" w:rsidR="00B76C60" w:rsidRPr="00B76C60" w:rsidRDefault="00B76C60" w:rsidP="00B76C60">
      <w:pPr>
        <w:rPr>
          <w:rFonts w:ascii="Courier New" w:hAnsi="Courier New" w:cs="Courier New"/>
          <w:sz w:val="20"/>
          <w:szCs w:val="20"/>
          <w:lang w:val="fr-FR"/>
        </w:rPr>
      </w:pPr>
    </w:p>
    <w:p w14:paraId="67F9F7D6" w14:textId="77777777" w:rsidR="00B76C60" w:rsidRPr="00B76C60" w:rsidRDefault="00B76C60" w:rsidP="00B76C60">
      <w:pPr>
        <w:rPr>
          <w:rFonts w:ascii="Courier New" w:hAnsi="Courier New" w:cs="Courier New"/>
          <w:sz w:val="20"/>
          <w:szCs w:val="20"/>
          <w:lang w:val="fr-FR"/>
        </w:rPr>
      </w:pPr>
    </w:p>
    <w:p w14:paraId="7BA5BB42" w14:textId="77777777" w:rsidR="00B76C60" w:rsidRPr="00B76C60" w:rsidRDefault="00B76C60" w:rsidP="00B76C60">
      <w:pPr>
        <w:rPr>
          <w:rFonts w:ascii="Courier New" w:hAnsi="Courier New" w:cs="Courier New"/>
          <w:sz w:val="20"/>
          <w:szCs w:val="20"/>
          <w:lang w:val="fr-FR"/>
        </w:rPr>
      </w:pPr>
    </w:p>
    <w:p w14:paraId="200DD01C" w14:textId="77777777" w:rsidR="00B76C60" w:rsidRPr="00B76C60" w:rsidRDefault="00B76C60" w:rsidP="00B76C60">
      <w:pPr>
        <w:rPr>
          <w:rFonts w:ascii="Courier New" w:hAnsi="Courier New" w:cs="Courier New"/>
          <w:sz w:val="20"/>
          <w:szCs w:val="20"/>
          <w:lang w:val="fr-FR"/>
        </w:rPr>
      </w:pPr>
    </w:p>
    <w:p w14:paraId="4CF582D6" w14:textId="77777777" w:rsidR="00B76C60" w:rsidRPr="00B76C60" w:rsidRDefault="00B76C60" w:rsidP="00B76C60">
      <w:pPr>
        <w:rPr>
          <w:rFonts w:ascii="Courier New" w:hAnsi="Courier New" w:cs="Courier New"/>
          <w:sz w:val="20"/>
          <w:szCs w:val="20"/>
          <w:lang w:val="fr-FR"/>
        </w:rPr>
      </w:pPr>
    </w:p>
    <w:p w14:paraId="01A91C38" w14:textId="77777777" w:rsidR="00B76C60" w:rsidRDefault="00B76C60" w:rsidP="00B76C60">
      <w:pPr>
        <w:rPr>
          <w:rFonts w:ascii="Courier New" w:hAnsi="Courier New" w:cs="Courier New"/>
          <w:sz w:val="20"/>
          <w:szCs w:val="20"/>
        </w:rPr>
      </w:pPr>
    </w:p>
    <w:p w14:paraId="4FAC46F7" w14:textId="77777777" w:rsidR="001C5EDD" w:rsidRPr="001C5EDD" w:rsidRDefault="001C5EDD" w:rsidP="00B76C60">
      <w:pPr>
        <w:rPr>
          <w:rFonts w:ascii="Courier New" w:hAnsi="Courier New" w:cs="Courier New"/>
          <w:sz w:val="20"/>
          <w:szCs w:val="20"/>
        </w:rPr>
      </w:pPr>
    </w:p>
    <w:p w14:paraId="1F2B5B88" w14:textId="77777777" w:rsidR="00B76C60" w:rsidRPr="00B76C60" w:rsidRDefault="00B76C60" w:rsidP="00B76C60">
      <w:pPr>
        <w:rPr>
          <w:rFonts w:ascii="Courier New" w:hAnsi="Courier New" w:cs="Courier New"/>
          <w:sz w:val="20"/>
          <w:szCs w:val="20"/>
          <w:lang w:val="fr-FR"/>
        </w:rPr>
      </w:pPr>
    </w:p>
    <w:p w14:paraId="5D6341A1" w14:textId="77777777" w:rsidR="00084779" w:rsidRDefault="00084779" w:rsidP="00B76C60">
      <w:pPr>
        <w:tabs>
          <w:tab w:val="left" w:pos="1470"/>
        </w:tabs>
        <w:rPr>
          <w:rFonts w:ascii="Courier New" w:hAnsi="Courier New" w:cs="Courier New"/>
          <w:sz w:val="20"/>
          <w:szCs w:val="20"/>
        </w:rPr>
      </w:pPr>
    </w:p>
    <w:p w14:paraId="43D9936E" w14:textId="77777777" w:rsidR="00B76C60" w:rsidRDefault="00B76C60" w:rsidP="00B76C60">
      <w:pPr>
        <w:spacing w:line="360" w:lineRule="auto"/>
        <w:jc w:val="center"/>
        <w:rPr>
          <w:b/>
          <w:sz w:val="28"/>
          <w:szCs w:val="28"/>
        </w:rPr>
      </w:pPr>
      <w:r w:rsidRPr="009F66B1">
        <w:rPr>
          <w:b/>
          <w:sz w:val="28"/>
          <w:szCs w:val="28"/>
        </w:rPr>
        <w:t>SURAT PERNYATAAN</w:t>
      </w:r>
    </w:p>
    <w:p w14:paraId="0CF9C9EA" w14:textId="77777777" w:rsidR="00B76C60" w:rsidRPr="00CE503B" w:rsidRDefault="00B76C60" w:rsidP="00B76C60">
      <w:pPr>
        <w:spacing w:line="360" w:lineRule="auto"/>
        <w:jc w:val="center"/>
        <w:rPr>
          <w:b/>
          <w:sz w:val="28"/>
          <w:szCs w:val="28"/>
          <w:lang w:val="en-US"/>
        </w:rPr>
      </w:pPr>
    </w:p>
    <w:p w14:paraId="65C3DF83" w14:textId="77777777" w:rsidR="00B76C60" w:rsidRDefault="00B76C60" w:rsidP="00B76C60">
      <w:pPr>
        <w:spacing w:line="360" w:lineRule="auto"/>
        <w:jc w:val="both"/>
        <w:rPr>
          <w:lang w:val="en-US"/>
        </w:rPr>
      </w:pPr>
      <w:r>
        <w:t>Yang bertanda tangan di bawah ini :</w:t>
      </w:r>
    </w:p>
    <w:p w14:paraId="266285B3" w14:textId="77777777" w:rsidR="00B76C60" w:rsidRPr="00CE503B" w:rsidRDefault="00B76C60" w:rsidP="00B76C60">
      <w:pPr>
        <w:spacing w:line="360" w:lineRule="auto"/>
        <w:jc w:val="both"/>
        <w:rPr>
          <w:lang w:val="en-US"/>
        </w:rPr>
      </w:pPr>
    </w:p>
    <w:p w14:paraId="2CAFE717" w14:textId="168C7267" w:rsidR="00B76C60" w:rsidRPr="00B76C60" w:rsidRDefault="00B76C60" w:rsidP="00B76C60">
      <w:pPr>
        <w:tabs>
          <w:tab w:val="left" w:pos="2160"/>
        </w:tabs>
        <w:spacing w:line="360" w:lineRule="auto"/>
        <w:ind w:left="360"/>
        <w:jc w:val="both"/>
      </w:pPr>
      <w:r>
        <w:t xml:space="preserve">Nama </w:t>
      </w:r>
      <w:r>
        <w:tab/>
        <w:t>:</w:t>
      </w:r>
      <w:r>
        <w:rPr>
          <w:lang w:val="en-US"/>
        </w:rPr>
        <w:t xml:space="preserve"> </w:t>
      </w:r>
      <w:r w:rsidR="006529BD">
        <w:rPr>
          <w:color w:val="0000CC"/>
          <w:lang w:val="en-US"/>
        </w:rPr>
        <w:t>{{</w:t>
      </w:r>
      <w:proofErr w:type="spellStart"/>
      <w:r w:rsidR="006529BD" w:rsidRPr="006529BD">
        <w:rPr>
          <w:color w:val="0000CC"/>
          <w:lang w:val="en-US"/>
        </w:rPr>
        <w:t>nama_debitur</w:t>
      </w:r>
      <w:proofErr w:type="spellEnd"/>
      <w:r w:rsidR="006529BD">
        <w:rPr>
          <w:color w:val="0000CC"/>
          <w:lang w:val="en-US"/>
        </w:rPr>
        <w:t>}}</w:t>
      </w:r>
    </w:p>
    <w:p w14:paraId="734126A2" w14:textId="79B20B0B" w:rsidR="00B76C60" w:rsidRPr="00B76C60" w:rsidRDefault="00B76C60" w:rsidP="00B76C60">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6529BD">
        <w:rPr>
          <w:color w:val="0000CC"/>
          <w:lang w:val="en-US"/>
        </w:rPr>
        <w:t>{{</w:t>
      </w:r>
      <w:proofErr w:type="spellStart"/>
      <w:r w:rsidR="006529BD" w:rsidRPr="006529BD">
        <w:rPr>
          <w:color w:val="0000CC"/>
          <w:lang w:val="en-US"/>
        </w:rPr>
        <w:t>alamat_rumah_debitur</w:t>
      </w:r>
      <w:proofErr w:type="spellEnd"/>
      <w:r w:rsidR="006529BD">
        <w:rPr>
          <w:color w:val="0000CC"/>
          <w:lang w:val="en-US"/>
        </w:rPr>
        <w:t>}}</w:t>
      </w:r>
    </w:p>
    <w:p w14:paraId="2574076B" w14:textId="6FC58169" w:rsidR="00B76C60" w:rsidRPr="00CE503B" w:rsidRDefault="00B76C60" w:rsidP="00B76C60">
      <w:pPr>
        <w:tabs>
          <w:tab w:val="left" w:pos="2160"/>
        </w:tabs>
        <w:spacing w:line="360" w:lineRule="auto"/>
        <w:ind w:left="360"/>
        <w:jc w:val="both"/>
        <w:rPr>
          <w:lang w:val="en-US"/>
        </w:rPr>
      </w:pPr>
      <w:r>
        <w:t xml:space="preserve">Pekerjaan </w:t>
      </w:r>
      <w:r>
        <w:tab/>
        <w:t>:</w:t>
      </w:r>
      <w:r w:rsidR="006C73B5">
        <w:rPr>
          <w:lang w:val="en-US"/>
        </w:rPr>
        <w:t xml:space="preserve"> </w:t>
      </w:r>
      <w:r w:rsidR="006529BD">
        <w:rPr>
          <w:color w:val="0000CC"/>
          <w:lang w:val="en-US"/>
        </w:rPr>
        <w:t>{{</w:t>
      </w:r>
      <w:proofErr w:type="spellStart"/>
      <w:r w:rsidR="006529BD" w:rsidRPr="006529BD">
        <w:rPr>
          <w:color w:val="0000CC"/>
          <w:lang w:val="en-US"/>
        </w:rPr>
        <w:t>pekerjaan_debitur</w:t>
      </w:r>
      <w:proofErr w:type="spellEnd"/>
      <w:r w:rsidR="006529BD">
        <w:rPr>
          <w:color w:val="0000CC"/>
          <w:lang w:val="en-US"/>
        </w:rPr>
        <w:t>}}</w:t>
      </w:r>
    </w:p>
    <w:p w14:paraId="6F4D635E" w14:textId="77777777" w:rsidR="00B76C60" w:rsidRPr="00CE503B" w:rsidRDefault="00B76C60" w:rsidP="00B76C60">
      <w:pPr>
        <w:tabs>
          <w:tab w:val="left" w:pos="2160"/>
        </w:tabs>
        <w:spacing w:line="360" w:lineRule="auto"/>
        <w:ind w:left="360"/>
        <w:jc w:val="both"/>
        <w:rPr>
          <w:lang w:val="en-US"/>
        </w:rPr>
      </w:pPr>
    </w:p>
    <w:p w14:paraId="06EA02A4" w14:textId="77777777" w:rsidR="00B76C60" w:rsidRDefault="00B76C60" w:rsidP="00B76C60">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A73F9DC" w14:textId="77777777" w:rsidR="00B76C60" w:rsidRPr="00CE503B" w:rsidRDefault="00B76C60" w:rsidP="00B76C60">
      <w:pPr>
        <w:spacing w:line="360" w:lineRule="auto"/>
        <w:jc w:val="both"/>
        <w:rPr>
          <w:lang w:val="en-US"/>
        </w:rPr>
      </w:pPr>
    </w:p>
    <w:p w14:paraId="2E45542D" w14:textId="77777777" w:rsidR="00B76C60" w:rsidRDefault="00B76C60" w:rsidP="00B76C60">
      <w:pPr>
        <w:spacing w:line="360" w:lineRule="auto"/>
        <w:jc w:val="both"/>
        <w:rPr>
          <w:lang w:val="en-US"/>
        </w:rPr>
      </w:pPr>
      <w:r>
        <w:t>Demikian pernyataan ini saya buat dengan sebenar – benarnya agar dapat di gunakan sebagai mana mestinya.</w:t>
      </w:r>
    </w:p>
    <w:p w14:paraId="34BB015D" w14:textId="77777777" w:rsidR="00B76C60" w:rsidRDefault="00B76C60" w:rsidP="00B76C60">
      <w:pPr>
        <w:spacing w:line="360" w:lineRule="auto"/>
        <w:jc w:val="both"/>
        <w:rPr>
          <w:lang w:val="en-US"/>
        </w:rPr>
      </w:pPr>
    </w:p>
    <w:p w14:paraId="05301D69" w14:textId="77777777" w:rsidR="00B76C60" w:rsidRDefault="00B76C60" w:rsidP="00B76C60">
      <w:pPr>
        <w:spacing w:line="360" w:lineRule="auto"/>
        <w:jc w:val="both"/>
        <w:rPr>
          <w:lang w:val="en-US"/>
        </w:rPr>
      </w:pPr>
    </w:p>
    <w:p w14:paraId="21E509B5" w14:textId="77777777" w:rsidR="00B76C60" w:rsidRDefault="00B76C60" w:rsidP="00B76C60">
      <w:pPr>
        <w:spacing w:line="360" w:lineRule="auto"/>
        <w:jc w:val="both"/>
        <w:rPr>
          <w:lang w:val="en-US"/>
        </w:rPr>
      </w:pPr>
    </w:p>
    <w:p w14:paraId="6AB21FF2" w14:textId="77777777" w:rsidR="00B76C60" w:rsidRPr="00CE503B" w:rsidRDefault="00B76C60" w:rsidP="00B76C60">
      <w:pPr>
        <w:spacing w:line="360" w:lineRule="auto"/>
        <w:jc w:val="both"/>
        <w:rPr>
          <w:lang w:val="en-US"/>
        </w:rPr>
      </w:pPr>
    </w:p>
    <w:p w14:paraId="4E8073C9" w14:textId="77777777" w:rsidR="00B76C60" w:rsidRDefault="00B76C60" w:rsidP="00B76C60">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4908"/>
        <w:gridCol w:w="5208"/>
      </w:tblGrid>
      <w:tr w:rsidR="00B76C60" w:rsidRPr="002529CC" w14:paraId="5021EEBF" w14:textId="77777777" w:rsidTr="00C323CA">
        <w:tc>
          <w:tcPr>
            <w:tcW w:w="5328" w:type="dxa"/>
            <w:shd w:val="clear" w:color="auto" w:fill="auto"/>
          </w:tcPr>
          <w:p w14:paraId="30E6BCF0" w14:textId="77777777" w:rsidR="00B76C60" w:rsidRPr="002529CC" w:rsidRDefault="00B76C60" w:rsidP="00C323CA">
            <w:pPr>
              <w:spacing w:line="360" w:lineRule="auto"/>
              <w:jc w:val="both"/>
              <w:rPr>
                <w:lang w:val="en-US"/>
              </w:rPr>
            </w:pPr>
          </w:p>
        </w:tc>
        <w:tc>
          <w:tcPr>
            <w:tcW w:w="5328" w:type="dxa"/>
            <w:shd w:val="clear" w:color="auto" w:fill="auto"/>
          </w:tcPr>
          <w:p w14:paraId="1EEB11A4" w14:textId="0805DA3B" w:rsidR="00B76C60" w:rsidRDefault="00B76C60" w:rsidP="00C323CA">
            <w:pPr>
              <w:spacing w:line="360" w:lineRule="auto"/>
              <w:jc w:val="center"/>
            </w:pPr>
            <w:r>
              <w:t>Cirebon,</w:t>
            </w:r>
            <w:r w:rsidRPr="002529CC">
              <w:rPr>
                <w:lang w:val="en-US"/>
              </w:rPr>
              <w:t xml:space="preserve"> </w:t>
            </w:r>
            <w:r w:rsidR="006529BD">
              <w:rPr>
                <w:color w:val="0000CC"/>
                <w:lang w:val="en-US"/>
              </w:rPr>
              <w:t>{{</w:t>
            </w:r>
            <w:proofErr w:type="spellStart"/>
            <w:r w:rsidR="006529BD" w:rsidRPr="006529BD">
              <w:rPr>
                <w:color w:val="0000CC"/>
                <w:lang w:val="en-US"/>
              </w:rPr>
              <w:t>tanggal_surat_persetujuan_kredit</w:t>
            </w:r>
            <w:proofErr w:type="spellEnd"/>
            <w:r w:rsidR="006529BD">
              <w:rPr>
                <w:color w:val="0000CC"/>
                <w:lang w:val="en-US"/>
              </w:rPr>
              <w:t>}}</w:t>
            </w:r>
          </w:p>
          <w:p w14:paraId="3B107ADF" w14:textId="77777777" w:rsidR="00B76C60" w:rsidRDefault="00B76C60" w:rsidP="00C323CA">
            <w:pPr>
              <w:spacing w:line="360" w:lineRule="auto"/>
              <w:jc w:val="center"/>
            </w:pPr>
          </w:p>
          <w:p w14:paraId="0246A2FE" w14:textId="77777777" w:rsidR="00B76C60" w:rsidRDefault="00B76C60" w:rsidP="00C323CA">
            <w:pPr>
              <w:spacing w:line="360" w:lineRule="auto"/>
              <w:jc w:val="center"/>
            </w:pPr>
          </w:p>
          <w:p w14:paraId="6AE7A5EA" w14:textId="77777777" w:rsidR="00B76C60" w:rsidRDefault="00B76C60" w:rsidP="00C323CA">
            <w:pPr>
              <w:spacing w:line="360" w:lineRule="auto"/>
              <w:jc w:val="center"/>
            </w:pPr>
          </w:p>
          <w:p w14:paraId="53D4F254" w14:textId="007DDE86" w:rsidR="00B76C60" w:rsidRPr="00657ADB" w:rsidRDefault="006529BD" w:rsidP="00C323CA">
            <w:pPr>
              <w:jc w:val="center"/>
              <w:rPr>
                <w:b/>
                <w:color w:val="0000CC"/>
                <w:u w:val="single"/>
              </w:rPr>
            </w:pPr>
            <w:r>
              <w:rPr>
                <w:b/>
                <w:color w:val="0000CC"/>
                <w:u w:val="single"/>
              </w:rPr>
              <w:t>{{</w:t>
            </w:r>
            <w:r w:rsidRPr="006529BD">
              <w:rPr>
                <w:b/>
                <w:color w:val="0000CC"/>
                <w:u w:val="single"/>
              </w:rPr>
              <w:t>nama_debitur</w:t>
            </w:r>
            <w:r>
              <w:rPr>
                <w:b/>
                <w:color w:val="0000CC"/>
                <w:u w:val="single"/>
              </w:rPr>
              <w:t>}}</w:t>
            </w:r>
          </w:p>
          <w:p w14:paraId="2B6155B6" w14:textId="77777777" w:rsidR="00B76C60" w:rsidRPr="00C76D64" w:rsidRDefault="00B76C60" w:rsidP="00C323CA">
            <w:pPr>
              <w:spacing w:line="360" w:lineRule="auto"/>
              <w:jc w:val="center"/>
            </w:pPr>
            <w:proofErr w:type="spellStart"/>
            <w:r w:rsidRPr="002529CC">
              <w:rPr>
                <w:sz w:val="18"/>
                <w:szCs w:val="18"/>
                <w:lang w:val="en-US"/>
              </w:rPr>
              <w:t>Debitur</w:t>
            </w:r>
            <w:proofErr w:type="spellEnd"/>
          </w:p>
        </w:tc>
      </w:tr>
    </w:tbl>
    <w:p w14:paraId="40D1081A" w14:textId="77777777" w:rsidR="00B76C60" w:rsidRPr="00A83DBE" w:rsidRDefault="00B76C60" w:rsidP="00B76C60">
      <w:pPr>
        <w:tabs>
          <w:tab w:val="left" w:pos="1170"/>
        </w:tabs>
        <w:rPr>
          <w:rFonts w:ascii="Courier New" w:hAnsi="Courier New" w:cs="Courier New"/>
          <w:sz w:val="20"/>
          <w:szCs w:val="20"/>
          <w:lang w:val="fr-FR"/>
        </w:rPr>
      </w:pPr>
    </w:p>
    <w:p w14:paraId="2E30AACF" w14:textId="77777777" w:rsidR="00B76C60" w:rsidRPr="00B76C60" w:rsidRDefault="00B76C60" w:rsidP="00B76C60">
      <w:pPr>
        <w:tabs>
          <w:tab w:val="left" w:pos="1470"/>
        </w:tabs>
        <w:rPr>
          <w:rFonts w:ascii="Courier New" w:hAnsi="Courier New" w:cs="Courier New"/>
          <w:sz w:val="20"/>
          <w:szCs w:val="20"/>
        </w:rPr>
      </w:pPr>
    </w:p>
    <w:sectPr w:rsidR="00B76C60" w:rsidRPr="00B76C60" w:rsidSect="009D2387">
      <w:footnotePr>
        <w:pos w:val="beneathText"/>
      </w:footnotePr>
      <w:type w:val="continuous"/>
      <w:pgSz w:w="12240" w:h="15840" w:code="1"/>
      <w:pgMar w:top="1138" w:right="1080" w:bottom="105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6DB9F" w14:textId="77777777" w:rsidR="007A7CE7" w:rsidRDefault="007A7CE7" w:rsidP="00A52A24">
      <w:r>
        <w:separator/>
      </w:r>
    </w:p>
  </w:endnote>
  <w:endnote w:type="continuationSeparator" w:id="0">
    <w:p w14:paraId="3FBED3C2" w14:textId="77777777" w:rsidR="007A7CE7" w:rsidRDefault="007A7CE7" w:rsidP="00A52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223BF" w14:textId="77777777" w:rsidR="007A7CE7" w:rsidRDefault="007A7CE7" w:rsidP="00A52A24">
      <w:r>
        <w:separator/>
      </w:r>
    </w:p>
  </w:footnote>
  <w:footnote w:type="continuationSeparator" w:id="0">
    <w:p w14:paraId="2FE210EF" w14:textId="77777777" w:rsidR="007A7CE7" w:rsidRDefault="007A7CE7" w:rsidP="00A52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8F928146"/>
    <w:name w:val="WW8Num3"/>
    <w:lvl w:ilvl="0">
      <w:start w:val="2"/>
      <w:numFmt w:val="decimal"/>
      <w:lvlText w:val="%1."/>
      <w:lvlJc w:val="left"/>
      <w:pPr>
        <w:tabs>
          <w:tab w:val="num" w:pos="2880"/>
        </w:tabs>
        <w:ind w:left="2880" w:hanging="360"/>
      </w:pPr>
      <w:rPr>
        <w:rFonts w:ascii="Palatino Linotype" w:hAnsi="Palatino Linotype" w:hint="default"/>
        <w:b w:val="0"/>
        <w:i w:val="0"/>
        <w:sz w:val="18"/>
      </w:rPr>
    </w:lvl>
  </w:abstractNum>
  <w:abstractNum w:abstractNumId="3" w15:restartNumberingAfterBreak="0">
    <w:nsid w:val="00000004"/>
    <w:multiLevelType w:val="singleLevel"/>
    <w:tmpl w:val="00000004"/>
    <w:name w:val="WW8Num4"/>
    <w:lvl w:ilvl="0">
      <w:start w:val="1"/>
      <w:numFmt w:val="decimal"/>
      <w:lvlText w:val="%1."/>
      <w:lvlJc w:val="left"/>
      <w:pPr>
        <w:tabs>
          <w:tab w:val="num" w:pos="288"/>
        </w:tabs>
        <w:ind w:left="288" w:hanging="288"/>
      </w:pPr>
      <w:rPr>
        <w:rFonts w:ascii="Palatino Linotype" w:hAnsi="Palatino Linotype"/>
        <w:b w:val="0"/>
        <w:i w:val="0"/>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1530"/>
        </w:tabs>
        <w:ind w:left="1530" w:hanging="810"/>
      </w:pPr>
    </w:lvl>
    <w:lvl w:ilvl="1">
      <w:start w:val="1"/>
      <w:numFmt w:val="lowerRoman"/>
      <w:lvlText w:val="%2."/>
      <w:lvlJc w:val="righ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8" w15:restartNumberingAfterBreak="0">
    <w:nsid w:val="00000009"/>
    <w:multiLevelType w:val="singleLevel"/>
    <w:tmpl w:val="00000009"/>
    <w:name w:val="WW8Num9"/>
    <w:lvl w:ilvl="0">
      <w:start w:val="1"/>
      <w:numFmt w:val="lowerLetter"/>
      <w:lvlText w:val="%1"/>
      <w:lvlJc w:val="left"/>
      <w:pPr>
        <w:tabs>
          <w:tab w:val="num" w:pos="1361"/>
        </w:tabs>
        <w:ind w:left="1361" w:hanging="51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Courier New" w:hAnsi="Courier New" w:cs="Courier New"/>
      </w:r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0000000B"/>
    <w:multiLevelType w:val="singleLevel"/>
    <w:tmpl w:val="0000000B"/>
    <w:name w:val="WW8Num11"/>
    <w:lvl w:ilvl="0">
      <w:start w:val="1"/>
      <w:numFmt w:val="decimal"/>
      <w:lvlText w:val="%1."/>
      <w:lvlJc w:val="left"/>
      <w:pPr>
        <w:tabs>
          <w:tab w:val="num" w:pos="360"/>
        </w:tabs>
        <w:ind w:left="360" w:hanging="360"/>
      </w:pPr>
    </w:lvl>
  </w:abstractNum>
  <w:abstractNum w:abstractNumId="11" w15:restartNumberingAfterBreak="0">
    <w:nsid w:val="0000000C"/>
    <w:multiLevelType w:val="singleLevel"/>
    <w:tmpl w:val="0000000C"/>
    <w:name w:val="WW8Num12"/>
    <w:lvl w:ilvl="0">
      <w:start w:val="1"/>
      <w:numFmt w:val="lowerLetter"/>
      <w:lvlText w:val="%1."/>
      <w:lvlJc w:val="left"/>
      <w:pPr>
        <w:tabs>
          <w:tab w:val="num" w:pos="720"/>
        </w:tabs>
        <w:ind w:left="720" w:hanging="360"/>
      </w:pPr>
    </w:lvl>
  </w:abstractNum>
  <w:abstractNum w:abstractNumId="12" w15:restartNumberingAfterBreak="0">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EB6C4364"/>
    <w:name w:val="WW8Num15"/>
    <w:lvl w:ilvl="0">
      <w:start w:val="1"/>
      <w:numFmt w:val="decimal"/>
      <w:lvlText w:val="%1."/>
      <w:lvlJc w:val="left"/>
      <w:pPr>
        <w:tabs>
          <w:tab w:val="num" w:pos="360"/>
        </w:tabs>
        <w:ind w:left="360" w:hanging="360"/>
      </w:pPr>
      <w:rPr>
        <w:rFonts w:ascii="Courier New" w:eastAsia="Times New Roman" w:hAnsi="Courier New" w:cs="Courier New"/>
      </w:rPr>
    </w:lvl>
  </w:abstractNum>
  <w:abstractNum w:abstractNumId="15" w15:restartNumberingAfterBreak="0">
    <w:nsid w:val="00000010"/>
    <w:multiLevelType w:val="singleLevel"/>
    <w:tmpl w:val="00000010"/>
    <w:name w:val="WW8Num16"/>
    <w:lvl w:ilvl="0">
      <w:start w:val="1"/>
      <w:numFmt w:val="decimal"/>
      <w:lvlText w:val="%1."/>
      <w:lvlJc w:val="left"/>
      <w:pPr>
        <w:tabs>
          <w:tab w:val="num" w:pos="288"/>
        </w:tabs>
        <w:ind w:left="288" w:hanging="288"/>
      </w:pPr>
      <w:rPr>
        <w:b w:val="0"/>
        <w:sz w:val="18"/>
        <w:szCs w:val="18"/>
      </w:rPr>
    </w:lvl>
  </w:abstractNum>
  <w:abstractNum w:abstractNumId="16" w15:restartNumberingAfterBreak="0">
    <w:nsid w:val="00000011"/>
    <w:multiLevelType w:val="multilevel"/>
    <w:tmpl w:val="00000011"/>
    <w:name w:val="WW8Num17"/>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00000013"/>
    <w:multiLevelType w:val="multilevel"/>
    <w:tmpl w:val="00000013"/>
    <w:name w:val="WW8Num1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Courier New" w:hAnsi="Courier New" w:cs="Courier New"/>
      </w:rPr>
    </w:lvl>
    <w:lvl w:ilvl="3">
      <w:start w:val="1"/>
      <w:numFmt w:val="bullet"/>
      <w:lvlText w:val=""/>
      <w:lvlJc w:val="left"/>
      <w:pPr>
        <w:tabs>
          <w:tab w:val="num" w:pos="2880"/>
        </w:tabs>
        <w:ind w:left="2880" w:hanging="360"/>
      </w:pPr>
      <w:rPr>
        <w:rFonts w:ascii="Symbol" w:hAnsi="Symbol"/>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2583526"/>
    <w:multiLevelType w:val="hybridMultilevel"/>
    <w:tmpl w:val="42984B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4D1EE33A"/>
    <w:lvl w:ilvl="0" w:tplc="DD48999A">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46361B82"/>
    <w:lvl w:ilvl="0" w:tplc="BE74F75C">
      <w:start w:val="1"/>
      <w:numFmt w:val="decimal"/>
      <w:lvlText w:val="%1."/>
      <w:lvlJc w:val="left"/>
      <w:pPr>
        <w:tabs>
          <w:tab w:val="num" w:pos="720"/>
        </w:tabs>
        <w:ind w:left="720" w:hanging="360"/>
      </w:pPr>
      <w:rPr>
        <w:rFonts w:ascii="Courier New" w:eastAsia="Times New Roman" w:hAnsi="Courier New" w:cs="Courier Ne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9"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2105147806">
    <w:abstractNumId w:val="0"/>
  </w:num>
  <w:num w:numId="2" w16cid:durableId="1398480809">
    <w:abstractNumId w:val="1"/>
  </w:num>
  <w:num w:numId="3" w16cid:durableId="626198671">
    <w:abstractNumId w:val="2"/>
  </w:num>
  <w:num w:numId="4" w16cid:durableId="2038895983">
    <w:abstractNumId w:val="3"/>
  </w:num>
  <w:num w:numId="5" w16cid:durableId="1574510882">
    <w:abstractNumId w:val="4"/>
  </w:num>
  <w:num w:numId="6" w16cid:durableId="137190855">
    <w:abstractNumId w:val="5"/>
  </w:num>
  <w:num w:numId="7" w16cid:durableId="1791706136">
    <w:abstractNumId w:val="6"/>
  </w:num>
  <w:num w:numId="8" w16cid:durableId="371922639">
    <w:abstractNumId w:val="7"/>
  </w:num>
  <w:num w:numId="9" w16cid:durableId="37124129">
    <w:abstractNumId w:val="8"/>
  </w:num>
  <w:num w:numId="10" w16cid:durableId="280917408">
    <w:abstractNumId w:val="9"/>
  </w:num>
  <w:num w:numId="11" w16cid:durableId="2134133014">
    <w:abstractNumId w:val="10"/>
  </w:num>
  <w:num w:numId="12" w16cid:durableId="949432995">
    <w:abstractNumId w:val="11"/>
  </w:num>
  <w:num w:numId="13" w16cid:durableId="864556763">
    <w:abstractNumId w:val="12"/>
  </w:num>
  <w:num w:numId="14" w16cid:durableId="1305039488">
    <w:abstractNumId w:val="13"/>
  </w:num>
  <w:num w:numId="15" w16cid:durableId="1229657424">
    <w:abstractNumId w:val="14"/>
  </w:num>
  <w:num w:numId="16" w16cid:durableId="600336230">
    <w:abstractNumId w:val="15"/>
  </w:num>
  <w:num w:numId="17" w16cid:durableId="1797722370">
    <w:abstractNumId w:val="16"/>
  </w:num>
  <w:num w:numId="18" w16cid:durableId="1976641069">
    <w:abstractNumId w:val="17"/>
  </w:num>
  <w:num w:numId="19" w16cid:durableId="1687756530">
    <w:abstractNumId w:val="18"/>
  </w:num>
  <w:num w:numId="20" w16cid:durableId="656112238">
    <w:abstractNumId w:val="29"/>
  </w:num>
  <w:num w:numId="21" w16cid:durableId="387270079">
    <w:abstractNumId w:val="20"/>
  </w:num>
  <w:num w:numId="22" w16cid:durableId="677538157">
    <w:abstractNumId w:val="19"/>
  </w:num>
  <w:num w:numId="23" w16cid:durableId="866603322">
    <w:abstractNumId w:val="25"/>
  </w:num>
  <w:num w:numId="24" w16cid:durableId="52168779">
    <w:abstractNumId w:val="28"/>
  </w:num>
  <w:num w:numId="25" w16cid:durableId="1626693646">
    <w:abstractNumId w:val="22"/>
  </w:num>
  <w:num w:numId="26" w16cid:durableId="1594050005">
    <w:abstractNumId w:val="27"/>
  </w:num>
  <w:num w:numId="27" w16cid:durableId="460852651">
    <w:abstractNumId w:val="26"/>
  </w:num>
  <w:num w:numId="28" w16cid:durableId="877939401">
    <w:abstractNumId w:val="24"/>
  </w:num>
  <w:num w:numId="29" w16cid:durableId="809175860">
    <w:abstractNumId w:val="23"/>
  </w:num>
  <w:num w:numId="30" w16cid:durableId="1304850908">
    <w:abstractNumId w:val="21"/>
  </w:num>
  <w:num w:numId="31" w16cid:durableId="759987893">
    <w:abstractNumId w:val="4"/>
    <w:lvlOverride w:ilvl="0">
      <w:startOverride w:val="1"/>
    </w:lvlOverride>
  </w:num>
  <w:num w:numId="32" w16cid:durableId="77714059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A04"/>
    <w:rsid w:val="0000065B"/>
    <w:rsid w:val="00000E56"/>
    <w:rsid w:val="0000548F"/>
    <w:rsid w:val="000121FC"/>
    <w:rsid w:val="00015745"/>
    <w:rsid w:val="00017A48"/>
    <w:rsid w:val="000436D8"/>
    <w:rsid w:val="00051892"/>
    <w:rsid w:val="00053F75"/>
    <w:rsid w:val="00060070"/>
    <w:rsid w:val="00063B9F"/>
    <w:rsid w:val="00065324"/>
    <w:rsid w:val="00077E1B"/>
    <w:rsid w:val="00084779"/>
    <w:rsid w:val="00084DFC"/>
    <w:rsid w:val="000974C0"/>
    <w:rsid w:val="000A0961"/>
    <w:rsid w:val="000A4B84"/>
    <w:rsid w:val="000B01E8"/>
    <w:rsid w:val="000B0C94"/>
    <w:rsid w:val="000C44C9"/>
    <w:rsid w:val="000D6D63"/>
    <w:rsid w:val="000D7E1E"/>
    <w:rsid w:val="000E674A"/>
    <w:rsid w:val="000F015C"/>
    <w:rsid w:val="00100E70"/>
    <w:rsid w:val="00102A12"/>
    <w:rsid w:val="00105983"/>
    <w:rsid w:val="00111B05"/>
    <w:rsid w:val="00114A6B"/>
    <w:rsid w:val="00114DF2"/>
    <w:rsid w:val="001163B1"/>
    <w:rsid w:val="00123054"/>
    <w:rsid w:val="001257C4"/>
    <w:rsid w:val="00127E41"/>
    <w:rsid w:val="00134118"/>
    <w:rsid w:val="00137942"/>
    <w:rsid w:val="00141C94"/>
    <w:rsid w:val="00141EB5"/>
    <w:rsid w:val="001463F3"/>
    <w:rsid w:val="00160446"/>
    <w:rsid w:val="00163922"/>
    <w:rsid w:val="00165EAA"/>
    <w:rsid w:val="00166EE4"/>
    <w:rsid w:val="0017190F"/>
    <w:rsid w:val="00174DDE"/>
    <w:rsid w:val="001B5D8C"/>
    <w:rsid w:val="001C3614"/>
    <w:rsid w:val="001C3CEC"/>
    <w:rsid w:val="001C3FE6"/>
    <w:rsid w:val="001C5EDD"/>
    <w:rsid w:val="001C6BB8"/>
    <w:rsid w:val="001D0933"/>
    <w:rsid w:val="001D3C13"/>
    <w:rsid w:val="001D538E"/>
    <w:rsid w:val="001E24B6"/>
    <w:rsid w:val="001E2E63"/>
    <w:rsid w:val="001E311A"/>
    <w:rsid w:val="001E6337"/>
    <w:rsid w:val="001E6D84"/>
    <w:rsid w:val="001F2099"/>
    <w:rsid w:val="001F2CFC"/>
    <w:rsid w:val="00204FDF"/>
    <w:rsid w:val="00206CD2"/>
    <w:rsid w:val="00210632"/>
    <w:rsid w:val="00220D53"/>
    <w:rsid w:val="0022143A"/>
    <w:rsid w:val="00222603"/>
    <w:rsid w:val="00233D61"/>
    <w:rsid w:val="002438A9"/>
    <w:rsid w:val="00245C3E"/>
    <w:rsid w:val="00246B29"/>
    <w:rsid w:val="002472A8"/>
    <w:rsid w:val="00247857"/>
    <w:rsid w:val="0025166E"/>
    <w:rsid w:val="002622B2"/>
    <w:rsid w:val="002627BD"/>
    <w:rsid w:val="002737CB"/>
    <w:rsid w:val="002778E1"/>
    <w:rsid w:val="00280680"/>
    <w:rsid w:val="0028128B"/>
    <w:rsid w:val="00284D23"/>
    <w:rsid w:val="00287E82"/>
    <w:rsid w:val="00292D4C"/>
    <w:rsid w:val="002932FC"/>
    <w:rsid w:val="002935D9"/>
    <w:rsid w:val="002B06C6"/>
    <w:rsid w:val="002B5281"/>
    <w:rsid w:val="002C654B"/>
    <w:rsid w:val="002D1B1E"/>
    <w:rsid w:val="002D3B84"/>
    <w:rsid w:val="002F4F51"/>
    <w:rsid w:val="002F6012"/>
    <w:rsid w:val="00300314"/>
    <w:rsid w:val="0030619B"/>
    <w:rsid w:val="00312E78"/>
    <w:rsid w:val="00323677"/>
    <w:rsid w:val="00323FED"/>
    <w:rsid w:val="00336BBB"/>
    <w:rsid w:val="00341E76"/>
    <w:rsid w:val="003431E7"/>
    <w:rsid w:val="00350A1D"/>
    <w:rsid w:val="00357F2B"/>
    <w:rsid w:val="00364F4C"/>
    <w:rsid w:val="0037490D"/>
    <w:rsid w:val="003775CC"/>
    <w:rsid w:val="00382AC4"/>
    <w:rsid w:val="00396647"/>
    <w:rsid w:val="003B31B6"/>
    <w:rsid w:val="003B3E0E"/>
    <w:rsid w:val="003C2BA1"/>
    <w:rsid w:val="003D5EF9"/>
    <w:rsid w:val="003D7C9F"/>
    <w:rsid w:val="003E4309"/>
    <w:rsid w:val="003E43A4"/>
    <w:rsid w:val="003F0865"/>
    <w:rsid w:val="003F5B6A"/>
    <w:rsid w:val="00416127"/>
    <w:rsid w:val="00421C8D"/>
    <w:rsid w:val="0043076A"/>
    <w:rsid w:val="00432159"/>
    <w:rsid w:val="00436122"/>
    <w:rsid w:val="00436A08"/>
    <w:rsid w:val="00456E99"/>
    <w:rsid w:val="00461BC6"/>
    <w:rsid w:val="00464A79"/>
    <w:rsid w:val="00465C61"/>
    <w:rsid w:val="004707D4"/>
    <w:rsid w:val="00476B75"/>
    <w:rsid w:val="0048289E"/>
    <w:rsid w:val="00493670"/>
    <w:rsid w:val="004A0AF6"/>
    <w:rsid w:val="004B6983"/>
    <w:rsid w:val="004C04CF"/>
    <w:rsid w:val="004C0DEB"/>
    <w:rsid w:val="004C7D53"/>
    <w:rsid w:val="004D1E46"/>
    <w:rsid w:val="004D43EE"/>
    <w:rsid w:val="004D616D"/>
    <w:rsid w:val="004D77F4"/>
    <w:rsid w:val="004E0F5C"/>
    <w:rsid w:val="004E2C31"/>
    <w:rsid w:val="004E6396"/>
    <w:rsid w:val="0050634E"/>
    <w:rsid w:val="0050709B"/>
    <w:rsid w:val="0051054B"/>
    <w:rsid w:val="005236B9"/>
    <w:rsid w:val="0052659F"/>
    <w:rsid w:val="00534B9B"/>
    <w:rsid w:val="005353B9"/>
    <w:rsid w:val="0053763A"/>
    <w:rsid w:val="005427A2"/>
    <w:rsid w:val="00542ECF"/>
    <w:rsid w:val="00547E50"/>
    <w:rsid w:val="005636B0"/>
    <w:rsid w:val="0056497C"/>
    <w:rsid w:val="00575508"/>
    <w:rsid w:val="0058007D"/>
    <w:rsid w:val="005904B0"/>
    <w:rsid w:val="00593052"/>
    <w:rsid w:val="00594A86"/>
    <w:rsid w:val="0059598B"/>
    <w:rsid w:val="005A1E3D"/>
    <w:rsid w:val="005A3CD0"/>
    <w:rsid w:val="005A496B"/>
    <w:rsid w:val="005B0391"/>
    <w:rsid w:val="005B089A"/>
    <w:rsid w:val="005B62A6"/>
    <w:rsid w:val="005C600E"/>
    <w:rsid w:val="005E164E"/>
    <w:rsid w:val="005E1C6B"/>
    <w:rsid w:val="005F12D1"/>
    <w:rsid w:val="005F49FD"/>
    <w:rsid w:val="006112CA"/>
    <w:rsid w:val="0062375E"/>
    <w:rsid w:val="00630393"/>
    <w:rsid w:val="00636D5A"/>
    <w:rsid w:val="00641BA4"/>
    <w:rsid w:val="0064560D"/>
    <w:rsid w:val="00645638"/>
    <w:rsid w:val="00647FC7"/>
    <w:rsid w:val="00647FD0"/>
    <w:rsid w:val="006501BB"/>
    <w:rsid w:val="006529BD"/>
    <w:rsid w:val="00657ADB"/>
    <w:rsid w:val="00662FF0"/>
    <w:rsid w:val="00670468"/>
    <w:rsid w:val="00671CEA"/>
    <w:rsid w:val="00680B3F"/>
    <w:rsid w:val="0068170C"/>
    <w:rsid w:val="00682467"/>
    <w:rsid w:val="006961E8"/>
    <w:rsid w:val="006A22BF"/>
    <w:rsid w:val="006A5AAC"/>
    <w:rsid w:val="006B0CE9"/>
    <w:rsid w:val="006B3AA7"/>
    <w:rsid w:val="006C165B"/>
    <w:rsid w:val="006C2D19"/>
    <w:rsid w:val="006C425C"/>
    <w:rsid w:val="006C70F4"/>
    <w:rsid w:val="006C73B5"/>
    <w:rsid w:val="006D0C1A"/>
    <w:rsid w:val="006D458F"/>
    <w:rsid w:val="006D45BC"/>
    <w:rsid w:val="006D7F5C"/>
    <w:rsid w:val="006E0D34"/>
    <w:rsid w:val="006F198D"/>
    <w:rsid w:val="006F4995"/>
    <w:rsid w:val="00701351"/>
    <w:rsid w:val="00705F48"/>
    <w:rsid w:val="00713664"/>
    <w:rsid w:val="0072098E"/>
    <w:rsid w:val="00732E2F"/>
    <w:rsid w:val="00733FCB"/>
    <w:rsid w:val="00744481"/>
    <w:rsid w:val="00747051"/>
    <w:rsid w:val="00750FD8"/>
    <w:rsid w:val="007530A2"/>
    <w:rsid w:val="0076765E"/>
    <w:rsid w:val="00767FA2"/>
    <w:rsid w:val="00772129"/>
    <w:rsid w:val="0077512A"/>
    <w:rsid w:val="007773F9"/>
    <w:rsid w:val="0079249C"/>
    <w:rsid w:val="00794767"/>
    <w:rsid w:val="007968D9"/>
    <w:rsid w:val="007A7CE7"/>
    <w:rsid w:val="007B53DB"/>
    <w:rsid w:val="007C0143"/>
    <w:rsid w:val="007C1A25"/>
    <w:rsid w:val="007C4DF0"/>
    <w:rsid w:val="007D38FC"/>
    <w:rsid w:val="007E278F"/>
    <w:rsid w:val="007E647A"/>
    <w:rsid w:val="007E6B0E"/>
    <w:rsid w:val="00800A01"/>
    <w:rsid w:val="00802733"/>
    <w:rsid w:val="008061E3"/>
    <w:rsid w:val="00817804"/>
    <w:rsid w:val="00823D2B"/>
    <w:rsid w:val="00825B0C"/>
    <w:rsid w:val="00835AC8"/>
    <w:rsid w:val="00835EA3"/>
    <w:rsid w:val="00837DEA"/>
    <w:rsid w:val="00841401"/>
    <w:rsid w:val="00854ADC"/>
    <w:rsid w:val="008611F7"/>
    <w:rsid w:val="00863104"/>
    <w:rsid w:val="00866887"/>
    <w:rsid w:val="00866D4C"/>
    <w:rsid w:val="00870A80"/>
    <w:rsid w:val="008732C0"/>
    <w:rsid w:val="00876C5C"/>
    <w:rsid w:val="00880493"/>
    <w:rsid w:val="00881061"/>
    <w:rsid w:val="00882D63"/>
    <w:rsid w:val="008927AE"/>
    <w:rsid w:val="0089724A"/>
    <w:rsid w:val="008A0BCD"/>
    <w:rsid w:val="008A173A"/>
    <w:rsid w:val="008A5033"/>
    <w:rsid w:val="008A5311"/>
    <w:rsid w:val="008C7BE6"/>
    <w:rsid w:val="008D468F"/>
    <w:rsid w:val="008D62D2"/>
    <w:rsid w:val="008F704D"/>
    <w:rsid w:val="00900B4E"/>
    <w:rsid w:val="009160D4"/>
    <w:rsid w:val="00916AA0"/>
    <w:rsid w:val="00937F64"/>
    <w:rsid w:val="00940E74"/>
    <w:rsid w:val="00957632"/>
    <w:rsid w:val="009615D1"/>
    <w:rsid w:val="0097138D"/>
    <w:rsid w:val="009716BB"/>
    <w:rsid w:val="00972E85"/>
    <w:rsid w:val="009845B0"/>
    <w:rsid w:val="00985AF5"/>
    <w:rsid w:val="009978EA"/>
    <w:rsid w:val="009A1BCE"/>
    <w:rsid w:val="009A3B38"/>
    <w:rsid w:val="009A4989"/>
    <w:rsid w:val="009B10D2"/>
    <w:rsid w:val="009B458C"/>
    <w:rsid w:val="009C0AF2"/>
    <w:rsid w:val="009C3171"/>
    <w:rsid w:val="009C33FD"/>
    <w:rsid w:val="009C56B3"/>
    <w:rsid w:val="009C5F8D"/>
    <w:rsid w:val="009C661A"/>
    <w:rsid w:val="009C7346"/>
    <w:rsid w:val="009D04C5"/>
    <w:rsid w:val="009D06F5"/>
    <w:rsid w:val="009D2387"/>
    <w:rsid w:val="009F19F6"/>
    <w:rsid w:val="009F2BC5"/>
    <w:rsid w:val="009F316E"/>
    <w:rsid w:val="009F66B8"/>
    <w:rsid w:val="00A10FA3"/>
    <w:rsid w:val="00A27A32"/>
    <w:rsid w:val="00A32AEC"/>
    <w:rsid w:val="00A35B20"/>
    <w:rsid w:val="00A52A24"/>
    <w:rsid w:val="00A619D8"/>
    <w:rsid w:val="00A7239E"/>
    <w:rsid w:val="00A72E63"/>
    <w:rsid w:val="00A7539C"/>
    <w:rsid w:val="00A77B2B"/>
    <w:rsid w:val="00A81755"/>
    <w:rsid w:val="00A85CFC"/>
    <w:rsid w:val="00A869DA"/>
    <w:rsid w:val="00A941EB"/>
    <w:rsid w:val="00A96B0F"/>
    <w:rsid w:val="00AA0A0F"/>
    <w:rsid w:val="00AA155B"/>
    <w:rsid w:val="00AA7574"/>
    <w:rsid w:val="00AA7CB0"/>
    <w:rsid w:val="00AB05DF"/>
    <w:rsid w:val="00AB1425"/>
    <w:rsid w:val="00AB444D"/>
    <w:rsid w:val="00AC4EB9"/>
    <w:rsid w:val="00AC6222"/>
    <w:rsid w:val="00AE02D6"/>
    <w:rsid w:val="00AE0DF7"/>
    <w:rsid w:val="00AE115F"/>
    <w:rsid w:val="00AE2254"/>
    <w:rsid w:val="00AE4169"/>
    <w:rsid w:val="00AE4685"/>
    <w:rsid w:val="00B06910"/>
    <w:rsid w:val="00B07117"/>
    <w:rsid w:val="00B1563C"/>
    <w:rsid w:val="00B20F89"/>
    <w:rsid w:val="00B21AC0"/>
    <w:rsid w:val="00B22773"/>
    <w:rsid w:val="00B24D98"/>
    <w:rsid w:val="00B26E36"/>
    <w:rsid w:val="00B42A77"/>
    <w:rsid w:val="00B530DD"/>
    <w:rsid w:val="00B53399"/>
    <w:rsid w:val="00B60028"/>
    <w:rsid w:val="00B6748F"/>
    <w:rsid w:val="00B76C60"/>
    <w:rsid w:val="00B7795E"/>
    <w:rsid w:val="00B844F7"/>
    <w:rsid w:val="00B854B8"/>
    <w:rsid w:val="00B85BB0"/>
    <w:rsid w:val="00B95145"/>
    <w:rsid w:val="00BA044A"/>
    <w:rsid w:val="00BA43CF"/>
    <w:rsid w:val="00BA480D"/>
    <w:rsid w:val="00BA49F5"/>
    <w:rsid w:val="00BB2703"/>
    <w:rsid w:val="00BB7070"/>
    <w:rsid w:val="00BC3269"/>
    <w:rsid w:val="00BD12F6"/>
    <w:rsid w:val="00BD2F58"/>
    <w:rsid w:val="00BD59B4"/>
    <w:rsid w:val="00BE35D1"/>
    <w:rsid w:val="00BF0028"/>
    <w:rsid w:val="00BF6358"/>
    <w:rsid w:val="00C0488D"/>
    <w:rsid w:val="00C06527"/>
    <w:rsid w:val="00C0688B"/>
    <w:rsid w:val="00C06933"/>
    <w:rsid w:val="00C13AFC"/>
    <w:rsid w:val="00C174C9"/>
    <w:rsid w:val="00C22942"/>
    <w:rsid w:val="00C323CA"/>
    <w:rsid w:val="00C42E4A"/>
    <w:rsid w:val="00C437AF"/>
    <w:rsid w:val="00C53683"/>
    <w:rsid w:val="00C60904"/>
    <w:rsid w:val="00C75053"/>
    <w:rsid w:val="00C764CB"/>
    <w:rsid w:val="00C764E8"/>
    <w:rsid w:val="00C855BB"/>
    <w:rsid w:val="00C92F37"/>
    <w:rsid w:val="00C947A0"/>
    <w:rsid w:val="00CA0E96"/>
    <w:rsid w:val="00CA433D"/>
    <w:rsid w:val="00CA7012"/>
    <w:rsid w:val="00CB30DC"/>
    <w:rsid w:val="00CB41AB"/>
    <w:rsid w:val="00CB6C5B"/>
    <w:rsid w:val="00CB72EC"/>
    <w:rsid w:val="00CC1C3F"/>
    <w:rsid w:val="00CC287B"/>
    <w:rsid w:val="00CD2A45"/>
    <w:rsid w:val="00CD2B35"/>
    <w:rsid w:val="00CE2E98"/>
    <w:rsid w:val="00CF295A"/>
    <w:rsid w:val="00CF2D3A"/>
    <w:rsid w:val="00CF7C21"/>
    <w:rsid w:val="00D03228"/>
    <w:rsid w:val="00D038BC"/>
    <w:rsid w:val="00D0448F"/>
    <w:rsid w:val="00D2178D"/>
    <w:rsid w:val="00D22119"/>
    <w:rsid w:val="00D273AD"/>
    <w:rsid w:val="00D27DF7"/>
    <w:rsid w:val="00D32D93"/>
    <w:rsid w:val="00D36BBA"/>
    <w:rsid w:val="00D41A04"/>
    <w:rsid w:val="00D66CA9"/>
    <w:rsid w:val="00D72C6D"/>
    <w:rsid w:val="00D77B72"/>
    <w:rsid w:val="00D80C68"/>
    <w:rsid w:val="00D815A6"/>
    <w:rsid w:val="00D84153"/>
    <w:rsid w:val="00D9066E"/>
    <w:rsid w:val="00D91251"/>
    <w:rsid w:val="00D9169C"/>
    <w:rsid w:val="00D95724"/>
    <w:rsid w:val="00DB3A54"/>
    <w:rsid w:val="00DB464B"/>
    <w:rsid w:val="00DC3B67"/>
    <w:rsid w:val="00DC6935"/>
    <w:rsid w:val="00DD27DD"/>
    <w:rsid w:val="00DE32FC"/>
    <w:rsid w:val="00DE43CB"/>
    <w:rsid w:val="00DF0525"/>
    <w:rsid w:val="00E020BF"/>
    <w:rsid w:val="00E029D6"/>
    <w:rsid w:val="00E06894"/>
    <w:rsid w:val="00E06B53"/>
    <w:rsid w:val="00E06F6B"/>
    <w:rsid w:val="00E163C3"/>
    <w:rsid w:val="00E17139"/>
    <w:rsid w:val="00E20917"/>
    <w:rsid w:val="00E429ED"/>
    <w:rsid w:val="00E443E4"/>
    <w:rsid w:val="00E5475F"/>
    <w:rsid w:val="00E57E82"/>
    <w:rsid w:val="00E62EE4"/>
    <w:rsid w:val="00E643DA"/>
    <w:rsid w:val="00E71092"/>
    <w:rsid w:val="00E74FFD"/>
    <w:rsid w:val="00E77613"/>
    <w:rsid w:val="00E85CEE"/>
    <w:rsid w:val="00E96E09"/>
    <w:rsid w:val="00E971C5"/>
    <w:rsid w:val="00E9730F"/>
    <w:rsid w:val="00EA0BFF"/>
    <w:rsid w:val="00EA2AD0"/>
    <w:rsid w:val="00EB768C"/>
    <w:rsid w:val="00EC2CE3"/>
    <w:rsid w:val="00ED2AB4"/>
    <w:rsid w:val="00ED6111"/>
    <w:rsid w:val="00EE2AE3"/>
    <w:rsid w:val="00EE2F77"/>
    <w:rsid w:val="00EE6345"/>
    <w:rsid w:val="00EF4163"/>
    <w:rsid w:val="00F04B1A"/>
    <w:rsid w:val="00F05E5D"/>
    <w:rsid w:val="00F2444B"/>
    <w:rsid w:val="00F34C9C"/>
    <w:rsid w:val="00F4082F"/>
    <w:rsid w:val="00F452CB"/>
    <w:rsid w:val="00F51EE3"/>
    <w:rsid w:val="00F51FCB"/>
    <w:rsid w:val="00F56AFE"/>
    <w:rsid w:val="00F56D8E"/>
    <w:rsid w:val="00F632D1"/>
    <w:rsid w:val="00F84A25"/>
    <w:rsid w:val="00F84FEB"/>
    <w:rsid w:val="00F8633C"/>
    <w:rsid w:val="00F91238"/>
    <w:rsid w:val="00F95BF4"/>
    <w:rsid w:val="00F97B73"/>
    <w:rsid w:val="00FA1097"/>
    <w:rsid w:val="00FA34F2"/>
    <w:rsid w:val="00FB689B"/>
    <w:rsid w:val="00FB71CD"/>
    <w:rsid w:val="00FC46AC"/>
    <w:rsid w:val="00FC4CDB"/>
    <w:rsid w:val="00FC7BA3"/>
    <w:rsid w:val="00FD00AE"/>
    <w:rsid w:val="00FD77EC"/>
    <w:rsid w:val="00FE0840"/>
    <w:rsid w:val="00FE631A"/>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1993"/>
  <w15:chartTrackingRefBased/>
  <w15:docId w15:val="{093CAE00-E54C-46E3-A43E-40D5D40C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Palatino Linotype" w:hAnsi="Palatino Linotype"/>
      <w:b w:val="0"/>
      <w:i w:val="0"/>
      <w:sz w:val="18"/>
    </w:rPr>
  </w:style>
  <w:style w:type="character" w:customStyle="1" w:styleId="WW8Num4z0">
    <w:name w:val="WW8Num4z0"/>
    <w:rPr>
      <w:rFonts w:ascii="Palatino Linotype" w:hAnsi="Palatino Linotype"/>
      <w:b w:val="0"/>
      <w:i w:val="0"/>
      <w:sz w:val="18"/>
    </w:rPr>
  </w:style>
  <w:style w:type="character" w:customStyle="1" w:styleId="WW8Num7z0">
    <w:name w:val="WW8Num7z0"/>
    <w:rPr>
      <w:rFonts w:ascii="Symbol" w:hAnsi="Symbol"/>
    </w:rPr>
  </w:style>
  <w:style w:type="character" w:customStyle="1" w:styleId="WW8Num10z1">
    <w:name w:val="WW8Num10z1"/>
    <w:rPr>
      <w:rFonts w:ascii="Courier New" w:hAnsi="Courier New" w:cs="Courier New"/>
    </w:rPr>
  </w:style>
  <w:style w:type="character" w:customStyle="1" w:styleId="WW8Num13z0">
    <w:name w:val="WW8Num13z0"/>
    <w:rPr>
      <w:rFonts w:ascii="Symbol" w:hAnsi="Symbol"/>
    </w:rPr>
  </w:style>
  <w:style w:type="character" w:customStyle="1" w:styleId="WW8Num14z2">
    <w:name w:val="WW8Num14z2"/>
    <w:rPr>
      <w:rFonts w:ascii="Courier New" w:hAnsi="Courier New" w:cs="Courier New"/>
    </w:rPr>
  </w:style>
  <w:style w:type="character" w:customStyle="1" w:styleId="WW8Num14z3">
    <w:name w:val="WW8Num14z3"/>
    <w:rPr>
      <w:rFonts w:ascii="Symbol" w:hAnsi="Symbol"/>
    </w:rPr>
  </w:style>
  <w:style w:type="character" w:customStyle="1" w:styleId="WW8Num16z0">
    <w:name w:val="WW8Num16z0"/>
    <w:rPr>
      <w:b w:val="0"/>
      <w:sz w:val="18"/>
      <w:szCs w:val="18"/>
    </w:rPr>
  </w:style>
  <w:style w:type="character" w:customStyle="1" w:styleId="WW8Num18z2">
    <w:name w:val="WW8Num18z2"/>
    <w:rPr>
      <w:rFonts w:ascii="Courier New" w:hAnsi="Courier New" w:cs="Courier New"/>
    </w:rPr>
  </w:style>
  <w:style w:type="character" w:customStyle="1" w:styleId="WW8Num18z3">
    <w:name w:val="WW8Num18z3"/>
    <w:rPr>
      <w:rFonts w:ascii="Symbol" w:hAnsi="Symbol"/>
    </w:rPr>
  </w:style>
  <w:style w:type="character" w:customStyle="1" w:styleId="WW8Num19z2">
    <w:name w:val="WW8Num19z2"/>
    <w:rPr>
      <w:rFonts w:ascii="Courier New" w:hAnsi="Courier New" w:cs="Courier New"/>
    </w:rPr>
  </w:style>
  <w:style w:type="character" w:customStyle="1" w:styleId="WW8Num19z3">
    <w:name w:val="WW8Num19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8Num5z0">
    <w:name w:val="WW8Num5z0"/>
    <w:rPr>
      <w:rFonts w:ascii="Palatino Linotype" w:hAnsi="Palatino Linotype"/>
      <w:b w:val="0"/>
      <w:i w:val="0"/>
      <w:sz w:val="18"/>
    </w:rPr>
  </w:style>
  <w:style w:type="character" w:customStyle="1" w:styleId="WW8Num6z0">
    <w:name w:val="WW8Num6z0"/>
    <w:rPr>
      <w:rFonts w:ascii="Palatino Linotype" w:hAnsi="Palatino Linotype"/>
      <w:b w:val="0"/>
      <w:i w:val="0"/>
      <w:sz w:val="18"/>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2z0">
    <w:name w:val="WW8Num12z0"/>
    <w:rPr>
      <w:b w:val="0"/>
      <w:bCs w:val="0"/>
    </w:rPr>
  </w:style>
  <w:style w:type="character" w:customStyle="1" w:styleId="WW8Num15z0">
    <w:name w:val="WW8Num15z0"/>
    <w:rPr>
      <w:rFonts w:ascii="Times New Roman" w:eastAsia="Times New Roman" w:hAnsi="Times New Roman" w:cs="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1">
    <w:name w:val="WW8Num19z1"/>
    <w:rPr>
      <w:rFonts w:ascii="Symbol" w:hAnsi="Symbol"/>
    </w:rPr>
  </w:style>
  <w:style w:type="character" w:customStyle="1" w:styleId="WW8Num22z1">
    <w:name w:val="WW8Num22z1"/>
    <w:rPr>
      <w:rFonts w:ascii="Courier New" w:eastAsia="Times New Roman" w:hAnsi="Courier New" w:cs="Courier New"/>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3z2">
    <w:name w:val="WW8Num33z2"/>
    <w:rPr>
      <w:rFonts w:ascii="Courier New" w:eastAsia="Times New Roman" w:hAnsi="Courier New" w:cs="Courier New"/>
    </w:rPr>
  </w:style>
  <w:style w:type="character" w:customStyle="1" w:styleId="WW8Num33z3">
    <w:name w:val="WW8Num33z3"/>
    <w:rPr>
      <w:rFonts w:ascii="Symbol" w:hAnsi="Symbol"/>
    </w:rPr>
  </w:style>
  <w:style w:type="character" w:customStyle="1" w:styleId="WW8Num37z0">
    <w:name w:val="WW8Num37z0"/>
    <w:rPr>
      <w:rFonts w:ascii="Palatino Linotype" w:hAnsi="Palatino Linotype"/>
      <w:b w:val="0"/>
      <w:i w:val="0"/>
      <w:sz w:val="18"/>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spacing w:after="120"/>
      <w:ind w:left="36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link w:val="SubtitleChar"/>
    <w:qFormat/>
    <w:pPr>
      <w:jc w:val="center"/>
    </w:pPr>
    <w:rPr>
      <w:rFonts w:ascii="Palatino Linotype" w:hAnsi="Palatino Linotype"/>
      <w:b/>
      <w:u w:val="single"/>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1080"/>
      </w:tabs>
      <w:ind w:left="900" w:right="122" w:hanging="180"/>
      <w:jc w:val="both"/>
    </w:pPr>
    <w:rPr>
      <w:rFonts w:ascii="Courier New" w:hAnsi="Courier New" w:cs="Courier New"/>
      <w:sz w:val="18"/>
      <w:szCs w:val="18"/>
      <w:lang w:val="sv-SE"/>
    </w:rPr>
  </w:style>
  <w:style w:type="paragraph" w:styleId="BodyText3">
    <w:name w:val="Body Text 3"/>
    <w:basedOn w:val="Normal"/>
    <w:pPr>
      <w:ind w:right="122"/>
      <w:jc w:val="both"/>
    </w:pPr>
    <w:rPr>
      <w:rFonts w:ascii="Courier New" w:hAnsi="Courier New" w:cs="Courier New"/>
      <w:lang w:val="sv-SE"/>
    </w:rPr>
  </w:style>
  <w:style w:type="paragraph" w:styleId="BodyTextIndent3">
    <w:name w:val="Body Text Indent 3"/>
    <w:basedOn w:val="Normal"/>
    <w:pPr>
      <w:ind w:left="1800" w:hanging="1800"/>
      <w:jc w:val="both"/>
    </w:pPr>
    <w:rPr>
      <w:rFonts w:ascii="Courier New" w:hAnsi="Courier New" w:cs="Courier New"/>
      <w:sz w:val="22"/>
    </w:rPr>
  </w:style>
  <w:style w:type="character" w:customStyle="1" w:styleId="SubtitleChar">
    <w:name w:val="Subtitle Char"/>
    <w:link w:val="Subtitle"/>
    <w:rsid w:val="00E06894"/>
    <w:rPr>
      <w:rFonts w:ascii="Palatino Linotype" w:hAnsi="Palatino Linotype"/>
      <w:b/>
      <w:sz w:val="24"/>
      <w:szCs w:val="24"/>
      <w:u w:val="single"/>
      <w:lang w:val="id-ID" w:eastAsia="ar-SA"/>
    </w:rPr>
  </w:style>
  <w:style w:type="paragraph" w:styleId="Header">
    <w:name w:val="header"/>
    <w:basedOn w:val="Normal"/>
    <w:link w:val="HeaderChar"/>
    <w:uiPriority w:val="99"/>
    <w:semiHidden/>
    <w:unhideWhenUsed/>
    <w:rsid w:val="00A52A24"/>
    <w:pPr>
      <w:tabs>
        <w:tab w:val="center" w:pos="4680"/>
        <w:tab w:val="right" w:pos="9360"/>
      </w:tabs>
    </w:pPr>
  </w:style>
  <w:style w:type="character" w:customStyle="1" w:styleId="HeaderChar">
    <w:name w:val="Header Char"/>
    <w:link w:val="Header"/>
    <w:uiPriority w:val="99"/>
    <w:semiHidden/>
    <w:rsid w:val="00A52A24"/>
    <w:rPr>
      <w:sz w:val="24"/>
      <w:szCs w:val="24"/>
      <w:lang w:val="id-ID" w:eastAsia="ar-SA"/>
    </w:rPr>
  </w:style>
  <w:style w:type="paragraph" w:styleId="Footer">
    <w:name w:val="footer"/>
    <w:basedOn w:val="Normal"/>
    <w:link w:val="FooterChar"/>
    <w:uiPriority w:val="99"/>
    <w:semiHidden/>
    <w:unhideWhenUsed/>
    <w:rsid w:val="00A52A24"/>
    <w:pPr>
      <w:tabs>
        <w:tab w:val="center" w:pos="4680"/>
        <w:tab w:val="right" w:pos="9360"/>
      </w:tabs>
    </w:pPr>
  </w:style>
  <w:style w:type="character" w:customStyle="1" w:styleId="FooterChar">
    <w:name w:val="Footer Char"/>
    <w:link w:val="Footer"/>
    <w:uiPriority w:val="99"/>
    <w:semiHidden/>
    <w:rsid w:val="00A52A24"/>
    <w:rPr>
      <w:sz w:val="24"/>
      <w:szCs w:val="24"/>
      <w:lang w:val="id-ID" w:eastAsia="ar-SA"/>
    </w:rPr>
  </w:style>
  <w:style w:type="paragraph" w:styleId="ListParagraph">
    <w:name w:val="List Paragraph"/>
    <w:basedOn w:val="Normal"/>
    <w:uiPriority w:val="34"/>
    <w:qFormat/>
    <w:rsid w:val="002627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943082">
      <w:bodyDiv w:val="1"/>
      <w:marLeft w:val="0"/>
      <w:marRight w:val="0"/>
      <w:marTop w:val="0"/>
      <w:marBottom w:val="0"/>
      <w:divBdr>
        <w:top w:val="none" w:sz="0" w:space="0" w:color="auto"/>
        <w:left w:val="none" w:sz="0" w:space="0" w:color="auto"/>
        <w:bottom w:val="none" w:sz="0" w:space="0" w:color="auto"/>
        <w:right w:val="none" w:sz="0" w:space="0" w:color="auto"/>
      </w:divBdr>
    </w:div>
    <w:div w:id="202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4825</Words>
  <Characters>27506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14</cp:revision>
  <cp:lastPrinted>2018-12-17T20:09:00Z</cp:lastPrinted>
  <dcterms:created xsi:type="dcterms:W3CDTF">2025-06-22T14:50:00Z</dcterms:created>
  <dcterms:modified xsi:type="dcterms:W3CDTF">2025-07-15T16:14:00Z</dcterms:modified>
</cp:coreProperties>
</file>