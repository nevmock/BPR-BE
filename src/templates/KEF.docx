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F380E" w14:textId="77777777" w:rsidR="00357E36" w:rsidRPr="00902A8B" w:rsidRDefault="00000000" w:rsidP="007F0C9E">
      <w:pPr>
        <w:spacing w:after="0"/>
        <w:jc w:val="center"/>
        <w:rPr>
          <w:rFonts w:cs="Arial"/>
          <w:b/>
        </w:rPr>
      </w:pPr>
      <w:r>
        <w:pict w14:anchorId="70D5D8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5pt;height:34.5pt">
            <v:imagedata r:id="rId5" o:title="SAHABAT SEJATI 2"/>
          </v:shape>
        </w:pict>
      </w:r>
    </w:p>
    <w:p w14:paraId="1F264FB9" w14:textId="77777777" w:rsidR="00507B41" w:rsidRPr="00E46B81" w:rsidRDefault="00507B41" w:rsidP="00EF3165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 w:rsidRPr="00E46B81">
        <w:rPr>
          <w:rFonts w:ascii="Courier New" w:hAnsi="Courier New" w:cs="Courier New"/>
          <w:b/>
          <w:sz w:val="28"/>
          <w:szCs w:val="28"/>
        </w:rPr>
        <w:t>PERJANJIAN KREDIT</w:t>
      </w:r>
    </w:p>
    <w:p w14:paraId="1BCD2F7F" w14:textId="77777777" w:rsidR="00507B41" w:rsidRPr="007F0C9E" w:rsidRDefault="00507B41" w:rsidP="007F0C9E">
      <w:pPr>
        <w:spacing w:after="0"/>
        <w:jc w:val="center"/>
        <w:rPr>
          <w:rFonts w:ascii="Courier New" w:hAnsi="Courier New" w:cs="Courier New"/>
          <w:b/>
        </w:rPr>
      </w:pPr>
      <w:r w:rsidRPr="00E46B81">
        <w:rPr>
          <w:rFonts w:ascii="Courier New" w:hAnsi="Courier New" w:cs="Courier New"/>
          <w:b/>
          <w:sz w:val="28"/>
          <w:szCs w:val="28"/>
        </w:rPr>
        <w:t>UNTUK PEMBIAYAAN PEMBELIAN PRODUK ELEKTRONIK dan/</w:t>
      </w:r>
      <w:proofErr w:type="spellStart"/>
      <w:r w:rsidRPr="00E46B81">
        <w:rPr>
          <w:rFonts w:ascii="Courier New" w:hAnsi="Courier New" w:cs="Courier New"/>
          <w:b/>
          <w:sz w:val="28"/>
          <w:szCs w:val="28"/>
        </w:rPr>
        <w:t>atau</w:t>
      </w:r>
      <w:proofErr w:type="spellEnd"/>
      <w:r w:rsidRPr="00E46B81">
        <w:rPr>
          <w:rFonts w:ascii="Courier New" w:hAnsi="Courier New" w:cs="Courier New"/>
          <w:b/>
          <w:sz w:val="28"/>
          <w:szCs w:val="28"/>
        </w:rPr>
        <w:t xml:space="preserve"> FURNITURE</w:t>
      </w:r>
    </w:p>
    <w:p w14:paraId="29A3D2F6" w14:textId="1FD63104" w:rsidR="00507B41" w:rsidRPr="00C8147B" w:rsidRDefault="00507B41" w:rsidP="00EF3165">
      <w:pPr>
        <w:spacing w:after="0"/>
        <w:jc w:val="center"/>
        <w:rPr>
          <w:rFonts w:ascii="Courier New" w:hAnsi="Courier New" w:cs="Courier New"/>
          <w:b/>
        </w:rPr>
      </w:pPr>
      <w:proofErr w:type="spellStart"/>
      <w:r w:rsidRPr="00C8147B">
        <w:rPr>
          <w:rFonts w:ascii="Courier New" w:hAnsi="Courier New" w:cs="Courier New"/>
          <w:b/>
        </w:rPr>
        <w:t>Nomor</w:t>
      </w:r>
      <w:proofErr w:type="spellEnd"/>
      <w:r w:rsidRPr="00C8147B">
        <w:rPr>
          <w:rFonts w:ascii="Courier New" w:hAnsi="Courier New" w:cs="Courier New"/>
          <w:b/>
        </w:rPr>
        <w:t xml:space="preserve"> PK : </w:t>
      </w:r>
      <w:r w:rsidR="00722887">
        <w:rPr>
          <w:rFonts w:ascii="Courier New" w:hAnsi="Courier New" w:cs="Courier New"/>
          <w:b/>
          <w:color w:val="0066FF"/>
        </w:rPr>
        <w:t>{{</w:t>
      </w:r>
      <w:proofErr w:type="spellStart"/>
      <w:r w:rsidR="00722887" w:rsidRPr="00722887">
        <w:rPr>
          <w:rFonts w:ascii="Courier New" w:hAnsi="Courier New" w:cs="Courier New"/>
          <w:b/>
          <w:color w:val="0066FF"/>
        </w:rPr>
        <w:t>nomor_surat</w:t>
      </w:r>
      <w:proofErr w:type="spellEnd"/>
      <w:r w:rsidR="00722887">
        <w:rPr>
          <w:rFonts w:ascii="Courier New" w:hAnsi="Courier New" w:cs="Courier New"/>
          <w:b/>
          <w:color w:val="0066FF"/>
        </w:rPr>
        <w:t>}}</w:t>
      </w:r>
      <w:r w:rsidRPr="007E48C9">
        <w:rPr>
          <w:rFonts w:ascii="Courier New" w:hAnsi="Courier New" w:cs="Courier New"/>
          <w:b/>
          <w:color w:val="0070C0"/>
        </w:rPr>
        <w:t>/</w:t>
      </w:r>
      <w:r w:rsidR="00134C52" w:rsidRPr="007E48C9">
        <w:rPr>
          <w:rFonts w:ascii="Courier New" w:hAnsi="Courier New" w:cs="Courier New"/>
          <w:b/>
          <w:color w:val="0070C0"/>
        </w:rPr>
        <w:t>KEF/III/2025</w:t>
      </w:r>
    </w:p>
    <w:p w14:paraId="0CE0E736" w14:textId="77777777" w:rsidR="00E46B81" w:rsidRPr="00E46B81" w:rsidRDefault="00E46B81" w:rsidP="00EF3165">
      <w:pPr>
        <w:spacing w:after="0"/>
        <w:ind w:right="180"/>
        <w:jc w:val="both"/>
        <w:rPr>
          <w:rFonts w:ascii="Courier New" w:hAnsi="Courier New" w:cs="Courier New"/>
        </w:rPr>
      </w:pPr>
    </w:p>
    <w:p w14:paraId="2B12ACCE" w14:textId="5E6B3A9A" w:rsidR="00EF3165" w:rsidRPr="007F0C9E" w:rsidRDefault="00EF3165" w:rsidP="00EF3165">
      <w:pPr>
        <w:spacing w:after="0"/>
        <w:ind w:right="180"/>
        <w:jc w:val="both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Pada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hari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</w:t>
      </w:r>
      <w:r w:rsidR="00F70B8B" w:rsidRPr="007F0C9E">
        <w:rPr>
          <w:rFonts w:ascii="Courier New" w:hAnsi="Courier New" w:cs="Courier New"/>
          <w:color w:val="0066FF"/>
          <w:sz w:val="18"/>
          <w:szCs w:val="18"/>
        </w:rPr>
        <w:fldChar w:fldCharType="begin"/>
      </w:r>
      <w:r w:rsidR="00F70B8B" w:rsidRPr="007F0C9E">
        <w:rPr>
          <w:rFonts w:ascii="Courier New" w:hAnsi="Courier New" w:cs="Courier New"/>
          <w:color w:val="0066FF"/>
          <w:sz w:val="18"/>
          <w:szCs w:val="18"/>
        </w:rPr>
        <w:instrText xml:space="preserve"> MERGEFIELD hari </w:instrText>
      </w:r>
      <w:r w:rsidR="00F70B8B" w:rsidRPr="007F0C9E">
        <w:rPr>
          <w:rFonts w:ascii="Courier New" w:hAnsi="Courier New" w:cs="Courier New"/>
          <w:color w:val="0066FF"/>
          <w:sz w:val="18"/>
          <w:szCs w:val="18"/>
        </w:rPr>
        <w:fldChar w:fldCharType="separate"/>
      </w:r>
      <w:r w:rsidR="006448EB" w:rsidRPr="007F0C9E">
        <w:rPr>
          <w:rFonts w:ascii="Courier New" w:hAnsi="Courier New" w:cs="Courier New"/>
          <w:noProof/>
          <w:color w:val="0066FF"/>
          <w:sz w:val="18"/>
          <w:szCs w:val="18"/>
        </w:rPr>
        <w:t>Kamis</w:t>
      </w:r>
      <w:r w:rsidR="00F70B8B" w:rsidRPr="007F0C9E">
        <w:rPr>
          <w:rFonts w:ascii="Courier New" w:hAnsi="Courier New" w:cs="Courier New"/>
          <w:color w:val="0066FF"/>
          <w:sz w:val="18"/>
          <w:szCs w:val="18"/>
        </w:rPr>
        <w:fldChar w:fldCharType="end"/>
      </w:r>
      <w:r w:rsidRPr="007F0C9E">
        <w:rPr>
          <w:rFonts w:ascii="Courier New" w:hAnsi="Courier New" w:cs="Courier New"/>
          <w:color w:val="0066FF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color w:val="0066FF"/>
          <w:sz w:val="18"/>
          <w:szCs w:val="18"/>
        </w:rPr>
        <w:t>tanggal</w:t>
      </w:r>
      <w:proofErr w:type="spellEnd"/>
      <w:r w:rsidRPr="007F0C9E">
        <w:rPr>
          <w:rFonts w:ascii="Courier New" w:hAnsi="Courier New" w:cs="Courier New"/>
          <w:color w:val="0066FF"/>
          <w:sz w:val="18"/>
          <w:szCs w:val="18"/>
        </w:rPr>
        <w:t xml:space="preserve"> </w:t>
      </w:r>
      <w:r w:rsidR="00722887">
        <w:rPr>
          <w:rFonts w:ascii="Courier New" w:hAnsi="Courier New" w:cs="Courier New"/>
          <w:color w:val="0066FF"/>
          <w:sz w:val="18"/>
          <w:szCs w:val="18"/>
        </w:rPr>
        <w:t>{{</w:t>
      </w:r>
      <w:proofErr w:type="spellStart"/>
      <w:r w:rsidR="00722887" w:rsidRPr="00722887">
        <w:rPr>
          <w:rFonts w:ascii="Courier New" w:hAnsi="Courier New" w:cs="Courier New"/>
          <w:color w:val="0066FF"/>
          <w:sz w:val="18"/>
          <w:szCs w:val="18"/>
        </w:rPr>
        <w:t>tanggal_surat_persetujuan_kredit</w:t>
      </w:r>
      <w:proofErr w:type="spellEnd"/>
      <w:r w:rsidR="00722887">
        <w:rPr>
          <w:rFonts w:ascii="Courier New" w:hAnsi="Courier New" w:cs="Courier New"/>
          <w:color w:val="0066FF"/>
          <w:sz w:val="18"/>
          <w:szCs w:val="18"/>
        </w:rPr>
        <w:t>}}</w:t>
      </w:r>
      <w:r w:rsidR="00F70B8B" w:rsidRPr="007F0C9E">
        <w:rPr>
          <w:rFonts w:ascii="Courier New" w:hAnsi="Courier New" w:cs="Courier New"/>
          <w:color w:val="0066FF"/>
          <w:sz w:val="18"/>
          <w:szCs w:val="18"/>
          <w:lang w:val="id-ID"/>
        </w:rPr>
        <w:t xml:space="preserve"> </w:t>
      </w:r>
      <w:r w:rsidRPr="007F0C9E">
        <w:rPr>
          <w:rFonts w:ascii="Courier New" w:hAnsi="Courier New" w:cs="Courier New"/>
          <w:sz w:val="18"/>
          <w:szCs w:val="18"/>
        </w:rPr>
        <w:t xml:space="preserve">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ber</w:t>
      </w:r>
      <w:r w:rsidR="00E46B81" w:rsidRPr="007F0C9E">
        <w:rPr>
          <w:rFonts w:ascii="Courier New" w:hAnsi="Courier New" w:cs="Courier New"/>
          <w:sz w:val="18"/>
          <w:szCs w:val="18"/>
        </w:rPr>
        <w:t>tanda</w:t>
      </w:r>
      <w:proofErr w:type="spellEnd"/>
      <w:r w:rsidR="00E46B81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46B81" w:rsidRPr="007F0C9E">
        <w:rPr>
          <w:rFonts w:ascii="Courier New" w:hAnsi="Courier New" w:cs="Courier New"/>
          <w:sz w:val="18"/>
          <w:szCs w:val="18"/>
        </w:rPr>
        <w:t>tangan</w:t>
      </w:r>
      <w:proofErr w:type="spellEnd"/>
      <w:r w:rsidR="00E46B81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46B81" w:rsidRPr="007F0C9E">
        <w:rPr>
          <w:rFonts w:ascii="Courier New" w:hAnsi="Courier New" w:cs="Courier New"/>
          <w:sz w:val="18"/>
          <w:szCs w:val="18"/>
        </w:rPr>
        <w:t>dibawah</w:t>
      </w:r>
      <w:proofErr w:type="spellEnd"/>
      <w:r w:rsidR="00E46B81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46B81"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="00E46B81" w:rsidRPr="007F0C9E">
        <w:rPr>
          <w:rFonts w:ascii="Courier New" w:hAnsi="Courier New" w:cs="Courier New"/>
          <w:sz w:val="18"/>
          <w:szCs w:val="18"/>
        </w:rPr>
        <w:t>:</w:t>
      </w:r>
    </w:p>
    <w:p w14:paraId="067C186E" w14:textId="77777777" w:rsidR="00EF3165" w:rsidRPr="007F0C9E" w:rsidRDefault="00EF3165" w:rsidP="00EF3165">
      <w:pPr>
        <w:spacing w:after="0"/>
        <w:ind w:right="180"/>
        <w:jc w:val="both"/>
        <w:rPr>
          <w:rFonts w:ascii="Courier New" w:hAnsi="Courier New" w:cs="Courier New"/>
          <w:sz w:val="18"/>
          <w:szCs w:val="18"/>
        </w:rPr>
      </w:pPr>
    </w:p>
    <w:p w14:paraId="61C1F346" w14:textId="77777777" w:rsidR="00E46B81" w:rsidRPr="007F0C9E" w:rsidRDefault="00DB1A09" w:rsidP="00E46B81">
      <w:pPr>
        <w:numPr>
          <w:ilvl w:val="0"/>
          <w:numId w:val="16"/>
        </w:numPr>
        <w:spacing w:after="0"/>
        <w:ind w:right="180"/>
        <w:jc w:val="both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b/>
          <w:bCs/>
          <w:sz w:val="18"/>
          <w:szCs w:val="18"/>
        </w:rPr>
        <w:t xml:space="preserve">Aie </w:t>
      </w:r>
      <w:proofErr w:type="spellStart"/>
      <w:r w:rsidRPr="007F0C9E">
        <w:rPr>
          <w:rFonts w:ascii="Courier New" w:hAnsi="Courier New" w:cs="Courier New"/>
          <w:b/>
          <w:bCs/>
          <w:sz w:val="18"/>
          <w:szCs w:val="18"/>
        </w:rPr>
        <w:t>Soesan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 yang </w:t>
      </w:r>
      <w:proofErr w:type="spellStart"/>
      <w:r w:rsidR="00B52BBD" w:rsidRPr="007F0C9E">
        <w:rPr>
          <w:rFonts w:ascii="Courier New" w:hAnsi="Courier New" w:cs="Courier New"/>
          <w:bCs/>
          <w:sz w:val="18"/>
          <w:szCs w:val="18"/>
        </w:rPr>
        <w:t>menjalankan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="00B52BBD" w:rsidRPr="007F0C9E">
        <w:rPr>
          <w:rFonts w:ascii="Courier New" w:hAnsi="Courier New" w:cs="Courier New"/>
          <w:bCs/>
          <w:sz w:val="18"/>
          <w:szCs w:val="18"/>
        </w:rPr>
        <w:t>tugasnya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="00B52BBD" w:rsidRPr="007F0C9E">
        <w:rPr>
          <w:rFonts w:ascii="Courier New" w:hAnsi="Courier New" w:cs="Courier New"/>
          <w:bCs/>
          <w:sz w:val="18"/>
          <w:szCs w:val="18"/>
        </w:rPr>
        <w:t>sekaligus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="00B52BBD" w:rsidRPr="007F0C9E">
        <w:rPr>
          <w:rFonts w:ascii="Courier New" w:hAnsi="Courier New" w:cs="Courier New"/>
          <w:bCs/>
          <w:sz w:val="18"/>
          <w:szCs w:val="18"/>
        </w:rPr>
        <w:t>selaku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="00064D03" w:rsidRPr="007F0C9E">
        <w:rPr>
          <w:rFonts w:ascii="Courier New" w:hAnsi="Courier New" w:cs="Courier New"/>
          <w:bCs/>
          <w:sz w:val="18"/>
          <w:szCs w:val="18"/>
        </w:rPr>
        <w:t>Direktur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, </w:t>
      </w:r>
      <w:proofErr w:type="spellStart"/>
      <w:r w:rsidR="00B52BBD" w:rsidRPr="007F0C9E">
        <w:rPr>
          <w:rFonts w:ascii="Courier New" w:hAnsi="Courier New" w:cs="Courier New"/>
          <w:bCs/>
          <w:sz w:val="18"/>
          <w:szCs w:val="18"/>
        </w:rPr>
        <w:t>berdasarkan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="00A472FE" w:rsidRPr="007F0C9E">
        <w:rPr>
          <w:rFonts w:ascii="Courier New" w:hAnsi="Courier New" w:cs="Courier New"/>
          <w:bCs/>
          <w:sz w:val="18"/>
          <w:szCs w:val="18"/>
        </w:rPr>
        <w:t>Persetujuan</w:t>
      </w:r>
      <w:proofErr w:type="spellEnd"/>
      <w:r w:rsidR="00A472FE" w:rsidRPr="007F0C9E">
        <w:rPr>
          <w:rFonts w:ascii="Courier New" w:hAnsi="Courier New" w:cs="Courier New"/>
          <w:bCs/>
          <w:sz w:val="18"/>
          <w:szCs w:val="18"/>
        </w:rPr>
        <w:t xml:space="preserve"> dan Kuasa </w:t>
      </w:r>
      <w:proofErr w:type="spellStart"/>
      <w:r w:rsidR="00064D03" w:rsidRPr="007F0C9E">
        <w:rPr>
          <w:rFonts w:ascii="Courier New" w:hAnsi="Courier New" w:cs="Courier New"/>
          <w:bCs/>
          <w:sz w:val="18"/>
          <w:szCs w:val="18"/>
        </w:rPr>
        <w:t>Nomor</w:t>
      </w:r>
      <w:proofErr w:type="spellEnd"/>
      <w:r w:rsidR="00064D03" w:rsidRPr="007F0C9E">
        <w:rPr>
          <w:rFonts w:ascii="Courier New" w:hAnsi="Courier New" w:cs="Courier New"/>
          <w:bCs/>
          <w:sz w:val="18"/>
          <w:szCs w:val="18"/>
        </w:rPr>
        <w:t xml:space="preserve"> 75 </w:t>
      </w:r>
      <w:proofErr w:type="spellStart"/>
      <w:r w:rsidR="00064D03" w:rsidRPr="007F0C9E">
        <w:rPr>
          <w:rFonts w:ascii="Courier New" w:hAnsi="Courier New" w:cs="Courier New"/>
          <w:bCs/>
          <w:sz w:val="18"/>
          <w:szCs w:val="18"/>
        </w:rPr>
        <w:t>tertanggal</w:t>
      </w:r>
      <w:proofErr w:type="spellEnd"/>
      <w:r w:rsidR="00064D03" w:rsidRPr="007F0C9E">
        <w:rPr>
          <w:rFonts w:ascii="Courier New" w:hAnsi="Courier New" w:cs="Courier New"/>
          <w:bCs/>
          <w:sz w:val="18"/>
          <w:szCs w:val="18"/>
        </w:rPr>
        <w:t xml:space="preserve"> 15 Mei 2020</w:t>
      </w:r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, yang </w:t>
      </w:r>
      <w:proofErr w:type="spellStart"/>
      <w:r w:rsidR="00B52BBD" w:rsidRPr="007F0C9E">
        <w:rPr>
          <w:rFonts w:ascii="Courier New" w:hAnsi="Courier New" w:cs="Courier New"/>
          <w:bCs/>
          <w:sz w:val="18"/>
          <w:szCs w:val="18"/>
        </w:rPr>
        <w:t>dibuat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 di </w:t>
      </w:r>
      <w:proofErr w:type="spellStart"/>
      <w:r w:rsidR="00B52BBD" w:rsidRPr="007F0C9E">
        <w:rPr>
          <w:rFonts w:ascii="Courier New" w:hAnsi="Courier New" w:cs="Courier New"/>
          <w:bCs/>
          <w:sz w:val="18"/>
          <w:szCs w:val="18"/>
        </w:rPr>
        <w:t>hadapan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, </w:t>
      </w:r>
      <w:proofErr w:type="spellStart"/>
      <w:r w:rsidR="00B52BBD" w:rsidRPr="007F0C9E">
        <w:rPr>
          <w:rFonts w:ascii="Courier New" w:hAnsi="Courier New" w:cs="Courier New"/>
          <w:bCs/>
          <w:sz w:val="18"/>
          <w:szCs w:val="18"/>
        </w:rPr>
        <w:t>Ramly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 Yusuf </w:t>
      </w:r>
      <w:proofErr w:type="spellStart"/>
      <w:r w:rsidR="00B52BBD" w:rsidRPr="007F0C9E">
        <w:rPr>
          <w:rFonts w:ascii="Courier New" w:hAnsi="Courier New" w:cs="Courier New"/>
          <w:bCs/>
          <w:sz w:val="18"/>
          <w:szCs w:val="18"/>
        </w:rPr>
        <w:t>Angkat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, S.H, </w:t>
      </w:r>
      <w:proofErr w:type="spellStart"/>
      <w:r w:rsidR="00B52BBD" w:rsidRPr="007F0C9E">
        <w:rPr>
          <w:rFonts w:ascii="Courier New" w:hAnsi="Courier New" w:cs="Courier New"/>
          <w:bCs/>
          <w:sz w:val="18"/>
          <w:szCs w:val="18"/>
        </w:rPr>
        <w:t>M.Kn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, </w:t>
      </w:r>
      <w:proofErr w:type="spellStart"/>
      <w:r w:rsidR="00B52BBD" w:rsidRPr="007F0C9E">
        <w:rPr>
          <w:rFonts w:ascii="Courier New" w:hAnsi="Courier New" w:cs="Courier New"/>
          <w:bCs/>
          <w:sz w:val="18"/>
          <w:szCs w:val="18"/>
        </w:rPr>
        <w:t>Notaris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="00B52BBD" w:rsidRPr="007F0C9E">
        <w:rPr>
          <w:rFonts w:ascii="Courier New" w:hAnsi="Courier New" w:cs="Courier New"/>
          <w:bCs/>
          <w:sz w:val="18"/>
          <w:szCs w:val="18"/>
        </w:rPr>
        <w:t>Kabupaten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 Cirebon </w:t>
      </w:r>
      <w:proofErr w:type="spellStart"/>
      <w:r w:rsidR="00B52BBD" w:rsidRPr="007F0C9E">
        <w:rPr>
          <w:rFonts w:ascii="Courier New" w:hAnsi="Courier New" w:cs="Courier New"/>
          <w:bCs/>
          <w:sz w:val="18"/>
          <w:szCs w:val="18"/>
        </w:rPr>
        <w:t>bertindak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="00B52BBD" w:rsidRPr="007F0C9E">
        <w:rPr>
          <w:rFonts w:ascii="Courier New" w:hAnsi="Courier New" w:cs="Courier New"/>
          <w:bCs/>
          <w:sz w:val="18"/>
          <w:szCs w:val="18"/>
        </w:rPr>
        <w:t>untuk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 dan </w:t>
      </w:r>
      <w:proofErr w:type="spellStart"/>
      <w:r w:rsidR="00B52BBD" w:rsidRPr="007F0C9E">
        <w:rPr>
          <w:rFonts w:ascii="Courier New" w:hAnsi="Courier New" w:cs="Courier New"/>
          <w:bCs/>
          <w:sz w:val="18"/>
          <w:szCs w:val="18"/>
        </w:rPr>
        <w:t>atas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 nama PT. Bank </w:t>
      </w:r>
      <w:proofErr w:type="spellStart"/>
      <w:r w:rsidR="008B3E89" w:rsidRPr="007F0C9E">
        <w:rPr>
          <w:rFonts w:ascii="Courier New" w:hAnsi="Courier New" w:cs="Courier New"/>
          <w:bCs/>
          <w:sz w:val="18"/>
          <w:szCs w:val="18"/>
        </w:rPr>
        <w:t>Perekonomian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 Rakyat SAHABAT SEJATI, </w:t>
      </w:r>
      <w:proofErr w:type="spellStart"/>
      <w:r w:rsidR="00B52BBD" w:rsidRPr="007F0C9E">
        <w:rPr>
          <w:rFonts w:ascii="Courier New" w:hAnsi="Courier New" w:cs="Courier New"/>
          <w:bCs/>
          <w:sz w:val="18"/>
          <w:szCs w:val="18"/>
        </w:rPr>
        <w:t>berkedudukan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 di Jl. Raya </w:t>
      </w:r>
      <w:proofErr w:type="spellStart"/>
      <w:r w:rsidR="00B52BBD" w:rsidRPr="007F0C9E">
        <w:rPr>
          <w:rFonts w:ascii="Courier New" w:hAnsi="Courier New" w:cs="Courier New"/>
          <w:bCs/>
          <w:sz w:val="18"/>
          <w:szCs w:val="18"/>
        </w:rPr>
        <w:t>Klangenan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 No. 121, Desa </w:t>
      </w:r>
      <w:proofErr w:type="spellStart"/>
      <w:r w:rsidR="00B52BBD" w:rsidRPr="007F0C9E">
        <w:rPr>
          <w:rFonts w:ascii="Courier New" w:hAnsi="Courier New" w:cs="Courier New"/>
          <w:bCs/>
          <w:sz w:val="18"/>
          <w:szCs w:val="18"/>
        </w:rPr>
        <w:t>Klangenan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, </w:t>
      </w:r>
      <w:proofErr w:type="spellStart"/>
      <w:r w:rsidR="00B52BBD" w:rsidRPr="007F0C9E">
        <w:rPr>
          <w:rFonts w:ascii="Courier New" w:hAnsi="Courier New" w:cs="Courier New"/>
          <w:bCs/>
          <w:sz w:val="18"/>
          <w:szCs w:val="18"/>
        </w:rPr>
        <w:t>Kecamatan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="00B52BBD" w:rsidRPr="007F0C9E">
        <w:rPr>
          <w:rFonts w:ascii="Courier New" w:hAnsi="Courier New" w:cs="Courier New"/>
          <w:bCs/>
          <w:sz w:val="18"/>
          <w:szCs w:val="18"/>
        </w:rPr>
        <w:t>Klangenan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, </w:t>
      </w:r>
      <w:proofErr w:type="spellStart"/>
      <w:r w:rsidR="00B52BBD" w:rsidRPr="007F0C9E">
        <w:rPr>
          <w:rFonts w:ascii="Courier New" w:hAnsi="Courier New" w:cs="Courier New"/>
          <w:bCs/>
          <w:sz w:val="18"/>
          <w:szCs w:val="18"/>
        </w:rPr>
        <w:t>Kabupaten</w:t>
      </w:r>
      <w:proofErr w:type="spellEnd"/>
      <w:r w:rsidR="00B52BBD" w:rsidRPr="007F0C9E">
        <w:rPr>
          <w:rFonts w:ascii="Courier New" w:hAnsi="Courier New" w:cs="Courier New"/>
          <w:bCs/>
          <w:sz w:val="18"/>
          <w:szCs w:val="18"/>
        </w:rPr>
        <w:t xml:space="preserve"> Cirebon</w:t>
      </w:r>
      <w:r w:rsidR="008B3E89" w:rsidRPr="007F0C9E">
        <w:rPr>
          <w:rFonts w:ascii="Courier New" w:hAnsi="Courier New" w:cs="Courier New"/>
          <w:sz w:val="18"/>
          <w:szCs w:val="18"/>
        </w:rPr>
        <w:t>.</w:t>
      </w:r>
    </w:p>
    <w:p w14:paraId="689EB0EC" w14:textId="77777777" w:rsidR="00EF3165" w:rsidRPr="007F0C9E" w:rsidRDefault="00EF3165" w:rsidP="00E46B81">
      <w:pPr>
        <w:numPr>
          <w:ilvl w:val="0"/>
          <w:numId w:val="17"/>
        </w:numPr>
        <w:spacing w:after="0"/>
        <w:ind w:right="18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untuk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selanjutnya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disebut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Pr="007F0C9E">
        <w:rPr>
          <w:rFonts w:ascii="Courier New" w:hAnsi="Courier New" w:cs="Courier New"/>
          <w:b/>
          <w:sz w:val="18"/>
          <w:szCs w:val="18"/>
        </w:rPr>
        <w:t>BANK</w:t>
      </w:r>
      <w:r w:rsidR="00CB0E68" w:rsidRPr="007F0C9E">
        <w:rPr>
          <w:rFonts w:ascii="Courier New" w:hAnsi="Courier New" w:cs="Courier New"/>
          <w:sz w:val="18"/>
          <w:szCs w:val="18"/>
        </w:rPr>
        <w:t>.</w:t>
      </w:r>
    </w:p>
    <w:p w14:paraId="2AF64E8A" w14:textId="77777777" w:rsidR="00E46B81" w:rsidRPr="007F0C9E" w:rsidRDefault="00E46B81" w:rsidP="00E46B81">
      <w:pPr>
        <w:spacing w:after="0"/>
        <w:ind w:left="1440" w:right="180"/>
        <w:jc w:val="both"/>
        <w:rPr>
          <w:rFonts w:ascii="Courier New" w:hAnsi="Courier New" w:cs="Courier New"/>
          <w:sz w:val="18"/>
          <w:szCs w:val="18"/>
        </w:rPr>
      </w:pPr>
    </w:p>
    <w:p w14:paraId="462FC0D3" w14:textId="40AC88A2" w:rsidR="00E46B81" w:rsidRPr="007F0C9E" w:rsidRDefault="00722887" w:rsidP="00F3130B">
      <w:pPr>
        <w:numPr>
          <w:ilvl w:val="0"/>
          <w:numId w:val="16"/>
        </w:numPr>
        <w:spacing w:after="0"/>
        <w:ind w:right="181" w:hanging="357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bCs/>
          <w:color w:val="0066FF"/>
          <w:sz w:val="18"/>
          <w:szCs w:val="18"/>
        </w:rPr>
        <w:t>{{</w:t>
      </w:r>
      <w:proofErr w:type="spellStart"/>
      <w:r w:rsidRPr="00722887">
        <w:rPr>
          <w:rFonts w:ascii="Courier New" w:hAnsi="Courier New" w:cs="Courier New"/>
          <w:b/>
          <w:bCs/>
          <w:color w:val="0066FF"/>
          <w:sz w:val="18"/>
          <w:szCs w:val="18"/>
        </w:rPr>
        <w:t>nama_debitur</w:t>
      </w:r>
      <w:proofErr w:type="spellEnd"/>
      <w:r>
        <w:rPr>
          <w:rFonts w:ascii="Courier New" w:hAnsi="Courier New" w:cs="Courier New"/>
          <w:b/>
          <w:bCs/>
          <w:color w:val="0066FF"/>
          <w:sz w:val="18"/>
          <w:szCs w:val="18"/>
        </w:rPr>
        <w:t xml:space="preserve">}} </w:t>
      </w:r>
      <w:proofErr w:type="spellStart"/>
      <w:r w:rsidR="00342A84" w:rsidRPr="007F0C9E">
        <w:rPr>
          <w:rFonts w:ascii="Courier New" w:hAnsi="Courier New" w:cs="Courier New"/>
          <w:bCs/>
          <w:sz w:val="18"/>
          <w:szCs w:val="18"/>
        </w:rPr>
        <w:t>lahir</w:t>
      </w:r>
      <w:proofErr w:type="spellEnd"/>
      <w:r w:rsidR="00342A84" w:rsidRPr="007F0C9E">
        <w:rPr>
          <w:rFonts w:ascii="Courier New" w:hAnsi="Courier New" w:cs="Courier New"/>
          <w:bCs/>
          <w:sz w:val="18"/>
          <w:szCs w:val="18"/>
        </w:rPr>
        <w:t xml:space="preserve"> di</w:t>
      </w:r>
      <w:r w:rsidR="00342A84" w:rsidRPr="007F0C9E">
        <w:rPr>
          <w:rFonts w:ascii="Courier New" w:hAnsi="Courier New" w:cs="Courier New"/>
          <w:bCs/>
          <w:color w:val="0066FF"/>
          <w:sz w:val="18"/>
          <w:szCs w:val="18"/>
        </w:rPr>
        <w:t xml:space="preserve"> </w:t>
      </w:r>
      <w:r>
        <w:rPr>
          <w:rFonts w:ascii="Courier New" w:hAnsi="Courier New" w:cs="Courier New"/>
          <w:bCs/>
          <w:color w:val="0066FF"/>
          <w:sz w:val="18"/>
          <w:szCs w:val="18"/>
        </w:rPr>
        <w:t>{{</w:t>
      </w:r>
      <w:proofErr w:type="spellStart"/>
      <w:r w:rsidRPr="00722887">
        <w:rPr>
          <w:rFonts w:ascii="Courier New" w:hAnsi="Courier New" w:cs="Courier New"/>
          <w:bCs/>
          <w:color w:val="0066FF"/>
          <w:sz w:val="18"/>
          <w:szCs w:val="18"/>
        </w:rPr>
        <w:t>tempat_lahir_debitur</w:t>
      </w:r>
      <w:proofErr w:type="spellEnd"/>
      <w:r>
        <w:rPr>
          <w:rFonts w:ascii="Courier New" w:hAnsi="Courier New" w:cs="Courier New"/>
          <w:bCs/>
          <w:color w:val="0066FF"/>
          <w:sz w:val="18"/>
          <w:szCs w:val="18"/>
        </w:rPr>
        <w:t xml:space="preserve">}} </w:t>
      </w:r>
      <w:proofErr w:type="spellStart"/>
      <w:r w:rsidR="00342A84" w:rsidRPr="007F0C9E">
        <w:rPr>
          <w:rFonts w:ascii="Courier New" w:hAnsi="Courier New" w:cs="Courier New"/>
          <w:bCs/>
          <w:sz w:val="18"/>
          <w:szCs w:val="18"/>
        </w:rPr>
        <w:t>tanggal</w:t>
      </w:r>
      <w:proofErr w:type="spellEnd"/>
      <w:r>
        <w:rPr>
          <w:rFonts w:ascii="Courier New" w:hAnsi="Courier New" w:cs="Courier New"/>
          <w:bCs/>
          <w:color w:val="0066FF"/>
          <w:sz w:val="18"/>
          <w:szCs w:val="18"/>
        </w:rPr>
        <w:t xml:space="preserve"> {{</w:t>
      </w:r>
      <w:proofErr w:type="spellStart"/>
      <w:r w:rsidRPr="00722887">
        <w:rPr>
          <w:rFonts w:ascii="Courier New" w:hAnsi="Courier New" w:cs="Courier New"/>
          <w:bCs/>
          <w:color w:val="0066FF"/>
          <w:sz w:val="18"/>
          <w:szCs w:val="18"/>
        </w:rPr>
        <w:t>tanggal_lahir_debitur</w:t>
      </w:r>
      <w:proofErr w:type="spellEnd"/>
      <w:r>
        <w:rPr>
          <w:rFonts w:ascii="Courier New" w:hAnsi="Courier New" w:cs="Courier New"/>
          <w:bCs/>
          <w:color w:val="0066FF"/>
          <w:sz w:val="18"/>
          <w:szCs w:val="18"/>
        </w:rPr>
        <w:t>}}</w:t>
      </w:r>
      <w:r w:rsidR="00342A84" w:rsidRPr="007F0C9E">
        <w:rPr>
          <w:rFonts w:ascii="Courier New" w:hAnsi="Courier New" w:cs="Courier New"/>
          <w:bCs/>
          <w:color w:val="0066FF"/>
          <w:sz w:val="18"/>
          <w:szCs w:val="18"/>
        </w:rPr>
        <w:t xml:space="preserve">, </w:t>
      </w:r>
      <w:proofErr w:type="spellStart"/>
      <w:r w:rsidR="00EF3165" w:rsidRPr="007F0C9E">
        <w:rPr>
          <w:rFonts w:ascii="Courier New" w:hAnsi="Courier New" w:cs="Courier New"/>
          <w:sz w:val="18"/>
          <w:szCs w:val="18"/>
        </w:rPr>
        <w:t>bertempat</w:t>
      </w:r>
      <w:proofErr w:type="spellEnd"/>
      <w:r w:rsidR="00EF3165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F3165" w:rsidRPr="007F0C9E">
        <w:rPr>
          <w:rFonts w:ascii="Courier New" w:hAnsi="Courier New" w:cs="Courier New"/>
          <w:sz w:val="18"/>
          <w:szCs w:val="18"/>
        </w:rPr>
        <w:t>tinggal</w:t>
      </w:r>
      <w:proofErr w:type="spellEnd"/>
      <w:r w:rsidR="00EF3165" w:rsidRPr="007F0C9E">
        <w:rPr>
          <w:rFonts w:ascii="Courier New" w:hAnsi="Courier New" w:cs="Courier New"/>
          <w:sz w:val="18"/>
          <w:szCs w:val="18"/>
        </w:rPr>
        <w:t xml:space="preserve"> di</w:t>
      </w:r>
      <w:r>
        <w:rPr>
          <w:rFonts w:ascii="Courier New" w:hAnsi="Courier New" w:cs="Courier New"/>
          <w:color w:val="0066FF"/>
          <w:sz w:val="18"/>
          <w:szCs w:val="18"/>
        </w:rPr>
        <w:t xml:space="preserve"> {{</w:t>
      </w:r>
      <w:proofErr w:type="spellStart"/>
      <w:r w:rsidRPr="00722887">
        <w:rPr>
          <w:rFonts w:ascii="Courier New" w:hAnsi="Courier New" w:cs="Courier New"/>
          <w:color w:val="0066FF"/>
          <w:sz w:val="18"/>
          <w:szCs w:val="18"/>
        </w:rPr>
        <w:t>alamat_rumah_debitur</w:t>
      </w:r>
      <w:proofErr w:type="spellEnd"/>
      <w:r>
        <w:rPr>
          <w:rFonts w:ascii="Courier New" w:hAnsi="Courier New" w:cs="Courier New"/>
          <w:color w:val="0066FF"/>
          <w:sz w:val="18"/>
          <w:szCs w:val="18"/>
        </w:rPr>
        <w:t>}}</w:t>
      </w:r>
      <w:r w:rsidR="009920AC"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F70B8B"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="00F70B8B" w:rsidRPr="007F0C9E">
        <w:rPr>
          <w:rFonts w:ascii="Courier New" w:hAnsi="Courier New" w:cs="Courier New"/>
          <w:sz w:val="18"/>
          <w:szCs w:val="18"/>
        </w:rPr>
        <w:t xml:space="preserve"> No. KTP</w:t>
      </w:r>
      <w:r>
        <w:rPr>
          <w:rFonts w:ascii="Courier New" w:hAnsi="Courier New" w:cs="Courier New"/>
          <w:color w:val="0066FF"/>
          <w:sz w:val="18"/>
          <w:szCs w:val="18"/>
        </w:rPr>
        <w:t xml:space="preserve"> {{</w:t>
      </w:r>
      <w:proofErr w:type="spellStart"/>
      <w:r w:rsidRPr="00722887">
        <w:rPr>
          <w:rFonts w:ascii="Courier New" w:hAnsi="Courier New" w:cs="Courier New"/>
          <w:color w:val="0066FF"/>
          <w:sz w:val="18"/>
          <w:szCs w:val="18"/>
        </w:rPr>
        <w:t>no_ktp_debitur</w:t>
      </w:r>
      <w:proofErr w:type="spellEnd"/>
      <w:r>
        <w:rPr>
          <w:rFonts w:ascii="Courier New" w:hAnsi="Courier New" w:cs="Courier New"/>
          <w:color w:val="0066FF"/>
          <w:sz w:val="18"/>
          <w:szCs w:val="18"/>
        </w:rPr>
        <w:t>}}</w:t>
      </w:r>
      <w:r w:rsidR="00E46B81" w:rsidRPr="007F0C9E">
        <w:rPr>
          <w:rFonts w:ascii="Courier New" w:hAnsi="Courier New" w:cs="Courier New"/>
          <w:color w:val="0066FF"/>
          <w:sz w:val="18"/>
          <w:szCs w:val="18"/>
        </w:rPr>
        <w:t>.</w:t>
      </w:r>
    </w:p>
    <w:p w14:paraId="31053D70" w14:textId="6E85D0EA" w:rsidR="00EF3165" w:rsidRPr="007F0C9E" w:rsidRDefault="00CD3581" w:rsidP="00F3130B">
      <w:pPr>
        <w:numPr>
          <w:ilvl w:val="0"/>
          <w:numId w:val="1"/>
        </w:numPr>
        <w:tabs>
          <w:tab w:val="clear" w:pos="1080"/>
        </w:tabs>
        <w:suppressAutoHyphens/>
        <w:spacing w:after="0" w:line="240" w:lineRule="auto"/>
        <w:ind w:left="1418" w:right="18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Untuk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melakukan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tindakan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hukum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surat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telah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mendapat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persetujuan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="00722887">
        <w:rPr>
          <w:rFonts w:ascii="Courier New" w:hAnsi="Courier New" w:cs="Courier New"/>
          <w:color w:val="0070C0"/>
          <w:sz w:val="18"/>
          <w:szCs w:val="18"/>
        </w:rPr>
        <w:t>{{</w:t>
      </w:r>
      <w:proofErr w:type="spellStart"/>
      <w:r w:rsidR="00722887" w:rsidRPr="00722887">
        <w:rPr>
          <w:rFonts w:ascii="Courier New" w:hAnsi="Courier New" w:cs="Courier New"/>
          <w:color w:val="0070C0"/>
          <w:sz w:val="18"/>
          <w:szCs w:val="18"/>
        </w:rPr>
        <w:t>telah_mendapat_persetujuan</w:t>
      </w:r>
      <w:proofErr w:type="spellEnd"/>
      <w:r w:rsidR="00722887">
        <w:rPr>
          <w:rFonts w:ascii="Courier New" w:hAnsi="Courier New" w:cs="Courier New"/>
          <w:color w:val="0070C0"/>
          <w:sz w:val="18"/>
          <w:szCs w:val="18"/>
        </w:rPr>
        <w:t>}}</w:t>
      </w:r>
      <w:r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turut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pula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menandatangani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surat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serta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/>
          <w:bCs/>
          <w:sz w:val="18"/>
          <w:szCs w:val="18"/>
        </w:rPr>
        <w:t>menjamin</w:t>
      </w:r>
      <w:proofErr w:type="spellEnd"/>
      <w:r w:rsidRPr="007F0C9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/>
          <w:bCs/>
          <w:sz w:val="18"/>
          <w:szCs w:val="18"/>
        </w:rPr>
        <w:t>pembayaran</w:t>
      </w:r>
      <w:proofErr w:type="spellEnd"/>
      <w:r w:rsidRPr="007F0C9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/>
          <w:bCs/>
          <w:sz w:val="18"/>
          <w:szCs w:val="18"/>
        </w:rPr>
        <w:t>kembali</w:t>
      </w:r>
      <w:proofErr w:type="spellEnd"/>
      <w:r w:rsidRPr="007F0C9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/>
          <w:bCs/>
          <w:sz w:val="18"/>
          <w:szCs w:val="18"/>
        </w:rPr>
        <w:t>seluruh</w:t>
      </w:r>
      <w:proofErr w:type="spellEnd"/>
      <w:r w:rsidRPr="007F0C9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/>
          <w:bCs/>
          <w:sz w:val="18"/>
          <w:szCs w:val="18"/>
        </w:rPr>
        <w:t>pinjaman</w:t>
      </w:r>
      <w:proofErr w:type="spellEnd"/>
      <w:r w:rsidRPr="007F0C9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/>
          <w:bCs/>
          <w:sz w:val="18"/>
          <w:szCs w:val="18"/>
        </w:rPr>
        <w:t>berikut</w:t>
      </w:r>
      <w:proofErr w:type="spellEnd"/>
      <w:r w:rsidRPr="007F0C9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/>
          <w:bCs/>
          <w:sz w:val="18"/>
          <w:szCs w:val="18"/>
        </w:rPr>
        <w:t>pokok</w:t>
      </w:r>
      <w:proofErr w:type="spellEnd"/>
      <w:r w:rsidRPr="007F0C9E">
        <w:rPr>
          <w:rFonts w:ascii="Courier New" w:hAnsi="Courier New" w:cs="Courier New"/>
          <w:b/>
          <w:bCs/>
          <w:sz w:val="18"/>
          <w:szCs w:val="18"/>
        </w:rPr>
        <w:t xml:space="preserve">, bunga dan </w:t>
      </w:r>
      <w:proofErr w:type="spellStart"/>
      <w:r w:rsidRPr="007F0C9E">
        <w:rPr>
          <w:rFonts w:ascii="Courier New" w:hAnsi="Courier New" w:cs="Courier New"/>
          <w:b/>
          <w:bCs/>
          <w:sz w:val="18"/>
          <w:szCs w:val="18"/>
        </w:rPr>
        <w:t>denda</w:t>
      </w:r>
      <w:proofErr w:type="spellEnd"/>
      <w:r w:rsidRPr="007F0C9E">
        <w:rPr>
          <w:rFonts w:ascii="Courier New" w:hAnsi="Courier New" w:cs="Courier New"/>
          <w:b/>
          <w:bCs/>
          <w:sz w:val="18"/>
          <w:szCs w:val="18"/>
        </w:rPr>
        <w:t>,</w:t>
      </w:r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yaitu</w:t>
      </w:r>
      <w:proofErr w:type="spellEnd"/>
      <w:r w:rsidR="00EF3165" w:rsidRPr="007F0C9E">
        <w:rPr>
          <w:rFonts w:ascii="Courier New" w:hAnsi="Courier New" w:cs="Courier New"/>
          <w:sz w:val="18"/>
          <w:szCs w:val="18"/>
        </w:rPr>
        <w:t xml:space="preserve"> </w:t>
      </w:r>
      <w:r w:rsidR="00722887">
        <w:rPr>
          <w:rFonts w:ascii="Courier New" w:hAnsi="Courier New" w:cs="Courier New"/>
          <w:b/>
          <w:color w:val="0066FF"/>
          <w:sz w:val="18"/>
          <w:szCs w:val="18"/>
        </w:rPr>
        <w:t>{{</w:t>
      </w:r>
      <w:proofErr w:type="spellStart"/>
      <w:r w:rsidR="00722887" w:rsidRPr="00722887">
        <w:rPr>
          <w:rFonts w:ascii="Courier New" w:hAnsi="Courier New" w:cs="Courier New"/>
          <w:b/>
          <w:color w:val="0066FF"/>
          <w:sz w:val="18"/>
          <w:szCs w:val="18"/>
        </w:rPr>
        <w:t>nama_penjamin</w:t>
      </w:r>
      <w:proofErr w:type="spellEnd"/>
      <w:r w:rsidR="00722887">
        <w:rPr>
          <w:rFonts w:ascii="Courier New" w:hAnsi="Courier New" w:cs="Courier New"/>
          <w:b/>
          <w:color w:val="0066FF"/>
          <w:sz w:val="18"/>
          <w:szCs w:val="18"/>
        </w:rPr>
        <w:t xml:space="preserve">}} </w:t>
      </w:r>
      <w:proofErr w:type="spellStart"/>
      <w:r w:rsidR="00EF3165" w:rsidRPr="007F0C9E">
        <w:rPr>
          <w:rFonts w:ascii="Courier New" w:hAnsi="Courier New" w:cs="Courier New"/>
          <w:color w:val="0066FF"/>
          <w:sz w:val="18"/>
          <w:szCs w:val="18"/>
        </w:rPr>
        <w:t>lahir</w:t>
      </w:r>
      <w:proofErr w:type="spellEnd"/>
      <w:r w:rsidR="00EF3165" w:rsidRPr="007F0C9E">
        <w:rPr>
          <w:rFonts w:ascii="Courier New" w:hAnsi="Courier New" w:cs="Courier New"/>
          <w:color w:val="0066FF"/>
          <w:sz w:val="18"/>
          <w:szCs w:val="18"/>
        </w:rPr>
        <w:t xml:space="preserve"> di </w:t>
      </w:r>
      <w:r w:rsidR="00722887">
        <w:rPr>
          <w:rFonts w:ascii="Courier New" w:hAnsi="Courier New" w:cs="Courier New"/>
          <w:color w:val="0066FF"/>
          <w:sz w:val="18"/>
          <w:szCs w:val="18"/>
        </w:rPr>
        <w:t>{{</w:t>
      </w:r>
      <w:proofErr w:type="spellStart"/>
      <w:r w:rsidR="00722887" w:rsidRPr="00722887">
        <w:rPr>
          <w:rFonts w:ascii="Courier New" w:hAnsi="Courier New" w:cs="Courier New"/>
          <w:color w:val="0066FF"/>
          <w:sz w:val="18"/>
          <w:szCs w:val="18"/>
        </w:rPr>
        <w:t>tempat_lahir_penjamin</w:t>
      </w:r>
      <w:proofErr w:type="spellEnd"/>
      <w:r w:rsidR="00722887">
        <w:rPr>
          <w:rFonts w:ascii="Courier New" w:hAnsi="Courier New" w:cs="Courier New"/>
          <w:color w:val="0066FF"/>
          <w:sz w:val="18"/>
          <w:szCs w:val="18"/>
        </w:rPr>
        <w:t>}}</w:t>
      </w:r>
      <w:r w:rsidR="00A12BBC" w:rsidRPr="007F0C9E">
        <w:rPr>
          <w:rFonts w:ascii="Courier New" w:hAnsi="Courier New" w:cs="Courier New"/>
          <w:color w:val="0066FF"/>
          <w:sz w:val="18"/>
          <w:szCs w:val="18"/>
        </w:rPr>
        <w:fldChar w:fldCharType="begin"/>
      </w:r>
      <w:r w:rsidR="00A12BBC" w:rsidRPr="007F0C9E">
        <w:rPr>
          <w:rFonts w:ascii="Courier New" w:hAnsi="Courier New" w:cs="Courier New"/>
          <w:color w:val="0066FF"/>
          <w:sz w:val="18"/>
          <w:szCs w:val="18"/>
        </w:rPr>
        <w:instrText xml:space="preserve"> MERGEFIELD tempat_lahir_pas </w:instrText>
      </w:r>
      <w:r w:rsidR="00A12BBC" w:rsidRPr="007F0C9E">
        <w:rPr>
          <w:rFonts w:ascii="Courier New" w:hAnsi="Courier New" w:cs="Courier New"/>
          <w:color w:val="0066FF"/>
          <w:sz w:val="18"/>
          <w:szCs w:val="18"/>
        </w:rPr>
        <w:fldChar w:fldCharType="end"/>
      </w:r>
      <w:r w:rsidR="00EF3165" w:rsidRPr="007F0C9E">
        <w:rPr>
          <w:rFonts w:ascii="Courier New" w:hAnsi="Courier New" w:cs="Courier New"/>
          <w:color w:val="0066FF"/>
          <w:sz w:val="18"/>
          <w:szCs w:val="18"/>
        </w:rPr>
        <w:t xml:space="preserve"> </w:t>
      </w:r>
      <w:proofErr w:type="spellStart"/>
      <w:r w:rsidR="00EF3165" w:rsidRPr="007F0C9E">
        <w:rPr>
          <w:rFonts w:ascii="Courier New" w:hAnsi="Courier New" w:cs="Courier New"/>
          <w:color w:val="0066FF"/>
          <w:sz w:val="18"/>
          <w:szCs w:val="18"/>
        </w:rPr>
        <w:t>tanggal</w:t>
      </w:r>
      <w:proofErr w:type="spellEnd"/>
      <w:r w:rsidR="00342A84" w:rsidRPr="007F0C9E">
        <w:rPr>
          <w:rFonts w:ascii="Courier New" w:hAnsi="Courier New" w:cs="Courier New"/>
          <w:color w:val="0066FF"/>
          <w:sz w:val="18"/>
          <w:szCs w:val="18"/>
        </w:rPr>
        <w:t xml:space="preserve"> </w:t>
      </w:r>
      <w:r w:rsidR="00722887">
        <w:rPr>
          <w:rFonts w:ascii="Courier New" w:hAnsi="Courier New" w:cs="Courier New"/>
          <w:color w:val="0066FF"/>
          <w:sz w:val="18"/>
          <w:szCs w:val="18"/>
        </w:rPr>
        <w:t>{{</w:t>
      </w:r>
      <w:proofErr w:type="spellStart"/>
      <w:r w:rsidR="00722887" w:rsidRPr="00722887">
        <w:rPr>
          <w:rFonts w:ascii="Courier New" w:hAnsi="Courier New" w:cs="Courier New"/>
          <w:color w:val="0066FF"/>
          <w:sz w:val="18"/>
          <w:szCs w:val="18"/>
        </w:rPr>
        <w:t>tanggal_lahir_penjamin</w:t>
      </w:r>
      <w:proofErr w:type="spellEnd"/>
      <w:r w:rsidR="00722887">
        <w:rPr>
          <w:rFonts w:ascii="Courier New" w:hAnsi="Courier New" w:cs="Courier New"/>
          <w:color w:val="0066FF"/>
          <w:sz w:val="18"/>
          <w:szCs w:val="18"/>
        </w:rPr>
        <w:t>}}</w:t>
      </w:r>
      <w:r w:rsidR="00EF3165" w:rsidRPr="007F0C9E">
        <w:rPr>
          <w:rFonts w:ascii="Courier New" w:hAnsi="Courier New" w:cs="Courier New"/>
          <w:color w:val="0066FF"/>
          <w:sz w:val="18"/>
          <w:szCs w:val="18"/>
        </w:rPr>
        <w:t xml:space="preserve">, </w:t>
      </w:r>
      <w:proofErr w:type="spellStart"/>
      <w:r w:rsidR="00342A84" w:rsidRPr="007F0C9E">
        <w:rPr>
          <w:rFonts w:ascii="Courier New" w:hAnsi="Courier New" w:cs="Courier New"/>
          <w:color w:val="0066FF"/>
          <w:sz w:val="18"/>
          <w:szCs w:val="18"/>
        </w:rPr>
        <w:t>dengan</w:t>
      </w:r>
      <w:proofErr w:type="spellEnd"/>
      <w:r w:rsidR="00342A84" w:rsidRPr="007F0C9E">
        <w:rPr>
          <w:rFonts w:ascii="Courier New" w:hAnsi="Courier New" w:cs="Courier New"/>
          <w:color w:val="0066FF"/>
          <w:sz w:val="18"/>
          <w:szCs w:val="18"/>
        </w:rPr>
        <w:t xml:space="preserve"> No. KTP </w:t>
      </w:r>
      <w:r w:rsidR="00722887">
        <w:rPr>
          <w:rFonts w:ascii="Courier New" w:hAnsi="Courier New" w:cs="Courier New"/>
          <w:color w:val="0066FF"/>
          <w:sz w:val="18"/>
          <w:szCs w:val="18"/>
        </w:rPr>
        <w:t>{{</w:t>
      </w:r>
      <w:proofErr w:type="spellStart"/>
      <w:r w:rsidR="00722887" w:rsidRPr="00722887">
        <w:rPr>
          <w:rFonts w:ascii="Courier New" w:hAnsi="Courier New" w:cs="Courier New"/>
          <w:color w:val="0066FF"/>
          <w:sz w:val="18"/>
          <w:szCs w:val="18"/>
        </w:rPr>
        <w:t>no_ktp_penjamin</w:t>
      </w:r>
      <w:proofErr w:type="spellEnd"/>
      <w:r w:rsidR="00722887">
        <w:rPr>
          <w:rFonts w:ascii="Courier New" w:hAnsi="Courier New" w:cs="Courier New"/>
          <w:color w:val="0066FF"/>
          <w:sz w:val="18"/>
          <w:szCs w:val="18"/>
        </w:rPr>
        <w:t>}}</w:t>
      </w:r>
      <w:r w:rsidR="00A12BBC" w:rsidRPr="007F0C9E">
        <w:rPr>
          <w:rFonts w:ascii="Courier New" w:hAnsi="Courier New" w:cs="Courier New"/>
          <w:color w:val="0066FF"/>
          <w:sz w:val="18"/>
          <w:szCs w:val="18"/>
          <w:lang w:val="id-ID"/>
        </w:rPr>
        <w:t xml:space="preserve"> </w:t>
      </w:r>
      <w:proofErr w:type="spellStart"/>
      <w:r w:rsidR="00EF3165" w:rsidRPr="007F0C9E">
        <w:rPr>
          <w:rFonts w:ascii="Courier New" w:hAnsi="Courier New" w:cs="Courier New"/>
          <w:sz w:val="18"/>
          <w:szCs w:val="18"/>
        </w:rPr>
        <w:t>bertempat</w:t>
      </w:r>
      <w:proofErr w:type="spellEnd"/>
      <w:r w:rsidR="00EF3165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F3165" w:rsidRPr="007F0C9E">
        <w:rPr>
          <w:rFonts w:ascii="Courier New" w:hAnsi="Courier New" w:cs="Courier New"/>
          <w:sz w:val="18"/>
          <w:szCs w:val="18"/>
        </w:rPr>
        <w:t>tinggal</w:t>
      </w:r>
      <w:proofErr w:type="spellEnd"/>
      <w:r w:rsidR="00EF3165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F3165" w:rsidRPr="007F0C9E">
        <w:rPr>
          <w:rFonts w:ascii="Courier New" w:hAnsi="Courier New" w:cs="Courier New"/>
          <w:sz w:val="18"/>
          <w:szCs w:val="18"/>
        </w:rPr>
        <w:t>sama</w:t>
      </w:r>
      <w:proofErr w:type="spellEnd"/>
      <w:r w:rsidR="00EF3165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F3165"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="00EF3165" w:rsidRPr="007F0C9E">
        <w:rPr>
          <w:rFonts w:ascii="Courier New" w:hAnsi="Courier New" w:cs="Courier New"/>
          <w:sz w:val="18"/>
          <w:szCs w:val="18"/>
        </w:rPr>
        <w:t xml:space="preserve"> </w:t>
      </w:r>
      <w:r w:rsidR="00722887">
        <w:rPr>
          <w:rFonts w:ascii="Courier New" w:hAnsi="Courier New" w:cs="Courier New"/>
          <w:color w:val="0070C0"/>
          <w:sz w:val="18"/>
          <w:szCs w:val="18"/>
        </w:rPr>
        <w:t>{{</w:t>
      </w:r>
      <w:proofErr w:type="spellStart"/>
      <w:r w:rsidR="00722887" w:rsidRPr="00722887">
        <w:rPr>
          <w:rFonts w:ascii="Courier New" w:hAnsi="Courier New" w:cs="Courier New"/>
          <w:color w:val="0070C0"/>
          <w:sz w:val="18"/>
          <w:szCs w:val="18"/>
        </w:rPr>
        <w:t>bertempat_tinggal_dengan</w:t>
      </w:r>
      <w:proofErr w:type="spellEnd"/>
      <w:r w:rsidR="00722887">
        <w:rPr>
          <w:rFonts w:ascii="Courier New" w:hAnsi="Courier New" w:cs="Courier New"/>
          <w:color w:val="0070C0"/>
          <w:sz w:val="18"/>
          <w:szCs w:val="18"/>
        </w:rPr>
        <w:t>}}</w:t>
      </w:r>
      <w:proofErr w:type="spellStart"/>
      <w:r w:rsidR="00EF3165" w:rsidRPr="007F0C9E">
        <w:rPr>
          <w:rFonts w:ascii="Courier New" w:hAnsi="Courier New" w:cs="Courier New"/>
          <w:sz w:val="18"/>
          <w:szCs w:val="18"/>
        </w:rPr>
        <w:t>nya</w:t>
      </w:r>
      <w:proofErr w:type="spellEnd"/>
      <w:r w:rsidR="00EF3165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F3165" w:rsidRPr="007F0C9E">
        <w:rPr>
          <w:rFonts w:ascii="Courier New" w:hAnsi="Courier New" w:cs="Courier New"/>
          <w:sz w:val="18"/>
          <w:szCs w:val="18"/>
        </w:rPr>
        <w:t>tersebut</w:t>
      </w:r>
      <w:proofErr w:type="spellEnd"/>
      <w:r w:rsidR="00342A84" w:rsidRPr="007F0C9E">
        <w:rPr>
          <w:rFonts w:ascii="Courier New" w:hAnsi="Courier New" w:cs="Courier New"/>
          <w:sz w:val="18"/>
          <w:szCs w:val="18"/>
        </w:rPr>
        <w:t>.</w:t>
      </w:r>
    </w:p>
    <w:p w14:paraId="3112C2E9" w14:textId="77777777" w:rsidR="00CB0E68" w:rsidRPr="007F0C9E" w:rsidRDefault="00442960" w:rsidP="00442960">
      <w:pPr>
        <w:numPr>
          <w:ilvl w:val="0"/>
          <w:numId w:val="17"/>
        </w:numPr>
        <w:ind w:right="18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Untuk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selanjutnya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disebut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Pr="007F0C9E">
        <w:rPr>
          <w:rFonts w:ascii="Courier New" w:hAnsi="Courier New" w:cs="Courier New"/>
          <w:b/>
          <w:sz w:val="18"/>
          <w:szCs w:val="18"/>
        </w:rPr>
        <w:t>DEBITUR</w:t>
      </w:r>
    </w:p>
    <w:p w14:paraId="37CC3A97" w14:textId="77777777" w:rsidR="00CB0E68" w:rsidRPr="007F0C9E" w:rsidRDefault="00CB0E68" w:rsidP="00CB0E68">
      <w:pPr>
        <w:ind w:right="180"/>
        <w:jc w:val="both"/>
        <w:rPr>
          <w:rFonts w:ascii="Courier New" w:hAnsi="Courier New" w:cs="Courier New"/>
          <w:b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Secara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bersama-sama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BANK dan DEBITUR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selanjutnya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disebut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 </w:t>
      </w:r>
      <w:r w:rsidR="008B3E89" w:rsidRPr="007F0C9E">
        <w:rPr>
          <w:rFonts w:ascii="Courier New" w:hAnsi="Courier New" w:cs="Courier New"/>
          <w:b/>
          <w:sz w:val="18"/>
          <w:szCs w:val="18"/>
        </w:rPr>
        <w:t>PARA PIHAK</w:t>
      </w:r>
    </w:p>
    <w:p w14:paraId="30F07372" w14:textId="77777777" w:rsidR="00EF3165" w:rsidRPr="007F0C9E" w:rsidRDefault="00EF3165" w:rsidP="00EF3165">
      <w:pPr>
        <w:ind w:right="180"/>
        <w:jc w:val="both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- </w:t>
      </w:r>
      <w:r w:rsidR="008B3E89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Selanjutnya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para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pihak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menerangkan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:</w:t>
      </w:r>
    </w:p>
    <w:p w14:paraId="1389A5EC" w14:textId="0B2102E7" w:rsidR="00EF3165" w:rsidRPr="007F0C9E" w:rsidRDefault="00EF3165" w:rsidP="00EF3165">
      <w:pPr>
        <w:numPr>
          <w:ilvl w:val="0"/>
          <w:numId w:val="2"/>
        </w:numPr>
        <w:tabs>
          <w:tab w:val="left" w:pos="540"/>
        </w:tabs>
        <w:suppressAutoHyphens/>
        <w:spacing w:after="0" w:line="240" w:lineRule="auto"/>
        <w:ind w:left="540" w:right="18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Bahwa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berdasarkan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Surat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Permohonan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Kredit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tertanggal</w:t>
      </w:r>
      <w:proofErr w:type="spellEnd"/>
      <w:r w:rsidR="0072176E">
        <w:rPr>
          <w:rFonts w:ascii="Courier New" w:hAnsi="Courier New" w:cs="Courier New"/>
          <w:sz w:val="18"/>
          <w:szCs w:val="18"/>
        </w:rPr>
        <w:t xml:space="preserve"> </w:t>
      </w:r>
      <w:r w:rsidR="0072176E">
        <w:rPr>
          <w:rFonts w:ascii="Courier New" w:hAnsi="Courier New" w:cs="Courier New"/>
          <w:color w:val="0066FF"/>
          <w:sz w:val="18"/>
          <w:szCs w:val="18"/>
        </w:rPr>
        <w:t>{{</w:t>
      </w:r>
      <w:proofErr w:type="spellStart"/>
      <w:r w:rsidR="0072176E" w:rsidRPr="0072176E">
        <w:rPr>
          <w:rFonts w:ascii="Courier New" w:hAnsi="Courier New" w:cs="Courier New"/>
          <w:color w:val="0066FF"/>
          <w:sz w:val="18"/>
          <w:szCs w:val="18"/>
        </w:rPr>
        <w:t>tanggal_surat_permohonan_kredit</w:t>
      </w:r>
      <w:proofErr w:type="spellEnd"/>
      <w:r w:rsidR="0072176E">
        <w:rPr>
          <w:rFonts w:ascii="Courier New" w:hAnsi="Courier New" w:cs="Courier New"/>
          <w:color w:val="0066FF"/>
          <w:sz w:val="18"/>
          <w:szCs w:val="18"/>
        </w:rPr>
        <w:t>}}</w:t>
      </w:r>
      <w:r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Nomor</w:t>
      </w:r>
      <w:proofErr w:type="spellEnd"/>
      <w:r w:rsidRPr="007F0C9E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r w:rsidR="0072176E">
        <w:rPr>
          <w:rFonts w:ascii="Courier New" w:hAnsi="Courier New" w:cs="Courier New"/>
          <w:color w:val="0066FF"/>
          <w:sz w:val="18"/>
          <w:szCs w:val="18"/>
        </w:rPr>
        <w:t>{{</w:t>
      </w:r>
      <w:proofErr w:type="spellStart"/>
      <w:r w:rsidR="0072176E" w:rsidRPr="0072176E">
        <w:rPr>
          <w:rFonts w:ascii="Courier New" w:hAnsi="Courier New" w:cs="Courier New"/>
          <w:color w:val="0066FF"/>
          <w:sz w:val="18"/>
          <w:szCs w:val="18"/>
        </w:rPr>
        <w:t>nomor_surat</w:t>
      </w:r>
      <w:proofErr w:type="spellEnd"/>
      <w:r w:rsidR="0072176E">
        <w:rPr>
          <w:rFonts w:ascii="Courier New" w:hAnsi="Courier New" w:cs="Courier New"/>
          <w:color w:val="0066FF"/>
          <w:sz w:val="18"/>
          <w:szCs w:val="18"/>
        </w:rPr>
        <w:t>}}</w:t>
      </w:r>
      <w:r w:rsidR="00342A84" w:rsidRPr="007F0C9E">
        <w:rPr>
          <w:rFonts w:ascii="Courier New" w:hAnsi="Courier New" w:cs="Courier New"/>
          <w:color w:val="0066FF"/>
          <w:sz w:val="18"/>
          <w:szCs w:val="18"/>
        </w:rPr>
        <w:t>/</w:t>
      </w:r>
      <w:r w:rsidR="00134C52" w:rsidRPr="007F0C9E">
        <w:rPr>
          <w:rFonts w:ascii="Courier New" w:hAnsi="Courier New" w:cs="Courier New"/>
          <w:color w:val="0066FF"/>
          <w:sz w:val="18"/>
          <w:szCs w:val="18"/>
        </w:rPr>
        <w:t>KEF/III/2025</w:t>
      </w:r>
      <w:r w:rsidR="00342A84" w:rsidRPr="007F0C9E">
        <w:rPr>
          <w:rFonts w:ascii="Courier New" w:hAnsi="Courier New" w:cs="Courier New"/>
          <w:sz w:val="18"/>
          <w:szCs w:val="18"/>
        </w:rPr>
        <w:t xml:space="preserve"> </w:t>
      </w:r>
      <w:r w:rsidRPr="007F0C9E">
        <w:rPr>
          <w:rFonts w:ascii="Courier New" w:hAnsi="Courier New" w:cs="Courier New"/>
          <w:sz w:val="18"/>
          <w:szCs w:val="18"/>
        </w:rPr>
        <w:t xml:space="preserve">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diajukan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DEBITUR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BANK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untuk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memperoleh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kredit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;</w:t>
      </w:r>
    </w:p>
    <w:p w14:paraId="22AF097B" w14:textId="06930872" w:rsidR="00EF3165" w:rsidRPr="007F0C9E" w:rsidRDefault="00EF3165" w:rsidP="00EF3165">
      <w:pPr>
        <w:numPr>
          <w:ilvl w:val="0"/>
          <w:numId w:val="2"/>
        </w:numPr>
        <w:tabs>
          <w:tab w:val="left" w:pos="540"/>
        </w:tabs>
        <w:suppressAutoHyphens/>
        <w:spacing w:after="0" w:line="240" w:lineRule="auto"/>
        <w:ind w:left="540" w:right="18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Bahwa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berdasarkan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Surat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Permohonan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tersebut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BANK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telah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menyetujui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memberikan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kredit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DEBITUR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Surat Keputusan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Kredit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tertanggal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="0072176E">
        <w:rPr>
          <w:rFonts w:ascii="Courier New" w:hAnsi="Courier New" w:cs="Courier New"/>
          <w:color w:val="0070C0"/>
          <w:sz w:val="18"/>
          <w:szCs w:val="18"/>
        </w:rPr>
        <w:t>{{</w:t>
      </w:r>
      <w:proofErr w:type="spellStart"/>
      <w:r w:rsidR="0072176E" w:rsidRPr="0072176E">
        <w:rPr>
          <w:rFonts w:ascii="Courier New" w:hAnsi="Courier New" w:cs="Courier New"/>
          <w:color w:val="0070C0"/>
          <w:sz w:val="18"/>
          <w:szCs w:val="18"/>
        </w:rPr>
        <w:t>tanggal_surat_persetujuan_kredit</w:t>
      </w:r>
      <w:proofErr w:type="spellEnd"/>
      <w:r w:rsidR="0072176E">
        <w:rPr>
          <w:rFonts w:ascii="Courier New" w:hAnsi="Courier New" w:cs="Courier New"/>
          <w:color w:val="0070C0"/>
          <w:sz w:val="18"/>
          <w:szCs w:val="18"/>
        </w:rPr>
        <w:t>}}</w:t>
      </w:r>
      <w:r w:rsidR="00A12BBC" w:rsidRPr="007F0C9E">
        <w:rPr>
          <w:rFonts w:ascii="Courier New" w:hAnsi="Courier New" w:cs="Courier New"/>
          <w:sz w:val="18"/>
          <w:szCs w:val="18"/>
          <w:lang w:val="id-ID"/>
        </w:rPr>
        <w:t xml:space="preserve"> </w:t>
      </w:r>
      <w:proofErr w:type="spellStart"/>
      <w:r w:rsidR="00342A84" w:rsidRPr="007F0C9E">
        <w:rPr>
          <w:rFonts w:ascii="Courier New" w:hAnsi="Courier New" w:cs="Courier New"/>
          <w:sz w:val="18"/>
          <w:szCs w:val="18"/>
        </w:rPr>
        <w:t>Nomor</w:t>
      </w:r>
      <w:proofErr w:type="spellEnd"/>
      <w:r w:rsidR="00342A84" w:rsidRPr="007F0C9E">
        <w:rPr>
          <w:rFonts w:ascii="Courier New" w:hAnsi="Courier New" w:cs="Courier New"/>
          <w:sz w:val="18"/>
          <w:szCs w:val="18"/>
        </w:rPr>
        <w:t xml:space="preserve"> </w:t>
      </w:r>
      <w:r w:rsidR="0072176E">
        <w:rPr>
          <w:rFonts w:ascii="Courier New" w:hAnsi="Courier New" w:cs="Courier New"/>
          <w:color w:val="0066FF"/>
          <w:sz w:val="18"/>
          <w:szCs w:val="18"/>
        </w:rPr>
        <w:t>{{</w:t>
      </w:r>
      <w:proofErr w:type="spellStart"/>
      <w:r w:rsidR="0072176E" w:rsidRPr="0072176E">
        <w:rPr>
          <w:rFonts w:ascii="Courier New" w:hAnsi="Courier New" w:cs="Courier New"/>
          <w:color w:val="0066FF"/>
          <w:sz w:val="18"/>
          <w:szCs w:val="18"/>
        </w:rPr>
        <w:t>nomor_surat</w:t>
      </w:r>
      <w:proofErr w:type="spellEnd"/>
      <w:r w:rsidR="0072176E">
        <w:rPr>
          <w:rFonts w:ascii="Courier New" w:hAnsi="Courier New" w:cs="Courier New"/>
          <w:color w:val="0066FF"/>
          <w:sz w:val="18"/>
          <w:szCs w:val="18"/>
        </w:rPr>
        <w:t>}}</w:t>
      </w:r>
      <w:r w:rsidR="00342A84" w:rsidRPr="007F0C9E">
        <w:rPr>
          <w:rFonts w:ascii="Courier New" w:hAnsi="Courier New" w:cs="Courier New"/>
          <w:color w:val="0066FF"/>
          <w:sz w:val="18"/>
          <w:szCs w:val="18"/>
        </w:rPr>
        <w:t>/</w:t>
      </w:r>
      <w:r w:rsidR="00134C52" w:rsidRPr="007F0C9E">
        <w:rPr>
          <w:rFonts w:ascii="Courier New" w:hAnsi="Courier New" w:cs="Courier New"/>
          <w:color w:val="0066FF"/>
          <w:sz w:val="18"/>
          <w:szCs w:val="18"/>
        </w:rPr>
        <w:t>KEF/III/2025</w:t>
      </w:r>
      <w:r w:rsidRPr="007F0C9E">
        <w:rPr>
          <w:rFonts w:ascii="Courier New" w:hAnsi="Courier New" w:cs="Courier New"/>
          <w:sz w:val="18"/>
          <w:szCs w:val="18"/>
        </w:rPr>
        <w:t>;</w:t>
      </w:r>
    </w:p>
    <w:p w14:paraId="300B76BF" w14:textId="77777777" w:rsidR="00C16628" w:rsidRPr="007F0C9E" w:rsidRDefault="00EF3165" w:rsidP="00EF3165">
      <w:pPr>
        <w:numPr>
          <w:ilvl w:val="0"/>
          <w:numId w:val="2"/>
        </w:numPr>
        <w:tabs>
          <w:tab w:val="left" w:pos="540"/>
        </w:tabs>
        <w:suppressAutoHyphens/>
        <w:spacing w:after="0" w:line="240" w:lineRule="auto"/>
        <w:ind w:left="540" w:right="180"/>
        <w:jc w:val="both"/>
        <w:rPr>
          <w:rFonts w:ascii="Courier New" w:hAnsi="Courier New" w:cs="Courier New"/>
          <w:color w:val="0000FF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Bahwa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DEBITUR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adalah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pemegang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/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pemilik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Rekening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pada BPR SAHABAT SEJATI</w:t>
      </w:r>
    </w:p>
    <w:p w14:paraId="42D746AB" w14:textId="77777777" w:rsidR="00DC573D" w:rsidRPr="007F0C9E" w:rsidRDefault="00DC573D" w:rsidP="00DC573D">
      <w:pPr>
        <w:tabs>
          <w:tab w:val="left" w:pos="540"/>
        </w:tabs>
        <w:suppressAutoHyphens/>
        <w:spacing w:after="0" w:line="240" w:lineRule="auto"/>
        <w:ind w:left="540" w:right="180"/>
        <w:jc w:val="both"/>
        <w:rPr>
          <w:rFonts w:ascii="Courier New" w:hAnsi="Courier New" w:cs="Courier New"/>
          <w:color w:val="0000FF"/>
          <w:sz w:val="18"/>
          <w:szCs w:val="18"/>
        </w:rPr>
      </w:pPr>
    </w:p>
    <w:p w14:paraId="57BEDA52" w14:textId="77777777" w:rsidR="00A75696" w:rsidRPr="007F0C9E" w:rsidRDefault="00EF3165" w:rsidP="00C16628">
      <w:pPr>
        <w:ind w:left="180" w:right="180" w:hanging="180"/>
        <w:jc w:val="both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>-</w:t>
      </w:r>
      <w:r w:rsidRPr="007F0C9E">
        <w:rPr>
          <w:rFonts w:ascii="Courier New" w:hAnsi="Courier New" w:cs="Courier New"/>
          <w:sz w:val="18"/>
          <w:szCs w:val="18"/>
        </w:rPr>
        <w:tab/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Sehubungan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hal-hal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tersebut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kedua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pihak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telah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sepakat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setuju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untuk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melangsungkan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perjanjian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perikatan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syarat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ketent</w:t>
      </w:r>
      <w:r w:rsidR="00A75696" w:rsidRPr="007F0C9E">
        <w:rPr>
          <w:rFonts w:ascii="Courier New" w:hAnsi="Courier New" w:cs="Courier New"/>
          <w:sz w:val="18"/>
          <w:szCs w:val="18"/>
        </w:rPr>
        <w:t>uan</w:t>
      </w:r>
      <w:proofErr w:type="spellEnd"/>
      <w:r w:rsidR="00A75696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A75696" w:rsidRPr="007F0C9E">
        <w:rPr>
          <w:rFonts w:ascii="Courier New" w:hAnsi="Courier New" w:cs="Courier New"/>
          <w:sz w:val="18"/>
          <w:szCs w:val="18"/>
        </w:rPr>
        <w:t>sebagai</w:t>
      </w:r>
      <w:proofErr w:type="spellEnd"/>
      <w:r w:rsidR="00A75696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A75696" w:rsidRPr="007F0C9E">
        <w:rPr>
          <w:rFonts w:ascii="Courier New" w:hAnsi="Courier New" w:cs="Courier New"/>
          <w:sz w:val="18"/>
          <w:szCs w:val="18"/>
        </w:rPr>
        <w:t>berikut</w:t>
      </w:r>
      <w:proofErr w:type="spellEnd"/>
      <w:r w:rsidR="00A75696" w:rsidRPr="007F0C9E">
        <w:rPr>
          <w:rFonts w:ascii="Courier New" w:hAnsi="Courier New" w:cs="Courier New"/>
          <w:sz w:val="18"/>
          <w:szCs w:val="18"/>
        </w:rPr>
        <w:t xml:space="preserve"> :</w:t>
      </w:r>
    </w:p>
    <w:p w14:paraId="4FCA7193" w14:textId="77777777" w:rsidR="00507B41" w:rsidRPr="007F0C9E" w:rsidRDefault="00342A84" w:rsidP="008B3E89">
      <w:pPr>
        <w:spacing w:after="0"/>
        <w:jc w:val="center"/>
        <w:rPr>
          <w:rFonts w:ascii="Courier New" w:hAnsi="Courier New" w:cs="Courier New"/>
          <w:b/>
          <w:sz w:val="18"/>
          <w:szCs w:val="18"/>
        </w:rPr>
      </w:pPr>
      <w:r w:rsidRPr="007F0C9E">
        <w:rPr>
          <w:rFonts w:ascii="Courier New" w:hAnsi="Courier New" w:cs="Courier New"/>
          <w:b/>
          <w:sz w:val="18"/>
          <w:szCs w:val="18"/>
        </w:rPr>
        <w:t>PASAL 1</w:t>
      </w:r>
    </w:p>
    <w:p w14:paraId="247402EC" w14:textId="77777777" w:rsidR="00CA5CF5" w:rsidRPr="007F0C9E" w:rsidRDefault="00CA5CF5" w:rsidP="008B3E89">
      <w:pPr>
        <w:spacing w:after="0"/>
        <w:jc w:val="center"/>
        <w:rPr>
          <w:rFonts w:ascii="Courier New" w:hAnsi="Courier New" w:cs="Courier New"/>
          <w:b/>
          <w:sz w:val="18"/>
          <w:szCs w:val="18"/>
        </w:rPr>
      </w:pPr>
      <w:r w:rsidRPr="007F0C9E">
        <w:rPr>
          <w:rFonts w:ascii="Courier New" w:hAnsi="Courier New" w:cs="Courier New"/>
          <w:b/>
          <w:sz w:val="18"/>
          <w:szCs w:val="18"/>
        </w:rPr>
        <w:t>KEPEMILIKAN ATAS BARANG</w:t>
      </w:r>
    </w:p>
    <w:p w14:paraId="11A0EE81" w14:textId="77777777" w:rsidR="008B3E89" w:rsidRPr="007F0C9E" w:rsidRDefault="008B3E89" w:rsidP="008B3E89">
      <w:pPr>
        <w:spacing w:after="0"/>
        <w:jc w:val="center"/>
        <w:rPr>
          <w:rFonts w:ascii="Courier New" w:hAnsi="Courier New" w:cs="Courier New"/>
          <w:b/>
          <w:sz w:val="18"/>
          <w:szCs w:val="18"/>
        </w:rPr>
      </w:pPr>
    </w:p>
    <w:p w14:paraId="65EA8B60" w14:textId="77777777" w:rsidR="00342A84" w:rsidRPr="007F0C9E" w:rsidRDefault="00342A84" w:rsidP="00BF3EAB">
      <w:pPr>
        <w:numPr>
          <w:ilvl w:val="0"/>
          <w:numId w:val="4"/>
        </w:num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menyatakan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bahwa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BF3EAB" w:rsidRPr="007F0C9E">
        <w:rPr>
          <w:rFonts w:ascii="Courier New" w:hAnsi="Courier New" w:cs="Courier New"/>
          <w:sz w:val="18"/>
          <w:szCs w:val="18"/>
        </w:rPr>
        <w:t>telah</w:t>
      </w:r>
      <w:proofErr w:type="spellEnd"/>
      <w:r w:rsidR="00BF3EA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mendapatkan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pinjaman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BANK</w:t>
      </w:r>
      <w:r w:rsidR="00BF3EAB" w:rsidRPr="007F0C9E">
        <w:rPr>
          <w:rFonts w:ascii="Courier New" w:hAnsi="Courier New" w:cs="Courier New"/>
          <w:sz w:val="18"/>
          <w:szCs w:val="18"/>
        </w:rPr>
        <w:t xml:space="preserve"> pada </w:t>
      </w:r>
      <w:proofErr w:type="spellStart"/>
      <w:r w:rsidR="00BF3EAB" w:rsidRPr="007F0C9E">
        <w:rPr>
          <w:rFonts w:ascii="Courier New" w:hAnsi="Courier New" w:cs="Courier New"/>
          <w:sz w:val="18"/>
          <w:szCs w:val="18"/>
        </w:rPr>
        <w:t>tanggal</w:t>
      </w:r>
      <w:proofErr w:type="spellEnd"/>
      <w:r w:rsidR="00BF3EA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BF3EAB" w:rsidRPr="007F0C9E">
        <w:rPr>
          <w:rFonts w:ascii="Courier New" w:hAnsi="Courier New" w:cs="Courier New"/>
          <w:sz w:val="18"/>
          <w:szCs w:val="18"/>
        </w:rPr>
        <w:t>Perjanjian</w:t>
      </w:r>
      <w:proofErr w:type="spellEnd"/>
      <w:r w:rsidR="00BF3EA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BF3EAB" w:rsidRPr="007F0C9E">
        <w:rPr>
          <w:rFonts w:ascii="Courier New" w:hAnsi="Courier New" w:cs="Courier New"/>
          <w:sz w:val="18"/>
          <w:szCs w:val="18"/>
        </w:rPr>
        <w:t>Kredit</w:t>
      </w:r>
      <w:proofErr w:type="spellEnd"/>
      <w:r w:rsidR="00BF3EA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BF3EAB"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="00BF3EA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BF3EAB" w:rsidRPr="007F0C9E">
        <w:rPr>
          <w:rFonts w:ascii="Courier New" w:hAnsi="Courier New" w:cs="Courier New"/>
          <w:sz w:val="18"/>
          <w:szCs w:val="18"/>
        </w:rPr>
        <w:t>ditanda-tangani</w:t>
      </w:r>
      <w:proofErr w:type="spellEnd"/>
      <w:r w:rsidR="00BF3EA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BF3EAB" w:rsidRPr="007F0C9E">
        <w:rPr>
          <w:rFonts w:ascii="Courier New" w:hAnsi="Courier New" w:cs="Courier New"/>
          <w:sz w:val="18"/>
          <w:szCs w:val="18"/>
        </w:rPr>
        <w:t>untuk</w:t>
      </w:r>
      <w:proofErr w:type="spellEnd"/>
      <w:r w:rsidR="00BF3EA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BF3EAB" w:rsidRPr="007F0C9E">
        <w:rPr>
          <w:rFonts w:ascii="Courier New" w:hAnsi="Courier New" w:cs="Courier New"/>
          <w:sz w:val="18"/>
          <w:szCs w:val="18"/>
        </w:rPr>
        <w:t>membeli</w:t>
      </w:r>
      <w:proofErr w:type="spellEnd"/>
      <w:r w:rsidR="00BF3EA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BF3EAB"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="00BF3EAB" w:rsidRPr="007F0C9E">
        <w:rPr>
          <w:rFonts w:ascii="Courier New" w:hAnsi="Courier New" w:cs="Courier New"/>
          <w:sz w:val="18"/>
          <w:szCs w:val="18"/>
        </w:rPr>
        <w:t>/</w:t>
      </w:r>
      <w:proofErr w:type="spellStart"/>
      <w:r w:rsidR="00BF3EAB" w:rsidRPr="007F0C9E">
        <w:rPr>
          <w:rFonts w:ascii="Courier New" w:hAnsi="Courier New" w:cs="Courier New"/>
          <w:sz w:val="18"/>
          <w:szCs w:val="18"/>
        </w:rPr>
        <w:t>produk</w:t>
      </w:r>
      <w:proofErr w:type="spellEnd"/>
      <w:r w:rsidR="00BF3EA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BF3EAB" w:rsidRPr="007F0C9E">
        <w:rPr>
          <w:rFonts w:ascii="Courier New" w:hAnsi="Courier New" w:cs="Courier New"/>
          <w:sz w:val="18"/>
          <w:szCs w:val="18"/>
        </w:rPr>
        <w:t>berupa</w:t>
      </w:r>
      <w:proofErr w:type="spellEnd"/>
      <w:r w:rsidR="00BF3EAB" w:rsidRPr="007F0C9E">
        <w:rPr>
          <w:rFonts w:ascii="Courier New" w:hAnsi="Courier New" w:cs="Courier New"/>
          <w:sz w:val="18"/>
          <w:szCs w:val="18"/>
        </w:rPr>
        <w:t>;</w:t>
      </w:r>
    </w:p>
    <w:p w14:paraId="71F1CAC6" w14:textId="11E9FC8B" w:rsidR="00BF3EAB" w:rsidRPr="007F0C9E" w:rsidRDefault="00BF3EAB" w:rsidP="00BF3EAB">
      <w:pPr>
        <w:numPr>
          <w:ilvl w:val="1"/>
          <w:numId w:val="4"/>
        </w:numPr>
        <w:spacing w:after="0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Nama Barang /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Produk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ab/>
        <w:t xml:space="preserve">: </w:t>
      </w:r>
      <w:r w:rsidR="0072176E">
        <w:rPr>
          <w:rFonts w:ascii="Courier New" w:hAnsi="Courier New" w:cs="Courier New"/>
          <w:noProof/>
          <w:color w:val="0000FF"/>
          <w:sz w:val="18"/>
          <w:szCs w:val="18"/>
          <w:lang w:val="sv-SE"/>
        </w:rPr>
        <w:t>{{</w:t>
      </w:r>
      <w:r w:rsidR="0072176E" w:rsidRPr="0072176E">
        <w:rPr>
          <w:rFonts w:ascii="Courier New" w:hAnsi="Courier New" w:cs="Courier New"/>
          <w:noProof/>
          <w:color w:val="0000FF"/>
          <w:sz w:val="18"/>
          <w:szCs w:val="18"/>
          <w:lang w:val="sv-SE"/>
        </w:rPr>
        <w:t>nama_barang</w:t>
      </w:r>
      <w:r w:rsidR="0072176E">
        <w:rPr>
          <w:rFonts w:ascii="Courier New" w:hAnsi="Courier New" w:cs="Courier New"/>
          <w:noProof/>
          <w:color w:val="0000FF"/>
          <w:sz w:val="18"/>
          <w:szCs w:val="18"/>
          <w:lang w:val="sv-SE"/>
        </w:rPr>
        <w:t>}}</w:t>
      </w:r>
    </w:p>
    <w:p w14:paraId="63FCF328" w14:textId="3B16A236" w:rsidR="00BF3EAB" w:rsidRPr="007F0C9E" w:rsidRDefault="008B3E89" w:rsidP="00BF3EAB">
      <w:pPr>
        <w:numPr>
          <w:ilvl w:val="1"/>
          <w:numId w:val="4"/>
        </w:numPr>
        <w:spacing w:after="0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>Merk / Type</w:t>
      </w:r>
      <w:r w:rsidRPr="007F0C9E">
        <w:rPr>
          <w:rFonts w:ascii="Courier New" w:hAnsi="Courier New" w:cs="Courier New"/>
          <w:sz w:val="18"/>
          <w:szCs w:val="18"/>
        </w:rPr>
        <w:tab/>
      </w:r>
      <w:r w:rsidRPr="007F0C9E">
        <w:rPr>
          <w:rFonts w:ascii="Courier New" w:hAnsi="Courier New" w:cs="Courier New"/>
          <w:sz w:val="18"/>
          <w:szCs w:val="18"/>
        </w:rPr>
        <w:tab/>
      </w:r>
      <w:r w:rsidR="00DC573D" w:rsidRPr="007F0C9E">
        <w:rPr>
          <w:rFonts w:ascii="Courier New" w:hAnsi="Courier New" w:cs="Courier New"/>
          <w:sz w:val="18"/>
          <w:szCs w:val="18"/>
        </w:rPr>
        <w:tab/>
      </w:r>
      <w:r w:rsidR="00AA3EF5" w:rsidRPr="007F0C9E">
        <w:rPr>
          <w:rFonts w:ascii="Courier New" w:hAnsi="Courier New" w:cs="Courier New"/>
          <w:sz w:val="18"/>
          <w:szCs w:val="18"/>
        </w:rPr>
        <w:t>:</w:t>
      </w:r>
      <w:r w:rsidR="006675B2">
        <w:rPr>
          <w:rFonts w:ascii="Courier New" w:hAnsi="Courier New" w:cs="Courier New"/>
          <w:noProof/>
          <w:color w:val="0000FF"/>
          <w:sz w:val="18"/>
          <w:szCs w:val="18"/>
          <w:lang w:val="sv-SE"/>
        </w:rPr>
        <w:t xml:space="preserve"> {{</w:t>
      </w:r>
      <w:r w:rsidR="006675B2" w:rsidRPr="006675B2">
        <w:rPr>
          <w:rFonts w:ascii="Courier New" w:hAnsi="Courier New" w:cs="Courier New"/>
          <w:noProof/>
          <w:color w:val="0000FF"/>
          <w:sz w:val="18"/>
          <w:szCs w:val="18"/>
          <w:lang w:val="sv-SE"/>
        </w:rPr>
        <w:t>merek_barang</w:t>
      </w:r>
      <w:r w:rsidR="006675B2">
        <w:rPr>
          <w:rFonts w:ascii="Courier New" w:hAnsi="Courier New" w:cs="Courier New"/>
          <w:noProof/>
          <w:color w:val="0000FF"/>
          <w:sz w:val="18"/>
          <w:szCs w:val="18"/>
          <w:lang w:val="sv-SE"/>
        </w:rPr>
        <w:t>}}</w:t>
      </w:r>
      <w:r w:rsidR="00AC3193" w:rsidRPr="007F0C9E">
        <w:rPr>
          <w:rFonts w:ascii="Courier New" w:hAnsi="Courier New" w:cs="Courier New"/>
          <w:sz w:val="18"/>
          <w:szCs w:val="18"/>
        </w:rPr>
        <w:t xml:space="preserve">    </w:t>
      </w:r>
      <w:r w:rsidR="00BF3EAB" w:rsidRPr="007F0C9E">
        <w:rPr>
          <w:rFonts w:ascii="Courier New" w:hAnsi="Courier New" w:cs="Courier New"/>
          <w:sz w:val="18"/>
          <w:szCs w:val="18"/>
        </w:rPr>
        <w:t>/ Type  :</w:t>
      </w:r>
      <w:r w:rsidR="006675B2">
        <w:rPr>
          <w:rFonts w:ascii="Courier New" w:hAnsi="Courier New" w:cs="Courier New"/>
          <w:sz w:val="18"/>
          <w:szCs w:val="18"/>
        </w:rPr>
        <w:t xml:space="preserve"> {{</w:t>
      </w:r>
      <w:proofErr w:type="spellStart"/>
      <w:r w:rsidR="006675B2" w:rsidRPr="006675B2">
        <w:rPr>
          <w:rFonts w:ascii="Courier New" w:hAnsi="Courier New" w:cs="Courier New"/>
          <w:sz w:val="18"/>
          <w:szCs w:val="18"/>
        </w:rPr>
        <w:t>tipe_barang</w:t>
      </w:r>
      <w:proofErr w:type="spellEnd"/>
      <w:r w:rsidR="006675B2">
        <w:rPr>
          <w:rFonts w:ascii="Courier New" w:hAnsi="Courier New" w:cs="Courier New"/>
          <w:sz w:val="18"/>
          <w:szCs w:val="18"/>
        </w:rPr>
        <w:t>}}</w:t>
      </w:r>
    </w:p>
    <w:p w14:paraId="7A092EA7" w14:textId="699BFE46" w:rsidR="00BF3EAB" w:rsidRPr="007F0C9E" w:rsidRDefault="008B3E89" w:rsidP="00BF3EAB">
      <w:pPr>
        <w:numPr>
          <w:ilvl w:val="1"/>
          <w:numId w:val="4"/>
        </w:num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Ukuran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ab/>
        <w:t xml:space="preserve"> / Warna</w:t>
      </w:r>
      <w:r w:rsidRPr="007F0C9E">
        <w:rPr>
          <w:rFonts w:ascii="Courier New" w:hAnsi="Courier New" w:cs="Courier New"/>
          <w:sz w:val="18"/>
          <w:szCs w:val="18"/>
        </w:rPr>
        <w:tab/>
      </w:r>
      <w:r w:rsidR="00DC573D" w:rsidRPr="007F0C9E">
        <w:rPr>
          <w:rFonts w:ascii="Courier New" w:hAnsi="Courier New" w:cs="Courier New"/>
          <w:sz w:val="18"/>
          <w:szCs w:val="18"/>
        </w:rPr>
        <w:tab/>
      </w:r>
      <w:r w:rsidR="00AC3193" w:rsidRPr="007F0C9E">
        <w:rPr>
          <w:rFonts w:ascii="Courier New" w:hAnsi="Courier New" w:cs="Courier New"/>
          <w:sz w:val="18"/>
          <w:szCs w:val="18"/>
        </w:rPr>
        <w:t>:</w:t>
      </w:r>
      <w:r w:rsidR="006675B2">
        <w:rPr>
          <w:rFonts w:ascii="Courier New" w:hAnsi="Courier New" w:cs="Courier New"/>
          <w:sz w:val="18"/>
          <w:szCs w:val="18"/>
        </w:rPr>
        <w:t xml:space="preserve"> {{</w:t>
      </w:r>
      <w:proofErr w:type="spellStart"/>
      <w:r w:rsidR="006675B2" w:rsidRPr="006675B2">
        <w:rPr>
          <w:rFonts w:ascii="Courier New" w:hAnsi="Courier New" w:cs="Courier New"/>
          <w:sz w:val="18"/>
          <w:szCs w:val="18"/>
        </w:rPr>
        <w:t>ukuran_barang</w:t>
      </w:r>
      <w:proofErr w:type="spellEnd"/>
      <w:r w:rsidR="006675B2">
        <w:rPr>
          <w:rFonts w:ascii="Courier New" w:hAnsi="Courier New" w:cs="Courier New"/>
          <w:sz w:val="18"/>
          <w:szCs w:val="18"/>
        </w:rPr>
        <w:t>}}</w:t>
      </w:r>
      <w:r w:rsidR="00C8147B" w:rsidRPr="007F0C9E">
        <w:rPr>
          <w:rFonts w:ascii="Courier New" w:hAnsi="Courier New" w:cs="Courier New"/>
          <w:noProof/>
          <w:color w:val="0000FF"/>
          <w:sz w:val="18"/>
          <w:szCs w:val="18"/>
          <w:lang w:val="sv-SE"/>
        </w:rPr>
        <w:tab/>
      </w:r>
      <w:r w:rsidR="00BF3EAB" w:rsidRPr="007F0C9E">
        <w:rPr>
          <w:rFonts w:ascii="Courier New" w:hAnsi="Courier New" w:cs="Courier New"/>
          <w:sz w:val="18"/>
          <w:szCs w:val="18"/>
        </w:rPr>
        <w:t xml:space="preserve">  / Warna :</w:t>
      </w:r>
      <w:r w:rsidR="006675B2">
        <w:rPr>
          <w:rFonts w:ascii="Courier New" w:hAnsi="Courier New" w:cs="Courier New"/>
          <w:sz w:val="18"/>
          <w:szCs w:val="18"/>
        </w:rPr>
        <w:t xml:space="preserve"> {{</w:t>
      </w:r>
      <w:proofErr w:type="spellStart"/>
      <w:r w:rsidR="006675B2" w:rsidRPr="006675B2">
        <w:rPr>
          <w:rFonts w:ascii="Courier New" w:hAnsi="Courier New" w:cs="Courier New"/>
          <w:sz w:val="18"/>
          <w:szCs w:val="18"/>
        </w:rPr>
        <w:t>warna_barang</w:t>
      </w:r>
      <w:proofErr w:type="spellEnd"/>
      <w:r w:rsidR="006675B2">
        <w:rPr>
          <w:rFonts w:ascii="Courier New" w:hAnsi="Courier New" w:cs="Courier New"/>
          <w:sz w:val="18"/>
          <w:szCs w:val="18"/>
        </w:rPr>
        <w:t>}}</w:t>
      </w:r>
    </w:p>
    <w:p w14:paraId="4D4FB6CD" w14:textId="77777777" w:rsidR="00BF3EAB" w:rsidRPr="007F0C9E" w:rsidRDefault="00BF3EAB" w:rsidP="00BF3EAB">
      <w:pPr>
        <w:numPr>
          <w:ilvl w:val="1"/>
          <w:numId w:val="4"/>
        </w:num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Kondisi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ab/>
      </w:r>
      <w:r w:rsidRPr="007F0C9E">
        <w:rPr>
          <w:rFonts w:ascii="Courier New" w:hAnsi="Courier New" w:cs="Courier New"/>
          <w:sz w:val="18"/>
          <w:szCs w:val="18"/>
        </w:rPr>
        <w:tab/>
        <w:t xml:space="preserve">: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baru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lengkap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layak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pakai</w:t>
      </w:r>
      <w:proofErr w:type="spellEnd"/>
    </w:p>
    <w:p w14:paraId="0624B350" w14:textId="77777777" w:rsidR="00CA5CF5" w:rsidRPr="007F0C9E" w:rsidRDefault="00BF3EAB" w:rsidP="00BF3EAB">
      <w:pPr>
        <w:numPr>
          <w:ilvl w:val="0"/>
          <w:numId w:val="4"/>
        </w:num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menyatakan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bahwa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/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produk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disebutkan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(1)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dibeli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di Toko;</w:t>
      </w:r>
    </w:p>
    <w:p w14:paraId="48FFB990" w14:textId="65F2E46E" w:rsidR="00BF3EAB" w:rsidRPr="007F0C9E" w:rsidRDefault="00DC573D" w:rsidP="00BF3EAB">
      <w:pPr>
        <w:numPr>
          <w:ilvl w:val="1"/>
          <w:numId w:val="4"/>
        </w:numPr>
        <w:spacing w:after="0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>Nama Toko</w:t>
      </w:r>
      <w:r w:rsidRPr="007F0C9E">
        <w:rPr>
          <w:rFonts w:ascii="Courier New" w:hAnsi="Courier New" w:cs="Courier New"/>
          <w:sz w:val="18"/>
          <w:szCs w:val="18"/>
        </w:rPr>
        <w:tab/>
      </w:r>
      <w:r w:rsidRPr="007F0C9E">
        <w:rPr>
          <w:rFonts w:ascii="Courier New" w:hAnsi="Courier New" w:cs="Courier New"/>
          <w:sz w:val="18"/>
          <w:szCs w:val="18"/>
        </w:rPr>
        <w:tab/>
      </w:r>
      <w:r w:rsidR="007F0C9E">
        <w:rPr>
          <w:rFonts w:ascii="Courier New" w:hAnsi="Courier New" w:cs="Courier New"/>
          <w:sz w:val="18"/>
          <w:szCs w:val="18"/>
        </w:rPr>
        <w:tab/>
      </w:r>
      <w:r w:rsidR="00BF3EAB" w:rsidRPr="007F0C9E">
        <w:rPr>
          <w:rFonts w:ascii="Courier New" w:hAnsi="Courier New" w:cs="Courier New"/>
          <w:sz w:val="18"/>
          <w:szCs w:val="18"/>
        </w:rPr>
        <w:t>:</w:t>
      </w:r>
      <w:r w:rsidR="00134C52" w:rsidRPr="007F0C9E">
        <w:rPr>
          <w:rFonts w:ascii="Courier New" w:hAnsi="Courier New" w:cs="Courier New"/>
          <w:sz w:val="18"/>
          <w:szCs w:val="18"/>
        </w:rPr>
        <w:t xml:space="preserve"> </w:t>
      </w:r>
      <w:r w:rsidR="0072176E">
        <w:rPr>
          <w:rFonts w:ascii="Courier New" w:hAnsi="Courier New" w:cs="Courier New"/>
          <w:color w:val="0083E6"/>
          <w:sz w:val="18"/>
          <w:szCs w:val="18"/>
        </w:rPr>
        <w:t>{{</w:t>
      </w:r>
      <w:proofErr w:type="spellStart"/>
      <w:r w:rsidR="0072176E" w:rsidRPr="0072176E">
        <w:rPr>
          <w:rFonts w:ascii="Courier New" w:hAnsi="Courier New" w:cs="Courier New"/>
          <w:color w:val="0083E6"/>
          <w:sz w:val="18"/>
          <w:szCs w:val="18"/>
        </w:rPr>
        <w:t>nama_toko</w:t>
      </w:r>
      <w:proofErr w:type="spellEnd"/>
      <w:r w:rsidR="0072176E">
        <w:rPr>
          <w:rFonts w:ascii="Courier New" w:hAnsi="Courier New" w:cs="Courier New"/>
          <w:color w:val="0083E6"/>
          <w:sz w:val="18"/>
          <w:szCs w:val="18"/>
        </w:rPr>
        <w:t>}}</w:t>
      </w:r>
    </w:p>
    <w:p w14:paraId="157E9751" w14:textId="0908327D" w:rsidR="00BF3EAB" w:rsidRPr="007F0C9E" w:rsidRDefault="00AA3EF5" w:rsidP="00134C52">
      <w:pPr>
        <w:numPr>
          <w:ilvl w:val="1"/>
          <w:numId w:val="4"/>
        </w:numPr>
        <w:spacing w:after="0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>Alamat Toko</w:t>
      </w:r>
      <w:r w:rsidRPr="007F0C9E">
        <w:rPr>
          <w:rFonts w:ascii="Courier New" w:hAnsi="Courier New" w:cs="Courier New"/>
          <w:sz w:val="18"/>
          <w:szCs w:val="18"/>
        </w:rPr>
        <w:tab/>
      </w:r>
      <w:r w:rsidRPr="007F0C9E">
        <w:rPr>
          <w:rFonts w:ascii="Courier New" w:hAnsi="Courier New" w:cs="Courier New"/>
          <w:sz w:val="18"/>
          <w:szCs w:val="18"/>
        </w:rPr>
        <w:tab/>
      </w:r>
      <w:r w:rsidR="007F0C9E">
        <w:rPr>
          <w:rFonts w:ascii="Courier New" w:hAnsi="Courier New" w:cs="Courier New"/>
          <w:sz w:val="18"/>
          <w:szCs w:val="18"/>
        </w:rPr>
        <w:tab/>
      </w:r>
      <w:r w:rsidR="00BF3EAB" w:rsidRPr="007F0C9E">
        <w:rPr>
          <w:rFonts w:ascii="Courier New" w:hAnsi="Courier New" w:cs="Courier New"/>
          <w:sz w:val="18"/>
          <w:szCs w:val="18"/>
        </w:rPr>
        <w:t>:</w:t>
      </w:r>
      <w:r w:rsidR="00134C52" w:rsidRPr="007F0C9E">
        <w:rPr>
          <w:rFonts w:ascii="Courier New" w:hAnsi="Courier New" w:cs="Courier New"/>
          <w:sz w:val="18"/>
          <w:szCs w:val="18"/>
        </w:rPr>
        <w:t xml:space="preserve"> </w:t>
      </w:r>
      <w:r w:rsidR="0072176E">
        <w:rPr>
          <w:rFonts w:ascii="Courier New" w:hAnsi="Courier New" w:cs="Courier New"/>
          <w:color w:val="0070C0"/>
          <w:sz w:val="18"/>
          <w:szCs w:val="18"/>
        </w:rPr>
        <w:t>{{</w:t>
      </w:r>
      <w:proofErr w:type="spellStart"/>
      <w:r w:rsidR="0072176E" w:rsidRPr="0072176E">
        <w:rPr>
          <w:rFonts w:ascii="Courier New" w:hAnsi="Courier New" w:cs="Courier New"/>
          <w:color w:val="0070C0"/>
          <w:sz w:val="18"/>
          <w:szCs w:val="18"/>
        </w:rPr>
        <w:t>alamat_toko</w:t>
      </w:r>
      <w:proofErr w:type="spellEnd"/>
      <w:r w:rsidR="0072176E">
        <w:rPr>
          <w:rFonts w:ascii="Courier New" w:hAnsi="Courier New" w:cs="Courier New"/>
          <w:color w:val="0070C0"/>
          <w:sz w:val="18"/>
          <w:szCs w:val="18"/>
        </w:rPr>
        <w:t>}}</w:t>
      </w:r>
    </w:p>
    <w:p w14:paraId="347FB546" w14:textId="188DD0FB" w:rsidR="00BF3EAB" w:rsidRPr="007F0C9E" w:rsidRDefault="00AA3EF5" w:rsidP="00134C52">
      <w:pPr>
        <w:numPr>
          <w:ilvl w:val="1"/>
          <w:numId w:val="4"/>
        </w:numPr>
        <w:spacing w:after="0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lastRenderedPageBreak/>
        <w:t>Harga Barang/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Produk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ab/>
      </w:r>
      <w:r w:rsidR="007E48C9">
        <w:rPr>
          <w:rFonts w:ascii="Courier New" w:hAnsi="Courier New" w:cs="Courier New"/>
          <w:sz w:val="18"/>
          <w:szCs w:val="18"/>
        </w:rPr>
        <w:tab/>
      </w:r>
      <w:r w:rsidR="00C30B97" w:rsidRPr="007F0C9E">
        <w:rPr>
          <w:rFonts w:ascii="Courier New" w:hAnsi="Courier New" w:cs="Courier New"/>
          <w:sz w:val="18"/>
          <w:szCs w:val="18"/>
        </w:rPr>
        <w:t>: Rp.</w:t>
      </w:r>
      <w:r w:rsidR="0072176E">
        <w:rPr>
          <w:rFonts w:ascii="Courier New" w:hAnsi="Courier New" w:cs="Courier New"/>
          <w:color w:val="0066FF"/>
          <w:sz w:val="18"/>
          <w:szCs w:val="18"/>
        </w:rPr>
        <w:t>{{</w:t>
      </w:r>
      <w:proofErr w:type="spellStart"/>
      <w:r w:rsidR="0072176E" w:rsidRPr="0072176E">
        <w:rPr>
          <w:rFonts w:ascii="Courier New" w:hAnsi="Courier New" w:cs="Courier New"/>
          <w:color w:val="0066FF"/>
          <w:sz w:val="18"/>
          <w:szCs w:val="18"/>
        </w:rPr>
        <w:t>harga_barang</w:t>
      </w:r>
      <w:proofErr w:type="spellEnd"/>
      <w:r w:rsidR="0072176E">
        <w:rPr>
          <w:rFonts w:ascii="Courier New" w:hAnsi="Courier New" w:cs="Courier New"/>
          <w:color w:val="0066FF"/>
          <w:sz w:val="18"/>
          <w:szCs w:val="18"/>
        </w:rPr>
        <w:t>}}</w:t>
      </w:r>
      <w:r w:rsidR="0072176E" w:rsidRPr="007F0C9E">
        <w:rPr>
          <w:rFonts w:ascii="Courier New" w:hAnsi="Courier New" w:cs="Courier New"/>
          <w:sz w:val="18"/>
          <w:szCs w:val="18"/>
        </w:rPr>
        <w:t xml:space="preserve"> </w:t>
      </w:r>
    </w:p>
    <w:p w14:paraId="225A16C6" w14:textId="77777777" w:rsidR="00CB0E68" w:rsidRPr="007F0C9E" w:rsidRDefault="00BF3EAB" w:rsidP="00BF3EAB">
      <w:pPr>
        <w:numPr>
          <w:ilvl w:val="0"/>
          <w:numId w:val="4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menyatakan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bahwa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sebelum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pinjaman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BANK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dinyatakan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lunas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maka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/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produk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disebutkan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pada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(1)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(2)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merupakan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agunan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atas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pinjamannya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</w:t>
      </w:r>
      <w:r w:rsidR="00CB0E68" w:rsidRPr="007F0C9E">
        <w:rPr>
          <w:rFonts w:ascii="Courier New" w:hAnsi="Courier New" w:cs="Courier New"/>
          <w:sz w:val="18"/>
          <w:szCs w:val="18"/>
        </w:rPr>
        <w:t>K.</w:t>
      </w:r>
      <w:r w:rsidRPr="007F0C9E">
        <w:rPr>
          <w:rFonts w:ascii="Courier New" w:hAnsi="Courier New" w:cs="Courier New"/>
          <w:sz w:val="18"/>
          <w:szCs w:val="18"/>
        </w:rPr>
        <w:t xml:space="preserve"> </w:t>
      </w:r>
    </w:p>
    <w:p w14:paraId="75286352" w14:textId="77777777" w:rsidR="00BF3EAB" w:rsidRPr="007F0C9E" w:rsidRDefault="00CB0E68" w:rsidP="00BF3EAB">
      <w:pPr>
        <w:numPr>
          <w:ilvl w:val="0"/>
          <w:numId w:val="4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menyatakan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bahwa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BF3EAB"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="00BF3EA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BF3EAB" w:rsidRPr="007F0C9E">
        <w:rPr>
          <w:rFonts w:ascii="Courier New" w:hAnsi="Courier New" w:cs="Courier New"/>
          <w:sz w:val="18"/>
          <w:szCs w:val="18"/>
        </w:rPr>
        <w:t>demikian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dinyatakan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pada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(3)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</w:t>
      </w:r>
      <w:r w:rsidR="00BF3EA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BF3EAB" w:rsidRPr="007F0C9E">
        <w:rPr>
          <w:rFonts w:ascii="Courier New" w:hAnsi="Courier New" w:cs="Courier New"/>
          <w:sz w:val="18"/>
          <w:szCs w:val="18"/>
        </w:rPr>
        <w:t>apa</w:t>
      </w:r>
      <w:r w:rsidRPr="007F0C9E">
        <w:rPr>
          <w:rFonts w:ascii="Courier New" w:hAnsi="Courier New" w:cs="Courier New"/>
          <w:sz w:val="18"/>
          <w:szCs w:val="18"/>
        </w:rPr>
        <w:t>bila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BF3EAB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="00BF3EA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BF3EAB" w:rsidRPr="007F0C9E">
        <w:rPr>
          <w:rFonts w:ascii="Courier New" w:hAnsi="Courier New" w:cs="Courier New"/>
          <w:sz w:val="18"/>
          <w:szCs w:val="18"/>
        </w:rPr>
        <w:t>lala</w:t>
      </w:r>
      <w:r w:rsidRPr="007F0C9E">
        <w:rPr>
          <w:rFonts w:ascii="Courier New" w:hAnsi="Courier New" w:cs="Courier New"/>
          <w:sz w:val="18"/>
          <w:szCs w:val="18"/>
        </w:rPr>
        <w:t>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membayar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angsuran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BANK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wanprestasi</w:t>
      </w:r>
      <w:proofErr w:type="spellEnd"/>
      <w:r w:rsidR="00BF3EAB"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maka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sukarela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menyerahkan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/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produk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disebut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pada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(1)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(2)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diserahkan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BANK.</w:t>
      </w:r>
    </w:p>
    <w:p w14:paraId="2977463D" w14:textId="77777777" w:rsidR="0047125E" w:rsidRPr="007F0C9E" w:rsidRDefault="0047125E" w:rsidP="00CB0E68">
      <w:pPr>
        <w:spacing w:after="0"/>
        <w:jc w:val="both"/>
        <w:rPr>
          <w:rFonts w:ascii="Courier New" w:hAnsi="Courier New" w:cs="Courier New"/>
          <w:sz w:val="18"/>
          <w:szCs w:val="18"/>
        </w:rPr>
      </w:pPr>
    </w:p>
    <w:p w14:paraId="5FCE58F7" w14:textId="77777777" w:rsidR="00CB0E68" w:rsidRPr="007F0C9E" w:rsidRDefault="004235D4" w:rsidP="004235D4">
      <w:pPr>
        <w:spacing w:after="0"/>
        <w:jc w:val="center"/>
        <w:rPr>
          <w:rFonts w:ascii="Courier New" w:hAnsi="Courier New" w:cs="Courier New"/>
          <w:b/>
          <w:sz w:val="18"/>
          <w:szCs w:val="18"/>
        </w:rPr>
      </w:pPr>
      <w:r w:rsidRPr="007F0C9E">
        <w:rPr>
          <w:rFonts w:ascii="Courier New" w:hAnsi="Courier New" w:cs="Courier New"/>
          <w:b/>
          <w:sz w:val="18"/>
          <w:szCs w:val="18"/>
        </w:rPr>
        <w:t>PASAL 2</w:t>
      </w:r>
    </w:p>
    <w:p w14:paraId="0A37EE86" w14:textId="77777777" w:rsidR="00CB0E68" w:rsidRPr="007F0C9E" w:rsidRDefault="00CB0E68" w:rsidP="00CB0E68">
      <w:pPr>
        <w:spacing w:after="0"/>
        <w:jc w:val="center"/>
        <w:rPr>
          <w:rFonts w:ascii="Courier New" w:hAnsi="Courier New" w:cs="Courier New"/>
          <w:b/>
          <w:sz w:val="18"/>
          <w:szCs w:val="18"/>
        </w:rPr>
      </w:pPr>
      <w:r w:rsidRPr="007F0C9E">
        <w:rPr>
          <w:rFonts w:ascii="Courier New" w:hAnsi="Courier New" w:cs="Courier New"/>
          <w:b/>
          <w:sz w:val="18"/>
          <w:szCs w:val="18"/>
        </w:rPr>
        <w:t>TANGGUNGJAWAB ATAS BARANG</w:t>
      </w:r>
    </w:p>
    <w:p w14:paraId="1EC648A6" w14:textId="77777777" w:rsidR="00CB0E68" w:rsidRPr="007F0C9E" w:rsidRDefault="00CB0E68" w:rsidP="00CB0E68">
      <w:pPr>
        <w:spacing w:after="0"/>
        <w:jc w:val="center"/>
        <w:rPr>
          <w:rFonts w:ascii="Courier New" w:hAnsi="Courier New" w:cs="Courier New"/>
          <w:sz w:val="18"/>
          <w:szCs w:val="18"/>
        </w:rPr>
      </w:pPr>
    </w:p>
    <w:p w14:paraId="37DDC419" w14:textId="77777777" w:rsidR="00B5043B" w:rsidRPr="007F0C9E" w:rsidRDefault="00CB0E68" w:rsidP="00CB0E68">
      <w:pPr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Bahwa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menyatakan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bersedia</w:t>
      </w:r>
      <w:proofErr w:type="spellEnd"/>
      <w:r w:rsidR="00B5043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A563A" w:rsidRPr="007F0C9E">
        <w:rPr>
          <w:rFonts w:ascii="Courier New" w:hAnsi="Courier New" w:cs="Courier New"/>
          <w:sz w:val="18"/>
          <w:szCs w:val="18"/>
        </w:rPr>
        <w:t>melepaskan</w:t>
      </w:r>
      <w:proofErr w:type="spellEnd"/>
      <w:r w:rsidR="00EA563A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A563A" w:rsidRPr="007F0C9E">
        <w:rPr>
          <w:rFonts w:ascii="Courier New" w:hAnsi="Courier New" w:cs="Courier New"/>
          <w:sz w:val="18"/>
          <w:szCs w:val="18"/>
        </w:rPr>
        <w:t>ketentuan-ketentuan</w:t>
      </w:r>
      <w:proofErr w:type="spellEnd"/>
      <w:r w:rsidR="00EA563A" w:rsidRPr="007F0C9E">
        <w:rPr>
          <w:rFonts w:ascii="Courier New" w:hAnsi="Courier New" w:cs="Courier New"/>
          <w:sz w:val="18"/>
          <w:szCs w:val="18"/>
        </w:rPr>
        <w:t xml:space="preserve"> pada </w:t>
      </w:r>
      <w:proofErr w:type="spellStart"/>
      <w:r w:rsidR="00EA563A"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="00EA563A" w:rsidRPr="007F0C9E">
        <w:rPr>
          <w:rFonts w:ascii="Courier New" w:hAnsi="Courier New" w:cs="Courier New"/>
          <w:sz w:val="18"/>
          <w:szCs w:val="18"/>
        </w:rPr>
        <w:t xml:space="preserve"> 1550(2e), 1552,1553,1564, dan </w:t>
      </w:r>
      <w:proofErr w:type="spellStart"/>
      <w:r w:rsidR="00EA563A"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="00EA563A" w:rsidRPr="007F0C9E">
        <w:rPr>
          <w:rFonts w:ascii="Courier New" w:hAnsi="Courier New" w:cs="Courier New"/>
          <w:sz w:val="18"/>
          <w:szCs w:val="18"/>
        </w:rPr>
        <w:t xml:space="preserve"> 1565 kitab </w:t>
      </w:r>
      <w:proofErr w:type="spellStart"/>
      <w:r w:rsidR="00EA563A" w:rsidRPr="007F0C9E">
        <w:rPr>
          <w:rFonts w:ascii="Courier New" w:hAnsi="Courier New" w:cs="Courier New"/>
          <w:sz w:val="18"/>
          <w:szCs w:val="18"/>
        </w:rPr>
        <w:t>undang-undang</w:t>
      </w:r>
      <w:proofErr w:type="spellEnd"/>
      <w:r w:rsidR="00EA563A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A563A" w:rsidRPr="007F0C9E">
        <w:rPr>
          <w:rFonts w:ascii="Courier New" w:hAnsi="Courier New" w:cs="Courier New"/>
          <w:sz w:val="18"/>
          <w:szCs w:val="18"/>
        </w:rPr>
        <w:t>hukum</w:t>
      </w:r>
      <w:proofErr w:type="spellEnd"/>
      <w:r w:rsidR="00EA563A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A563A" w:rsidRPr="007F0C9E">
        <w:rPr>
          <w:rFonts w:ascii="Courier New" w:hAnsi="Courier New" w:cs="Courier New"/>
          <w:sz w:val="18"/>
          <w:szCs w:val="18"/>
        </w:rPr>
        <w:t>perdata</w:t>
      </w:r>
      <w:proofErr w:type="spellEnd"/>
      <w:r w:rsidR="00EA563A" w:rsidRPr="007F0C9E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="00EA563A" w:rsidRPr="007F0C9E">
        <w:rPr>
          <w:rFonts w:ascii="Courier New" w:hAnsi="Courier New" w:cs="Courier New"/>
          <w:sz w:val="18"/>
          <w:szCs w:val="18"/>
        </w:rPr>
        <w:t>KUHPer</w:t>
      </w:r>
      <w:proofErr w:type="spellEnd"/>
      <w:r w:rsidR="00EA563A" w:rsidRPr="007F0C9E">
        <w:rPr>
          <w:rFonts w:ascii="Courier New" w:hAnsi="Courier New" w:cs="Courier New"/>
          <w:sz w:val="18"/>
          <w:szCs w:val="18"/>
        </w:rPr>
        <w:t>)</w:t>
      </w:r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="0047125E" w:rsidRPr="007F0C9E">
        <w:rPr>
          <w:rFonts w:ascii="Courier New" w:hAnsi="Courier New" w:cs="Courier New"/>
          <w:sz w:val="18"/>
          <w:szCs w:val="18"/>
        </w:rPr>
        <w:t xml:space="preserve">dan </w:t>
      </w:r>
      <w:proofErr w:type="spellStart"/>
      <w:r w:rsidR="0047125E" w:rsidRPr="007F0C9E">
        <w:rPr>
          <w:rFonts w:ascii="Courier New" w:hAnsi="Courier New" w:cs="Courier New"/>
          <w:sz w:val="18"/>
          <w:szCs w:val="18"/>
        </w:rPr>
        <w:t>bertanggung</w:t>
      </w:r>
      <w:proofErr w:type="spellEnd"/>
      <w:r w:rsidR="0047125E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47125E" w:rsidRPr="007F0C9E">
        <w:rPr>
          <w:rFonts w:ascii="Courier New" w:hAnsi="Courier New" w:cs="Courier New"/>
          <w:sz w:val="18"/>
          <w:szCs w:val="18"/>
        </w:rPr>
        <w:t>jawab</w:t>
      </w:r>
      <w:proofErr w:type="spellEnd"/>
      <w:r w:rsidR="0047125E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47125E" w:rsidRPr="007F0C9E">
        <w:rPr>
          <w:rFonts w:ascii="Courier New" w:hAnsi="Courier New" w:cs="Courier New"/>
          <w:sz w:val="18"/>
          <w:szCs w:val="18"/>
        </w:rPr>
        <w:t>penuh</w:t>
      </w:r>
      <w:proofErr w:type="spellEnd"/>
      <w:r w:rsidR="0047125E" w:rsidRPr="007F0C9E">
        <w:rPr>
          <w:rFonts w:ascii="Courier New" w:hAnsi="Courier New" w:cs="Courier New"/>
          <w:sz w:val="18"/>
          <w:szCs w:val="18"/>
        </w:rPr>
        <w:t xml:space="preserve"> ;</w:t>
      </w:r>
    </w:p>
    <w:p w14:paraId="51B8CAF9" w14:textId="77777777" w:rsidR="0047125E" w:rsidRPr="007F0C9E" w:rsidRDefault="0047125E" w:rsidP="0047125E">
      <w:pPr>
        <w:numPr>
          <w:ilvl w:val="1"/>
          <w:numId w:val="5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Atas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pemeliharaan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keut</w:t>
      </w:r>
      <w:r w:rsidR="00A16AE9" w:rsidRPr="007F0C9E">
        <w:rPr>
          <w:rFonts w:ascii="Courier New" w:hAnsi="Courier New" w:cs="Courier New"/>
          <w:sz w:val="18"/>
          <w:szCs w:val="18"/>
        </w:rPr>
        <w:t>u</w:t>
      </w:r>
      <w:r w:rsidRPr="007F0C9E">
        <w:rPr>
          <w:rFonts w:ascii="Courier New" w:hAnsi="Courier New" w:cs="Courier New"/>
          <w:sz w:val="18"/>
          <w:szCs w:val="18"/>
        </w:rPr>
        <w:t>huan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kondisi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belum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dibayar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lunas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oleh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BANK;</w:t>
      </w:r>
    </w:p>
    <w:p w14:paraId="394F8EC5" w14:textId="77777777" w:rsidR="0047125E" w:rsidRPr="007F0C9E" w:rsidRDefault="0047125E" w:rsidP="0047125E">
      <w:pPr>
        <w:numPr>
          <w:ilvl w:val="1"/>
          <w:numId w:val="5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Atas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segala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hal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mengakibatkan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rusaknya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dan/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hilangnya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/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produk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disebutkan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1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(1)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1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(2);</w:t>
      </w:r>
    </w:p>
    <w:p w14:paraId="3C24ED04" w14:textId="77777777" w:rsidR="0047125E" w:rsidRPr="007F0C9E" w:rsidRDefault="0047125E" w:rsidP="00CB0E68">
      <w:pPr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Jika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terjadi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kerusakan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dan/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hilangnya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/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produk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disebutkan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1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(1)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1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(2),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tetap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berkewajiban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untuk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membayar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seluruh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sisa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pinjaman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pokok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bunganya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BANK.</w:t>
      </w:r>
    </w:p>
    <w:p w14:paraId="6FA576EF" w14:textId="77777777" w:rsidR="00F87953" w:rsidRPr="007F0C9E" w:rsidRDefault="0047125E" w:rsidP="0047125E">
      <w:pPr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A563A" w:rsidRPr="007F0C9E">
        <w:rPr>
          <w:rFonts w:ascii="Courier New" w:hAnsi="Courier New" w:cs="Courier New"/>
          <w:sz w:val="18"/>
          <w:szCs w:val="18"/>
        </w:rPr>
        <w:t>dilarang</w:t>
      </w:r>
      <w:proofErr w:type="spellEnd"/>
      <w:r w:rsidR="00EA563A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A563A" w:rsidRPr="007F0C9E">
        <w:rPr>
          <w:rFonts w:ascii="Courier New" w:hAnsi="Courier New" w:cs="Courier New"/>
          <w:sz w:val="18"/>
          <w:szCs w:val="18"/>
        </w:rPr>
        <w:t>untuk</w:t>
      </w:r>
      <w:proofErr w:type="spellEnd"/>
      <w:r w:rsidR="00EA563A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A563A" w:rsidRPr="007F0C9E">
        <w:rPr>
          <w:rFonts w:ascii="Courier New" w:hAnsi="Courier New" w:cs="Courier New"/>
          <w:sz w:val="18"/>
          <w:szCs w:val="18"/>
        </w:rPr>
        <w:t>menjual</w:t>
      </w:r>
      <w:proofErr w:type="spellEnd"/>
      <w:r w:rsidR="00EA563A"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EA563A" w:rsidRPr="007F0C9E">
        <w:rPr>
          <w:rFonts w:ascii="Courier New" w:hAnsi="Courier New" w:cs="Courier New"/>
          <w:sz w:val="18"/>
          <w:szCs w:val="18"/>
        </w:rPr>
        <w:t>menggadaikan</w:t>
      </w:r>
      <w:proofErr w:type="spellEnd"/>
      <w:r w:rsidR="00EA563A"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EA563A" w:rsidRPr="007F0C9E">
        <w:rPr>
          <w:rFonts w:ascii="Courier New" w:hAnsi="Courier New" w:cs="Courier New"/>
          <w:sz w:val="18"/>
          <w:szCs w:val="18"/>
        </w:rPr>
        <w:t>memindah</w:t>
      </w:r>
      <w:proofErr w:type="spellEnd"/>
      <w:r w:rsidR="00EA563A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A563A" w:rsidRPr="007F0C9E">
        <w:rPr>
          <w:rFonts w:ascii="Courier New" w:hAnsi="Courier New" w:cs="Courier New"/>
          <w:sz w:val="18"/>
          <w:szCs w:val="18"/>
        </w:rPr>
        <w:t>alamatkan</w:t>
      </w:r>
      <w:proofErr w:type="spellEnd"/>
      <w:r w:rsidR="00EA563A" w:rsidRPr="007F0C9E">
        <w:rPr>
          <w:rFonts w:ascii="Courier New" w:hAnsi="Courier New" w:cs="Courier New"/>
          <w:sz w:val="18"/>
          <w:szCs w:val="18"/>
        </w:rPr>
        <w:t xml:space="preserve"> </w:t>
      </w:r>
      <w:r w:rsidR="008E67BD" w:rsidRPr="007F0C9E">
        <w:rPr>
          <w:rFonts w:ascii="Courier New" w:hAnsi="Courier New" w:cs="Courier New"/>
          <w:sz w:val="18"/>
          <w:szCs w:val="18"/>
        </w:rPr>
        <w:t xml:space="preserve">dan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atau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perbuatan-perbuatan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lain yang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bertujuan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untuk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memindah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tangankan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/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produk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disebutkan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1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(1)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1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(2)</w:t>
      </w:r>
      <w:r w:rsidR="00F87953" w:rsidRPr="007F0C9E">
        <w:rPr>
          <w:rFonts w:ascii="Courier New" w:hAnsi="Courier New" w:cs="Courier New"/>
          <w:sz w:val="18"/>
          <w:szCs w:val="18"/>
        </w:rPr>
        <w:t>.</w:t>
      </w:r>
    </w:p>
    <w:p w14:paraId="39D0AFC7" w14:textId="77777777" w:rsidR="00EA563A" w:rsidRPr="007F0C9E" w:rsidRDefault="00F87953" w:rsidP="0047125E">
      <w:pPr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>H</w:t>
      </w:r>
      <w:r w:rsidR="008E67BD" w:rsidRPr="007F0C9E">
        <w:rPr>
          <w:rFonts w:ascii="Courier New" w:hAnsi="Courier New" w:cs="Courier New"/>
          <w:sz w:val="18"/>
          <w:szCs w:val="18"/>
        </w:rPr>
        <w:t xml:space="preserve">al mana </w:t>
      </w:r>
      <w:proofErr w:type="spellStart"/>
      <w:r w:rsidR="00102198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="00102198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198" w:rsidRPr="007F0C9E">
        <w:rPr>
          <w:rFonts w:ascii="Courier New" w:hAnsi="Courier New" w:cs="Courier New"/>
          <w:sz w:val="18"/>
          <w:szCs w:val="18"/>
        </w:rPr>
        <w:t>melakukan</w:t>
      </w:r>
      <w:proofErr w:type="spellEnd"/>
      <w:r w:rsidR="00102198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198" w:rsidRPr="007F0C9E">
        <w:rPr>
          <w:rFonts w:ascii="Courier New" w:hAnsi="Courier New" w:cs="Courier New"/>
          <w:sz w:val="18"/>
          <w:szCs w:val="18"/>
        </w:rPr>
        <w:t>pelanggaran</w:t>
      </w:r>
      <w:proofErr w:type="spellEnd"/>
      <w:r w:rsidR="00102198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198" w:rsidRPr="007F0C9E">
        <w:rPr>
          <w:rFonts w:ascii="Courier New" w:hAnsi="Courier New" w:cs="Courier New"/>
          <w:sz w:val="18"/>
          <w:szCs w:val="18"/>
        </w:rPr>
        <w:t>terhadap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dimaksud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(3) </w:t>
      </w:r>
      <w:proofErr w:type="spellStart"/>
      <w:r w:rsidR="00B118BE"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="00B118BE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B118BE"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="00102198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198" w:rsidRPr="007F0C9E">
        <w:rPr>
          <w:rFonts w:ascii="Courier New" w:hAnsi="Courier New" w:cs="Courier New"/>
          <w:sz w:val="18"/>
          <w:szCs w:val="18"/>
        </w:rPr>
        <w:t>baik</w:t>
      </w:r>
      <w:proofErr w:type="spellEnd"/>
      <w:r w:rsidR="00102198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198" w:rsidRPr="007F0C9E">
        <w:rPr>
          <w:rFonts w:ascii="Courier New" w:hAnsi="Courier New" w:cs="Courier New"/>
          <w:sz w:val="18"/>
          <w:szCs w:val="18"/>
        </w:rPr>
        <w:t>disengaja</w:t>
      </w:r>
      <w:proofErr w:type="spellEnd"/>
      <w:r w:rsidR="00102198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198" w:rsidRPr="007F0C9E">
        <w:rPr>
          <w:rFonts w:ascii="Courier New" w:hAnsi="Courier New" w:cs="Courier New"/>
          <w:sz w:val="18"/>
          <w:szCs w:val="18"/>
        </w:rPr>
        <w:t>ataupun</w:t>
      </w:r>
      <w:proofErr w:type="spellEnd"/>
      <w:r w:rsidR="00102198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198" w:rsidRPr="007F0C9E">
        <w:rPr>
          <w:rFonts w:ascii="Courier New" w:hAnsi="Courier New" w:cs="Courier New"/>
          <w:sz w:val="18"/>
          <w:szCs w:val="18"/>
        </w:rPr>
        <w:t>tidak</w:t>
      </w:r>
      <w:proofErr w:type="spellEnd"/>
      <w:r w:rsidR="00102198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198" w:rsidRPr="007F0C9E">
        <w:rPr>
          <w:rFonts w:ascii="Courier New" w:hAnsi="Courier New" w:cs="Courier New"/>
          <w:sz w:val="18"/>
          <w:szCs w:val="18"/>
        </w:rPr>
        <w:t>disengaja</w:t>
      </w:r>
      <w:proofErr w:type="spellEnd"/>
      <w:r w:rsidR="00102198"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102198" w:rsidRPr="007F0C9E">
        <w:rPr>
          <w:rFonts w:ascii="Courier New" w:hAnsi="Courier New" w:cs="Courier New"/>
          <w:sz w:val="18"/>
          <w:szCs w:val="18"/>
        </w:rPr>
        <w:t>maka</w:t>
      </w:r>
      <w:proofErr w:type="spellEnd"/>
      <w:r w:rsidR="00102198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198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="00102198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198" w:rsidRPr="007F0C9E">
        <w:rPr>
          <w:rFonts w:ascii="Courier New" w:hAnsi="Courier New" w:cs="Courier New"/>
          <w:sz w:val="18"/>
          <w:szCs w:val="18"/>
        </w:rPr>
        <w:t>menyatakan</w:t>
      </w:r>
      <w:proofErr w:type="spellEnd"/>
      <w:r w:rsidR="00102198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198" w:rsidRPr="007F0C9E">
        <w:rPr>
          <w:rFonts w:ascii="Courier New" w:hAnsi="Courier New" w:cs="Courier New"/>
          <w:sz w:val="18"/>
          <w:szCs w:val="18"/>
        </w:rPr>
        <w:t>bersedia</w:t>
      </w:r>
      <w:proofErr w:type="spellEnd"/>
      <w:r w:rsidR="00102198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dikenakan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372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undang-undang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hukum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pidana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tentang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pengelapan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>.</w:t>
      </w:r>
    </w:p>
    <w:p w14:paraId="15F43000" w14:textId="77777777" w:rsidR="008E67BD" w:rsidRPr="007F0C9E" w:rsidRDefault="0047125E" w:rsidP="0047125E">
      <w:pPr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BANK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sewaktu-waktu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dapat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memeriksa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atau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menginventarisir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keberadaan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/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produk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disebutkan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1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(1)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1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(2)</w:t>
      </w:r>
      <w:r w:rsidR="008E67BD"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berada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ditangan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A12BBC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="00A12BBC" w:rsidRPr="007F0C9E">
        <w:rPr>
          <w:rFonts w:ascii="Courier New" w:hAnsi="Courier New" w:cs="Courier New"/>
          <w:sz w:val="18"/>
          <w:szCs w:val="18"/>
        </w:rPr>
        <w:t>,</w:t>
      </w:r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selama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jang</w:t>
      </w:r>
      <w:r w:rsidR="008E67BD" w:rsidRPr="007F0C9E">
        <w:rPr>
          <w:rFonts w:ascii="Courier New" w:hAnsi="Courier New" w:cs="Courier New"/>
          <w:sz w:val="18"/>
          <w:szCs w:val="18"/>
        </w:rPr>
        <w:t>ka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waktu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pembayaran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angsuran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pinjaman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Bank.</w:t>
      </w:r>
    </w:p>
    <w:p w14:paraId="53E22725" w14:textId="77777777" w:rsidR="00D80F57" w:rsidRPr="007F0C9E" w:rsidRDefault="00D80F57" w:rsidP="0047125E">
      <w:pPr>
        <w:spacing w:after="0"/>
        <w:jc w:val="both"/>
        <w:rPr>
          <w:rFonts w:ascii="Courier New" w:hAnsi="Courier New" w:cs="Courier New"/>
          <w:sz w:val="18"/>
          <w:szCs w:val="18"/>
        </w:rPr>
      </w:pPr>
    </w:p>
    <w:p w14:paraId="2604AAA8" w14:textId="77777777" w:rsidR="004235D4" w:rsidRPr="007F0C9E" w:rsidRDefault="004235D4" w:rsidP="004235D4">
      <w:pPr>
        <w:spacing w:after="0"/>
        <w:jc w:val="center"/>
        <w:rPr>
          <w:rFonts w:ascii="Courier New" w:hAnsi="Courier New" w:cs="Courier New"/>
          <w:b/>
          <w:sz w:val="18"/>
          <w:szCs w:val="18"/>
        </w:rPr>
      </w:pPr>
      <w:r w:rsidRPr="007F0C9E">
        <w:rPr>
          <w:rFonts w:ascii="Courier New" w:hAnsi="Courier New" w:cs="Courier New"/>
          <w:b/>
          <w:sz w:val="18"/>
          <w:szCs w:val="18"/>
        </w:rPr>
        <w:t>PASAL 3</w:t>
      </w:r>
    </w:p>
    <w:p w14:paraId="1C13BE4F" w14:textId="77777777" w:rsidR="008E67BD" w:rsidRPr="007F0C9E" w:rsidRDefault="004235D4" w:rsidP="004235D4">
      <w:pPr>
        <w:spacing w:after="0"/>
        <w:jc w:val="center"/>
        <w:rPr>
          <w:rFonts w:ascii="Courier New" w:hAnsi="Courier New" w:cs="Courier New"/>
          <w:b/>
          <w:sz w:val="18"/>
          <w:szCs w:val="18"/>
        </w:rPr>
      </w:pPr>
      <w:r w:rsidRPr="007F0C9E">
        <w:rPr>
          <w:rFonts w:ascii="Courier New" w:hAnsi="Courier New" w:cs="Courier New"/>
          <w:b/>
          <w:sz w:val="18"/>
          <w:szCs w:val="18"/>
        </w:rPr>
        <w:t>PENGIRIMAN BARANG</w:t>
      </w:r>
    </w:p>
    <w:p w14:paraId="3C7896EB" w14:textId="77777777" w:rsidR="004235D4" w:rsidRPr="007F0C9E" w:rsidRDefault="004235D4" w:rsidP="004235D4">
      <w:pPr>
        <w:spacing w:after="0"/>
        <w:jc w:val="center"/>
        <w:rPr>
          <w:rFonts w:ascii="Courier New" w:hAnsi="Courier New" w:cs="Courier New"/>
          <w:b/>
          <w:sz w:val="18"/>
          <w:szCs w:val="18"/>
        </w:rPr>
      </w:pPr>
    </w:p>
    <w:p w14:paraId="79429461" w14:textId="77777777" w:rsidR="005A70EF" w:rsidRPr="007F0C9E" w:rsidRDefault="005A70EF" w:rsidP="005A70EF">
      <w:pPr>
        <w:numPr>
          <w:ilvl w:val="0"/>
          <w:numId w:val="7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Para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Pihak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sepakat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bahwa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pengiriman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/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produk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disebutkan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1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(1),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dilakukan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oleh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toko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disebutkan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1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(2).</w:t>
      </w:r>
    </w:p>
    <w:p w14:paraId="0A43335F" w14:textId="77777777" w:rsidR="008E67BD" w:rsidRPr="007F0C9E" w:rsidRDefault="00A12BBC" w:rsidP="005A70EF">
      <w:pPr>
        <w:numPr>
          <w:ilvl w:val="0"/>
          <w:numId w:val="7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menyatakan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bahwa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telah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memeriksa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menerima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/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produk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5A70EF" w:rsidRPr="007F0C9E">
        <w:rPr>
          <w:rFonts w:ascii="Courier New" w:hAnsi="Courier New" w:cs="Courier New"/>
          <w:sz w:val="18"/>
          <w:szCs w:val="18"/>
        </w:rPr>
        <w:t>atas</w:t>
      </w:r>
      <w:proofErr w:type="spellEnd"/>
      <w:r w:rsidR="005A70EF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5A70EF" w:rsidRPr="007F0C9E">
        <w:rPr>
          <w:rFonts w:ascii="Courier New" w:hAnsi="Courier New" w:cs="Courier New"/>
          <w:sz w:val="18"/>
          <w:szCs w:val="18"/>
        </w:rPr>
        <w:t>pengiriman</w:t>
      </w:r>
      <w:proofErr w:type="spellEnd"/>
      <w:r w:rsidR="005A70EF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A020D1"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="00A020D1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A020D1" w:rsidRPr="007F0C9E">
        <w:rPr>
          <w:rFonts w:ascii="Courier New" w:hAnsi="Courier New" w:cs="Courier New"/>
          <w:sz w:val="18"/>
          <w:szCs w:val="18"/>
        </w:rPr>
        <w:t>disebutkan</w:t>
      </w:r>
      <w:proofErr w:type="spellEnd"/>
      <w:r w:rsidR="00A020D1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A020D1"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="00A020D1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5A70EF"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="005A70EF" w:rsidRPr="007F0C9E">
        <w:rPr>
          <w:rFonts w:ascii="Courier New" w:hAnsi="Courier New" w:cs="Courier New"/>
          <w:sz w:val="18"/>
          <w:szCs w:val="18"/>
        </w:rPr>
        <w:t xml:space="preserve"> (1) </w:t>
      </w:r>
      <w:proofErr w:type="spellStart"/>
      <w:r w:rsidR="005A70EF"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="005A70EF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5A70EF"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="005A70EF"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5A70EF"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="005A70EF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keadaan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baik</w:t>
      </w:r>
      <w:proofErr w:type="spellEnd"/>
      <w:r w:rsidR="005A70EF" w:rsidRPr="007F0C9E">
        <w:rPr>
          <w:rFonts w:ascii="Courier New" w:hAnsi="Courier New" w:cs="Courier New"/>
          <w:sz w:val="18"/>
          <w:szCs w:val="18"/>
        </w:rPr>
        <w:t xml:space="preserve">, </w:t>
      </w:r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5A70EF" w:rsidRPr="007F0C9E">
        <w:rPr>
          <w:rFonts w:ascii="Courier New" w:hAnsi="Courier New" w:cs="Courier New"/>
          <w:sz w:val="18"/>
          <w:szCs w:val="18"/>
        </w:rPr>
        <w:t>serta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A020D1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baik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sekarang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="008E67BD" w:rsidRPr="007F0C9E">
        <w:rPr>
          <w:rFonts w:ascii="Courier New" w:hAnsi="Courier New" w:cs="Courier New"/>
          <w:sz w:val="18"/>
          <w:szCs w:val="18"/>
        </w:rPr>
        <w:t>nantinya</w:t>
      </w:r>
      <w:proofErr w:type="spellEnd"/>
      <w:r w:rsidR="008E67B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0844AB" w:rsidRPr="007F0C9E">
        <w:rPr>
          <w:rFonts w:ascii="Courier New" w:hAnsi="Courier New" w:cs="Courier New"/>
          <w:sz w:val="18"/>
          <w:szCs w:val="18"/>
        </w:rPr>
        <w:t>akan</w:t>
      </w:r>
      <w:proofErr w:type="spellEnd"/>
      <w:r w:rsidR="000844A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0844AB" w:rsidRPr="007F0C9E">
        <w:rPr>
          <w:rFonts w:ascii="Courier New" w:hAnsi="Courier New" w:cs="Courier New"/>
          <w:sz w:val="18"/>
          <w:szCs w:val="18"/>
        </w:rPr>
        <w:t>selalu</w:t>
      </w:r>
      <w:proofErr w:type="spellEnd"/>
      <w:r w:rsidR="000844A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0844AB" w:rsidRPr="007F0C9E">
        <w:rPr>
          <w:rFonts w:ascii="Courier New" w:hAnsi="Courier New" w:cs="Courier New"/>
          <w:sz w:val="18"/>
          <w:szCs w:val="18"/>
        </w:rPr>
        <w:t>mengesahkan</w:t>
      </w:r>
      <w:proofErr w:type="spellEnd"/>
      <w:r w:rsidR="000844AB"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="000844AB" w:rsidRPr="007F0C9E">
        <w:rPr>
          <w:rFonts w:ascii="Courier New" w:hAnsi="Courier New" w:cs="Courier New"/>
          <w:sz w:val="18"/>
          <w:szCs w:val="18"/>
        </w:rPr>
        <w:t>menegaskan</w:t>
      </w:r>
      <w:proofErr w:type="spellEnd"/>
      <w:r w:rsidR="000844A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0844AB" w:rsidRPr="007F0C9E">
        <w:rPr>
          <w:rFonts w:ascii="Courier New" w:hAnsi="Courier New" w:cs="Courier New"/>
          <w:sz w:val="18"/>
          <w:szCs w:val="18"/>
        </w:rPr>
        <w:t>pernyataan</w:t>
      </w:r>
      <w:proofErr w:type="spellEnd"/>
      <w:r w:rsidR="000844A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0844AB" w:rsidRPr="007F0C9E">
        <w:rPr>
          <w:rFonts w:ascii="Courier New" w:hAnsi="Courier New" w:cs="Courier New"/>
          <w:sz w:val="18"/>
          <w:szCs w:val="18"/>
        </w:rPr>
        <w:t>tersebut</w:t>
      </w:r>
      <w:proofErr w:type="spellEnd"/>
      <w:r w:rsidR="000844A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0844AB" w:rsidRPr="007F0C9E">
        <w:rPr>
          <w:rFonts w:ascii="Courier New" w:hAnsi="Courier New" w:cs="Courier New"/>
          <w:sz w:val="18"/>
          <w:szCs w:val="18"/>
        </w:rPr>
        <w:t>diatas</w:t>
      </w:r>
      <w:proofErr w:type="spellEnd"/>
      <w:r w:rsidR="000844AB" w:rsidRPr="007F0C9E">
        <w:rPr>
          <w:rFonts w:ascii="Courier New" w:hAnsi="Courier New" w:cs="Courier New"/>
          <w:sz w:val="18"/>
          <w:szCs w:val="18"/>
        </w:rPr>
        <w:t>.</w:t>
      </w:r>
    </w:p>
    <w:p w14:paraId="4F1666CD" w14:textId="77777777" w:rsidR="005A70EF" w:rsidRPr="007F0C9E" w:rsidRDefault="005A70EF" w:rsidP="009079FA">
      <w:pPr>
        <w:spacing w:after="0"/>
        <w:rPr>
          <w:rFonts w:ascii="Courier New" w:hAnsi="Courier New" w:cs="Courier New"/>
          <w:sz w:val="18"/>
          <w:szCs w:val="18"/>
        </w:rPr>
      </w:pPr>
    </w:p>
    <w:p w14:paraId="2972B585" w14:textId="77777777" w:rsidR="00897457" w:rsidRPr="007F0C9E" w:rsidRDefault="004235D4" w:rsidP="004235D4">
      <w:pPr>
        <w:spacing w:after="0"/>
        <w:jc w:val="center"/>
        <w:rPr>
          <w:rFonts w:ascii="Courier New" w:hAnsi="Courier New" w:cs="Courier New"/>
          <w:b/>
          <w:sz w:val="18"/>
          <w:szCs w:val="18"/>
        </w:rPr>
      </w:pPr>
      <w:r w:rsidRPr="007F0C9E">
        <w:rPr>
          <w:rFonts w:ascii="Courier New" w:hAnsi="Courier New" w:cs="Courier New"/>
          <w:b/>
          <w:sz w:val="18"/>
          <w:szCs w:val="18"/>
        </w:rPr>
        <w:t>PASAL 4</w:t>
      </w:r>
    </w:p>
    <w:p w14:paraId="30AA6A23" w14:textId="77777777" w:rsidR="004235D4" w:rsidRPr="007F0C9E" w:rsidRDefault="00AE548C" w:rsidP="004235D4">
      <w:pPr>
        <w:spacing w:after="0"/>
        <w:jc w:val="center"/>
        <w:rPr>
          <w:rFonts w:ascii="Courier New" w:hAnsi="Courier New" w:cs="Courier New"/>
          <w:b/>
          <w:sz w:val="18"/>
          <w:szCs w:val="18"/>
        </w:rPr>
      </w:pPr>
      <w:r w:rsidRPr="007F0C9E">
        <w:rPr>
          <w:rFonts w:ascii="Courier New" w:hAnsi="Courier New" w:cs="Courier New"/>
          <w:b/>
          <w:sz w:val="18"/>
          <w:szCs w:val="18"/>
        </w:rPr>
        <w:t>UANG MUKA, PLAFON PINJAMAN dan</w:t>
      </w:r>
      <w:r w:rsidR="004235D4" w:rsidRPr="007F0C9E">
        <w:rPr>
          <w:rFonts w:ascii="Courier New" w:hAnsi="Courier New" w:cs="Courier New"/>
          <w:b/>
          <w:sz w:val="18"/>
          <w:szCs w:val="18"/>
        </w:rPr>
        <w:t xml:space="preserve"> BIAYA-BIAYA LAIN</w:t>
      </w:r>
    </w:p>
    <w:p w14:paraId="14B68ABF" w14:textId="77777777" w:rsidR="000D09C3" w:rsidRPr="007F0C9E" w:rsidRDefault="000D09C3" w:rsidP="004235D4">
      <w:pPr>
        <w:spacing w:after="0"/>
        <w:rPr>
          <w:rFonts w:ascii="Courier New" w:hAnsi="Courier New" w:cs="Courier New"/>
          <w:sz w:val="18"/>
          <w:szCs w:val="18"/>
        </w:rPr>
      </w:pPr>
    </w:p>
    <w:p w14:paraId="39F5868C" w14:textId="680A1A5D" w:rsidR="000D09C3" w:rsidRPr="007F0C9E" w:rsidRDefault="005D00D7" w:rsidP="00693BCB">
      <w:pPr>
        <w:numPr>
          <w:ilvl w:val="0"/>
          <w:numId w:val="6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bersedia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membayar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uang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muka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BANK,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atas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pembelian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/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produk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dimaksud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1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(1)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sebesar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30% (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tiga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puluh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perseratus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harga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ditentukan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oleh </w:t>
      </w:r>
      <w:proofErr w:type="spellStart"/>
      <w:r w:rsidR="000D09C3" w:rsidRPr="007F0C9E">
        <w:rPr>
          <w:rFonts w:ascii="Courier New" w:hAnsi="Courier New" w:cs="Courier New"/>
          <w:sz w:val="18"/>
          <w:szCs w:val="18"/>
        </w:rPr>
        <w:t>toko</w:t>
      </w:r>
      <w:proofErr w:type="spellEnd"/>
      <w:r w:rsidR="000D09C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0D09C3"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="000D09C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0D09C3" w:rsidRPr="007F0C9E">
        <w:rPr>
          <w:rFonts w:ascii="Courier New" w:hAnsi="Courier New" w:cs="Courier New"/>
          <w:sz w:val="18"/>
          <w:szCs w:val="18"/>
        </w:rPr>
        <w:t>dimaksud</w:t>
      </w:r>
      <w:proofErr w:type="spellEnd"/>
      <w:r w:rsidR="000D09C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0D09C3"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="000D09C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0D09C3"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="000D09C3" w:rsidRPr="007F0C9E">
        <w:rPr>
          <w:rFonts w:ascii="Courier New" w:hAnsi="Courier New" w:cs="Courier New"/>
          <w:sz w:val="18"/>
          <w:szCs w:val="18"/>
        </w:rPr>
        <w:t xml:space="preserve"> 1 </w:t>
      </w:r>
      <w:proofErr w:type="spellStart"/>
      <w:r w:rsidR="000D09C3"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="000D09C3" w:rsidRPr="007F0C9E">
        <w:rPr>
          <w:rFonts w:ascii="Courier New" w:hAnsi="Courier New" w:cs="Courier New"/>
          <w:sz w:val="18"/>
          <w:szCs w:val="18"/>
        </w:rPr>
        <w:t xml:space="preserve"> (2), </w:t>
      </w:r>
      <w:proofErr w:type="spellStart"/>
      <w:r w:rsidR="000D09C3" w:rsidRPr="007F0C9E">
        <w:rPr>
          <w:rFonts w:ascii="Courier New" w:hAnsi="Courier New" w:cs="Courier New"/>
          <w:sz w:val="18"/>
          <w:szCs w:val="18"/>
        </w:rPr>
        <w:t>yait</w:t>
      </w:r>
      <w:r w:rsidR="005E5D7C" w:rsidRPr="007F0C9E">
        <w:rPr>
          <w:rFonts w:ascii="Courier New" w:hAnsi="Courier New" w:cs="Courier New"/>
          <w:sz w:val="18"/>
          <w:szCs w:val="18"/>
        </w:rPr>
        <w:t>u</w:t>
      </w:r>
      <w:proofErr w:type="spellEnd"/>
      <w:r w:rsidR="005E5D7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5E5D7C" w:rsidRPr="007F0C9E">
        <w:rPr>
          <w:rFonts w:ascii="Courier New" w:hAnsi="Courier New" w:cs="Courier New"/>
          <w:sz w:val="18"/>
          <w:szCs w:val="18"/>
        </w:rPr>
        <w:t>sebesar</w:t>
      </w:r>
      <w:proofErr w:type="spellEnd"/>
      <w:r w:rsidR="005E5D7C" w:rsidRPr="007F0C9E">
        <w:rPr>
          <w:rFonts w:ascii="Courier New" w:hAnsi="Courier New" w:cs="Courier New"/>
          <w:sz w:val="18"/>
          <w:szCs w:val="18"/>
        </w:rPr>
        <w:t xml:space="preserve"> </w:t>
      </w:r>
      <w:r w:rsidR="00C30B97" w:rsidRPr="007F0C9E">
        <w:rPr>
          <w:rFonts w:ascii="Courier New" w:hAnsi="Courier New" w:cs="Courier New"/>
          <w:color w:val="0066FF"/>
          <w:sz w:val="18"/>
          <w:szCs w:val="18"/>
        </w:rPr>
        <w:t>Rp.</w:t>
      </w:r>
      <w:r w:rsidR="0072176E">
        <w:rPr>
          <w:rFonts w:ascii="Courier New" w:hAnsi="Courier New" w:cs="Courier New"/>
          <w:color w:val="0066FF"/>
          <w:sz w:val="18"/>
          <w:szCs w:val="18"/>
        </w:rPr>
        <w:t>{{</w:t>
      </w:r>
      <w:proofErr w:type="spellStart"/>
      <w:r w:rsidR="0072176E" w:rsidRPr="0072176E">
        <w:rPr>
          <w:rFonts w:ascii="Courier New" w:hAnsi="Courier New" w:cs="Courier New"/>
          <w:color w:val="0066FF"/>
          <w:sz w:val="18"/>
          <w:szCs w:val="18"/>
        </w:rPr>
        <w:t>harga_barang</w:t>
      </w:r>
      <w:proofErr w:type="spellEnd"/>
      <w:r w:rsidR="0072176E">
        <w:rPr>
          <w:rFonts w:ascii="Courier New" w:hAnsi="Courier New" w:cs="Courier New"/>
          <w:color w:val="0066FF"/>
          <w:sz w:val="18"/>
          <w:szCs w:val="18"/>
        </w:rPr>
        <w:t>}}</w:t>
      </w:r>
      <w:r w:rsidR="000D09C3" w:rsidRPr="007F0C9E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r w:rsidR="000D09C3" w:rsidRPr="007F0C9E">
        <w:rPr>
          <w:rFonts w:ascii="Courier New" w:hAnsi="Courier New" w:cs="Courier New"/>
          <w:sz w:val="18"/>
          <w:szCs w:val="18"/>
        </w:rPr>
        <w:t xml:space="preserve"> </w:t>
      </w:r>
    </w:p>
    <w:p w14:paraId="1B377570" w14:textId="77777777" w:rsidR="000D09C3" w:rsidRPr="007F0C9E" w:rsidRDefault="000D09C3" w:rsidP="000D09C3">
      <w:pPr>
        <w:numPr>
          <w:ilvl w:val="0"/>
          <w:numId w:val="6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Uang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muka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dimaksudkan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(1)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dibayarkan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oleh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cara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setor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direkening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tabungan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milik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terdapat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di BANK,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sebelum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perjanjian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5E5D7C"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="005E5D7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5E5D7C" w:rsidRPr="007F0C9E">
        <w:rPr>
          <w:rFonts w:ascii="Courier New" w:hAnsi="Courier New" w:cs="Courier New"/>
          <w:sz w:val="18"/>
          <w:szCs w:val="18"/>
        </w:rPr>
        <w:t>ditanda-tangani</w:t>
      </w:r>
      <w:proofErr w:type="spellEnd"/>
      <w:r w:rsidR="005E5D7C" w:rsidRPr="007F0C9E">
        <w:rPr>
          <w:rFonts w:ascii="Courier New" w:hAnsi="Courier New" w:cs="Courier New"/>
          <w:sz w:val="18"/>
          <w:szCs w:val="18"/>
        </w:rPr>
        <w:t xml:space="preserve"> Para </w:t>
      </w:r>
      <w:proofErr w:type="spellStart"/>
      <w:r w:rsidR="005E5D7C" w:rsidRPr="007F0C9E">
        <w:rPr>
          <w:rFonts w:ascii="Courier New" w:hAnsi="Courier New" w:cs="Courier New"/>
          <w:sz w:val="18"/>
          <w:szCs w:val="18"/>
        </w:rPr>
        <w:t>Pihak</w:t>
      </w:r>
      <w:proofErr w:type="spellEnd"/>
      <w:r w:rsidR="005E5D7C" w:rsidRPr="007F0C9E">
        <w:rPr>
          <w:rFonts w:ascii="Courier New" w:hAnsi="Courier New" w:cs="Courier New"/>
          <w:sz w:val="18"/>
          <w:szCs w:val="18"/>
        </w:rPr>
        <w:t>.</w:t>
      </w:r>
    </w:p>
    <w:p w14:paraId="39A11597" w14:textId="31AAB84B" w:rsidR="00E03C62" w:rsidRPr="007F0C9E" w:rsidRDefault="005E5D7C" w:rsidP="000D09C3">
      <w:pPr>
        <w:numPr>
          <w:ilvl w:val="0"/>
          <w:numId w:val="6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BANK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memberikan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pinjaman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Debiitur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plafon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pinjaman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sebesar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Pr="007F0C9E">
        <w:rPr>
          <w:rFonts w:ascii="Courier New" w:hAnsi="Courier New" w:cs="Courier New"/>
          <w:color w:val="0066FF"/>
          <w:sz w:val="18"/>
          <w:szCs w:val="18"/>
        </w:rPr>
        <w:t>Rp</w:t>
      </w:r>
      <w:r w:rsidR="00C30B97" w:rsidRPr="007F0C9E">
        <w:rPr>
          <w:rFonts w:ascii="Courier New" w:hAnsi="Courier New" w:cs="Courier New"/>
          <w:color w:val="0066FF"/>
          <w:sz w:val="18"/>
          <w:szCs w:val="18"/>
          <w:lang w:val="id-ID"/>
        </w:rPr>
        <w:t>.</w:t>
      </w:r>
      <w:r w:rsidR="0072176E">
        <w:rPr>
          <w:rFonts w:ascii="Courier New" w:hAnsi="Courier New" w:cs="Courier New"/>
          <w:color w:val="0066FF"/>
          <w:sz w:val="18"/>
          <w:szCs w:val="18"/>
        </w:rPr>
        <w:t>{{</w:t>
      </w:r>
      <w:proofErr w:type="spellStart"/>
      <w:r w:rsidR="0072176E" w:rsidRPr="0072176E">
        <w:rPr>
          <w:rFonts w:ascii="Courier New" w:hAnsi="Courier New" w:cs="Courier New"/>
          <w:color w:val="0066FF"/>
          <w:sz w:val="18"/>
          <w:szCs w:val="18"/>
        </w:rPr>
        <w:t>harga_barang</w:t>
      </w:r>
      <w:proofErr w:type="spellEnd"/>
      <w:r w:rsidR="0072176E">
        <w:rPr>
          <w:rFonts w:ascii="Courier New" w:hAnsi="Courier New" w:cs="Courier New"/>
          <w:color w:val="0066FF"/>
          <w:sz w:val="18"/>
          <w:szCs w:val="18"/>
        </w:rPr>
        <w:t>}}</w:t>
      </w:r>
      <w:r w:rsidR="0072176E" w:rsidRPr="007F0C9E">
        <w:rPr>
          <w:rFonts w:ascii="Courier New" w:hAnsi="Courier New" w:cs="Courier New"/>
          <w:sz w:val="18"/>
          <w:szCs w:val="18"/>
        </w:rPr>
        <w:t xml:space="preserve"> </w:t>
      </w:r>
      <w:r w:rsidR="00C821D3" w:rsidRPr="007F0C9E">
        <w:rPr>
          <w:rFonts w:ascii="Courier New" w:hAnsi="Courier New" w:cs="Courier New"/>
          <w:sz w:val="18"/>
          <w:szCs w:val="18"/>
        </w:rPr>
        <w:t xml:space="preserve">dan </w:t>
      </w:r>
      <w:proofErr w:type="spellStart"/>
      <w:r w:rsidR="00C821D3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="00C821D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821D3" w:rsidRPr="007F0C9E">
        <w:rPr>
          <w:rFonts w:ascii="Courier New" w:hAnsi="Courier New" w:cs="Courier New"/>
          <w:sz w:val="18"/>
          <w:szCs w:val="18"/>
        </w:rPr>
        <w:t>mengakui</w:t>
      </w:r>
      <w:proofErr w:type="spellEnd"/>
      <w:r w:rsidR="00C821D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821D3" w:rsidRPr="007F0C9E">
        <w:rPr>
          <w:rFonts w:ascii="Courier New" w:hAnsi="Courier New" w:cs="Courier New"/>
          <w:sz w:val="18"/>
          <w:szCs w:val="18"/>
        </w:rPr>
        <w:t>telah</w:t>
      </w:r>
      <w:proofErr w:type="spellEnd"/>
      <w:r w:rsidR="00C821D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821D3" w:rsidRPr="007F0C9E">
        <w:rPr>
          <w:rFonts w:ascii="Courier New" w:hAnsi="Courier New" w:cs="Courier New"/>
          <w:sz w:val="18"/>
          <w:szCs w:val="18"/>
        </w:rPr>
        <w:t>menerima</w:t>
      </w:r>
      <w:proofErr w:type="spellEnd"/>
      <w:r w:rsidR="00C821D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821D3" w:rsidRPr="007F0C9E">
        <w:rPr>
          <w:rFonts w:ascii="Courier New" w:hAnsi="Courier New" w:cs="Courier New"/>
          <w:sz w:val="18"/>
          <w:szCs w:val="18"/>
        </w:rPr>
        <w:t>pinjaman</w:t>
      </w:r>
      <w:proofErr w:type="spellEnd"/>
      <w:r w:rsidR="00C821D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821D3" w:rsidRPr="007F0C9E">
        <w:rPr>
          <w:rFonts w:ascii="Courier New" w:hAnsi="Courier New" w:cs="Courier New"/>
          <w:sz w:val="18"/>
          <w:szCs w:val="18"/>
        </w:rPr>
        <w:t>tersebut</w:t>
      </w:r>
      <w:proofErr w:type="spellEnd"/>
      <w:r w:rsidR="00C821D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821D3" w:rsidRPr="007F0C9E">
        <w:rPr>
          <w:rFonts w:ascii="Courier New" w:hAnsi="Courier New" w:cs="Courier New"/>
          <w:sz w:val="18"/>
          <w:szCs w:val="18"/>
        </w:rPr>
        <w:t>dari</w:t>
      </w:r>
      <w:proofErr w:type="spellEnd"/>
      <w:r w:rsidR="00C821D3" w:rsidRPr="007F0C9E">
        <w:rPr>
          <w:rFonts w:ascii="Courier New" w:hAnsi="Courier New" w:cs="Courier New"/>
          <w:sz w:val="18"/>
          <w:szCs w:val="18"/>
        </w:rPr>
        <w:t xml:space="preserve"> BANK.</w:t>
      </w:r>
    </w:p>
    <w:p w14:paraId="73C61BC4" w14:textId="77777777" w:rsidR="005E5D7C" w:rsidRPr="007F0C9E" w:rsidRDefault="00E03C62" w:rsidP="00C821D3">
      <w:pPr>
        <w:numPr>
          <w:ilvl w:val="0"/>
          <w:numId w:val="6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menyatakan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pinjaman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</w:t>
      </w:r>
      <w:r w:rsidR="00C821D3" w:rsidRPr="007F0C9E">
        <w:rPr>
          <w:rFonts w:ascii="Courier New" w:hAnsi="Courier New" w:cs="Courier New"/>
          <w:sz w:val="18"/>
          <w:szCs w:val="18"/>
        </w:rPr>
        <w:t>isebut</w:t>
      </w:r>
      <w:proofErr w:type="spellEnd"/>
      <w:r w:rsidR="00C821D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821D3"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="00C821D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821D3"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="00C821D3" w:rsidRPr="007F0C9E">
        <w:rPr>
          <w:rFonts w:ascii="Courier New" w:hAnsi="Courier New" w:cs="Courier New"/>
          <w:sz w:val="18"/>
          <w:szCs w:val="18"/>
        </w:rPr>
        <w:t xml:space="preserve"> (3) </w:t>
      </w:r>
      <w:proofErr w:type="spellStart"/>
      <w:r w:rsidR="00C821D3"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="00C821D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821D3"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="00C821D3" w:rsidRPr="007F0C9E">
        <w:rPr>
          <w:rFonts w:ascii="Courier New" w:hAnsi="Courier New" w:cs="Courier New"/>
          <w:sz w:val="18"/>
          <w:szCs w:val="18"/>
        </w:rPr>
        <w:t>.</w:t>
      </w:r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semata-mata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hanya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digunakan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untuk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melunasi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kekurangan</w:t>
      </w:r>
      <w:proofErr w:type="spellEnd"/>
      <w:r w:rsidR="005E5D7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5E5D7C" w:rsidRPr="007F0C9E">
        <w:rPr>
          <w:rFonts w:ascii="Courier New" w:hAnsi="Courier New" w:cs="Courier New"/>
          <w:sz w:val="18"/>
          <w:szCs w:val="18"/>
        </w:rPr>
        <w:t>pembelian</w:t>
      </w:r>
      <w:proofErr w:type="spellEnd"/>
      <w:r w:rsidR="005E5D7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5E5D7C"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="005E5D7C" w:rsidRPr="007F0C9E">
        <w:rPr>
          <w:rFonts w:ascii="Courier New" w:hAnsi="Courier New" w:cs="Courier New"/>
          <w:sz w:val="18"/>
          <w:szCs w:val="18"/>
        </w:rPr>
        <w:t>/</w:t>
      </w:r>
      <w:proofErr w:type="spellStart"/>
      <w:r w:rsidR="005E5D7C" w:rsidRPr="007F0C9E">
        <w:rPr>
          <w:rFonts w:ascii="Courier New" w:hAnsi="Courier New" w:cs="Courier New"/>
          <w:sz w:val="18"/>
          <w:szCs w:val="18"/>
        </w:rPr>
        <w:t>produk</w:t>
      </w:r>
      <w:proofErr w:type="spellEnd"/>
      <w:r w:rsidR="005E5D7C" w:rsidRPr="007F0C9E">
        <w:rPr>
          <w:rFonts w:ascii="Courier New" w:hAnsi="Courier New" w:cs="Courier New"/>
          <w:sz w:val="18"/>
          <w:szCs w:val="18"/>
        </w:rPr>
        <w:t xml:space="preserve"> di </w:t>
      </w:r>
      <w:proofErr w:type="spellStart"/>
      <w:r w:rsidR="005E5D7C" w:rsidRPr="007F0C9E">
        <w:rPr>
          <w:rFonts w:ascii="Courier New" w:hAnsi="Courier New" w:cs="Courier New"/>
          <w:sz w:val="18"/>
          <w:szCs w:val="18"/>
        </w:rPr>
        <w:t>toko</w:t>
      </w:r>
      <w:proofErr w:type="spellEnd"/>
      <w:r w:rsidR="005E5D7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5E5D7C"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="005E5D7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5E5D7C" w:rsidRPr="007F0C9E">
        <w:rPr>
          <w:rFonts w:ascii="Courier New" w:hAnsi="Courier New" w:cs="Courier New"/>
          <w:sz w:val="18"/>
          <w:szCs w:val="18"/>
        </w:rPr>
        <w:t>disebutkan</w:t>
      </w:r>
      <w:proofErr w:type="spellEnd"/>
      <w:r w:rsidR="005E5D7C" w:rsidRPr="007F0C9E">
        <w:rPr>
          <w:rFonts w:ascii="Courier New" w:hAnsi="Courier New" w:cs="Courier New"/>
          <w:sz w:val="18"/>
          <w:szCs w:val="18"/>
        </w:rPr>
        <w:t xml:space="preserve"> </w:t>
      </w:r>
      <w:r w:rsidR="005E5D7C" w:rsidRPr="007F0C9E">
        <w:rPr>
          <w:rFonts w:ascii="Courier New" w:hAnsi="Courier New" w:cs="Courier New"/>
          <w:sz w:val="18"/>
          <w:szCs w:val="18"/>
        </w:rPr>
        <w:lastRenderedPageBreak/>
        <w:t xml:space="preserve">Pasal 1 </w:t>
      </w:r>
      <w:proofErr w:type="spellStart"/>
      <w:r w:rsidR="005E5D7C"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="005E5D7C" w:rsidRPr="007F0C9E">
        <w:rPr>
          <w:rFonts w:ascii="Courier New" w:hAnsi="Courier New" w:cs="Courier New"/>
          <w:sz w:val="18"/>
          <w:szCs w:val="18"/>
        </w:rPr>
        <w:t xml:space="preserve"> (2)</w:t>
      </w:r>
      <w:r w:rsidR="00F818AF"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="00F818AF" w:rsidRPr="007F0C9E">
        <w:rPr>
          <w:rFonts w:ascii="Courier New" w:hAnsi="Courier New" w:cs="Courier New"/>
          <w:sz w:val="18"/>
          <w:szCs w:val="18"/>
        </w:rPr>
        <w:t>biaya-biaya</w:t>
      </w:r>
      <w:proofErr w:type="spellEnd"/>
      <w:r w:rsidR="00F818AF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818AF" w:rsidRPr="007F0C9E">
        <w:rPr>
          <w:rFonts w:ascii="Courier New" w:hAnsi="Courier New" w:cs="Courier New"/>
          <w:sz w:val="18"/>
          <w:szCs w:val="18"/>
        </w:rPr>
        <w:t>sebagai</w:t>
      </w:r>
      <w:proofErr w:type="spellEnd"/>
      <w:r w:rsidR="00F818AF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818AF" w:rsidRPr="007F0C9E">
        <w:rPr>
          <w:rFonts w:ascii="Courier New" w:hAnsi="Courier New" w:cs="Courier New"/>
          <w:sz w:val="18"/>
          <w:szCs w:val="18"/>
        </w:rPr>
        <w:t>berikut</w:t>
      </w:r>
      <w:proofErr w:type="spellEnd"/>
      <w:r w:rsidR="00F818AF" w:rsidRPr="007F0C9E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="00F818AF" w:rsidRPr="007F0C9E">
        <w:rPr>
          <w:rFonts w:ascii="Courier New" w:hAnsi="Courier New" w:cs="Courier New"/>
          <w:sz w:val="18"/>
          <w:szCs w:val="18"/>
        </w:rPr>
        <w:t>provisi</w:t>
      </w:r>
      <w:proofErr w:type="spellEnd"/>
      <w:r w:rsidR="00F818AF"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F818AF" w:rsidRPr="007F0C9E">
        <w:rPr>
          <w:rFonts w:ascii="Courier New" w:hAnsi="Courier New" w:cs="Courier New"/>
          <w:sz w:val="18"/>
          <w:szCs w:val="18"/>
        </w:rPr>
        <w:t>adminstrasi</w:t>
      </w:r>
      <w:proofErr w:type="spellEnd"/>
      <w:r w:rsidR="00F818AF"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F818AF" w:rsidRPr="007F0C9E">
        <w:rPr>
          <w:rFonts w:ascii="Courier New" w:hAnsi="Courier New" w:cs="Courier New"/>
          <w:sz w:val="18"/>
          <w:szCs w:val="18"/>
        </w:rPr>
        <w:t>materai</w:t>
      </w:r>
      <w:proofErr w:type="spellEnd"/>
      <w:r w:rsidR="00F818AF" w:rsidRPr="007F0C9E">
        <w:rPr>
          <w:rFonts w:ascii="Courier New" w:hAnsi="Courier New" w:cs="Courier New"/>
          <w:sz w:val="18"/>
          <w:szCs w:val="18"/>
        </w:rPr>
        <w:t xml:space="preserve">, dan </w:t>
      </w:r>
      <w:proofErr w:type="spellStart"/>
      <w:r w:rsidR="00F818AF" w:rsidRPr="007F0C9E">
        <w:rPr>
          <w:rFonts w:ascii="Courier New" w:hAnsi="Courier New" w:cs="Courier New"/>
          <w:sz w:val="18"/>
          <w:szCs w:val="18"/>
        </w:rPr>
        <w:t>premi</w:t>
      </w:r>
      <w:proofErr w:type="spellEnd"/>
      <w:r w:rsidR="00F818AF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818AF" w:rsidRPr="007F0C9E">
        <w:rPr>
          <w:rFonts w:ascii="Courier New" w:hAnsi="Courier New" w:cs="Courier New"/>
          <w:sz w:val="18"/>
          <w:szCs w:val="18"/>
        </w:rPr>
        <w:t>asuransi</w:t>
      </w:r>
      <w:proofErr w:type="spellEnd"/>
      <w:r w:rsidR="00F818AF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818AF" w:rsidRPr="007F0C9E">
        <w:rPr>
          <w:rFonts w:ascii="Courier New" w:hAnsi="Courier New" w:cs="Courier New"/>
          <w:sz w:val="18"/>
          <w:szCs w:val="18"/>
        </w:rPr>
        <w:t>jiwa</w:t>
      </w:r>
      <w:proofErr w:type="spellEnd"/>
      <w:r w:rsidR="00F818AF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818AF" w:rsidRPr="007F0C9E">
        <w:rPr>
          <w:rFonts w:ascii="Courier New" w:hAnsi="Courier New" w:cs="Courier New"/>
          <w:sz w:val="18"/>
          <w:szCs w:val="18"/>
        </w:rPr>
        <w:t>untuk</w:t>
      </w:r>
      <w:proofErr w:type="spellEnd"/>
      <w:r w:rsidR="00F818AF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818AF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="00F818AF" w:rsidRPr="007F0C9E">
        <w:rPr>
          <w:rFonts w:ascii="Courier New" w:hAnsi="Courier New" w:cs="Courier New"/>
          <w:sz w:val="18"/>
          <w:szCs w:val="18"/>
        </w:rPr>
        <w:t xml:space="preserve"> </w:t>
      </w:r>
    </w:p>
    <w:p w14:paraId="12242D36" w14:textId="77777777" w:rsidR="005E5D7C" w:rsidRPr="007F0C9E" w:rsidRDefault="00C821D3" w:rsidP="000D09C3">
      <w:pPr>
        <w:numPr>
          <w:ilvl w:val="0"/>
          <w:numId w:val="6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menyatakan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bahwa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37FB2" w:rsidRPr="007F0C9E">
        <w:rPr>
          <w:rFonts w:ascii="Courier New" w:hAnsi="Courier New" w:cs="Courier New"/>
          <w:sz w:val="18"/>
          <w:szCs w:val="18"/>
        </w:rPr>
        <w:t>bersedia</w:t>
      </w:r>
      <w:proofErr w:type="spellEnd"/>
      <w:r w:rsidR="00137FB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37FB2" w:rsidRPr="007F0C9E">
        <w:rPr>
          <w:rFonts w:ascii="Courier New" w:hAnsi="Courier New" w:cs="Courier New"/>
          <w:sz w:val="18"/>
          <w:szCs w:val="18"/>
        </w:rPr>
        <w:t>mem</w:t>
      </w:r>
      <w:r w:rsidRPr="007F0C9E">
        <w:rPr>
          <w:rFonts w:ascii="Courier New" w:hAnsi="Courier New" w:cs="Courier New"/>
          <w:sz w:val="18"/>
          <w:szCs w:val="18"/>
        </w:rPr>
        <w:t>bayar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</w:t>
      </w:r>
      <w:r w:rsidR="00E03C62" w:rsidRPr="007F0C9E">
        <w:rPr>
          <w:rFonts w:ascii="Courier New" w:hAnsi="Courier New" w:cs="Courier New"/>
          <w:sz w:val="18"/>
          <w:szCs w:val="18"/>
        </w:rPr>
        <w:t>iaya-biaya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</w:t>
      </w:r>
      <w:r w:rsidRPr="007F0C9E">
        <w:rPr>
          <w:rFonts w:ascii="Courier New" w:hAnsi="Courier New" w:cs="Courier New"/>
          <w:sz w:val="18"/>
          <w:szCs w:val="18"/>
        </w:rPr>
        <w:t xml:space="preserve">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timbul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sebagai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akibat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serah-terima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>/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produk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dari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toko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disebut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Pasal 1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(2),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contoh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biaya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pengiriman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biaya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perlindungan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asuransi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atas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>/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produk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, dan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biaya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03C62" w:rsidRPr="007F0C9E">
        <w:rPr>
          <w:rFonts w:ascii="Courier New" w:hAnsi="Courier New" w:cs="Courier New"/>
          <w:sz w:val="18"/>
          <w:szCs w:val="18"/>
        </w:rPr>
        <w:t>administrasi</w:t>
      </w:r>
      <w:proofErr w:type="spellEnd"/>
      <w:r w:rsidR="00E03C62" w:rsidRPr="007F0C9E">
        <w:rPr>
          <w:rFonts w:ascii="Courier New" w:hAnsi="Courier New" w:cs="Courier New"/>
          <w:sz w:val="18"/>
          <w:szCs w:val="18"/>
        </w:rPr>
        <w:t xml:space="preserve"> l</w:t>
      </w:r>
      <w:r w:rsidRPr="007F0C9E">
        <w:rPr>
          <w:rFonts w:ascii="Courier New" w:hAnsi="Courier New" w:cs="Courier New"/>
          <w:sz w:val="18"/>
          <w:szCs w:val="18"/>
        </w:rPr>
        <w:t xml:space="preserve">ain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ditentukan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toko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.</w:t>
      </w:r>
    </w:p>
    <w:p w14:paraId="10E71F9A" w14:textId="77777777" w:rsidR="00764DD8" w:rsidRPr="007F0C9E" w:rsidRDefault="00764DD8" w:rsidP="00C821D3">
      <w:pPr>
        <w:spacing w:after="0"/>
        <w:ind w:left="720"/>
        <w:jc w:val="both"/>
        <w:rPr>
          <w:rFonts w:ascii="Courier New" w:hAnsi="Courier New" w:cs="Courier New"/>
          <w:sz w:val="18"/>
          <w:szCs w:val="18"/>
        </w:rPr>
      </w:pPr>
    </w:p>
    <w:p w14:paraId="0DB40627" w14:textId="77777777" w:rsidR="00C821D3" w:rsidRPr="007F0C9E" w:rsidRDefault="00A75696" w:rsidP="00407B56">
      <w:pPr>
        <w:spacing w:after="0"/>
        <w:jc w:val="center"/>
        <w:rPr>
          <w:rFonts w:ascii="Courier New" w:hAnsi="Courier New" w:cs="Courier New"/>
          <w:b/>
          <w:sz w:val="18"/>
          <w:szCs w:val="18"/>
        </w:rPr>
      </w:pPr>
      <w:r w:rsidRPr="007F0C9E">
        <w:rPr>
          <w:rFonts w:ascii="Courier New" w:hAnsi="Courier New" w:cs="Courier New"/>
          <w:b/>
          <w:sz w:val="18"/>
          <w:szCs w:val="18"/>
        </w:rPr>
        <w:t>PASAL</w:t>
      </w:r>
      <w:r w:rsidR="00407B56" w:rsidRPr="007F0C9E">
        <w:rPr>
          <w:rFonts w:ascii="Courier New" w:hAnsi="Courier New" w:cs="Courier New"/>
          <w:b/>
          <w:sz w:val="18"/>
          <w:szCs w:val="18"/>
        </w:rPr>
        <w:t xml:space="preserve"> 5</w:t>
      </w:r>
    </w:p>
    <w:p w14:paraId="4E5CCA47" w14:textId="77777777" w:rsidR="00EB1B25" w:rsidRPr="007F0C9E" w:rsidRDefault="00AE548C" w:rsidP="00407B56">
      <w:pPr>
        <w:spacing w:after="0"/>
        <w:jc w:val="center"/>
        <w:rPr>
          <w:rFonts w:ascii="Courier New" w:hAnsi="Courier New" w:cs="Courier New"/>
          <w:b/>
          <w:sz w:val="18"/>
          <w:szCs w:val="18"/>
        </w:rPr>
      </w:pPr>
      <w:r w:rsidRPr="007F0C9E">
        <w:rPr>
          <w:rFonts w:ascii="Courier New" w:hAnsi="Courier New" w:cs="Courier New"/>
          <w:b/>
          <w:sz w:val="18"/>
          <w:szCs w:val="18"/>
        </w:rPr>
        <w:t>BUNGA, JANGKA WAKTU, dan</w:t>
      </w:r>
      <w:r w:rsidR="00EB1B25" w:rsidRPr="007F0C9E">
        <w:rPr>
          <w:rFonts w:ascii="Courier New" w:hAnsi="Courier New" w:cs="Courier New"/>
          <w:b/>
          <w:sz w:val="18"/>
          <w:szCs w:val="18"/>
        </w:rPr>
        <w:t xml:space="preserve"> ANGSURAN</w:t>
      </w:r>
    </w:p>
    <w:p w14:paraId="58C8E3E7" w14:textId="77777777" w:rsidR="00C821D3" w:rsidRPr="007F0C9E" w:rsidRDefault="00C821D3" w:rsidP="00C821D3">
      <w:pPr>
        <w:spacing w:after="0"/>
        <w:ind w:left="360"/>
        <w:rPr>
          <w:rFonts w:ascii="Courier New" w:hAnsi="Courier New" w:cs="Courier New"/>
          <w:b/>
          <w:sz w:val="18"/>
          <w:szCs w:val="18"/>
        </w:rPr>
      </w:pPr>
    </w:p>
    <w:p w14:paraId="2DDBF427" w14:textId="71E8D0A0" w:rsidR="00C821D3" w:rsidRPr="007F0C9E" w:rsidRDefault="00C821D3" w:rsidP="00A622E4">
      <w:pPr>
        <w:numPr>
          <w:ilvl w:val="0"/>
          <w:numId w:val="14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Pinjaman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uang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diberikan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BANK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DEBITUR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dikenakan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bunga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pinjaman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sebesar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="0072176E">
        <w:rPr>
          <w:rFonts w:ascii="Courier New" w:hAnsi="Courier New" w:cs="Courier New"/>
          <w:color w:val="0070C0"/>
          <w:sz w:val="18"/>
          <w:szCs w:val="18"/>
        </w:rPr>
        <w:t>{{</w:t>
      </w:r>
      <w:proofErr w:type="spellStart"/>
      <w:r w:rsidR="0072176E" w:rsidRPr="0072176E">
        <w:rPr>
          <w:rFonts w:ascii="Courier New" w:hAnsi="Courier New" w:cs="Courier New"/>
          <w:color w:val="0070C0"/>
          <w:sz w:val="18"/>
          <w:szCs w:val="18"/>
        </w:rPr>
        <w:t>bunga_pinjaman</w:t>
      </w:r>
      <w:proofErr w:type="spellEnd"/>
      <w:r w:rsidR="0072176E">
        <w:rPr>
          <w:rFonts w:ascii="Courier New" w:hAnsi="Courier New" w:cs="Courier New"/>
          <w:color w:val="0070C0"/>
          <w:sz w:val="18"/>
          <w:szCs w:val="18"/>
        </w:rPr>
        <w:t>}}</w:t>
      </w:r>
      <w:r w:rsidR="00D750DB" w:rsidRPr="007F0C9E">
        <w:rPr>
          <w:rFonts w:ascii="Courier New" w:hAnsi="Courier New" w:cs="Courier New"/>
          <w:sz w:val="18"/>
          <w:szCs w:val="18"/>
        </w:rPr>
        <w:t xml:space="preserve"> </w:t>
      </w:r>
      <w:r w:rsidRPr="007F0C9E">
        <w:rPr>
          <w:rFonts w:ascii="Courier New" w:hAnsi="Courier New" w:cs="Courier New"/>
          <w:sz w:val="18"/>
          <w:szCs w:val="18"/>
        </w:rPr>
        <w:t xml:space="preserve">per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Tahun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750DB"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="00D750D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750DB" w:rsidRPr="007F0C9E">
        <w:rPr>
          <w:rFonts w:ascii="Courier New" w:hAnsi="Courier New" w:cs="Courier New"/>
          <w:sz w:val="18"/>
          <w:szCs w:val="18"/>
        </w:rPr>
        <w:t>hitungan</w:t>
      </w:r>
      <w:proofErr w:type="spellEnd"/>
      <w:r w:rsidR="00D750DB" w:rsidRPr="007F0C9E">
        <w:rPr>
          <w:rFonts w:ascii="Courier New" w:hAnsi="Courier New" w:cs="Courier New"/>
          <w:sz w:val="18"/>
          <w:szCs w:val="18"/>
        </w:rPr>
        <w:t xml:space="preserve"> bunga flat</w:t>
      </w:r>
      <w:r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ketentuan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suku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bunga </w:t>
      </w:r>
      <w:proofErr w:type="spellStart"/>
      <w:r w:rsidR="00D750DB" w:rsidRPr="007F0C9E">
        <w:rPr>
          <w:rFonts w:ascii="Courier New" w:hAnsi="Courier New" w:cs="Courier New"/>
          <w:sz w:val="18"/>
          <w:szCs w:val="18"/>
        </w:rPr>
        <w:t>tidak</w:t>
      </w:r>
      <w:proofErr w:type="spellEnd"/>
      <w:r w:rsidR="00D750D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750DB" w:rsidRPr="007F0C9E">
        <w:rPr>
          <w:rFonts w:ascii="Courier New" w:hAnsi="Courier New" w:cs="Courier New"/>
          <w:sz w:val="18"/>
          <w:szCs w:val="18"/>
        </w:rPr>
        <w:t>akan</w:t>
      </w:r>
      <w:proofErr w:type="spellEnd"/>
      <w:r w:rsidR="00D750D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750DB" w:rsidRPr="007F0C9E">
        <w:rPr>
          <w:rFonts w:ascii="Courier New" w:hAnsi="Courier New" w:cs="Courier New"/>
          <w:sz w:val="18"/>
          <w:szCs w:val="18"/>
        </w:rPr>
        <w:t>berubah</w:t>
      </w:r>
      <w:proofErr w:type="spellEnd"/>
      <w:r w:rsidR="00D750D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750DB" w:rsidRPr="007F0C9E">
        <w:rPr>
          <w:rFonts w:ascii="Courier New" w:hAnsi="Courier New" w:cs="Courier New"/>
          <w:sz w:val="18"/>
          <w:szCs w:val="18"/>
        </w:rPr>
        <w:t>sampai</w:t>
      </w:r>
      <w:proofErr w:type="spellEnd"/>
      <w:r w:rsidR="00D750D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750DB"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="00D750D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750DB" w:rsidRPr="007F0C9E">
        <w:rPr>
          <w:rFonts w:ascii="Courier New" w:hAnsi="Courier New" w:cs="Courier New"/>
          <w:sz w:val="18"/>
          <w:szCs w:val="18"/>
        </w:rPr>
        <w:t>pinjaman</w:t>
      </w:r>
      <w:proofErr w:type="spellEnd"/>
      <w:r w:rsidR="00D750D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750DB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="00D750D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750DB" w:rsidRPr="007F0C9E">
        <w:rPr>
          <w:rFonts w:ascii="Courier New" w:hAnsi="Courier New" w:cs="Courier New"/>
          <w:sz w:val="18"/>
          <w:szCs w:val="18"/>
        </w:rPr>
        <w:t>dinyatakan</w:t>
      </w:r>
      <w:proofErr w:type="spellEnd"/>
      <w:r w:rsidR="00D750D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750DB" w:rsidRPr="007F0C9E">
        <w:rPr>
          <w:rFonts w:ascii="Courier New" w:hAnsi="Courier New" w:cs="Courier New"/>
          <w:sz w:val="18"/>
          <w:szCs w:val="18"/>
        </w:rPr>
        <w:t>lunas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.</w:t>
      </w:r>
    </w:p>
    <w:p w14:paraId="6A3250D6" w14:textId="3E9C69EF" w:rsidR="00C821D3" w:rsidRPr="007F0C9E" w:rsidRDefault="00C821D3" w:rsidP="00D750DB">
      <w:pPr>
        <w:numPr>
          <w:ilvl w:val="0"/>
          <w:numId w:val="14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DEBITUR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berjanji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mengikatkan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terhadap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BANK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menerima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janji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pengikatan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tersebut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untuk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melunasi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seluruh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pinjamannya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="004C1D8D" w:rsidRPr="007F0C9E">
        <w:rPr>
          <w:rFonts w:ascii="Courier New" w:hAnsi="Courier New" w:cs="Courier New"/>
          <w:sz w:val="18"/>
          <w:szCs w:val="18"/>
        </w:rPr>
        <w:t xml:space="preserve">yang </w:t>
      </w:r>
      <w:proofErr w:type="spellStart"/>
      <w:r w:rsidR="004C1D8D" w:rsidRPr="007F0C9E">
        <w:rPr>
          <w:rFonts w:ascii="Courier New" w:hAnsi="Courier New" w:cs="Courier New"/>
          <w:sz w:val="18"/>
          <w:szCs w:val="18"/>
        </w:rPr>
        <w:t>dis</w:t>
      </w:r>
      <w:r w:rsidR="00A12BBC" w:rsidRPr="007F0C9E">
        <w:rPr>
          <w:rFonts w:ascii="Courier New" w:hAnsi="Courier New" w:cs="Courier New"/>
          <w:sz w:val="18"/>
          <w:szCs w:val="18"/>
        </w:rPr>
        <w:t>ebutkan</w:t>
      </w:r>
      <w:proofErr w:type="spellEnd"/>
      <w:r w:rsidR="00A12BB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A12BBC"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="00A12BBC" w:rsidRPr="007F0C9E">
        <w:rPr>
          <w:rFonts w:ascii="Courier New" w:hAnsi="Courier New" w:cs="Courier New"/>
          <w:sz w:val="18"/>
          <w:szCs w:val="18"/>
        </w:rPr>
        <w:t xml:space="preserve"> Pasal 4 </w:t>
      </w:r>
      <w:proofErr w:type="spellStart"/>
      <w:r w:rsidR="00A12BBC"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="00A12BBC" w:rsidRPr="007F0C9E">
        <w:rPr>
          <w:rFonts w:ascii="Courier New" w:hAnsi="Courier New" w:cs="Courier New"/>
          <w:sz w:val="18"/>
          <w:szCs w:val="18"/>
        </w:rPr>
        <w:t xml:space="preserve"> (3),</w:t>
      </w:r>
      <w:r w:rsidR="004C1D8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ditambah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bunga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biaya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lainnya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seluruhnya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sebesar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="00456796" w:rsidRPr="007F0C9E">
        <w:rPr>
          <w:rFonts w:ascii="Courier New" w:hAnsi="Courier New" w:cs="Courier New"/>
          <w:color w:val="0066FF"/>
          <w:sz w:val="18"/>
          <w:szCs w:val="18"/>
        </w:rPr>
        <w:t>Rp</w:t>
      </w:r>
      <w:r w:rsidR="0070365B" w:rsidRPr="007F0C9E">
        <w:rPr>
          <w:rFonts w:ascii="Courier New" w:hAnsi="Courier New" w:cs="Courier New"/>
          <w:color w:val="0066FF"/>
          <w:sz w:val="18"/>
          <w:szCs w:val="18"/>
        </w:rPr>
        <w:t>.</w:t>
      </w:r>
      <w:r w:rsidR="0072176E">
        <w:rPr>
          <w:rFonts w:ascii="Courier New" w:hAnsi="Courier New" w:cs="Courier New"/>
          <w:color w:val="0066FF"/>
          <w:sz w:val="18"/>
          <w:szCs w:val="18"/>
        </w:rPr>
        <w:t>{{</w:t>
      </w:r>
      <w:proofErr w:type="spellStart"/>
      <w:r w:rsidR="0072176E" w:rsidRPr="0072176E">
        <w:rPr>
          <w:rFonts w:ascii="Courier New" w:hAnsi="Courier New" w:cs="Courier New"/>
          <w:color w:val="0066FF"/>
          <w:sz w:val="18"/>
          <w:szCs w:val="18"/>
        </w:rPr>
        <w:t>total_pinjaman</w:t>
      </w:r>
      <w:proofErr w:type="spellEnd"/>
      <w:r w:rsidR="0072176E">
        <w:rPr>
          <w:rFonts w:ascii="Courier New" w:hAnsi="Courier New" w:cs="Courier New"/>
          <w:color w:val="0066FF"/>
          <w:sz w:val="18"/>
          <w:szCs w:val="18"/>
        </w:rPr>
        <w:t>}}</w:t>
      </w:r>
      <w:r w:rsidRPr="007F0C9E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jangka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waktu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selama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="0072176E">
        <w:rPr>
          <w:rFonts w:ascii="Courier New" w:hAnsi="Courier New" w:cs="Courier New"/>
          <w:color w:val="0070C0"/>
          <w:sz w:val="18"/>
          <w:szCs w:val="18"/>
        </w:rPr>
        <w:t>{{</w:t>
      </w:r>
      <w:proofErr w:type="spellStart"/>
      <w:r w:rsidR="0072176E" w:rsidRPr="0072176E">
        <w:rPr>
          <w:rFonts w:ascii="Courier New" w:hAnsi="Courier New" w:cs="Courier New"/>
          <w:color w:val="0070C0"/>
          <w:sz w:val="18"/>
          <w:szCs w:val="18"/>
        </w:rPr>
        <w:t>jangka_waktu</w:t>
      </w:r>
      <w:proofErr w:type="spellEnd"/>
      <w:r w:rsidR="0072176E">
        <w:rPr>
          <w:rFonts w:ascii="Courier New" w:hAnsi="Courier New" w:cs="Courier New"/>
          <w:color w:val="0070C0"/>
          <w:sz w:val="18"/>
          <w:szCs w:val="18"/>
        </w:rPr>
        <w:t>}}</w:t>
      </w:r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bulan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terhitung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sejak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saat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penandatanganan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perjanjian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berakhir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tanggal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="0072176E">
        <w:rPr>
          <w:rFonts w:ascii="Courier New" w:hAnsi="Courier New" w:cs="Courier New"/>
          <w:color w:val="0070C0"/>
          <w:sz w:val="18"/>
          <w:szCs w:val="18"/>
        </w:rPr>
        <w:t>{{</w:t>
      </w:r>
      <w:proofErr w:type="spellStart"/>
      <w:r w:rsidR="0072176E" w:rsidRPr="0072176E">
        <w:rPr>
          <w:rFonts w:ascii="Courier New" w:hAnsi="Courier New" w:cs="Courier New"/>
          <w:color w:val="0070C0"/>
          <w:sz w:val="18"/>
          <w:szCs w:val="18"/>
        </w:rPr>
        <w:t>tanggal_angsuran_berakhir</w:t>
      </w:r>
      <w:proofErr w:type="spellEnd"/>
      <w:r w:rsidR="0072176E">
        <w:rPr>
          <w:rFonts w:ascii="Courier New" w:hAnsi="Courier New" w:cs="Courier New"/>
          <w:color w:val="0070C0"/>
          <w:sz w:val="18"/>
          <w:szCs w:val="18"/>
        </w:rPr>
        <w:t>}}</w:t>
      </w:r>
      <w:r w:rsidR="00A12BBC" w:rsidRPr="007F0C9E">
        <w:rPr>
          <w:rFonts w:ascii="Courier New" w:hAnsi="Courier New" w:cs="Courier New"/>
          <w:sz w:val="18"/>
          <w:szCs w:val="18"/>
          <w:lang w:val="id-ID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mengangsur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setiap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bulan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selambat-lambatnya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pada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tanggal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="0072176E">
        <w:rPr>
          <w:rFonts w:ascii="Courier New" w:hAnsi="Courier New" w:cs="Courier New"/>
          <w:color w:val="0070C0"/>
          <w:sz w:val="18"/>
          <w:szCs w:val="18"/>
        </w:rPr>
        <w:t>{{</w:t>
      </w:r>
      <w:proofErr w:type="spellStart"/>
      <w:r w:rsidR="0072176E" w:rsidRPr="0072176E">
        <w:rPr>
          <w:rFonts w:ascii="Courier New" w:hAnsi="Courier New" w:cs="Courier New"/>
          <w:color w:val="0070C0"/>
          <w:sz w:val="18"/>
          <w:szCs w:val="18"/>
        </w:rPr>
        <w:t>tenggat_mengangsur_pada</w:t>
      </w:r>
      <w:proofErr w:type="spellEnd"/>
      <w:r w:rsidR="0072176E">
        <w:rPr>
          <w:rFonts w:ascii="Courier New" w:hAnsi="Courier New" w:cs="Courier New"/>
          <w:color w:val="0070C0"/>
          <w:sz w:val="18"/>
          <w:szCs w:val="18"/>
        </w:rPr>
        <w:t>}}</w:t>
      </w:r>
      <w:r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dimulai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tanggal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="0072176E">
        <w:rPr>
          <w:rFonts w:ascii="Courier New" w:hAnsi="Courier New" w:cs="Courier New"/>
          <w:color w:val="0070C0"/>
          <w:sz w:val="18"/>
          <w:szCs w:val="18"/>
        </w:rPr>
        <w:t>{{</w:t>
      </w:r>
      <w:proofErr w:type="spellStart"/>
      <w:r w:rsidR="0072176E" w:rsidRPr="0072176E">
        <w:rPr>
          <w:rFonts w:ascii="Courier New" w:hAnsi="Courier New" w:cs="Courier New"/>
          <w:color w:val="0070C0"/>
          <w:sz w:val="18"/>
          <w:szCs w:val="18"/>
        </w:rPr>
        <w:t>tanggal_angsuran_pertama</w:t>
      </w:r>
      <w:proofErr w:type="spellEnd"/>
      <w:r w:rsidR="0072176E">
        <w:rPr>
          <w:rFonts w:ascii="Courier New" w:hAnsi="Courier New" w:cs="Courier New"/>
          <w:color w:val="0070C0"/>
          <w:sz w:val="18"/>
          <w:szCs w:val="18"/>
        </w:rPr>
        <w:t>}}</w:t>
      </w:r>
      <w:r w:rsidR="00A12BBC" w:rsidRPr="007F0C9E">
        <w:rPr>
          <w:rFonts w:ascii="Courier New" w:hAnsi="Courier New" w:cs="Courier New"/>
          <w:sz w:val="18"/>
          <w:szCs w:val="18"/>
          <w:lang w:val="id-ID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sebesar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Pr="007F0C9E">
        <w:rPr>
          <w:rFonts w:ascii="Courier New" w:hAnsi="Courier New" w:cs="Courier New"/>
          <w:color w:val="0066FF"/>
          <w:sz w:val="18"/>
          <w:szCs w:val="18"/>
        </w:rPr>
        <w:t>Rp.</w:t>
      </w:r>
      <w:r w:rsidR="0072176E">
        <w:rPr>
          <w:rFonts w:ascii="Courier New" w:hAnsi="Courier New" w:cs="Courier New"/>
          <w:color w:val="0066FF"/>
          <w:sz w:val="18"/>
          <w:szCs w:val="18"/>
        </w:rPr>
        <w:t>{{</w:t>
      </w:r>
      <w:proofErr w:type="spellStart"/>
      <w:r w:rsidR="0072176E" w:rsidRPr="0072176E">
        <w:rPr>
          <w:rFonts w:ascii="Courier New" w:hAnsi="Courier New" w:cs="Courier New"/>
          <w:color w:val="0066FF"/>
          <w:sz w:val="18"/>
          <w:szCs w:val="18"/>
        </w:rPr>
        <w:t>nilai_mengangsur</w:t>
      </w:r>
      <w:proofErr w:type="spellEnd"/>
      <w:r w:rsidR="0072176E">
        <w:rPr>
          <w:rFonts w:ascii="Courier New" w:hAnsi="Courier New" w:cs="Courier New"/>
          <w:color w:val="0066FF"/>
          <w:sz w:val="18"/>
          <w:szCs w:val="18"/>
        </w:rPr>
        <w:t>}}</w:t>
      </w:r>
      <w:r w:rsidRPr="007F0C9E">
        <w:rPr>
          <w:rFonts w:ascii="Courier New" w:hAnsi="Courier New" w:cs="Courier New"/>
          <w:color w:val="0066FF"/>
          <w:sz w:val="18"/>
          <w:szCs w:val="18"/>
        </w:rPr>
        <w:t>,-</w:t>
      </w:r>
    </w:p>
    <w:p w14:paraId="27540553" w14:textId="77777777" w:rsidR="00C821D3" w:rsidRPr="007F0C9E" w:rsidRDefault="00C821D3" w:rsidP="004C1D8D">
      <w:pPr>
        <w:numPr>
          <w:ilvl w:val="0"/>
          <w:numId w:val="14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Pembayaran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angsuran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dimaksud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di </w:t>
      </w:r>
      <w:proofErr w:type="spellStart"/>
      <w:r w:rsidR="00A12BBC"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="00A12BBC" w:rsidRPr="007F0C9E">
        <w:rPr>
          <w:rFonts w:ascii="Courier New" w:hAnsi="Courier New" w:cs="Courier New"/>
          <w:sz w:val="18"/>
          <w:szCs w:val="18"/>
        </w:rPr>
        <w:t xml:space="preserve"> (2) </w:t>
      </w:r>
      <w:proofErr w:type="spellStart"/>
      <w:r w:rsidR="00A12BBC"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="00A12BB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A12BBC"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="00A12BBC" w:rsidRPr="007F0C9E">
        <w:rPr>
          <w:rFonts w:ascii="Courier New" w:hAnsi="Courier New" w:cs="Courier New"/>
          <w:sz w:val="18"/>
          <w:szCs w:val="18"/>
        </w:rPr>
        <w:t>,</w:t>
      </w:r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dilakukan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DEBITUR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cara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membayar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rekening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tabungan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DEBITUR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sendiri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selanjutnya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BANK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memotong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mendebet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tabungan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DEBITUR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atas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jumlah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angsuran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pada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saat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jatuh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tempo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pembayaran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.</w:t>
      </w:r>
    </w:p>
    <w:p w14:paraId="5D5D03FD" w14:textId="77777777" w:rsidR="00C821D3" w:rsidRPr="007F0C9E" w:rsidRDefault="00C821D3" w:rsidP="004C1D8D">
      <w:pPr>
        <w:numPr>
          <w:ilvl w:val="0"/>
          <w:numId w:val="14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DEBITUR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dikenakan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denda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atas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tiap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keterlambatan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membayar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angsuran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telah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ditetapkan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sebesar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0.25%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perhari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jumlah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angsuran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telah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jatuh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tempo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belum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dibayar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.</w:t>
      </w:r>
    </w:p>
    <w:p w14:paraId="546EDBA6" w14:textId="77777777" w:rsidR="00764DD8" w:rsidRDefault="00C821D3" w:rsidP="007F0C9E">
      <w:pPr>
        <w:numPr>
          <w:ilvl w:val="0"/>
          <w:numId w:val="14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Apabila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jadwal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angsuran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DEBITUR ya</w:t>
      </w:r>
      <w:r w:rsidR="004C1D8D" w:rsidRPr="007F0C9E">
        <w:rPr>
          <w:rFonts w:ascii="Courier New" w:hAnsi="Courier New" w:cs="Courier New"/>
          <w:sz w:val="18"/>
          <w:szCs w:val="18"/>
        </w:rPr>
        <w:t xml:space="preserve">ng </w:t>
      </w:r>
      <w:proofErr w:type="spellStart"/>
      <w:r w:rsidR="004C1D8D" w:rsidRPr="007F0C9E">
        <w:rPr>
          <w:rFonts w:ascii="Courier New" w:hAnsi="Courier New" w:cs="Courier New"/>
          <w:sz w:val="18"/>
          <w:szCs w:val="18"/>
        </w:rPr>
        <w:t>telah</w:t>
      </w:r>
      <w:proofErr w:type="spellEnd"/>
      <w:r w:rsidR="004C1D8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4C1D8D" w:rsidRPr="007F0C9E">
        <w:rPr>
          <w:rFonts w:ascii="Courier New" w:hAnsi="Courier New" w:cs="Courier New"/>
          <w:sz w:val="18"/>
          <w:szCs w:val="18"/>
        </w:rPr>
        <w:t>ditetapkan</w:t>
      </w:r>
      <w:proofErr w:type="spellEnd"/>
      <w:r w:rsidR="004C1D8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4C1D8D"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="004C1D8D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4C1D8D"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="004C1D8D" w:rsidRPr="007F0C9E">
        <w:rPr>
          <w:rFonts w:ascii="Courier New" w:hAnsi="Courier New" w:cs="Courier New"/>
          <w:sz w:val="18"/>
          <w:szCs w:val="18"/>
        </w:rPr>
        <w:t xml:space="preserve"> (2)</w:t>
      </w:r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="004C1D8D" w:rsidRPr="007F0C9E">
        <w:rPr>
          <w:rFonts w:ascii="Courier New" w:hAnsi="Courier New" w:cs="Courier New"/>
          <w:sz w:val="18"/>
          <w:szCs w:val="18"/>
        </w:rPr>
        <w:t xml:space="preserve">, </w:t>
      </w:r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jatuh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pada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hari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libur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hari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diliburkan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maka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angsuran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dilakukan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satu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hari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sebelum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hari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libur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hari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diliburkan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tersebut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.</w:t>
      </w:r>
    </w:p>
    <w:p w14:paraId="3BED47DF" w14:textId="77777777" w:rsidR="007F0C9E" w:rsidRPr="007F0C9E" w:rsidRDefault="007F0C9E" w:rsidP="007F0C9E">
      <w:pPr>
        <w:spacing w:after="0"/>
        <w:ind w:left="720"/>
        <w:jc w:val="both"/>
        <w:rPr>
          <w:rFonts w:ascii="Courier New" w:hAnsi="Courier New" w:cs="Courier New"/>
          <w:sz w:val="18"/>
          <w:szCs w:val="18"/>
        </w:rPr>
      </w:pPr>
    </w:p>
    <w:p w14:paraId="18EB0451" w14:textId="77777777" w:rsidR="004C1D8D" w:rsidRPr="007F0C9E" w:rsidRDefault="00AE548C" w:rsidP="00AE548C">
      <w:pPr>
        <w:tabs>
          <w:tab w:val="left" w:pos="720"/>
        </w:tabs>
        <w:spacing w:after="0"/>
        <w:ind w:left="357" w:right="181"/>
        <w:jc w:val="center"/>
        <w:rPr>
          <w:rFonts w:ascii="Courier New" w:hAnsi="Courier New" w:cs="Courier New"/>
          <w:b/>
          <w:sz w:val="18"/>
          <w:szCs w:val="18"/>
        </w:rPr>
      </w:pPr>
      <w:r w:rsidRPr="007F0C9E">
        <w:rPr>
          <w:rFonts w:ascii="Courier New" w:hAnsi="Courier New" w:cs="Courier New"/>
          <w:b/>
          <w:sz w:val="18"/>
          <w:szCs w:val="18"/>
        </w:rPr>
        <w:t>PASAL</w:t>
      </w:r>
      <w:r w:rsidR="004C1D8D" w:rsidRPr="007F0C9E">
        <w:rPr>
          <w:rFonts w:ascii="Courier New" w:hAnsi="Courier New" w:cs="Courier New"/>
          <w:b/>
          <w:sz w:val="18"/>
          <w:szCs w:val="18"/>
        </w:rPr>
        <w:t xml:space="preserve"> 6</w:t>
      </w:r>
      <w:r w:rsidR="00C821D3" w:rsidRPr="007F0C9E">
        <w:rPr>
          <w:rFonts w:ascii="Courier New" w:hAnsi="Courier New" w:cs="Courier New"/>
          <w:b/>
          <w:sz w:val="18"/>
          <w:szCs w:val="18"/>
        </w:rPr>
        <w:t xml:space="preserve"> </w:t>
      </w:r>
    </w:p>
    <w:p w14:paraId="0B1143C9" w14:textId="77777777" w:rsidR="00C821D3" w:rsidRPr="007F0C9E" w:rsidRDefault="00C821D3" w:rsidP="00AE548C">
      <w:pPr>
        <w:tabs>
          <w:tab w:val="left" w:pos="720"/>
        </w:tabs>
        <w:spacing w:after="0"/>
        <w:ind w:left="357" w:right="181"/>
        <w:jc w:val="center"/>
        <w:rPr>
          <w:rFonts w:ascii="Courier New" w:hAnsi="Courier New" w:cs="Courier New"/>
          <w:b/>
          <w:sz w:val="18"/>
          <w:szCs w:val="18"/>
        </w:rPr>
      </w:pPr>
      <w:r w:rsidRPr="007F0C9E">
        <w:rPr>
          <w:rFonts w:ascii="Courier New" w:hAnsi="Courier New" w:cs="Courier New"/>
          <w:b/>
          <w:sz w:val="18"/>
          <w:szCs w:val="18"/>
        </w:rPr>
        <w:t>ONGKOS dan BIAYA-BIAYA</w:t>
      </w:r>
    </w:p>
    <w:p w14:paraId="30623DE1" w14:textId="77777777" w:rsidR="00AE548C" w:rsidRPr="007F0C9E" w:rsidRDefault="00AE548C" w:rsidP="00AE548C">
      <w:pPr>
        <w:tabs>
          <w:tab w:val="left" w:pos="720"/>
        </w:tabs>
        <w:spacing w:after="0"/>
        <w:ind w:left="357" w:right="181"/>
        <w:jc w:val="center"/>
        <w:rPr>
          <w:rFonts w:ascii="Courier New" w:hAnsi="Courier New" w:cs="Courier New"/>
          <w:b/>
          <w:sz w:val="18"/>
          <w:szCs w:val="18"/>
        </w:rPr>
      </w:pPr>
    </w:p>
    <w:p w14:paraId="43EC9BA2" w14:textId="77777777" w:rsidR="00C821D3" w:rsidRPr="007F0C9E" w:rsidRDefault="00C821D3" w:rsidP="00C821D3">
      <w:pPr>
        <w:numPr>
          <w:ilvl w:val="0"/>
          <w:numId w:val="10"/>
        </w:numPr>
        <w:tabs>
          <w:tab w:val="left" w:pos="360"/>
        </w:tabs>
        <w:suppressAutoHyphens/>
        <w:spacing w:after="0" w:line="240" w:lineRule="auto"/>
        <w:ind w:right="180"/>
        <w:jc w:val="both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DEBITUR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setuju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karenannya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wajib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membayar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biaya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timbul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akibat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persetujuan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fasilitas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kredit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BANK,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berupa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:</w:t>
      </w:r>
    </w:p>
    <w:p w14:paraId="671B66D9" w14:textId="6E30D5F2" w:rsidR="00F818AF" w:rsidRPr="007E48C9" w:rsidRDefault="00F818AF" w:rsidP="00F818AF">
      <w:pPr>
        <w:numPr>
          <w:ilvl w:val="3"/>
          <w:numId w:val="13"/>
        </w:numPr>
        <w:tabs>
          <w:tab w:val="left" w:pos="720"/>
        </w:tabs>
        <w:suppressAutoHyphens/>
        <w:spacing w:after="0" w:line="240" w:lineRule="auto"/>
        <w:ind w:right="180"/>
        <w:jc w:val="both"/>
        <w:rPr>
          <w:rFonts w:ascii="Courier New" w:hAnsi="Courier New" w:cs="Courier New"/>
          <w:color w:val="0070C0"/>
          <w:sz w:val="18"/>
          <w:szCs w:val="18"/>
        </w:rPr>
      </w:pPr>
      <w:proofErr w:type="spellStart"/>
      <w:r w:rsidRPr="007E48C9">
        <w:rPr>
          <w:rFonts w:ascii="Courier New" w:hAnsi="Courier New" w:cs="Courier New"/>
          <w:color w:val="0070C0"/>
          <w:sz w:val="18"/>
          <w:szCs w:val="18"/>
        </w:rPr>
        <w:t>biaya</w:t>
      </w:r>
      <w:proofErr w:type="spellEnd"/>
      <w:r w:rsidRPr="007E48C9">
        <w:rPr>
          <w:rFonts w:ascii="Courier New" w:hAnsi="Courier New" w:cs="Courier New"/>
          <w:color w:val="0070C0"/>
          <w:sz w:val="18"/>
          <w:szCs w:val="18"/>
        </w:rPr>
        <w:t xml:space="preserve"> </w:t>
      </w:r>
      <w:proofErr w:type="spellStart"/>
      <w:r w:rsidRPr="007E48C9">
        <w:rPr>
          <w:rFonts w:ascii="Courier New" w:hAnsi="Courier New" w:cs="Courier New"/>
          <w:color w:val="0070C0"/>
          <w:sz w:val="18"/>
          <w:szCs w:val="18"/>
        </w:rPr>
        <w:t>Provisi</w:t>
      </w:r>
      <w:proofErr w:type="spellEnd"/>
      <w:r w:rsidRPr="007E48C9">
        <w:rPr>
          <w:rFonts w:ascii="Courier New" w:hAnsi="Courier New" w:cs="Courier New"/>
          <w:color w:val="0070C0"/>
          <w:sz w:val="18"/>
          <w:szCs w:val="18"/>
        </w:rPr>
        <w:t xml:space="preserve"> </w:t>
      </w:r>
      <w:r w:rsidR="00486340">
        <w:rPr>
          <w:rFonts w:ascii="Courier New" w:hAnsi="Courier New" w:cs="Courier New"/>
          <w:color w:val="0070C0"/>
          <w:sz w:val="18"/>
          <w:szCs w:val="18"/>
        </w:rPr>
        <w:t>{{</w:t>
      </w:r>
      <w:proofErr w:type="spellStart"/>
      <w:r w:rsidR="00486340" w:rsidRPr="00486340">
        <w:rPr>
          <w:rFonts w:ascii="Courier New" w:hAnsi="Courier New" w:cs="Courier New"/>
          <w:color w:val="0070C0"/>
          <w:sz w:val="18"/>
          <w:szCs w:val="18"/>
        </w:rPr>
        <w:t>biaya_provisi</w:t>
      </w:r>
      <w:proofErr w:type="spellEnd"/>
      <w:r w:rsidR="00486340">
        <w:rPr>
          <w:rFonts w:ascii="Courier New" w:hAnsi="Courier New" w:cs="Courier New"/>
          <w:color w:val="0070C0"/>
          <w:sz w:val="18"/>
          <w:szCs w:val="18"/>
        </w:rPr>
        <w:t>}}</w:t>
      </w:r>
      <w:r w:rsidRPr="007E48C9">
        <w:rPr>
          <w:rFonts w:ascii="Courier New" w:hAnsi="Courier New" w:cs="Courier New"/>
          <w:color w:val="0070C0"/>
          <w:sz w:val="18"/>
          <w:szCs w:val="18"/>
        </w:rPr>
        <w:t xml:space="preserve"> Rp. </w:t>
      </w:r>
      <w:r w:rsidR="0072176E">
        <w:rPr>
          <w:rFonts w:ascii="Courier New" w:hAnsi="Courier New" w:cs="Courier New"/>
          <w:color w:val="0070C0"/>
          <w:sz w:val="18"/>
          <w:szCs w:val="18"/>
        </w:rPr>
        <w:t>{{</w:t>
      </w:r>
      <w:proofErr w:type="spellStart"/>
      <w:r w:rsidR="0072176E" w:rsidRPr="0072176E">
        <w:rPr>
          <w:rFonts w:ascii="Courier New" w:hAnsi="Courier New" w:cs="Courier New"/>
          <w:color w:val="0070C0"/>
          <w:sz w:val="18"/>
          <w:szCs w:val="18"/>
        </w:rPr>
        <w:t>biaya_provisi_sebesar</w:t>
      </w:r>
      <w:proofErr w:type="spellEnd"/>
      <w:r w:rsidR="0072176E">
        <w:rPr>
          <w:rFonts w:ascii="Courier New" w:hAnsi="Courier New" w:cs="Courier New"/>
          <w:color w:val="0070C0"/>
          <w:sz w:val="18"/>
          <w:szCs w:val="18"/>
        </w:rPr>
        <w:t>}}</w:t>
      </w:r>
      <w:r w:rsidRPr="007E48C9">
        <w:rPr>
          <w:rFonts w:ascii="Courier New" w:hAnsi="Courier New" w:cs="Courier New"/>
          <w:color w:val="0070C0"/>
          <w:sz w:val="18"/>
          <w:szCs w:val="18"/>
        </w:rPr>
        <w:t xml:space="preserve">,- </w:t>
      </w:r>
    </w:p>
    <w:p w14:paraId="21457A3C" w14:textId="65084BEB" w:rsidR="00F818AF" w:rsidRPr="007E48C9" w:rsidRDefault="00F818AF" w:rsidP="00F818AF">
      <w:pPr>
        <w:numPr>
          <w:ilvl w:val="3"/>
          <w:numId w:val="13"/>
        </w:numPr>
        <w:tabs>
          <w:tab w:val="left" w:pos="720"/>
        </w:tabs>
        <w:suppressAutoHyphens/>
        <w:spacing w:after="0" w:line="240" w:lineRule="auto"/>
        <w:ind w:right="180"/>
        <w:jc w:val="both"/>
        <w:rPr>
          <w:rFonts w:ascii="Courier New" w:hAnsi="Courier New" w:cs="Courier New"/>
          <w:color w:val="0070C0"/>
          <w:sz w:val="18"/>
          <w:szCs w:val="18"/>
        </w:rPr>
      </w:pPr>
      <w:proofErr w:type="spellStart"/>
      <w:r w:rsidRPr="007E48C9">
        <w:rPr>
          <w:rFonts w:ascii="Courier New" w:hAnsi="Courier New" w:cs="Courier New"/>
          <w:color w:val="0070C0"/>
          <w:sz w:val="18"/>
          <w:szCs w:val="18"/>
        </w:rPr>
        <w:t>biaya</w:t>
      </w:r>
      <w:proofErr w:type="spellEnd"/>
      <w:r w:rsidRPr="007E48C9">
        <w:rPr>
          <w:rFonts w:ascii="Courier New" w:hAnsi="Courier New" w:cs="Courier New"/>
          <w:color w:val="0070C0"/>
          <w:sz w:val="18"/>
          <w:szCs w:val="18"/>
        </w:rPr>
        <w:t xml:space="preserve"> </w:t>
      </w:r>
      <w:proofErr w:type="spellStart"/>
      <w:r w:rsidRPr="007E48C9">
        <w:rPr>
          <w:rFonts w:ascii="Courier New" w:hAnsi="Courier New" w:cs="Courier New"/>
          <w:color w:val="0070C0"/>
          <w:sz w:val="18"/>
          <w:szCs w:val="18"/>
        </w:rPr>
        <w:t>administrasi</w:t>
      </w:r>
      <w:proofErr w:type="spellEnd"/>
      <w:r w:rsidRPr="007E48C9">
        <w:rPr>
          <w:rFonts w:ascii="Courier New" w:hAnsi="Courier New" w:cs="Courier New"/>
          <w:color w:val="0070C0"/>
          <w:sz w:val="18"/>
          <w:szCs w:val="18"/>
        </w:rPr>
        <w:t xml:space="preserve"> </w:t>
      </w:r>
      <w:r w:rsidR="00486340">
        <w:rPr>
          <w:rFonts w:ascii="Courier New" w:hAnsi="Courier New" w:cs="Courier New"/>
          <w:color w:val="0070C0"/>
          <w:sz w:val="18"/>
          <w:szCs w:val="18"/>
        </w:rPr>
        <w:t>{{</w:t>
      </w:r>
      <w:proofErr w:type="spellStart"/>
      <w:r w:rsidR="00486340" w:rsidRPr="00486340">
        <w:rPr>
          <w:rFonts w:ascii="Courier New" w:hAnsi="Courier New" w:cs="Courier New"/>
          <w:color w:val="0070C0"/>
          <w:sz w:val="18"/>
          <w:szCs w:val="18"/>
        </w:rPr>
        <w:t>biaya_administrasi</w:t>
      </w:r>
      <w:proofErr w:type="spellEnd"/>
      <w:r w:rsidR="00486340">
        <w:rPr>
          <w:rFonts w:ascii="Courier New" w:hAnsi="Courier New" w:cs="Courier New"/>
          <w:color w:val="0070C0"/>
          <w:sz w:val="18"/>
          <w:szCs w:val="18"/>
        </w:rPr>
        <w:t>}}</w:t>
      </w:r>
      <w:r w:rsidRPr="007E48C9">
        <w:rPr>
          <w:rFonts w:ascii="Courier New" w:hAnsi="Courier New" w:cs="Courier New"/>
          <w:color w:val="0070C0"/>
          <w:sz w:val="18"/>
          <w:szCs w:val="18"/>
        </w:rPr>
        <w:t xml:space="preserve"> Rp. </w:t>
      </w:r>
      <w:r w:rsidR="0072176E">
        <w:rPr>
          <w:rFonts w:ascii="Courier New" w:hAnsi="Courier New" w:cs="Courier New"/>
          <w:color w:val="0070C0"/>
          <w:sz w:val="18"/>
          <w:szCs w:val="18"/>
        </w:rPr>
        <w:t>{{</w:t>
      </w:r>
      <w:proofErr w:type="spellStart"/>
      <w:r w:rsidR="0072176E" w:rsidRPr="0072176E">
        <w:rPr>
          <w:rFonts w:ascii="Courier New" w:hAnsi="Courier New" w:cs="Courier New"/>
          <w:color w:val="0070C0"/>
          <w:sz w:val="18"/>
          <w:szCs w:val="18"/>
        </w:rPr>
        <w:t>biaya_administrasi_sebesar</w:t>
      </w:r>
      <w:proofErr w:type="spellEnd"/>
      <w:r w:rsidR="0072176E">
        <w:rPr>
          <w:rFonts w:ascii="Courier New" w:hAnsi="Courier New" w:cs="Courier New"/>
          <w:color w:val="0070C0"/>
          <w:sz w:val="18"/>
          <w:szCs w:val="18"/>
        </w:rPr>
        <w:t>}}</w:t>
      </w:r>
      <w:r w:rsidRPr="007E48C9">
        <w:rPr>
          <w:rFonts w:ascii="Courier New" w:hAnsi="Courier New" w:cs="Courier New"/>
          <w:color w:val="0070C0"/>
          <w:sz w:val="18"/>
          <w:szCs w:val="18"/>
        </w:rPr>
        <w:t>,-</w:t>
      </w:r>
    </w:p>
    <w:p w14:paraId="016F1CC1" w14:textId="19F3389F" w:rsidR="00F818AF" w:rsidRPr="007E48C9" w:rsidRDefault="0056335B" w:rsidP="00F818AF">
      <w:pPr>
        <w:numPr>
          <w:ilvl w:val="3"/>
          <w:numId w:val="13"/>
        </w:numPr>
        <w:tabs>
          <w:tab w:val="left" w:pos="720"/>
        </w:tabs>
        <w:suppressAutoHyphens/>
        <w:spacing w:after="0" w:line="240" w:lineRule="auto"/>
        <w:ind w:right="180"/>
        <w:jc w:val="both"/>
        <w:rPr>
          <w:rFonts w:ascii="Courier New" w:hAnsi="Courier New" w:cs="Courier New"/>
          <w:color w:val="0070C0"/>
          <w:sz w:val="18"/>
          <w:szCs w:val="18"/>
        </w:rPr>
      </w:pPr>
      <w:proofErr w:type="spellStart"/>
      <w:r w:rsidRPr="007E48C9">
        <w:rPr>
          <w:rFonts w:ascii="Courier New" w:hAnsi="Courier New" w:cs="Courier New"/>
          <w:color w:val="0070C0"/>
          <w:sz w:val="18"/>
          <w:szCs w:val="18"/>
        </w:rPr>
        <w:t>biaya</w:t>
      </w:r>
      <w:proofErr w:type="spellEnd"/>
      <w:r w:rsidRPr="007E48C9">
        <w:rPr>
          <w:rFonts w:ascii="Courier New" w:hAnsi="Courier New" w:cs="Courier New"/>
          <w:color w:val="0070C0"/>
          <w:sz w:val="18"/>
          <w:szCs w:val="18"/>
        </w:rPr>
        <w:t xml:space="preserve"> </w:t>
      </w:r>
      <w:proofErr w:type="spellStart"/>
      <w:r w:rsidR="00AE548C" w:rsidRPr="007E48C9">
        <w:rPr>
          <w:rFonts w:ascii="Courier New" w:hAnsi="Courier New" w:cs="Courier New"/>
          <w:color w:val="0070C0"/>
          <w:sz w:val="18"/>
          <w:szCs w:val="18"/>
        </w:rPr>
        <w:t>materai</w:t>
      </w:r>
      <w:proofErr w:type="spellEnd"/>
      <w:r w:rsidR="00AE548C" w:rsidRPr="007E48C9">
        <w:rPr>
          <w:rFonts w:ascii="Courier New" w:hAnsi="Courier New" w:cs="Courier New"/>
          <w:color w:val="0070C0"/>
          <w:sz w:val="18"/>
          <w:szCs w:val="18"/>
        </w:rPr>
        <w:t xml:space="preserve"> Rp. </w:t>
      </w:r>
      <w:r w:rsidR="0072176E">
        <w:rPr>
          <w:rFonts w:ascii="Courier New" w:hAnsi="Courier New" w:cs="Courier New"/>
          <w:color w:val="0070C0"/>
          <w:sz w:val="18"/>
          <w:szCs w:val="18"/>
        </w:rPr>
        <w:t>{{</w:t>
      </w:r>
      <w:proofErr w:type="spellStart"/>
      <w:r w:rsidR="0072176E" w:rsidRPr="0072176E">
        <w:rPr>
          <w:rFonts w:ascii="Courier New" w:hAnsi="Courier New" w:cs="Courier New"/>
          <w:color w:val="0070C0"/>
          <w:sz w:val="18"/>
          <w:szCs w:val="18"/>
        </w:rPr>
        <w:t>biaya_materai_sebesar</w:t>
      </w:r>
      <w:proofErr w:type="spellEnd"/>
      <w:r w:rsidR="0072176E">
        <w:rPr>
          <w:rFonts w:ascii="Courier New" w:hAnsi="Courier New" w:cs="Courier New"/>
          <w:color w:val="0070C0"/>
          <w:sz w:val="18"/>
          <w:szCs w:val="18"/>
        </w:rPr>
        <w:t>}}</w:t>
      </w:r>
      <w:r w:rsidR="00F818AF" w:rsidRPr="007E48C9">
        <w:rPr>
          <w:rFonts w:ascii="Courier New" w:hAnsi="Courier New" w:cs="Courier New"/>
          <w:color w:val="0070C0"/>
          <w:sz w:val="18"/>
          <w:szCs w:val="18"/>
        </w:rPr>
        <w:t>,-</w:t>
      </w:r>
    </w:p>
    <w:p w14:paraId="1EAEBA22" w14:textId="718EEF09" w:rsidR="0056335B" w:rsidRPr="007E48C9" w:rsidRDefault="0056335B" w:rsidP="00F818AF">
      <w:pPr>
        <w:numPr>
          <w:ilvl w:val="3"/>
          <w:numId w:val="13"/>
        </w:numPr>
        <w:tabs>
          <w:tab w:val="left" w:pos="720"/>
        </w:tabs>
        <w:suppressAutoHyphens/>
        <w:spacing w:after="0" w:line="240" w:lineRule="auto"/>
        <w:ind w:right="180"/>
        <w:jc w:val="both"/>
        <w:rPr>
          <w:rFonts w:ascii="Courier New" w:hAnsi="Courier New" w:cs="Courier New"/>
          <w:color w:val="0070C0"/>
          <w:sz w:val="18"/>
          <w:szCs w:val="18"/>
        </w:rPr>
      </w:pPr>
      <w:proofErr w:type="spellStart"/>
      <w:r w:rsidRPr="007E48C9">
        <w:rPr>
          <w:rFonts w:ascii="Courier New" w:hAnsi="Courier New" w:cs="Courier New"/>
          <w:color w:val="0070C0"/>
          <w:sz w:val="18"/>
          <w:szCs w:val="18"/>
        </w:rPr>
        <w:t>biaya</w:t>
      </w:r>
      <w:proofErr w:type="spellEnd"/>
      <w:r w:rsidRPr="007E48C9">
        <w:rPr>
          <w:rFonts w:ascii="Courier New" w:hAnsi="Courier New" w:cs="Courier New"/>
          <w:color w:val="0070C0"/>
          <w:sz w:val="18"/>
          <w:szCs w:val="18"/>
        </w:rPr>
        <w:t xml:space="preserve"> </w:t>
      </w:r>
      <w:proofErr w:type="spellStart"/>
      <w:r w:rsidRPr="007E48C9">
        <w:rPr>
          <w:rFonts w:ascii="Courier New" w:hAnsi="Courier New" w:cs="Courier New"/>
          <w:color w:val="0070C0"/>
          <w:sz w:val="18"/>
          <w:szCs w:val="18"/>
        </w:rPr>
        <w:t>Fidusia</w:t>
      </w:r>
      <w:proofErr w:type="spellEnd"/>
      <w:r w:rsidRPr="007E48C9">
        <w:rPr>
          <w:rFonts w:ascii="Courier New" w:hAnsi="Courier New" w:cs="Courier New"/>
          <w:color w:val="0070C0"/>
          <w:sz w:val="18"/>
          <w:szCs w:val="18"/>
        </w:rPr>
        <w:t xml:space="preserve"> Rp. </w:t>
      </w:r>
      <w:r w:rsidR="0072176E">
        <w:rPr>
          <w:rFonts w:ascii="Courier New" w:hAnsi="Courier New" w:cs="Courier New"/>
          <w:color w:val="0070C0"/>
          <w:sz w:val="18"/>
          <w:szCs w:val="18"/>
        </w:rPr>
        <w:t>{{</w:t>
      </w:r>
      <w:proofErr w:type="spellStart"/>
      <w:r w:rsidR="0072176E" w:rsidRPr="0072176E">
        <w:rPr>
          <w:rFonts w:ascii="Courier New" w:hAnsi="Courier New" w:cs="Courier New"/>
          <w:color w:val="0070C0"/>
          <w:sz w:val="18"/>
          <w:szCs w:val="18"/>
        </w:rPr>
        <w:t>biaya_fidusia_sebesar</w:t>
      </w:r>
      <w:proofErr w:type="spellEnd"/>
      <w:r w:rsidR="0072176E">
        <w:rPr>
          <w:rFonts w:ascii="Courier New" w:hAnsi="Courier New" w:cs="Courier New"/>
          <w:color w:val="0070C0"/>
          <w:sz w:val="18"/>
          <w:szCs w:val="18"/>
        </w:rPr>
        <w:t>}}</w:t>
      </w:r>
      <w:r w:rsidRPr="007E48C9">
        <w:rPr>
          <w:rFonts w:ascii="Courier New" w:hAnsi="Courier New" w:cs="Courier New"/>
          <w:color w:val="0070C0"/>
          <w:sz w:val="18"/>
          <w:szCs w:val="18"/>
        </w:rPr>
        <w:t>,-</w:t>
      </w:r>
    </w:p>
    <w:p w14:paraId="30276FAA" w14:textId="46A174D8" w:rsidR="00CE0BB7" w:rsidRPr="007F0C9E" w:rsidRDefault="00F818AF" w:rsidP="007F0C9E">
      <w:pPr>
        <w:tabs>
          <w:tab w:val="left" w:pos="360"/>
          <w:tab w:val="left" w:pos="720"/>
        </w:tabs>
        <w:spacing w:after="0"/>
        <w:ind w:left="720" w:right="18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Biaya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tersebut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di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atas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seluruhnya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berjumlah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Pr="007E48C9">
        <w:rPr>
          <w:rFonts w:ascii="Courier New" w:hAnsi="Courier New" w:cs="Courier New"/>
          <w:color w:val="0070C0"/>
          <w:sz w:val="18"/>
          <w:szCs w:val="18"/>
        </w:rPr>
        <w:t>Rp.</w:t>
      </w:r>
      <w:r w:rsidR="00C31BC3">
        <w:rPr>
          <w:rFonts w:ascii="Courier New" w:hAnsi="Courier New" w:cs="Courier New"/>
          <w:color w:val="0070C0"/>
          <w:sz w:val="18"/>
          <w:szCs w:val="18"/>
        </w:rPr>
        <w:t>{{</w:t>
      </w:r>
      <w:proofErr w:type="spellStart"/>
      <w:r w:rsidR="00C31BC3" w:rsidRPr="00C31BC3">
        <w:rPr>
          <w:rFonts w:ascii="Courier New" w:hAnsi="Courier New" w:cs="Courier New"/>
          <w:color w:val="0070C0"/>
          <w:sz w:val="18"/>
          <w:szCs w:val="18"/>
        </w:rPr>
        <w:t>total_biaya</w:t>
      </w:r>
      <w:proofErr w:type="spellEnd"/>
      <w:r w:rsidR="00C31BC3">
        <w:rPr>
          <w:rFonts w:ascii="Courier New" w:hAnsi="Courier New" w:cs="Courier New"/>
          <w:color w:val="0070C0"/>
          <w:sz w:val="18"/>
          <w:szCs w:val="18"/>
        </w:rPr>
        <w:t>}}</w:t>
      </w:r>
      <w:r w:rsidR="00456796" w:rsidRPr="007E48C9">
        <w:rPr>
          <w:rFonts w:ascii="Courier New" w:hAnsi="Courier New" w:cs="Courier New"/>
          <w:color w:val="0070C0"/>
          <w:sz w:val="18"/>
          <w:szCs w:val="18"/>
        </w:rPr>
        <w:t>,-</w:t>
      </w:r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dibayar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cara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dipotong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/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didebet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secara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sekaligus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lunas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pada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hari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penandatanganan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perjanjian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.</w:t>
      </w:r>
    </w:p>
    <w:p w14:paraId="73F38C68" w14:textId="77777777" w:rsidR="00E916DD" w:rsidRPr="007F0C9E" w:rsidRDefault="00C821D3" w:rsidP="00DC573D">
      <w:pPr>
        <w:numPr>
          <w:ilvl w:val="0"/>
          <w:numId w:val="10"/>
        </w:numPr>
        <w:tabs>
          <w:tab w:val="left" w:pos="360"/>
        </w:tabs>
        <w:suppressAutoHyphens/>
        <w:spacing w:after="0" w:line="240" w:lineRule="auto"/>
        <w:ind w:right="180"/>
        <w:jc w:val="both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Selain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biaya-biaya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tersebut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di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atas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DEBITUR juga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wajib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membayar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segala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biaya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mungkin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timbul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karena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penagihan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atas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kelalaian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DEBITUR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termasuk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tetapi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tidak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terbatas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pada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biaya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berperkara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pengacara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kuasa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BANK,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biaya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eksekusi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Agunan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biaya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penilaian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jaminan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biaya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pengurusan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dokumen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/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surat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pendukung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untuk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klaim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asuransi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karena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kehilangan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kerusakan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Agunan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biaya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lainnya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.</w:t>
      </w:r>
    </w:p>
    <w:p w14:paraId="615E6A74" w14:textId="77777777" w:rsidR="000844AB" w:rsidRPr="007F0C9E" w:rsidRDefault="000844AB" w:rsidP="00F818AF">
      <w:pPr>
        <w:numPr>
          <w:ilvl w:val="0"/>
          <w:numId w:val="10"/>
        </w:numPr>
        <w:tabs>
          <w:tab w:val="left" w:pos="360"/>
        </w:tabs>
        <w:suppressAutoHyphens/>
        <w:spacing w:after="0" w:line="240" w:lineRule="auto"/>
        <w:ind w:right="18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Pembayaran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angsuran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sewa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selanjutnya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dilakukan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melalui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:</w:t>
      </w:r>
    </w:p>
    <w:p w14:paraId="7E26BF53" w14:textId="77777777" w:rsidR="00F818AF" w:rsidRPr="007F0C9E" w:rsidRDefault="00F818AF" w:rsidP="000E47C2">
      <w:pPr>
        <w:numPr>
          <w:ilvl w:val="0"/>
          <w:numId w:val="15"/>
        </w:num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Teller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disetiap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Kantor Kas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Kantor Cabang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Kantor Pusat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milik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BANK</w:t>
      </w:r>
    </w:p>
    <w:p w14:paraId="2F86D587" w14:textId="77777777" w:rsidR="00F818AF" w:rsidRPr="007F0C9E" w:rsidRDefault="00F818AF" w:rsidP="000E47C2">
      <w:pPr>
        <w:numPr>
          <w:ilvl w:val="0"/>
          <w:numId w:val="15"/>
        </w:numPr>
        <w:spacing w:after="0"/>
        <w:ind w:left="1134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Transfer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melalui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bank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umum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Mandiri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BRI,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BCA) pada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rekening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dimiliki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BANK pada bank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umum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tersebut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</w:p>
    <w:p w14:paraId="62BA77FA" w14:textId="77777777" w:rsidR="000844AB" w:rsidRPr="007F0C9E" w:rsidRDefault="0035623A" w:rsidP="00233DA1">
      <w:pPr>
        <w:numPr>
          <w:ilvl w:val="0"/>
          <w:numId w:val="10"/>
        </w:numPr>
        <w:tabs>
          <w:tab w:val="left" w:pos="360"/>
        </w:tabs>
        <w:suppressAutoHyphens/>
        <w:spacing w:after="0" w:line="240" w:lineRule="auto"/>
        <w:ind w:right="180"/>
        <w:jc w:val="both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Atas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setiap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pembayaran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angsur</w:t>
      </w:r>
      <w:r w:rsidR="00173B98" w:rsidRPr="007F0C9E">
        <w:rPr>
          <w:rFonts w:ascii="Courier New" w:hAnsi="Courier New" w:cs="Courier New"/>
          <w:sz w:val="18"/>
          <w:szCs w:val="18"/>
        </w:rPr>
        <w:t>an</w:t>
      </w:r>
      <w:proofErr w:type="spellEnd"/>
      <w:r w:rsidR="00173B98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73B98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="00173B98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73B98"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="00173B98" w:rsidRPr="007F0C9E">
        <w:rPr>
          <w:rFonts w:ascii="Courier New" w:hAnsi="Courier New" w:cs="Courier New"/>
          <w:sz w:val="18"/>
          <w:szCs w:val="18"/>
        </w:rPr>
        <w:t xml:space="preserve"> BANK</w:t>
      </w:r>
      <w:r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maka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="00173B98" w:rsidRPr="007F0C9E">
        <w:rPr>
          <w:rFonts w:ascii="Courier New" w:hAnsi="Courier New" w:cs="Courier New"/>
          <w:sz w:val="18"/>
          <w:szCs w:val="18"/>
        </w:rPr>
        <w:t>BANK</w:t>
      </w:r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mengeluarkan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tanda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terima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selanjutnya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disebut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“</w:t>
      </w:r>
      <w:r w:rsidR="00173B98" w:rsidRPr="007F0C9E">
        <w:rPr>
          <w:rFonts w:ascii="Courier New" w:hAnsi="Courier New" w:cs="Courier New"/>
          <w:sz w:val="18"/>
          <w:szCs w:val="18"/>
        </w:rPr>
        <w:t xml:space="preserve">slip </w:t>
      </w:r>
      <w:proofErr w:type="spellStart"/>
      <w:r w:rsidR="00173B98" w:rsidRPr="007F0C9E">
        <w:rPr>
          <w:rFonts w:ascii="Courier New" w:hAnsi="Courier New" w:cs="Courier New"/>
          <w:sz w:val="18"/>
          <w:szCs w:val="18"/>
        </w:rPr>
        <w:t>setoran</w:t>
      </w:r>
      <w:proofErr w:type="spellEnd"/>
      <w:r w:rsidR="00173B98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73B98" w:rsidRPr="007F0C9E">
        <w:rPr>
          <w:rFonts w:ascii="Courier New" w:hAnsi="Courier New" w:cs="Courier New"/>
          <w:sz w:val="18"/>
          <w:szCs w:val="18"/>
        </w:rPr>
        <w:t>tabungan</w:t>
      </w:r>
      <w:proofErr w:type="spellEnd"/>
      <w:r w:rsidR="00173B98" w:rsidRPr="007F0C9E">
        <w:rPr>
          <w:rFonts w:ascii="Courier New" w:hAnsi="Courier New" w:cs="Courier New"/>
          <w:sz w:val="18"/>
          <w:szCs w:val="18"/>
        </w:rPr>
        <w:t xml:space="preserve">”) dan </w:t>
      </w:r>
      <w:proofErr w:type="spellStart"/>
      <w:r w:rsidR="00173B98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wajib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menyimpan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semua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kwitansi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sampai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kwitansi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pelunasan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.</w:t>
      </w:r>
    </w:p>
    <w:p w14:paraId="2699AD27" w14:textId="77777777" w:rsidR="00173B98" w:rsidRPr="007F0C9E" w:rsidRDefault="00173B98" w:rsidP="00173B98">
      <w:pPr>
        <w:spacing w:after="0"/>
        <w:ind w:left="720"/>
        <w:jc w:val="both"/>
        <w:rPr>
          <w:rFonts w:ascii="Courier New" w:hAnsi="Courier New" w:cs="Courier New"/>
          <w:sz w:val="18"/>
          <w:szCs w:val="18"/>
        </w:rPr>
      </w:pPr>
    </w:p>
    <w:p w14:paraId="70948A41" w14:textId="77777777" w:rsidR="00764DD8" w:rsidRDefault="00764DD8" w:rsidP="00E916DD">
      <w:pPr>
        <w:spacing w:after="0"/>
        <w:jc w:val="both"/>
        <w:rPr>
          <w:rFonts w:ascii="Courier New" w:hAnsi="Courier New" w:cs="Courier New"/>
          <w:sz w:val="18"/>
          <w:szCs w:val="18"/>
        </w:rPr>
      </w:pPr>
    </w:p>
    <w:p w14:paraId="0D88DEB2" w14:textId="77777777" w:rsidR="007F0C9E" w:rsidRPr="007F0C9E" w:rsidRDefault="007F0C9E" w:rsidP="00E916DD">
      <w:pPr>
        <w:spacing w:after="0"/>
        <w:jc w:val="both"/>
        <w:rPr>
          <w:rFonts w:ascii="Courier New" w:hAnsi="Courier New" w:cs="Courier New"/>
          <w:sz w:val="18"/>
          <w:szCs w:val="18"/>
        </w:rPr>
      </w:pPr>
    </w:p>
    <w:p w14:paraId="56D40889" w14:textId="77777777" w:rsidR="00173B98" w:rsidRPr="007F0C9E" w:rsidRDefault="003F221C" w:rsidP="00173B98">
      <w:pPr>
        <w:spacing w:after="0"/>
        <w:ind w:left="720"/>
        <w:jc w:val="center"/>
        <w:rPr>
          <w:rFonts w:ascii="Courier New" w:hAnsi="Courier New" w:cs="Courier New"/>
          <w:b/>
          <w:sz w:val="18"/>
          <w:szCs w:val="18"/>
        </w:rPr>
      </w:pPr>
      <w:r w:rsidRPr="007F0C9E">
        <w:rPr>
          <w:rFonts w:ascii="Courier New" w:hAnsi="Courier New" w:cs="Courier New"/>
          <w:b/>
          <w:sz w:val="18"/>
          <w:szCs w:val="18"/>
        </w:rPr>
        <w:lastRenderedPageBreak/>
        <w:t>PASAL 7</w:t>
      </w:r>
    </w:p>
    <w:p w14:paraId="1F58609D" w14:textId="77777777" w:rsidR="00E916DD" w:rsidRPr="007F0C9E" w:rsidRDefault="00E916DD" w:rsidP="00173B98">
      <w:pPr>
        <w:spacing w:after="0"/>
        <w:ind w:left="720"/>
        <w:jc w:val="center"/>
        <w:rPr>
          <w:rFonts w:ascii="Courier New" w:hAnsi="Courier New" w:cs="Courier New"/>
          <w:b/>
          <w:sz w:val="18"/>
          <w:szCs w:val="18"/>
        </w:rPr>
      </w:pPr>
      <w:r w:rsidRPr="007F0C9E">
        <w:rPr>
          <w:rFonts w:ascii="Courier New" w:hAnsi="Courier New" w:cs="Courier New"/>
          <w:b/>
          <w:sz w:val="18"/>
          <w:szCs w:val="18"/>
        </w:rPr>
        <w:t>DENDA dan BIAYA PENAGIHAN</w:t>
      </w:r>
    </w:p>
    <w:p w14:paraId="1C7F2FA5" w14:textId="77777777" w:rsidR="00173B98" w:rsidRPr="007F0C9E" w:rsidRDefault="00173B98" w:rsidP="009079FA">
      <w:pPr>
        <w:spacing w:after="0"/>
        <w:rPr>
          <w:rFonts w:ascii="Courier New" w:hAnsi="Courier New" w:cs="Courier New"/>
          <w:sz w:val="18"/>
          <w:szCs w:val="18"/>
        </w:rPr>
      </w:pPr>
    </w:p>
    <w:p w14:paraId="565380CA" w14:textId="77777777" w:rsidR="0035623A" w:rsidRPr="007F0C9E" w:rsidRDefault="0035623A" w:rsidP="00173B98">
      <w:pPr>
        <w:numPr>
          <w:ilvl w:val="0"/>
          <w:numId w:val="8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Bila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terjadi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keterlambatan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pembayaran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angsuran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</w:t>
      </w:r>
      <w:r w:rsidR="00173B98" w:rsidRPr="007F0C9E">
        <w:rPr>
          <w:rFonts w:ascii="Courier New" w:hAnsi="Courier New" w:cs="Courier New"/>
          <w:sz w:val="18"/>
          <w:szCs w:val="18"/>
        </w:rPr>
        <w:t>wa</w:t>
      </w:r>
      <w:proofErr w:type="spellEnd"/>
      <w:r w:rsidR="00173B98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73B98" w:rsidRPr="007F0C9E">
        <w:rPr>
          <w:rFonts w:ascii="Courier New" w:hAnsi="Courier New" w:cs="Courier New"/>
          <w:sz w:val="18"/>
          <w:szCs w:val="18"/>
        </w:rPr>
        <w:t>melebihi</w:t>
      </w:r>
      <w:proofErr w:type="spellEnd"/>
      <w:r w:rsidR="00173B98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73B98" w:rsidRPr="007F0C9E">
        <w:rPr>
          <w:rFonts w:ascii="Courier New" w:hAnsi="Courier New" w:cs="Courier New"/>
          <w:sz w:val="18"/>
          <w:szCs w:val="18"/>
        </w:rPr>
        <w:t>tanggal</w:t>
      </w:r>
      <w:proofErr w:type="spellEnd"/>
      <w:r w:rsidR="00173B98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73B98" w:rsidRPr="007F0C9E">
        <w:rPr>
          <w:rFonts w:ascii="Courier New" w:hAnsi="Courier New" w:cs="Courier New"/>
          <w:sz w:val="18"/>
          <w:szCs w:val="18"/>
        </w:rPr>
        <w:t>jatuh</w:t>
      </w:r>
      <w:proofErr w:type="spellEnd"/>
      <w:r w:rsidR="00173B98" w:rsidRPr="007F0C9E">
        <w:rPr>
          <w:rFonts w:ascii="Courier New" w:hAnsi="Courier New" w:cs="Courier New"/>
          <w:sz w:val="18"/>
          <w:szCs w:val="18"/>
        </w:rPr>
        <w:t xml:space="preserve"> tempo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diatur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perjanjian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maka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Deditur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dikenakan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denda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sebesar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0,</w:t>
      </w:r>
      <w:r w:rsidR="00173B98" w:rsidRPr="007F0C9E">
        <w:rPr>
          <w:rFonts w:ascii="Courier New" w:hAnsi="Courier New" w:cs="Courier New"/>
          <w:sz w:val="18"/>
          <w:szCs w:val="18"/>
        </w:rPr>
        <w:t>2</w:t>
      </w:r>
      <w:r w:rsidRPr="007F0C9E">
        <w:rPr>
          <w:rFonts w:ascii="Courier New" w:hAnsi="Courier New" w:cs="Courier New"/>
          <w:sz w:val="18"/>
          <w:szCs w:val="18"/>
        </w:rPr>
        <w:t>5%(</w:t>
      </w:r>
      <w:proofErr w:type="spellStart"/>
      <w:r w:rsidR="00173B98" w:rsidRPr="007F0C9E">
        <w:rPr>
          <w:rFonts w:ascii="Courier New" w:hAnsi="Courier New" w:cs="Courier New"/>
          <w:sz w:val="18"/>
          <w:szCs w:val="18"/>
        </w:rPr>
        <w:t>nol</w:t>
      </w:r>
      <w:proofErr w:type="spellEnd"/>
      <w:r w:rsidR="00173B98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73B98" w:rsidRPr="007F0C9E">
        <w:rPr>
          <w:rFonts w:ascii="Courier New" w:hAnsi="Courier New" w:cs="Courier New"/>
          <w:sz w:val="18"/>
          <w:szCs w:val="18"/>
        </w:rPr>
        <w:t>koma</w:t>
      </w:r>
      <w:proofErr w:type="spellEnd"/>
      <w:r w:rsidR="00173B98" w:rsidRPr="007F0C9E">
        <w:rPr>
          <w:rFonts w:ascii="Courier New" w:hAnsi="Courier New" w:cs="Courier New"/>
          <w:sz w:val="18"/>
          <w:szCs w:val="18"/>
        </w:rPr>
        <w:t xml:space="preserve"> dua lima per </w:t>
      </w:r>
      <w:proofErr w:type="spellStart"/>
      <w:r w:rsidR="00173B98" w:rsidRPr="007F0C9E">
        <w:rPr>
          <w:rFonts w:ascii="Courier New" w:hAnsi="Courier New" w:cs="Courier New"/>
          <w:sz w:val="18"/>
          <w:szCs w:val="18"/>
        </w:rPr>
        <w:t>seratus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)</w:t>
      </w:r>
      <w:r w:rsidR="00173B98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perhari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nila</w:t>
      </w:r>
      <w:r w:rsidR="00AC3193" w:rsidRPr="007F0C9E">
        <w:rPr>
          <w:rFonts w:ascii="Courier New" w:hAnsi="Courier New" w:cs="Courier New"/>
          <w:sz w:val="18"/>
          <w:szCs w:val="18"/>
        </w:rPr>
        <w:t>i</w:t>
      </w:r>
      <w:proofErr w:type="spellEnd"/>
      <w:r w:rsidR="00AC319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AC3193" w:rsidRPr="007F0C9E">
        <w:rPr>
          <w:rFonts w:ascii="Courier New" w:hAnsi="Courier New" w:cs="Courier New"/>
          <w:sz w:val="18"/>
          <w:szCs w:val="18"/>
        </w:rPr>
        <w:t>angsuran</w:t>
      </w:r>
      <w:proofErr w:type="spellEnd"/>
      <w:r w:rsidR="00AC319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AC3193" w:rsidRPr="007F0C9E">
        <w:rPr>
          <w:rFonts w:ascii="Courier New" w:hAnsi="Courier New" w:cs="Courier New"/>
          <w:sz w:val="18"/>
          <w:szCs w:val="18"/>
        </w:rPr>
        <w:t>sewa</w:t>
      </w:r>
      <w:proofErr w:type="spellEnd"/>
      <w:r w:rsidR="00AC3193"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="00AC3193" w:rsidRPr="007F0C9E">
        <w:rPr>
          <w:rFonts w:ascii="Courier New" w:hAnsi="Courier New" w:cs="Courier New"/>
          <w:sz w:val="18"/>
          <w:szCs w:val="18"/>
        </w:rPr>
        <w:t>tertunggak</w:t>
      </w:r>
      <w:proofErr w:type="spellEnd"/>
      <w:r w:rsidR="00AC3193" w:rsidRPr="007F0C9E">
        <w:rPr>
          <w:rFonts w:ascii="Courier New" w:hAnsi="Courier New" w:cs="Courier New"/>
          <w:sz w:val="18"/>
          <w:szCs w:val="18"/>
        </w:rPr>
        <w:t>.</w:t>
      </w:r>
    </w:p>
    <w:p w14:paraId="5C80B9E5" w14:textId="77777777" w:rsidR="0035623A" w:rsidRPr="007F0C9E" w:rsidRDefault="0035623A" w:rsidP="009079FA">
      <w:pPr>
        <w:numPr>
          <w:ilvl w:val="0"/>
          <w:numId w:val="8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Pembayaran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denda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biaya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penagihan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maupun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biaya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administrasi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dibebankan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harus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dibayarkan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ditempat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waktu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tekah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diatur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perjanjian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.</w:t>
      </w:r>
    </w:p>
    <w:p w14:paraId="51687157" w14:textId="77777777" w:rsidR="00102E6E" w:rsidRPr="007F0C9E" w:rsidRDefault="00102E6E" w:rsidP="00102E6E">
      <w:pPr>
        <w:spacing w:after="0"/>
        <w:ind w:left="720"/>
        <w:jc w:val="both"/>
        <w:rPr>
          <w:rFonts w:ascii="Courier New" w:hAnsi="Courier New" w:cs="Courier New"/>
          <w:sz w:val="18"/>
          <w:szCs w:val="18"/>
        </w:rPr>
      </w:pPr>
    </w:p>
    <w:p w14:paraId="2ED0E6B5" w14:textId="77777777" w:rsidR="00102E6E" w:rsidRPr="007F0C9E" w:rsidRDefault="00102E6E" w:rsidP="00102E6E">
      <w:pPr>
        <w:spacing w:after="0"/>
        <w:ind w:left="720"/>
        <w:jc w:val="both"/>
        <w:rPr>
          <w:rFonts w:ascii="Courier New" w:hAnsi="Courier New" w:cs="Courier New"/>
          <w:sz w:val="18"/>
          <w:szCs w:val="18"/>
        </w:rPr>
      </w:pPr>
    </w:p>
    <w:p w14:paraId="1F2F67E7" w14:textId="77777777" w:rsidR="00102E6E" w:rsidRPr="007F0C9E" w:rsidRDefault="00297597" w:rsidP="00102E6E">
      <w:pPr>
        <w:spacing w:after="0"/>
        <w:ind w:left="720"/>
        <w:jc w:val="center"/>
        <w:rPr>
          <w:rFonts w:ascii="Courier New" w:hAnsi="Courier New" w:cs="Courier New"/>
          <w:b/>
          <w:sz w:val="18"/>
          <w:szCs w:val="18"/>
        </w:rPr>
      </w:pPr>
      <w:r w:rsidRPr="007F0C9E">
        <w:rPr>
          <w:rFonts w:ascii="Courier New" w:hAnsi="Courier New" w:cs="Courier New"/>
          <w:b/>
          <w:sz w:val="18"/>
          <w:szCs w:val="18"/>
        </w:rPr>
        <w:t>PASAL 8</w:t>
      </w:r>
    </w:p>
    <w:p w14:paraId="78B1BA98" w14:textId="77777777" w:rsidR="0035623A" w:rsidRPr="007F0C9E" w:rsidRDefault="00E916DD" w:rsidP="00E916DD">
      <w:pPr>
        <w:spacing w:after="0"/>
        <w:ind w:left="720"/>
        <w:jc w:val="center"/>
        <w:rPr>
          <w:rFonts w:ascii="Courier New" w:hAnsi="Courier New" w:cs="Courier New"/>
          <w:b/>
          <w:sz w:val="18"/>
          <w:szCs w:val="18"/>
        </w:rPr>
      </w:pPr>
      <w:r w:rsidRPr="007F0C9E">
        <w:rPr>
          <w:rFonts w:ascii="Courier New" w:hAnsi="Courier New" w:cs="Courier New"/>
          <w:b/>
          <w:sz w:val="18"/>
          <w:szCs w:val="18"/>
        </w:rPr>
        <w:t>PEMBATALAN PERJANJIAN</w:t>
      </w:r>
    </w:p>
    <w:p w14:paraId="55504377" w14:textId="77777777" w:rsidR="00102E6E" w:rsidRPr="007F0C9E" w:rsidRDefault="00102E6E" w:rsidP="00102E6E">
      <w:pPr>
        <w:spacing w:after="0"/>
        <w:ind w:left="720"/>
        <w:jc w:val="center"/>
        <w:rPr>
          <w:rFonts w:ascii="Courier New" w:hAnsi="Courier New" w:cs="Courier New"/>
          <w:sz w:val="18"/>
          <w:szCs w:val="18"/>
        </w:rPr>
      </w:pPr>
    </w:p>
    <w:p w14:paraId="03391BF4" w14:textId="77777777" w:rsidR="001E42E2" w:rsidRPr="007F0C9E" w:rsidRDefault="001E42E2" w:rsidP="00102E6E">
      <w:pPr>
        <w:numPr>
          <w:ilvl w:val="0"/>
          <w:numId w:val="9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tidak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dibayarnya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angsuran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sewa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sesuai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disepakati</w:t>
      </w:r>
      <w:proofErr w:type="spellEnd"/>
      <w:r w:rsidR="00102E6E" w:rsidRPr="007F0C9E">
        <w:rPr>
          <w:rFonts w:ascii="Courier New" w:hAnsi="Courier New" w:cs="Courier New"/>
          <w:sz w:val="18"/>
          <w:szCs w:val="18"/>
        </w:rPr>
        <w:t xml:space="preserve"> Para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Pihak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perjanjian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="00102E6E" w:rsidRPr="007F0C9E">
        <w:rPr>
          <w:rFonts w:ascii="Courier New" w:hAnsi="Courier New" w:cs="Courier New"/>
          <w:sz w:val="18"/>
          <w:szCs w:val="18"/>
        </w:rPr>
        <w:t>,</w:t>
      </w:r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maka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="00102E6E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menyatakan</w:t>
      </w:r>
      <w:proofErr w:type="spellEnd"/>
      <w:r w:rsidR="00102E6E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bersedia</w:t>
      </w:r>
      <w:proofErr w:type="spellEnd"/>
      <w:r w:rsidR="00102E6E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menerima</w:t>
      </w:r>
      <w:proofErr w:type="spellEnd"/>
      <w:r w:rsidR="00102E6E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teguran</w:t>
      </w:r>
      <w:proofErr w:type="spellEnd"/>
      <w:r w:rsidR="00102E6E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dari</w:t>
      </w:r>
      <w:proofErr w:type="spellEnd"/>
      <w:r w:rsidR="00102E6E" w:rsidRPr="007F0C9E">
        <w:rPr>
          <w:rFonts w:ascii="Courier New" w:hAnsi="Courier New" w:cs="Courier New"/>
          <w:sz w:val="18"/>
          <w:szCs w:val="18"/>
        </w:rPr>
        <w:t xml:space="preserve"> BANK,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baik</w:t>
      </w:r>
      <w:proofErr w:type="spellEnd"/>
      <w:r w:rsidR="00102E6E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secara</w:t>
      </w:r>
      <w:proofErr w:type="spellEnd"/>
      <w:r w:rsidR="00102E6E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lesan</w:t>
      </w:r>
      <w:proofErr w:type="spellEnd"/>
      <w:r w:rsidR="00102E6E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ataupun</w:t>
      </w:r>
      <w:proofErr w:type="spellEnd"/>
      <w:r w:rsidR="00102E6E" w:rsidRPr="007F0C9E">
        <w:rPr>
          <w:rFonts w:ascii="Courier New" w:hAnsi="Courier New" w:cs="Courier New"/>
          <w:sz w:val="18"/>
          <w:szCs w:val="18"/>
        </w:rPr>
        <w:t xml:space="preserve"> tulisan,</w:t>
      </w:r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serta</w:t>
      </w:r>
      <w:proofErr w:type="spellEnd"/>
      <w:r w:rsidR="00102E6E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="00102E6E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menyatakan</w:t>
      </w:r>
      <w:proofErr w:type="spellEnd"/>
      <w:r w:rsidR="00102E6E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telah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cukup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bukti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untuk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dinyatakan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keadaan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lalai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/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wanprestasi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.</w:t>
      </w:r>
    </w:p>
    <w:p w14:paraId="40F20C73" w14:textId="77777777" w:rsidR="00102E6E" w:rsidRPr="007F0C9E" w:rsidRDefault="00102E6E" w:rsidP="00102E6E">
      <w:pPr>
        <w:numPr>
          <w:ilvl w:val="0"/>
          <w:numId w:val="9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keadaan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lalai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/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wanprestasi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dimaksudkan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pada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(1)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maka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BANK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memberikan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surat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peringatan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ataupun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keluarga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serta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menyatakan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bahwa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bersedia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menerima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surat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peringatan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diberikan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BANK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tersebut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.</w:t>
      </w:r>
    </w:p>
    <w:p w14:paraId="20D46316" w14:textId="77777777" w:rsidR="00D57E63" w:rsidRPr="007F0C9E" w:rsidRDefault="00D57E63" w:rsidP="009079FA">
      <w:pPr>
        <w:numPr>
          <w:ilvl w:val="0"/>
          <w:numId w:val="9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Tujuh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hari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</w:t>
      </w:r>
      <w:r w:rsidR="00102E6E" w:rsidRPr="007F0C9E">
        <w:rPr>
          <w:rFonts w:ascii="Courier New" w:hAnsi="Courier New" w:cs="Courier New"/>
          <w:sz w:val="18"/>
          <w:szCs w:val="18"/>
        </w:rPr>
        <w:t>etelah</w:t>
      </w:r>
      <w:proofErr w:type="spellEnd"/>
      <w:r w:rsidR="00102E6E" w:rsidRPr="007F0C9E">
        <w:rPr>
          <w:rFonts w:ascii="Courier New" w:hAnsi="Courier New" w:cs="Courier New"/>
          <w:sz w:val="18"/>
          <w:szCs w:val="18"/>
        </w:rPr>
        <w:t xml:space="preserve"> BANK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memberikan</w:t>
      </w:r>
      <w:proofErr w:type="spellEnd"/>
      <w:r w:rsidR="00102E6E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surat</w:t>
      </w:r>
      <w:proofErr w:type="spellEnd"/>
      <w:r w:rsidR="00102E6E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peringatan</w:t>
      </w:r>
      <w:proofErr w:type="spellEnd"/>
      <w:r w:rsidR="00102E6E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sebagai</w:t>
      </w:r>
      <w:proofErr w:type="spellEnd"/>
      <w:r w:rsidR="00102E6E" w:rsidRPr="007F0C9E">
        <w:rPr>
          <w:rFonts w:ascii="Courier New" w:hAnsi="Courier New" w:cs="Courier New"/>
          <w:sz w:val="18"/>
          <w:szCs w:val="18"/>
        </w:rPr>
        <w:t xml:space="preserve"> mana </w:t>
      </w:r>
      <w:proofErr w:type="spellStart"/>
      <w:r w:rsidR="00102E6E" w:rsidRPr="007F0C9E">
        <w:rPr>
          <w:rFonts w:ascii="Courier New" w:hAnsi="Courier New" w:cs="Courier New"/>
          <w:sz w:val="18"/>
          <w:szCs w:val="18"/>
        </w:rPr>
        <w:t>dima</w:t>
      </w:r>
      <w:r w:rsidRPr="007F0C9E">
        <w:rPr>
          <w:rFonts w:ascii="Courier New" w:hAnsi="Courier New" w:cs="Courier New"/>
          <w:sz w:val="18"/>
          <w:szCs w:val="18"/>
        </w:rPr>
        <w:t>ksudkan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pada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(2)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tidak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melakukan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pembayaran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angsuran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juga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BANK,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maka</w:t>
      </w:r>
      <w:proofErr w:type="spellEnd"/>
      <w:r w:rsidR="00102E6E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</w:t>
      </w:r>
      <w:r w:rsidR="001E42E2" w:rsidRPr="007F0C9E">
        <w:rPr>
          <w:rFonts w:ascii="Courier New" w:hAnsi="Courier New" w:cs="Courier New"/>
          <w:sz w:val="18"/>
          <w:szCs w:val="18"/>
        </w:rPr>
        <w:t>eadaan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lalai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/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wanprestasi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tersebut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mengakibatkan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perjanjian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menjadi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batal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sendirinya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tanpa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diperlukan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putusan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pengadilan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negri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terlebih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dahulu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. </w:t>
      </w:r>
    </w:p>
    <w:p w14:paraId="0EE9FC2A" w14:textId="77777777" w:rsidR="001E42E2" w:rsidRPr="007F0C9E" w:rsidRDefault="00D57E63" w:rsidP="009079FA">
      <w:pPr>
        <w:numPr>
          <w:ilvl w:val="0"/>
          <w:numId w:val="9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Sebagai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akibat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dimaksudkan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(3)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Para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Pihak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sepakat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bahwa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Para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Pihak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telah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menyetujui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untuk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melepaskan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ketentuan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pasaal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 xml:space="preserve"> 1266 KUH </w:t>
      </w:r>
      <w:proofErr w:type="spellStart"/>
      <w:r w:rsidR="001E42E2" w:rsidRPr="007F0C9E">
        <w:rPr>
          <w:rFonts w:ascii="Courier New" w:hAnsi="Courier New" w:cs="Courier New"/>
          <w:sz w:val="18"/>
          <w:szCs w:val="18"/>
        </w:rPr>
        <w:t>Perdata</w:t>
      </w:r>
      <w:proofErr w:type="spellEnd"/>
      <w:r w:rsidR="001E42E2" w:rsidRPr="007F0C9E">
        <w:rPr>
          <w:rFonts w:ascii="Courier New" w:hAnsi="Courier New" w:cs="Courier New"/>
          <w:sz w:val="18"/>
          <w:szCs w:val="18"/>
        </w:rPr>
        <w:t>.</w:t>
      </w:r>
    </w:p>
    <w:p w14:paraId="417BA170" w14:textId="77777777" w:rsidR="001E42E2" w:rsidRPr="007F0C9E" w:rsidRDefault="001E42E2" w:rsidP="009079FA">
      <w:pPr>
        <w:numPr>
          <w:ilvl w:val="0"/>
          <w:numId w:val="9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Dalam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hal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pembatalan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perjanjian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seluruh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pembayaran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angsuran</w:t>
      </w:r>
      <w:proofErr w:type="spellEnd"/>
      <w:r w:rsidR="00D57E6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dari</w:t>
      </w:r>
      <w:proofErr w:type="spellEnd"/>
      <w:r w:rsidR="00D57E6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="00D57E6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="00D57E63" w:rsidRPr="007F0C9E">
        <w:rPr>
          <w:rFonts w:ascii="Courier New" w:hAnsi="Courier New" w:cs="Courier New"/>
          <w:sz w:val="18"/>
          <w:szCs w:val="18"/>
        </w:rPr>
        <w:t xml:space="preserve"> BANK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menjadi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hak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="00D57E63" w:rsidRPr="007F0C9E">
        <w:rPr>
          <w:rFonts w:ascii="Courier New" w:hAnsi="Courier New" w:cs="Courier New"/>
          <w:sz w:val="18"/>
          <w:szCs w:val="18"/>
        </w:rPr>
        <w:t xml:space="preserve">BANK </w:t>
      </w:r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sepenuhny</w:t>
      </w:r>
      <w:r w:rsidR="00D57E63" w:rsidRPr="007F0C9E">
        <w:rPr>
          <w:rFonts w:ascii="Courier New" w:hAnsi="Courier New" w:cs="Courier New"/>
          <w:sz w:val="18"/>
          <w:szCs w:val="18"/>
        </w:rPr>
        <w:t>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dan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tidak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dapa</w:t>
      </w:r>
      <w:r w:rsidR="00D57E63" w:rsidRPr="007F0C9E">
        <w:rPr>
          <w:rFonts w:ascii="Courier New" w:hAnsi="Courier New" w:cs="Courier New"/>
          <w:sz w:val="18"/>
          <w:szCs w:val="18"/>
        </w:rPr>
        <w:t>t</w:t>
      </w:r>
      <w:proofErr w:type="spellEnd"/>
      <w:r w:rsidR="00D57E6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menuntut</w:t>
      </w:r>
      <w:proofErr w:type="spellEnd"/>
      <w:r w:rsidR="00D57E6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kembali</w:t>
      </w:r>
      <w:proofErr w:type="spellEnd"/>
      <w:r w:rsidR="00D57E6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angsuran</w:t>
      </w:r>
      <w:proofErr w:type="spellEnd"/>
      <w:r w:rsidR="00D57E63" w:rsidRPr="007F0C9E">
        <w:rPr>
          <w:rFonts w:ascii="Courier New" w:hAnsi="Courier New" w:cs="Courier New"/>
          <w:sz w:val="18"/>
          <w:szCs w:val="18"/>
        </w:rPr>
        <w:t xml:space="preserve">  yang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telah</w:t>
      </w:r>
      <w:proofErr w:type="spellEnd"/>
      <w:r w:rsidR="00D57E6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dibayarkan</w:t>
      </w:r>
      <w:proofErr w:type="spellEnd"/>
      <w:r w:rsidR="00D57E6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="00D57E63" w:rsidRPr="007F0C9E">
        <w:rPr>
          <w:rFonts w:ascii="Courier New" w:hAnsi="Courier New" w:cs="Courier New"/>
          <w:sz w:val="18"/>
          <w:szCs w:val="18"/>
        </w:rPr>
        <w:t xml:space="preserve"> BANK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tersebut</w:t>
      </w:r>
      <w:proofErr w:type="spellEnd"/>
      <w:r w:rsidR="00D57E63"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serta</w:t>
      </w:r>
      <w:proofErr w:type="spellEnd"/>
      <w:r w:rsidR="00D57E6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="00D57E6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berkewajiban</w:t>
      </w:r>
      <w:proofErr w:type="spellEnd"/>
      <w:r w:rsidR="00D57E6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membayar</w:t>
      </w:r>
      <w:proofErr w:type="spellEnd"/>
      <w:r w:rsidR="00D57E6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saldo</w:t>
      </w:r>
      <w:proofErr w:type="spellEnd"/>
      <w:r w:rsidR="00D57E6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hutang</w:t>
      </w:r>
      <w:proofErr w:type="spellEnd"/>
      <w:r w:rsidR="00D57E6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pokok</w:t>
      </w:r>
      <w:proofErr w:type="spellEnd"/>
      <w:r w:rsidR="00D57E63" w:rsidRPr="007F0C9E">
        <w:rPr>
          <w:rFonts w:ascii="Courier New" w:hAnsi="Courier New" w:cs="Courier New"/>
          <w:sz w:val="18"/>
          <w:szCs w:val="18"/>
        </w:rPr>
        <w:t xml:space="preserve"> dan bunga dan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denda</w:t>
      </w:r>
      <w:proofErr w:type="spellEnd"/>
      <w:r w:rsidR="00D57E63"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kewajiban</w:t>
      </w:r>
      <w:proofErr w:type="spellEnd"/>
      <w:r w:rsidR="00D57E63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57E63" w:rsidRPr="007F0C9E">
        <w:rPr>
          <w:rFonts w:ascii="Courier New" w:hAnsi="Courier New" w:cs="Courier New"/>
          <w:sz w:val="18"/>
          <w:szCs w:val="18"/>
        </w:rPr>
        <w:t>lainnya</w:t>
      </w:r>
      <w:proofErr w:type="spellEnd"/>
    </w:p>
    <w:p w14:paraId="3EED18C9" w14:textId="77777777" w:rsidR="00D57E63" w:rsidRPr="007F0C9E" w:rsidRDefault="00D57E63" w:rsidP="009079FA">
      <w:pPr>
        <w:numPr>
          <w:ilvl w:val="0"/>
          <w:numId w:val="9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Ayat (5)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dikecualikan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apabila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menyerahkan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>/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produk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disebutkan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1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(1)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1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(2)</w:t>
      </w:r>
      <w:r w:rsidR="00693BC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693BCB"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="00693BCB" w:rsidRPr="007F0C9E">
        <w:rPr>
          <w:rFonts w:ascii="Courier New" w:hAnsi="Courier New" w:cs="Courier New"/>
          <w:sz w:val="18"/>
          <w:szCs w:val="18"/>
        </w:rPr>
        <w:t xml:space="preserve"> BANK</w:t>
      </w:r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693BCB"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="00693BC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693BCB" w:rsidRPr="007F0C9E">
        <w:rPr>
          <w:rFonts w:ascii="Courier New" w:hAnsi="Courier New" w:cs="Courier New"/>
          <w:sz w:val="18"/>
          <w:szCs w:val="18"/>
        </w:rPr>
        <w:t>kondisi</w:t>
      </w:r>
      <w:proofErr w:type="spellEnd"/>
      <w:r w:rsidR="00693BC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693BCB" w:rsidRPr="007F0C9E">
        <w:rPr>
          <w:rFonts w:ascii="Courier New" w:hAnsi="Courier New" w:cs="Courier New"/>
          <w:sz w:val="18"/>
          <w:szCs w:val="18"/>
        </w:rPr>
        <w:t>utuh</w:t>
      </w:r>
      <w:proofErr w:type="spellEnd"/>
      <w:r w:rsidR="00693BCB"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693BCB" w:rsidRPr="007F0C9E">
        <w:rPr>
          <w:rFonts w:ascii="Courier New" w:hAnsi="Courier New" w:cs="Courier New"/>
          <w:sz w:val="18"/>
          <w:szCs w:val="18"/>
        </w:rPr>
        <w:t>tidak</w:t>
      </w:r>
      <w:proofErr w:type="spellEnd"/>
      <w:r w:rsidR="00693BC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693BCB" w:rsidRPr="007F0C9E">
        <w:rPr>
          <w:rFonts w:ascii="Courier New" w:hAnsi="Courier New" w:cs="Courier New"/>
          <w:sz w:val="18"/>
          <w:szCs w:val="18"/>
        </w:rPr>
        <w:t>cacat</w:t>
      </w:r>
      <w:proofErr w:type="spellEnd"/>
      <w:r w:rsidR="00693BCB" w:rsidRPr="007F0C9E">
        <w:rPr>
          <w:rFonts w:ascii="Courier New" w:hAnsi="Courier New" w:cs="Courier New"/>
          <w:sz w:val="18"/>
          <w:szCs w:val="18"/>
        </w:rPr>
        <w:t>/</w:t>
      </w:r>
      <w:proofErr w:type="spellStart"/>
      <w:r w:rsidR="00693BCB" w:rsidRPr="007F0C9E">
        <w:rPr>
          <w:rFonts w:ascii="Courier New" w:hAnsi="Courier New" w:cs="Courier New"/>
          <w:sz w:val="18"/>
          <w:szCs w:val="18"/>
        </w:rPr>
        <w:t>rusak</w:t>
      </w:r>
      <w:proofErr w:type="spellEnd"/>
      <w:r w:rsidR="00693BCB" w:rsidRPr="007F0C9E">
        <w:rPr>
          <w:rFonts w:ascii="Courier New" w:hAnsi="Courier New" w:cs="Courier New"/>
          <w:sz w:val="18"/>
          <w:szCs w:val="18"/>
        </w:rPr>
        <w:t xml:space="preserve">, dan </w:t>
      </w:r>
      <w:proofErr w:type="spellStart"/>
      <w:r w:rsidR="00693BCB" w:rsidRPr="007F0C9E">
        <w:rPr>
          <w:rFonts w:ascii="Courier New" w:hAnsi="Courier New" w:cs="Courier New"/>
          <w:sz w:val="18"/>
          <w:szCs w:val="18"/>
        </w:rPr>
        <w:t>layak</w:t>
      </w:r>
      <w:proofErr w:type="spellEnd"/>
      <w:r w:rsidR="00693BCB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693BCB" w:rsidRPr="007F0C9E">
        <w:rPr>
          <w:rFonts w:ascii="Courier New" w:hAnsi="Courier New" w:cs="Courier New"/>
          <w:sz w:val="18"/>
          <w:szCs w:val="18"/>
        </w:rPr>
        <w:t>pakai</w:t>
      </w:r>
      <w:proofErr w:type="spellEnd"/>
      <w:r w:rsidR="00693BCB" w:rsidRPr="007F0C9E">
        <w:rPr>
          <w:rFonts w:ascii="Courier New" w:hAnsi="Courier New" w:cs="Courier New"/>
          <w:sz w:val="18"/>
          <w:szCs w:val="18"/>
        </w:rPr>
        <w:t>.</w:t>
      </w:r>
    </w:p>
    <w:p w14:paraId="28DC9B5B" w14:textId="77777777" w:rsidR="00CE0BB7" w:rsidRPr="007F0C9E" w:rsidRDefault="00CE0BB7" w:rsidP="00693BCB">
      <w:pPr>
        <w:spacing w:after="0"/>
        <w:jc w:val="both"/>
        <w:rPr>
          <w:rFonts w:ascii="Courier New" w:hAnsi="Courier New" w:cs="Courier New"/>
          <w:sz w:val="18"/>
          <w:szCs w:val="18"/>
        </w:rPr>
      </w:pPr>
    </w:p>
    <w:p w14:paraId="3240BEB6" w14:textId="77777777" w:rsidR="00CE0BB7" w:rsidRPr="007F0C9E" w:rsidRDefault="00CE0BB7" w:rsidP="00CE0BB7">
      <w:pPr>
        <w:ind w:right="180"/>
        <w:jc w:val="center"/>
        <w:rPr>
          <w:rFonts w:ascii="Courier New" w:hAnsi="Courier New" w:cs="Courier New"/>
          <w:b/>
          <w:sz w:val="18"/>
          <w:szCs w:val="18"/>
        </w:rPr>
      </w:pPr>
      <w:r w:rsidRPr="007F0C9E">
        <w:rPr>
          <w:rFonts w:ascii="Courier New" w:hAnsi="Courier New" w:cs="Courier New"/>
          <w:b/>
          <w:sz w:val="18"/>
          <w:szCs w:val="18"/>
        </w:rPr>
        <w:t>Pasal 9. PERCEPATAN PELUNASAN</w:t>
      </w:r>
    </w:p>
    <w:p w14:paraId="78E11EFC" w14:textId="77777777" w:rsidR="00CE0BB7" w:rsidRPr="007F0C9E" w:rsidRDefault="00CE0BB7" w:rsidP="00CE0BB7">
      <w:pPr>
        <w:numPr>
          <w:ilvl w:val="0"/>
          <w:numId w:val="27"/>
        </w:numPr>
        <w:tabs>
          <w:tab w:val="left" w:pos="360"/>
        </w:tabs>
        <w:suppressAutoHyphens/>
        <w:spacing w:after="0" w:line="240" w:lineRule="auto"/>
        <w:ind w:right="180"/>
        <w:jc w:val="both"/>
        <w:rPr>
          <w:rFonts w:ascii="Courier New" w:hAnsi="Courier New" w:cs="Courier New"/>
          <w:bCs/>
          <w:sz w:val="18"/>
          <w:szCs w:val="18"/>
          <w:lang w:val="sv-SE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DEBITUR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dapat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mempercepat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pelunasan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kredit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sebelum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batas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waktu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telah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ditetapkan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Pr="007F0C9E">
        <w:rPr>
          <w:rFonts w:ascii="Courier New" w:hAnsi="Courier New" w:cs="Courier New"/>
          <w:bCs/>
          <w:sz w:val="18"/>
          <w:szCs w:val="18"/>
          <w:lang w:val="sv-SE"/>
        </w:rPr>
        <w:t>dan DEBITUR diharuskan memberitahukan kepada BANK secara tertulis selambat-lambatnya 7 ( tujuh ) hari sebelum tanggal percepatan pelunasan.</w:t>
      </w:r>
    </w:p>
    <w:p w14:paraId="6F6EA5B3" w14:textId="77777777" w:rsidR="00CE0BB7" w:rsidRPr="007F0C9E" w:rsidRDefault="00CE0BB7" w:rsidP="00CE0BB7">
      <w:pPr>
        <w:numPr>
          <w:ilvl w:val="0"/>
          <w:numId w:val="27"/>
        </w:numPr>
        <w:tabs>
          <w:tab w:val="left" w:pos="360"/>
        </w:tabs>
        <w:suppressAutoHyphens/>
        <w:spacing w:after="0" w:line="240" w:lineRule="auto"/>
        <w:ind w:right="180"/>
        <w:jc w:val="both"/>
        <w:rPr>
          <w:rFonts w:ascii="Courier New" w:hAnsi="Courier New" w:cs="Courier New"/>
          <w:bCs/>
          <w:sz w:val="18"/>
          <w:szCs w:val="18"/>
          <w:lang w:val="sv-SE"/>
        </w:rPr>
      </w:pPr>
      <w:r w:rsidRPr="007F0C9E">
        <w:rPr>
          <w:rFonts w:ascii="Courier New" w:hAnsi="Courier New" w:cs="Courier New"/>
          <w:bCs/>
          <w:sz w:val="18"/>
          <w:szCs w:val="18"/>
          <w:lang w:val="sv-SE"/>
        </w:rPr>
        <w:t>Untuk percepatan pelunasan angsuran sebagaimana dimaksud, DEBITUR akan dikenakan biaya bunga berjalan dan biaya pinalty sebesar 1.5 % dari sisa pokok pinjaman</w:t>
      </w:r>
      <w:r w:rsidRPr="007F0C9E">
        <w:rPr>
          <w:rFonts w:ascii="Courier New" w:hAnsi="Courier New" w:cs="Courier New"/>
          <w:bCs/>
          <w:sz w:val="18"/>
          <w:szCs w:val="18"/>
        </w:rPr>
        <w:t>.</w:t>
      </w:r>
    </w:p>
    <w:p w14:paraId="02D7C37C" w14:textId="77777777" w:rsidR="007F0C9E" w:rsidRPr="007F0C9E" w:rsidRDefault="007F0C9E" w:rsidP="00693BCB">
      <w:pPr>
        <w:spacing w:after="0"/>
        <w:jc w:val="both"/>
        <w:rPr>
          <w:rFonts w:ascii="Courier New" w:hAnsi="Courier New" w:cs="Courier New"/>
          <w:b/>
          <w:sz w:val="18"/>
          <w:szCs w:val="18"/>
        </w:rPr>
      </w:pPr>
    </w:p>
    <w:p w14:paraId="2A731E7A" w14:textId="77777777" w:rsidR="00693BCB" w:rsidRPr="007F0C9E" w:rsidRDefault="00E916DD" w:rsidP="00297597">
      <w:pPr>
        <w:spacing w:after="0"/>
        <w:jc w:val="center"/>
        <w:rPr>
          <w:rFonts w:ascii="Courier New" w:hAnsi="Courier New" w:cs="Courier New"/>
          <w:b/>
          <w:sz w:val="18"/>
          <w:szCs w:val="18"/>
        </w:rPr>
      </w:pPr>
      <w:r w:rsidRPr="007F0C9E">
        <w:rPr>
          <w:rFonts w:ascii="Courier New" w:hAnsi="Courier New" w:cs="Courier New"/>
          <w:b/>
          <w:sz w:val="18"/>
          <w:szCs w:val="18"/>
        </w:rPr>
        <w:t>PASAL</w:t>
      </w:r>
      <w:r w:rsidR="00CE0BB7" w:rsidRPr="007F0C9E">
        <w:rPr>
          <w:rFonts w:ascii="Courier New" w:hAnsi="Courier New" w:cs="Courier New"/>
          <w:b/>
          <w:sz w:val="18"/>
          <w:szCs w:val="18"/>
        </w:rPr>
        <w:t xml:space="preserve"> 10</w:t>
      </w:r>
    </w:p>
    <w:p w14:paraId="1D64EB2B" w14:textId="77777777" w:rsidR="00E916DD" w:rsidRPr="007F0C9E" w:rsidRDefault="00E916DD" w:rsidP="00297597">
      <w:pPr>
        <w:spacing w:after="0"/>
        <w:jc w:val="center"/>
        <w:rPr>
          <w:rFonts w:ascii="Courier New" w:hAnsi="Courier New" w:cs="Courier New"/>
          <w:b/>
          <w:sz w:val="18"/>
          <w:szCs w:val="18"/>
        </w:rPr>
      </w:pPr>
      <w:r w:rsidRPr="007F0C9E">
        <w:rPr>
          <w:rFonts w:ascii="Courier New" w:hAnsi="Courier New" w:cs="Courier New"/>
          <w:b/>
          <w:sz w:val="18"/>
          <w:szCs w:val="18"/>
        </w:rPr>
        <w:t>LAIN - LAIN</w:t>
      </w:r>
    </w:p>
    <w:p w14:paraId="439E879E" w14:textId="77777777" w:rsidR="00693BCB" w:rsidRPr="007F0C9E" w:rsidRDefault="00693BCB" w:rsidP="00693BCB">
      <w:pPr>
        <w:spacing w:after="0"/>
        <w:jc w:val="both"/>
        <w:rPr>
          <w:rFonts w:ascii="Courier New" w:hAnsi="Courier New" w:cs="Courier New"/>
          <w:sz w:val="18"/>
          <w:szCs w:val="18"/>
        </w:rPr>
      </w:pPr>
    </w:p>
    <w:p w14:paraId="33C59EAD" w14:textId="77777777" w:rsidR="0025770F" w:rsidRPr="007F0C9E" w:rsidRDefault="001E42E2" w:rsidP="00297597">
      <w:pPr>
        <w:numPr>
          <w:ilvl w:val="6"/>
          <w:numId w:val="13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97597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menguasakan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memberikan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kuasa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="00297597" w:rsidRPr="007F0C9E">
        <w:rPr>
          <w:rFonts w:ascii="Courier New" w:hAnsi="Courier New" w:cs="Courier New"/>
          <w:sz w:val="18"/>
          <w:szCs w:val="18"/>
        </w:rPr>
        <w:t>BANK</w:t>
      </w:r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untuk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bertindak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atas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nama </w:t>
      </w:r>
      <w:proofErr w:type="spellStart"/>
      <w:r w:rsidR="00297597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untuk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memasuki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bangunan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tempat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tinggal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berada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untuk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mengambil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="00297597" w:rsidRPr="007F0C9E">
        <w:rPr>
          <w:rFonts w:ascii="Courier New" w:hAnsi="Courier New" w:cs="Courier New"/>
          <w:sz w:val="18"/>
          <w:szCs w:val="18"/>
        </w:rPr>
        <w:t>/</w:t>
      </w:r>
      <w:proofErr w:type="spellStart"/>
      <w:r w:rsidR="00297597" w:rsidRPr="007F0C9E">
        <w:rPr>
          <w:rFonts w:ascii="Courier New" w:hAnsi="Courier New" w:cs="Courier New"/>
          <w:sz w:val="18"/>
          <w:szCs w:val="18"/>
        </w:rPr>
        <w:t>produk</w:t>
      </w:r>
      <w:proofErr w:type="spellEnd"/>
      <w:r w:rsidR="0029759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97597" w:rsidRPr="007F0C9E">
        <w:rPr>
          <w:rFonts w:ascii="Courier New" w:hAnsi="Courier New" w:cs="Courier New"/>
          <w:sz w:val="18"/>
          <w:szCs w:val="18"/>
        </w:rPr>
        <w:t>sebagaimana</w:t>
      </w:r>
      <w:proofErr w:type="spellEnd"/>
      <w:r w:rsidR="0029759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97597" w:rsidRPr="007F0C9E">
        <w:rPr>
          <w:rFonts w:ascii="Courier New" w:hAnsi="Courier New" w:cs="Courier New"/>
          <w:sz w:val="18"/>
          <w:szCs w:val="18"/>
        </w:rPr>
        <w:t>disebut</w:t>
      </w:r>
      <w:proofErr w:type="spellEnd"/>
      <w:r w:rsidR="00297597" w:rsidRPr="007F0C9E">
        <w:rPr>
          <w:rFonts w:ascii="Courier New" w:hAnsi="Courier New" w:cs="Courier New"/>
          <w:sz w:val="18"/>
          <w:szCs w:val="18"/>
        </w:rPr>
        <w:t xml:space="preserve"> Pasal 1 </w:t>
      </w:r>
      <w:proofErr w:type="spellStart"/>
      <w:r w:rsidR="00297597"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="00297597" w:rsidRPr="007F0C9E">
        <w:rPr>
          <w:rFonts w:ascii="Courier New" w:hAnsi="Courier New" w:cs="Courier New"/>
          <w:sz w:val="18"/>
          <w:szCs w:val="18"/>
        </w:rPr>
        <w:t xml:space="preserve"> (1)</w:t>
      </w:r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="00297597" w:rsidRPr="007F0C9E">
        <w:rPr>
          <w:rFonts w:ascii="Courier New" w:hAnsi="Courier New" w:cs="Courier New"/>
          <w:sz w:val="18"/>
          <w:szCs w:val="18"/>
        </w:rPr>
        <w:t xml:space="preserve">dan Pasal 1 </w:t>
      </w:r>
      <w:proofErr w:type="spellStart"/>
      <w:r w:rsidR="00297597"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="00297597" w:rsidRPr="007F0C9E">
        <w:rPr>
          <w:rFonts w:ascii="Courier New" w:hAnsi="Courier New" w:cs="Courier New"/>
          <w:sz w:val="18"/>
          <w:szCs w:val="18"/>
        </w:rPr>
        <w:t xml:space="preserve"> (2)</w:t>
      </w:r>
      <w:r w:rsidR="0025770F" w:rsidRPr="007F0C9E">
        <w:rPr>
          <w:rFonts w:ascii="Courier New" w:hAnsi="Courier New" w:cs="Courier New"/>
          <w:sz w:val="18"/>
          <w:szCs w:val="18"/>
        </w:rPr>
        <w:t>,</w:t>
      </w:r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yaitu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apabila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="0025770F" w:rsidRPr="007F0C9E">
        <w:rPr>
          <w:rFonts w:ascii="Courier New" w:hAnsi="Courier New" w:cs="Courier New"/>
          <w:sz w:val="18"/>
          <w:szCs w:val="18"/>
        </w:rPr>
        <w:t>/</w:t>
      </w:r>
      <w:proofErr w:type="spellStart"/>
      <w:r w:rsidR="0025770F" w:rsidRPr="007F0C9E">
        <w:rPr>
          <w:rFonts w:ascii="Courier New" w:hAnsi="Courier New" w:cs="Courier New"/>
          <w:sz w:val="18"/>
          <w:szCs w:val="18"/>
        </w:rPr>
        <w:t>produk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tersebut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sudah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5770F" w:rsidRPr="007F0C9E">
        <w:rPr>
          <w:rFonts w:ascii="Courier New" w:hAnsi="Courier New" w:cs="Courier New"/>
          <w:sz w:val="18"/>
          <w:szCs w:val="18"/>
        </w:rPr>
        <w:t>dialihkan</w:t>
      </w:r>
      <w:proofErr w:type="spellEnd"/>
      <w:r w:rsidR="0025770F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5770F" w:rsidRPr="007F0C9E">
        <w:rPr>
          <w:rFonts w:ascii="Courier New" w:hAnsi="Courier New" w:cs="Courier New"/>
          <w:sz w:val="18"/>
          <w:szCs w:val="18"/>
        </w:rPr>
        <w:t>kepemilikannya</w:t>
      </w:r>
      <w:proofErr w:type="spellEnd"/>
      <w:r w:rsidR="0025770F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5770F"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="0025770F" w:rsidRPr="007F0C9E">
        <w:rPr>
          <w:rFonts w:ascii="Courier New" w:hAnsi="Courier New" w:cs="Courier New"/>
          <w:sz w:val="18"/>
          <w:szCs w:val="18"/>
        </w:rPr>
        <w:t xml:space="preserve"> PIHAK KETIGA,</w:t>
      </w:r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tanpa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pemberitahuan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terlebih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dahulu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kepada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r w:rsidR="0025770F" w:rsidRPr="007F0C9E">
        <w:rPr>
          <w:rFonts w:ascii="Courier New" w:hAnsi="Courier New" w:cs="Courier New"/>
          <w:sz w:val="18"/>
          <w:szCs w:val="18"/>
        </w:rPr>
        <w:t xml:space="preserve">BANK. </w:t>
      </w:r>
    </w:p>
    <w:p w14:paraId="3F652A5D" w14:textId="77777777" w:rsidR="001E42E2" w:rsidRPr="007F0C9E" w:rsidRDefault="0025770F" w:rsidP="00297597">
      <w:pPr>
        <w:numPr>
          <w:ilvl w:val="6"/>
          <w:numId w:val="13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U</w:t>
      </w:r>
      <w:r w:rsidR="00CE7387" w:rsidRPr="007F0C9E">
        <w:rPr>
          <w:rFonts w:ascii="Courier New" w:hAnsi="Courier New" w:cs="Courier New"/>
          <w:sz w:val="18"/>
          <w:szCs w:val="18"/>
        </w:rPr>
        <w:t>ntuk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keperluan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tersebut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ayat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(1)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pasal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</w:t>
      </w:r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r w:rsidR="00297597" w:rsidRPr="007F0C9E">
        <w:rPr>
          <w:rFonts w:ascii="Courier New" w:hAnsi="Courier New" w:cs="Courier New"/>
          <w:sz w:val="18"/>
          <w:szCs w:val="18"/>
        </w:rPr>
        <w:t>BANK</w:t>
      </w:r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diberikan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hak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kuasa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r w:rsidRPr="007F0C9E">
        <w:rPr>
          <w:rFonts w:ascii="Courier New" w:hAnsi="Courier New" w:cs="Courier New"/>
          <w:sz w:val="18"/>
          <w:szCs w:val="18"/>
        </w:rPr>
        <w:t xml:space="preserve">oleh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="00CE7387" w:rsidRPr="007F0C9E">
        <w:rPr>
          <w:rFonts w:ascii="Courier New" w:hAnsi="Courier New" w:cs="Courier New"/>
          <w:sz w:val="18"/>
          <w:szCs w:val="18"/>
        </w:rPr>
        <w:t xml:space="preserve">guna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memasuki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97597" w:rsidRPr="007F0C9E">
        <w:rPr>
          <w:rFonts w:ascii="Courier New" w:hAnsi="Courier New" w:cs="Courier New"/>
          <w:sz w:val="18"/>
          <w:szCs w:val="18"/>
        </w:rPr>
        <w:t>tanah</w:t>
      </w:r>
      <w:proofErr w:type="spellEnd"/>
      <w:r w:rsidR="00297597" w:rsidRPr="007F0C9E">
        <w:rPr>
          <w:rFonts w:ascii="Courier New" w:hAnsi="Courier New" w:cs="Courier New"/>
          <w:sz w:val="18"/>
          <w:szCs w:val="18"/>
        </w:rPr>
        <w:t xml:space="preserve"> dan/</w:t>
      </w:r>
      <w:proofErr w:type="spellStart"/>
      <w:r w:rsidR="00297597" w:rsidRPr="007F0C9E">
        <w:rPr>
          <w:rFonts w:ascii="Courier New" w:hAnsi="Courier New" w:cs="Courier New"/>
          <w:sz w:val="18"/>
          <w:szCs w:val="18"/>
        </w:rPr>
        <w:t>atau</w:t>
      </w:r>
      <w:proofErr w:type="spellEnd"/>
      <w:r w:rsidR="0029759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bangunan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97597" w:rsidRPr="007F0C9E">
        <w:rPr>
          <w:rFonts w:ascii="Courier New" w:hAnsi="Courier New" w:cs="Courier New"/>
          <w:sz w:val="18"/>
          <w:szCs w:val="18"/>
        </w:rPr>
        <w:t>milik</w:t>
      </w:r>
      <w:proofErr w:type="spellEnd"/>
      <w:r w:rsidR="0029759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97597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r w:rsidRPr="007F0C9E">
        <w:rPr>
          <w:rFonts w:ascii="Courier New" w:hAnsi="Courier New" w:cs="Courier New"/>
          <w:sz w:val="18"/>
          <w:szCs w:val="18"/>
        </w:rPr>
        <w:t xml:space="preserve">dan </w:t>
      </w:r>
      <w:r w:rsidR="00CE7387" w:rsidRPr="007F0C9E">
        <w:rPr>
          <w:rFonts w:ascii="Courier New" w:hAnsi="Courier New" w:cs="Courier New"/>
          <w:sz w:val="18"/>
          <w:szCs w:val="18"/>
        </w:rPr>
        <w:t>oleh</w:t>
      </w:r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karenanya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r w:rsidR="00297597" w:rsidRPr="007F0C9E">
        <w:rPr>
          <w:rFonts w:ascii="Courier New" w:hAnsi="Courier New" w:cs="Courier New"/>
          <w:sz w:val="18"/>
          <w:szCs w:val="18"/>
        </w:rPr>
        <w:t>BANK</w:t>
      </w:r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cara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apapun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keadaan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demikian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adalah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merupakan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hal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mutlak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disetujui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oleh </w:t>
      </w:r>
      <w:proofErr w:type="spellStart"/>
      <w:r w:rsidR="00297597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sekarang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serta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nanti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pada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waktunya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akan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selalu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menyetujui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tidak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E7387" w:rsidRPr="007F0C9E">
        <w:rPr>
          <w:rFonts w:ascii="Courier New" w:hAnsi="Courier New" w:cs="Courier New"/>
          <w:sz w:val="18"/>
          <w:szCs w:val="18"/>
        </w:rPr>
        <w:t>dian</w:t>
      </w:r>
      <w:r w:rsidR="00297597" w:rsidRPr="007F0C9E">
        <w:rPr>
          <w:rFonts w:ascii="Courier New" w:hAnsi="Courier New" w:cs="Courier New"/>
          <w:sz w:val="18"/>
          <w:szCs w:val="18"/>
        </w:rPr>
        <w:t>ggap</w:t>
      </w:r>
      <w:proofErr w:type="spellEnd"/>
      <w:r w:rsidR="0029759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97597" w:rsidRPr="007F0C9E">
        <w:rPr>
          <w:rFonts w:ascii="Courier New" w:hAnsi="Courier New" w:cs="Courier New"/>
          <w:sz w:val="18"/>
          <w:szCs w:val="18"/>
        </w:rPr>
        <w:t>pelangaran</w:t>
      </w:r>
      <w:proofErr w:type="spellEnd"/>
      <w:r w:rsidR="0029759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97597" w:rsidRPr="007F0C9E">
        <w:rPr>
          <w:rFonts w:ascii="Courier New" w:hAnsi="Courier New" w:cs="Courier New"/>
          <w:sz w:val="18"/>
          <w:szCs w:val="18"/>
        </w:rPr>
        <w:t>dari</w:t>
      </w:r>
      <w:proofErr w:type="spellEnd"/>
      <w:r w:rsidR="00297597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97597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="00CE7387" w:rsidRPr="007F0C9E">
        <w:rPr>
          <w:rFonts w:ascii="Courier New" w:hAnsi="Courier New" w:cs="Courier New"/>
          <w:sz w:val="18"/>
          <w:szCs w:val="18"/>
        </w:rPr>
        <w:t>.</w:t>
      </w:r>
    </w:p>
    <w:p w14:paraId="2717119F" w14:textId="77777777" w:rsidR="00823D89" w:rsidRPr="007F0C9E" w:rsidRDefault="00823D89" w:rsidP="009079FA">
      <w:pPr>
        <w:numPr>
          <w:ilvl w:val="6"/>
          <w:numId w:val="13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lastRenderedPageBreak/>
        <w:t>Bilamana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suatu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ketentuan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perjanjian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ataupun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suatu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bagia</w:t>
      </w:r>
      <w:r w:rsidR="0025770F" w:rsidRPr="007F0C9E">
        <w:rPr>
          <w:rFonts w:ascii="Courier New" w:hAnsi="Courier New" w:cs="Courier New"/>
          <w:sz w:val="18"/>
          <w:szCs w:val="18"/>
        </w:rPr>
        <w:t>n</w:t>
      </w:r>
      <w:proofErr w:type="spellEnd"/>
      <w:r w:rsidR="0025770F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5770F" w:rsidRPr="007F0C9E">
        <w:rPr>
          <w:rFonts w:ascii="Courier New" w:hAnsi="Courier New" w:cs="Courier New"/>
          <w:sz w:val="18"/>
          <w:szCs w:val="18"/>
        </w:rPr>
        <w:t>dari</w:t>
      </w:r>
      <w:proofErr w:type="spellEnd"/>
      <w:r w:rsidR="0025770F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5770F" w:rsidRPr="007F0C9E">
        <w:rPr>
          <w:rFonts w:ascii="Courier New" w:hAnsi="Courier New" w:cs="Courier New"/>
          <w:sz w:val="18"/>
          <w:szCs w:val="18"/>
        </w:rPr>
        <w:t>padanya</w:t>
      </w:r>
      <w:proofErr w:type="spellEnd"/>
      <w:r w:rsidR="0025770F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5770F" w:rsidRPr="007F0C9E">
        <w:rPr>
          <w:rFonts w:ascii="Courier New" w:hAnsi="Courier New" w:cs="Courier New"/>
          <w:sz w:val="18"/>
          <w:szCs w:val="18"/>
        </w:rPr>
        <w:t>berdasarkan</w:t>
      </w:r>
      <w:proofErr w:type="spellEnd"/>
      <w:r w:rsidR="0025770F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5770F" w:rsidRPr="007F0C9E">
        <w:rPr>
          <w:rFonts w:ascii="Courier New" w:hAnsi="Courier New" w:cs="Courier New"/>
          <w:sz w:val="18"/>
          <w:szCs w:val="18"/>
        </w:rPr>
        <w:t>alas</w:t>
      </w:r>
      <w:r w:rsidRPr="007F0C9E">
        <w:rPr>
          <w:rFonts w:ascii="Courier New" w:hAnsi="Courier New" w:cs="Courier New"/>
          <w:sz w:val="18"/>
          <w:szCs w:val="18"/>
        </w:rPr>
        <w:t>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hukum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diperlakukan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sebagai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tidak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sah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ataupun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tidak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dapat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diterapkan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bagian-bagian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lain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perjanjian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tetap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berlaku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dapat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diterapkan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. </w:t>
      </w:r>
    </w:p>
    <w:p w14:paraId="3B0BC074" w14:textId="77777777" w:rsidR="00E916DD" w:rsidRPr="007F0C9E" w:rsidRDefault="00823D89" w:rsidP="00E916DD">
      <w:pPr>
        <w:numPr>
          <w:ilvl w:val="6"/>
          <w:numId w:val="13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ditanda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tanganinya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formulir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5770F" w:rsidRPr="007F0C9E">
        <w:rPr>
          <w:rFonts w:ascii="Courier New" w:hAnsi="Courier New" w:cs="Courier New"/>
          <w:sz w:val="18"/>
          <w:szCs w:val="18"/>
        </w:rPr>
        <w:t>permohonan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5770F" w:rsidRPr="007F0C9E">
        <w:rPr>
          <w:rFonts w:ascii="Courier New" w:hAnsi="Courier New" w:cs="Courier New"/>
          <w:sz w:val="18"/>
          <w:szCs w:val="18"/>
        </w:rPr>
        <w:t>Kredit</w:t>
      </w:r>
      <w:proofErr w:type="spellEnd"/>
      <w:r w:rsidR="0025770F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5770F" w:rsidRPr="007F0C9E">
        <w:rPr>
          <w:rFonts w:ascii="Courier New" w:hAnsi="Courier New" w:cs="Courier New"/>
          <w:sz w:val="18"/>
          <w:szCs w:val="18"/>
        </w:rPr>
        <w:t>Kepemilikan</w:t>
      </w:r>
      <w:proofErr w:type="spellEnd"/>
      <w:r w:rsidR="0025770F" w:rsidRPr="007F0C9E">
        <w:rPr>
          <w:rFonts w:ascii="Courier New" w:hAnsi="Courier New" w:cs="Courier New"/>
          <w:sz w:val="18"/>
          <w:szCs w:val="18"/>
        </w:rPr>
        <w:t xml:space="preserve"> Elektronik dan Furniture</w:t>
      </w:r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="0025770F" w:rsidRPr="007F0C9E">
        <w:rPr>
          <w:rFonts w:ascii="Courier New" w:hAnsi="Courier New" w:cs="Courier New"/>
          <w:sz w:val="18"/>
          <w:szCs w:val="18"/>
        </w:rPr>
        <w:t xml:space="preserve">(yang </w:t>
      </w:r>
      <w:proofErr w:type="spellStart"/>
      <w:r w:rsidR="0025770F" w:rsidRPr="007F0C9E">
        <w:rPr>
          <w:rFonts w:ascii="Courier New" w:hAnsi="Courier New" w:cs="Courier New"/>
          <w:sz w:val="18"/>
          <w:szCs w:val="18"/>
        </w:rPr>
        <w:t>telah</w:t>
      </w:r>
      <w:proofErr w:type="spellEnd"/>
      <w:r w:rsidR="0025770F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5770F" w:rsidRPr="007F0C9E">
        <w:rPr>
          <w:rFonts w:ascii="Courier New" w:hAnsi="Courier New" w:cs="Courier New"/>
          <w:sz w:val="18"/>
          <w:szCs w:val="18"/>
        </w:rPr>
        <w:t>disediakan</w:t>
      </w:r>
      <w:proofErr w:type="spellEnd"/>
      <w:r w:rsidR="0025770F" w:rsidRPr="007F0C9E">
        <w:rPr>
          <w:rFonts w:ascii="Courier New" w:hAnsi="Courier New" w:cs="Courier New"/>
          <w:sz w:val="18"/>
          <w:szCs w:val="18"/>
        </w:rPr>
        <w:t xml:space="preserve"> BANK) </w:t>
      </w:r>
      <w:r w:rsidRPr="007F0C9E">
        <w:rPr>
          <w:rFonts w:ascii="Courier New" w:hAnsi="Courier New" w:cs="Courier New"/>
          <w:sz w:val="18"/>
          <w:szCs w:val="18"/>
        </w:rPr>
        <w:t xml:space="preserve">oleh </w:t>
      </w:r>
      <w:proofErr w:type="spellStart"/>
      <w:r w:rsidR="0025770F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maka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5770F" w:rsidRPr="007F0C9E">
        <w:rPr>
          <w:rFonts w:ascii="Courier New" w:hAnsi="Courier New" w:cs="Courier New"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diang</w:t>
      </w:r>
      <w:r w:rsidR="0025770F" w:rsidRPr="007F0C9E">
        <w:rPr>
          <w:rFonts w:ascii="Courier New" w:hAnsi="Courier New" w:cs="Courier New"/>
          <w:sz w:val="18"/>
          <w:szCs w:val="18"/>
        </w:rPr>
        <w:t>g</w:t>
      </w:r>
      <w:r w:rsidRPr="007F0C9E">
        <w:rPr>
          <w:rFonts w:ascii="Courier New" w:hAnsi="Courier New" w:cs="Courier New"/>
          <w:sz w:val="18"/>
          <w:szCs w:val="18"/>
        </w:rPr>
        <w:t>ap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telah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setuju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terhdap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nama,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merek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type,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warna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jumlah</w:t>
      </w:r>
      <w:proofErr w:type="spellEnd"/>
      <w:r w:rsidR="0025770F" w:rsidRPr="007F0C9E">
        <w:rPr>
          <w:rFonts w:ascii="Courier New" w:hAnsi="Courier New" w:cs="Courier New"/>
          <w:sz w:val="18"/>
          <w:szCs w:val="18"/>
        </w:rPr>
        <w:t xml:space="preserve"> </w:t>
      </w:r>
      <w:r w:rsidRPr="007F0C9E">
        <w:rPr>
          <w:rFonts w:ascii="Courier New" w:hAnsi="Courier New" w:cs="Courier New"/>
          <w:sz w:val="18"/>
          <w:szCs w:val="18"/>
        </w:rPr>
        <w:t xml:space="preserve">(unit/set)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barang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. Uang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muka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="0025770F" w:rsidRPr="007F0C9E">
        <w:rPr>
          <w:rFonts w:ascii="Courier New" w:hAnsi="Courier New" w:cs="Courier New"/>
          <w:sz w:val="18"/>
          <w:szCs w:val="18"/>
        </w:rPr>
        <w:t xml:space="preserve">dan </w:t>
      </w:r>
      <w:proofErr w:type="spellStart"/>
      <w:r w:rsidR="0025770F" w:rsidRPr="007F0C9E">
        <w:rPr>
          <w:rFonts w:ascii="Courier New" w:hAnsi="Courier New" w:cs="Courier New"/>
          <w:sz w:val="18"/>
          <w:szCs w:val="18"/>
        </w:rPr>
        <w:t>angsuran</w:t>
      </w:r>
      <w:proofErr w:type="spellEnd"/>
      <w:r w:rsidR="0025770F" w:rsidRPr="007F0C9E">
        <w:rPr>
          <w:rFonts w:ascii="Courier New" w:hAnsi="Courier New" w:cs="Courier New"/>
          <w:sz w:val="18"/>
          <w:szCs w:val="18"/>
        </w:rPr>
        <w:t xml:space="preserve"> </w:t>
      </w:r>
      <w:r w:rsidR="009B66B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9B66BC" w:rsidRPr="007F0C9E">
        <w:rPr>
          <w:rFonts w:ascii="Courier New" w:hAnsi="Courier New" w:cs="Courier New"/>
          <w:sz w:val="18"/>
          <w:szCs w:val="18"/>
        </w:rPr>
        <w:t>perbulan</w:t>
      </w:r>
      <w:proofErr w:type="spellEnd"/>
      <w:r w:rsidR="009B66B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9B66BC" w:rsidRPr="007F0C9E">
        <w:rPr>
          <w:rFonts w:ascii="Courier New" w:hAnsi="Courier New" w:cs="Courier New"/>
          <w:sz w:val="18"/>
          <w:szCs w:val="18"/>
        </w:rPr>
        <w:t>serta</w:t>
      </w:r>
      <w:proofErr w:type="spellEnd"/>
      <w:r w:rsidR="009B66B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9B66BC" w:rsidRPr="007F0C9E">
        <w:rPr>
          <w:rFonts w:ascii="Courier New" w:hAnsi="Courier New" w:cs="Courier New"/>
          <w:sz w:val="18"/>
          <w:szCs w:val="18"/>
        </w:rPr>
        <w:t>jangka</w:t>
      </w:r>
      <w:proofErr w:type="spellEnd"/>
      <w:r w:rsidR="009B66B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9B66BC" w:rsidRPr="007F0C9E">
        <w:rPr>
          <w:rFonts w:ascii="Courier New" w:hAnsi="Courier New" w:cs="Courier New"/>
          <w:sz w:val="18"/>
          <w:szCs w:val="18"/>
        </w:rPr>
        <w:t>waktu</w:t>
      </w:r>
      <w:proofErr w:type="spellEnd"/>
      <w:r w:rsidR="009B66B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9B66BC" w:rsidRPr="007F0C9E">
        <w:rPr>
          <w:rFonts w:ascii="Courier New" w:hAnsi="Courier New" w:cs="Courier New"/>
          <w:sz w:val="18"/>
          <w:szCs w:val="18"/>
        </w:rPr>
        <w:t>pinjaman</w:t>
      </w:r>
      <w:proofErr w:type="spellEnd"/>
      <w:r w:rsidR="009B66BC" w:rsidRPr="007F0C9E">
        <w:rPr>
          <w:rFonts w:ascii="Courier New" w:hAnsi="Courier New" w:cs="Courier New"/>
          <w:sz w:val="18"/>
          <w:szCs w:val="18"/>
        </w:rPr>
        <w:t xml:space="preserve">, dan </w:t>
      </w:r>
      <w:proofErr w:type="spellStart"/>
      <w:r w:rsidR="009B66BC" w:rsidRPr="007F0C9E">
        <w:rPr>
          <w:rFonts w:ascii="Courier New" w:hAnsi="Courier New" w:cs="Courier New"/>
          <w:sz w:val="18"/>
          <w:szCs w:val="18"/>
        </w:rPr>
        <w:t>telah</w:t>
      </w:r>
      <w:proofErr w:type="spellEnd"/>
      <w:r w:rsidR="009B66B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9B66BC" w:rsidRPr="007F0C9E">
        <w:rPr>
          <w:rFonts w:ascii="Courier New" w:hAnsi="Courier New" w:cs="Courier New"/>
          <w:sz w:val="18"/>
          <w:szCs w:val="18"/>
        </w:rPr>
        <w:t>menerima</w:t>
      </w:r>
      <w:proofErr w:type="spellEnd"/>
      <w:r w:rsidR="009B66B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9B66BC" w:rsidRPr="007F0C9E">
        <w:rPr>
          <w:rFonts w:ascii="Courier New" w:hAnsi="Courier New" w:cs="Courier New"/>
          <w:sz w:val="18"/>
          <w:szCs w:val="18"/>
        </w:rPr>
        <w:t>penjelasan</w:t>
      </w:r>
      <w:proofErr w:type="spellEnd"/>
      <w:r w:rsidR="009B66BC" w:rsidRPr="007F0C9E">
        <w:rPr>
          <w:rFonts w:ascii="Courier New" w:hAnsi="Courier New" w:cs="Courier New"/>
          <w:sz w:val="18"/>
          <w:szCs w:val="18"/>
        </w:rPr>
        <w:t xml:space="preserve"> dan </w:t>
      </w:r>
      <w:proofErr w:type="spellStart"/>
      <w:r w:rsidR="009B66BC" w:rsidRPr="007F0C9E">
        <w:rPr>
          <w:rFonts w:ascii="Courier New" w:hAnsi="Courier New" w:cs="Courier New"/>
          <w:sz w:val="18"/>
          <w:szCs w:val="18"/>
        </w:rPr>
        <w:t>mengerti</w:t>
      </w:r>
      <w:proofErr w:type="spellEnd"/>
      <w:r w:rsidR="009B66B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9B66BC" w:rsidRPr="007F0C9E">
        <w:rPr>
          <w:rFonts w:ascii="Courier New" w:hAnsi="Courier New" w:cs="Courier New"/>
          <w:sz w:val="18"/>
          <w:szCs w:val="18"/>
        </w:rPr>
        <w:t>tentang</w:t>
      </w:r>
      <w:proofErr w:type="spellEnd"/>
      <w:r w:rsidR="009B66B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9B66BC" w:rsidRPr="007F0C9E">
        <w:rPr>
          <w:rFonts w:ascii="Courier New" w:hAnsi="Courier New" w:cs="Courier New"/>
          <w:sz w:val="18"/>
          <w:szCs w:val="18"/>
        </w:rPr>
        <w:t>perjanjian</w:t>
      </w:r>
      <w:proofErr w:type="spellEnd"/>
      <w:r w:rsidR="009B66B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9B66BC" w:rsidRPr="007F0C9E">
        <w:rPr>
          <w:rFonts w:ascii="Courier New" w:hAnsi="Courier New" w:cs="Courier New"/>
          <w:sz w:val="18"/>
          <w:szCs w:val="18"/>
        </w:rPr>
        <w:t>kredit</w:t>
      </w:r>
      <w:proofErr w:type="spellEnd"/>
      <w:r w:rsidR="009B66B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9B66BC"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="009B66B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9B66BC" w:rsidRPr="007F0C9E">
        <w:rPr>
          <w:rFonts w:ascii="Courier New" w:hAnsi="Courier New" w:cs="Courier New"/>
          <w:sz w:val="18"/>
          <w:szCs w:val="18"/>
        </w:rPr>
        <w:t>dari</w:t>
      </w:r>
      <w:proofErr w:type="spellEnd"/>
      <w:r w:rsidR="009B66B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9B66BC" w:rsidRPr="007F0C9E">
        <w:rPr>
          <w:rFonts w:ascii="Courier New" w:hAnsi="Courier New" w:cs="Courier New"/>
          <w:sz w:val="18"/>
          <w:szCs w:val="18"/>
        </w:rPr>
        <w:t>petugas</w:t>
      </w:r>
      <w:proofErr w:type="spellEnd"/>
      <w:r w:rsidR="009B66BC" w:rsidRPr="007F0C9E">
        <w:rPr>
          <w:rFonts w:ascii="Courier New" w:hAnsi="Courier New" w:cs="Courier New"/>
          <w:sz w:val="18"/>
          <w:szCs w:val="18"/>
        </w:rPr>
        <w:t xml:space="preserve"> BANK</w:t>
      </w:r>
    </w:p>
    <w:p w14:paraId="4CE2E4C0" w14:textId="77777777" w:rsidR="00764DD8" w:rsidRPr="007F0C9E" w:rsidRDefault="00823D89" w:rsidP="009B66BC">
      <w:pPr>
        <w:numPr>
          <w:ilvl w:val="6"/>
          <w:numId w:val="13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Segala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akibat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timbul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dari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ditanda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tanganinya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perjanjian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maka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r w:rsidR="009B66BC" w:rsidRPr="007F0C9E">
        <w:rPr>
          <w:rFonts w:ascii="Courier New" w:hAnsi="Courier New" w:cs="Courier New"/>
          <w:sz w:val="18"/>
          <w:szCs w:val="18"/>
        </w:rPr>
        <w:t xml:space="preserve">Para </w:t>
      </w:r>
      <w:proofErr w:type="spellStart"/>
      <w:r w:rsidR="009B66BC" w:rsidRPr="007F0C9E">
        <w:rPr>
          <w:rFonts w:ascii="Courier New" w:hAnsi="Courier New" w:cs="Courier New"/>
          <w:sz w:val="18"/>
          <w:szCs w:val="18"/>
        </w:rPr>
        <w:t>Pihak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sepakat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untuk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menyelesaikan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secara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musyawarah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untuk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mencari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kata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mufakat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jika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dalam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musywarah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tidak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terdapat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kata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mufakat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maka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r w:rsidR="009B66BC" w:rsidRPr="007F0C9E">
        <w:rPr>
          <w:rFonts w:ascii="Courier New" w:hAnsi="Courier New" w:cs="Courier New"/>
          <w:sz w:val="18"/>
          <w:szCs w:val="18"/>
        </w:rPr>
        <w:t xml:space="preserve">Para </w:t>
      </w:r>
      <w:proofErr w:type="spellStart"/>
      <w:r w:rsidR="009B66BC" w:rsidRPr="007F0C9E">
        <w:rPr>
          <w:rFonts w:ascii="Courier New" w:hAnsi="Courier New" w:cs="Courier New"/>
          <w:sz w:val="18"/>
          <w:szCs w:val="18"/>
        </w:rPr>
        <w:t>Pihak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pihak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sepakat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untuk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menyelesaikan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pada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kantor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pengadilan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neg</w:t>
      </w:r>
      <w:r w:rsidR="001471BD" w:rsidRPr="007F0C9E">
        <w:rPr>
          <w:rFonts w:ascii="Courier New" w:hAnsi="Courier New" w:cs="Courier New"/>
          <w:sz w:val="18"/>
          <w:szCs w:val="18"/>
          <w:lang w:val="id-ID"/>
        </w:rPr>
        <w:t>e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ri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9B66BC" w:rsidRPr="007F0C9E">
        <w:rPr>
          <w:rFonts w:ascii="Courier New" w:hAnsi="Courier New" w:cs="Courier New"/>
          <w:sz w:val="18"/>
          <w:szCs w:val="18"/>
        </w:rPr>
        <w:t>Kabupaten</w:t>
      </w:r>
      <w:proofErr w:type="spellEnd"/>
      <w:r w:rsidR="009B66BC" w:rsidRPr="007F0C9E">
        <w:rPr>
          <w:rFonts w:ascii="Courier New" w:hAnsi="Courier New" w:cs="Courier New"/>
          <w:sz w:val="18"/>
          <w:szCs w:val="18"/>
        </w:rPr>
        <w:t xml:space="preserve"> Cirebon</w:t>
      </w:r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dimana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perjanjian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ditanda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6618C" w:rsidRPr="007F0C9E">
        <w:rPr>
          <w:rFonts w:ascii="Courier New" w:hAnsi="Courier New" w:cs="Courier New"/>
          <w:sz w:val="18"/>
          <w:szCs w:val="18"/>
        </w:rPr>
        <w:t>tangani</w:t>
      </w:r>
      <w:proofErr w:type="spellEnd"/>
      <w:r w:rsidR="00F6618C" w:rsidRPr="007F0C9E">
        <w:rPr>
          <w:rFonts w:ascii="Courier New" w:hAnsi="Courier New" w:cs="Courier New"/>
          <w:sz w:val="18"/>
          <w:szCs w:val="18"/>
        </w:rPr>
        <w:t>.</w:t>
      </w:r>
    </w:p>
    <w:p w14:paraId="376E85F3" w14:textId="77777777" w:rsidR="00CE0BB7" w:rsidRPr="007F0C9E" w:rsidRDefault="00CE0BB7" w:rsidP="00CE0BB7">
      <w:pPr>
        <w:numPr>
          <w:ilvl w:val="6"/>
          <w:numId w:val="13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Perjanjian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dibuat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rangkap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2 (dua) dan salah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satu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nya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/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salinannya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diserahkan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kepada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debitur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>.</w:t>
      </w:r>
    </w:p>
    <w:p w14:paraId="261579D8" w14:textId="77777777" w:rsidR="00CE0BB7" w:rsidRPr="007F0C9E" w:rsidRDefault="00CE0BB7" w:rsidP="00CE0BB7">
      <w:pPr>
        <w:numPr>
          <w:ilvl w:val="6"/>
          <w:numId w:val="13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Pihak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Kedua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telah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menerima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salinan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Perjanjian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Kredit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dari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Pihak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Pertama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>.</w:t>
      </w:r>
    </w:p>
    <w:p w14:paraId="20F020A6" w14:textId="77777777" w:rsidR="00CE0BB7" w:rsidRPr="007F0C9E" w:rsidRDefault="00CE0BB7" w:rsidP="00CE0BB7">
      <w:pPr>
        <w:numPr>
          <w:ilvl w:val="6"/>
          <w:numId w:val="13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Perjanjian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telah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disesuaikan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dengan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ketentuan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peraturan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perundang-undangan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termasuk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ketentuan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peraturan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Otoritas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jasa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Keuangan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>.</w:t>
      </w:r>
    </w:p>
    <w:p w14:paraId="3721373A" w14:textId="77777777" w:rsidR="00CE0BB7" w:rsidRPr="007F0C9E" w:rsidRDefault="00CE0BB7" w:rsidP="00CE0BB7">
      <w:pPr>
        <w:numPr>
          <w:ilvl w:val="6"/>
          <w:numId w:val="13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Apabila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dalam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pelaksanaan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perjanjian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ini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terdapat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hal-hal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merugikan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pihak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kedua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atau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hal-hal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tidak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berkesesuaian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dengan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perjanjian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ini,Pihak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Kedua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dapat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melakukan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pengaduan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melalui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Layanan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Pengaduan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Nasabah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pada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nomor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pengaduan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082127132261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atau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085846150846.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Pihak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Kedua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juga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dapat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melakukan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pengaduan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langsung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diseluruh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jaringan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kantor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BPR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Sahabat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Sejati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melalui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7F0C9E">
        <w:rPr>
          <w:rFonts w:ascii="Courier New" w:hAnsi="Courier New" w:cs="Courier New"/>
          <w:bCs/>
          <w:sz w:val="18"/>
          <w:szCs w:val="18"/>
        </w:rPr>
        <w:t>petugas</w:t>
      </w:r>
      <w:proofErr w:type="spellEnd"/>
      <w:r w:rsidRPr="007F0C9E">
        <w:rPr>
          <w:rFonts w:ascii="Courier New" w:hAnsi="Courier New" w:cs="Courier New"/>
          <w:bCs/>
          <w:sz w:val="18"/>
          <w:szCs w:val="18"/>
        </w:rPr>
        <w:t xml:space="preserve"> </w:t>
      </w:r>
      <w:r w:rsidRPr="007F0C9E">
        <w:rPr>
          <w:rFonts w:ascii="Courier New" w:hAnsi="Courier New" w:cs="Courier New"/>
          <w:bCs/>
          <w:i/>
          <w:sz w:val="18"/>
          <w:szCs w:val="18"/>
        </w:rPr>
        <w:t>Customer Service</w:t>
      </w:r>
    </w:p>
    <w:p w14:paraId="10508B62" w14:textId="77777777" w:rsidR="00CE0BB7" w:rsidRPr="007F0C9E" w:rsidRDefault="00CE0BB7" w:rsidP="000E47C2">
      <w:pPr>
        <w:spacing w:after="0"/>
        <w:ind w:left="720"/>
        <w:jc w:val="both"/>
        <w:rPr>
          <w:rFonts w:ascii="Courier New" w:hAnsi="Courier New" w:cs="Courier New"/>
          <w:sz w:val="18"/>
          <w:szCs w:val="18"/>
        </w:rPr>
      </w:pPr>
    </w:p>
    <w:p w14:paraId="7CFFE3DF" w14:textId="77777777" w:rsidR="00CE0BB7" w:rsidRPr="007F0C9E" w:rsidRDefault="00CE0BB7" w:rsidP="000E47C2">
      <w:pPr>
        <w:spacing w:after="0"/>
        <w:ind w:left="720"/>
        <w:jc w:val="both"/>
        <w:rPr>
          <w:rFonts w:ascii="Courier New" w:hAnsi="Courier New" w:cs="Courier New"/>
          <w:sz w:val="18"/>
          <w:szCs w:val="18"/>
        </w:rPr>
      </w:pPr>
    </w:p>
    <w:p w14:paraId="7FD5E7D5" w14:textId="77777777" w:rsidR="001E662A" w:rsidRPr="007F0C9E" w:rsidRDefault="009B66BC" w:rsidP="009B66BC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 w:rsidRPr="007F0C9E">
        <w:rPr>
          <w:rFonts w:ascii="Courier New" w:hAnsi="Courier New" w:cs="Courier New"/>
          <w:sz w:val="18"/>
          <w:szCs w:val="18"/>
        </w:rPr>
        <w:t xml:space="preserve">Para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Pihak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7F0C9E">
        <w:rPr>
          <w:rFonts w:ascii="Courier New" w:hAnsi="Courier New" w:cs="Courier New"/>
          <w:sz w:val="18"/>
          <w:szCs w:val="18"/>
        </w:rPr>
        <w:t>Menyepakati</w:t>
      </w:r>
      <w:proofErr w:type="spellEnd"/>
      <w:r w:rsidRPr="007F0C9E">
        <w:rPr>
          <w:rFonts w:ascii="Courier New" w:hAnsi="Courier New" w:cs="Courier New"/>
          <w:sz w:val="18"/>
          <w:szCs w:val="18"/>
        </w:rPr>
        <w:t xml:space="preserve"> </w:t>
      </w:r>
      <w:r w:rsidR="001E662A" w:rsidRPr="007F0C9E">
        <w:rPr>
          <w:rFonts w:ascii="Courier New" w:hAnsi="Courier New" w:cs="Courier New"/>
          <w:sz w:val="18"/>
          <w:szCs w:val="18"/>
        </w:rPr>
        <w:t xml:space="preserve">dan </w:t>
      </w:r>
      <w:proofErr w:type="spellStart"/>
      <w:r w:rsidR="001E662A" w:rsidRPr="007F0C9E">
        <w:rPr>
          <w:rFonts w:ascii="Courier New" w:hAnsi="Courier New" w:cs="Courier New"/>
          <w:sz w:val="18"/>
          <w:szCs w:val="18"/>
        </w:rPr>
        <w:t>Menandatangani</w:t>
      </w:r>
      <w:proofErr w:type="spellEnd"/>
      <w:r w:rsidR="001E662A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662A" w:rsidRPr="007F0C9E">
        <w:rPr>
          <w:rFonts w:ascii="Courier New" w:hAnsi="Courier New" w:cs="Courier New"/>
          <w:sz w:val="18"/>
          <w:szCs w:val="18"/>
        </w:rPr>
        <w:t>Perjanjian</w:t>
      </w:r>
      <w:proofErr w:type="spellEnd"/>
      <w:r w:rsidR="001E662A" w:rsidRPr="007F0C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E662A" w:rsidRPr="007F0C9E">
        <w:rPr>
          <w:rFonts w:ascii="Courier New" w:hAnsi="Courier New" w:cs="Courier New"/>
          <w:sz w:val="18"/>
          <w:szCs w:val="18"/>
        </w:rPr>
        <w:t>ini</w:t>
      </w:r>
      <w:proofErr w:type="spellEnd"/>
      <w:r w:rsidR="000E47C2" w:rsidRPr="007F0C9E">
        <w:rPr>
          <w:rFonts w:ascii="Courier New" w:hAnsi="Courier New" w:cs="Courier New"/>
          <w:sz w:val="18"/>
          <w:szCs w:val="18"/>
        </w:rPr>
        <w:t>.</w:t>
      </w:r>
    </w:p>
    <w:p w14:paraId="4C2BC01A" w14:textId="77777777" w:rsidR="000E47C2" w:rsidRPr="007F0C9E" w:rsidRDefault="000E47C2" w:rsidP="009B66BC">
      <w:pPr>
        <w:spacing w:after="0"/>
        <w:jc w:val="both"/>
        <w:rPr>
          <w:rFonts w:ascii="Courier New" w:hAnsi="Courier New" w:cs="Courier New"/>
          <w:sz w:val="18"/>
          <w:szCs w:val="18"/>
        </w:rPr>
      </w:pPr>
    </w:p>
    <w:p w14:paraId="45758AAC" w14:textId="77777777" w:rsidR="00764DD8" w:rsidRPr="007F0C9E" w:rsidRDefault="00764DD8" w:rsidP="009B66BC">
      <w:pPr>
        <w:spacing w:after="0"/>
        <w:jc w:val="both"/>
        <w:rPr>
          <w:rFonts w:ascii="Courier New" w:hAnsi="Courier New" w:cs="Courier New"/>
          <w:sz w:val="18"/>
          <w:szCs w:val="18"/>
        </w:rPr>
      </w:pPr>
    </w:p>
    <w:p w14:paraId="4955D189" w14:textId="77777777" w:rsidR="000E47C2" w:rsidRPr="007F0C9E" w:rsidRDefault="000E47C2" w:rsidP="009B66BC">
      <w:pPr>
        <w:spacing w:after="0"/>
        <w:jc w:val="both"/>
        <w:rPr>
          <w:rFonts w:ascii="Courier New" w:hAnsi="Courier New" w:cs="Courier New"/>
          <w:sz w:val="18"/>
          <w:szCs w:val="18"/>
        </w:rPr>
      </w:pPr>
    </w:p>
    <w:tbl>
      <w:tblPr>
        <w:tblW w:w="10314" w:type="dxa"/>
        <w:tblLook w:val="04A0" w:firstRow="1" w:lastRow="0" w:firstColumn="1" w:lastColumn="0" w:noHBand="0" w:noVBand="1"/>
      </w:tblPr>
      <w:tblGrid>
        <w:gridCol w:w="180"/>
        <w:gridCol w:w="3347"/>
        <w:gridCol w:w="811"/>
        <w:gridCol w:w="2515"/>
        <w:gridCol w:w="95"/>
        <w:gridCol w:w="450"/>
        <w:gridCol w:w="2916"/>
      </w:tblGrid>
      <w:tr w:rsidR="00AF41D0" w:rsidRPr="007F0C9E" w14:paraId="70977861" w14:textId="77777777" w:rsidTr="000E47C2">
        <w:tc>
          <w:tcPr>
            <w:tcW w:w="4338" w:type="dxa"/>
            <w:gridSpan w:val="3"/>
            <w:hideMark/>
          </w:tcPr>
          <w:p w14:paraId="7C544191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uppressAutoHyphens/>
              <w:spacing w:after="0"/>
              <w:jc w:val="center"/>
              <w:rPr>
                <w:rFonts w:ascii="Courier New" w:hAnsi="Courier New" w:cs="Courier New"/>
                <w:sz w:val="18"/>
                <w:szCs w:val="18"/>
                <w:lang w:val="id-ID" w:eastAsia="ar-SA"/>
              </w:rPr>
            </w:pPr>
            <w:r w:rsidRPr="007F0C9E">
              <w:rPr>
                <w:rFonts w:ascii="Courier New" w:hAnsi="Courier New" w:cs="Courier New"/>
                <w:sz w:val="18"/>
                <w:szCs w:val="18"/>
              </w:rPr>
              <w:t>PT. BPR SAHABAT SEJATI</w:t>
            </w:r>
          </w:p>
        </w:tc>
        <w:tc>
          <w:tcPr>
            <w:tcW w:w="5976" w:type="dxa"/>
            <w:gridSpan w:val="4"/>
            <w:hideMark/>
          </w:tcPr>
          <w:p w14:paraId="47645ED9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uppressAutoHyphens/>
              <w:spacing w:after="0"/>
              <w:ind w:right="241"/>
              <w:rPr>
                <w:rFonts w:ascii="Courier New" w:hAnsi="Courier New" w:cs="Courier New"/>
                <w:sz w:val="18"/>
                <w:szCs w:val="18"/>
                <w:lang w:val="id-ID" w:eastAsia="ar-SA"/>
              </w:rPr>
            </w:pPr>
            <w:r w:rsidRPr="007F0C9E">
              <w:rPr>
                <w:rFonts w:ascii="Courier New" w:hAnsi="Courier New" w:cs="Courier New"/>
                <w:sz w:val="18"/>
                <w:szCs w:val="18"/>
                <w:lang w:val="sv-SE"/>
              </w:rPr>
              <w:t xml:space="preserve">               DEBITUR</w:t>
            </w:r>
          </w:p>
        </w:tc>
      </w:tr>
      <w:tr w:rsidR="00AF41D0" w:rsidRPr="007F0C9E" w14:paraId="107368E9" w14:textId="77777777" w:rsidTr="000E47C2">
        <w:tc>
          <w:tcPr>
            <w:tcW w:w="4338" w:type="dxa"/>
            <w:gridSpan w:val="3"/>
          </w:tcPr>
          <w:p w14:paraId="7DF2215D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pacing w:after="0"/>
              <w:ind w:right="-108"/>
              <w:jc w:val="center"/>
              <w:rPr>
                <w:rFonts w:ascii="Courier New" w:hAnsi="Courier New" w:cs="Courier New"/>
                <w:sz w:val="18"/>
                <w:szCs w:val="18"/>
                <w:u w:val="single"/>
                <w:lang w:val="id-ID" w:eastAsia="ar-SA"/>
              </w:rPr>
            </w:pPr>
          </w:p>
          <w:p w14:paraId="4CF6DE00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pacing w:after="0"/>
              <w:ind w:right="-108"/>
              <w:jc w:val="center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35AF9186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pacing w:after="0"/>
              <w:ind w:right="-108"/>
              <w:jc w:val="center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2B6E8E42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pacing w:after="0"/>
              <w:ind w:right="-108"/>
              <w:jc w:val="center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4B5445E1" w14:textId="77777777" w:rsidR="00E916DD" w:rsidRPr="007F0C9E" w:rsidRDefault="00E916DD" w:rsidP="00E916DD">
            <w:pPr>
              <w:tabs>
                <w:tab w:val="left" w:pos="0"/>
                <w:tab w:val="left" w:pos="180"/>
                <w:tab w:val="left" w:pos="2880"/>
              </w:tabs>
              <w:spacing w:after="0"/>
              <w:ind w:right="-108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7B09A2A6" w14:textId="77777777" w:rsidR="00AF41D0" w:rsidRPr="007F0C9E" w:rsidRDefault="00AF41D0" w:rsidP="00AF41D0">
            <w:pPr>
              <w:tabs>
                <w:tab w:val="left" w:pos="0"/>
                <w:tab w:val="left" w:pos="2880"/>
              </w:tabs>
              <w:spacing w:after="0"/>
              <w:ind w:right="-108"/>
              <w:jc w:val="center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  <w:r w:rsidRPr="007F0C9E">
              <w:rPr>
                <w:rFonts w:ascii="Courier New" w:hAnsi="Courier New" w:cs="Courier New"/>
                <w:sz w:val="18"/>
                <w:szCs w:val="18"/>
                <w:u w:val="single"/>
              </w:rPr>
              <w:t xml:space="preserve">Aie </w:t>
            </w:r>
            <w:proofErr w:type="spellStart"/>
            <w:r w:rsidRPr="007F0C9E">
              <w:rPr>
                <w:rFonts w:ascii="Courier New" w:hAnsi="Courier New" w:cs="Courier New"/>
                <w:sz w:val="18"/>
                <w:szCs w:val="18"/>
                <w:u w:val="single"/>
              </w:rPr>
              <w:t>Soesan</w:t>
            </w:r>
            <w:proofErr w:type="spellEnd"/>
          </w:p>
          <w:p w14:paraId="3BB1B94F" w14:textId="77777777" w:rsidR="00AF41D0" w:rsidRPr="007F0C9E" w:rsidRDefault="00E916DD" w:rsidP="00AF41D0">
            <w:pPr>
              <w:tabs>
                <w:tab w:val="left" w:pos="0"/>
                <w:tab w:val="left" w:pos="180"/>
                <w:tab w:val="left" w:pos="2880"/>
              </w:tabs>
              <w:suppressAutoHyphens/>
              <w:spacing w:after="0"/>
              <w:ind w:right="-108"/>
              <w:jc w:val="center"/>
              <w:rPr>
                <w:rFonts w:ascii="Courier New" w:hAnsi="Courier New" w:cs="Courier New"/>
                <w:sz w:val="18"/>
                <w:szCs w:val="18"/>
                <w:lang w:val="id-ID" w:eastAsia="ar-SA"/>
              </w:rPr>
            </w:pPr>
            <w:proofErr w:type="spellStart"/>
            <w:r w:rsidRPr="007F0C9E">
              <w:rPr>
                <w:rFonts w:ascii="Courier New" w:hAnsi="Courier New" w:cs="Courier New"/>
                <w:sz w:val="18"/>
                <w:szCs w:val="18"/>
              </w:rPr>
              <w:t>Direktur</w:t>
            </w:r>
            <w:proofErr w:type="spellEnd"/>
          </w:p>
        </w:tc>
        <w:tc>
          <w:tcPr>
            <w:tcW w:w="2610" w:type="dxa"/>
            <w:gridSpan w:val="2"/>
          </w:tcPr>
          <w:p w14:paraId="2C1EE10B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pacing w:after="0"/>
              <w:jc w:val="center"/>
              <w:rPr>
                <w:rFonts w:ascii="Courier New" w:hAnsi="Courier New" w:cs="Courier New"/>
                <w:sz w:val="18"/>
                <w:szCs w:val="18"/>
                <w:u w:val="single"/>
                <w:lang w:val="id-ID" w:eastAsia="ar-SA"/>
              </w:rPr>
            </w:pPr>
          </w:p>
          <w:p w14:paraId="37AC3891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pacing w:after="0"/>
              <w:jc w:val="center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6502D6C9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pacing w:after="0"/>
              <w:jc w:val="center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38F6BB21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pacing w:after="0"/>
              <w:jc w:val="center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6C75C038" w14:textId="77777777" w:rsidR="00AF41D0" w:rsidRPr="007F0C9E" w:rsidRDefault="00AF41D0" w:rsidP="00E916DD">
            <w:pPr>
              <w:tabs>
                <w:tab w:val="left" w:pos="0"/>
                <w:tab w:val="left" w:pos="180"/>
                <w:tab w:val="left" w:pos="2880"/>
              </w:tabs>
              <w:spacing w:after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7C5C1F5F" w14:textId="42C008B4" w:rsidR="00AF41D0" w:rsidRPr="007E48C9" w:rsidRDefault="00C31BC3" w:rsidP="00AF41D0">
            <w:pPr>
              <w:tabs>
                <w:tab w:val="left" w:pos="0"/>
                <w:tab w:val="left" w:pos="180"/>
                <w:tab w:val="left" w:pos="2880"/>
              </w:tabs>
              <w:spacing w:after="0"/>
              <w:jc w:val="center"/>
              <w:rPr>
                <w:rFonts w:ascii="Courier New" w:hAnsi="Courier New" w:cs="Courier New"/>
                <w:color w:val="007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  <w:t>{{</w:t>
            </w:r>
            <w:proofErr w:type="spellStart"/>
            <w:r w:rsidRPr="00C31BC3"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  <w:t>nama_debitur</w:t>
            </w:r>
            <w:proofErr w:type="spellEnd"/>
            <w:r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  <w:t>}}</w:t>
            </w:r>
          </w:p>
          <w:p w14:paraId="752C899A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uppressAutoHyphens/>
              <w:spacing w:after="0"/>
              <w:jc w:val="center"/>
              <w:rPr>
                <w:rFonts w:ascii="Courier New" w:hAnsi="Courier New" w:cs="Courier New"/>
                <w:sz w:val="18"/>
                <w:szCs w:val="18"/>
                <w:lang w:val="id-ID" w:eastAsia="ar-SA"/>
              </w:rPr>
            </w:pPr>
            <w:proofErr w:type="spellStart"/>
            <w:r w:rsidRPr="007F0C9E">
              <w:rPr>
                <w:rFonts w:ascii="Courier New" w:hAnsi="Courier New" w:cs="Courier New"/>
                <w:sz w:val="18"/>
                <w:szCs w:val="18"/>
              </w:rPr>
              <w:t>Debitur</w:t>
            </w:r>
            <w:proofErr w:type="spellEnd"/>
          </w:p>
        </w:tc>
        <w:tc>
          <w:tcPr>
            <w:tcW w:w="3366" w:type="dxa"/>
            <w:gridSpan w:val="2"/>
          </w:tcPr>
          <w:p w14:paraId="48A7D028" w14:textId="77777777" w:rsidR="00AF41D0" w:rsidRPr="007F0C9E" w:rsidRDefault="00AF41D0" w:rsidP="00AF41D0">
            <w:pPr>
              <w:tabs>
                <w:tab w:val="left" w:pos="0"/>
                <w:tab w:val="left" w:pos="180"/>
              </w:tabs>
              <w:spacing w:after="0"/>
              <w:ind w:right="-55"/>
              <w:jc w:val="center"/>
              <w:rPr>
                <w:rFonts w:ascii="Courier New" w:hAnsi="Courier New" w:cs="Courier New"/>
                <w:sz w:val="18"/>
                <w:szCs w:val="18"/>
                <w:u w:val="single"/>
                <w:lang w:val="id-ID" w:eastAsia="ar-SA"/>
              </w:rPr>
            </w:pPr>
          </w:p>
          <w:p w14:paraId="68E96812" w14:textId="77777777" w:rsidR="00AF41D0" w:rsidRPr="007F0C9E" w:rsidRDefault="00AF41D0" w:rsidP="00AF41D0">
            <w:pPr>
              <w:tabs>
                <w:tab w:val="left" w:pos="0"/>
                <w:tab w:val="left" w:pos="180"/>
              </w:tabs>
              <w:spacing w:after="0"/>
              <w:ind w:right="-55"/>
              <w:jc w:val="center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5D4A56B3" w14:textId="77777777" w:rsidR="00AF41D0" w:rsidRPr="007F0C9E" w:rsidRDefault="00AF41D0" w:rsidP="00AF41D0">
            <w:pPr>
              <w:tabs>
                <w:tab w:val="left" w:pos="0"/>
                <w:tab w:val="left" w:pos="180"/>
              </w:tabs>
              <w:spacing w:after="0"/>
              <w:ind w:right="-55"/>
              <w:jc w:val="center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07ECFAE8" w14:textId="77777777" w:rsidR="00AF41D0" w:rsidRPr="007F0C9E" w:rsidRDefault="00AF41D0" w:rsidP="00AF41D0">
            <w:pPr>
              <w:tabs>
                <w:tab w:val="left" w:pos="0"/>
                <w:tab w:val="left" w:pos="180"/>
              </w:tabs>
              <w:spacing w:after="0"/>
              <w:ind w:right="-55"/>
              <w:jc w:val="center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29623CA5" w14:textId="77777777" w:rsidR="00AF41D0" w:rsidRPr="007F0C9E" w:rsidRDefault="00AF41D0" w:rsidP="00E916DD">
            <w:pPr>
              <w:tabs>
                <w:tab w:val="left" w:pos="0"/>
                <w:tab w:val="left" w:pos="180"/>
              </w:tabs>
              <w:spacing w:after="0"/>
              <w:ind w:right="-55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38BD5FC8" w14:textId="1D883651" w:rsidR="00AF41D0" w:rsidRPr="007E48C9" w:rsidRDefault="00C31BC3" w:rsidP="00AF41D0">
            <w:pPr>
              <w:tabs>
                <w:tab w:val="left" w:pos="0"/>
                <w:tab w:val="left" w:pos="180"/>
              </w:tabs>
              <w:spacing w:after="0"/>
              <w:ind w:right="-55"/>
              <w:jc w:val="center"/>
              <w:rPr>
                <w:rFonts w:ascii="Courier New" w:hAnsi="Courier New" w:cs="Courier New"/>
                <w:color w:val="007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  <w:t>{{</w:t>
            </w:r>
            <w:proofErr w:type="spellStart"/>
            <w:r w:rsidRPr="00C31BC3"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  <w:t>nama_penjamin</w:t>
            </w:r>
            <w:proofErr w:type="spellEnd"/>
            <w:r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  <w:t>}}</w:t>
            </w:r>
          </w:p>
          <w:p w14:paraId="54104D54" w14:textId="77777777" w:rsidR="00AF41D0" w:rsidRPr="007F0C9E" w:rsidRDefault="00AF41D0" w:rsidP="00AF41D0">
            <w:pPr>
              <w:tabs>
                <w:tab w:val="left" w:pos="-154"/>
                <w:tab w:val="left" w:pos="2880"/>
              </w:tabs>
              <w:suppressAutoHyphens/>
              <w:spacing w:after="0"/>
              <w:ind w:right="-55"/>
              <w:jc w:val="center"/>
              <w:rPr>
                <w:rFonts w:ascii="Courier New" w:hAnsi="Courier New" w:cs="Courier New"/>
                <w:sz w:val="18"/>
                <w:szCs w:val="18"/>
                <w:lang w:val="id-ID" w:eastAsia="ar-SA"/>
              </w:rPr>
            </w:pPr>
            <w:proofErr w:type="spellStart"/>
            <w:r w:rsidRPr="007F0C9E">
              <w:rPr>
                <w:rFonts w:ascii="Courier New" w:hAnsi="Courier New" w:cs="Courier New"/>
                <w:sz w:val="18"/>
                <w:szCs w:val="18"/>
              </w:rPr>
              <w:t>Penjamin</w:t>
            </w:r>
            <w:proofErr w:type="spellEnd"/>
          </w:p>
        </w:tc>
      </w:tr>
      <w:tr w:rsidR="00AF41D0" w:rsidRPr="007F0C9E" w14:paraId="58F48129" w14:textId="77777777" w:rsidTr="000E47C2">
        <w:tc>
          <w:tcPr>
            <w:tcW w:w="4338" w:type="dxa"/>
            <w:gridSpan w:val="3"/>
          </w:tcPr>
          <w:p w14:paraId="368C5A82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uppressAutoHyphens/>
              <w:spacing w:after="0"/>
              <w:ind w:right="-108"/>
              <w:jc w:val="center"/>
              <w:rPr>
                <w:rFonts w:ascii="Courier New" w:hAnsi="Courier New" w:cs="Courier New"/>
                <w:sz w:val="18"/>
                <w:szCs w:val="18"/>
                <w:u w:val="single"/>
                <w:lang w:eastAsia="ar-SA"/>
              </w:rPr>
            </w:pPr>
          </w:p>
        </w:tc>
        <w:tc>
          <w:tcPr>
            <w:tcW w:w="59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78F8FB" w14:textId="77777777" w:rsidR="00AF41D0" w:rsidRPr="007F0C9E" w:rsidRDefault="00AF41D0" w:rsidP="00AF41D0">
            <w:pPr>
              <w:tabs>
                <w:tab w:val="left" w:pos="0"/>
                <w:tab w:val="left" w:pos="180"/>
              </w:tabs>
              <w:suppressAutoHyphens/>
              <w:spacing w:after="0"/>
              <w:ind w:right="-55"/>
              <w:jc w:val="center"/>
              <w:rPr>
                <w:rFonts w:ascii="Courier New" w:hAnsi="Courier New" w:cs="Courier New"/>
                <w:sz w:val="18"/>
                <w:szCs w:val="18"/>
                <w:u w:val="single"/>
                <w:lang w:eastAsia="ar-SA"/>
              </w:rPr>
            </w:pPr>
          </w:p>
        </w:tc>
      </w:tr>
      <w:tr w:rsidR="00AF41D0" w:rsidRPr="007F0C9E" w14:paraId="4F0CD955" w14:textId="77777777" w:rsidTr="000E47C2">
        <w:tc>
          <w:tcPr>
            <w:tcW w:w="433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0BE2C7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uppressAutoHyphens/>
              <w:spacing w:after="0"/>
              <w:ind w:right="-108"/>
              <w:jc w:val="center"/>
              <w:rPr>
                <w:rFonts w:ascii="Courier New" w:hAnsi="Courier New" w:cs="Courier New"/>
                <w:sz w:val="18"/>
                <w:szCs w:val="18"/>
                <w:u w:val="single"/>
                <w:lang w:eastAsia="ar-SA"/>
              </w:rPr>
            </w:pPr>
          </w:p>
        </w:tc>
        <w:tc>
          <w:tcPr>
            <w:tcW w:w="59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7C0D0" w14:textId="77777777" w:rsidR="00AF41D0" w:rsidRPr="007F0C9E" w:rsidRDefault="00AF41D0" w:rsidP="00AF41D0">
            <w:pPr>
              <w:tabs>
                <w:tab w:val="left" w:pos="0"/>
                <w:tab w:val="left" w:pos="180"/>
              </w:tabs>
              <w:spacing w:after="0"/>
              <w:ind w:right="-55"/>
              <w:jc w:val="center"/>
              <w:rPr>
                <w:rFonts w:ascii="Courier New" w:hAnsi="Courier New" w:cs="Courier New"/>
                <w:sz w:val="18"/>
                <w:szCs w:val="18"/>
                <w:lang w:eastAsia="ar-SA"/>
              </w:rPr>
            </w:pPr>
          </w:p>
          <w:p w14:paraId="6A7CC134" w14:textId="77777777" w:rsidR="00AF41D0" w:rsidRPr="007F0C9E" w:rsidRDefault="00AF41D0" w:rsidP="00AF41D0">
            <w:pPr>
              <w:tabs>
                <w:tab w:val="left" w:pos="0"/>
                <w:tab w:val="left" w:pos="180"/>
              </w:tabs>
              <w:suppressAutoHyphens/>
              <w:spacing w:after="0"/>
              <w:ind w:right="-55"/>
              <w:jc w:val="center"/>
              <w:rPr>
                <w:rFonts w:ascii="Courier New" w:hAnsi="Courier New" w:cs="Courier New"/>
                <w:sz w:val="18"/>
                <w:szCs w:val="18"/>
                <w:lang w:eastAsia="ar-SA"/>
              </w:rPr>
            </w:pPr>
            <w:r w:rsidRPr="007F0C9E">
              <w:rPr>
                <w:rFonts w:ascii="Courier New" w:hAnsi="Courier New" w:cs="Courier New"/>
                <w:sz w:val="18"/>
                <w:szCs w:val="18"/>
              </w:rPr>
              <w:t>CAP JARI DEBITUR</w:t>
            </w:r>
          </w:p>
        </w:tc>
      </w:tr>
      <w:tr w:rsidR="00AF41D0" w:rsidRPr="007F0C9E" w14:paraId="7D96B5A4" w14:textId="77777777" w:rsidTr="000E47C2">
        <w:tc>
          <w:tcPr>
            <w:tcW w:w="433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FA6BDE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uppressAutoHyphens/>
              <w:spacing w:after="0"/>
              <w:ind w:right="-108"/>
              <w:jc w:val="center"/>
              <w:rPr>
                <w:rFonts w:ascii="Courier New" w:hAnsi="Courier New" w:cs="Courier New"/>
                <w:sz w:val="18"/>
                <w:szCs w:val="18"/>
                <w:u w:val="single"/>
                <w:lang w:eastAsia="ar-SA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90342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pacing w:after="0"/>
              <w:jc w:val="center"/>
              <w:rPr>
                <w:rFonts w:ascii="Courier New" w:hAnsi="Courier New" w:cs="Courier New"/>
                <w:sz w:val="18"/>
                <w:szCs w:val="18"/>
                <w:u w:val="single"/>
                <w:lang w:val="id-ID" w:eastAsia="ar-SA"/>
              </w:rPr>
            </w:pPr>
          </w:p>
          <w:p w14:paraId="58CECC1F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pacing w:after="0"/>
              <w:jc w:val="center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1079B69A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pacing w:after="0"/>
              <w:jc w:val="center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285EF6A8" w14:textId="77777777" w:rsidR="00AF41D0" w:rsidRPr="007F0C9E" w:rsidRDefault="00AF41D0" w:rsidP="00E916DD">
            <w:pPr>
              <w:tabs>
                <w:tab w:val="left" w:pos="0"/>
                <w:tab w:val="left" w:pos="180"/>
                <w:tab w:val="left" w:pos="2880"/>
              </w:tabs>
              <w:spacing w:after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5E295429" w14:textId="4CA4F405" w:rsidR="00AF41D0" w:rsidRPr="007F0C9E" w:rsidRDefault="00C31BC3" w:rsidP="00AF41D0">
            <w:pPr>
              <w:tabs>
                <w:tab w:val="left" w:pos="0"/>
                <w:tab w:val="left" w:pos="180"/>
                <w:tab w:val="left" w:pos="2880"/>
              </w:tabs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  <w:t>{{</w:t>
            </w:r>
            <w:proofErr w:type="spellStart"/>
            <w:r w:rsidRPr="00C31BC3"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  <w:t>nama_debitur</w:t>
            </w:r>
            <w:proofErr w:type="spellEnd"/>
            <w:r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  <w:t>}}</w:t>
            </w:r>
          </w:p>
          <w:p w14:paraId="728E8D85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uppressAutoHyphens/>
              <w:spacing w:after="0"/>
              <w:jc w:val="center"/>
              <w:rPr>
                <w:rFonts w:ascii="Courier New" w:hAnsi="Courier New" w:cs="Courier New"/>
                <w:sz w:val="18"/>
                <w:szCs w:val="18"/>
                <w:lang w:val="id-ID" w:eastAsia="ar-SA"/>
              </w:rPr>
            </w:pPr>
            <w:proofErr w:type="spellStart"/>
            <w:r w:rsidRPr="007F0C9E">
              <w:rPr>
                <w:rFonts w:ascii="Courier New" w:hAnsi="Courier New" w:cs="Courier New"/>
                <w:sz w:val="18"/>
                <w:szCs w:val="18"/>
              </w:rPr>
              <w:t>Debitur</w:t>
            </w:r>
            <w:proofErr w:type="spellEnd"/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82558" w14:textId="77777777" w:rsidR="00AF41D0" w:rsidRPr="007F0C9E" w:rsidRDefault="00AF41D0" w:rsidP="00AF41D0">
            <w:pPr>
              <w:tabs>
                <w:tab w:val="left" w:pos="0"/>
                <w:tab w:val="left" w:pos="180"/>
              </w:tabs>
              <w:spacing w:after="0"/>
              <w:ind w:right="-55"/>
              <w:jc w:val="center"/>
              <w:rPr>
                <w:rFonts w:ascii="Courier New" w:hAnsi="Courier New" w:cs="Courier New"/>
                <w:sz w:val="18"/>
                <w:szCs w:val="18"/>
                <w:u w:val="single"/>
                <w:lang w:val="id-ID" w:eastAsia="ar-SA"/>
              </w:rPr>
            </w:pPr>
          </w:p>
          <w:p w14:paraId="3C1D8EE4" w14:textId="77777777" w:rsidR="00AF41D0" w:rsidRPr="007F0C9E" w:rsidRDefault="00AF41D0" w:rsidP="00AF41D0">
            <w:pPr>
              <w:tabs>
                <w:tab w:val="left" w:pos="0"/>
                <w:tab w:val="left" w:pos="180"/>
              </w:tabs>
              <w:spacing w:after="0"/>
              <w:ind w:right="-55"/>
              <w:jc w:val="center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54FF8636" w14:textId="77777777" w:rsidR="00AF41D0" w:rsidRPr="007F0C9E" w:rsidRDefault="00AF41D0" w:rsidP="00AF41D0">
            <w:pPr>
              <w:tabs>
                <w:tab w:val="left" w:pos="0"/>
                <w:tab w:val="left" w:pos="180"/>
              </w:tabs>
              <w:spacing w:after="0"/>
              <w:ind w:right="-55"/>
              <w:jc w:val="center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69CCA719" w14:textId="77777777" w:rsidR="00AF41D0" w:rsidRPr="007F0C9E" w:rsidRDefault="00AF41D0" w:rsidP="00E916DD">
            <w:pPr>
              <w:tabs>
                <w:tab w:val="left" w:pos="0"/>
                <w:tab w:val="left" w:pos="180"/>
              </w:tabs>
              <w:spacing w:after="0"/>
              <w:ind w:right="-55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6B334FFB" w14:textId="29F4176F" w:rsidR="00AF41D0" w:rsidRPr="007F0C9E" w:rsidRDefault="00C31BC3" w:rsidP="00AF41D0">
            <w:pPr>
              <w:tabs>
                <w:tab w:val="left" w:pos="0"/>
                <w:tab w:val="left" w:pos="180"/>
                <w:tab w:val="left" w:pos="2880"/>
              </w:tabs>
              <w:spacing w:after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  <w:t>{{</w:t>
            </w:r>
            <w:proofErr w:type="spellStart"/>
            <w:r w:rsidRPr="00C31BC3"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  <w:t>nama_debitur</w:t>
            </w:r>
            <w:proofErr w:type="spellEnd"/>
            <w:r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  <w:t>}}</w:t>
            </w:r>
          </w:p>
          <w:p w14:paraId="2A905196" w14:textId="77777777" w:rsidR="00AF41D0" w:rsidRPr="007F0C9E" w:rsidRDefault="00AF41D0" w:rsidP="00AF41D0">
            <w:pPr>
              <w:tabs>
                <w:tab w:val="left" w:pos="-154"/>
                <w:tab w:val="left" w:pos="2880"/>
              </w:tabs>
              <w:suppressAutoHyphens/>
              <w:spacing w:after="0"/>
              <w:ind w:right="-55"/>
              <w:jc w:val="center"/>
              <w:rPr>
                <w:rFonts w:ascii="Courier New" w:hAnsi="Courier New" w:cs="Courier New"/>
                <w:sz w:val="18"/>
                <w:szCs w:val="18"/>
                <w:lang w:val="id-ID" w:eastAsia="ar-SA"/>
              </w:rPr>
            </w:pPr>
            <w:proofErr w:type="spellStart"/>
            <w:r w:rsidRPr="007F0C9E">
              <w:rPr>
                <w:rFonts w:ascii="Courier New" w:hAnsi="Courier New" w:cs="Courier New"/>
                <w:sz w:val="18"/>
                <w:szCs w:val="18"/>
              </w:rPr>
              <w:t>Debitur</w:t>
            </w:r>
            <w:proofErr w:type="spellEnd"/>
          </w:p>
        </w:tc>
      </w:tr>
      <w:tr w:rsidR="00AF41D0" w:rsidRPr="007F0C9E" w14:paraId="6FDAEE75" w14:textId="77777777" w:rsidTr="000E47C2">
        <w:tc>
          <w:tcPr>
            <w:tcW w:w="433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C33FBA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uppressAutoHyphens/>
              <w:spacing w:after="0"/>
              <w:ind w:right="-108"/>
              <w:jc w:val="center"/>
              <w:rPr>
                <w:rFonts w:ascii="Courier New" w:hAnsi="Courier New" w:cs="Courier New"/>
                <w:sz w:val="18"/>
                <w:szCs w:val="18"/>
                <w:u w:val="single"/>
                <w:lang w:eastAsia="ar-SA"/>
              </w:rPr>
            </w:pP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27092D1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uppressAutoHyphens/>
              <w:spacing w:after="0"/>
              <w:jc w:val="center"/>
              <w:rPr>
                <w:rFonts w:ascii="Courier New" w:hAnsi="Courier New" w:cs="Courier New"/>
                <w:sz w:val="18"/>
                <w:szCs w:val="18"/>
                <w:u w:val="single"/>
                <w:lang w:val="id-ID" w:eastAsia="ar-SA"/>
              </w:rPr>
            </w:pPr>
          </w:p>
        </w:tc>
        <w:tc>
          <w:tcPr>
            <w:tcW w:w="29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3BD4A5E" w14:textId="77777777" w:rsidR="00AF41D0" w:rsidRPr="007F0C9E" w:rsidRDefault="00AF41D0" w:rsidP="00AF41D0">
            <w:pPr>
              <w:tabs>
                <w:tab w:val="left" w:pos="0"/>
                <w:tab w:val="left" w:pos="180"/>
              </w:tabs>
              <w:suppressAutoHyphens/>
              <w:spacing w:after="0"/>
              <w:ind w:right="-55"/>
              <w:jc w:val="center"/>
              <w:rPr>
                <w:rFonts w:ascii="Courier New" w:hAnsi="Courier New" w:cs="Courier New"/>
                <w:sz w:val="18"/>
                <w:szCs w:val="18"/>
                <w:u w:val="single"/>
                <w:lang w:val="id-ID" w:eastAsia="ar-SA"/>
              </w:rPr>
            </w:pPr>
          </w:p>
        </w:tc>
      </w:tr>
      <w:tr w:rsidR="00AF41D0" w:rsidRPr="007F0C9E" w14:paraId="4E54CA55" w14:textId="77777777" w:rsidTr="000E47C2">
        <w:tc>
          <w:tcPr>
            <w:tcW w:w="433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FAF770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uppressAutoHyphens/>
              <w:spacing w:after="0"/>
              <w:ind w:right="-108"/>
              <w:jc w:val="center"/>
              <w:rPr>
                <w:rFonts w:ascii="Courier New" w:hAnsi="Courier New" w:cs="Courier New"/>
                <w:sz w:val="18"/>
                <w:szCs w:val="18"/>
                <w:u w:val="single"/>
                <w:lang w:eastAsia="ar-SA"/>
              </w:rPr>
            </w:pPr>
          </w:p>
        </w:tc>
        <w:tc>
          <w:tcPr>
            <w:tcW w:w="597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36420" w14:textId="77777777" w:rsidR="00AF41D0" w:rsidRPr="007F0C9E" w:rsidRDefault="00AF41D0" w:rsidP="00AF41D0">
            <w:pPr>
              <w:tabs>
                <w:tab w:val="left" w:pos="0"/>
                <w:tab w:val="left" w:pos="180"/>
              </w:tabs>
              <w:suppressAutoHyphens/>
              <w:spacing w:after="0"/>
              <w:ind w:right="-55"/>
              <w:jc w:val="center"/>
              <w:rPr>
                <w:rFonts w:ascii="Courier New" w:hAnsi="Courier New" w:cs="Courier New"/>
                <w:sz w:val="18"/>
                <w:szCs w:val="18"/>
                <w:lang w:val="id-ID" w:eastAsia="ar-SA"/>
              </w:rPr>
            </w:pPr>
            <w:r w:rsidRPr="007F0C9E">
              <w:rPr>
                <w:rFonts w:ascii="Courier New" w:hAnsi="Courier New" w:cs="Courier New"/>
                <w:sz w:val="18"/>
                <w:szCs w:val="18"/>
              </w:rPr>
              <w:t>CAP JARI PENJAMIN</w:t>
            </w:r>
          </w:p>
        </w:tc>
      </w:tr>
      <w:tr w:rsidR="00AF41D0" w:rsidRPr="007F0C9E" w14:paraId="1BDD34E7" w14:textId="77777777" w:rsidTr="000E47C2">
        <w:tc>
          <w:tcPr>
            <w:tcW w:w="433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E30D41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uppressAutoHyphens/>
              <w:spacing w:after="0"/>
              <w:ind w:right="-108"/>
              <w:jc w:val="center"/>
              <w:rPr>
                <w:rFonts w:ascii="Courier New" w:hAnsi="Courier New" w:cs="Courier New"/>
                <w:sz w:val="18"/>
                <w:szCs w:val="18"/>
                <w:u w:val="single"/>
                <w:lang w:eastAsia="ar-SA"/>
              </w:rPr>
            </w:pP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03016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pacing w:after="0"/>
              <w:jc w:val="center"/>
              <w:rPr>
                <w:rFonts w:ascii="Courier New" w:hAnsi="Courier New" w:cs="Courier New"/>
                <w:sz w:val="18"/>
                <w:szCs w:val="18"/>
                <w:u w:val="single"/>
                <w:lang w:val="id-ID" w:eastAsia="ar-SA"/>
              </w:rPr>
            </w:pPr>
          </w:p>
          <w:p w14:paraId="5AC17BAE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pacing w:after="0"/>
              <w:jc w:val="center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4BB2AB2F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pacing w:after="0"/>
              <w:jc w:val="center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205E1646" w14:textId="77777777" w:rsidR="00AF41D0" w:rsidRPr="007F0C9E" w:rsidRDefault="00AF41D0" w:rsidP="000E47C2">
            <w:pPr>
              <w:tabs>
                <w:tab w:val="left" w:pos="0"/>
                <w:tab w:val="left" w:pos="180"/>
                <w:tab w:val="left" w:pos="2880"/>
              </w:tabs>
              <w:spacing w:after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548939FE" w14:textId="77777777" w:rsidR="00AF41D0" w:rsidRPr="007F0C9E" w:rsidRDefault="00AF41D0" w:rsidP="00E916DD">
            <w:pPr>
              <w:tabs>
                <w:tab w:val="left" w:pos="0"/>
                <w:tab w:val="left" w:pos="180"/>
                <w:tab w:val="left" w:pos="2880"/>
              </w:tabs>
              <w:spacing w:after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2F82B8D0" w14:textId="0E014C1F" w:rsidR="00AF41D0" w:rsidRPr="007F0C9E" w:rsidRDefault="00C31BC3" w:rsidP="00AF41D0">
            <w:pPr>
              <w:tabs>
                <w:tab w:val="left" w:pos="0"/>
                <w:tab w:val="left" w:pos="180"/>
              </w:tabs>
              <w:spacing w:after="0"/>
              <w:ind w:right="-55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  <w:t>{{</w:t>
            </w:r>
            <w:proofErr w:type="spellStart"/>
            <w:r w:rsidRPr="00C31BC3"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  <w:t>nama_penjamin</w:t>
            </w:r>
            <w:proofErr w:type="spellEnd"/>
            <w:r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  <w:t>}}</w:t>
            </w:r>
          </w:p>
          <w:p w14:paraId="44F8E0D9" w14:textId="77777777" w:rsidR="00AF41D0" w:rsidRPr="007F0C9E" w:rsidRDefault="00AF41D0" w:rsidP="00AF41D0">
            <w:pPr>
              <w:tabs>
                <w:tab w:val="left" w:pos="0"/>
                <w:tab w:val="left" w:pos="180"/>
                <w:tab w:val="left" w:pos="2880"/>
              </w:tabs>
              <w:suppressAutoHyphens/>
              <w:spacing w:after="0"/>
              <w:jc w:val="center"/>
              <w:rPr>
                <w:rFonts w:ascii="Courier New" w:hAnsi="Courier New" w:cs="Courier New"/>
                <w:sz w:val="18"/>
                <w:szCs w:val="18"/>
                <w:lang w:val="id-ID" w:eastAsia="ar-SA"/>
              </w:rPr>
            </w:pPr>
            <w:proofErr w:type="spellStart"/>
            <w:r w:rsidRPr="007F0C9E">
              <w:rPr>
                <w:rFonts w:ascii="Courier New" w:hAnsi="Courier New" w:cs="Courier New"/>
                <w:sz w:val="18"/>
                <w:szCs w:val="18"/>
              </w:rPr>
              <w:t>Penjamin</w:t>
            </w:r>
            <w:proofErr w:type="spellEnd"/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6C425" w14:textId="77777777" w:rsidR="00AF41D0" w:rsidRPr="007F0C9E" w:rsidRDefault="00AF41D0" w:rsidP="00AF41D0">
            <w:pPr>
              <w:tabs>
                <w:tab w:val="left" w:pos="0"/>
                <w:tab w:val="left" w:pos="180"/>
              </w:tabs>
              <w:spacing w:after="0"/>
              <w:ind w:right="-55"/>
              <w:jc w:val="center"/>
              <w:rPr>
                <w:rFonts w:ascii="Courier New" w:hAnsi="Courier New" w:cs="Courier New"/>
                <w:sz w:val="18"/>
                <w:szCs w:val="18"/>
                <w:u w:val="single"/>
                <w:lang w:val="id-ID" w:eastAsia="ar-SA"/>
              </w:rPr>
            </w:pPr>
          </w:p>
          <w:p w14:paraId="3C2F74B7" w14:textId="77777777" w:rsidR="00AF41D0" w:rsidRPr="007F0C9E" w:rsidRDefault="00AF41D0" w:rsidP="00AF41D0">
            <w:pPr>
              <w:tabs>
                <w:tab w:val="left" w:pos="0"/>
                <w:tab w:val="left" w:pos="180"/>
              </w:tabs>
              <w:spacing w:after="0"/>
              <w:ind w:right="-55"/>
              <w:jc w:val="center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039D6FF1" w14:textId="77777777" w:rsidR="00AF41D0" w:rsidRPr="007F0C9E" w:rsidRDefault="00AF41D0" w:rsidP="00AF41D0">
            <w:pPr>
              <w:tabs>
                <w:tab w:val="left" w:pos="0"/>
                <w:tab w:val="left" w:pos="180"/>
              </w:tabs>
              <w:spacing w:after="0"/>
              <w:ind w:right="-55"/>
              <w:jc w:val="center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49DC33C3" w14:textId="77777777" w:rsidR="00AF41D0" w:rsidRPr="007F0C9E" w:rsidRDefault="00AF41D0" w:rsidP="00AF41D0">
            <w:pPr>
              <w:tabs>
                <w:tab w:val="left" w:pos="0"/>
                <w:tab w:val="left" w:pos="180"/>
              </w:tabs>
              <w:spacing w:after="0"/>
              <w:ind w:right="-55"/>
              <w:jc w:val="center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1FBA970F" w14:textId="77777777" w:rsidR="00AF41D0" w:rsidRPr="007F0C9E" w:rsidRDefault="00AF41D0" w:rsidP="00E916DD">
            <w:pPr>
              <w:tabs>
                <w:tab w:val="left" w:pos="0"/>
                <w:tab w:val="left" w:pos="180"/>
              </w:tabs>
              <w:spacing w:after="0"/>
              <w:ind w:right="-55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5441DE69" w14:textId="18AB9441" w:rsidR="00AF41D0" w:rsidRPr="007F0C9E" w:rsidRDefault="00C31BC3" w:rsidP="00AF41D0">
            <w:pPr>
              <w:tabs>
                <w:tab w:val="left" w:pos="0"/>
                <w:tab w:val="left" w:pos="180"/>
              </w:tabs>
              <w:spacing w:after="0"/>
              <w:ind w:right="-55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  <w:t>{{</w:t>
            </w:r>
            <w:proofErr w:type="spellStart"/>
            <w:r w:rsidRPr="00C31BC3"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  <w:t>nama_penjamin</w:t>
            </w:r>
            <w:proofErr w:type="spellEnd"/>
            <w:r>
              <w:rPr>
                <w:rFonts w:ascii="Courier New" w:hAnsi="Courier New" w:cs="Courier New"/>
                <w:color w:val="0070C0"/>
                <w:sz w:val="18"/>
                <w:szCs w:val="18"/>
                <w:u w:val="single"/>
              </w:rPr>
              <w:t>}}</w:t>
            </w:r>
          </w:p>
          <w:p w14:paraId="7DFE3250" w14:textId="77777777" w:rsidR="00AF41D0" w:rsidRPr="007F0C9E" w:rsidRDefault="00AF41D0" w:rsidP="00AF41D0">
            <w:pPr>
              <w:tabs>
                <w:tab w:val="left" w:pos="-154"/>
                <w:tab w:val="left" w:pos="2880"/>
              </w:tabs>
              <w:suppressAutoHyphens/>
              <w:spacing w:after="0"/>
              <w:ind w:right="-55"/>
              <w:jc w:val="center"/>
              <w:rPr>
                <w:rFonts w:ascii="Courier New" w:hAnsi="Courier New" w:cs="Courier New"/>
                <w:sz w:val="18"/>
                <w:szCs w:val="18"/>
                <w:lang w:val="id-ID" w:eastAsia="ar-SA"/>
              </w:rPr>
            </w:pPr>
            <w:proofErr w:type="spellStart"/>
            <w:r w:rsidRPr="007F0C9E">
              <w:rPr>
                <w:rFonts w:ascii="Courier New" w:hAnsi="Courier New" w:cs="Courier New"/>
                <w:sz w:val="18"/>
                <w:szCs w:val="18"/>
              </w:rPr>
              <w:t>Penjamin</w:t>
            </w:r>
            <w:proofErr w:type="spellEnd"/>
          </w:p>
        </w:tc>
      </w:tr>
      <w:tr w:rsidR="00AF41D0" w:rsidRPr="00902A8B" w14:paraId="7BBF8EB8" w14:textId="77777777" w:rsidTr="000E47C2">
        <w:trPr>
          <w:gridBefore w:val="1"/>
          <w:wBefore w:w="180" w:type="dxa"/>
        </w:trPr>
        <w:tc>
          <w:tcPr>
            <w:tcW w:w="3347" w:type="dxa"/>
          </w:tcPr>
          <w:p w14:paraId="104355EA" w14:textId="77777777" w:rsidR="00AF41D0" w:rsidRPr="00902A8B" w:rsidRDefault="00AF41D0" w:rsidP="00AF41D0">
            <w:pPr>
              <w:tabs>
                <w:tab w:val="left" w:pos="360"/>
                <w:tab w:val="left" w:pos="1260"/>
                <w:tab w:val="left" w:pos="4860"/>
              </w:tabs>
              <w:suppressAutoHyphens/>
              <w:spacing w:after="0"/>
              <w:ind w:right="180"/>
              <w:jc w:val="center"/>
              <w:rPr>
                <w:rFonts w:cs="Courier New"/>
                <w:lang w:val="sv-SE" w:eastAsia="ar-SA"/>
              </w:rPr>
            </w:pPr>
          </w:p>
        </w:tc>
        <w:tc>
          <w:tcPr>
            <w:tcW w:w="6787" w:type="dxa"/>
            <w:gridSpan w:val="5"/>
          </w:tcPr>
          <w:p w14:paraId="0243BD3D" w14:textId="77777777" w:rsidR="00AF41D0" w:rsidRPr="00902A8B" w:rsidRDefault="00AF41D0" w:rsidP="00AF41D0">
            <w:pPr>
              <w:tabs>
                <w:tab w:val="left" w:pos="360"/>
                <w:tab w:val="left" w:pos="1260"/>
                <w:tab w:val="left" w:pos="4860"/>
              </w:tabs>
              <w:suppressAutoHyphens/>
              <w:spacing w:after="0"/>
              <w:ind w:right="180"/>
              <w:jc w:val="center"/>
              <w:rPr>
                <w:rFonts w:cs="Courier New"/>
                <w:lang w:val="sv-SE" w:eastAsia="ar-SA"/>
              </w:rPr>
            </w:pPr>
          </w:p>
        </w:tc>
      </w:tr>
      <w:tr w:rsidR="00AF41D0" w:rsidRPr="00902A8B" w14:paraId="6D265856" w14:textId="77777777" w:rsidTr="000E47C2">
        <w:trPr>
          <w:gridBefore w:val="1"/>
          <w:wBefore w:w="180" w:type="dxa"/>
        </w:trPr>
        <w:tc>
          <w:tcPr>
            <w:tcW w:w="3347" w:type="dxa"/>
          </w:tcPr>
          <w:p w14:paraId="7ED32692" w14:textId="77777777" w:rsidR="00AF41D0" w:rsidRPr="00902A8B" w:rsidRDefault="00AF41D0" w:rsidP="00AF41D0">
            <w:pPr>
              <w:tabs>
                <w:tab w:val="left" w:pos="360"/>
                <w:tab w:val="left" w:pos="1260"/>
                <w:tab w:val="left" w:pos="4860"/>
              </w:tabs>
              <w:suppressAutoHyphens/>
              <w:spacing w:after="0"/>
              <w:ind w:right="180"/>
              <w:jc w:val="center"/>
              <w:rPr>
                <w:rFonts w:cs="Courier New"/>
                <w:b/>
                <w:bCs/>
                <w:lang w:val="id-ID" w:eastAsia="ar-SA"/>
              </w:rPr>
            </w:pPr>
          </w:p>
        </w:tc>
        <w:tc>
          <w:tcPr>
            <w:tcW w:w="3326" w:type="dxa"/>
            <w:gridSpan w:val="2"/>
          </w:tcPr>
          <w:p w14:paraId="057BBE61" w14:textId="77777777" w:rsidR="00AF41D0" w:rsidRPr="00902A8B" w:rsidRDefault="00AF41D0" w:rsidP="00AF41D0">
            <w:pPr>
              <w:tabs>
                <w:tab w:val="left" w:pos="360"/>
                <w:tab w:val="left" w:pos="1260"/>
                <w:tab w:val="left" w:pos="4860"/>
              </w:tabs>
              <w:suppressAutoHyphens/>
              <w:spacing w:after="0"/>
              <w:ind w:right="180"/>
              <w:rPr>
                <w:rFonts w:cs="Courier New"/>
                <w:lang w:val="sv-SE" w:eastAsia="ar-SA"/>
              </w:rPr>
            </w:pPr>
          </w:p>
        </w:tc>
        <w:tc>
          <w:tcPr>
            <w:tcW w:w="3461" w:type="dxa"/>
            <w:gridSpan w:val="3"/>
          </w:tcPr>
          <w:p w14:paraId="77435525" w14:textId="77777777" w:rsidR="00AF41D0" w:rsidRPr="00902A8B" w:rsidRDefault="00AF41D0" w:rsidP="00AF41D0">
            <w:pPr>
              <w:tabs>
                <w:tab w:val="left" w:pos="360"/>
                <w:tab w:val="left" w:pos="1260"/>
                <w:tab w:val="left" w:pos="4860"/>
              </w:tabs>
              <w:suppressAutoHyphens/>
              <w:spacing w:after="0"/>
              <w:ind w:right="180"/>
              <w:jc w:val="center"/>
              <w:rPr>
                <w:rFonts w:cs="Courier New"/>
                <w:lang w:val="sv-SE" w:eastAsia="ar-SA"/>
              </w:rPr>
            </w:pPr>
          </w:p>
        </w:tc>
      </w:tr>
    </w:tbl>
    <w:p w14:paraId="7317CAA8" w14:textId="77777777" w:rsidR="00E916DD" w:rsidRPr="00E916DD" w:rsidRDefault="00000000" w:rsidP="00E916DD">
      <w:pPr>
        <w:rPr>
          <w:rFonts w:ascii="Courier New" w:hAnsi="Courier New" w:cs="Courier New"/>
          <w:b/>
          <w:sz w:val="20"/>
          <w:szCs w:val="20"/>
          <w:lang w:val="sv-SE"/>
        </w:rPr>
      </w:pPr>
      <w:r>
        <w:rPr>
          <w:rFonts w:ascii="Courier New" w:hAnsi="Courier New" w:cs="Courier New"/>
          <w:b/>
          <w:noProof/>
          <w:sz w:val="20"/>
          <w:szCs w:val="20"/>
        </w:rPr>
        <w:pict w14:anchorId="56D1F914">
          <v:shape id="Picture 4" o:spid="_x0000_s1026" type="#_x0000_t75" alt="SAHABAT SEJATI 2" style="position:absolute;margin-left:-.6pt;margin-top:-35.3pt;width:37.2pt;height:33.6pt;z-index:1;visibility:visible;mso-position-horizontal-relative:text;mso-position-vertical-relative:text">
            <v:imagedata r:id="rId6" o:title="SAHABAT SEJATI 2"/>
          </v:shape>
        </w:pict>
      </w:r>
      <w:r w:rsidR="00E916DD" w:rsidRPr="00E916DD">
        <w:rPr>
          <w:rFonts w:ascii="Courier New" w:hAnsi="Courier New" w:cs="Courier New"/>
          <w:b/>
          <w:sz w:val="20"/>
          <w:szCs w:val="20"/>
          <w:lang w:val="sv-SE"/>
        </w:rPr>
        <w:t>PT. BPR SAHABAT SEJATI</w:t>
      </w:r>
    </w:p>
    <w:p w14:paraId="72C69321" w14:textId="77777777" w:rsidR="00E916DD" w:rsidRPr="00E916DD" w:rsidRDefault="00E916DD" w:rsidP="00E916DD">
      <w:pPr>
        <w:rPr>
          <w:rFonts w:ascii="Courier New" w:hAnsi="Courier New" w:cs="Courier New"/>
          <w:b/>
          <w:sz w:val="20"/>
          <w:szCs w:val="20"/>
          <w:lang w:val="sv-SE"/>
        </w:rPr>
      </w:pPr>
    </w:p>
    <w:p w14:paraId="47073BD2" w14:textId="77777777" w:rsidR="00E916DD" w:rsidRPr="00E916DD" w:rsidRDefault="00E916DD" w:rsidP="00E916DD">
      <w:pPr>
        <w:jc w:val="center"/>
        <w:rPr>
          <w:rFonts w:ascii="Courier New" w:hAnsi="Courier New" w:cs="Courier New"/>
          <w:b/>
          <w:sz w:val="28"/>
          <w:szCs w:val="28"/>
          <w:lang w:val="sv-SE"/>
        </w:rPr>
      </w:pPr>
      <w:r w:rsidRPr="00E916DD">
        <w:rPr>
          <w:rFonts w:ascii="Courier New" w:hAnsi="Courier New" w:cs="Courier New"/>
          <w:b/>
          <w:sz w:val="28"/>
          <w:szCs w:val="28"/>
          <w:lang w:val="sv-SE"/>
        </w:rPr>
        <w:t>SURAT KUASA DEBET</w:t>
      </w:r>
    </w:p>
    <w:p w14:paraId="7B8EB13D" w14:textId="77777777" w:rsidR="00E916DD" w:rsidRPr="00E916DD" w:rsidRDefault="00E916DD" w:rsidP="00E916DD">
      <w:pPr>
        <w:jc w:val="both"/>
        <w:rPr>
          <w:rFonts w:ascii="Courier New" w:hAnsi="Courier New" w:cs="Courier New"/>
          <w:sz w:val="20"/>
          <w:szCs w:val="20"/>
          <w:lang w:val="sv-SE"/>
        </w:rPr>
      </w:pPr>
    </w:p>
    <w:p w14:paraId="2C327C14" w14:textId="77777777" w:rsidR="00E916DD" w:rsidRPr="00E916DD" w:rsidRDefault="00E916DD" w:rsidP="00E916DD">
      <w:pPr>
        <w:jc w:val="both"/>
        <w:rPr>
          <w:rFonts w:ascii="Courier New" w:hAnsi="Courier New" w:cs="Courier New"/>
          <w:sz w:val="20"/>
          <w:szCs w:val="20"/>
          <w:lang w:val="sv-SE"/>
        </w:rPr>
      </w:pPr>
      <w:r w:rsidRPr="00E916DD">
        <w:rPr>
          <w:rFonts w:ascii="Courier New" w:hAnsi="Courier New" w:cs="Courier New"/>
          <w:sz w:val="20"/>
          <w:szCs w:val="20"/>
          <w:lang w:val="sv-SE"/>
        </w:rPr>
        <w:t>Yan</w:t>
      </w:r>
      <w:r>
        <w:rPr>
          <w:rFonts w:ascii="Courier New" w:hAnsi="Courier New" w:cs="Courier New"/>
          <w:sz w:val="20"/>
          <w:szCs w:val="20"/>
          <w:lang w:val="sv-SE"/>
        </w:rPr>
        <w:t>g bertanda tangan dibawah ini :</w:t>
      </w:r>
    </w:p>
    <w:p w14:paraId="27CEDC1D" w14:textId="1D2A98DA" w:rsidR="00E916DD" w:rsidRPr="00E916DD" w:rsidRDefault="00C31BC3" w:rsidP="00E916DD">
      <w:pPr>
        <w:jc w:val="both"/>
        <w:rPr>
          <w:rFonts w:ascii="Courier New" w:hAnsi="Courier New" w:cs="Courier New"/>
          <w:sz w:val="20"/>
          <w:szCs w:val="20"/>
          <w:lang w:val="sv-SE"/>
        </w:rPr>
      </w:pPr>
      <w:r>
        <w:rPr>
          <w:rFonts w:ascii="Courier New" w:hAnsi="Courier New" w:cs="Courier New"/>
          <w:color w:val="0070C0"/>
          <w:sz w:val="20"/>
          <w:szCs w:val="20"/>
        </w:rPr>
        <w:t>{{</w:t>
      </w:r>
      <w:proofErr w:type="spellStart"/>
      <w:r w:rsidRPr="00C31BC3">
        <w:rPr>
          <w:rFonts w:ascii="Courier New" w:hAnsi="Courier New" w:cs="Courier New"/>
          <w:color w:val="0070C0"/>
          <w:sz w:val="20"/>
          <w:szCs w:val="20"/>
        </w:rPr>
        <w:t>nama_debitur</w:t>
      </w:r>
      <w:proofErr w:type="spellEnd"/>
      <w:r>
        <w:rPr>
          <w:rFonts w:ascii="Courier New" w:hAnsi="Courier New" w:cs="Courier New"/>
          <w:color w:val="0070C0"/>
          <w:sz w:val="20"/>
          <w:szCs w:val="20"/>
        </w:rPr>
        <w:t>}}</w:t>
      </w:r>
      <w:r w:rsidR="00E916DD" w:rsidRPr="00E916D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E916DD" w:rsidRPr="00E916DD">
        <w:rPr>
          <w:rFonts w:ascii="Courier New" w:hAnsi="Courier New" w:cs="Courier New"/>
          <w:sz w:val="20"/>
          <w:szCs w:val="20"/>
        </w:rPr>
        <w:t>Pekerjaan</w:t>
      </w:r>
      <w:proofErr w:type="spellEnd"/>
      <w:r>
        <w:rPr>
          <w:rFonts w:ascii="Courier New" w:hAnsi="Courier New" w:cs="Courier New"/>
          <w:color w:val="0070C0"/>
          <w:sz w:val="20"/>
          <w:szCs w:val="20"/>
        </w:rPr>
        <w:t xml:space="preserve"> {{</w:t>
      </w:r>
      <w:proofErr w:type="spellStart"/>
      <w:r w:rsidRPr="00C31BC3">
        <w:rPr>
          <w:rFonts w:ascii="Courier New" w:hAnsi="Courier New" w:cs="Courier New"/>
          <w:color w:val="0070C0"/>
          <w:sz w:val="20"/>
          <w:szCs w:val="20"/>
        </w:rPr>
        <w:t>pekerjaan_debitur</w:t>
      </w:r>
      <w:proofErr w:type="spellEnd"/>
      <w:r>
        <w:rPr>
          <w:rFonts w:ascii="Courier New" w:hAnsi="Courier New" w:cs="Courier New"/>
          <w:color w:val="0070C0"/>
          <w:sz w:val="20"/>
          <w:szCs w:val="20"/>
        </w:rPr>
        <w:t>}}</w:t>
      </w:r>
      <w:r w:rsidR="00E916DD" w:rsidRPr="00E916D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E916DD" w:rsidRPr="00E916DD">
        <w:rPr>
          <w:rFonts w:ascii="Courier New" w:hAnsi="Courier New" w:cs="Courier New"/>
          <w:sz w:val="20"/>
          <w:szCs w:val="20"/>
        </w:rPr>
        <w:t>Bertempat</w:t>
      </w:r>
      <w:proofErr w:type="spellEnd"/>
      <w:r w:rsidR="00E916DD"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E916DD" w:rsidRPr="00E916DD">
        <w:rPr>
          <w:rFonts w:ascii="Courier New" w:hAnsi="Courier New" w:cs="Courier New"/>
          <w:sz w:val="20"/>
          <w:szCs w:val="20"/>
        </w:rPr>
        <w:t>tinggal</w:t>
      </w:r>
      <w:proofErr w:type="spellEnd"/>
      <w:r w:rsidR="00E916DD" w:rsidRPr="00E916DD">
        <w:rPr>
          <w:rFonts w:ascii="Courier New" w:hAnsi="Courier New" w:cs="Courier New"/>
          <w:sz w:val="20"/>
          <w:szCs w:val="20"/>
        </w:rPr>
        <w:t xml:space="preserve"> di </w:t>
      </w:r>
      <w:r>
        <w:rPr>
          <w:rFonts w:ascii="Courier New" w:hAnsi="Courier New" w:cs="Courier New"/>
          <w:color w:val="0070C0"/>
          <w:sz w:val="20"/>
          <w:szCs w:val="20"/>
        </w:rPr>
        <w:t>{{</w:t>
      </w:r>
      <w:proofErr w:type="spellStart"/>
      <w:r w:rsidRPr="00C31BC3">
        <w:rPr>
          <w:rFonts w:ascii="Courier New" w:hAnsi="Courier New" w:cs="Courier New"/>
          <w:color w:val="0070C0"/>
          <w:sz w:val="20"/>
          <w:szCs w:val="20"/>
        </w:rPr>
        <w:t>alamat_rumah_debitur</w:t>
      </w:r>
      <w:proofErr w:type="spellEnd"/>
      <w:r>
        <w:rPr>
          <w:rFonts w:ascii="Courier New" w:hAnsi="Courier New" w:cs="Courier New"/>
          <w:color w:val="0070C0"/>
          <w:sz w:val="20"/>
          <w:szCs w:val="20"/>
        </w:rPr>
        <w:t>}}</w:t>
      </w:r>
    </w:p>
    <w:p w14:paraId="45DF1E00" w14:textId="77777777" w:rsidR="00E916DD" w:rsidRPr="00E916DD" w:rsidRDefault="00E916DD" w:rsidP="00E916DD">
      <w:pPr>
        <w:jc w:val="both"/>
        <w:rPr>
          <w:rFonts w:ascii="Courier New" w:hAnsi="Courier New" w:cs="Courier New"/>
          <w:sz w:val="20"/>
          <w:szCs w:val="20"/>
          <w:lang w:val="sv-SE"/>
        </w:rPr>
      </w:pPr>
      <w:r w:rsidRPr="00E916DD">
        <w:rPr>
          <w:rFonts w:ascii="Courier New" w:hAnsi="Courier New" w:cs="Courier New"/>
          <w:sz w:val="20"/>
          <w:szCs w:val="20"/>
          <w:lang w:val="sv-SE"/>
        </w:rPr>
        <w:t>Selanj</w:t>
      </w:r>
      <w:r>
        <w:rPr>
          <w:rFonts w:ascii="Courier New" w:hAnsi="Courier New" w:cs="Courier New"/>
          <w:sz w:val="20"/>
          <w:szCs w:val="20"/>
          <w:lang w:val="sv-SE"/>
        </w:rPr>
        <w:t>utnya disebut “ Pemberi Kuasa”.</w:t>
      </w:r>
    </w:p>
    <w:p w14:paraId="1B8EBB32" w14:textId="77777777" w:rsidR="00E916DD" w:rsidRPr="00E916DD" w:rsidRDefault="00E916DD" w:rsidP="00E916DD">
      <w:pPr>
        <w:pStyle w:val="BodyText"/>
        <w:rPr>
          <w:rFonts w:ascii="Courier New" w:hAnsi="Courier New" w:cs="Courier New"/>
          <w:lang w:val="sv-SE"/>
        </w:rPr>
      </w:pPr>
      <w:r w:rsidRPr="00E916DD">
        <w:rPr>
          <w:rFonts w:ascii="Courier New" w:hAnsi="Courier New" w:cs="Courier New"/>
          <w:lang w:val="sv-SE"/>
        </w:rPr>
        <w:t>-----------------</w:t>
      </w:r>
      <w:r>
        <w:rPr>
          <w:rFonts w:ascii="Courier New" w:hAnsi="Courier New" w:cs="Courier New"/>
          <w:lang w:val="sv-SE"/>
        </w:rPr>
        <w:t>------------</w:t>
      </w:r>
      <w:r w:rsidRPr="00E916DD">
        <w:rPr>
          <w:rFonts w:ascii="Courier New" w:hAnsi="Courier New" w:cs="Courier New"/>
          <w:lang w:val="sv-SE"/>
        </w:rPr>
        <w:t>-</w:t>
      </w:r>
      <w:r>
        <w:rPr>
          <w:rFonts w:ascii="Courier New" w:hAnsi="Courier New" w:cs="Courier New"/>
          <w:lang w:val="sv-SE"/>
        </w:rPr>
        <w:t>--K H U S U S--------</w:t>
      </w:r>
      <w:r w:rsidRPr="00E916DD">
        <w:rPr>
          <w:rFonts w:ascii="Courier New" w:hAnsi="Courier New" w:cs="Courier New"/>
          <w:lang w:val="sv-SE"/>
        </w:rPr>
        <w:t>--------------------------</w:t>
      </w:r>
    </w:p>
    <w:p w14:paraId="4DB034CC" w14:textId="77777777" w:rsidR="00E916DD" w:rsidRPr="00E916DD" w:rsidRDefault="00E916DD" w:rsidP="00E916DD">
      <w:pPr>
        <w:jc w:val="both"/>
        <w:rPr>
          <w:rFonts w:ascii="Courier New" w:hAnsi="Courier New" w:cs="Courier New"/>
          <w:sz w:val="20"/>
          <w:szCs w:val="20"/>
          <w:lang w:val="sv-SE"/>
        </w:rPr>
      </w:pPr>
    </w:p>
    <w:p w14:paraId="7BE64275" w14:textId="04D89FF0" w:rsidR="00E916DD" w:rsidRPr="00E916DD" w:rsidRDefault="00E916DD" w:rsidP="00E916DD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E916DD">
        <w:rPr>
          <w:rFonts w:ascii="Courier New" w:hAnsi="Courier New" w:cs="Courier New"/>
          <w:sz w:val="20"/>
          <w:szCs w:val="20"/>
        </w:rPr>
        <w:t>Dengan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ini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memberikan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kuasa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kepada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perseroan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terbatas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PT. BPR SAHABAT SEJATI,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berkedudukan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di Cirebon,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selanjutnya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disebut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Bank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dengan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Hak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Substitusi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untuk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mendebet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memotong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atau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mengurangi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dari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rekening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tabungan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Atas nama </w:t>
      </w:r>
      <w:r w:rsidR="00C31BC3">
        <w:rPr>
          <w:rFonts w:ascii="Courier New" w:hAnsi="Courier New" w:cs="Courier New"/>
          <w:color w:val="0070C0"/>
          <w:sz w:val="20"/>
          <w:szCs w:val="20"/>
        </w:rPr>
        <w:t>{{</w:t>
      </w:r>
      <w:proofErr w:type="spellStart"/>
      <w:r w:rsidR="00C31BC3" w:rsidRPr="00C31BC3">
        <w:rPr>
          <w:rFonts w:ascii="Courier New" w:hAnsi="Courier New" w:cs="Courier New"/>
          <w:color w:val="0070C0"/>
          <w:sz w:val="20"/>
          <w:szCs w:val="20"/>
        </w:rPr>
        <w:t>nama_debitur</w:t>
      </w:r>
      <w:proofErr w:type="spellEnd"/>
      <w:r w:rsidR="00C31BC3">
        <w:rPr>
          <w:rFonts w:ascii="Courier New" w:hAnsi="Courier New" w:cs="Courier New"/>
          <w:color w:val="0070C0"/>
          <w:sz w:val="20"/>
          <w:szCs w:val="20"/>
        </w:rPr>
        <w:t xml:space="preserve">}}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untuk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pembayaran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biaya-biaya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yang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timbul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berdasarkan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Perjanjian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Kredit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tanggal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r w:rsidR="00C31BC3">
        <w:rPr>
          <w:rFonts w:ascii="Courier New" w:hAnsi="Courier New" w:cs="Courier New"/>
          <w:color w:val="0070C0"/>
          <w:sz w:val="20"/>
          <w:szCs w:val="20"/>
        </w:rPr>
        <w:t>{{</w:t>
      </w:r>
      <w:proofErr w:type="spellStart"/>
      <w:r w:rsidR="00C31BC3" w:rsidRPr="00C31BC3">
        <w:rPr>
          <w:rFonts w:ascii="Courier New" w:hAnsi="Courier New" w:cs="Courier New"/>
          <w:color w:val="0070C0"/>
          <w:sz w:val="20"/>
          <w:szCs w:val="20"/>
        </w:rPr>
        <w:t>tanggal_surat_persetujuan_kredit</w:t>
      </w:r>
      <w:proofErr w:type="spellEnd"/>
      <w:r w:rsidR="00C31BC3">
        <w:rPr>
          <w:rFonts w:ascii="Courier New" w:hAnsi="Courier New" w:cs="Courier New"/>
          <w:color w:val="0070C0"/>
          <w:sz w:val="20"/>
          <w:szCs w:val="20"/>
        </w:rPr>
        <w:t>}}</w:t>
      </w:r>
      <w:r w:rsidRPr="00E916D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Nomor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: </w:t>
      </w:r>
      <w:r w:rsidR="00C31BC3">
        <w:rPr>
          <w:rFonts w:ascii="Courier New" w:hAnsi="Courier New" w:cs="Courier New"/>
          <w:color w:val="0070C0"/>
          <w:sz w:val="20"/>
          <w:szCs w:val="20"/>
        </w:rPr>
        <w:t>{{</w:t>
      </w:r>
      <w:proofErr w:type="spellStart"/>
      <w:r w:rsidR="00C31BC3" w:rsidRPr="00C31BC3">
        <w:rPr>
          <w:rFonts w:ascii="Courier New" w:hAnsi="Courier New" w:cs="Courier New"/>
          <w:color w:val="0070C0"/>
          <w:sz w:val="20"/>
          <w:szCs w:val="20"/>
        </w:rPr>
        <w:t>nomor_surat</w:t>
      </w:r>
      <w:proofErr w:type="spellEnd"/>
      <w:r w:rsidR="00C31BC3">
        <w:rPr>
          <w:rFonts w:ascii="Courier New" w:hAnsi="Courier New" w:cs="Courier New"/>
          <w:color w:val="0070C0"/>
          <w:sz w:val="20"/>
          <w:szCs w:val="20"/>
        </w:rPr>
        <w:t>}}</w:t>
      </w:r>
      <w:r w:rsidR="00AC3193" w:rsidRPr="007E48C9">
        <w:rPr>
          <w:rFonts w:ascii="Courier New" w:hAnsi="Courier New" w:cs="Courier New"/>
          <w:color w:val="0070C0"/>
          <w:sz w:val="20"/>
          <w:szCs w:val="20"/>
        </w:rPr>
        <w:t>PKKEF</w:t>
      </w:r>
      <w:r w:rsidRPr="00E916DD">
        <w:rPr>
          <w:rFonts w:ascii="Courier New" w:hAnsi="Courier New" w:cs="Courier New"/>
          <w:sz w:val="20"/>
          <w:szCs w:val="20"/>
        </w:rPr>
        <w:t xml:space="preserve"> </w:t>
      </w:r>
    </w:p>
    <w:p w14:paraId="4B90863A" w14:textId="77777777" w:rsidR="00E916DD" w:rsidRPr="00E916DD" w:rsidRDefault="00E916DD" w:rsidP="00E916DD">
      <w:pPr>
        <w:jc w:val="both"/>
        <w:rPr>
          <w:rFonts w:ascii="Courier New" w:hAnsi="Courier New" w:cs="Courier New"/>
          <w:sz w:val="20"/>
          <w:szCs w:val="20"/>
          <w:lang w:val="sv-SE"/>
        </w:rPr>
      </w:pPr>
      <w:r w:rsidRPr="00E916DD">
        <w:rPr>
          <w:rFonts w:ascii="Courier New" w:hAnsi="Courier New" w:cs="Courier New"/>
          <w:sz w:val="20"/>
          <w:szCs w:val="20"/>
          <w:lang w:val="sv-SE"/>
        </w:rPr>
        <w:t xml:space="preserve">Adapun biaya-biaya yang dimaksud adalah : </w:t>
      </w:r>
    </w:p>
    <w:p w14:paraId="027A4580" w14:textId="77777777" w:rsidR="00E916DD" w:rsidRPr="00E916DD" w:rsidRDefault="00E916DD" w:rsidP="00E916DD">
      <w:pPr>
        <w:spacing w:after="0"/>
        <w:ind w:left="181" w:right="181"/>
        <w:jc w:val="both"/>
        <w:rPr>
          <w:rFonts w:ascii="Courier New" w:hAnsi="Courier New" w:cs="Courier New"/>
          <w:sz w:val="20"/>
          <w:szCs w:val="20"/>
          <w:lang w:val="sv-SE"/>
        </w:rPr>
      </w:pPr>
      <w:r w:rsidRPr="00E916DD">
        <w:rPr>
          <w:rFonts w:ascii="Courier New" w:hAnsi="Courier New" w:cs="Courier New"/>
          <w:sz w:val="20"/>
          <w:szCs w:val="20"/>
          <w:lang w:val="sv-SE"/>
        </w:rPr>
        <w:t xml:space="preserve">1. Biaya Meterai </w:t>
      </w:r>
    </w:p>
    <w:p w14:paraId="27C8FE97" w14:textId="77777777" w:rsidR="00E916DD" w:rsidRPr="00E916DD" w:rsidRDefault="00E916DD" w:rsidP="00E916DD">
      <w:pPr>
        <w:spacing w:after="0"/>
        <w:ind w:left="181" w:right="181"/>
        <w:jc w:val="both"/>
        <w:rPr>
          <w:rFonts w:ascii="Courier New" w:hAnsi="Courier New" w:cs="Courier New"/>
          <w:sz w:val="20"/>
          <w:szCs w:val="20"/>
          <w:lang w:val="sv-SE"/>
        </w:rPr>
      </w:pPr>
      <w:r w:rsidRPr="00E916DD">
        <w:rPr>
          <w:rFonts w:ascii="Courier New" w:hAnsi="Courier New" w:cs="Courier New"/>
          <w:sz w:val="20"/>
          <w:szCs w:val="20"/>
          <w:lang w:val="sv-SE"/>
        </w:rPr>
        <w:t>2. Biaya Provisi</w:t>
      </w:r>
    </w:p>
    <w:p w14:paraId="64DBBE72" w14:textId="77777777" w:rsidR="00E916DD" w:rsidRDefault="00E916DD" w:rsidP="00E916DD">
      <w:pPr>
        <w:spacing w:after="0"/>
        <w:ind w:left="181" w:right="181"/>
        <w:jc w:val="both"/>
        <w:rPr>
          <w:rFonts w:ascii="Courier New" w:hAnsi="Courier New" w:cs="Courier New"/>
          <w:sz w:val="20"/>
          <w:szCs w:val="20"/>
          <w:lang w:val="sv-SE"/>
        </w:rPr>
      </w:pPr>
      <w:r w:rsidRPr="00E916DD">
        <w:rPr>
          <w:rFonts w:ascii="Courier New" w:hAnsi="Courier New" w:cs="Courier New"/>
          <w:sz w:val="20"/>
          <w:szCs w:val="20"/>
          <w:lang w:val="sv-SE"/>
        </w:rPr>
        <w:t>3. Biaya Administrasi</w:t>
      </w:r>
    </w:p>
    <w:p w14:paraId="5D261938" w14:textId="77777777" w:rsidR="003C1DCB" w:rsidRPr="00E916DD" w:rsidRDefault="003C1DCB" w:rsidP="00E916DD">
      <w:pPr>
        <w:spacing w:after="0"/>
        <w:ind w:left="181" w:right="181"/>
        <w:jc w:val="both"/>
        <w:rPr>
          <w:rFonts w:ascii="Courier New" w:hAnsi="Courier New" w:cs="Courier New"/>
          <w:sz w:val="20"/>
          <w:szCs w:val="20"/>
          <w:lang w:val="sv-SE"/>
        </w:rPr>
      </w:pPr>
      <w:r>
        <w:rPr>
          <w:rFonts w:ascii="Courier New" w:hAnsi="Courier New" w:cs="Courier New"/>
          <w:sz w:val="20"/>
          <w:szCs w:val="20"/>
          <w:lang w:val="sv-SE"/>
        </w:rPr>
        <w:t>4. Biaya Notaris</w:t>
      </w:r>
    </w:p>
    <w:p w14:paraId="19A25236" w14:textId="77777777" w:rsidR="00E916DD" w:rsidRPr="00E916DD" w:rsidRDefault="003C1DCB" w:rsidP="00E916DD">
      <w:pPr>
        <w:spacing w:after="0"/>
        <w:ind w:left="181" w:right="181"/>
        <w:jc w:val="both"/>
        <w:rPr>
          <w:rFonts w:ascii="Courier New" w:hAnsi="Courier New" w:cs="Courier New"/>
          <w:sz w:val="20"/>
          <w:szCs w:val="20"/>
          <w:lang w:val="sv-SE"/>
        </w:rPr>
      </w:pPr>
      <w:r>
        <w:rPr>
          <w:rFonts w:ascii="Courier New" w:hAnsi="Courier New" w:cs="Courier New"/>
          <w:sz w:val="20"/>
          <w:szCs w:val="20"/>
          <w:lang w:val="sv-SE"/>
        </w:rPr>
        <w:t>5</w:t>
      </w:r>
      <w:r w:rsidR="00E916DD" w:rsidRPr="00E916DD">
        <w:rPr>
          <w:rFonts w:ascii="Courier New" w:hAnsi="Courier New" w:cs="Courier New"/>
          <w:sz w:val="20"/>
          <w:szCs w:val="20"/>
          <w:lang w:val="sv-SE"/>
        </w:rPr>
        <w:t>. Biaya-biaya lainnya</w:t>
      </w:r>
    </w:p>
    <w:p w14:paraId="0338A56E" w14:textId="77777777" w:rsidR="00E916DD" w:rsidRPr="00E916DD" w:rsidRDefault="00E916DD" w:rsidP="00E916DD">
      <w:pPr>
        <w:ind w:left="180" w:right="180"/>
        <w:jc w:val="both"/>
        <w:rPr>
          <w:rFonts w:ascii="Courier New" w:hAnsi="Courier New" w:cs="Courier New"/>
          <w:sz w:val="20"/>
          <w:szCs w:val="20"/>
          <w:lang w:val="sv-SE"/>
        </w:rPr>
      </w:pPr>
    </w:p>
    <w:p w14:paraId="2F2F2F33" w14:textId="77777777" w:rsidR="00E916DD" w:rsidRPr="00E916DD" w:rsidRDefault="00E916DD" w:rsidP="00E916DD">
      <w:pPr>
        <w:jc w:val="both"/>
        <w:rPr>
          <w:rFonts w:ascii="Courier New" w:hAnsi="Courier New" w:cs="Courier New"/>
          <w:sz w:val="20"/>
          <w:szCs w:val="20"/>
          <w:lang w:val="sv-SE"/>
        </w:rPr>
      </w:pPr>
      <w:r w:rsidRPr="00E916DD">
        <w:rPr>
          <w:rFonts w:ascii="Courier New" w:hAnsi="Courier New" w:cs="Courier New"/>
          <w:sz w:val="20"/>
          <w:szCs w:val="20"/>
          <w:lang w:val="sv-SE"/>
        </w:rPr>
        <w:t>Demikian surat kuasa ini diberikan untuk dapat dipergunakan sebagaimana perlunya.</w:t>
      </w:r>
    </w:p>
    <w:p w14:paraId="403280E3" w14:textId="2DA53BBE" w:rsidR="00E916DD" w:rsidRPr="007E48C9" w:rsidRDefault="00E916DD" w:rsidP="00E916DD">
      <w:pPr>
        <w:jc w:val="both"/>
        <w:rPr>
          <w:rFonts w:ascii="Courier New" w:hAnsi="Courier New" w:cs="Courier New"/>
          <w:color w:val="0070C0"/>
          <w:sz w:val="20"/>
          <w:szCs w:val="20"/>
        </w:rPr>
      </w:pPr>
      <w:proofErr w:type="spellStart"/>
      <w:r w:rsidRPr="00E916DD">
        <w:rPr>
          <w:rFonts w:ascii="Courier New" w:hAnsi="Courier New" w:cs="Courier New"/>
          <w:sz w:val="20"/>
          <w:szCs w:val="20"/>
        </w:rPr>
        <w:t>Dibuat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dan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ditandatangani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di Cirebon,  pada </w:t>
      </w:r>
      <w:proofErr w:type="spellStart"/>
      <w:r w:rsidRPr="00E916DD">
        <w:rPr>
          <w:rFonts w:ascii="Courier New" w:hAnsi="Courier New" w:cs="Courier New"/>
          <w:sz w:val="20"/>
          <w:szCs w:val="20"/>
        </w:rPr>
        <w:t>tanggal</w:t>
      </w:r>
      <w:proofErr w:type="spellEnd"/>
      <w:r w:rsidRPr="00E916DD">
        <w:rPr>
          <w:rFonts w:ascii="Courier New" w:hAnsi="Courier New" w:cs="Courier New"/>
          <w:sz w:val="20"/>
          <w:szCs w:val="20"/>
        </w:rPr>
        <w:t xml:space="preserve"> </w:t>
      </w:r>
      <w:r w:rsidR="00C31BC3">
        <w:rPr>
          <w:rFonts w:ascii="Courier New" w:hAnsi="Courier New" w:cs="Courier New"/>
          <w:color w:val="0070C0"/>
          <w:sz w:val="20"/>
          <w:szCs w:val="20"/>
        </w:rPr>
        <w:t>{{</w:t>
      </w:r>
      <w:proofErr w:type="spellStart"/>
      <w:r w:rsidR="00C31BC3" w:rsidRPr="00C31BC3">
        <w:rPr>
          <w:rFonts w:ascii="Courier New" w:hAnsi="Courier New" w:cs="Courier New"/>
          <w:color w:val="0070C0"/>
          <w:sz w:val="20"/>
          <w:szCs w:val="20"/>
        </w:rPr>
        <w:t>tanggal_surat_persetujuan_kredit</w:t>
      </w:r>
      <w:proofErr w:type="spellEnd"/>
      <w:r w:rsidR="00C31BC3">
        <w:rPr>
          <w:rFonts w:ascii="Courier New" w:hAnsi="Courier New" w:cs="Courier New"/>
          <w:color w:val="0070C0"/>
          <w:sz w:val="20"/>
          <w:szCs w:val="20"/>
        </w:rPr>
        <w:t>}}</w:t>
      </w:r>
    </w:p>
    <w:p w14:paraId="6C874846" w14:textId="77777777" w:rsidR="00E916DD" w:rsidRPr="00E916DD" w:rsidRDefault="00E916DD" w:rsidP="00E916DD">
      <w:pPr>
        <w:jc w:val="both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38"/>
        <w:gridCol w:w="5238"/>
      </w:tblGrid>
      <w:tr w:rsidR="00E916DD" w:rsidRPr="00E916DD" w14:paraId="3F1AE0D5" w14:textId="77777777" w:rsidTr="00FB437E">
        <w:tc>
          <w:tcPr>
            <w:tcW w:w="5238" w:type="dxa"/>
            <w:shd w:val="clear" w:color="auto" w:fill="auto"/>
          </w:tcPr>
          <w:p w14:paraId="1CEC8E08" w14:textId="77777777" w:rsidR="00E916DD" w:rsidRDefault="00E916DD" w:rsidP="00E916DD">
            <w:pPr>
              <w:ind w:right="122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 w:rsidRPr="00E916DD">
              <w:rPr>
                <w:rFonts w:ascii="Courier New" w:hAnsi="Courier New" w:cs="Courier New"/>
                <w:b/>
                <w:bCs/>
                <w:sz w:val="20"/>
                <w:szCs w:val="20"/>
              </w:rPr>
              <w:t>Pemberi</w:t>
            </w:r>
            <w:proofErr w:type="spellEnd"/>
            <w:r w:rsidRPr="00E916D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Kuasa</w:t>
            </w:r>
            <w:r w:rsidRPr="00E916DD">
              <w:rPr>
                <w:rFonts w:ascii="Courier New" w:hAnsi="Courier New" w:cs="Courier New"/>
                <w:b/>
                <w:bCs/>
                <w:sz w:val="20"/>
                <w:szCs w:val="20"/>
                <w:lang w:val="sv-SE"/>
              </w:rPr>
              <w:t>,</w:t>
            </w:r>
          </w:p>
          <w:p w14:paraId="3A119243" w14:textId="77777777" w:rsidR="00E916DD" w:rsidRPr="00E916DD" w:rsidRDefault="00E916DD" w:rsidP="00E916DD">
            <w:pPr>
              <w:ind w:right="122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4F24E782" w14:textId="77777777" w:rsidR="00E916DD" w:rsidRPr="00E916DD" w:rsidRDefault="00E916DD" w:rsidP="00E916DD">
            <w:pPr>
              <w:spacing w:after="0"/>
              <w:ind w:right="181"/>
              <w:jc w:val="center"/>
              <w:rPr>
                <w:rFonts w:ascii="Courier New" w:hAnsi="Courier New" w:cs="Courier New"/>
                <w:sz w:val="20"/>
                <w:szCs w:val="20"/>
                <w:lang w:val="sv-SE"/>
              </w:rPr>
            </w:pPr>
            <w:r w:rsidRPr="00E916DD">
              <w:rPr>
                <w:rFonts w:ascii="Courier New" w:hAnsi="Courier New" w:cs="Courier New"/>
                <w:sz w:val="20"/>
                <w:szCs w:val="20"/>
                <w:lang w:val="sv-SE"/>
              </w:rPr>
              <w:t>Materai</w:t>
            </w:r>
          </w:p>
          <w:p w14:paraId="55D257E4" w14:textId="77777777" w:rsidR="00E916DD" w:rsidRPr="00E916DD" w:rsidRDefault="00E916DD" w:rsidP="00E916DD">
            <w:pPr>
              <w:spacing w:after="0"/>
              <w:ind w:right="181"/>
              <w:jc w:val="center"/>
              <w:rPr>
                <w:rFonts w:ascii="Courier New" w:hAnsi="Courier New" w:cs="Courier New"/>
                <w:sz w:val="20"/>
                <w:szCs w:val="20"/>
                <w:lang w:val="sv-SE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v-SE"/>
              </w:rPr>
              <w:t>Rp.10.</w:t>
            </w:r>
            <w:r w:rsidRPr="00E916DD">
              <w:rPr>
                <w:rFonts w:ascii="Courier New" w:hAnsi="Courier New" w:cs="Courier New"/>
                <w:sz w:val="20"/>
                <w:szCs w:val="20"/>
                <w:lang w:val="sv-SE"/>
              </w:rPr>
              <w:t>000,-</w:t>
            </w:r>
          </w:p>
          <w:p w14:paraId="0182B4BA" w14:textId="77777777" w:rsidR="00E916DD" w:rsidRPr="00E916DD" w:rsidRDefault="00E916DD" w:rsidP="00FB437E">
            <w:pPr>
              <w:ind w:right="122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0E5BF075" w14:textId="27316DCD" w:rsidR="00E916DD" w:rsidRPr="007E48C9" w:rsidRDefault="00C31BC3" w:rsidP="00E916DD">
            <w:pPr>
              <w:spacing w:after="0"/>
              <w:ind w:right="125"/>
              <w:jc w:val="center"/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  <w:u w:val="single"/>
              </w:rPr>
            </w:pPr>
            <w:r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  <w:u w:val="single"/>
                <w:lang w:val="sv-SE"/>
              </w:rPr>
              <w:t>{{</w:t>
            </w:r>
            <w:r w:rsidRPr="00C31BC3"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  <w:u w:val="single"/>
                <w:lang w:val="sv-SE"/>
              </w:rPr>
              <w:t>nama_debitur</w:t>
            </w:r>
            <w:r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  <w:u w:val="single"/>
                <w:lang w:val="sv-SE"/>
              </w:rPr>
              <w:t>}}</w:t>
            </w:r>
          </w:p>
          <w:p w14:paraId="78246469" w14:textId="77777777" w:rsidR="00E916DD" w:rsidRPr="00E916DD" w:rsidRDefault="00E916DD" w:rsidP="00E916DD">
            <w:pPr>
              <w:spacing w:after="0"/>
              <w:ind w:right="125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916DD">
              <w:rPr>
                <w:rFonts w:ascii="Courier New" w:hAnsi="Courier New" w:cs="Courier New"/>
                <w:b/>
                <w:sz w:val="20"/>
                <w:szCs w:val="20"/>
                <w:lang w:val="sv-SE"/>
              </w:rPr>
              <w:t>Debitur</w:t>
            </w:r>
          </w:p>
        </w:tc>
        <w:tc>
          <w:tcPr>
            <w:tcW w:w="5238" w:type="dxa"/>
            <w:shd w:val="clear" w:color="auto" w:fill="auto"/>
          </w:tcPr>
          <w:p w14:paraId="272D066C" w14:textId="77777777" w:rsidR="00E916DD" w:rsidRPr="00E916DD" w:rsidRDefault="00E916DD" w:rsidP="00FB437E">
            <w:pPr>
              <w:ind w:right="122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 w:rsidRPr="00E916DD">
              <w:rPr>
                <w:rFonts w:ascii="Courier New" w:hAnsi="Courier New" w:cs="Courier New"/>
                <w:b/>
                <w:bCs/>
                <w:sz w:val="20"/>
                <w:szCs w:val="20"/>
              </w:rPr>
              <w:t>Penerima</w:t>
            </w:r>
            <w:proofErr w:type="spellEnd"/>
            <w:r w:rsidRPr="00E916D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Kuasa,</w:t>
            </w:r>
          </w:p>
          <w:p w14:paraId="055C1941" w14:textId="77777777" w:rsidR="00E916DD" w:rsidRPr="00E916DD" w:rsidRDefault="00E916DD" w:rsidP="00FB437E">
            <w:pPr>
              <w:ind w:right="122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3941990C" w14:textId="77777777" w:rsidR="00E916DD" w:rsidRDefault="00E916DD" w:rsidP="00E916DD">
            <w:pPr>
              <w:ind w:right="122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2499314F" w14:textId="77777777" w:rsidR="00E916DD" w:rsidRPr="00E916DD" w:rsidRDefault="00E916DD" w:rsidP="00E916DD">
            <w:pPr>
              <w:ind w:right="122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24057646" w14:textId="77777777" w:rsidR="00E916DD" w:rsidRPr="00E916DD" w:rsidRDefault="00E916DD" w:rsidP="00E916DD">
            <w:pPr>
              <w:spacing w:after="0"/>
              <w:ind w:right="125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</w:pPr>
            <w:r w:rsidRPr="00E916DD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  <w:lang w:val="sv-SE"/>
              </w:rPr>
              <w:t>Aie Soesan</w:t>
            </w:r>
          </w:p>
          <w:p w14:paraId="0097155A" w14:textId="77777777" w:rsidR="00E916DD" w:rsidRPr="00E916DD" w:rsidRDefault="00E916DD" w:rsidP="00E916DD">
            <w:pPr>
              <w:spacing w:after="0"/>
              <w:ind w:right="125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 w:rsidRPr="00E916DD">
              <w:rPr>
                <w:rFonts w:ascii="Courier New" w:hAnsi="Courier New" w:cs="Courier New"/>
                <w:b/>
                <w:sz w:val="20"/>
                <w:szCs w:val="20"/>
              </w:rPr>
              <w:t>Direktur</w:t>
            </w:r>
            <w:proofErr w:type="spellEnd"/>
          </w:p>
        </w:tc>
      </w:tr>
    </w:tbl>
    <w:p w14:paraId="05301BA2" w14:textId="77777777" w:rsidR="001E662A" w:rsidRPr="00E916DD" w:rsidRDefault="001E662A" w:rsidP="009B66BC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21A0C309" w14:textId="77777777" w:rsidR="00AC3193" w:rsidRPr="007F0C9E" w:rsidRDefault="007F0C9E" w:rsidP="007F0C9E">
      <w:pPr>
        <w:spacing w:after="0"/>
        <w:jc w:val="both"/>
        <w:rPr>
          <w:rFonts w:cs="Arial"/>
        </w:rPr>
      </w:pPr>
      <w:r>
        <w:rPr>
          <w:rFonts w:cs="Arial"/>
        </w:rPr>
        <w:t xml:space="preserve">      </w:t>
      </w:r>
    </w:p>
    <w:p w14:paraId="2F66F80D" w14:textId="77777777" w:rsidR="00FB437E" w:rsidRPr="00A4594C" w:rsidRDefault="00FB437E" w:rsidP="00A4594C">
      <w:pPr>
        <w:tabs>
          <w:tab w:val="left" w:pos="5715"/>
        </w:tabs>
        <w:ind w:left="-567"/>
        <w:jc w:val="center"/>
        <w:rPr>
          <w:rFonts w:ascii="Palatino Linotype" w:hAnsi="Palatino Linotype"/>
          <w:sz w:val="36"/>
          <w:szCs w:val="36"/>
          <w:lang w:val="sv-SE"/>
        </w:rPr>
      </w:pPr>
      <w:r w:rsidRPr="00A4594C">
        <w:rPr>
          <w:b/>
          <w:color w:val="000000"/>
          <w:sz w:val="36"/>
          <w:szCs w:val="36"/>
          <w:u w:val="single"/>
        </w:rPr>
        <w:lastRenderedPageBreak/>
        <w:t>SURAT KUASA</w:t>
      </w:r>
    </w:p>
    <w:p w14:paraId="1C46E504" w14:textId="77777777" w:rsidR="00FB437E" w:rsidRDefault="00FB437E" w:rsidP="00A4594C">
      <w:pPr>
        <w:tabs>
          <w:tab w:val="right" w:leader="hyphen" w:pos="9356"/>
        </w:tabs>
        <w:spacing w:after="0" w:line="240" w:lineRule="auto"/>
        <w:jc w:val="both"/>
        <w:rPr>
          <w:rFonts w:ascii="Courier New" w:hAnsi="Courier New" w:cs="Courier New"/>
          <w:color w:val="000000"/>
        </w:rPr>
      </w:pPr>
      <w:r w:rsidRPr="00230E24">
        <w:rPr>
          <w:rFonts w:ascii="Courier New" w:hAnsi="Courier New" w:cs="Courier New"/>
          <w:color w:val="000000"/>
        </w:rPr>
        <w:t xml:space="preserve">- Yang </w:t>
      </w:r>
      <w:proofErr w:type="spellStart"/>
      <w:r w:rsidRPr="00230E24">
        <w:rPr>
          <w:rFonts w:ascii="Courier New" w:hAnsi="Courier New" w:cs="Courier New"/>
          <w:color w:val="000000"/>
        </w:rPr>
        <w:t>bertandatangan</w:t>
      </w:r>
      <w:proofErr w:type="spellEnd"/>
      <w:r w:rsid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di</w:t>
      </w:r>
      <w:r w:rsidR="00230E24">
        <w:rPr>
          <w:rFonts w:ascii="Courier New" w:hAnsi="Courier New" w:cs="Courier New"/>
          <w:color w:val="000000"/>
        </w:rPr>
        <w:t>bawah</w:t>
      </w:r>
      <w:proofErr w:type="spellEnd"/>
      <w:r w:rsid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="00230E24">
        <w:rPr>
          <w:rFonts w:ascii="Courier New" w:hAnsi="Courier New" w:cs="Courier New"/>
          <w:color w:val="000000"/>
        </w:rPr>
        <w:t>ini</w:t>
      </w:r>
      <w:proofErr w:type="spellEnd"/>
      <w:r w:rsidR="00230E24">
        <w:rPr>
          <w:rFonts w:ascii="Courier New" w:hAnsi="Courier New" w:cs="Courier New"/>
          <w:color w:val="000000"/>
        </w:rPr>
        <w:t xml:space="preserve"> :--------------------------------</w:t>
      </w:r>
      <w:r w:rsidR="00A4594C">
        <w:rPr>
          <w:rFonts w:ascii="Courier New" w:hAnsi="Courier New" w:cs="Courier New"/>
          <w:color w:val="000000"/>
        </w:rPr>
        <w:t>--------</w:t>
      </w:r>
    </w:p>
    <w:p w14:paraId="66CC7935" w14:textId="77777777" w:rsidR="00A43DA5" w:rsidRPr="00230E24" w:rsidRDefault="00A43DA5" w:rsidP="00A4594C">
      <w:pPr>
        <w:tabs>
          <w:tab w:val="right" w:leader="hyphen" w:pos="9356"/>
        </w:tabs>
        <w:spacing w:after="0" w:line="240" w:lineRule="auto"/>
        <w:jc w:val="both"/>
        <w:rPr>
          <w:rFonts w:ascii="Courier New" w:hAnsi="Courier New" w:cs="Courier New"/>
          <w:color w:val="000000"/>
        </w:rPr>
      </w:pPr>
    </w:p>
    <w:p w14:paraId="4D52CD48" w14:textId="3031B76F" w:rsidR="00FB437E" w:rsidRPr="00230E24" w:rsidRDefault="00FB437E" w:rsidP="00A4594C">
      <w:pPr>
        <w:spacing w:after="0" w:line="240" w:lineRule="auto"/>
        <w:jc w:val="both"/>
        <w:rPr>
          <w:rFonts w:ascii="Courier New" w:hAnsi="Courier New" w:cs="Courier New"/>
          <w:color w:val="000000"/>
        </w:rPr>
      </w:pPr>
      <w:r w:rsidRPr="00230E24">
        <w:rPr>
          <w:rFonts w:ascii="Courier New" w:hAnsi="Courier New" w:cs="Courier New"/>
          <w:color w:val="000000"/>
        </w:rPr>
        <w:t>Nama</w:t>
      </w:r>
      <w:r w:rsidRPr="00230E24">
        <w:rPr>
          <w:rFonts w:ascii="Courier New" w:hAnsi="Courier New" w:cs="Courier New"/>
          <w:color w:val="000000"/>
        </w:rPr>
        <w:tab/>
      </w:r>
      <w:r w:rsidRPr="00230E24">
        <w:rPr>
          <w:rFonts w:ascii="Courier New" w:hAnsi="Courier New" w:cs="Courier New"/>
          <w:color w:val="000000"/>
        </w:rPr>
        <w:tab/>
      </w:r>
      <w:r w:rsidR="00A43DA5">
        <w:rPr>
          <w:rFonts w:ascii="Courier New" w:hAnsi="Courier New" w:cs="Courier New"/>
          <w:color w:val="000000"/>
        </w:rPr>
        <w:tab/>
      </w:r>
      <w:r w:rsidRPr="00230E24">
        <w:rPr>
          <w:rFonts w:ascii="Courier New" w:hAnsi="Courier New" w:cs="Courier New"/>
          <w:color w:val="000000"/>
        </w:rPr>
        <w:t xml:space="preserve">: </w:t>
      </w:r>
      <w:r w:rsidR="00C31BC3">
        <w:rPr>
          <w:rFonts w:ascii="Courier New" w:hAnsi="Courier New" w:cs="Courier New"/>
          <w:color w:val="0070C0"/>
        </w:rPr>
        <w:t>{{</w:t>
      </w:r>
      <w:proofErr w:type="spellStart"/>
      <w:r w:rsidR="00C31BC3" w:rsidRPr="00C31BC3">
        <w:rPr>
          <w:rFonts w:ascii="Courier New" w:hAnsi="Courier New" w:cs="Courier New"/>
          <w:color w:val="0070C0"/>
        </w:rPr>
        <w:t>nama_debitur</w:t>
      </w:r>
      <w:proofErr w:type="spellEnd"/>
      <w:r w:rsidR="00C31BC3">
        <w:rPr>
          <w:rFonts w:ascii="Courier New" w:hAnsi="Courier New" w:cs="Courier New"/>
          <w:color w:val="0070C0"/>
        </w:rPr>
        <w:t>}}</w:t>
      </w:r>
    </w:p>
    <w:p w14:paraId="7C9A13A0" w14:textId="0A134448" w:rsidR="00FB437E" w:rsidRPr="00230E24" w:rsidRDefault="00230E24" w:rsidP="00A4594C">
      <w:pPr>
        <w:spacing w:after="0" w:line="240" w:lineRule="auto"/>
        <w:jc w:val="both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Pekerjaan</w:t>
      </w:r>
      <w:proofErr w:type="spellEnd"/>
      <w:r>
        <w:rPr>
          <w:rFonts w:ascii="Courier New" w:hAnsi="Courier New" w:cs="Courier New"/>
          <w:color w:val="000000"/>
        </w:rPr>
        <w:tab/>
      </w:r>
      <w:r w:rsidR="00A43DA5">
        <w:rPr>
          <w:rFonts w:ascii="Courier New" w:hAnsi="Courier New" w:cs="Courier New"/>
          <w:color w:val="000000"/>
        </w:rPr>
        <w:tab/>
      </w:r>
      <w:r w:rsidR="00FB437E" w:rsidRPr="00230E24">
        <w:rPr>
          <w:rFonts w:ascii="Courier New" w:hAnsi="Courier New" w:cs="Courier New"/>
          <w:color w:val="000000"/>
        </w:rPr>
        <w:t xml:space="preserve">: </w:t>
      </w:r>
      <w:r w:rsidR="00C31BC3">
        <w:rPr>
          <w:rFonts w:ascii="Courier New" w:hAnsi="Courier New" w:cs="Courier New"/>
          <w:color w:val="0070C0"/>
        </w:rPr>
        <w:t>{{</w:t>
      </w:r>
      <w:proofErr w:type="spellStart"/>
      <w:r w:rsidR="00C31BC3" w:rsidRPr="00C31BC3">
        <w:rPr>
          <w:rFonts w:ascii="Courier New" w:hAnsi="Courier New" w:cs="Courier New"/>
          <w:color w:val="0070C0"/>
        </w:rPr>
        <w:t>pekerjaan_debitur</w:t>
      </w:r>
      <w:proofErr w:type="spellEnd"/>
      <w:r w:rsidR="00C31BC3">
        <w:rPr>
          <w:rFonts w:ascii="Courier New" w:hAnsi="Courier New" w:cs="Courier New"/>
          <w:color w:val="0070C0"/>
        </w:rPr>
        <w:t>}}</w:t>
      </w:r>
    </w:p>
    <w:p w14:paraId="3DEFE47A" w14:textId="582BBCA4" w:rsidR="00FB437E" w:rsidRPr="00230E24" w:rsidRDefault="00A4594C" w:rsidP="00A4594C">
      <w:pPr>
        <w:spacing w:after="0" w:line="240" w:lineRule="auto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Alamat</w:t>
      </w:r>
      <w:r>
        <w:rPr>
          <w:rFonts w:ascii="Courier New" w:hAnsi="Courier New" w:cs="Courier New"/>
          <w:color w:val="000000"/>
        </w:rPr>
        <w:tab/>
      </w:r>
      <w:r w:rsidR="00A43DA5">
        <w:rPr>
          <w:rFonts w:ascii="Courier New" w:hAnsi="Courier New" w:cs="Courier New"/>
          <w:color w:val="000000"/>
        </w:rPr>
        <w:tab/>
      </w:r>
      <w:r w:rsidR="00FB437E" w:rsidRPr="00230E24">
        <w:rPr>
          <w:rFonts w:ascii="Courier New" w:hAnsi="Courier New" w:cs="Courier New"/>
          <w:color w:val="000000"/>
        </w:rPr>
        <w:t>:</w:t>
      </w:r>
      <w:r w:rsidR="00230E24">
        <w:rPr>
          <w:rFonts w:ascii="Courier New" w:hAnsi="Courier New" w:cs="Courier New"/>
          <w:color w:val="000000"/>
          <w:sz w:val="20"/>
          <w:szCs w:val="16"/>
        </w:rPr>
        <w:t xml:space="preserve"> </w:t>
      </w:r>
      <w:r w:rsidR="00C31BC3">
        <w:rPr>
          <w:rFonts w:ascii="Courier New" w:hAnsi="Courier New" w:cs="Courier New"/>
          <w:color w:val="0000FF"/>
        </w:rPr>
        <w:t>{{</w:t>
      </w:r>
      <w:proofErr w:type="spellStart"/>
      <w:r w:rsidR="00C31BC3" w:rsidRPr="00C31BC3">
        <w:rPr>
          <w:rFonts w:ascii="Courier New" w:hAnsi="Courier New" w:cs="Courier New"/>
          <w:color w:val="0000FF"/>
        </w:rPr>
        <w:t>alamat_rumah_debitur</w:t>
      </w:r>
      <w:proofErr w:type="spellEnd"/>
      <w:r w:rsidR="00C31BC3">
        <w:rPr>
          <w:rFonts w:ascii="Courier New" w:hAnsi="Courier New" w:cs="Courier New"/>
          <w:color w:val="0000FF"/>
        </w:rPr>
        <w:t>}}</w:t>
      </w:r>
    </w:p>
    <w:p w14:paraId="371CDFD5" w14:textId="06589A11" w:rsidR="00FB437E" w:rsidRPr="00230E24" w:rsidRDefault="00FB437E" w:rsidP="00A4594C">
      <w:pPr>
        <w:spacing w:after="0" w:line="240" w:lineRule="auto"/>
        <w:rPr>
          <w:rFonts w:ascii="Courier New" w:hAnsi="Courier New" w:cs="Courier New"/>
          <w:color w:val="000000"/>
        </w:rPr>
      </w:pPr>
      <w:r w:rsidRPr="00230E24">
        <w:rPr>
          <w:rFonts w:ascii="Courier New" w:hAnsi="Courier New" w:cs="Courier New"/>
          <w:bCs/>
          <w:color w:val="000000"/>
        </w:rPr>
        <w:t>NIK</w:t>
      </w:r>
      <w:r w:rsidRPr="00230E24">
        <w:rPr>
          <w:rFonts w:ascii="Courier New" w:hAnsi="Courier New" w:cs="Courier New"/>
          <w:bCs/>
          <w:color w:val="000000"/>
        </w:rPr>
        <w:tab/>
      </w:r>
      <w:r w:rsidRPr="00230E24">
        <w:rPr>
          <w:rFonts w:ascii="Courier New" w:hAnsi="Courier New" w:cs="Courier New"/>
          <w:bCs/>
          <w:color w:val="000000"/>
        </w:rPr>
        <w:tab/>
      </w:r>
      <w:r w:rsidR="00A43DA5">
        <w:rPr>
          <w:rFonts w:ascii="Courier New" w:hAnsi="Courier New" w:cs="Courier New"/>
          <w:bCs/>
          <w:color w:val="000000"/>
        </w:rPr>
        <w:tab/>
      </w:r>
      <w:r w:rsidRPr="00230E24">
        <w:rPr>
          <w:rFonts w:ascii="Courier New" w:hAnsi="Courier New" w:cs="Courier New"/>
          <w:bCs/>
          <w:color w:val="000000"/>
        </w:rPr>
        <w:t>:</w:t>
      </w:r>
      <w:r w:rsidRPr="00230E24">
        <w:rPr>
          <w:rFonts w:ascii="Courier New" w:hAnsi="Courier New" w:cs="Courier New"/>
          <w:color w:val="000000"/>
        </w:rPr>
        <w:t xml:space="preserve"> </w:t>
      </w:r>
      <w:r w:rsidR="00C31BC3">
        <w:rPr>
          <w:rFonts w:ascii="Courier New" w:hAnsi="Courier New" w:cs="Courier New"/>
          <w:color w:val="0070C0"/>
        </w:rPr>
        <w:t>{{</w:t>
      </w:r>
      <w:proofErr w:type="spellStart"/>
      <w:r w:rsidR="00C31BC3" w:rsidRPr="00C31BC3">
        <w:rPr>
          <w:rFonts w:ascii="Courier New" w:hAnsi="Courier New" w:cs="Courier New"/>
          <w:color w:val="0070C0"/>
        </w:rPr>
        <w:t>no_ktp_debitur</w:t>
      </w:r>
      <w:proofErr w:type="spellEnd"/>
      <w:r w:rsidR="00C31BC3">
        <w:rPr>
          <w:rFonts w:ascii="Courier New" w:hAnsi="Courier New" w:cs="Courier New"/>
          <w:color w:val="0070C0"/>
        </w:rPr>
        <w:t>}}</w:t>
      </w:r>
    </w:p>
    <w:p w14:paraId="69C3BB1A" w14:textId="4F057728" w:rsidR="00FB437E" w:rsidRDefault="00FB437E" w:rsidP="00A4594C">
      <w:pPr>
        <w:spacing w:after="0" w:line="240" w:lineRule="auto"/>
        <w:rPr>
          <w:rFonts w:ascii="Courier New" w:hAnsi="Courier New" w:cs="Courier New"/>
          <w:bCs/>
          <w:color w:val="000000"/>
        </w:rPr>
      </w:pPr>
      <w:r w:rsidRPr="00230E24">
        <w:rPr>
          <w:rFonts w:ascii="Courier New" w:hAnsi="Courier New" w:cs="Courier New"/>
          <w:bCs/>
          <w:color w:val="000000"/>
        </w:rPr>
        <w:t xml:space="preserve">Jenis </w:t>
      </w:r>
      <w:proofErr w:type="spellStart"/>
      <w:r w:rsidRPr="00230E24">
        <w:rPr>
          <w:rFonts w:ascii="Courier New" w:hAnsi="Courier New" w:cs="Courier New"/>
          <w:bCs/>
          <w:color w:val="000000"/>
        </w:rPr>
        <w:t>Kelamin</w:t>
      </w:r>
      <w:proofErr w:type="spellEnd"/>
      <w:r w:rsidRPr="00230E24">
        <w:rPr>
          <w:rFonts w:ascii="Courier New" w:hAnsi="Courier New" w:cs="Courier New"/>
          <w:bCs/>
          <w:color w:val="000000"/>
        </w:rPr>
        <w:tab/>
        <w:t xml:space="preserve">: </w:t>
      </w:r>
      <w:r w:rsidR="00C31BC3">
        <w:rPr>
          <w:rFonts w:ascii="Courier New" w:hAnsi="Courier New" w:cs="Courier New"/>
          <w:bCs/>
          <w:color w:val="0070C0"/>
        </w:rPr>
        <w:t>{{</w:t>
      </w:r>
      <w:proofErr w:type="spellStart"/>
      <w:r w:rsidR="00C31BC3" w:rsidRPr="00C31BC3">
        <w:rPr>
          <w:rFonts w:ascii="Courier New" w:hAnsi="Courier New" w:cs="Courier New"/>
          <w:bCs/>
          <w:color w:val="0070C0"/>
        </w:rPr>
        <w:t>jenis_kelamin_debitur</w:t>
      </w:r>
      <w:proofErr w:type="spellEnd"/>
      <w:r w:rsidR="00C31BC3">
        <w:rPr>
          <w:rFonts w:ascii="Courier New" w:hAnsi="Courier New" w:cs="Courier New"/>
          <w:bCs/>
          <w:color w:val="0070C0"/>
        </w:rPr>
        <w:t>}}</w:t>
      </w:r>
    </w:p>
    <w:p w14:paraId="14EDD4A7" w14:textId="77777777" w:rsidR="00A43DA5" w:rsidRPr="00230E24" w:rsidRDefault="00A43DA5" w:rsidP="00A4594C">
      <w:pPr>
        <w:spacing w:after="0" w:line="240" w:lineRule="auto"/>
        <w:rPr>
          <w:rFonts w:ascii="Courier New" w:hAnsi="Courier New" w:cs="Courier New"/>
          <w:color w:val="000000"/>
        </w:rPr>
      </w:pPr>
    </w:p>
    <w:p w14:paraId="0303B5FB" w14:textId="77777777" w:rsidR="00FB437E" w:rsidRDefault="00FB437E" w:rsidP="00A4594C">
      <w:pPr>
        <w:tabs>
          <w:tab w:val="left" w:pos="2805"/>
          <w:tab w:val="right" w:leader="hyphen" w:pos="9360"/>
        </w:tabs>
        <w:spacing w:after="0" w:line="240" w:lineRule="auto"/>
        <w:jc w:val="both"/>
        <w:rPr>
          <w:rFonts w:ascii="Courier New" w:hAnsi="Courier New" w:cs="Courier New"/>
          <w:color w:val="000000"/>
        </w:rPr>
      </w:pPr>
      <w:r w:rsidRPr="00230E24">
        <w:rPr>
          <w:rFonts w:ascii="Courier New" w:hAnsi="Courier New" w:cs="Courier New"/>
          <w:color w:val="000000"/>
        </w:rPr>
        <w:t xml:space="preserve">- </w:t>
      </w:r>
      <w:proofErr w:type="spellStart"/>
      <w:r w:rsidRPr="00230E24">
        <w:rPr>
          <w:rFonts w:ascii="Courier New" w:hAnsi="Courier New" w:cs="Courier New"/>
          <w:color w:val="000000"/>
        </w:rPr>
        <w:t>Untuk</w:t>
      </w:r>
      <w:proofErr w:type="spellEnd"/>
      <w:r w:rsidR="00ED1C6E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selanjutnya</w:t>
      </w:r>
      <w:proofErr w:type="spellEnd"/>
      <w:r w:rsidR="00ED1C6E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disebut</w:t>
      </w:r>
      <w:proofErr w:type="spellEnd"/>
      <w:r w:rsidR="00ED1C6E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seba</w:t>
      </w:r>
      <w:r w:rsidR="00230E24">
        <w:rPr>
          <w:rFonts w:ascii="Courier New" w:hAnsi="Courier New" w:cs="Courier New"/>
          <w:color w:val="000000"/>
        </w:rPr>
        <w:t>gai</w:t>
      </w:r>
      <w:proofErr w:type="spellEnd"/>
      <w:r w:rsidR="00230E24">
        <w:rPr>
          <w:rFonts w:ascii="Courier New" w:hAnsi="Courier New" w:cs="Courier New"/>
          <w:color w:val="000000"/>
        </w:rPr>
        <w:t xml:space="preserve"> PEMBERI KUASA.----</w:t>
      </w:r>
      <w:r w:rsidR="00A4594C">
        <w:rPr>
          <w:rFonts w:ascii="Courier New" w:hAnsi="Courier New" w:cs="Courier New"/>
          <w:color w:val="000000"/>
        </w:rPr>
        <w:t>-------------------</w:t>
      </w:r>
    </w:p>
    <w:p w14:paraId="40691136" w14:textId="77777777" w:rsidR="00A4594C" w:rsidRPr="00230E24" w:rsidRDefault="00A4594C" w:rsidP="00A4594C">
      <w:pPr>
        <w:tabs>
          <w:tab w:val="left" w:pos="2805"/>
          <w:tab w:val="right" w:leader="hyphen" w:pos="9360"/>
        </w:tabs>
        <w:spacing w:after="0" w:line="240" w:lineRule="auto"/>
        <w:jc w:val="both"/>
        <w:rPr>
          <w:rFonts w:ascii="Courier New" w:hAnsi="Courier New" w:cs="Courier New"/>
          <w:color w:val="000000"/>
        </w:rPr>
      </w:pPr>
    </w:p>
    <w:p w14:paraId="19C612D9" w14:textId="77777777" w:rsidR="00FB437E" w:rsidRPr="00230E24" w:rsidRDefault="00FB437E" w:rsidP="00A4594C">
      <w:pPr>
        <w:tabs>
          <w:tab w:val="left" w:pos="2805"/>
          <w:tab w:val="right" w:leader="hyphen" w:pos="9360"/>
        </w:tabs>
        <w:spacing w:after="0" w:line="240" w:lineRule="auto"/>
        <w:jc w:val="both"/>
        <w:rPr>
          <w:rFonts w:ascii="Courier New" w:hAnsi="Courier New" w:cs="Courier New"/>
          <w:color w:val="000000"/>
        </w:rPr>
      </w:pPr>
      <w:proofErr w:type="spellStart"/>
      <w:r w:rsidRPr="00230E24">
        <w:rPr>
          <w:rFonts w:ascii="Courier New" w:hAnsi="Courier New" w:cs="Courier New"/>
          <w:color w:val="000000"/>
        </w:rPr>
        <w:t>Dengan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ini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memberikan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kuasa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dengan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hak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substitusi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kepada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:</w:t>
      </w:r>
    </w:p>
    <w:p w14:paraId="5ECDCB39" w14:textId="77777777" w:rsidR="00FB437E" w:rsidRPr="00230E24" w:rsidRDefault="00FB437E" w:rsidP="00A4594C">
      <w:pPr>
        <w:tabs>
          <w:tab w:val="left" w:pos="2805"/>
          <w:tab w:val="right" w:leader="hyphen" w:pos="9360"/>
        </w:tabs>
        <w:spacing w:after="0" w:line="240" w:lineRule="auto"/>
        <w:jc w:val="both"/>
        <w:rPr>
          <w:rFonts w:ascii="Courier New" w:hAnsi="Courier New" w:cs="Courier New"/>
          <w:color w:val="000000"/>
        </w:rPr>
      </w:pPr>
      <w:r w:rsidRPr="00230E24">
        <w:rPr>
          <w:rFonts w:ascii="Courier New" w:hAnsi="Courier New" w:cs="Courier New"/>
          <w:color w:val="000000"/>
        </w:rPr>
        <w:t xml:space="preserve">PT. BPR </w:t>
      </w:r>
      <w:proofErr w:type="spellStart"/>
      <w:r w:rsidRPr="00230E24">
        <w:rPr>
          <w:rFonts w:ascii="Courier New" w:hAnsi="Courier New" w:cs="Courier New"/>
          <w:color w:val="000000"/>
        </w:rPr>
        <w:t>Sahabat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Sejati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Cirebon, </w:t>
      </w:r>
      <w:proofErr w:type="spellStart"/>
      <w:r w:rsidRPr="00230E24">
        <w:rPr>
          <w:rFonts w:ascii="Courier New" w:hAnsi="Courier New" w:cs="Courier New"/>
          <w:color w:val="000000"/>
        </w:rPr>
        <w:t>berkedudukan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di Cirebon dan/ </w:t>
      </w:r>
      <w:proofErr w:type="spellStart"/>
      <w:r w:rsidRPr="00230E24">
        <w:rPr>
          <w:rFonts w:ascii="Courier New" w:hAnsi="Courier New" w:cs="Courier New"/>
          <w:color w:val="000000"/>
        </w:rPr>
        <w:t>melalui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Kantor </w:t>
      </w:r>
      <w:proofErr w:type="spellStart"/>
      <w:r w:rsidRPr="00230E24">
        <w:rPr>
          <w:rFonts w:ascii="Courier New" w:hAnsi="Courier New" w:cs="Courier New"/>
          <w:color w:val="000000"/>
        </w:rPr>
        <w:t>Pusatnya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yang </w:t>
      </w:r>
      <w:proofErr w:type="spellStart"/>
      <w:r w:rsidRPr="00230E24">
        <w:rPr>
          <w:rFonts w:ascii="Courier New" w:hAnsi="Courier New" w:cs="Courier New"/>
          <w:color w:val="000000"/>
        </w:rPr>
        <w:t>berkedudukan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di </w:t>
      </w:r>
      <w:proofErr w:type="spellStart"/>
      <w:r w:rsidRPr="00230E24">
        <w:rPr>
          <w:rFonts w:ascii="Courier New" w:hAnsi="Courier New" w:cs="Courier New"/>
          <w:color w:val="000000"/>
        </w:rPr>
        <w:t>Kec</w:t>
      </w:r>
      <w:proofErr w:type="spellEnd"/>
      <w:r w:rsidRPr="00230E24">
        <w:rPr>
          <w:rFonts w:ascii="Courier New" w:hAnsi="Courier New" w:cs="Courier New"/>
          <w:color w:val="000000"/>
        </w:rPr>
        <w:t xml:space="preserve">. </w:t>
      </w:r>
      <w:proofErr w:type="spellStart"/>
      <w:r w:rsidRPr="00230E24">
        <w:rPr>
          <w:rFonts w:ascii="Courier New" w:hAnsi="Courier New" w:cs="Courier New"/>
          <w:color w:val="000000"/>
        </w:rPr>
        <w:t>Klangenan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, </w:t>
      </w:r>
      <w:proofErr w:type="spellStart"/>
      <w:r w:rsidRPr="00230E24">
        <w:rPr>
          <w:rFonts w:ascii="Courier New" w:hAnsi="Courier New" w:cs="Courier New"/>
          <w:color w:val="000000"/>
        </w:rPr>
        <w:t>Kabupaten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Cirebon.</w:t>
      </w:r>
    </w:p>
    <w:p w14:paraId="17FA32FC" w14:textId="77777777" w:rsidR="00997E54" w:rsidRPr="007F0C9E" w:rsidRDefault="00FB437E" w:rsidP="007F0C9E">
      <w:pPr>
        <w:numPr>
          <w:ilvl w:val="2"/>
          <w:numId w:val="13"/>
        </w:numPr>
        <w:tabs>
          <w:tab w:val="clear" w:pos="1260"/>
          <w:tab w:val="left" w:pos="284"/>
          <w:tab w:val="right" w:leader="hyphen" w:pos="9360"/>
        </w:tabs>
        <w:spacing w:after="0" w:line="240" w:lineRule="auto"/>
        <w:ind w:left="284" w:hanging="284"/>
        <w:jc w:val="both"/>
        <w:rPr>
          <w:rFonts w:ascii="Courier New" w:hAnsi="Courier New" w:cs="Courier New"/>
          <w:color w:val="000000"/>
        </w:rPr>
      </w:pPr>
      <w:proofErr w:type="spellStart"/>
      <w:r w:rsidRPr="00230E24">
        <w:rPr>
          <w:rFonts w:ascii="Courier New" w:hAnsi="Courier New" w:cs="Courier New"/>
          <w:color w:val="000000"/>
        </w:rPr>
        <w:t>Selanjutnya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diebut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PENERIMA KUASA </w:t>
      </w:r>
      <w:proofErr w:type="spellStart"/>
      <w:r w:rsidRPr="00230E24">
        <w:rPr>
          <w:rFonts w:ascii="Courier New" w:hAnsi="Courier New" w:cs="Courier New"/>
          <w:color w:val="000000"/>
        </w:rPr>
        <w:t>atau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BANK</w:t>
      </w:r>
    </w:p>
    <w:p w14:paraId="7482A8E3" w14:textId="77777777" w:rsidR="00997E54" w:rsidRPr="00230E24" w:rsidRDefault="00230E24" w:rsidP="00FA3701">
      <w:pPr>
        <w:tabs>
          <w:tab w:val="left" w:pos="187"/>
          <w:tab w:val="left" w:pos="561"/>
          <w:tab w:val="left" w:pos="2805"/>
          <w:tab w:val="left" w:pos="2992"/>
          <w:tab w:val="right" w:leader="hyphen" w:pos="9360"/>
        </w:tabs>
        <w:spacing w:after="0" w:line="240" w:lineRule="auto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-------</w:t>
      </w:r>
      <w:r w:rsidR="00FB437E" w:rsidRPr="00230E24">
        <w:rPr>
          <w:rFonts w:ascii="Courier New" w:hAnsi="Courier New" w:cs="Courier New"/>
          <w:color w:val="000000"/>
        </w:rPr>
        <w:t>--------------</w:t>
      </w:r>
      <w:r w:rsidR="00A4594C" w:rsidRPr="00230E24">
        <w:rPr>
          <w:rFonts w:ascii="Courier New" w:hAnsi="Courier New" w:cs="Courier New"/>
          <w:color w:val="000000"/>
        </w:rPr>
        <w:t>-</w:t>
      </w:r>
      <w:r w:rsidR="00A4594C">
        <w:rPr>
          <w:rFonts w:ascii="Courier New" w:hAnsi="Courier New" w:cs="Courier New"/>
          <w:color w:val="000000"/>
        </w:rPr>
        <w:t>-</w:t>
      </w:r>
      <w:r w:rsidR="00A4594C" w:rsidRPr="00230E24">
        <w:rPr>
          <w:rFonts w:ascii="Courier New" w:hAnsi="Courier New" w:cs="Courier New"/>
          <w:color w:val="000000"/>
        </w:rPr>
        <w:t>-</w:t>
      </w:r>
      <w:r w:rsidR="00A4594C">
        <w:rPr>
          <w:rFonts w:ascii="Courier New" w:hAnsi="Courier New" w:cs="Courier New"/>
          <w:color w:val="000000"/>
        </w:rPr>
        <w:t>-</w:t>
      </w:r>
      <w:r w:rsidR="00A4594C" w:rsidRPr="00230E24">
        <w:rPr>
          <w:rFonts w:ascii="Courier New" w:hAnsi="Courier New" w:cs="Courier New"/>
          <w:color w:val="000000"/>
        </w:rPr>
        <w:t>-</w:t>
      </w:r>
      <w:r w:rsidR="00A4594C">
        <w:rPr>
          <w:rFonts w:ascii="Courier New" w:hAnsi="Courier New" w:cs="Courier New"/>
          <w:color w:val="000000"/>
        </w:rPr>
        <w:t>-</w:t>
      </w:r>
      <w:r w:rsidR="00A4594C" w:rsidRPr="00230E24">
        <w:rPr>
          <w:rFonts w:ascii="Courier New" w:hAnsi="Courier New" w:cs="Courier New"/>
          <w:color w:val="000000"/>
        </w:rPr>
        <w:t>-</w:t>
      </w:r>
      <w:r w:rsidR="00A4594C">
        <w:rPr>
          <w:rFonts w:ascii="Courier New" w:hAnsi="Courier New" w:cs="Courier New"/>
          <w:color w:val="000000"/>
        </w:rPr>
        <w:t>-</w:t>
      </w:r>
      <w:r>
        <w:rPr>
          <w:rFonts w:ascii="Courier New" w:hAnsi="Courier New" w:cs="Courier New"/>
          <w:color w:val="000000"/>
        </w:rPr>
        <w:t>------KHUSUS----------------</w:t>
      </w:r>
      <w:r w:rsidR="00FB437E" w:rsidRPr="00230E24">
        <w:rPr>
          <w:rFonts w:ascii="Courier New" w:hAnsi="Courier New" w:cs="Courier New"/>
          <w:color w:val="000000"/>
        </w:rPr>
        <w:t>-------------------</w:t>
      </w:r>
    </w:p>
    <w:p w14:paraId="53960745" w14:textId="03A5B598" w:rsidR="00FB437E" w:rsidRPr="00230E24" w:rsidRDefault="00FB437E" w:rsidP="00A4594C">
      <w:pPr>
        <w:snapToGrid w:val="0"/>
        <w:spacing w:after="0" w:line="240" w:lineRule="auto"/>
        <w:jc w:val="both"/>
        <w:rPr>
          <w:rFonts w:ascii="Courier New" w:hAnsi="Courier New" w:cs="Courier New"/>
          <w:color w:val="000000"/>
        </w:rPr>
      </w:pPr>
      <w:proofErr w:type="spellStart"/>
      <w:r w:rsidRPr="00230E24">
        <w:rPr>
          <w:rFonts w:ascii="Courier New" w:hAnsi="Courier New" w:cs="Courier New"/>
          <w:color w:val="000000"/>
        </w:rPr>
        <w:t>Untuk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dan </w:t>
      </w:r>
      <w:proofErr w:type="spellStart"/>
      <w:r w:rsidRPr="00230E24">
        <w:rPr>
          <w:rFonts w:ascii="Courier New" w:hAnsi="Courier New" w:cs="Courier New"/>
          <w:color w:val="000000"/>
        </w:rPr>
        <w:t>atas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nama PEMBERI KUASA </w:t>
      </w:r>
      <w:proofErr w:type="spellStart"/>
      <w:r w:rsidRPr="00230E24">
        <w:rPr>
          <w:rFonts w:ascii="Courier New" w:hAnsi="Courier New" w:cs="Courier New"/>
          <w:color w:val="000000"/>
        </w:rPr>
        <w:t>membuat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dan </w:t>
      </w:r>
      <w:proofErr w:type="spellStart"/>
      <w:r w:rsidRPr="00230E24">
        <w:rPr>
          <w:rFonts w:ascii="Courier New" w:hAnsi="Courier New" w:cs="Courier New"/>
          <w:color w:val="000000"/>
        </w:rPr>
        <w:t>menandatangani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Akta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Jaminan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Fidusia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serta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mendaftarkannya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Ke Kantor </w:t>
      </w:r>
      <w:proofErr w:type="spellStart"/>
      <w:r w:rsidRPr="00230E24">
        <w:rPr>
          <w:rFonts w:ascii="Courier New" w:hAnsi="Courier New" w:cs="Courier New"/>
          <w:color w:val="000000"/>
        </w:rPr>
        <w:t>Pendaftaran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Fidusia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pada dan/ </w:t>
      </w:r>
      <w:proofErr w:type="spellStart"/>
      <w:r w:rsidRPr="00230E24">
        <w:rPr>
          <w:rFonts w:ascii="Courier New" w:hAnsi="Courier New" w:cs="Courier New"/>
          <w:color w:val="000000"/>
        </w:rPr>
        <w:t>melalui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Notaris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yang </w:t>
      </w:r>
      <w:proofErr w:type="spellStart"/>
      <w:r w:rsidRPr="00230E24">
        <w:rPr>
          <w:rFonts w:ascii="Courier New" w:hAnsi="Courier New" w:cs="Courier New"/>
          <w:color w:val="000000"/>
        </w:rPr>
        <w:t>ditunjuk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oleh PENERIMA KUASA </w:t>
      </w:r>
      <w:proofErr w:type="spellStart"/>
      <w:r w:rsidRPr="00230E24">
        <w:rPr>
          <w:rFonts w:ascii="Courier New" w:hAnsi="Courier New" w:cs="Courier New"/>
          <w:color w:val="000000"/>
        </w:rPr>
        <w:t>atas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barang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(</w:t>
      </w:r>
      <w:proofErr w:type="spellStart"/>
      <w:r w:rsidRPr="00230E24">
        <w:rPr>
          <w:rFonts w:ascii="Courier New" w:hAnsi="Courier New" w:cs="Courier New"/>
          <w:color w:val="000000"/>
        </w:rPr>
        <w:t>obyek</w:t>
      </w:r>
      <w:proofErr w:type="spellEnd"/>
      <w:r w:rsidRPr="00230E24">
        <w:rPr>
          <w:rFonts w:ascii="Courier New" w:hAnsi="Courier New" w:cs="Courier New"/>
          <w:color w:val="000000"/>
        </w:rPr>
        <w:t xml:space="preserve">) </w:t>
      </w:r>
      <w:proofErr w:type="spellStart"/>
      <w:r w:rsidRPr="00230E24">
        <w:rPr>
          <w:rFonts w:ascii="Courier New" w:hAnsi="Courier New" w:cs="Courier New"/>
          <w:color w:val="000000"/>
        </w:rPr>
        <w:t>Jaminan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Fidusia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yang </w:t>
      </w:r>
      <w:proofErr w:type="spellStart"/>
      <w:r w:rsidRPr="00230E24">
        <w:rPr>
          <w:rFonts w:ascii="Courier New" w:hAnsi="Courier New" w:cs="Courier New"/>
          <w:color w:val="000000"/>
        </w:rPr>
        <w:t>diserahkan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PEMBERI KUASA </w:t>
      </w:r>
      <w:proofErr w:type="spellStart"/>
      <w:r w:rsidRPr="00230E24">
        <w:rPr>
          <w:rFonts w:ascii="Courier New" w:hAnsi="Courier New" w:cs="Courier New"/>
          <w:color w:val="000000"/>
        </w:rPr>
        <w:t>kepada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PENERIMA KUASA </w:t>
      </w:r>
      <w:proofErr w:type="spellStart"/>
      <w:r w:rsidRPr="00230E24">
        <w:rPr>
          <w:rFonts w:ascii="Courier New" w:hAnsi="Courier New" w:cs="Courier New"/>
          <w:color w:val="000000"/>
        </w:rPr>
        <w:t>berdasarkan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Perjanjian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Kredit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tertanggal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r w:rsidR="00C31BC3">
        <w:rPr>
          <w:rFonts w:ascii="Courier New" w:hAnsi="Courier New" w:cs="Courier New"/>
          <w:color w:val="0070C0"/>
        </w:rPr>
        <w:t>{{</w:t>
      </w:r>
      <w:proofErr w:type="spellStart"/>
      <w:r w:rsidR="00C31BC3" w:rsidRPr="00C31BC3">
        <w:rPr>
          <w:rFonts w:ascii="Courier New" w:hAnsi="Courier New" w:cs="Courier New"/>
          <w:color w:val="0070C0"/>
        </w:rPr>
        <w:t>tanggal_surat_persetujuan_kredit</w:t>
      </w:r>
      <w:proofErr w:type="spellEnd"/>
      <w:r w:rsidR="00C31BC3">
        <w:rPr>
          <w:rFonts w:ascii="Courier New" w:hAnsi="Courier New" w:cs="Courier New"/>
          <w:color w:val="0070C0"/>
        </w:rPr>
        <w:t>}}</w:t>
      </w:r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Nomor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 </w:t>
      </w:r>
      <w:r w:rsidR="00C31BC3">
        <w:rPr>
          <w:rFonts w:ascii="Courier New" w:hAnsi="Courier New" w:cs="Courier New"/>
          <w:color w:val="0070C0"/>
        </w:rPr>
        <w:t>{{</w:t>
      </w:r>
      <w:proofErr w:type="spellStart"/>
      <w:r w:rsidR="00C31BC3" w:rsidRPr="00C31BC3">
        <w:rPr>
          <w:rFonts w:ascii="Courier New" w:hAnsi="Courier New" w:cs="Courier New"/>
          <w:color w:val="0070C0"/>
        </w:rPr>
        <w:t>nomor_surat</w:t>
      </w:r>
      <w:proofErr w:type="spellEnd"/>
      <w:r w:rsidR="00C31BC3">
        <w:rPr>
          <w:rFonts w:ascii="Courier New" w:hAnsi="Courier New" w:cs="Courier New"/>
          <w:color w:val="0070C0"/>
        </w:rPr>
        <w:t>}}</w:t>
      </w:r>
      <w:r w:rsidR="00AC3193" w:rsidRPr="007E48C9">
        <w:rPr>
          <w:rFonts w:ascii="Courier New" w:hAnsi="Courier New" w:cs="Courier New"/>
          <w:color w:val="0070C0"/>
        </w:rPr>
        <w:t>PKKEF</w:t>
      </w:r>
      <w:r w:rsidRPr="00230E24">
        <w:rPr>
          <w:rFonts w:ascii="Courier New" w:hAnsi="Courier New" w:cs="Courier New"/>
          <w:color w:val="000000"/>
        </w:rPr>
        <w:t xml:space="preserve"> yang </w:t>
      </w:r>
      <w:proofErr w:type="spellStart"/>
      <w:r w:rsidRPr="00230E24">
        <w:rPr>
          <w:rFonts w:ascii="Courier New" w:hAnsi="Courier New" w:cs="Courier New"/>
          <w:color w:val="000000"/>
        </w:rPr>
        <w:t>dibuat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antara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PEMBERI KUASA dan PENERIMA KUASA, </w:t>
      </w:r>
      <w:proofErr w:type="spellStart"/>
      <w:r w:rsidRPr="00230E24">
        <w:rPr>
          <w:rFonts w:ascii="Courier New" w:hAnsi="Courier New" w:cs="Courier New"/>
          <w:color w:val="000000"/>
        </w:rPr>
        <w:t>yaitu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r w:rsidR="004D21C1">
        <w:rPr>
          <w:rFonts w:ascii="Courier New" w:hAnsi="Courier New" w:cs="Courier New"/>
          <w:color w:val="000000"/>
        </w:rPr>
        <w:t>1</w:t>
      </w:r>
      <w:r w:rsidRPr="00230E24">
        <w:rPr>
          <w:rFonts w:ascii="Courier New" w:hAnsi="Courier New" w:cs="Courier New"/>
          <w:color w:val="000000"/>
        </w:rPr>
        <w:t xml:space="preserve"> (dua) Unit </w:t>
      </w:r>
      <w:proofErr w:type="spellStart"/>
      <w:r w:rsidR="004D21C1">
        <w:rPr>
          <w:rFonts w:ascii="Courier New" w:hAnsi="Courier New" w:cs="Courier New"/>
          <w:color w:val="000000"/>
        </w:rPr>
        <w:t>barang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: </w:t>
      </w:r>
    </w:p>
    <w:p w14:paraId="04C8D5E2" w14:textId="710DBCDF" w:rsidR="00FB437E" w:rsidRDefault="00C31BC3" w:rsidP="00A4594C">
      <w:pPr>
        <w:snapToGrid w:val="0"/>
        <w:spacing w:after="0" w:line="240" w:lineRule="auto"/>
        <w:jc w:val="both"/>
        <w:rPr>
          <w:rFonts w:ascii="Courier New" w:hAnsi="Courier New" w:cs="Courier New"/>
          <w:color w:val="0000FF"/>
          <w:lang w:val="sv-SE"/>
        </w:rPr>
      </w:pPr>
      <w:r>
        <w:rPr>
          <w:rFonts w:ascii="Courier New" w:hAnsi="Courier New" w:cs="Courier New"/>
          <w:color w:val="0000FF"/>
          <w:lang w:val="sv-SE"/>
        </w:rPr>
        <w:t>Detail Jaminan:</w:t>
      </w:r>
    </w:p>
    <w:p w14:paraId="0643DA87" w14:textId="7FA369BF" w:rsidR="00C31BC3" w:rsidRPr="00230E24" w:rsidRDefault="00C31BC3" w:rsidP="00A4594C">
      <w:pPr>
        <w:snapToGrid w:val="0"/>
        <w:spacing w:after="0" w:line="240" w:lineRule="auto"/>
        <w:jc w:val="both"/>
        <w:rPr>
          <w:rFonts w:ascii="Courier New" w:hAnsi="Courier New" w:cs="Courier New"/>
          <w:color w:val="000000"/>
          <w:lang w:val="sv-SE"/>
        </w:rPr>
      </w:pPr>
      <w:r>
        <w:rPr>
          <w:rFonts w:ascii="Courier New" w:hAnsi="Courier New" w:cs="Courier New"/>
          <w:color w:val="0000FF"/>
          <w:lang w:val="sv-SE"/>
        </w:rPr>
        <w:t>{{</w:t>
      </w:r>
      <w:r w:rsidRPr="00C31BC3">
        <w:rPr>
          <w:rFonts w:ascii="Courier New" w:hAnsi="Courier New" w:cs="Courier New"/>
          <w:color w:val="0000FF"/>
          <w:lang w:val="sv-SE"/>
        </w:rPr>
        <w:t>detail_jaminan</w:t>
      </w:r>
      <w:r>
        <w:rPr>
          <w:rFonts w:ascii="Courier New" w:hAnsi="Courier New" w:cs="Courier New"/>
          <w:color w:val="0000FF"/>
          <w:lang w:val="sv-SE"/>
        </w:rPr>
        <w:t>}}</w:t>
      </w:r>
    </w:p>
    <w:p w14:paraId="27C1EE3C" w14:textId="727B064F" w:rsidR="00FB437E" w:rsidRDefault="00FB437E" w:rsidP="00A4594C">
      <w:pPr>
        <w:snapToGrid w:val="0"/>
        <w:spacing w:after="0" w:line="240" w:lineRule="auto"/>
        <w:jc w:val="both"/>
        <w:rPr>
          <w:rFonts w:ascii="Courier New" w:hAnsi="Courier New" w:cs="Courier New"/>
          <w:color w:val="000000"/>
        </w:rPr>
      </w:pPr>
      <w:proofErr w:type="spellStart"/>
      <w:r w:rsidRPr="00230E24">
        <w:rPr>
          <w:rFonts w:ascii="Courier New" w:hAnsi="Courier New" w:cs="Courier New"/>
          <w:color w:val="000000"/>
        </w:rPr>
        <w:t>Dengan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harga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saat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ini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senilai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Rp.</w:t>
      </w:r>
      <w:r w:rsidR="00C31BC3">
        <w:rPr>
          <w:rFonts w:ascii="Courier New" w:hAnsi="Courier New" w:cs="Courier New"/>
          <w:color w:val="0066FF"/>
        </w:rPr>
        <w:t xml:space="preserve"> {{</w:t>
      </w:r>
      <w:proofErr w:type="spellStart"/>
      <w:r w:rsidR="00C31BC3" w:rsidRPr="00C31BC3">
        <w:rPr>
          <w:rFonts w:ascii="Courier New" w:hAnsi="Courier New" w:cs="Courier New"/>
          <w:color w:val="0066FF"/>
        </w:rPr>
        <w:t>harga_barang</w:t>
      </w:r>
      <w:proofErr w:type="spellEnd"/>
      <w:r w:rsidR="00C31BC3">
        <w:rPr>
          <w:rFonts w:ascii="Courier New" w:hAnsi="Courier New" w:cs="Courier New"/>
          <w:color w:val="0066FF"/>
        </w:rPr>
        <w:t>}}</w:t>
      </w:r>
      <w:r w:rsidRPr="00230E24">
        <w:rPr>
          <w:rFonts w:ascii="Courier New" w:hAnsi="Courier New" w:cs="Courier New"/>
          <w:color w:val="000000"/>
        </w:rPr>
        <w:t>.</w:t>
      </w:r>
    </w:p>
    <w:p w14:paraId="55DD30F0" w14:textId="77777777" w:rsidR="00997E54" w:rsidRPr="00A4594C" w:rsidRDefault="00997E54" w:rsidP="00A4594C">
      <w:pPr>
        <w:snapToGri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21AB496C" w14:textId="77777777" w:rsidR="00FB437E" w:rsidRPr="00230E24" w:rsidRDefault="00FB437E" w:rsidP="00A4594C">
      <w:pPr>
        <w:tabs>
          <w:tab w:val="left" w:pos="187"/>
          <w:tab w:val="left" w:pos="561"/>
          <w:tab w:val="left" w:pos="2805"/>
          <w:tab w:val="left" w:pos="2992"/>
          <w:tab w:val="right" w:leader="hyphen" w:pos="9360"/>
        </w:tabs>
        <w:spacing w:after="0" w:line="240" w:lineRule="auto"/>
        <w:jc w:val="both"/>
        <w:rPr>
          <w:rFonts w:ascii="Courier New" w:hAnsi="Courier New" w:cs="Courier New"/>
          <w:color w:val="000000"/>
        </w:rPr>
      </w:pPr>
      <w:r w:rsidRPr="00230E24">
        <w:rPr>
          <w:rFonts w:ascii="Courier New" w:hAnsi="Courier New" w:cs="Courier New"/>
          <w:color w:val="000000"/>
        </w:rPr>
        <w:t xml:space="preserve">Guna </w:t>
      </w:r>
      <w:proofErr w:type="spellStart"/>
      <w:r w:rsidRPr="00230E24">
        <w:rPr>
          <w:rFonts w:ascii="Courier New" w:hAnsi="Courier New" w:cs="Courier New"/>
          <w:color w:val="000000"/>
        </w:rPr>
        <w:t>keperluan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tersebut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PENERIMA KUASA </w:t>
      </w:r>
      <w:proofErr w:type="spellStart"/>
      <w:r w:rsidRPr="00230E24">
        <w:rPr>
          <w:rFonts w:ascii="Courier New" w:hAnsi="Courier New" w:cs="Courier New"/>
          <w:color w:val="000000"/>
        </w:rPr>
        <w:t>berhak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untuk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menentukan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besarnya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NILAI PENJAMINAN, </w:t>
      </w:r>
      <w:proofErr w:type="spellStart"/>
      <w:r w:rsidRPr="00230E24">
        <w:rPr>
          <w:rFonts w:ascii="Courier New" w:hAnsi="Courier New" w:cs="Courier New"/>
          <w:color w:val="000000"/>
        </w:rPr>
        <w:t>serta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menentukan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dan </w:t>
      </w:r>
      <w:proofErr w:type="spellStart"/>
      <w:r w:rsidRPr="00230E24">
        <w:rPr>
          <w:rFonts w:ascii="Courier New" w:hAnsi="Courier New" w:cs="Courier New"/>
          <w:color w:val="000000"/>
        </w:rPr>
        <w:t>menggunakan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ketentuan-ketentuan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hukum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yang </w:t>
      </w:r>
      <w:proofErr w:type="spellStart"/>
      <w:r w:rsidRPr="00230E24">
        <w:rPr>
          <w:rFonts w:ascii="Courier New" w:hAnsi="Courier New" w:cs="Courier New"/>
          <w:color w:val="000000"/>
        </w:rPr>
        <w:t>berlaku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untuk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pembebanan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Jaminan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Fidusia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serta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syarat-syarat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yang </w:t>
      </w:r>
      <w:proofErr w:type="spellStart"/>
      <w:r w:rsidRPr="00230E24">
        <w:rPr>
          <w:rFonts w:ascii="Courier New" w:hAnsi="Courier New" w:cs="Courier New"/>
          <w:color w:val="000000"/>
        </w:rPr>
        <w:t>dianggap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baik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dan </w:t>
      </w:r>
      <w:proofErr w:type="spellStart"/>
      <w:r w:rsidRPr="00230E24">
        <w:rPr>
          <w:rFonts w:ascii="Courier New" w:hAnsi="Courier New" w:cs="Courier New"/>
          <w:color w:val="000000"/>
        </w:rPr>
        <w:t>perlu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oleh </w:t>
      </w:r>
      <w:proofErr w:type="spellStart"/>
      <w:r w:rsidRPr="00230E24">
        <w:rPr>
          <w:rFonts w:ascii="Courier New" w:hAnsi="Courier New" w:cs="Courier New"/>
          <w:color w:val="000000"/>
        </w:rPr>
        <w:t>Penerima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Kuasa </w:t>
      </w:r>
      <w:proofErr w:type="spellStart"/>
      <w:r w:rsidRPr="00230E24">
        <w:rPr>
          <w:rFonts w:ascii="Courier New" w:hAnsi="Courier New" w:cs="Courier New"/>
          <w:color w:val="000000"/>
        </w:rPr>
        <w:t>sendiri</w:t>
      </w:r>
      <w:proofErr w:type="spellEnd"/>
      <w:r w:rsidRPr="00230E24">
        <w:rPr>
          <w:rFonts w:ascii="Courier New" w:hAnsi="Courier New" w:cs="Courier New"/>
          <w:color w:val="000000"/>
        </w:rPr>
        <w:t xml:space="preserve">. Selain </w:t>
      </w:r>
      <w:proofErr w:type="spellStart"/>
      <w:r w:rsidRPr="00230E24">
        <w:rPr>
          <w:rFonts w:ascii="Courier New" w:hAnsi="Courier New" w:cs="Courier New"/>
          <w:color w:val="000000"/>
        </w:rPr>
        <w:t>itu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yang </w:t>
      </w:r>
      <w:proofErr w:type="spellStart"/>
      <w:r w:rsidRPr="00230E24">
        <w:rPr>
          <w:rFonts w:ascii="Courier New" w:hAnsi="Courier New" w:cs="Courier New"/>
          <w:color w:val="000000"/>
        </w:rPr>
        <w:t>diberi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kuasa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berhak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untuk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melakukan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semua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tindakan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hukum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yang </w:t>
      </w:r>
      <w:proofErr w:type="spellStart"/>
      <w:r w:rsidRPr="00230E24">
        <w:rPr>
          <w:rFonts w:ascii="Courier New" w:hAnsi="Courier New" w:cs="Courier New"/>
          <w:color w:val="000000"/>
        </w:rPr>
        <w:t>diperlukan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guna </w:t>
      </w:r>
      <w:proofErr w:type="spellStart"/>
      <w:r w:rsidRPr="00230E24">
        <w:rPr>
          <w:rFonts w:ascii="Courier New" w:hAnsi="Courier New" w:cs="Courier New"/>
          <w:color w:val="000000"/>
        </w:rPr>
        <w:t>tercapainya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pemberian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kuasa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ini</w:t>
      </w:r>
      <w:proofErr w:type="spellEnd"/>
      <w:r w:rsidRPr="00230E24">
        <w:rPr>
          <w:rFonts w:ascii="Courier New" w:hAnsi="Courier New" w:cs="Courier New"/>
          <w:color w:val="000000"/>
        </w:rPr>
        <w:t>.</w:t>
      </w:r>
    </w:p>
    <w:p w14:paraId="432C6CBB" w14:textId="77777777" w:rsidR="00FB437E" w:rsidRPr="00230E24" w:rsidRDefault="00FB437E" w:rsidP="00A4594C">
      <w:pPr>
        <w:tabs>
          <w:tab w:val="left" w:pos="187"/>
          <w:tab w:val="left" w:pos="561"/>
          <w:tab w:val="left" w:pos="2805"/>
          <w:tab w:val="left" w:pos="2992"/>
          <w:tab w:val="right" w:leader="hyphen" w:pos="9360"/>
        </w:tabs>
        <w:spacing w:after="0" w:line="240" w:lineRule="auto"/>
        <w:jc w:val="both"/>
        <w:rPr>
          <w:rFonts w:ascii="Courier New" w:hAnsi="Courier New" w:cs="Courier New"/>
          <w:color w:val="000000"/>
        </w:rPr>
      </w:pPr>
      <w:r w:rsidRPr="00230E24">
        <w:rPr>
          <w:rFonts w:ascii="Courier New" w:hAnsi="Courier New" w:cs="Courier New"/>
          <w:color w:val="000000"/>
        </w:rPr>
        <w:t xml:space="preserve">Kuasa </w:t>
      </w:r>
      <w:proofErr w:type="spellStart"/>
      <w:r w:rsidRPr="00230E24">
        <w:rPr>
          <w:rFonts w:ascii="Courier New" w:hAnsi="Courier New" w:cs="Courier New"/>
          <w:color w:val="000000"/>
        </w:rPr>
        <w:t>ini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merupakan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bagian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yang </w:t>
      </w:r>
      <w:proofErr w:type="spellStart"/>
      <w:r w:rsidRPr="00230E24">
        <w:rPr>
          <w:rFonts w:ascii="Courier New" w:hAnsi="Courier New" w:cs="Courier New"/>
          <w:color w:val="000000"/>
        </w:rPr>
        <w:t>tidak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terpisahkan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dari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Perjanjian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Kredit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yang </w:t>
      </w:r>
      <w:proofErr w:type="spellStart"/>
      <w:r w:rsidRPr="00230E24">
        <w:rPr>
          <w:rFonts w:ascii="Courier New" w:hAnsi="Courier New" w:cs="Courier New"/>
          <w:color w:val="000000"/>
        </w:rPr>
        <w:t>telah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dibuat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antara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PEMBERI KUASA dan PENERIMA KUASA </w:t>
      </w:r>
      <w:proofErr w:type="spellStart"/>
      <w:r w:rsidRPr="00230E24">
        <w:rPr>
          <w:rFonts w:ascii="Courier New" w:hAnsi="Courier New" w:cs="Courier New"/>
          <w:color w:val="000000"/>
        </w:rPr>
        <w:t>tersebut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diatas</w:t>
      </w:r>
      <w:proofErr w:type="spellEnd"/>
      <w:r w:rsidRPr="00230E24">
        <w:rPr>
          <w:rFonts w:ascii="Courier New" w:hAnsi="Courier New" w:cs="Courier New"/>
          <w:color w:val="000000"/>
        </w:rPr>
        <w:t>.</w:t>
      </w:r>
    </w:p>
    <w:p w14:paraId="1A541A20" w14:textId="77777777" w:rsidR="00FB437E" w:rsidRPr="00230E24" w:rsidRDefault="00FB437E" w:rsidP="00A4594C">
      <w:pPr>
        <w:tabs>
          <w:tab w:val="left" w:pos="187"/>
          <w:tab w:val="left" w:pos="561"/>
          <w:tab w:val="left" w:pos="2805"/>
          <w:tab w:val="left" w:pos="2992"/>
          <w:tab w:val="right" w:leader="hyphen" w:pos="9360"/>
        </w:tabs>
        <w:spacing w:after="0" w:line="240" w:lineRule="auto"/>
        <w:jc w:val="both"/>
        <w:rPr>
          <w:rFonts w:ascii="Courier New" w:hAnsi="Courier New" w:cs="Courier New"/>
          <w:color w:val="000000"/>
        </w:rPr>
      </w:pPr>
    </w:p>
    <w:p w14:paraId="277B0F73" w14:textId="74B8E715" w:rsidR="00FB437E" w:rsidRDefault="00FB437E" w:rsidP="00A4594C">
      <w:pPr>
        <w:tabs>
          <w:tab w:val="left" w:pos="187"/>
          <w:tab w:val="left" w:pos="561"/>
          <w:tab w:val="left" w:pos="2805"/>
          <w:tab w:val="left" w:pos="2992"/>
          <w:tab w:val="right" w:leader="hyphen" w:pos="9360"/>
        </w:tabs>
        <w:spacing w:after="0" w:line="240" w:lineRule="auto"/>
        <w:jc w:val="both"/>
        <w:rPr>
          <w:rFonts w:ascii="Courier New" w:hAnsi="Courier New" w:cs="Courier New"/>
          <w:color w:val="000000"/>
        </w:rPr>
      </w:pPr>
      <w:proofErr w:type="spellStart"/>
      <w:r w:rsidRPr="00230E24">
        <w:rPr>
          <w:rFonts w:ascii="Courier New" w:hAnsi="Courier New" w:cs="Courier New"/>
          <w:color w:val="000000"/>
        </w:rPr>
        <w:t>Demikian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surat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kuasa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ini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dibuat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di Cirebon pada </w:t>
      </w:r>
      <w:proofErr w:type="spellStart"/>
      <w:r w:rsidRPr="00230E24">
        <w:rPr>
          <w:rFonts w:ascii="Courier New" w:hAnsi="Courier New" w:cs="Courier New"/>
          <w:color w:val="000000"/>
        </w:rPr>
        <w:t>hari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</w:t>
      </w:r>
      <w:proofErr w:type="spellStart"/>
      <w:r w:rsidRPr="00230E24">
        <w:rPr>
          <w:rFonts w:ascii="Courier New" w:hAnsi="Courier New" w:cs="Courier New"/>
          <w:color w:val="000000"/>
        </w:rPr>
        <w:t>ini</w:t>
      </w:r>
      <w:proofErr w:type="spellEnd"/>
      <w:r w:rsidR="00C31BC3">
        <w:rPr>
          <w:rFonts w:ascii="Courier New" w:hAnsi="Courier New" w:cs="Courier New"/>
          <w:color w:val="0070C0"/>
        </w:rPr>
        <w:t xml:space="preserve"> {{</w:t>
      </w:r>
      <w:proofErr w:type="spellStart"/>
      <w:r w:rsidR="00C31BC3" w:rsidRPr="00C31BC3">
        <w:rPr>
          <w:rFonts w:ascii="Courier New" w:hAnsi="Courier New" w:cs="Courier New"/>
          <w:color w:val="0070C0"/>
        </w:rPr>
        <w:t>tanggal_surat_persetujuan_kredit</w:t>
      </w:r>
      <w:proofErr w:type="spellEnd"/>
      <w:r w:rsidR="00C31BC3">
        <w:rPr>
          <w:rFonts w:ascii="Courier New" w:hAnsi="Courier New" w:cs="Courier New"/>
          <w:color w:val="0070C0"/>
        </w:rPr>
        <w:t>}}</w:t>
      </w:r>
      <w:r w:rsidRPr="00230E24">
        <w:rPr>
          <w:rFonts w:ascii="Courier New" w:hAnsi="Courier New" w:cs="Courier New"/>
          <w:color w:val="000000"/>
        </w:rPr>
        <w:t>.</w:t>
      </w:r>
    </w:p>
    <w:p w14:paraId="370C6FBE" w14:textId="77777777" w:rsidR="00997E54" w:rsidRPr="00230E24" w:rsidRDefault="00997E54" w:rsidP="00A4594C">
      <w:pPr>
        <w:tabs>
          <w:tab w:val="left" w:pos="187"/>
          <w:tab w:val="left" w:pos="561"/>
          <w:tab w:val="left" w:pos="2805"/>
          <w:tab w:val="left" w:pos="2992"/>
          <w:tab w:val="right" w:leader="hyphen" w:pos="9360"/>
        </w:tabs>
        <w:spacing w:after="0" w:line="240" w:lineRule="auto"/>
        <w:jc w:val="both"/>
        <w:rPr>
          <w:rFonts w:ascii="Courier New" w:hAnsi="Courier New" w:cs="Courier New"/>
          <w:color w:val="000000"/>
        </w:rPr>
      </w:pPr>
    </w:p>
    <w:p w14:paraId="73279201" w14:textId="77777777" w:rsidR="00FB437E" w:rsidRPr="00230E24" w:rsidRDefault="00FB437E" w:rsidP="00A4594C">
      <w:pPr>
        <w:tabs>
          <w:tab w:val="left" w:pos="187"/>
          <w:tab w:val="left" w:pos="561"/>
        </w:tabs>
        <w:spacing w:after="0" w:line="240" w:lineRule="auto"/>
        <w:jc w:val="both"/>
        <w:rPr>
          <w:rFonts w:ascii="Courier New" w:hAnsi="Courier New" w:cs="Courier New"/>
          <w:color w:val="000000"/>
        </w:rPr>
      </w:pPr>
    </w:p>
    <w:p w14:paraId="5019233A" w14:textId="77777777" w:rsidR="00FB437E" w:rsidRPr="00230E24" w:rsidRDefault="00FB437E" w:rsidP="00A4594C">
      <w:pPr>
        <w:spacing w:after="0" w:line="240" w:lineRule="auto"/>
        <w:jc w:val="both"/>
        <w:rPr>
          <w:rFonts w:ascii="Courier New" w:hAnsi="Courier New" w:cs="Courier New"/>
          <w:color w:val="000000"/>
        </w:rPr>
      </w:pPr>
      <w:proofErr w:type="spellStart"/>
      <w:r w:rsidRPr="00230E24">
        <w:rPr>
          <w:rFonts w:ascii="Courier New" w:hAnsi="Courier New" w:cs="Courier New"/>
          <w:color w:val="000000"/>
        </w:rPr>
        <w:t>Pemberi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Kuas</w:t>
      </w:r>
      <w:r w:rsidR="00997E54">
        <w:rPr>
          <w:rFonts w:ascii="Courier New" w:hAnsi="Courier New" w:cs="Courier New"/>
          <w:color w:val="000000"/>
        </w:rPr>
        <w:t>a</w:t>
      </w:r>
      <w:r w:rsidR="00997E54">
        <w:rPr>
          <w:rFonts w:ascii="Courier New" w:hAnsi="Courier New" w:cs="Courier New"/>
          <w:color w:val="000000"/>
        </w:rPr>
        <w:tab/>
      </w:r>
      <w:r w:rsidR="00997E54">
        <w:rPr>
          <w:rFonts w:ascii="Courier New" w:hAnsi="Courier New" w:cs="Courier New"/>
          <w:color w:val="000000"/>
        </w:rPr>
        <w:tab/>
      </w:r>
      <w:r w:rsidR="00997E54">
        <w:rPr>
          <w:rFonts w:ascii="Courier New" w:hAnsi="Courier New" w:cs="Courier New"/>
          <w:color w:val="000000"/>
        </w:rPr>
        <w:tab/>
      </w:r>
      <w:r w:rsidR="00997E54">
        <w:rPr>
          <w:rFonts w:ascii="Courier New" w:hAnsi="Courier New" w:cs="Courier New"/>
          <w:color w:val="000000"/>
        </w:rPr>
        <w:tab/>
      </w:r>
      <w:r w:rsidR="00997E54">
        <w:rPr>
          <w:rFonts w:ascii="Courier New" w:hAnsi="Courier New" w:cs="Courier New"/>
          <w:color w:val="000000"/>
        </w:rPr>
        <w:tab/>
      </w:r>
      <w:r w:rsidR="00997E54">
        <w:rPr>
          <w:rFonts w:ascii="Courier New" w:hAnsi="Courier New" w:cs="Courier New"/>
          <w:color w:val="000000"/>
        </w:rPr>
        <w:tab/>
      </w:r>
      <w:r w:rsidR="00997E54">
        <w:rPr>
          <w:rFonts w:ascii="Courier New" w:hAnsi="Courier New" w:cs="Courier New"/>
          <w:color w:val="000000"/>
        </w:rPr>
        <w:tab/>
        <w:t xml:space="preserve">           </w:t>
      </w:r>
      <w:proofErr w:type="spellStart"/>
      <w:r w:rsidRPr="00230E24">
        <w:rPr>
          <w:rFonts w:ascii="Courier New" w:hAnsi="Courier New" w:cs="Courier New"/>
          <w:color w:val="000000"/>
        </w:rPr>
        <w:t>Penerima</w:t>
      </w:r>
      <w:proofErr w:type="spellEnd"/>
      <w:r w:rsidRPr="00230E24">
        <w:rPr>
          <w:rFonts w:ascii="Courier New" w:hAnsi="Courier New" w:cs="Courier New"/>
          <w:color w:val="000000"/>
        </w:rPr>
        <w:t xml:space="preserve"> Kuasa</w:t>
      </w:r>
    </w:p>
    <w:p w14:paraId="6F695371" w14:textId="77777777" w:rsidR="00FB437E" w:rsidRPr="00230E24" w:rsidRDefault="00FB437E" w:rsidP="00A4594C">
      <w:pPr>
        <w:tabs>
          <w:tab w:val="left" w:pos="187"/>
          <w:tab w:val="left" w:pos="561"/>
          <w:tab w:val="left" w:pos="2805"/>
          <w:tab w:val="left" w:pos="2992"/>
          <w:tab w:val="right" w:leader="hyphen" w:pos="9356"/>
        </w:tabs>
        <w:spacing w:after="0" w:line="240" w:lineRule="auto"/>
        <w:jc w:val="both"/>
        <w:rPr>
          <w:rFonts w:ascii="Courier New" w:hAnsi="Courier New" w:cs="Courier New"/>
          <w:color w:val="000000"/>
        </w:rPr>
      </w:pPr>
    </w:p>
    <w:p w14:paraId="36B2FB0E" w14:textId="77777777" w:rsidR="00FB437E" w:rsidRDefault="00FB437E" w:rsidP="00A4594C">
      <w:pPr>
        <w:tabs>
          <w:tab w:val="right" w:leader="hyphen" w:pos="9356"/>
        </w:tabs>
        <w:spacing w:after="0" w:line="240" w:lineRule="auto"/>
        <w:ind w:left="-567"/>
        <w:rPr>
          <w:rFonts w:ascii="Courier New" w:hAnsi="Courier New" w:cs="Courier New"/>
          <w:color w:val="000000"/>
        </w:rPr>
      </w:pPr>
    </w:p>
    <w:p w14:paraId="0B561C3C" w14:textId="77777777" w:rsidR="00B92532" w:rsidRPr="00230E24" w:rsidRDefault="00B92532" w:rsidP="00A4594C">
      <w:pPr>
        <w:tabs>
          <w:tab w:val="right" w:leader="hyphen" w:pos="9356"/>
        </w:tabs>
        <w:spacing w:after="0" w:line="240" w:lineRule="auto"/>
        <w:ind w:left="-567"/>
        <w:rPr>
          <w:rFonts w:ascii="Courier New" w:hAnsi="Courier New" w:cs="Courier New"/>
          <w:color w:val="000000"/>
        </w:rPr>
      </w:pPr>
    </w:p>
    <w:p w14:paraId="0185DC9A" w14:textId="77777777" w:rsidR="00FB437E" w:rsidRPr="00B92532" w:rsidRDefault="00B92532" w:rsidP="00997E54">
      <w:pPr>
        <w:tabs>
          <w:tab w:val="right" w:leader="hyphen" w:pos="9356"/>
        </w:tabs>
        <w:spacing w:after="0" w:line="240" w:lineRule="auto"/>
        <w:rPr>
          <w:rFonts w:ascii="Courier New" w:hAnsi="Courier New" w:cs="Courier New"/>
          <w:b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spellStart"/>
      <w:r w:rsidRPr="00B92532">
        <w:rPr>
          <w:rFonts w:ascii="Courier New" w:hAnsi="Courier New" w:cs="Courier New"/>
          <w:b/>
          <w:color w:val="000000"/>
          <w:sz w:val="16"/>
          <w:szCs w:val="16"/>
        </w:rPr>
        <w:t>Materai</w:t>
      </w:r>
      <w:proofErr w:type="spellEnd"/>
      <w:r w:rsidRPr="00B92532">
        <w:rPr>
          <w:rFonts w:ascii="Courier New" w:hAnsi="Courier New" w:cs="Courier New"/>
          <w:b/>
          <w:color w:val="000000"/>
          <w:sz w:val="16"/>
          <w:szCs w:val="16"/>
        </w:rPr>
        <w:t xml:space="preserve"> 10.000</w:t>
      </w:r>
    </w:p>
    <w:p w14:paraId="076CB945" w14:textId="77777777" w:rsidR="00997E54" w:rsidRDefault="00997E54" w:rsidP="00FA3701">
      <w:pPr>
        <w:spacing w:after="0" w:line="240" w:lineRule="auto"/>
        <w:rPr>
          <w:rFonts w:ascii="Courier New" w:hAnsi="Courier New" w:cs="Courier New"/>
          <w:color w:val="000000"/>
        </w:rPr>
      </w:pPr>
    </w:p>
    <w:p w14:paraId="710C3DD1" w14:textId="77777777" w:rsidR="00B92532" w:rsidRDefault="00B92532" w:rsidP="00FA3701">
      <w:pPr>
        <w:spacing w:after="0" w:line="240" w:lineRule="auto"/>
        <w:rPr>
          <w:rFonts w:ascii="Courier New" w:hAnsi="Courier New" w:cs="Courier New"/>
          <w:color w:val="000000"/>
        </w:rPr>
      </w:pPr>
    </w:p>
    <w:p w14:paraId="7DAC77A4" w14:textId="77777777" w:rsidR="00B92532" w:rsidRDefault="00B92532" w:rsidP="00FA3701">
      <w:pPr>
        <w:spacing w:after="0" w:line="240" w:lineRule="auto"/>
        <w:rPr>
          <w:rFonts w:ascii="Courier New" w:hAnsi="Courier New" w:cs="Courier New"/>
          <w:color w:val="000000"/>
        </w:rPr>
      </w:pPr>
    </w:p>
    <w:p w14:paraId="5C76C8C9" w14:textId="59CD5C96" w:rsidR="00997E54" w:rsidRDefault="00C31BC3" w:rsidP="00997E54">
      <w:pPr>
        <w:spacing w:after="0" w:line="240" w:lineRule="auto"/>
        <w:ind w:left="142"/>
        <w:rPr>
          <w:rFonts w:ascii="Courier New" w:hAnsi="Courier New" w:cs="Courier New"/>
          <w:color w:val="000000"/>
          <w:u w:val="single"/>
        </w:rPr>
      </w:pPr>
      <w:r>
        <w:rPr>
          <w:rFonts w:ascii="Courier New" w:hAnsi="Courier New" w:cs="Courier New"/>
          <w:color w:val="0070C0"/>
        </w:rPr>
        <w:t>{{</w:t>
      </w:r>
      <w:proofErr w:type="spellStart"/>
      <w:r w:rsidRPr="00C31BC3">
        <w:rPr>
          <w:rFonts w:ascii="Courier New" w:hAnsi="Courier New" w:cs="Courier New"/>
          <w:color w:val="0070C0"/>
        </w:rPr>
        <w:t>nama_debitur</w:t>
      </w:r>
      <w:proofErr w:type="spellEnd"/>
      <w:r>
        <w:rPr>
          <w:rFonts w:ascii="Courier New" w:hAnsi="Courier New" w:cs="Courier New"/>
          <w:color w:val="0070C0"/>
        </w:rPr>
        <w:t>}}</w:t>
      </w:r>
      <w:r w:rsidR="00FB437E" w:rsidRPr="00230E24">
        <w:rPr>
          <w:rFonts w:ascii="Courier New" w:hAnsi="Courier New" w:cs="Courier New"/>
          <w:color w:val="000000"/>
        </w:rPr>
        <w:tab/>
      </w:r>
      <w:r w:rsidR="00FB437E" w:rsidRPr="00230E24">
        <w:rPr>
          <w:rFonts w:ascii="Courier New" w:hAnsi="Courier New" w:cs="Courier New"/>
          <w:color w:val="000000"/>
        </w:rPr>
        <w:tab/>
      </w:r>
      <w:r w:rsidR="00FB437E" w:rsidRPr="00230E24">
        <w:rPr>
          <w:rFonts w:ascii="Courier New" w:hAnsi="Courier New" w:cs="Courier New"/>
          <w:color w:val="000000"/>
        </w:rPr>
        <w:tab/>
      </w:r>
      <w:r w:rsidR="00997E54">
        <w:rPr>
          <w:rFonts w:ascii="Courier New" w:hAnsi="Courier New" w:cs="Courier New"/>
          <w:color w:val="000000"/>
        </w:rPr>
        <w:tab/>
      </w:r>
      <w:r w:rsidR="00997E54">
        <w:rPr>
          <w:rFonts w:ascii="Courier New" w:hAnsi="Courier New" w:cs="Courier New"/>
          <w:color w:val="000000"/>
        </w:rPr>
        <w:tab/>
      </w:r>
      <w:r w:rsidR="00997E54">
        <w:rPr>
          <w:rFonts w:ascii="Courier New" w:hAnsi="Courier New" w:cs="Courier New"/>
          <w:color w:val="000000"/>
        </w:rPr>
        <w:tab/>
      </w:r>
      <w:r w:rsidR="00997E54">
        <w:rPr>
          <w:rFonts w:ascii="Courier New" w:hAnsi="Courier New" w:cs="Courier New"/>
          <w:color w:val="000000"/>
        </w:rPr>
        <w:tab/>
      </w:r>
      <w:r w:rsidR="00997E54">
        <w:rPr>
          <w:rFonts w:ascii="Courier New" w:hAnsi="Courier New" w:cs="Courier New"/>
          <w:color w:val="000000"/>
        </w:rPr>
        <w:tab/>
        <w:t xml:space="preserve">        </w:t>
      </w:r>
      <w:r w:rsidR="00997E54">
        <w:rPr>
          <w:rFonts w:ascii="Courier New" w:hAnsi="Courier New" w:cs="Courier New"/>
          <w:color w:val="000000"/>
          <w:u w:val="single"/>
        </w:rPr>
        <w:t xml:space="preserve">Aie </w:t>
      </w:r>
      <w:proofErr w:type="spellStart"/>
      <w:r w:rsidR="00997E54">
        <w:rPr>
          <w:rFonts w:ascii="Courier New" w:hAnsi="Courier New" w:cs="Courier New"/>
          <w:color w:val="000000"/>
          <w:u w:val="single"/>
        </w:rPr>
        <w:t>Soesan</w:t>
      </w:r>
      <w:proofErr w:type="spellEnd"/>
    </w:p>
    <w:p w14:paraId="5401AAC0" w14:textId="77777777" w:rsidR="00FA3701" w:rsidRPr="00FA3701" w:rsidRDefault="00997E54" w:rsidP="00FA3701">
      <w:pPr>
        <w:spacing w:after="0" w:line="240" w:lineRule="auto"/>
        <w:ind w:left="7342" w:firstLine="578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r w:rsidR="00FB437E" w:rsidRPr="00230E24">
        <w:rPr>
          <w:rFonts w:ascii="Courier New" w:hAnsi="Courier New" w:cs="Courier New"/>
          <w:color w:val="000000"/>
        </w:rPr>
        <w:t>Direktur</w:t>
      </w:r>
      <w:proofErr w:type="spellEnd"/>
    </w:p>
    <w:p w14:paraId="5F005885" w14:textId="77777777" w:rsidR="007F0C9E" w:rsidRDefault="007F0C9E" w:rsidP="00FA3701">
      <w:pPr>
        <w:pStyle w:val="Heading8"/>
        <w:rPr>
          <w:rFonts w:ascii="Courier New" w:hAnsi="Courier New" w:cs="Courier New"/>
          <w:sz w:val="28"/>
          <w:szCs w:val="28"/>
          <w:u w:val="single"/>
        </w:rPr>
      </w:pPr>
    </w:p>
    <w:p w14:paraId="2B50DF2D" w14:textId="77777777" w:rsidR="00FA3701" w:rsidRPr="00FA3701" w:rsidRDefault="00FA3701" w:rsidP="00FA3701">
      <w:pPr>
        <w:pStyle w:val="Heading8"/>
        <w:rPr>
          <w:rFonts w:ascii="Courier New" w:hAnsi="Courier New" w:cs="Courier New"/>
          <w:u w:val="single"/>
        </w:rPr>
      </w:pPr>
      <w:r w:rsidRPr="00FA3701">
        <w:rPr>
          <w:rFonts w:ascii="Courier New" w:hAnsi="Courier New" w:cs="Courier New"/>
          <w:sz w:val="28"/>
          <w:szCs w:val="28"/>
          <w:u w:val="single"/>
        </w:rPr>
        <w:t>SURAT PERJANJIAN SEWA – BELI</w:t>
      </w:r>
    </w:p>
    <w:p w14:paraId="588E9AA9" w14:textId="77777777" w:rsidR="00FA3701" w:rsidRPr="00FA3701" w:rsidRDefault="00FA3701" w:rsidP="00FA3701">
      <w:pPr>
        <w:spacing w:after="0"/>
        <w:rPr>
          <w:rFonts w:ascii="Courier New" w:hAnsi="Courier New" w:cs="Courier New"/>
        </w:rPr>
      </w:pPr>
    </w:p>
    <w:p w14:paraId="71D03303" w14:textId="2FD966C0" w:rsidR="00FA3701" w:rsidRPr="00FA3701" w:rsidRDefault="00FA3701" w:rsidP="00FA3701">
      <w:pPr>
        <w:spacing w:after="0"/>
        <w:jc w:val="center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Nomor</w:t>
      </w:r>
      <w:proofErr w:type="spellEnd"/>
      <w:r w:rsidRPr="00FA3701">
        <w:rPr>
          <w:rFonts w:ascii="Courier New" w:hAnsi="Courier New" w:cs="Courier New"/>
        </w:rPr>
        <w:t xml:space="preserve">: </w:t>
      </w:r>
      <w:r w:rsidR="00C31BC3">
        <w:rPr>
          <w:rFonts w:ascii="Courier New" w:hAnsi="Courier New" w:cs="Courier New"/>
          <w:b/>
          <w:color w:val="0066FF"/>
        </w:rPr>
        <w:t>{{</w:t>
      </w:r>
      <w:proofErr w:type="spellStart"/>
      <w:r w:rsidR="00C31BC3" w:rsidRPr="00C31BC3">
        <w:rPr>
          <w:rFonts w:ascii="Courier New" w:hAnsi="Courier New" w:cs="Courier New"/>
          <w:b/>
          <w:color w:val="0066FF"/>
        </w:rPr>
        <w:t>nomor_surat</w:t>
      </w:r>
      <w:proofErr w:type="spellEnd"/>
      <w:r w:rsidR="00C31BC3">
        <w:rPr>
          <w:rFonts w:ascii="Courier New" w:hAnsi="Courier New" w:cs="Courier New"/>
          <w:b/>
          <w:color w:val="0066FF"/>
        </w:rPr>
        <w:t>}}</w:t>
      </w:r>
      <w:r w:rsidRPr="00FA3701">
        <w:rPr>
          <w:rFonts w:ascii="Courier New" w:hAnsi="Courier New" w:cs="Courier New"/>
          <w:b/>
          <w:color w:val="0066FF"/>
        </w:rPr>
        <w:t>KEF</w:t>
      </w:r>
    </w:p>
    <w:p w14:paraId="5B41F053" w14:textId="77777777" w:rsidR="00FA3701" w:rsidRPr="00FA3701" w:rsidRDefault="00FA3701" w:rsidP="00FA3701">
      <w:pPr>
        <w:rPr>
          <w:rFonts w:ascii="Courier New" w:hAnsi="Courier New" w:cs="Courier New"/>
        </w:rPr>
      </w:pPr>
    </w:p>
    <w:p w14:paraId="0BAD9246" w14:textId="77777777" w:rsidR="00FA3701" w:rsidRPr="00FA3701" w:rsidRDefault="00FA3701" w:rsidP="00FA3701">
      <w:pPr>
        <w:ind w:firstLine="720"/>
        <w:jc w:val="both"/>
        <w:rPr>
          <w:rFonts w:ascii="Courier New" w:hAnsi="Courier New" w:cs="Courier New"/>
        </w:rPr>
      </w:pPr>
      <w:r w:rsidRPr="00FA3701">
        <w:rPr>
          <w:rFonts w:ascii="Courier New" w:hAnsi="Courier New" w:cs="Courier New"/>
        </w:rPr>
        <w:t xml:space="preserve">Yang </w:t>
      </w:r>
      <w:proofErr w:type="spellStart"/>
      <w:r w:rsidRPr="00FA3701">
        <w:rPr>
          <w:rFonts w:ascii="Courier New" w:hAnsi="Courier New" w:cs="Courier New"/>
        </w:rPr>
        <w:t>bertanda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tangan</w:t>
      </w:r>
      <w:proofErr w:type="spellEnd"/>
      <w:r w:rsidRPr="00FA3701">
        <w:rPr>
          <w:rFonts w:ascii="Courier New" w:hAnsi="Courier New" w:cs="Courier New"/>
        </w:rPr>
        <w:t xml:space="preserve"> di </w:t>
      </w:r>
      <w:proofErr w:type="spellStart"/>
      <w:r w:rsidRPr="00FA3701">
        <w:rPr>
          <w:rFonts w:ascii="Courier New" w:hAnsi="Courier New" w:cs="Courier New"/>
        </w:rPr>
        <w:t>bawah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ini</w:t>
      </w:r>
      <w:proofErr w:type="spellEnd"/>
      <w:r w:rsidRPr="00FA3701">
        <w:rPr>
          <w:rFonts w:ascii="Courier New" w:hAnsi="Courier New" w:cs="Courier New"/>
        </w:rPr>
        <w:t>:</w:t>
      </w:r>
    </w:p>
    <w:p w14:paraId="1CD12D0C" w14:textId="77777777" w:rsidR="00FA3701" w:rsidRPr="00FA3701" w:rsidRDefault="00FA3701" w:rsidP="00FA3701">
      <w:pPr>
        <w:ind w:firstLine="720"/>
        <w:jc w:val="both"/>
        <w:rPr>
          <w:rFonts w:ascii="Courier New" w:hAnsi="Courier New" w:cs="Courier New"/>
        </w:rPr>
      </w:pPr>
    </w:p>
    <w:p w14:paraId="1FB9DFE1" w14:textId="15264522" w:rsidR="00FA3701" w:rsidRPr="00FA3701" w:rsidRDefault="00FA3701" w:rsidP="00FA3701">
      <w:pPr>
        <w:numPr>
          <w:ilvl w:val="0"/>
          <w:numId w:val="18"/>
        </w:numPr>
        <w:spacing w:after="0" w:line="240" w:lineRule="auto"/>
        <w:ind w:left="1077"/>
        <w:jc w:val="both"/>
        <w:rPr>
          <w:rFonts w:ascii="Courier New" w:hAnsi="Courier New" w:cs="Courier New"/>
        </w:rPr>
      </w:pPr>
      <w:r w:rsidRPr="00FA3701">
        <w:rPr>
          <w:rFonts w:ascii="Courier New" w:hAnsi="Courier New" w:cs="Courier New"/>
        </w:rPr>
        <w:t>Nama</w:t>
      </w:r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  <w:t xml:space="preserve">:  </w:t>
      </w:r>
      <w:r w:rsidR="00C31BC3">
        <w:rPr>
          <w:rFonts w:ascii="Courier New" w:hAnsi="Courier New" w:cs="Courier New"/>
          <w:color w:val="0070C0"/>
        </w:rPr>
        <w:t>{{</w:t>
      </w:r>
      <w:proofErr w:type="spellStart"/>
      <w:r w:rsidR="00C31BC3" w:rsidRPr="00C31BC3">
        <w:rPr>
          <w:rFonts w:ascii="Courier New" w:hAnsi="Courier New" w:cs="Courier New"/>
          <w:color w:val="0070C0"/>
        </w:rPr>
        <w:t>nama_debitur</w:t>
      </w:r>
      <w:proofErr w:type="spellEnd"/>
      <w:r w:rsidR="00C31BC3">
        <w:rPr>
          <w:rFonts w:ascii="Courier New" w:hAnsi="Courier New" w:cs="Courier New"/>
          <w:color w:val="0070C0"/>
        </w:rPr>
        <w:t>}}</w:t>
      </w:r>
    </w:p>
    <w:p w14:paraId="38CE8F42" w14:textId="6DFEC941" w:rsidR="00FA3701" w:rsidRPr="00FA3701" w:rsidRDefault="002D05FE" w:rsidP="00FA3701">
      <w:pPr>
        <w:spacing w:after="0"/>
        <w:ind w:left="1077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Pekerjaan</w:t>
      </w:r>
      <w:proofErr w:type="spell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FA3701" w:rsidRPr="00FA3701">
        <w:rPr>
          <w:rFonts w:ascii="Courier New" w:hAnsi="Courier New" w:cs="Courier New"/>
        </w:rPr>
        <w:t xml:space="preserve">:  </w:t>
      </w:r>
      <w:r w:rsidR="00C31BC3">
        <w:rPr>
          <w:rFonts w:ascii="Courier New" w:hAnsi="Courier New" w:cs="Courier New"/>
          <w:color w:val="0070C0"/>
        </w:rPr>
        <w:t>{{</w:t>
      </w:r>
      <w:proofErr w:type="spellStart"/>
      <w:r w:rsidR="00C31BC3" w:rsidRPr="00C31BC3">
        <w:rPr>
          <w:rFonts w:ascii="Courier New" w:hAnsi="Courier New" w:cs="Courier New"/>
          <w:color w:val="0070C0"/>
        </w:rPr>
        <w:t>pekerjaan_debitur</w:t>
      </w:r>
      <w:proofErr w:type="spellEnd"/>
      <w:r w:rsidR="00C31BC3">
        <w:rPr>
          <w:rFonts w:ascii="Courier New" w:hAnsi="Courier New" w:cs="Courier New"/>
          <w:color w:val="0070C0"/>
        </w:rPr>
        <w:t>}}</w:t>
      </w:r>
    </w:p>
    <w:p w14:paraId="675AAC9E" w14:textId="75803207" w:rsidR="00FA3701" w:rsidRPr="00FA3701" w:rsidRDefault="00FA3701" w:rsidP="00FA3701">
      <w:pPr>
        <w:spacing w:after="0"/>
        <w:ind w:left="1077"/>
        <w:jc w:val="both"/>
        <w:rPr>
          <w:rFonts w:ascii="Courier New" w:hAnsi="Courier New" w:cs="Courier New"/>
        </w:rPr>
      </w:pPr>
      <w:r w:rsidRPr="00FA3701">
        <w:rPr>
          <w:rFonts w:ascii="Courier New" w:hAnsi="Courier New" w:cs="Courier New"/>
        </w:rPr>
        <w:t>Alamat</w:t>
      </w:r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  <w:t xml:space="preserve">:  </w:t>
      </w:r>
      <w:r w:rsidR="00C31BC3">
        <w:rPr>
          <w:rFonts w:ascii="Courier New" w:hAnsi="Courier New" w:cs="Courier New"/>
          <w:color w:val="0000FF"/>
        </w:rPr>
        <w:t>{{</w:t>
      </w:r>
      <w:proofErr w:type="spellStart"/>
      <w:r w:rsidR="00C31BC3" w:rsidRPr="00C31BC3">
        <w:rPr>
          <w:rFonts w:ascii="Courier New" w:hAnsi="Courier New" w:cs="Courier New"/>
          <w:color w:val="0000FF"/>
        </w:rPr>
        <w:t>alamat_rumah_debitur</w:t>
      </w:r>
      <w:proofErr w:type="spellEnd"/>
      <w:r w:rsidR="00C31BC3">
        <w:rPr>
          <w:rFonts w:ascii="Courier New" w:hAnsi="Courier New" w:cs="Courier New"/>
          <w:color w:val="0000FF"/>
        </w:rPr>
        <w:t>}}</w:t>
      </w:r>
    </w:p>
    <w:p w14:paraId="1C9D1AD8" w14:textId="23ECED33" w:rsidR="00FA3701" w:rsidRPr="00FA3701" w:rsidRDefault="00FA3701" w:rsidP="00FA3701">
      <w:pPr>
        <w:spacing w:after="0"/>
        <w:ind w:left="1077"/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Nomer</w:t>
      </w:r>
      <w:proofErr w:type="spellEnd"/>
      <w:r w:rsidRPr="00FA3701">
        <w:rPr>
          <w:rFonts w:ascii="Courier New" w:hAnsi="Courier New" w:cs="Courier New"/>
        </w:rPr>
        <w:t xml:space="preserve"> KTP / SIM</w:t>
      </w:r>
      <w:r w:rsidRPr="00FA3701">
        <w:rPr>
          <w:rFonts w:ascii="Courier New" w:hAnsi="Courier New" w:cs="Courier New"/>
        </w:rPr>
        <w:tab/>
        <w:t xml:space="preserve">:  </w:t>
      </w:r>
      <w:r w:rsidR="0001577A">
        <w:rPr>
          <w:rFonts w:ascii="Courier New" w:hAnsi="Courier New" w:cs="Courier New"/>
          <w:color w:val="0070C0"/>
        </w:rPr>
        <w:t>{{</w:t>
      </w:r>
      <w:proofErr w:type="spellStart"/>
      <w:r w:rsidR="0001577A" w:rsidRPr="0001577A">
        <w:rPr>
          <w:rFonts w:ascii="Courier New" w:hAnsi="Courier New" w:cs="Courier New"/>
          <w:color w:val="0070C0"/>
        </w:rPr>
        <w:t>no_ktp_debitur</w:t>
      </w:r>
      <w:proofErr w:type="spellEnd"/>
      <w:r w:rsidR="0001577A">
        <w:rPr>
          <w:rFonts w:ascii="Courier New" w:hAnsi="Courier New" w:cs="Courier New"/>
          <w:color w:val="0070C0"/>
        </w:rPr>
        <w:t>}}</w:t>
      </w:r>
    </w:p>
    <w:p w14:paraId="521B8418" w14:textId="4F5B8D94" w:rsidR="00FA3701" w:rsidRPr="00FA3701" w:rsidRDefault="00FA3701" w:rsidP="00FA3701">
      <w:pPr>
        <w:spacing w:after="0"/>
        <w:ind w:left="1077"/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Telepon</w:t>
      </w:r>
      <w:proofErr w:type="spellEnd"/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  <w:t xml:space="preserve">:  </w:t>
      </w:r>
      <w:r w:rsidR="0001577A">
        <w:rPr>
          <w:rFonts w:ascii="Courier New" w:hAnsi="Courier New" w:cs="Courier New"/>
          <w:color w:val="0083E6"/>
        </w:rPr>
        <w:t>{{</w:t>
      </w:r>
      <w:proofErr w:type="spellStart"/>
      <w:r w:rsidR="0001577A" w:rsidRPr="0001577A">
        <w:rPr>
          <w:rFonts w:ascii="Courier New" w:hAnsi="Courier New" w:cs="Courier New"/>
          <w:color w:val="0083E6"/>
        </w:rPr>
        <w:t>no_hp_debitur</w:t>
      </w:r>
      <w:proofErr w:type="spellEnd"/>
      <w:r w:rsidR="0001577A">
        <w:rPr>
          <w:rFonts w:ascii="Courier New" w:hAnsi="Courier New" w:cs="Courier New"/>
          <w:color w:val="0083E6"/>
        </w:rPr>
        <w:t>}}</w:t>
      </w:r>
    </w:p>
    <w:p w14:paraId="04A76C55" w14:textId="77777777" w:rsidR="00FA3701" w:rsidRPr="00FA3701" w:rsidRDefault="00FA3701" w:rsidP="00FA3701">
      <w:pPr>
        <w:spacing w:after="0"/>
        <w:ind w:left="1077"/>
        <w:jc w:val="both"/>
        <w:rPr>
          <w:rFonts w:ascii="Courier New" w:hAnsi="Courier New" w:cs="Courier New"/>
        </w:rPr>
      </w:pPr>
    </w:p>
    <w:p w14:paraId="25F3A3AA" w14:textId="77777777" w:rsidR="00FA3701" w:rsidRPr="00FA3701" w:rsidRDefault="00FA3701" w:rsidP="00FA3701">
      <w:pPr>
        <w:ind w:left="1080"/>
        <w:jc w:val="both"/>
        <w:rPr>
          <w:rFonts w:ascii="Courier New" w:hAnsi="Courier New" w:cs="Courier New"/>
        </w:rPr>
      </w:pPr>
      <w:r w:rsidRPr="00FA3701">
        <w:rPr>
          <w:rFonts w:ascii="Courier New" w:hAnsi="Courier New" w:cs="Courier New"/>
        </w:rPr>
        <w:t xml:space="preserve">Dalam </w:t>
      </w:r>
      <w:proofErr w:type="spellStart"/>
      <w:r w:rsidRPr="00FA3701">
        <w:rPr>
          <w:rFonts w:ascii="Courier New" w:hAnsi="Courier New" w:cs="Courier New"/>
        </w:rPr>
        <w:t>hal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ini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bertindak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untuk</w:t>
      </w:r>
      <w:proofErr w:type="spellEnd"/>
      <w:r w:rsidRPr="00FA3701">
        <w:rPr>
          <w:rFonts w:ascii="Courier New" w:hAnsi="Courier New" w:cs="Courier New"/>
        </w:rPr>
        <w:t xml:space="preserve"> dan </w:t>
      </w:r>
      <w:proofErr w:type="spellStart"/>
      <w:r w:rsidRPr="00FA3701">
        <w:rPr>
          <w:rFonts w:ascii="Courier New" w:hAnsi="Courier New" w:cs="Courier New"/>
        </w:rPr>
        <w:t>atas</w:t>
      </w:r>
      <w:proofErr w:type="spellEnd"/>
      <w:r w:rsidRPr="00FA3701">
        <w:rPr>
          <w:rFonts w:ascii="Courier New" w:hAnsi="Courier New" w:cs="Courier New"/>
        </w:rPr>
        <w:t xml:space="preserve"> nama </w:t>
      </w:r>
      <w:proofErr w:type="spellStart"/>
      <w:r w:rsidRPr="00FA3701">
        <w:rPr>
          <w:rFonts w:ascii="Courier New" w:hAnsi="Courier New" w:cs="Courier New"/>
        </w:rPr>
        <w:t>diri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sendiri</w:t>
      </w:r>
      <w:proofErr w:type="spellEnd"/>
      <w:r w:rsidRPr="00FA3701">
        <w:rPr>
          <w:rFonts w:ascii="Courier New" w:hAnsi="Courier New" w:cs="Courier New"/>
        </w:rPr>
        <w:t xml:space="preserve"> dan </w:t>
      </w:r>
      <w:proofErr w:type="spellStart"/>
      <w:r w:rsidRPr="00FA3701">
        <w:rPr>
          <w:rFonts w:ascii="Courier New" w:hAnsi="Courier New" w:cs="Courier New"/>
        </w:rPr>
        <w:t>selanjutnya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disebut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. </w:t>
      </w:r>
    </w:p>
    <w:p w14:paraId="0EDA7FBC" w14:textId="77777777" w:rsidR="00FA3701" w:rsidRPr="00FA3701" w:rsidRDefault="00FA3701" w:rsidP="00FA3701">
      <w:pPr>
        <w:numPr>
          <w:ilvl w:val="0"/>
          <w:numId w:val="18"/>
        </w:numPr>
        <w:spacing w:after="0" w:line="240" w:lineRule="auto"/>
        <w:ind w:left="1077"/>
        <w:jc w:val="both"/>
        <w:rPr>
          <w:rFonts w:ascii="Courier New" w:hAnsi="Courier New" w:cs="Courier New"/>
        </w:rPr>
      </w:pPr>
      <w:r w:rsidRPr="00FA3701">
        <w:rPr>
          <w:rFonts w:ascii="Courier New" w:hAnsi="Courier New" w:cs="Courier New"/>
        </w:rPr>
        <w:t>Nama</w:t>
      </w:r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  <w:t xml:space="preserve">:  </w:t>
      </w:r>
      <w:r w:rsidRPr="00FA3701">
        <w:rPr>
          <w:rFonts w:ascii="Courier New" w:hAnsi="Courier New" w:cs="Courier New"/>
          <w:b/>
          <w:bCs/>
        </w:rPr>
        <w:t xml:space="preserve">Aie </w:t>
      </w:r>
      <w:proofErr w:type="spellStart"/>
      <w:r w:rsidRPr="00FA3701">
        <w:rPr>
          <w:rFonts w:ascii="Courier New" w:hAnsi="Courier New" w:cs="Courier New"/>
          <w:b/>
          <w:bCs/>
        </w:rPr>
        <w:t>Soesan</w:t>
      </w:r>
      <w:proofErr w:type="spellEnd"/>
    </w:p>
    <w:p w14:paraId="6F631401" w14:textId="77777777" w:rsidR="00FA3701" w:rsidRPr="00FA3701" w:rsidRDefault="00FA3701" w:rsidP="00FA3701">
      <w:pPr>
        <w:spacing w:after="0"/>
        <w:ind w:left="1077"/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Jabatan</w:t>
      </w:r>
      <w:proofErr w:type="spellEnd"/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  <w:t xml:space="preserve">:  </w:t>
      </w:r>
      <w:proofErr w:type="spellStart"/>
      <w:r w:rsidRPr="00FA3701">
        <w:rPr>
          <w:rFonts w:ascii="Courier New" w:hAnsi="Courier New" w:cs="Courier New"/>
          <w:bCs/>
        </w:rPr>
        <w:t>Direktur</w:t>
      </w:r>
      <w:proofErr w:type="spellEnd"/>
    </w:p>
    <w:p w14:paraId="470359DB" w14:textId="77777777" w:rsidR="00FA3701" w:rsidRDefault="00FA3701" w:rsidP="00CF587E">
      <w:pPr>
        <w:spacing w:after="0"/>
        <w:ind w:left="1077"/>
        <w:jc w:val="both"/>
        <w:rPr>
          <w:rFonts w:ascii="Courier New" w:hAnsi="Courier New" w:cs="Courier New"/>
        </w:rPr>
      </w:pPr>
      <w:r w:rsidRPr="00FA3701">
        <w:rPr>
          <w:rFonts w:ascii="Courier New" w:hAnsi="Courier New" w:cs="Courier New"/>
        </w:rPr>
        <w:t>Alamat</w:t>
      </w:r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  <w:t xml:space="preserve">:  </w:t>
      </w:r>
      <w:r w:rsidRPr="00FA3701">
        <w:rPr>
          <w:rFonts w:ascii="Courier New" w:hAnsi="Courier New" w:cs="Courier New"/>
          <w:bCs/>
        </w:rPr>
        <w:t xml:space="preserve">Jl. Raya </w:t>
      </w:r>
      <w:proofErr w:type="spellStart"/>
      <w:r w:rsidRPr="00FA3701">
        <w:rPr>
          <w:rFonts w:ascii="Courier New" w:hAnsi="Courier New" w:cs="Courier New"/>
          <w:bCs/>
        </w:rPr>
        <w:t>Klangenan</w:t>
      </w:r>
      <w:proofErr w:type="spellEnd"/>
      <w:r w:rsidRPr="00FA3701">
        <w:rPr>
          <w:rFonts w:ascii="Courier New" w:hAnsi="Courier New" w:cs="Courier New"/>
          <w:bCs/>
        </w:rPr>
        <w:t xml:space="preserve"> No. 121</w:t>
      </w:r>
    </w:p>
    <w:p w14:paraId="669B0B2F" w14:textId="77777777" w:rsidR="00CF587E" w:rsidRPr="00FA3701" w:rsidRDefault="00CF587E" w:rsidP="00CF587E">
      <w:pPr>
        <w:spacing w:after="0"/>
        <w:ind w:left="1077"/>
        <w:jc w:val="both"/>
        <w:rPr>
          <w:rFonts w:ascii="Courier New" w:hAnsi="Courier New" w:cs="Courier New"/>
        </w:rPr>
      </w:pPr>
    </w:p>
    <w:p w14:paraId="6509081A" w14:textId="77777777" w:rsidR="00FA3701" w:rsidRPr="00FA3701" w:rsidRDefault="00FA3701" w:rsidP="00FA3701">
      <w:pPr>
        <w:spacing w:line="240" w:lineRule="auto"/>
        <w:ind w:left="1080"/>
        <w:jc w:val="both"/>
        <w:rPr>
          <w:rFonts w:ascii="Courier New" w:hAnsi="Courier New" w:cs="Courier New"/>
        </w:rPr>
      </w:pPr>
      <w:r w:rsidRPr="00FA3701">
        <w:rPr>
          <w:rFonts w:ascii="Courier New" w:hAnsi="Courier New" w:cs="Courier New"/>
        </w:rPr>
        <w:t xml:space="preserve">Dalam </w:t>
      </w:r>
      <w:proofErr w:type="spellStart"/>
      <w:r w:rsidRPr="00FA3701">
        <w:rPr>
          <w:rFonts w:ascii="Courier New" w:hAnsi="Courier New" w:cs="Courier New"/>
        </w:rPr>
        <w:t>hal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ini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bertindak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untuk</w:t>
      </w:r>
      <w:proofErr w:type="spellEnd"/>
      <w:r w:rsidRPr="00FA3701">
        <w:rPr>
          <w:rFonts w:ascii="Courier New" w:hAnsi="Courier New" w:cs="Courier New"/>
        </w:rPr>
        <w:t xml:space="preserve"> dan </w:t>
      </w:r>
      <w:proofErr w:type="spellStart"/>
      <w:r w:rsidRPr="00FA3701">
        <w:rPr>
          <w:rFonts w:ascii="Courier New" w:hAnsi="Courier New" w:cs="Courier New"/>
        </w:rPr>
        <w:t>atas</w:t>
      </w:r>
      <w:proofErr w:type="spellEnd"/>
      <w:r w:rsidRPr="00FA3701">
        <w:rPr>
          <w:rFonts w:ascii="Courier New" w:hAnsi="Courier New" w:cs="Courier New"/>
        </w:rPr>
        <w:t xml:space="preserve"> nama </w:t>
      </w:r>
      <w:proofErr w:type="spellStart"/>
      <w:r w:rsidRPr="00FA3701">
        <w:rPr>
          <w:rFonts w:ascii="Courier New" w:hAnsi="Courier New" w:cs="Courier New"/>
        </w:rPr>
        <w:t>perusahaan</w:t>
      </w:r>
      <w:proofErr w:type="spellEnd"/>
      <w:r w:rsidRPr="00FA3701">
        <w:rPr>
          <w:rFonts w:ascii="Courier New" w:hAnsi="Courier New" w:cs="Courier New"/>
        </w:rPr>
        <w:t xml:space="preserve"> PT.BPR SAHABAT SEJATI yang </w:t>
      </w:r>
      <w:proofErr w:type="spellStart"/>
      <w:r w:rsidRPr="00FA3701">
        <w:rPr>
          <w:rFonts w:ascii="Courier New" w:hAnsi="Courier New" w:cs="Courier New"/>
        </w:rPr>
        <w:t>berkedudukan</w:t>
      </w:r>
      <w:proofErr w:type="spellEnd"/>
      <w:r w:rsidRPr="00FA3701">
        <w:rPr>
          <w:rFonts w:ascii="Courier New" w:hAnsi="Courier New" w:cs="Courier New"/>
        </w:rPr>
        <w:t xml:space="preserve"> di </w:t>
      </w:r>
      <w:r w:rsidRPr="00FA3701">
        <w:rPr>
          <w:rFonts w:ascii="Courier New" w:hAnsi="Courier New" w:cs="Courier New"/>
          <w:bCs/>
        </w:rPr>
        <w:t xml:space="preserve">Jl. Raya </w:t>
      </w:r>
      <w:proofErr w:type="spellStart"/>
      <w:r w:rsidRPr="00FA3701">
        <w:rPr>
          <w:rFonts w:ascii="Courier New" w:hAnsi="Courier New" w:cs="Courier New"/>
          <w:bCs/>
        </w:rPr>
        <w:t>Klangenan</w:t>
      </w:r>
      <w:proofErr w:type="spellEnd"/>
      <w:r w:rsidRPr="00FA3701">
        <w:rPr>
          <w:rFonts w:ascii="Courier New" w:hAnsi="Courier New" w:cs="Courier New"/>
          <w:bCs/>
        </w:rPr>
        <w:t xml:space="preserve"> No. 121, Desa </w:t>
      </w:r>
      <w:proofErr w:type="spellStart"/>
      <w:r w:rsidRPr="00FA3701">
        <w:rPr>
          <w:rFonts w:ascii="Courier New" w:hAnsi="Courier New" w:cs="Courier New"/>
          <w:bCs/>
        </w:rPr>
        <w:t>Klangenan</w:t>
      </w:r>
      <w:proofErr w:type="spellEnd"/>
      <w:r w:rsidRPr="00FA3701">
        <w:rPr>
          <w:rFonts w:ascii="Courier New" w:hAnsi="Courier New" w:cs="Courier New"/>
          <w:bCs/>
        </w:rPr>
        <w:t xml:space="preserve">, </w:t>
      </w:r>
      <w:proofErr w:type="spellStart"/>
      <w:r w:rsidRPr="00FA3701">
        <w:rPr>
          <w:rFonts w:ascii="Courier New" w:hAnsi="Courier New" w:cs="Courier New"/>
          <w:bCs/>
        </w:rPr>
        <w:t>Kecamatan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Klangenan</w:t>
      </w:r>
      <w:proofErr w:type="spellEnd"/>
      <w:r w:rsidRPr="00FA3701">
        <w:rPr>
          <w:rFonts w:ascii="Courier New" w:hAnsi="Courier New" w:cs="Courier New"/>
          <w:bCs/>
        </w:rPr>
        <w:t xml:space="preserve">, </w:t>
      </w:r>
      <w:proofErr w:type="spellStart"/>
      <w:r w:rsidRPr="00FA3701">
        <w:rPr>
          <w:rFonts w:ascii="Courier New" w:hAnsi="Courier New" w:cs="Courier New"/>
          <w:bCs/>
        </w:rPr>
        <w:t>Kabupaten</w:t>
      </w:r>
      <w:proofErr w:type="spellEnd"/>
      <w:r w:rsidRPr="00FA3701">
        <w:rPr>
          <w:rFonts w:ascii="Courier New" w:hAnsi="Courier New" w:cs="Courier New"/>
          <w:bCs/>
        </w:rPr>
        <w:t xml:space="preserve"> Cirebon</w:t>
      </w:r>
      <w:r w:rsidRPr="00FA3701">
        <w:rPr>
          <w:rFonts w:ascii="Courier New" w:hAnsi="Courier New" w:cs="Courier New"/>
        </w:rPr>
        <w:t>.</w:t>
      </w:r>
    </w:p>
    <w:p w14:paraId="2688BB38" w14:textId="77777777" w:rsidR="00FA3701" w:rsidRPr="00FA3701" w:rsidRDefault="00FA3701" w:rsidP="002D05FE">
      <w:pPr>
        <w:spacing w:line="240" w:lineRule="auto"/>
        <w:ind w:left="1080"/>
        <w:jc w:val="both"/>
        <w:rPr>
          <w:rFonts w:ascii="Courier New" w:hAnsi="Courier New" w:cs="Courier New"/>
        </w:rPr>
      </w:pPr>
      <w:r w:rsidRPr="00FA3701">
        <w:rPr>
          <w:rFonts w:ascii="Courier New" w:hAnsi="Courier New" w:cs="Courier New"/>
        </w:rPr>
        <w:t xml:space="preserve">- </w:t>
      </w:r>
      <w:proofErr w:type="spellStart"/>
      <w:r w:rsidRPr="00FA3701">
        <w:rPr>
          <w:rFonts w:ascii="Courier New" w:hAnsi="Courier New" w:cs="Courier New"/>
        </w:rPr>
        <w:t>selanjutnya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disebut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PENJUAL SEWA</w:t>
      </w:r>
      <w:r w:rsidRPr="00FA3701">
        <w:rPr>
          <w:rFonts w:ascii="Courier New" w:hAnsi="Courier New" w:cs="Courier New"/>
        </w:rPr>
        <w:t xml:space="preserve">. </w:t>
      </w:r>
    </w:p>
    <w:p w14:paraId="66830ACA" w14:textId="01E9643C" w:rsidR="00FA3701" w:rsidRPr="00FA3701" w:rsidRDefault="00FA3701" w:rsidP="00FA3701">
      <w:pPr>
        <w:jc w:val="both"/>
        <w:rPr>
          <w:rFonts w:ascii="Courier New" w:hAnsi="Courier New" w:cs="Courier New"/>
        </w:rPr>
      </w:pPr>
      <w:r w:rsidRPr="00FA3701">
        <w:rPr>
          <w:rFonts w:ascii="Courier New" w:hAnsi="Courier New" w:cs="Courier New"/>
        </w:rPr>
        <w:t xml:space="preserve">Pada </w:t>
      </w:r>
      <w:proofErr w:type="spellStart"/>
      <w:r w:rsidRPr="00FA3701">
        <w:rPr>
          <w:rFonts w:ascii="Courier New" w:hAnsi="Courier New" w:cs="Courier New"/>
        </w:rPr>
        <w:t>hari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ini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="00CF587E" w:rsidRPr="001E0330">
        <w:rPr>
          <w:rFonts w:ascii="Courier New" w:hAnsi="Courier New" w:cs="Courier New"/>
          <w:i/>
          <w:color w:val="0070C0"/>
        </w:rPr>
        <w:t>Kamis</w:t>
      </w:r>
      <w:r w:rsidRPr="00FA3701">
        <w:rPr>
          <w:rFonts w:ascii="Courier New" w:hAnsi="Courier New" w:cs="Courier New"/>
        </w:rPr>
        <w:t xml:space="preserve">, </w:t>
      </w:r>
      <w:proofErr w:type="spellStart"/>
      <w:r w:rsidRPr="00FA3701">
        <w:rPr>
          <w:rFonts w:ascii="Courier New" w:hAnsi="Courier New" w:cs="Courier New"/>
        </w:rPr>
        <w:t>tanggal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="0001577A">
        <w:rPr>
          <w:rFonts w:ascii="Courier New" w:hAnsi="Courier New" w:cs="Courier New"/>
          <w:color w:val="0070C0"/>
        </w:rPr>
        <w:t>{{</w:t>
      </w:r>
      <w:proofErr w:type="spellStart"/>
      <w:r w:rsidR="0001577A" w:rsidRPr="0001577A">
        <w:rPr>
          <w:rFonts w:ascii="Courier New" w:hAnsi="Courier New" w:cs="Courier New"/>
          <w:color w:val="0070C0"/>
        </w:rPr>
        <w:t>tanggal_surat_persetujuan_kredit</w:t>
      </w:r>
      <w:proofErr w:type="spellEnd"/>
      <w:r w:rsidR="0001577A">
        <w:rPr>
          <w:rFonts w:ascii="Courier New" w:hAnsi="Courier New" w:cs="Courier New"/>
          <w:color w:val="0070C0"/>
        </w:rPr>
        <w:t>}}</w:t>
      </w:r>
      <w:r w:rsidRPr="00FA3701">
        <w:rPr>
          <w:rFonts w:ascii="Courier New" w:hAnsi="Courier New" w:cs="Courier New"/>
        </w:rPr>
        <w:t xml:space="preserve">, </w:t>
      </w:r>
      <w:proofErr w:type="spellStart"/>
      <w:r w:rsidRPr="00FA3701">
        <w:rPr>
          <w:rFonts w:ascii="Courier New" w:hAnsi="Courier New" w:cs="Courier New"/>
        </w:rPr>
        <w:t>kedua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belah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telah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bersepakat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untuk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mengikat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diri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dalam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perjanjian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sewa</w:t>
      </w:r>
      <w:proofErr w:type="spellEnd"/>
      <w:r w:rsidRPr="00FA3701">
        <w:rPr>
          <w:rFonts w:ascii="Courier New" w:hAnsi="Courier New" w:cs="Courier New"/>
        </w:rPr>
        <w:t xml:space="preserve"> – </w:t>
      </w:r>
      <w:proofErr w:type="spellStart"/>
      <w:r w:rsidRPr="00FA3701">
        <w:rPr>
          <w:rFonts w:ascii="Courier New" w:hAnsi="Courier New" w:cs="Courier New"/>
        </w:rPr>
        <w:t>beli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atas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barang-barang</w:t>
      </w:r>
      <w:proofErr w:type="spellEnd"/>
      <w:r w:rsidRPr="00FA3701">
        <w:rPr>
          <w:rFonts w:ascii="Courier New" w:hAnsi="Courier New" w:cs="Courier New"/>
        </w:rPr>
        <w:t xml:space="preserve"> Furniture </w:t>
      </w:r>
      <w:proofErr w:type="spellStart"/>
      <w:r w:rsidRPr="00FA3701">
        <w:rPr>
          <w:rFonts w:ascii="Courier New" w:hAnsi="Courier New" w:cs="Courier New"/>
        </w:rPr>
        <w:t>seperti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berikut</w:t>
      </w:r>
      <w:proofErr w:type="spellEnd"/>
      <w:r w:rsidRPr="00FA3701">
        <w:rPr>
          <w:rFonts w:ascii="Courier New" w:hAnsi="Courier New" w:cs="Courier New"/>
        </w:rPr>
        <w:t>: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1"/>
        <w:gridCol w:w="1838"/>
        <w:gridCol w:w="1952"/>
        <w:gridCol w:w="865"/>
        <w:gridCol w:w="2485"/>
        <w:gridCol w:w="2069"/>
      </w:tblGrid>
      <w:tr w:rsidR="00FA3701" w:rsidRPr="00A070D6" w14:paraId="470957B5" w14:textId="77777777" w:rsidTr="00A070D6">
        <w:trPr>
          <w:trHeight w:val="611"/>
        </w:trPr>
        <w:tc>
          <w:tcPr>
            <w:tcW w:w="1417" w:type="dxa"/>
            <w:shd w:val="clear" w:color="auto" w:fill="auto"/>
          </w:tcPr>
          <w:p w14:paraId="4C41D11B" w14:textId="77777777" w:rsidR="00FA3701" w:rsidRPr="00A070D6" w:rsidRDefault="00FA3701" w:rsidP="00A070D6">
            <w:pPr>
              <w:pStyle w:val="Heading1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070D6">
              <w:rPr>
                <w:rFonts w:ascii="Courier New" w:hAnsi="Courier New" w:cs="Courier New"/>
                <w:sz w:val="18"/>
                <w:szCs w:val="18"/>
              </w:rPr>
              <w:t>Nama Barang</w:t>
            </w:r>
          </w:p>
        </w:tc>
        <w:tc>
          <w:tcPr>
            <w:tcW w:w="1839" w:type="dxa"/>
            <w:shd w:val="clear" w:color="auto" w:fill="auto"/>
          </w:tcPr>
          <w:p w14:paraId="13FFDDF7" w14:textId="77777777" w:rsidR="00FA3701" w:rsidRPr="00A070D6" w:rsidRDefault="00FA3701" w:rsidP="00A070D6">
            <w:pPr>
              <w:pStyle w:val="Heading1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070D6">
              <w:rPr>
                <w:rFonts w:ascii="Courier New" w:hAnsi="Courier New" w:cs="Courier New"/>
                <w:sz w:val="18"/>
                <w:szCs w:val="18"/>
              </w:rPr>
              <w:t>Merk</w:t>
            </w:r>
          </w:p>
        </w:tc>
        <w:tc>
          <w:tcPr>
            <w:tcW w:w="2121" w:type="dxa"/>
            <w:shd w:val="clear" w:color="auto" w:fill="auto"/>
          </w:tcPr>
          <w:p w14:paraId="59F30872" w14:textId="77777777" w:rsidR="00FA3701" w:rsidRPr="00A070D6" w:rsidRDefault="00FA3701" w:rsidP="00A070D6">
            <w:pPr>
              <w:pStyle w:val="Heading1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070D6">
              <w:rPr>
                <w:rFonts w:ascii="Courier New" w:hAnsi="Courier New" w:cs="Courier New"/>
                <w:sz w:val="18"/>
                <w:szCs w:val="18"/>
              </w:rPr>
              <w:t>Type</w:t>
            </w:r>
          </w:p>
        </w:tc>
        <w:tc>
          <w:tcPr>
            <w:tcW w:w="865" w:type="dxa"/>
            <w:shd w:val="clear" w:color="auto" w:fill="auto"/>
          </w:tcPr>
          <w:p w14:paraId="5B97F4B3" w14:textId="77777777" w:rsidR="00FA3701" w:rsidRPr="00A070D6" w:rsidRDefault="00FA3701" w:rsidP="00A070D6">
            <w:pPr>
              <w:pStyle w:val="Heading1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A070D6">
              <w:rPr>
                <w:rFonts w:ascii="Courier New" w:hAnsi="Courier New" w:cs="Courier New"/>
                <w:sz w:val="18"/>
                <w:szCs w:val="18"/>
              </w:rPr>
              <w:t>Jumlah</w:t>
            </w:r>
            <w:proofErr w:type="spellEnd"/>
          </w:p>
        </w:tc>
        <w:tc>
          <w:tcPr>
            <w:tcW w:w="1838" w:type="dxa"/>
            <w:shd w:val="clear" w:color="auto" w:fill="auto"/>
          </w:tcPr>
          <w:p w14:paraId="6F935775" w14:textId="77777777" w:rsidR="00FA3701" w:rsidRPr="00A070D6" w:rsidRDefault="00FA3701" w:rsidP="00A070D6">
            <w:pPr>
              <w:pStyle w:val="Heading1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070D6">
              <w:rPr>
                <w:rFonts w:ascii="Courier New" w:hAnsi="Courier New" w:cs="Courier New"/>
                <w:sz w:val="18"/>
                <w:szCs w:val="18"/>
              </w:rPr>
              <w:t>Harga</w:t>
            </w:r>
          </w:p>
        </w:tc>
        <w:tc>
          <w:tcPr>
            <w:tcW w:w="2410" w:type="dxa"/>
            <w:shd w:val="clear" w:color="auto" w:fill="auto"/>
          </w:tcPr>
          <w:p w14:paraId="028F1AF2" w14:textId="77777777" w:rsidR="00FA3701" w:rsidRPr="00A070D6" w:rsidRDefault="00FA3701" w:rsidP="00A070D6">
            <w:pPr>
              <w:pStyle w:val="Heading1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070D6">
              <w:rPr>
                <w:rFonts w:ascii="Courier New" w:hAnsi="Courier New" w:cs="Courier New"/>
                <w:sz w:val="18"/>
                <w:szCs w:val="18"/>
              </w:rPr>
              <w:t>Ket</w:t>
            </w:r>
          </w:p>
        </w:tc>
      </w:tr>
      <w:tr w:rsidR="00FA3701" w:rsidRPr="00A070D6" w14:paraId="6EB6D13C" w14:textId="77777777" w:rsidTr="00A070D6">
        <w:trPr>
          <w:trHeight w:val="611"/>
        </w:trPr>
        <w:tc>
          <w:tcPr>
            <w:tcW w:w="1417" w:type="dxa"/>
            <w:shd w:val="clear" w:color="auto" w:fill="auto"/>
          </w:tcPr>
          <w:p w14:paraId="4C769186" w14:textId="77777777" w:rsidR="00FA3701" w:rsidRPr="00A070D6" w:rsidRDefault="00FA3701" w:rsidP="00A070D6">
            <w:pPr>
              <w:pStyle w:val="Heading1"/>
              <w:rPr>
                <w:rFonts w:ascii="Courier New" w:hAnsi="Courier New" w:cs="Courier New"/>
                <w:sz w:val="18"/>
                <w:szCs w:val="18"/>
              </w:rPr>
            </w:pPr>
            <w:r w:rsidRPr="00A070D6">
              <w:rPr>
                <w:rFonts w:ascii="Courier New" w:hAnsi="Courier New" w:cs="Courier New"/>
                <w:sz w:val="18"/>
                <w:szCs w:val="18"/>
              </w:rPr>
              <w:t>FURNITURE</w:t>
            </w:r>
          </w:p>
        </w:tc>
        <w:tc>
          <w:tcPr>
            <w:tcW w:w="1839" w:type="dxa"/>
            <w:shd w:val="clear" w:color="auto" w:fill="auto"/>
          </w:tcPr>
          <w:p w14:paraId="7BB99931" w14:textId="1C136AF1" w:rsidR="00FA3701" w:rsidRPr="00A070D6" w:rsidRDefault="0001577A" w:rsidP="00A070D6">
            <w:pPr>
              <w:pStyle w:val="Heading1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sv-SE"/>
              </w:rPr>
              <w:t>{{</w:t>
            </w:r>
            <w:r w:rsidRPr="0001577A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sv-SE"/>
              </w:rPr>
              <w:t>nama_barang</w:t>
            </w:r>
            <w:r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sv-SE"/>
              </w:rPr>
              <w:t>}}</w:t>
            </w:r>
          </w:p>
        </w:tc>
        <w:tc>
          <w:tcPr>
            <w:tcW w:w="2121" w:type="dxa"/>
            <w:shd w:val="clear" w:color="auto" w:fill="auto"/>
          </w:tcPr>
          <w:p w14:paraId="1A36F300" w14:textId="7D3268A5" w:rsidR="00FA3701" w:rsidRPr="00223932" w:rsidRDefault="00B26161" w:rsidP="00A070D6">
            <w:pPr>
              <w:pStyle w:val="Heading1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{{</w:t>
            </w:r>
            <w:proofErr w:type="spellStart"/>
            <w:r w:rsidRPr="00B26161">
              <w:rPr>
                <w:rFonts w:ascii="Courier New" w:hAnsi="Courier New" w:cs="Courier New"/>
                <w:sz w:val="18"/>
                <w:szCs w:val="18"/>
              </w:rPr>
              <w:t>tipe_barang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}}</w:t>
            </w:r>
          </w:p>
        </w:tc>
        <w:tc>
          <w:tcPr>
            <w:tcW w:w="865" w:type="dxa"/>
            <w:shd w:val="clear" w:color="auto" w:fill="auto"/>
          </w:tcPr>
          <w:p w14:paraId="491506C4" w14:textId="77777777" w:rsidR="00FA3701" w:rsidRPr="00A070D6" w:rsidRDefault="00FA3701" w:rsidP="00A070D6">
            <w:pPr>
              <w:pStyle w:val="Heading1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070D6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838" w:type="dxa"/>
            <w:shd w:val="clear" w:color="auto" w:fill="auto"/>
          </w:tcPr>
          <w:p w14:paraId="46B156C8" w14:textId="1D9C59A5" w:rsidR="00FA3701" w:rsidRPr="00A070D6" w:rsidRDefault="00FA3701" w:rsidP="00A070D6">
            <w:pPr>
              <w:pStyle w:val="Heading1"/>
              <w:rPr>
                <w:rFonts w:ascii="Courier New" w:hAnsi="Courier New" w:cs="Courier New"/>
                <w:sz w:val="18"/>
                <w:szCs w:val="18"/>
              </w:rPr>
            </w:pPr>
            <w:r w:rsidRPr="00A070D6">
              <w:rPr>
                <w:rFonts w:ascii="Courier New" w:hAnsi="Courier New" w:cs="Courier New"/>
                <w:sz w:val="18"/>
                <w:szCs w:val="18"/>
              </w:rPr>
              <w:t>Rp.</w:t>
            </w:r>
            <w:r w:rsidR="0001577A">
              <w:rPr>
                <w:rFonts w:ascii="Courier New" w:hAnsi="Courier New" w:cs="Courier New"/>
                <w:color w:val="0066FF"/>
                <w:sz w:val="18"/>
                <w:szCs w:val="18"/>
              </w:rPr>
              <w:t>{{</w:t>
            </w:r>
            <w:proofErr w:type="spellStart"/>
            <w:r w:rsidR="0001577A" w:rsidRPr="0001577A">
              <w:rPr>
                <w:rFonts w:ascii="Courier New" w:hAnsi="Courier New" w:cs="Courier New"/>
                <w:color w:val="0066FF"/>
                <w:sz w:val="18"/>
                <w:szCs w:val="18"/>
              </w:rPr>
              <w:t>harga_barang</w:t>
            </w:r>
            <w:proofErr w:type="spellEnd"/>
            <w:r w:rsidR="0001577A">
              <w:rPr>
                <w:rFonts w:ascii="Courier New" w:hAnsi="Courier New" w:cs="Courier New"/>
                <w:color w:val="0066FF"/>
                <w:sz w:val="18"/>
                <w:szCs w:val="18"/>
              </w:rPr>
              <w:t>}}</w:t>
            </w:r>
            <w:r w:rsidRPr="00A070D6">
              <w:rPr>
                <w:rFonts w:ascii="Courier New" w:hAnsi="Courier New" w:cs="Courier New"/>
                <w:sz w:val="18"/>
                <w:szCs w:val="18"/>
              </w:rPr>
              <w:t>,-</w:t>
            </w:r>
          </w:p>
        </w:tc>
        <w:tc>
          <w:tcPr>
            <w:tcW w:w="2410" w:type="dxa"/>
            <w:shd w:val="clear" w:color="auto" w:fill="auto"/>
          </w:tcPr>
          <w:p w14:paraId="1C5B1EBC" w14:textId="7B25866A" w:rsidR="00FA3701" w:rsidRPr="00223932" w:rsidRDefault="0001577A" w:rsidP="00A070D6">
            <w:pPr>
              <w:pStyle w:val="Heading1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sv-SE"/>
              </w:rPr>
              <w:t>{{</w:t>
            </w:r>
            <w:r w:rsidRPr="0001577A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sv-SE"/>
              </w:rPr>
              <w:t>nama_barang</w:t>
            </w:r>
            <w:r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sv-SE"/>
              </w:rPr>
              <w:t>}}</w:t>
            </w:r>
          </w:p>
        </w:tc>
      </w:tr>
    </w:tbl>
    <w:p w14:paraId="7685DAD0" w14:textId="005E8A2B" w:rsidR="00FA3701" w:rsidRPr="00FA3701" w:rsidRDefault="00FA3701" w:rsidP="00FA3701">
      <w:pPr>
        <w:pStyle w:val="Heading1"/>
        <w:jc w:val="both"/>
        <w:rPr>
          <w:rFonts w:ascii="Courier New" w:hAnsi="Courier New" w:cs="Courier New"/>
          <w:b w:val="0"/>
          <w:sz w:val="22"/>
          <w:szCs w:val="22"/>
        </w:rPr>
      </w:pPr>
      <w:proofErr w:type="spellStart"/>
      <w:r w:rsidRPr="00FA3701">
        <w:rPr>
          <w:rFonts w:ascii="Courier New" w:hAnsi="Courier New" w:cs="Courier New"/>
          <w:b w:val="0"/>
          <w:sz w:val="22"/>
          <w:szCs w:val="22"/>
        </w:rPr>
        <w:t>Dengan</w:t>
      </w:r>
      <w:proofErr w:type="spellEnd"/>
      <w:r w:rsidRPr="00FA3701">
        <w:rPr>
          <w:rFonts w:ascii="Courier New" w:hAnsi="Courier New" w:cs="Courier New"/>
          <w:b w:val="0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b w:val="0"/>
          <w:sz w:val="22"/>
          <w:szCs w:val="22"/>
        </w:rPr>
        <w:t>harga</w:t>
      </w:r>
      <w:proofErr w:type="spellEnd"/>
      <w:r w:rsidRPr="00FA3701">
        <w:rPr>
          <w:rFonts w:ascii="Courier New" w:hAnsi="Courier New" w:cs="Courier New"/>
          <w:b w:val="0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b w:val="0"/>
          <w:sz w:val="22"/>
          <w:szCs w:val="22"/>
        </w:rPr>
        <w:t>keseluruhannya</w:t>
      </w:r>
      <w:proofErr w:type="spellEnd"/>
      <w:r w:rsidRPr="00FA3701">
        <w:rPr>
          <w:rFonts w:ascii="Courier New" w:hAnsi="Courier New" w:cs="Courier New"/>
          <w:b w:val="0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b w:val="0"/>
          <w:sz w:val="22"/>
          <w:szCs w:val="22"/>
        </w:rPr>
        <w:t>sebesar</w:t>
      </w:r>
      <w:proofErr w:type="spellEnd"/>
      <w:r w:rsidRPr="00FA3701">
        <w:rPr>
          <w:rFonts w:ascii="Courier New" w:hAnsi="Courier New" w:cs="Courier New"/>
          <w:b w:val="0"/>
          <w:sz w:val="22"/>
          <w:szCs w:val="22"/>
        </w:rPr>
        <w:t xml:space="preserve"> Rp. </w:t>
      </w:r>
      <w:r w:rsidR="0001577A">
        <w:rPr>
          <w:rFonts w:ascii="Courier New" w:hAnsi="Courier New" w:cs="Courier New"/>
          <w:b w:val="0"/>
          <w:color w:val="2E74B5"/>
          <w:sz w:val="22"/>
          <w:szCs w:val="22"/>
        </w:rPr>
        <w:t>{{</w:t>
      </w:r>
      <w:proofErr w:type="spellStart"/>
      <w:r w:rsidR="0001577A">
        <w:rPr>
          <w:rFonts w:ascii="Courier New" w:hAnsi="Courier New" w:cs="Courier New"/>
          <w:b w:val="0"/>
          <w:color w:val="2E74B5"/>
          <w:sz w:val="22"/>
          <w:szCs w:val="22"/>
        </w:rPr>
        <w:t>harga_barang</w:t>
      </w:r>
      <w:proofErr w:type="spellEnd"/>
      <w:r w:rsidR="0001577A">
        <w:rPr>
          <w:rFonts w:ascii="Courier New" w:hAnsi="Courier New" w:cs="Courier New"/>
          <w:b w:val="0"/>
          <w:color w:val="2E74B5"/>
          <w:sz w:val="22"/>
          <w:szCs w:val="22"/>
        </w:rPr>
        <w:t>}}</w:t>
      </w:r>
      <w:r w:rsidRPr="00FA3701">
        <w:rPr>
          <w:rFonts w:ascii="Courier New" w:hAnsi="Courier New" w:cs="Courier New"/>
          <w:b w:val="0"/>
          <w:sz w:val="22"/>
          <w:szCs w:val="22"/>
        </w:rPr>
        <w:t>.</w:t>
      </w:r>
    </w:p>
    <w:p w14:paraId="08284CAF" w14:textId="3818341C" w:rsidR="00FA3701" w:rsidRDefault="00FA3701" w:rsidP="00FA3701">
      <w:pPr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Dengan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ini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Kedua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belah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pihak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telah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bersepakat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mengadakan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perjanjian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sewa</w:t>
      </w:r>
      <w:proofErr w:type="spellEnd"/>
      <w:r w:rsidRPr="00FA3701">
        <w:rPr>
          <w:rFonts w:ascii="Courier New" w:hAnsi="Courier New" w:cs="Courier New"/>
        </w:rPr>
        <w:t xml:space="preserve"> – </w:t>
      </w:r>
      <w:proofErr w:type="spellStart"/>
      <w:r w:rsidRPr="00FA3701">
        <w:rPr>
          <w:rFonts w:ascii="Courier New" w:hAnsi="Courier New" w:cs="Courier New"/>
        </w:rPr>
        <w:t>beli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barang</w:t>
      </w:r>
      <w:proofErr w:type="spellEnd"/>
      <w:r w:rsidRPr="00FA3701">
        <w:rPr>
          <w:rFonts w:ascii="Courier New" w:hAnsi="Courier New" w:cs="Courier New"/>
        </w:rPr>
        <w:t xml:space="preserve"> – </w:t>
      </w:r>
      <w:proofErr w:type="spellStart"/>
      <w:r w:rsidRPr="00FA3701">
        <w:rPr>
          <w:rFonts w:ascii="Courier New" w:hAnsi="Courier New" w:cs="Courier New"/>
        </w:rPr>
        <w:t>barang</w:t>
      </w:r>
      <w:proofErr w:type="spellEnd"/>
      <w:r w:rsidRPr="00FA3701">
        <w:rPr>
          <w:rFonts w:ascii="Courier New" w:hAnsi="Courier New" w:cs="Courier New"/>
        </w:rPr>
        <w:t xml:space="preserve"> Furniture, yang </w:t>
      </w:r>
      <w:proofErr w:type="spellStart"/>
      <w:r w:rsidRPr="00FA3701">
        <w:rPr>
          <w:rFonts w:ascii="Courier New" w:hAnsi="Courier New" w:cs="Courier New"/>
        </w:rPr>
        <w:t>pembelian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barang</w:t>
      </w:r>
      <w:proofErr w:type="spellEnd"/>
      <w:r w:rsidRPr="00FA3701">
        <w:rPr>
          <w:rFonts w:ascii="Courier New" w:hAnsi="Courier New" w:cs="Courier New"/>
        </w:rPr>
        <w:t xml:space="preserve"> Furniture </w:t>
      </w:r>
      <w:proofErr w:type="spellStart"/>
      <w:r w:rsidRPr="00FA3701">
        <w:rPr>
          <w:rFonts w:ascii="Courier New" w:hAnsi="Courier New" w:cs="Courier New"/>
        </w:rPr>
        <w:t>tersebut</w:t>
      </w:r>
      <w:proofErr w:type="spellEnd"/>
      <w:r w:rsidRPr="00FA3701">
        <w:rPr>
          <w:rFonts w:ascii="Courier New" w:hAnsi="Courier New" w:cs="Courier New"/>
        </w:rPr>
        <w:t xml:space="preserve"> di </w:t>
      </w:r>
      <w:proofErr w:type="spellStart"/>
      <w:r w:rsidRPr="00FA3701">
        <w:rPr>
          <w:rFonts w:ascii="Courier New" w:hAnsi="Courier New" w:cs="Courier New"/>
        </w:rPr>
        <w:t>atas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telah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dilakukan</w:t>
      </w:r>
      <w:proofErr w:type="spellEnd"/>
      <w:r w:rsidRPr="00FA3701">
        <w:rPr>
          <w:rFonts w:ascii="Courier New" w:hAnsi="Courier New" w:cs="Courier New"/>
        </w:rPr>
        <w:t xml:space="preserve"> di </w:t>
      </w:r>
      <w:r w:rsidRPr="007E48C9">
        <w:rPr>
          <w:rFonts w:ascii="Courier New" w:hAnsi="Courier New" w:cs="Courier New"/>
          <w:color w:val="0070C0"/>
        </w:rPr>
        <w:t xml:space="preserve">Toko </w:t>
      </w:r>
      <w:r w:rsidR="0001577A">
        <w:rPr>
          <w:rFonts w:ascii="Courier New" w:hAnsi="Courier New" w:cs="Courier New"/>
          <w:b/>
          <w:color w:val="0070C0"/>
        </w:rPr>
        <w:t>{{</w:t>
      </w:r>
      <w:proofErr w:type="spellStart"/>
      <w:r w:rsidR="0001577A" w:rsidRPr="0001577A">
        <w:rPr>
          <w:rFonts w:ascii="Courier New" w:hAnsi="Courier New" w:cs="Courier New"/>
          <w:b/>
          <w:color w:val="0070C0"/>
        </w:rPr>
        <w:t>nama_toko</w:t>
      </w:r>
      <w:proofErr w:type="spellEnd"/>
      <w:r w:rsidR="0001577A">
        <w:rPr>
          <w:rFonts w:ascii="Courier New" w:hAnsi="Courier New" w:cs="Courier New"/>
          <w:b/>
          <w:color w:val="0070C0"/>
        </w:rPr>
        <w:t>}}</w:t>
      </w:r>
      <w:r w:rsidRPr="00FA3701">
        <w:rPr>
          <w:rFonts w:ascii="Courier New" w:hAnsi="Courier New" w:cs="Courier New"/>
        </w:rPr>
        <w:t xml:space="preserve"> yang </w:t>
      </w:r>
      <w:proofErr w:type="spellStart"/>
      <w:r w:rsidRPr="00FA3701">
        <w:rPr>
          <w:rFonts w:ascii="Courier New" w:hAnsi="Courier New" w:cs="Courier New"/>
        </w:rPr>
        <w:t>beralamat</w:t>
      </w:r>
      <w:proofErr w:type="spellEnd"/>
      <w:r w:rsidRPr="00FA3701">
        <w:rPr>
          <w:rFonts w:ascii="Courier New" w:hAnsi="Courier New" w:cs="Courier New"/>
        </w:rPr>
        <w:t xml:space="preserve"> di </w:t>
      </w:r>
      <w:r w:rsidR="0001577A">
        <w:rPr>
          <w:rFonts w:ascii="Courier New" w:hAnsi="Courier New" w:cs="Courier New"/>
          <w:color w:val="0070C0"/>
        </w:rPr>
        <w:t>{{</w:t>
      </w:r>
      <w:proofErr w:type="spellStart"/>
      <w:r w:rsidR="0001577A" w:rsidRPr="0001577A">
        <w:rPr>
          <w:rFonts w:ascii="Courier New" w:hAnsi="Courier New" w:cs="Courier New"/>
          <w:color w:val="0070C0"/>
        </w:rPr>
        <w:t>alamat_toko</w:t>
      </w:r>
      <w:proofErr w:type="spellEnd"/>
      <w:r w:rsidR="0001577A">
        <w:rPr>
          <w:rFonts w:ascii="Courier New" w:hAnsi="Courier New" w:cs="Courier New"/>
          <w:color w:val="0070C0"/>
        </w:rPr>
        <w:t>}}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dengan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kesepakatan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harga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sebesar</w:t>
      </w:r>
      <w:proofErr w:type="spellEnd"/>
      <w:r w:rsidRPr="00FA3701">
        <w:rPr>
          <w:rFonts w:ascii="Courier New" w:hAnsi="Courier New" w:cs="Courier New"/>
        </w:rPr>
        <w:t xml:space="preserve"> Rp.</w:t>
      </w:r>
      <w:r w:rsidR="0001577A">
        <w:rPr>
          <w:rFonts w:ascii="Courier New" w:hAnsi="Courier New" w:cs="Courier New"/>
          <w:color w:val="0066FF"/>
          <w:sz w:val="18"/>
          <w:szCs w:val="18"/>
        </w:rPr>
        <w:t>{{</w:t>
      </w:r>
      <w:proofErr w:type="spellStart"/>
      <w:r w:rsidR="0001577A" w:rsidRPr="0001577A">
        <w:rPr>
          <w:rFonts w:ascii="Courier New" w:hAnsi="Courier New" w:cs="Courier New"/>
          <w:color w:val="0066FF"/>
          <w:sz w:val="18"/>
          <w:szCs w:val="18"/>
        </w:rPr>
        <w:t>harga_barang</w:t>
      </w:r>
      <w:proofErr w:type="spellEnd"/>
      <w:r w:rsidR="0001577A">
        <w:rPr>
          <w:rFonts w:ascii="Courier New" w:hAnsi="Courier New" w:cs="Courier New"/>
          <w:color w:val="0066FF"/>
          <w:sz w:val="18"/>
          <w:szCs w:val="18"/>
        </w:rPr>
        <w:t>}}</w:t>
      </w:r>
      <w:r w:rsidRPr="00FA3701">
        <w:rPr>
          <w:rFonts w:ascii="Courier New" w:hAnsi="Courier New" w:cs="Courier New"/>
        </w:rPr>
        <w:t xml:space="preserve">. </w:t>
      </w:r>
      <w:proofErr w:type="spellStart"/>
      <w:r w:rsidRPr="00FA3701">
        <w:rPr>
          <w:rFonts w:ascii="Courier New" w:hAnsi="Courier New" w:cs="Courier New"/>
        </w:rPr>
        <w:t>Perjanjian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sewa</w:t>
      </w:r>
      <w:proofErr w:type="spellEnd"/>
      <w:r w:rsidRPr="00FA3701">
        <w:rPr>
          <w:rFonts w:ascii="Courier New" w:hAnsi="Courier New" w:cs="Courier New"/>
        </w:rPr>
        <w:t xml:space="preserve"> – </w:t>
      </w:r>
      <w:proofErr w:type="spellStart"/>
      <w:r w:rsidRPr="00FA3701">
        <w:rPr>
          <w:rFonts w:ascii="Courier New" w:hAnsi="Courier New" w:cs="Courier New"/>
        </w:rPr>
        <w:t>beli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ini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berlaku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dengan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ketentuan</w:t>
      </w:r>
      <w:proofErr w:type="spellEnd"/>
      <w:r w:rsidRPr="00FA3701">
        <w:rPr>
          <w:rFonts w:ascii="Courier New" w:hAnsi="Courier New" w:cs="Courier New"/>
        </w:rPr>
        <w:t xml:space="preserve"> – </w:t>
      </w:r>
      <w:proofErr w:type="spellStart"/>
      <w:r w:rsidRPr="00FA3701">
        <w:rPr>
          <w:rFonts w:ascii="Courier New" w:hAnsi="Courier New" w:cs="Courier New"/>
        </w:rPr>
        <w:t>ketentuan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sebagai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berikut</w:t>
      </w:r>
      <w:proofErr w:type="spellEnd"/>
      <w:r w:rsidRPr="00FA3701">
        <w:rPr>
          <w:rFonts w:ascii="Courier New" w:hAnsi="Courier New" w:cs="Courier New"/>
        </w:rPr>
        <w:t xml:space="preserve"> : </w:t>
      </w:r>
    </w:p>
    <w:p w14:paraId="0D129771" w14:textId="77777777" w:rsidR="0021296E" w:rsidRPr="00FA3701" w:rsidRDefault="0021296E" w:rsidP="00FA3701">
      <w:pPr>
        <w:jc w:val="both"/>
        <w:rPr>
          <w:rFonts w:ascii="Courier New" w:hAnsi="Courier New" w:cs="Courier New"/>
        </w:rPr>
      </w:pPr>
    </w:p>
    <w:p w14:paraId="1D487091" w14:textId="77777777" w:rsidR="00FA3701" w:rsidRPr="00FA3701" w:rsidRDefault="00FA3701" w:rsidP="00FA3701">
      <w:pPr>
        <w:pStyle w:val="Footer"/>
        <w:jc w:val="center"/>
        <w:rPr>
          <w:rFonts w:ascii="Courier New" w:hAnsi="Courier New" w:cs="Courier New"/>
          <w:b/>
          <w:bCs/>
          <w:sz w:val="22"/>
          <w:szCs w:val="22"/>
        </w:rPr>
      </w:pPr>
      <w:r w:rsidRPr="00FA3701">
        <w:rPr>
          <w:rFonts w:ascii="Courier New" w:hAnsi="Courier New" w:cs="Courier New"/>
          <w:b/>
          <w:bCs/>
          <w:sz w:val="22"/>
          <w:szCs w:val="22"/>
        </w:rPr>
        <w:t>Pasal 1</w:t>
      </w:r>
    </w:p>
    <w:p w14:paraId="7F132C16" w14:textId="77777777" w:rsidR="00FA3701" w:rsidRPr="00FA3701" w:rsidRDefault="00FA3701" w:rsidP="00FA3701">
      <w:pPr>
        <w:pStyle w:val="Footer"/>
        <w:jc w:val="center"/>
        <w:rPr>
          <w:rFonts w:ascii="Courier New" w:hAnsi="Courier New" w:cs="Courier New"/>
          <w:b/>
          <w:bCs/>
          <w:sz w:val="22"/>
          <w:szCs w:val="22"/>
        </w:rPr>
      </w:pPr>
      <w:r w:rsidRPr="00FA3701">
        <w:rPr>
          <w:rFonts w:ascii="Courier New" w:hAnsi="Courier New" w:cs="Courier New"/>
          <w:b/>
          <w:bCs/>
          <w:sz w:val="22"/>
          <w:szCs w:val="22"/>
        </w:rPr>
        <w:lastRenderedPageBreak/>
        <w:t>KEPEMILIKAN BARANG</w:t>
      </w:r>
    </w:p>
    <w:p w14:paraId="1D8F37CA" w14:textId="77777777" w:rsidR="00FA3701" w:rsidRPr="00FA3701" w:rsidRDefault="00FA3701" w:rsidP="00FA3701">
      <w:pPr>
        <w:pStyle w:val="Footer"/>
        <w:jc w:val="both"/>
        <w:rPr>
          <w:rFonts w:ascii="Courier New" w:hAnsi="Courier New" w:cs="Courier New"/>
          <w:sz w:val="22"/>
          <w:szCs w:val="22"/>
        </w:rPr>
      </w:pPr>
    </w:p>
    <w:p w14:paraId="1A5BF429" w14:textId="77777777" w:rsidR="00FA3701" w:rsidRPr="00FA3701" w:rsidRDefault="00FA3701" w:rsidP="00FA3701">
      <w:pPr>
        <w:pStyle w:val="Footer"/>
        <w:jc w:val="both"/>
        <w:rPr>
          <w:rFonts w:ascii="Courier New" w:hAnsi="Courier New" w:cs="Courier New"/>
          <w:sz w:val="22"/>
          <w:szCs w:val="22"/>
        </w:rPr>
      </w:pPr>
      <w:r w:rsidRPr="00FA3701">
        <w:rPr>
          <w:rFonts w:ascii="Courier New" w:hAnsi="Courier New" w:cs="Courier New"/>
          <w:sz w:val="22"/>
          <w:szCs w:val="22"/>
        </w:rPr>
        <w:t>Barang-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barang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Furniture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tersebut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di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atas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adalah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milik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r w:rsidRPr="00FA3701">
        <w:rPr>
          <w:rFonts w:ascii="Courier New" w:hAnsi="Courier New" w:cs="Courier New"/>
          <w:b/>
          <w:bCs/>
          <w:sz w:val="22"/>
          <w:szCs w:val="22"/>
        </w:rPr>
        <w:t>PENJUAL SEWA</w:t>
      </w:r>
      <w:r w:rsidRPr="00FA3701">
        <w:rPr>
          <w:rFonts w:ascii="Courier New" w:hAnsi="Courier New" w:cs="Courier New"/>
          <w:sz w:val="22"/>
          <w:szCs w:val="22"/>
        </w:rPr>
        <w:t xml:space="preserve"> yang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disewa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oleh </w:t>
      </w:r>
      <w:r w:rsidRPr="00FA3701">
        <w:rPr>
          <w:rFonts w:ascii="Courier New" w:hAnsi="Courier New" w:cs="Courier New"/>
          <w:b/>
          <w:bCs/>
          <w:sz w:val="22"/>
          <w:szCs w:val="22"/>
        </w:rPr>
        <w:t>PEMBELI SEWA</w:t>
      </w:r>
      <w:r w:rsidRPr="00FA3701">
        <w:rPr>
          <w:rFonts w:ascii="Courier New" w:hAnsi="Courier New" w:cs="Courier New"/>
          <w:sz w:val="22"/>
          <w:szCs w:val="22"/>
        </w:rPr>
        <w:t xml:space="preserve"> dan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kepemilikan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tersebut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baru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akan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beralih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sepenuhnya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kepada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r w:rsidRPr="00FA3701">
        <w:rPr>
          <w:rFonts w:ascii="Courier New" w:hAnsi="Courier New" w:cs="Courier New"/>
          <w:b/>
          <w:bCs/>
          <w:sz w:val="22"/>
          <w:szCs w:val="22"/>
        </w:rPr>
        <w:t>PEMBELI SEWA</w:t>
      </w:r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setelah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r w:rsidRPr="00FA3701">
        <w:rPr>
          <w:rFonts w:ascii="Courier New" w:hAnsi="Courier New" w:cs="Courier New"/>
          <w:b/>
          <w:bCs/>
          <w:sz w:val="22"/>
          <w:szCs w:val="22"/>
        </w:rPr>
        <w:t>PEMBELI SEWA</w:t>
      </w:r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membayar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lunas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seluruh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harga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barang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beserta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denda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dan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biaya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penagihan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sesuai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dengan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Pasal 3 dan Pasal 5 Surat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Perjanjian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ini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>.</w:t>
      </w:r>
    </w:p>
    <w:p w14:paraId="54B29013" w14:textId="77777777" w:rsidR="00FA3701" w:rsidRPr="00FA3701" w:rsidRDefault="00FA3701" w:rsidP="00FA3701">
      <w:pPr>
        <w:pStyle w:val="Footer"/>
        <w:jc w:val="both"/>
        <w:rPr>
          <w:rFonts w:ascii="Courier New" w:hAnsi="Courier New" w:cs="Courier New"/>
          <w:sz w:val="22"/>
          <w:szCs w:val="22"/>
        </w:rPr>
      </w:pPr>
    </w:p>
    <w:p w14:paraId="614E182B" w14:textId="77777777" w:rsidR="00FA3701" w:rsidRPr="00FA3701" w:rsidRDefault="00FA3701" w:rsidP="00FA3701">
      <w:pPr>
        <w:pStyle w:val="Footer"/>
        <w:jc w:val="center"/>
        <w:rPr>
          <w:rFonts w:ascii="Courier New" w:hAnsi="Courier New" w:cs="Courier New"/>
          <w:b/>
          <w:bCs/>
          <w:sz w:val="22"/>
          <w:szCs w:val="22"/>
        </w:rPr>
      </w:pPr>
      <w:r w:rsidRPr="00FA3701">
        <w:rPr>
          <w:rFonts w:ascii="Courier New" w:hAnsi="Courier New" w:cs="Courier New"/>
          <w:b/>
          <w:bCs/>
          <w:sz w:val="22"/>
          <w:szCs w:val="22"/>
        </w:rPr>
        <w:t>Pasal 2</w:t>
      </w:r>
    </w:p>
    <w:p w14:paraId="0C021FB6" w14:textId="77777777" w:rsidR="00FA3701" w:rsidRPr="00FA3701" w:rsidRDefault="00FA3701" w:rsidP="00FA3701">
      <w:pPr>
        <w:pStyle w:val="Footer"/>
        <w:jc w:val="center"/>
        <w:rPr>
          <w:rFonts w:ascii="Courier New" w:hAnsi="Courier New" w:cs="Courier New"/>
          <w:b/>
          <w:bCs/>
          <w:sz w:val="22"/>
          <w:szCs w:val="22"/>
        </w:rPr>
      </w:pPr>
      <w:r w:rsidRPr="00FA3701">
        <w:rPr>
          <w:rFonts w:ascii="Courier New" w:hAnsi="Courier New" w:cs="Courier New"/>
          <w:b/>
          <w:bCs/>
          <w:sz w:val="22"/>
          <w:szCs w:val="22"/>
        </w:rPr>
        <w:t>SERAH TERIMA BARANG</w:t>
      </w:r>
    </w:p>
    <w:p w14:paraId="488746C8" w14:textId="77777777" w:rsidR="00FA3701" w:rsidRPr="00FA3701" w:rsidRDefault="00FA3701" w:rsidP="00FA3701">
      <w:pPr>
        <w:pStyle w:val="Footer"/>
        <w:jc w:val="both"/>
        <w:rPr>
          <w:rFonts w:ascii="Courier New" w:hAnsi="Courier New" w:cs="Courier New"/>
          <w:sz w:val="22"/>
          <w:szCs w:val="22"/>
        </w:rPr>
      </w:pPr>
    </w:p>
    <w:p w14:paraId="08B3534E" w14:textId="77777777" w:rsidR="00FA3701" w:rsidRDefault="00FA3701" w:rsidP="00FA3701">
      <w:pPr>
        <w:pStyle w:val="Footer"/>
        <w:jc w:val="both"/>
        <w:rPr>
          <w:rFonts w:ascii="Courier New" w:hAnsi="Courier New" w:cs="Courier New"/>
          <w:sz w:val="22"/>
          <w:szCs w:val="22"/>
        </w:rPr>
      </w:pPr>
      <w:r w:rsidRPr="00FA3701">
        <w:rPr>
          <w:rFonts w:ascii="Courier New" w:hAnsi="Courier New" w:cs="Courier New"/>
          <w:sz w:val="22"/>
          <w:szCs w:val="22"/>
        </w:rPr>
        <w:t>Barang-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barang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Furniture yang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telah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diterima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oleh </w:t>
      </w:r>
      <w:r w:rsidRPr="00FA3701">
        <w:rPr>
          <w:rFonts w:ascii="Courier New" w:hAnsi="Courier New" w:cs="Courier New"/>
          <w:b/>
          <w:bCs/>
          <w:sz w:val="22"/>
          <w:szCs w:val="22"/>
        </w:rPr>
        <w:t>PEMBELI SEWA</w:t>
      </w:r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dalam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kondisi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baik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berfungsi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dengan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baik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, dan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telah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disetujui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sepenuhnya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oleh </w:t>
      </w:r>
      <w:r w:rsidRPr="00FA3701">
        <w:rPr>
          <w:rFonts w:ascii="Courier New" w:hAnsi="Courier New" w:cs="Courier New"/>
          <w:b/>
          <w:bCs/>
          <w:sz w:val="22"/>
          <w:szCs w:val="22"/>
        </w:rPr>
        <w:t>PEMBELI SEWA</w:t>
      </w:r>
      <w:r w:rsidRPr="00FA3701">
        <w:rPr>
          <w:rFonts w:ascii="Courier New" w:hAnsi="Courier New" w:cs="Courier New"/>
          <w:sz w:val="22"/>
          <w:szCs w:val="22"/>
        </w:rPr>
        <w:t xml:space="preserve"> dan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selanjutnya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segala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resiko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terhadap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barang-barang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tersebut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sepenuhnya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menjadi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tanggung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A3701">
        <w:rPr>
          <w:rFonts w:ascii="Courier New" w:hAnsi="Courier New" w:cs="Courier New"/>
          <w:sz w:val="22"/>
          <w:szCs w:val="22"/>
        </w:rPr>
        <w:t>jawab</w:t>
      </w:r>
      <w:proofErr w:type="spellEnd"/>
      <w:r w:rsidRPr="00FA3701">
        <w:rPr>
          <w:rFonts w:ascii="Courier New" w:hAnsi="Courier New" w:cs="Courier New"/>
          <w:sz w:val="22"/>
          <w:szCs w:val="22"/>
        </w:rPr>
        <w:t xml:space="preserve"> </w:t>
      </w:r>
      <w:r w:rsidRPr="00FA3701">
        <w:rPr>
          <w:rFonts w:ascii="Courier New" w:hAnsi="Courier New" w:cs="Courier New"/>
          <w:b/>
          <w:bCs/>
          <w:sz w:val="22"/>
          <w:szCs w:val="22"/>
        </w:rPr>
        <w:t>PEMBELI SEWA</w:t>
      </w:r>
      <w:r w:rsidRPr="00FA3701">
        <w:rPr>
          <w:rFonts w:ascii="Courier New" w:hAnsi="Courier New" w:cs="Courier New"/>
          <w:sz w:val="22"/>
          <w:szCs w:val="22"/>
        </w:rPr>
        <w:t>.</w:t>
      </w:r>
    </w:p>
    <w:p w14:paraId="628F9959" w14:textId="77777777" w:rsidR="00981F45" w:rsidRPr="00FA3701" w:rsidRDefault="00981F45" w:rsidP="00FA3701">
      <w:pPr>
        <w:pStyle w:val="Footer"/>
        <w:jc w:val="both"/>
        <w:rPr>
          <w:rFonts w:ascii="Courier New" w:hAnsi="Courier New" w:cs="Courier New"/>
          <w:sz w:val="22"/>
          <w:szCs w:val="22"/>
        </w:rPr>
      </w:pPr>
    </w:p>
    <w:p w14:paraId="39FAC625" w14:textId="77777777" w:rsidR="00FA3701" w:rsidRPr="00FA3701" w:rsidRDefault="00FA3701" w:rsidP="00FA3701">
      <w:pPr>
        <w:pStyle w:val="Heading8"/>
        <w:jc w:val="left"/>
        <w:rPr>
          <w:rFonts w:ascii="Courier New" w:hAnsi="Courier New" w:cs="Courier New"/>
          <w:sz w:val="22"/>
          <w:szCs w:val="22"/>
        </w:rPr>
      </w:pPr>
    </w:p>
    <w:p w14:paraId="649058F9" w14:textId="77777777" w:rsidR="00FA3701" w:rsidRPr="00FA3701" w:rsidRDefault="00FA3701" w:rsidP="00FA3701">
      <w:pPr>
        <w:pStyle w:val="Heading8"/>
        <w:rPr>
          <w:rFonts w:ascii="Courier New" w:hAnsi="Courier New" w:cs="Courier New"/>
          <w:sz w:val="22"/>
          <w:szCs w:val="22"/>
        </w:rPr>
      </w:pPr>
      <w:r w:rsidRPr="00FA3701">
        <w:rPr>
          <w:rFonts w:ascii="Courier New" w:hAnsi="Courier New" w:cs="Courier New"/>
          <w:sz w:val="22"/>
          <w:szCs w:val="22"/>
        </w:rPr>
        <w:t>Pasal 3</w:t>
      </w:r>
    </w:p>
    <w:p w14:paraId="10B23901" w14:textId="77777777" w:rsidR="00FA3701" w:rsidRPr="00FA3701" w:rsidRDefault="00FA3701" w:rsidP="00981F45">
      <w:pPr>
        <w:jc w:val="center"/>
        <w:rPr>
          <w:rFonts w:ascii="Courier New" w:hAnsi="Courier New" w:cs="Courier New"/>
          <w:b/>
          <w:bCs/>
        </w:rPr>
      </w:pPr>
      <w:r w:rsidRPr="00FA3701">
        <w:rPr>
          <w:rFonts w:ascii="Courier New" w:hAnsi="Courier New" w:cs="Courier New"/>
          <w:b/>
          <w:bCs/>
        </w:rPr>
        <w:t>CARA PEMBAYARAN</w:t>
      </w:r>
    </w:p>
    <w:p w14:paraId="20418819" w14:textId="77777777" w:rsidR="00FA3701" w:rsidRPr="00FA3701" w:rsidRDefault="00FA3701" w:rsidP="00FA3701">
      <w:pPr>
        <w:jc w:val="both"/>
        <w:rPr>
          <w:rFonts w:ascii="Courier New" w:hAnsi="Courier New" w:cs="Courier New"/>
        </w:rPr>
      </w:pPr>
      <w:r w:rsidRPr="00FA3701">
        <w:rPr>
          <w:rFonts w:ascii="Courier New" w:hAnsi="Courier New" w:cs="Courier New"/>
        </w:rPr>
        <w:t xml:space="preserve">Cara </w:t>
      </w:r>
      <w:proofErr w:type="spellStart"/>
      <w:r w:rsidRPr="00FA3701">
        <w:rPr>
          <w:rFonts w:ascii="Courier New" w:hAnsi="Courier New" w:cs="Courier New"/>
        </w:rPr>
        <w:t>pembayaran</w:t>
      </w:r>
      <w:proofErr w:type="spellEnd"/>
      <w:r w:rsidRPr="00FA3701">
        <w:rPr>
          <w:rFonts w:ascii="Courier New" w:hAnsi="Courier New" w:cs="Courier New"/>
        </w:rPr>
        <w:t xml:space="preserve"> yang </w:t>
      </w:r>
      <w:proofErr w:type="spellStart"/>
      <w:r w:rsidRPr="00FA3701">
        <w:rPr>
          <w:rFonts w:ascii="Courier New" w:hAnsi="Courier New" w:cs="Courier New"/>
        </w:rPr>
        <w:t>telah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disepakati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kedua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belah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pihak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diatur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dengan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cara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sebagai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berikut</w:t>
      </w:r>
      <w:proofErr w:type="spellEnd"/>
      <w:r w:rsidRPr="00FA3701">
        <w:rPr>
          <w:rFonts w:ascii="Courier New" w:hAnsi="Courier New" w:cs="Courier New"/>
        </w:rPr>
        <w:t>:</w:t>
      </w:r>
    </w:p>
    <w:p w14:paraId="0D0EEB6C" w14:textId="063C0878" w:rsidR="00FA3701" w:rsidRPr="00FA3701" w:rsidRDefault="00FA3701" w:rsidP="00FA3701">
      <w:pPr>
        <w:numPr>
          <w:ilvl w:val="0"/>
          <w:numId w:val="19"/>
        </w:numPr>
        <w:tabs>
          <w:tab w:val="clear" w:pos="720"/>
          <w:tab w:val="num" w:pos="360"/>
          <w:tab w:val="num" w:pos="540"/>
        </w:tabs>
        <w:spacing w:after="0" w:line="240" w:lineRule="auto"/>
        <w:ind w:left="360"/>
        <w:jc w:val="both"/>
        <w:rPr>
          <w:rFonts w:ascii="Courier New" w:hAnsi="Courier New" w:cs="Courier New"/>
        </w:rPr>
      </w:pPr>
      <w:r w:rsidRPr="00FA3701">
        <w:rPr>
          <w:rFonts w:ascii="Courier New" w:hAnsi="Courier New" w:cs="Courier New"/>
        </w:rPr>
        <w:t xml:space="preserve">Sisa </w:t>
      </w:r>
      <w:proofErr w:type="spellStart"/>
      <w:r w:rsidRPr="00FA3701">
        <w:rPr>
          <w:rFonts w:ascii="Courier New" w:hAnsi="Courier New" w:cs="Courier New"/>
        </w:rPr>
        <w:t>pembayaran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harus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diangsur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selama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="0001577A">
        <w:rPr>
          <w:rFonts w:ascii="Courier New" w:hAnsi="Courier New" w:cs="Courier New"/>
          <w:color w:val="0070C0"/>
        </w:rPr>
        <w:t>{{</w:t>
      </w:r>
      <w:proofErr w:type="spellStart"/>
      <w:r w:rsidR="0001577A" w:rsidRPr="0001577A">
        <w:rPr>
          <w:rFonts w:ascii="Courier New" w:hAnsi="Courier New" w:cs="Courier New"/>
          <w:color w:val="0070C0"/>
        </w:rPr>
        <w:t>jangka_waktu</w:t>
      </w:r>
      <w:proofErr w:type="spellEnd"/>
      <w:r w:rsidR="0001577A">
        <w:rPr>
          <w:rFonts w:ascii="Courier New" w:hAnsi="Courier New" w:cs="Courier New"/>
          <w:color w:val="0070C0"/>
        </w:rPr>
        <w:t>}}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bulan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="0021296E">
        <w:rPr>
          <w:rFonts w:ascii="Courier New" w:hAnsi="Courier New" w:cs="Courier New"/>
        </w:rPr>
        <w:t>pokok</w:t>
      </w:r>
      <w:proofErr w:type="spellEnd"/>
      <w:r w:rsidR="0021296E">
        <w:rPr>
          <w:rFonts w:ascii="Courier New" w:hAnsi="Courier New" w:cs="Courier New"/>
        </w:rPr>
        <w:t xml:space="preserve"> dan bunga </w:t>
      </w:r>
      <w:proofErr w:type="spellStart"/>
      <w:r w:rsidRPr="00FA3701">
        <w:rPr>
          <w:rFonts w:ascii="Courier New" w:hAnsi="Courier New" w:cs="Courier New"/>
        </w:rPr>
        <w:t>sebesar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="004D4C0E" w:rsidRPr="007F0C9E">
        <w:rPr>
          <w:rFonts w:ascii="Courier New" w:hAnsi="Courier New" w:cs="Courier New"/>
          <w:color w:val="0066FF"/>
          <w:sz w:val="18"/>
          <w:szCs w:val="18"/>
        </w:rPr>
        <w:t>Rp.</w:t>
      </w:r>
      <w:r w:rsidR="0001577A">
        <w:rPr>
          <w:rFonts w:ascii="Courier New" w:hAnsi="Courier New" w:cs="Courier New"/>
          <w:color w:val="0066FF"/>
          <w:sz w:val="18"/>
          <w:szCs w:val="18"/>
        </w:rPr>
        <w:t>{{</w:t>
      </w:r>
      <w:proofErr w:type="spellStart"/>
      <w:r w:rsidR="0001577A" w:rsidRPr="0001577A">
        <w:rPr>
          <w:rFonts w:ascii="Courier New" w:hAnsi="Courier New" w:cs="Courier New"/>
          <w:color w:val="0066FF"/>
          <w:sz w:val="18"/>
          <w:szCs w:val="18"/>
        </w:rPr>
        <w:t>total_pinjaman</w:t>
      </w:r>
      <w:proofErr w:type="spellEnd"/>
      <w:r w:rsidR="0001577A">
        <w:rPr>
          <w:rFonts w:ascii="Courier New" w:hAnsi="Courier New" w:cs="Courier New"/>
          <w:color w:val="0066FF"/>
          <w:sz w:val="18"/>
          <w:szCs w:val="18"/>
        </w:rPr>
        <w:t>}}</w:t>
      </w:r>
      <w:r w:rsidR="004D4C0E" w:rsidRPr="007F0C9E">
        <w:rPr>
          <w:rFonts w:ascii="Courier New" w:hAnsi="Courier New" w:cs="Courier New"/>
          <w:color w:val="0066FF"/>
          <w:sz w:val="18"/>
          <w:szCs w:val="18"/>
        </w:rPr>
        <w:t>,-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setiap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bulan</w:t>
      </w:r>
      <w:proofErr w:type="spellEnd"/>
      <w:r w:rsidRPr="00FA3701">
        <w:rPr>
          <w:rFonts w:ascii="Courier New" w:hAnsi="Courier New" w:cs="Courier New"/>
        </w:rPr>
        <w:t xml:space="preserve">, </w:t>
      </w:r>
      <w:proofErr w:type="spellStart"/>
      <w:r w:rsidRPr="00FA3701">
        <w:rPr>
          <w:rFonts w:ascii="Courier New" w:hAnsi="Courier New" w:cs="Courier New"/>
        </w:rPr>
        <w:t>terhitung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mulai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satu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bulan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sejak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menerima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barang</w:t>
      </w:r>
      <w:proofErr w:type="spellEnd"/>
      <w:r w:rsidRPr="00FA3701">
        <w:rPr>
          <w:rFonts w:ascii="Courier New" w:hAnsi="Courier New" w:cs="Courier New"/>
        </w:rPr>
        <w:t xml:space="preserve">. </w:t>
      </w:r>
    </w:p>
    <w:p w14:paraId="106A3487" w14:textId="35EFBE4E" w:rsidR="00FA3701" w:rsidRPr="00FA3701" w:rsidRDefault="00FA3701" w:rsidP="00FA3701">
      <w:pPr>
        <w:numPr>
          <w:ilvl w:val="0"/>
          <w:numId w:val="19"/>
        </w:numPr>
        <w:tabs>
          <w:tab w:val="clear" w:pos="720"/>
          <w:tab w:val="num" w:pos="360"/>
          <w:tab w:val="num" w:pos="540"/>
        </w:tabs>
        <w:spacing w:after="0" w:line="240" w:lineRule="auto"/>
        <w:ind w:left="360"/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Pembayaran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angsuran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sewa</w:t>
      </w:r>
      <w:proofErr w:type="spellEnd"/>
      <w:r w:rsidRPr="00FA3701">
        <w:rPr>
          <w:rFonts w:ascii="Courier New" w:hAnsi="Courier New" w:cs="Courier New"/>
        </w:rPr>
        <w:t xml:space="preserve"> – </w:t>
      </w:r>
      <w:proofErr w:type="spellStart"/>
      <w:r w:rsidRPr="00FA3701">
        <w:rPr>
          <w:rFonts w:ascii="Courier New" w:hAnsi="Courier New" w:cs="Courier New"/>
        </w:rPr>
        <w:t>beli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tersebut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dilakukan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setiap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tanggal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="0001577A">
        <w:rPr>
          <w:rFonts w:ascii="Courier New" w:hAnsi="Courier New" w:cs="Courier New"/>
          <w:color w:val="0070C0"/>
        </w:rPr>
        <w:t>{{</w:t>
      </w:r>
      <w:proofErr w:type="spellStart"/>
      <w:r w:rsidR="0001577A" w:rsidRPr="0001577A">
        <w:rPr>
          <w:rFonts w:ascii="Courier New" w:hAnsi="Courier New" w:cs="Courier New"/>
          <w:color w:val="0070C0"/>
        </w:rPr>
        <w:t>tenggat_mengangsur_pada</w:t>
      </w:r>
      <w:proofErr w:type="spellEnd"/>
      <w:r w:rsidR="0001577A">
        <w:rPr>
          <w:rFonts w:ascii="Courier New" w:hAnsi="Courier New" w:cs="Courier New"/>
          <w:color w:val="0070C0"/>
        </w:rPr>
        <w:t>}}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setiap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bulannya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dengan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="0021296E">
        <w:rPr>
          <w:rFonts w:ascii="Courier New" w:hAnsi="Courier New" w:cs="Courier New"/>
        </w:rPr>
        <w:t>cara</w:t>
      </w:r>
      <w:proofErr w:type="spellEnd"/>
      <w:r w:rsidR="0021296E">
        <w:rPr>
          <w:rFonts w:ascii="Courier New" w:hAnsi="Courier New" w:cs="Courier New"/>
        </w:rPr>
        <w:t xml:space="preserve"> </w:t>
      </w:r>
      <w:proofErr w:type="spellStart"/>
      <w:r w:rsidR="0021296E">
        <w:rPr>
          <w:rFonts w:ascii="Courier New" w:hAnsi="Courier New" w:cs="Courier New"/>
        </w:rPr>
        <w:t>menyetorkan</w:t>
      </w:r>
      <w:proofErr w:type="spellEnd"/>
      <w:r w:rsidR="0021296E">
        <w:rPr>
          <w:rFonts w:ascii="Courier New" w:hAnsi="Courier New" w:cs="Courier New"/>
        </w:rPr>
        <w:t xml:space="preserve"> </w:t>
      </w:r>
      <w:proofErr w:type="spellStart"/>
      <w:r w:rsidR="0021296E">
        <w:rPr>
          <w:rFonts w:ascii="Courier New" w:hAnsi="Courier New" w:cs="Courier New"/>
        </w:rPr>
        <w:t>tabungan</w:t>
      </w:r>
      <w:proofErr w:type="spellEnd"/>
      <w:r w:rsidR="0021296E">
        <w:rPr>
          <w:rFonts w:ascii="Courier New" w:hAnsi="Courier New" w:cs="Courier New"/>
        </w:rPr>
        <w:t xml:space="preserve"> </w:t>
      </w:r>
      <w:proofErr w:type="spellStart"/>
      <w:r w:rsidR="0021296E">
        <w:rPr>
          <w:rFonts w:ascii="Courier New" w:hAnsi="Courier New" w:cs="Courier New"/>
        </w:rPr>
        <w:t>sejumlah</w:t>
      </w:r>
      <w:proofErr w:type="spellEnd"/>
      <w:r w:rsidR="0021296E">
        <w:rPr>
          <w:rFonts w:ascii="Courier New" w:hAnsi="Courier New" w:cs="Courier New"/>
        </w:rPr>
        <w:t xml:space="preserve"> </w:t>
      </w:r>
      <w:proofErr w:type="spellStart"/>
      <w:r w:rsidR="0021296E">
        <w:rPr>
          <w:rFonts w:ascii="Courier New" w:hAnsi="Courier New" w:cs="Courier New"/>
        </w:rPr>
        <w:t>besaran</w:t>
      </w:r>
      <w:proofErr w:type="spellEnd"/>
      <w:r w:rsidR="0021296E">
        <w:rPr>
          <w:rFonts w:ascii="Courier New" w:hAnsi="Courier New" w:cs="Courier New"/>
        </w:rPr>
        <w:t xml:space="preserve"> </w:t>
      </w:r>
      <w:proofErr w:type="spellStart"/>
      <w:r w:rsidR="0021296E">
        <w:rPr>
          <w:rFonts w:ascii="Courier New" w:hAnsi="Courier New" w:cs="Courier New"/>
        </w:rPr>
        <w:t>angsuran</w:t>
      </w:r>
      <w:proofErr w:type="spellEnd"/>
      <w:r w:rsidR="0021296E">
        <w:rPr>
          <w:rFonts w:ascii="Courier New" w:hAnsi="Courier New" w:cs="Courier New"/>
        </w:rPr>
        <w:t xml:space="preserve"> </w:t>
      </w:r>
      <w:proofErr w:type="spellStart"/>
      <w:r w:rsidR="0021296E">
        <w:rPr>
          <w:rFonts w:ascii="Courier New" w:hAnsi="Courier New" w:cs="Courier New"/>
        </w:rPr>
        <w:t>ke</w:t>
      </w:r>
      <w:proofErr w:type="spellEnd"/>
      <w:r w:rsidR="0021296E">
        <w:rPr>
          <w:rFonts w:ascii="Courier New" w:hAnsi="Courier New" w:cs="Courier New"/>
        </w:rPr>
        <w:t xml:space="preserve"> </w:t>
      </w:r>
      <w:proofErr w:type="spellStart"/>
      <w:r w:rsidR="0021296E">
        <w:rPr>
          <w:rFonts w:ascii="Courier New" w:hAnsi="Courier New" w:cs="Courier New"/>
        </w:rPr>
        <w:t>rekening</w:t>
      </w:r>
      <w:proofErr w:type="spellEnd"/>
      <w:r w:rsidR="0021296E">
        <w:rPr>
          <w:rFonts w:ascii="Courier New" w:hAnsi="Courier New" w:cs="Courier New"/>
        </w:rPr>
        <w:t xml:space="preserve"> </w:t>
      </w:r>
      <w:r w:rsidR="0021296E" w:rsidRPr="00FA3701">
        <w:rPr>
          <w:rFonts w:ascii="Courier New" w:hAnsi="Courier New" w:cs="Courier New"/>
          <w:b/>
          <w:bCs/>
        </w:rPr>
        <w:t>PEMBELI SEWA</w:t>
      </w:r>
      <w:r w:rsidR="0021296E">
        <w:rPr>
          <w:rFonts w:ascii="Courier New" w:hAnsi="Courier New" w:cs="Courier New"/>
          <w:b/>
          <w:bCs/>
        </w:rPr>
        <w:t xml:space="preserve"> </w:t>
      </w:r>
      <w:r w:rsidR="0021296E" w:rsidRPr="0021296E">
        <w:rPr>
          <w:rFonts w:ascii="Courier New" w:hAnsi="Courier New" w:cs="Courier New"/>
          <w:bCs/>
        </w:rPr>
        <w:t xml:space="preserve">yang </w:t>
      </w:r>
      <w:proofErr w:type="spellStart"/>
      <w:r w:rsidR="0021296E" w:rsidRPr="0021296E">
        <w:rPr>
          <w:rFonts w:ascii="Courier New" w:hAnsi="Courier New" w:cs="Courier New"/>
          <w:bCs/>
        </w:rPr>
        <w:t>terdaftar</w:t>
      </w:r>
      <w:proofErr w:type="spellEnd"/>
      <w:r w:rsidR="0021296E">
        <w:rPr>
          <w:rFonts w:ascii="Courier New" w:hAnsi="Courier New" w:cs="Courier New"/>
          <w:b/>
          <w:bCs/>
        </w:rPr>
        <w:t xml:space="preserve"> </w:t>
      </w:r>
      <w:proofErr w:type="spellStart"/>
      <w:r w:rsidR="0021296E">
        <w:rPr>
          <w:rFonts w:ascii="Courier New" w:hAnsi="Courier New" w:cs="Courier New"/>
          <w:bCs/>
        </w:rPr>
        <w:t>dikantor</w:t>
      </w:r>
      <w:proofErr w:type="spellEnd"/>
      <w:r w:rsidR="0021296E">
        <w:rPr>
          <w:rFonts w:ascii="Courier New" w:hAnsi="Courier New" w:cs="Courier New"/>
          <w:bCs/>
        </w:rPr>
        <w:t xml:space="preserve"> PT BPR </w:t>
      </w:r>
      <w:proofErr w:type="spellStart"/>
      <w:r w:rsidR="0021296E">
        <w:rPr>
          <w:rFonts w:ascii="Courier New" w:hAnsi="Courier New" w:cs="Courier New"/>
          <w:bCs/>
        </w:rPr>
        <w:t>Sahabat</w:t>
      </w:r>
      <w:proofErr w:type="spellEnd"/>
      <w:r w:rsidR="0021296E">
        <w:rPr>
          <w:rFonts w:ascii="Courier New" w:hAnsi="Courier New" w:cs="Courier New"/>
          <w:bCs/>
        </w:rPr>
        <w:t xml:space="preserve"> </w:t>
      </w:r>
      <w:proofErr w:type="spellStart"/>
      <w:r w:rsidR="0021296E">
        <w:rPr>
          <w:rFonts w:ascii="Courier New" w:hAnsi="Courier New" w:cs="Courier New"/>
          <w:bCs/>
        </w:rPr>
        <w:t>Sejati</w:t>
      </w:r>
      <w:proofErr w:type="spellEnd"/>
      <w:r w:rsidR="0021296E">
        <w:rPr>
          <w:rFonts w:ascii="Courier New" w:hAnsi="Courier New" w:cs="Courier New"/>
          <w:bCs/>
        </w:rPr>
        <w:t>.</w:t>
      </w:r>
    </w:p>
    <w:p w14:paraId="556DCB8D" w14:textId="77777777" w:rsidR="00FA3701" w:rsidRPr="00FA3701" w:rsidRDefault="00FA3701" w:rsidP="00FA3701">
      <w:pPr>
        <w:numPr>
          <w:ilvl w:val="0"/>
          <w:numId w:val="19"/>
        </w:numPr>
        <w:tabs>
          <w:tab w:val="clear" w:pos="720"/>
          <w:tab w:val="num" w:pos="360"/>
          <w:tab w:val="num" w:pos="540"/>
        </w:tabs>
        <w:spacing w:after="0" w:line="240" w:lineRule="auto"/>
        <w:ind w:left="360"/>
        <w:jc w:val="both"/>
        <w:rPr>
          <w:rFonts w:ascii="Courier New" w:hAnsi="Courier New" w:cs="Courier New"/>
        </w:rPr>
      </w:pP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dapat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melakukan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pembayaran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dengan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giro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dengan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tetap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memenuhi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ketentuan</w:t>
      </w:r>
      <w:proofErr w:type="spellEnd"/>
      <w:r w:rsidRPr="00FA3701">
        <w:rPr>
          <w:rFonts w:ascii="Courier New" w:hAnsi="Courier New" w:cs="Courier New"/>
        </w:rPr>
        <w:t xml:space="preserve"> yang </w:t>
      </w:r>
      <w:proofErr w:type="spellStart"/>
      <w:r w:rsidRPr="00FA3701">
        <w:rPr>
          <w:rFonts w:ascii="Courier New" w:hAnsi="Courier New" w:cs="Courier New"/>
        </w:rPr>
        <w:t>tertulis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dalam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ayat</w:t>
      </w:r>
      <w:proofErr w:type="spellEnd"/>
      <w:r w:rsidRPr="00FA3701">
        <w:rPr>
          <w:rFonts w:ascii="Courier New" w:hAnsi="Courier New" w:cs="Courier New"/>
        </w:rPr>
        <w:t xml:space="preserve"> 2 dan 3 </w:t>
      </w:r>
      <w:proofErr w:type="spellStart"/>
      <w:r w:rsidRPr="00FA3701">
        <w:rPr>
          <w:rFonts w:ascii="Courier New" w:hAnsi="Courier New" w:cs="Courier New"/>
        </w:rPr>
        <w:t>tersebut</w:t>
      </w:r>
      <w:proofErr w:type="spellEnd"/>
      <w:r w:rsidRPr="00FA3701">
        <w:rPr>
          <w:rFonts w:ascii="Courier New" w:hAnsi="Courier New" w:cs="Courier New"/>
        </w:rPr>
        <w:t xml:space="preserve"> di </w:t>
      </w:r>
      <w:proofErr w:type="spellStart"/>
      <w:r w:rsidRPr="00FA3701">
        <w:rPr>
          <w:rFonts w:ascii="Courier New" w:hAnsi="Courier New" w:cs="Courier New"/>
        </w:rPr>
        <w:t>atas</w:t>
      </w:r>
      <w:proofErr w:type="spellEnd"/>
      <w:r w:rsidRPr="00FA3701">
        <w:rPr>
          <w:rFonts w:ascii="Courier New" w:hAnsi="Courier New" w:cs="Courier New"/>
        </w:rPr>
        <w:t>.</w:t>
      </w:r>
    </w:p>
    <w:p w14:paraId="7026B603" w14:textId="77777777" w:rsidR="00FA3701" w:rsidRPr="00FA3701" w:rsidRDefault="00FA3701" w:rsidP="00FA3701">
      <w:pPr>
        <w:jc w:val="both"/>
        <w:rPr>
          <w:rFonts w:ascii="Courier New" w:hAnsi="Courier New" w:cs="Courier New"/>
        </w:rPr>
      </w:pPr>
    </w:p>
    <w:p w14:paraId="18219078" w14:textId="77777777" w:rsidR="00FA3701" w:rsidRPr="00FA3701" w:rsidRDefault="00FA3701" w:rsidP="00FA3701">
      <w:pPr>
        <w:pStyle w:val="Heading8"/>
        <w:rPr>
          <w:rFonts w:ascii="Courier New" w:hAnsi="Courier New" w:cs="Courier New"/>
          <w:sz w:val="22"/>
          <w:szCs w:val="22"/>
        </w:rPr>
      </w:pPr>
      <w:r w:rsidRPr="00FA3701">
        <w:rPr>
          <w:rFonts w:ascii="Courier New" w:hAnsi="Courier New" w:cs="Courier New"/>
          <w:sz w:val="22"/>
          <w:szCs w:val="22"/>
        </w:rPr>
        <w:t>Pasal 4</w:t>
      </w:r>
    </w:p>
    <w:p w14:paraId="5AB01D57" w14:textId="77777777" w:rsidR="00FA3701" w:rsidRPr="00981F45" w:rsidRDefault="00FA3701" w:rsidP="00981F45">
      <w:pPr>
        <w:jc w:val="center"/>
        <w:rPr>
          <w:rFonts w:ascii="Courier New" w:hAnsi="Courier New" w:cs="Courier New"/>
          <w:b/>
          <w:bCs/>
        </w:rPr>
      </w:pPr>
      <w:r w:rsidRPr="00FA3701">
        <w:rPr>
          <w:rFonts w:ascii="Courier New" w:hAnsi="Courier New" w:cs="Courier New"/>
          <w:b/>
          <w:bCs/>
        </w:rPr>
        <w:t>TANDA TERIMA PEMBAYARAN</w:t>
      </w:r>
    </w:p>
    <w:p w14:paraId="316272F7" w14:textId="77777777" w:rsidR="00FA3701" w:rsidRPr="00FA3701" w:rsidRDefault="00FA3701" w:rsidP="00FA3701">
      <w:pPr>
        <w:numPr>
          <w:ilvl w:val="0"/>
          <w:numId w:val="20"/>
        </w:numPr>
        <w:tabs>
          <w:tab w:val="clear" w:pos="720"/>
          <w:tab w:val="num" w:pos="540"/>
        </w:tabs>
        <w:spacing w:after="0" w:line="240" w:lineRule="auto"/>
        <w:ind w:left="540" w:hanging="540"/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Setiap</w:t>
      </w:r>
      <w:proofErr w:type="spellEnd"/>
      <w:r w:rsidRPr="00FA3701">
        <w:rPr>
          <w:rFonts w:ascii="Courier New" w:hAnsi="Courier New" w:cs="Courier New"/>
        </w:rPr>
        <w:t xml:space="preserve"> kali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melakukan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pembayaran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angsuran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diberikan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kepadanya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kwitansi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tanda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terima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dari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PENJUAL SEWA</w:t>
      </w:r>
      <w:r w:rsidRPr="00FA3701">
        <w:rPr>
          <w:rFonts w:ascii="Courier New" w:hAnsi="Courier New" w:cs="Courier New"/>
        </w:rPr>
        <w:t>.</w:t>
      </w:r>
    </w:p>
    <w:p w14:paraId="28E137D6" w14:textId="77777777" w:rsidR="00FA3701" w:rsidRPr="00FA3701" w:rsidRDefault="00FA3701" w:rsidP="00FA3701">
      <w:pPr>
        <w:numPr>
          <w:ilvl w:val="0"/>
          <w:numId w:val="20"/>
        </w:numPr>
        <w:tabs>
          <w:tab w:val="clear" w:pos="720"/>
          <w:tab w:val="num" w:pos="540"/>
        </w:tabs>
        <w:spacing w:after="0" w:line="240" w:lineRule="auto"/>
        <w:ind w:left="540" w:hanging="540"/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Kwitansi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tanda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terima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sebagai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bukti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pembayaran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angsuran</w:t>
      </w:r>
      <w:proofErr w:type="spellEnd"/>
      <w:r w:rsidRPr="00FA3701">
        <w:rPr>
          <w:rFonts w:ascii="Courier New" w:hAnsi="Courier New" w:cs="Courier New"/>
        </w:rPr>
        <w:t xml:space="preserve"> yang </w:t>
      </w:r>
      <w:proofErr w:type="spellStart"/>
      <w:r w:rsidRPr="00FA3701">
        <w:rPr>
          <w:rFonts w:ascii="Courier New" w:hAnsi="Courier New" w:cs="Courier New"/>
        </w:rPr>
        <w:t>sah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adalah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kwitansi</w:t>
      </w:r>
      <w:proofErr w:type="spellEnd"/>
      <w:r w:rsidRPr="00FA3701">
        <w:rPr>
          <w:rFonts w:ascii="Courier New" w:hAnsi="Courier New" w:cs="Courier New"/>
        </w:rPr>
        <w:t xml:space="preserve"> yang </w:t>
      </w:r>
      <w:proofErr w:type="spellStart"/>
      <w:r w:rsidRPr="00FA3701">
        <w:rPr>
          <w:rFonts w:ascii="Courier New" w:hAnsi="Courier New" w:cs="Courier New"/>
        </w:rPr>
        <w:t>dikeluarkan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PENJUAL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dengan</w:t>
      </w:r>
      <w:proofErr w:type="spellEnd"/>
      <w:r w:rsidRPr="00FA3701">
        <w:rPr>
          <w:rFonts w:ascii="Courier New" w:hAnsi="Courier New" w:cs="Courier New"/>
        </w:rPr>
        <w:t xml:space="preserve"> cap dan </w:t>
      </w:r>
      <w:proofErr w:type="spellStart"/>
      <w:r w:rsidRPr="00FA3701">
        <w:rPr>
          <w:rFonts w:ascii="Courier New" w:hAnsi="Courier New" w:cs="Courier New"/>
        </w:rPr>
        <w:t>tanda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tangan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asli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petugas</w:t>
      </w:r>
      <w:proofErr w:type="spellEnd"/>
      <w:r w:rsidRPr="00FA3701">
        <w:rPr>
          <w:rFonts w:ascii="Courier New" w:hAnsi="Courier New" w:cs="Courier New"/>
        </w:rPr>
        <w:t xml:space="preserve"> yang </w:t>
      </w:r>
      <w:proofErr w:type="spellStart"/>
      <w:r w:rsidRPr="00FA3701">
        <w:rPr>
          <w:rFonts w:ascii="Courier New" w:hAnsi="Courier New" w:cs="Courier New"/>
        </w:rPr>
        <w:t>ditunjuk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PENJUAL SEWA</w:t>
      </w:r>
      <w:r w:rsidRPr="00FA3701">
        <w:rPr>
          <w:rFonts w:ascii="Courier New" w:hAnsi="Courier New" w:cs="Courier New"/>
        </w:rPr>
        <w:t xml:space="preserve">. </w:t>
      </w:r>
      <w:proofErr w:type="spellStart"/>
      <w:r w:rsidRPr="00FA3701">
        <w:rPr>
          <w:rFonts w:ascii="Courier New" w:hAnsi="Courier New" w:cs="Courier New"/>
        </w:rPr>
        <w:t>Apabila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kwitansi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tanda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terima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itu</w:t>
      </w:r>
      <w:proofErr w:type="spellEnd"/>
      <w:r w:rsidRPr="00FA3701">
        <w:rPr>
          <w:rFonts w:ascii="Courier New" w:hAnsi="Courier New" w:cs="Courier New"/>
        </w:rPr>
        <w:t xml:space="preserve">, </w:t>
      </w:r>
      <w:proofErr w:type="spellStart"/>
      <w:r w:rsidRPr="00FA3701">
        <w:rPr>
          <w:rFonts w:ascii="Courier New" w:hAnsi="Courier New" w:cs="Courier New"/>
        </w:rPr>
        <w:t>baik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bentuk</w:t>
      </w:r>
      <w:proofErr w:type="spellEnd"/>
      <w:r w:rsidRPr="00FA3701">
        <w:rPr>
          <w:rFonts w:ascii="Courier New" w:hAnsi="Courier New" w:cs="Courier New"/>
        </w:rPr>
        <w:t xml:space="preserve">, </w:t>
      </w:r>
      <w:proofErr w:type="spellStart"/>
      <w:r w:rsidRPr="00FA3701">
        <w:rPr>
          <w:rFonts w:ascii="Courier New" w:hAnsi="Courier New" w:cs="Courier New"/>
        </w:rPr>
        <w:t>tanda-tanda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maupun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kondisinya</w:t>
      </w:r>
      <w:proofErr w:type="spellEnd"/>
      <w:r w:rsidRPr="00FA3701">
        <w:rPr>
          <w:rFonts w:ascii="Courier New" w:hAnsi="Courier New" w:cs="Courier New"/>
        </w:rPr>
        <w:t xml:space="preserve">, </w:t>
      </w:r>
      <w:proofErr w:type="spellStart"/>
      <w:r w:rsidRPr="00FA3701">
        <w:rPr>
          <w:rFonts w:ascii="Courier New" w:hAnsi="Courier New" w:cs="Courier New"/>
        </w:rPr>
        <w:t>tidak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sesuai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dengan</w:t>
      </w:r>
      <w:proofErr w:type="spellEnd"/>
      <w:r w:rsidRPr="00FA3701">
        <w:rPr>
          <w:rFonts w:ascii="Courier New" w:hAnsi="Courier New" w:cs="Courier New"/>
        </w:rPr>
        <w:t xml:space="preserve"> yang </w:t>
      </w:r>
      <w:proofErr w:type="spellStart"/>
      <w:r w:rsidRPr="00FA3701">
        <w:rPr>
          <w:rFonts w:ascii="Courier New" w:hAnsi="Courier New" w:cs="Courier New"/>
        </w:rPr>
        <w:t>dikeluarkan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PENJUAL SEWA</w:t>
      </w:r>
      <w:r w:rsidRPr="00FA3701">
        <w:rPr>
          <w:rFonts w:ascii="Courier New" w:hAnsi="Courier New" w:cs="Courier New"/>
        </w:rPr>
        <w:t xml:space="preserve">, </w:t>
      </w:r>
      <w:proofErr w:type="spellStart"/>
      <w:r w:rsidRPr="00FA3701">
        <w:rPr>
          <w:rFonts w:ascii="Courier New" w:hAnsi="Courier New" w:cs="Courier New"/>
        </w:rPr>
        <w:t>maka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angsuran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pembayaran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dianggap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tidak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sah</w:t>
      </w:r>
      <w:proofErr w:type="spellEnd"/>
      <w:r w:rsidRPr="00FA3701">
        <w:rPr>
          <w:rFonts w:ascii="Courier New" w:hAnsi="Courier New" w:cs="Courier New"/>
        </w:rPr>
        <w:t xml:space="preserve"> dan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dinyatakan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belum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membayar</w:t>
      </w:r>
      <w:proofErr w:type="spellEnd"/>
      <w:r w:rsidRPr="00FA3701">
        <w:rPr>
          <w:rFonts w:ascii="Courier New" w:hAnsi="Courier New" w:cs="Courier New"/>
        </w:rPr>
        <w:t>.</w:t>
      </w:r>
    </w:p>
    <w:p w14:paraId="6327D8DE" w14:textId="77777777" w:rsidR="00FA3701" w:rsidRPr="00FA3701" w:rsidRDefault="00FA3701" w:rsidP="00FA3701">
      <w:pPr>
        <w:numPr>
          <w:ilvl w:val="0"/>
          <w:numId w:val="20"/>
        </w:numPr>
        <w:tabs>
          <w:tab w:val="clear" w:pos="720"/>
          <w:tab w:val="num" w:pos="540"/>
        </w:tabs>
        <w:spacing w:after="0" w:line="240" w:lineRule="auto"/>
        <w:ind w:left="540" w:hanging="540"/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Untuk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tertib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administrasi</w:t>
      </w:r>
      <w:proofErr w:type="spellEnd"/>
      <w:r w:rsidRPr="00FA3701">
        <w:rPr>
          <w:rFonts w:ascii="Courier New" w:hAnsi="Courier New" w:cs="Courier New"/>
        </w:rPr>
        <w:t xml:space="preserve">,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diwajibkan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menyimpan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semua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kwitansi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bukti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pembayarannya</w:t>
      </w:r>
      <w:proofErr w:type="spellEnd"/>
      <w:r w:rsidRPr="00FA3701">
        <w:rPr>
          <w:rFonts w:ascii="Courier New" w:hAnsi="Courier New" w:cs="Courier New"/>
        </w:rPr>
        <w:t>.</w:t>
      </w:r>
    </w:p>
    <w:p w14:paraId="0AB7AB79" w14:textId="77777777" w:rsidR="00FA3701" w:rsidRPr="00CE0BB7" w:rsidRDefault="00FA3701" w:rsidP="00FA3701">
      <w:pPr>
        <w:numPr>
          <w:ilvl w:val="0"/>
          <w:numId w:val="20"/>
        </w:numPr>
        <w:tabs>
          <w:tab w:val="clear" w:pos="720"/>
          <w:tab w:val="num" w:pos="540"/>
        </w:tabs>
        <w:spacing w:after="0" w:line="240" w:lineRule="auto"/>
        <w:ind w:left="540" w:hanging="540"/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Ketidakmampuan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menunjukkan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atau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memperlihatkan</w:t>
      </w:r>
      <w:proofErr w:type="spellEnd"/>
      <w:r w:rsidRPr="00FA3701">
        <w:rPr>
          <w:rFonts w:ascii="Courier New" w:hAnsi="Courier New" w:cs="Courier New"/>
        </w:rPr>
        <w:t xml:space="preserve"> salah </w:t>
      </w:r>
      <w:proofErr w:type="spellStart"/>
      <w:r w:rsidRPr="00FA3701">
        <w:rPr>
          <w:rFonts w:ascii="Courier New" w:hAnsi="Courier New" w:cs="Courier New"/>
        </w:rPr>
        <w:t>satu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atau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semua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kwitansi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bukti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pembayarannya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sudah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cukup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membuktikan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bahwa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belum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melakukan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pembayaran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kepada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PENJUAL SEWA</w:t>
      </w:r>
      <w:r w:rsidRPr="00FA3701">
        <w:rPr>
          <w:rFonts w:ascii="Courier New" w:hAnsi="Courier New" w:cs="Courier New"/>
        </w:rPr>
        <w:t>.</w:t>
      </w:r>
    </w:p>
    <w:p w14:paraId="4339E6DF" w14:textId="77777777" w:rsidR="00FA3701" w:rsidRPr="00FA3701" w:rsidRDefault="00FA3701" w:rsidP="00FA3701">
      <w:pPr>
        <w:pStyle w:val="Heading8"/>
        <w:rPr>
          <w:rFonts w:ascii="Courier New" w:hAnsi="Courier New" w:cs="Courier New"/>
          <w:sz w:val="22"/>
          <w:szCs w:val="22"/>
        </w:rPr>
      </w:pPr>
      <w:r w:rsidRPr="00FA3701">
        <w:rPr>
          <w:rFonts w:ascii="Courier New" w:hAnsi="Courier New" w:cs="Courier New"/>
          <w:sz w:val="22"/>
          <w:szCs w:val="22"/>
        </w:rPr>
        <w:lastRenderedPageBreak/>
        <w:t>Pasal 5</w:t>
      </w:r>
    </w:p>
    <w:p w14:paraId="1F5ACF68" w14:textId="77777777" w:rsidR="00FA3701" w:rsidRDefault="00FA3701" w:rsidP="00981F45">
      <w:pPr>
        <w:pStyle w:val="Heading8"/>
        <w:rPr>
          <w:rFonts w:ascii="Courier New" w:hAnsi="Courier New" w:cs="Courier New"/>
          <w:sz w:val="22"/>
          <w:szCs w:val="22"/>
        </w:rPr>
      </w:pPr>
      <w:r w:rsidRPr="00FA3701">
        <w:rPr>
          <w:rFonts w:ascii="Courier New" w:hAnsi="Courier New" w:cs="Courier New"/>
          <w:sz w:val="22"/>
          <w:szCs w:val="22"/>
        </w:rPr>
        <w:t>DENDA DAN BIAYA PENAGIHAN</w:t>
      </w:r>
    </w:p>
    <w:p w14:paraId="79D38CD0" w14:textId="77777777" w:rsidR="00981F45" w:rsidRPr="00981F45" w:rsidRDefault="00981F45" w:rsidP="00981F45"/>
    <w:p w14:paraId="43CE0511" w14:textId="396C75BA" w:rsidR="00FA3701" w:rsidRPr="00FA3701" w:rsidRDefault="00FA3701" w:rsidP="00FA3701">
      <w:pPr>
        <w:numPr>
          <w:ilvl w:val="0"/>
          <w:numId w:val="21"/>
        </w:numPr>
        <w:tabs>
          <w:tab w:val="clear" w:pos="720"/>
          <w:tab w:val="num" w:pos="540"/>
        </w:tabs>
        <w:spacing w:after="0" w:line="240" w:lineRule="auto"/>
        <w:ind w:left="540" w:hanging="540"/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Apabila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terjadi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kelambatan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pembayaran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angsuran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dari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sesuai</w:t>
      </w:r>
      <w:proofErr w:type="spellEnd"/>
      <w:r w:rsidRPr="00FA3701">
        <w:rPr>
          <w:rFonts w:ascii="Courier New" w:hAnsi="Courier New" w:cs="Courier New"/>
        </w:rPr>
        <w:t xml:space="preserve"> Pasal 3 </w:t>
      </w:r>
      <w:proofErr w:type="spellStart"/>
      <w:r w:rsidRPr="00FA3701">
        <w:rPr>
          <w:rFonts w:ascii="Courier New" w:hAnsi="Courier New" w:cs="Courier New"/>
        </w:rPr>
        <w:t>ayat</w:t>
      </w:r>
      <w:proofErr w:type="spellEnd"/>
      <w:r w:rsidRPr="00FA3701">
        <w:rPr>
          <w:rFonts w:ascii="Courier New" w:hAnsi="Courier New" w:cs="Courier New"/>
        </w:rPr>
        <w:t xml:space="preserve"> 1 dan 2 Surat </w:t>
      </w:r>
      <w:proofErr w:type="spellStart"/>
      <w:r w:rsidRPr="00FA3701">
        <w:rPr>
          <w:rFonts w:ascii="Courier New" w:hAnsi="Courier New" w:cs="Courier New"/>
        </w:rPr>
        <w:t>Perjanjian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ini</w:t>
      </w:r>
      <w:proofErr w:type="spellEnd"/>
      <w:r w:rsidRPr="00FA3701">
        <w:rPr>
          <w:rFonts w:ascii="Courier New" w:hAnsi="Courier New" w:cs="Courier New"/>
        </w:rPr>
        <w:t xml:space="preserve">, </w:t>
      </w:r>
      <w:proofErr w:type="spellStart"/>
      <w:r w:rsidRPr="00FA3701">
        <w:rPr>
          <w:rFonts w:ascii="Courier New" w:hAnsi="Courier New" w:cs="Courier New"/>
        </w:rPr>
        <w:t>maka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harus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membayar</w:t>
      </w:r>
      <w:proofErr w:type="spellEnd"/>
      <w:r w:rsidRPr="00FA3701">
        <w:rPr>
          <w:rFonts w:ascii="Courier New" w:hAnsi="Courier New" w:cs="Courier New"/>
        </w:rPr>
        <w:t xml:space="preserve"> dan </w:t>
      </w:r>
      <w:proofErr w:type="spellStart"/>
      <w:r w:rsidRPr="00FA3701">
        <w:rPr>
          <w:rFonts w:ascii="Courier New" w:hAnsi="Courier New" w:cs="Courier New"/>
        </w:rPr>
        <w:t>karenanya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terhitung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denda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sebesar</w:t>
      </w:r>
      <w:proofErr w:type="spellEnd"/>
      <w:r w:rsidRPr="00FA3701">
        <w:rPr>
          <w:rFonts w:ascii="Courier New" w:hAnsi="Courier New" w:cs="Courier New"/>
        </w:rPr>
        <w:t xml:space="preserve"> 0,25% per </w:t>
      </w:r>
      <w:proofErr w:type="spellStart"/>
      <w:r w:rsidRPr="00FA3701">
        <w:rPr>
          <w:rFonts w:ascii="Courier New" w:hAnsi="Courier New" w:cs="Courier New"/>
        </w:rPr>
        <w:t>hari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dari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besarnya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angsuran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pembayaran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sewa</w:t>
      </w:r>
      <w:proofErr w:type="spellEnd"/>
      <w:r w:rsidRPr="00FA3701">
        <w:rPr>
          <w:rFonts w:ascii="Courier New" w:hAnsi="Courier New" w:cs="Courier New"/>
        </w:rPr>
        <w:t xml:space="preserve"> – </w:t>
      </w:r>
      <w:proofErr w:type="spellStart"/>
      <w:r w:rsidRPr="00FA3701">
        <w:rPr>
          <w:rFonts w:ascii="Courier New" w:hAnsi="Courier New" w:cs="Courier New"/>
        </w:rPr>
        <w:t>beli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sebesar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i/>
          <w:iCs/>
        </w:rPr>
        <w:t>Rp</w:t>
      </w:r>
      <w:r w:rsidRPr="00FA3701">
        <w:rPr>
          <w:rFonts w:ascii="Courier New" w:hAnsi="Courier New" w:cs="Courier New"/>
        </w:rPr>
        <w:t xml:space="preserve">. </w:t>
      </w:r>
      <w:r w:rsidR="00CF587E" w:rsidRPr="007F0C9E">
        <w:rPr>
          <w:rFonts w:ascii="Courier New" w:hAnsi="Courier New" w:cs="Courier New"/>
          <w:color w:val="0066FF"/>
          <w:sz w:val="18"/>
          <w:szCs w:val="18"/>
        </w:rPr>
        <w:t>Rp.</w:t>
      </w:r>
      <w:r w:rsidR="0001577A">
        <w:rPr>
          <w:rFonts w:ascii="Courier New" w:hAnsi="Courier New" w:cs="Courier New"/>
          <w:color w:val="0066FF"/>
          <w:sz w:val="18"/>
          <w:szCs w:val="18"/>
        </w:rPr>
        <w:t>{{</w:t>
      </w:r>
      <w:proofErr w:type="spellStart"/>
      <w:r w:rsidR="0001577A" w:rsidRPr="0001577A">
        <w:rPr>
          <w:rFonts w:ascii="Courier New" w:hAnsi="Courier New" w:cs="Courier New"/>
          <w:color w:val="0066FF"/>
          <w:sz w:val="18"/>
          <w:szCs w:val="18"/>
        </w:rPr>
        <w:t>nilai_mengangsur</w:t>
      </w:r>
      <w:proofErr w:type="spellEnd"/>
      <w:r w:rsidR="0001577A">
        <w:rPr>
          <w:rFonts w:ascii="Courier New" w:hAnsi="Courier New" w:cs="Courier New"/>
          <w:color w:val="0066FF"/>
          <w:sz w:val="18"/>
          <w:szCs w:val="18"/>
        </w:rPr>
        <w:t>}}</w:t>
      </w:r>
      <w:r w:rsidR="00CF587E" w:rsidRPr="007F0C9E">
        <w:rPr>
          <w:rFonts w:ascii="Courier New" w:hAnsi="Courier New" w:cs="Courier New"/>
          <w:color w:val="0066FF"/>
          <w:sz w:val="18"/>
          <w:szCs w:val="18"/>
        </w:rPr>
        <w:t>,-</w:t>
      </w:r>
      <w:r w:rsidR="0001577A">
        <w:rPr>
          <w:rFonts w:ascii="Courier New" w:hAnsi="Courier New" w:cs="Courier New"/>
          <w:color w:val="0066FF"/>
          <w:sz w:val="18"/>
          <w:szCs w:val="18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setiap</w:t>
      </w:r>
      <w:proofErr w:type="spellEnd"/>
      <w:r w:rsidRPr="00FA3701">
        <w:rPr>
          <w:rFonts w:ascii="Courier New" w:hAnsi="Courier New" w:cs="Courier New"/>
        </w:rPr>
        <w:t xml:space="preserve"> kali </w:t>
      </w:r>
      <w:r w:rsidRPr="00FA3701">
        <w:rPr>
          <w:rFonts w:ascii="Courier New" w:hAnsi="Courier New" w:cs="Courier New"/>
          <w:b/>
          <w:bCs/>
        </w:rPr>
        <w:t>PENJUAL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melakukan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penagihan</w:t>
      </w:r>
      <w:proofErr w:type="spellEnd"/>
      <w:r w:rsidRPr="00FA3701">
        <w:rPr>
          <w:rFonts w:ascii="Courier New" w:hAnsi="Courier New" w:cs="Courier New"/>
        </w:rPr>
        <w:t>.</w:t>
      </w:r>
    </w:p>
    <w:p w14:paraId="51A5409B" w14:textId="77777777" w:rsidR="00FA3701" w:rsidRDefault="00FA3701" w:rsidP="00FA3701">
      <w:pPr>
        <w:numPr>
          <w:ilvl w:val="0"/>
          <w:numId w:val="21"/>
        </w:numPr>
        <w:tabs>
          <w:tab w:val="clear" w:pos="720"/>
          <w:tab w:val="num" w:pos="540"/>
        </w:tabs>
        <w:spacing w:after="0" w:line="240" w:lineRule="auto"/>
        <w:ind w:left="540" w:hanging="540"/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Apabila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pembayaran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melalui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giro</w:t>
      </w:r>
      <w:proofErr w:type="spellEnd"/>
      <w:r w:rsidRPr="00FA3701">
        <w:rPr>
          <w:rFonts w:ascii="Courier New" w:hAnsi="Courier New" w:cs="Courier New"/>
        </w:rPr>
        <w:t xml:space="preserve"> dan </w:t>
      </w:r>
      <w:proofErr w:type="spellStart"/>
      <w:r w:rsidRPr="00FA3701">
        <w:rPr>
          <w:rFonts w:ascii="Courier New" w:hAnsi="Courier New" w:cs="Courier New"/>
        </w:rPr>
        <w:t>terjadi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penolakan</w:t>
      </w:r>
      <w:proofErr w:type="spellEnd"/>
      <w:r w:rsidRPr="00FA3701">
        <w:rPr>
          <w:rFonts w:ascii="Courier New" w:hAnsi="Courier New" w:cs="Courier New"/>
        </w:rPr>
        <w:t xml:space="preserve">, </w:t>
      </w:r>
      <w:proofErr w:type="spellStart"/>
      <w:r w:rsidRPr="00FA3701">
        <w:rPr>
          <w:rFonts w:ascii="Courier New" w:hAnsi="Courier New" w:cs="Courier New"/>
        </w:rPr>
        <w:t>maka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dianggap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belum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melakukan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pembayaran</w:t>
      </w:r>
      <w:proofErr w:type="spellEnd"/>
      <w:r w:rsidRPr="00FA3701">
        <w:rPr>
          <w:rFonts w:ascii="Courier New" w:hAnsi="Courier New" w:cs="Courier New"/>
        </w:rPr>
        <w:t xml:space="preserve"> yang </w:t>
      </w:r>
      <w:proofErr w:type="spellStart"/>
      <w:r w:rsidRPr="00FA3701">
        <w:rPr>
          <w:rFonts w:ascii="Courier New" w:hAnsi="Courier New" w:cs="Courier New"/>
        </w:rPr>
        <w:t>karenanya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kepada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dikenakan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denda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seperti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ayat</w:t>
      </w:r>
      <w:proofErr w:type="spellEnd"/>
      <w:r w:rsidRPr="00FA3701">
        <w:rPr>
          <w:rFonts w:ascii="Courier New" w:hAnsi="Courier New" w:cs="Courier New"/>
        </w:rPr>
        <w:t xml:space="preserve"> 1.</w:t>
      </w:r>
    </w:p>
    <w:p w14:paraId="4BAC5592" w14:textId="77777777" w:rsidR="00981F45" w:rsidRPr="00FA3701" w:rsidRDefault="00981F45" w:rsidP="00981F45">
      <w:pPr>
        <w:spacing w:after="0" w:line="240" w:lineRule="auto"/>
        <w:ind w:left="540"/>
        <w:jc w:val="both"/>
        <w:rPr>
          <w:rFonts w:ascii="Courier New" w:hAnsi="Courier New" w:cs="Courier New"/>
        </w:rPr>
      </w:pPr>
    </w:p>
    <w:p w14:paraId="2D5BA505" w14:textId="77777777" w:rsidR="00FA3701" w:rsidRPr="00FA3701" w:rsidRDefault="00FA3701" w:rsidP="00FA3701">
      <w:pPr>
        <w:pStyle w:val="Heading8"/>
        <w:jc w:val="left"/>
        <w:rPr>
          <w:rFonts w:ascii="Courier New" w:hAnsi="Courier New" w:cs="Courier New"/>
          <w:sz w:val="22"/>
          <w:szCs w:val="22"/>
        </w:rPr>
      </w:pPr>
    </w:p>
    <w:p w14:paraId="2FD688A2" w14:textId="77777777" w:rsidR="00FA3701" w:rsidRPr="00FA3701" w:rsidRDefault="00FA3701" w:rsidP="00FA3701">
      <w:pPr>
        <w:pStyle w:val="Heading8"/>
        <w:rPr>
          <w:rFonts w:ascii="Courier New" w:hAnsi="Courier New" w:cs="Courier New"/>
          <w:sz w:val="22"/>
          <w:szCs w:val="22"/>
        </w:rPr>
      </w:pPr>
      <w:r w:rsidRPr="00FA3701">
        <w:rPr>
          <w:rFonts w:ascii="Courier New" w:hAnsi="Courier New" w:cs="Courier New"/>
          <w:sz w:val="22"/>
          <w:szCs w:val="22"/>
        </w:rPr>
        <w:t>Pasal 6</w:t>
      </w:r>
    </w:p>
    <w:p w14:paraId="54448432" w14:textId="77777777" w:rsidR="00FA3701" w:rsidRPr="00981F45" w:rsidRDefault="00FA3701" w:rsidP="00981F45">
      <w:pPr>
        <w:jc w:val="center"/>
        <w:rPr>
          <w:rFonts w:ascii="Courier New" w:hAnsi="Courier New" w:cs="Courier New"/>
          <w:b/>
          <w:bCs/>
        </w:rPr>
      </w:pPr>
      <w:r w:rsidRPr="00FA3701">
        <w:rPr>
          <w:rFonts w:ascii="Courier New" w:hAnsi="Courier New" w:cs="Courier New"/>
          <w:b/>
          <w:bCs/>
        </w:rPr>
        <w:t>TANGGUNG JAWAB PEMBELI SEWA</w:t>
      </w:r>
    </w:p>
    <w:p w14:paraId="639047BB" w14:textId="77777777" w:rsidR="00FA3701" w:rsidRPr="00FA3701" w:rsidRDefault="00FA3701" w:rsidP="00FA3701">
      <w:pPr>
        <w:jc w:val="both"/>
        <w:rPr>
          <w:rFonts w:ascii="Courier New" w:hAnsi="Courier New" w:cs="Courier New"/>
        </w:rPr>
      </w:pP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bertanggung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jawab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penuh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untuk</w:t>
      </w:r>
      <w:proofErr w:type="spellEnd"/>
      <w:r w:rsidRPr="00FA3701">
        <w:rPr>
          <w:rFonts w:ascii="Courier New" w:hAnsi="Courier New" w:cs="Courier New"/>
        </w:rPr>
        <w:t xml:space="preserve">: </w:t>
      </w:r>
    </w:p>
    <w:p w14:paraId="311CBB68" w14:textId="77777777" w:rsidR="00FA3701" w:rsidRPr="00FA3701" w:rsidRDefault="00FA3701" w:rsidP="00FA3701">
      <w:pPr>
        <w:numPr>
          <w:ilvl w:val="0"/>
          <w:numId w:val="23"/>
        </w:numPr>
        <w:tabs>
          <w:tab w:val="clear" w:pos="720"/>
          <w:tab w:val="num" w:pos="540"/>
        </w:tabs>
        <w:spacing w:after="0" w:line="240" w:lineRule="auto"/>
        <w:ind w:left="540" w:hanging="540"/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Merawat</w:t>
      </w:r>
      <w:proofErr w:type="spellEnd"/>
      <w:r w:rsidRPr="00FA3701">
        <w:rPr>
          <w:rFonts w:ascii="Courier New" w:hAnsi="Courier New" w:cs="Courier New"/>
        </w:rPr>
        <w:t xml:space="preserve"> dan </w:t>
      </w:r>
      <w:proofErr w:type="spellStart"/>
      <w:r w:rsidRPr="00FA3701">
        <w:rPr>
          <w:rFonts w:ascii="Courier New" w:hAnsi="Courier New" w:cs="Courier New"/>
        </w:rPr>
        <w:t>menjaga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keutuhan</w:t>
      </w:r>
      <w:proofErr w:type="spellEnd"/>
      <w:r w:rsidRPr="00FA3701">
        <w:rPr>
          <w:rFonts w:ascii="Courier New" w:hAnsi="Courier New" w:cs="Courier New"/>
        </w:rPr>
        <w:t xml:space="preserve"> dan </w:t>
      </w:r>
      <w:proofErr w:type="spellStart"/>
      <w:r w:rsidRPr="00FA3701">
        <w:rPr>
          <w:rFonts w:ascii="Courier New" w:hAnsi="Courier New" w:cs="Courier New"/>
        </w:rPr>
        <w:t>kebaikan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kondisi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barang</w:t>
      </w:r>
      <w:proofErr w:type="spellEnd"/>
      <w:r w:rsidRPr="00FA3701">
        <w:rPr>
          <w:rFonts w:ascii="Courier New" w:hAnsi="Courier New" w:cs="Courier New"/>
        </w:rPr>
        <w:t xml:space="preserve"> yang </w:t>
      </w:r>
      <w:proofErr w:type="spellStart"/>
      <w:r w:rsidRPr="00FA3701">
        <w:rPr>
          <w:rFonts w:ascii="Courier New" w:hAnsi="Courier New" w:cs="Courier New"/>
        </w:rPr>
        <w:t>belum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dilunasi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pembayarannya</w:t>
      </w:r>
      <w:proofErr w:type="spellEnd"/>
      <w:r w:rsidRPr="00FA3701">
        <w:rPr>
          <w:rFonts w:ascii="Courier New" w:hAnsi="Courier New" w:cs="Courier New"/>
        </w:rPr>
        <w:t>.</w:t>
      </w:r>
    </w:p>
    <w:p w14:paraId="364E62E4" w14:textId="77777777" w:rsidR="00FA3701" w:rsidRPr="00FA3701" w:rsidRDefault="00FA3701" w:rsidP="00FA3701">
      <w:pPr>
        <w:numPr>
          <w:ilvl w:val="0"/>
          <w:numId w:val="23"/>
        </w:numPr>
        <w:tabs>
          <w:tab w:val="clear" w:pos="720"/>
          <w:tab w:val="num" w:pos="540"/>
        </w:tabs>
        <w:spacing w:after="0" w:line="240" w:lineRule="auto"/>
        <w:ind w:left="540" w:hanging="540"/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Membayar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pajak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atau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iuran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atas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barang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tersebut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sesuai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peraturan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Pemerintah</w:t>
      </w:r>
      <w:proofErr w:type="spellEnd"/>
      <w:r w:rsidRPr="00FA3701">
        <w:rPr>
          <w:rFonts w:ascii="Courier New" w:hAnsi="Courier New" w:cs="Courier New"/>
        </w:rPr>
        <w:t xml:space="preserve"> yang </w:t>
      </w:r>
      <w:proofErr w:type="spellStart"/>
      <w:r w:rsidRPr="00FA3701">
        <w:rPr>
          <w:rFonts w:ascii="Courier New" w:hAnsi="Courier New" w:cs="Courier New"/>
        </w:rPr>
        <w:t>berlaku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untuk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itu</w:t>
      </w:r>
      <w:proofErr w:type="spellEnd"/>
      <w:r w:rsidRPr="00FA3701">
        <w:rPr>
          <w:rFonts w:ascii="Courier New" w:hAnsi="Courier New" w:cs="Courier New"/>
        </w:rPr>
        <w:t>.</w:t>
      </w:r>
    </w:p>
    <w:p w14:paraId="7834A40F" w14:textId="77777777" w:rsidR="00FA3701" w:rsidRPr="00FA3701" w:rsidRDefault="00FA3701" w:rsidP="00FA3701">
      <w:pPr>
        <w:jc w:val="both"/>
        <w:rPr>
          <w:rFonts w:ascii="Courier New" w:hAnsi="Courier New" w:cs="Courier New"/>
        </w:rPr>
      </w:pPr>
    </w:p>
    <w:p w14:paraId="1686CE7C" w14:textId="77777777" w:rsidR="00FA3701" w:rsidRPr="00FA3701" w:rsidRDefault="00FA3701" w:rsidP="00FA3701">
      <w:pPr>
        <w:pStyle w:val="Heading8"/>
        <w:rPr>
          <w:rFonts w:ascii="Courier New" w:hAnsi="Courier New" w:cs="Courier New"/>
          <w:sz w:val="22"/>
          <w:szCs w:val="22"/>
        </w:rPr>
      </w:pPr>
      <w:r w:rsidRPr="00FA3701">
        <w:rPr>
          <w:rFonts w:ascii="Courier New" w:hAnsi="Courier New" w:cs="Courier New"/>
          <w:sz w:val="22"/>
          <w:szCs w:val="22"/>
        </w:rPr>
        <w:t>Pasal 7</w:t>
      </w:r>
    </w:p>
    <w:p w14:paraId="4CAC286A" w14:textId="77777777" w:rsidR="00FA3701" w:rsidRPr="00981F45" w:rsidRDefault="00FA3701" w:rsidP="00981F45">
      <w:pPr>
        <w:jc w:val="center"/>
        <w:rPr>
          <w:rFonts w:ascii="Courier New" w:hAnsi="Courier New" w:cs="Courier New"/>
          <w:b/>
          <w:bCs/>
        </w:rPr>
      </w:pPr>
      <w:r w:rsidRPr="00FA3701">
        <w:rPr>
          <w:rFonts w:ascii="Courier New" w:hAnsi="Courier New" w:cs="Courier New"/>
          <w:b/>
          <w:bCs/>
        </w:rPr>
        <w:t>KERUSAKAN DAN KEHILANGAN BARANG</w:t>
      </w:r>
    </w:p>
    <w:p w14:paraId="03973B49" w14:textId="77777777" w:rsidR="00FA3701" w:rsidRPr="00FA3701" w:rsidRDefault="00FA3701" w:rsidP="00FA3701">
      <w:pPr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Apabila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terjadi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kerusakan</w:t>
      </w:r>
      <w:proofErr w:type="spellEnd"/>
      <w:r w:rsidRPr="00FA3701">
        <w:rPr>
          <w:rFonts w:ascii="Courier New" w:hAnsi="Courier New" w:cs="Courier New"/>
          <w:b/>
          <w:bCs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atau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kehilangan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barang</w:t>
      </w:r>
      <w:proofErr w:type="spellEnd"/>
      <w:r w:rsidRPr="00FA3701">
        <w:rPr>
          <w:rFonts w:ascii="Courier New" w:hAnsi="Courier New" w:cs="Courier New"/>
        </w:rPr>
        <w:t xml:space="preserve">, </w:t>
      </w:r>
      <w:proofErr w:type="spellStart"/>
      <w:r w:rsidRPr="00FA3701">
        <w:rPr>
          <w:rFonts w:ascii="Courier New" w:hAnsi="Courier New" w:cs="Courier New"/>
        </w:rPr>
        <w:t>maka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tetap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diwajibkan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untuk</w:t>
      </w:r>
      <w:proofErr w:type="spellEnd"/>
      <w:r w:rsidRPr="00FA3701">
        <w:rPr>
          <w:rFonts w:ascii="Courier New" w:hAnsi="Courier New" w:cs="Courier New"/>
        </w:rPr>
        <w:t>:</w:t>
      </w:r>
    </w:p>
    <w:p w14:paraId="5BCA0BA7" w14:textId="77777777" w:rsidR="00FA3701" w:rsidRPr="00FA3701" w:rsidRDefault="00FA3701" w:rsidP="00FA3701">
      <w:pPr>
        <w:numPr>
          <w:ilvl w:val="0"/>
          <w:numId w:val="22"/>
        </w:numPr>
        <w:tabs>
          <w:tab w:val="clear" w:pos="720"/>
          <w:tab w:val="num" w:pos="540"/>
        </w:tabs>
        <w:spacing w:after="0" w:line="240" w:lineRule="auto"/>
        <w:ind w:left="540" w:hanging="540"/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Mengeluarkan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biaya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akibat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kerusakan</w:t>
      </w:r>
      <w:proofErr w:type="spellEnd"/>
      <w:r w:rsidRPr="00FA3701">
        <w:rPr>
          <w:rFonts w:ascii="Courier New" w:hAnsi="Courier New" w:cs="Courier New"/>
        </w:rPr>
        <w:t xml:space="preserve"> yang </w:t>
      </w:r>
      <w:proofErr w:type="spellStart"/>
      <w:r w:rsidRPr="00FA3701">
        <w:rPr>
          <w:rFonts w:ascii="Courier New" w:hAnsi="Courier New" w:cs="Courier New"/>
        </w:rPr>
        <w:t>timbul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karena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pemakaian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barang</w:t>
      </w:r>
      <w:proofErr w:type="spellEnd"/>
      <w:r w:rsidRPr="00FA3701">
        <w:rPr>
          <w:rFonts w:ascii="Courier New" w:hAnsi="Courier New" w:cs="Courier New"/>
        </w:rPr>
        <w:t xml:space="preserve">, </w:t>
      </w:r>
      <w:proofErr w:type="spellStart"/>
      <w:r w:rsidRPr="00FA3701">
        <w:rPr>
          <w:rFonts w:ascii="Courier New" w:hAnsi="Courier New" w:cs="Courier New"/>
        </w:rPr>
        <w:t>seperti</w:t>
      </w:r>
      <w:proofErr w:type="spellEnd"/>
      <w:r w:rsidRPr="00FA3701">
        <w:rPr>
          <w:rFonts w:ascii="Courier New" w:hAnsi="Courier New" w:cs="Courier New"/>
        </w:rPr>
        <w:t xml:space="preserve">: </w:t>
      </w:r>
      <w:proofErr w:type="spellStart"/>
      <w:r w:rsidRPr="00FA3701">
        <w:rPr>
          <w:rFonts w:ascii="Courier New" w:hAnsi="Courier New" w:cs="Courier New"/>
        </w:rPr>
        <w:t>membayar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ongkos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perbaikan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atau</w:t>
      </w:r>
      <w:proofErr w:type="spellEnd"/>
      <w:r w:rsidRPr="00FA3701">
        <w:rPr>
          <w:rFonts w:ascii="Courier New" w:hAnsi="Courier New" w:cs="Courier New"/>
        </w:rPr>
        <w:t xml:space="preserve"> service, </w:t>
      </w:r>
      <w:proofErr w:type="spellStart"/>
      <w:r w:rsidRPr="00FA3701">
        <w:rPr>
          <w:rFonts w:ascii="Courier New" w:hAnsi="Courier New" w:cs="Courier New"/>
        </w:rPr>
        <w:t>membayar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biaya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penggantian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suku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cadang</w:t>
      </w:r>
      <w:proofErr w:type="spellEnd"/>
      <w:r w:rsidRPr="00FA3701">
        <w:rPr>
          <w:rFonts w:ascii="Courier New" w:hAnsi="Courier New" w:cs="Courier New"/>
        </w:rPr>
        <w:t xml:space="preserve"> yang </w:t>
      </w:r>
      <w:proofErr w:type="spellStart"/>
      <w:r w:rsidRPr="00FA3701">
        <w:rPr>
          <w:rFonts w:ascii="Courier New" w:hAnsi="Courier New" w:cs="Courier New"/>
        </w:rPr>
        <w:t>rusak</w:t>
      </w:r>
      <w:proofErr w:type="spellEnd"/>
      <w:r w:rsidRPr="00FA3701">
        <w:rPr>
          <w:rFonts w:ascii="Courier New" w:hAnsi="Courier New" w:cs="Courier New"/>
        </w:rPr>
        <w:t xml:space="preserve">, dan lain </w:t>
      </w:r>
      <w:proofErr w:type="spellStart"/>
      <w:r w:rsidRPr="00FA3701">
        <w:rPr>
          <w:rFonts w:ascii="Courier New" w:hAnsi="Courier New" w:cs="Courier New"/>
        </w:rPr>
        <w:t>sebagainya</w:t>
      </w:r>
      <w:proofErr w:type="spellEnd"/>
      <w:r w:rsidRPr="00FA3701">
        <w:rPr>
          <w:rFonts w:ascii="Courier New" w:hAnsi="Courier New" w:cs="Courier New"/>
        </w:rPr>
        <w:t>.</w:t>
      </w:r>
    </w:p>
    <w:p w14:paraId="712DDEFB" w14:textId="77777777" w:rsidR="00FA3701" w:rsidRDefault="00FA3701" w:rsidP="00FA3701">
      <w:pPr>
        <w:numPr>
          <w:ilvl w:val="0"/>
          <w:numId w:val="22"/>
        </w:numPr>
        <w:tabs>
          <w:tab w:val="clear" w:pos="720"/>
          <w:tab w:val="num" w:pos="540"/>
        </w:tabs>
        <w:spacing w:after="0" w:line="240" w:lineRule="auto"/>
        <w:ind w:left="540" w:hanging="540"/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Melaksanakan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kewajiban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pembayaran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angsuran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sesuai</w:t>
      </w:r>
      <w:proofErr w:type="spellEnd"/>
      <w:r w:rsidRPr="00FA3701">
        <w:rPr>
          <w:rFonts w:ascii="Courier New" w:hAnsi="Courier New" w:cs="Courier New"/>
        </w:rPr>
        <w:t xml:space="preserve"> Pasal 3 Surat </w:t>
      </w:r>
      <w:proofErr w:type="spellStart"/>
      <w:r w:rsidRPr="00FA3701">
        <w:rPr>
          <w:rFonts w:ascii="Courier New" w:hAnsi="Courier New" w:cs="Courier New"/>
        </w:rPr>
        <w:t>Perjanjian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ini</w:t>
      </w:r>
      <w:proofErr w:type="spellEnd"/>
      <w:r w:rsidRPr="00FA3701">
        <w:rPr>
          <w:rFonts w:ascii="Courier New" w:hAnsi="Courier New" w:cs="Courier New"/>
        </w:rPr>
        <w:t>.</w:t>
      </w:r>
    </w:p>
    <w:p w14:paraId="07D030CF" w14:textId="77777777" w:rsidR="00981F45" w:rsidRPr="00981F45" w:rsidRDefault="00981F45" w:rsidP="00981F45">
      <w:pPr>
        <w:spacing w:after="0" w:line="240" w:lineRule="auto"/>
        <w:ind w:left="540"/>
        <w:jc w:val="both"/>
        <w:rPr>
          <w:rFonts w:ascii="Courier New" w:hAnsi="Courier New" w:cs="Courier New"/>
        </w:rPr>
      </w:pPr>
    </w:p>
    <w:p w14:paraId="58ED1EC9" w14:textId="77777777" w:rsidR="00FA3701" w:rsidRPr="00FA3701" w:rsidRDefault="00FA3701" w:rsidP="00FA3701">
      <w:pPr>
        <w:pStyle w:val="Heading8"/>
        <w:rPr>
          <w:rFonts w:ascii="Courier New" w:hAnsi="Courier New" w:cs="Courier New"/>
          <w:sz w:val="22"/>
          <w:szCs w:val="22"/>
        </w:rPr>
      </w:pPr>
      <w:r w:rsidRPr="00FA3701">
        <w:rPr>
          <w:rFonts w:ascii="Courier New" w:hAnsi="Courier New" w:cs="Courier New"/>
          <w:sz w:val="22"/>
          <w:szCs w:val="22"/>
        </w:rPr>
        <w:t>Pasal 8</w:t>
      </w:r>
    </w:p>
    <w:p w14:paraId="1BC2D798" w14:textId="77777777" w:rsidR="00FA3701" w:rsidRDefault="00FA3701" w:rsidP="00981F45">
      <w:pPr>
        <w:pStyle w:val="Heading8"/>
        <w:rPr>
          <w:rFonts w:ascii="Courier New" w:hAnsi="Courier New" w:cs="Courier New"/>
          <w:sz w:val="22"/>
          <w:szCs w:val="22"/>
        </w:rPr>
      </w:pPr>
      <w:r w:rsidRPr="00FA3701">
        <w:rPr>
          <w:rFonts w:ascii="Courier New" w:hAnsi="Courier New" w:cs="Courier New"/>
          <w:sz w:val="22"/>
          <w:szCs w:val="22"/>
        </w:rPr>
        <w:t>PEMINDAHTANGANAN BARANG</w:t>
      </w:r>
    </w:p>
    <w:p w14:paraId="1CD59C24" w14:textId="77777777" w:rsidR="00981F45" w:rsidRPr="00981F45" w:rsidRDefault="00981F45" w:rsidP="00981F45"/>
    <w:p w14:paraId="49D3D437" w14:textId="77777777" w:rsidR="00FA3701" w:rsidRPr="00FA3701" w:rsidRDefault="00FA3701" w:rsidP="00FA3701">
      <w:pPr>
        <w:jc w:val="both"/>
        <w:rPr>
          <w:rFonts w:ascii="Courier New" w:hAnsi="Courier New" w:cs="Courier New"/>
        </w:rPr>
      </w:pP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dilarang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untuk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menjual</w:t>
      </w:r>
      <w:proofErr w:type="spellEnd"/>
      <w:r w:rsidRPr="00FA3701">
        <w:rPr>
          <w:rFonts w:ascii="Courier New" w:hAnsi="Courier New" w:cs="Courier New"/>
        </w:rPr>
        <w:t xml:space="preserve">, </w:t>
      </w:r>
      <w:proofErr w:type="spellStart"/>
      <w:r w:rsidRPr="00FA3701">
        <w:rPr>
          <w:rFonts w:ascii="Courier New" w:hAnsi="Courier New" w:cs="Courier New"/>
        </w:rPr>
        <w:t>menggadaikan</w:t>
      </w:r>
      <w:proofErr w:type="spellEnd"/>
      <w:r w:rsidRPr="00FA3701">
        <w:rPr>
          <w:rFonts w:ascii="Courier New" w:hAnsi="Courier New" w:cs="Courier New"/>
        </w:rPr>
        <w:t xml:space="preserve">, </w:t>
      </w:r>
      <w:proofErr w:type="spellStart"/>
      <w:r w:rsidRPr="00FA3701">
        <w:rPr>
          <w:rFonts w:ascii="Courier New" w:hAnsi="Courier New" w:cs="Courier New"/>
        </w:rPr>
        <w:t>memindahtangankan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atau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melakukan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perbuatan-perbuatan</w:t>
      </w:r>
      <w:proofErr w:type="spellEnd"/>
      <w:r w:rsidRPr="00FA3701">
        <w:rPr>
          <w:rFonts w:ascii="Courier New" w:hAnsi="Courier New" w:cs="Courier New"/>
        </w:rPr>
        <w:t xml:space="preserve"> lain yang </w:t>
      </w:r>
      <w:proofErr w:type="spellStart"/>
      <w:r w:rsidRPr="00FA3701">
        <w:rPr>
          <w:rFonts w:ascii="Courier New" w:hAnsi="Courier New" w:cs="Courier New"/>
        </w:rPr>
        <w:t>bertujuan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untuk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memindahtangankan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kepemilikan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barang-barang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milik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PENJUAL SEWA</w:t>
      </w:r>
      <w:r w:rsidRPr="00FA3701">
        <w:rPr>
          <w:rFonts w:ascii="Courier New" w:hAnsi="Courier New" w:cs="Courier New"/>
        </w:rPr>
        <w:t xml:space="preserve"> yang </w:t>
      </w:r>
      <w:proofErr w:type="spellStart"/>
      <w:r w:rsidRPr="00FA3701">
        <w:rPr>
          <w:rFonts w:ascii="Courier New" w:hAnsi="Courier New" w:cs="Courier New"/>
        </w:rPr>
        <w:t>merupakan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tindak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pidana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sesuai</w:t>
      </w:r>
      <w:proofErr w:type="spellEnd"/>
      <w:r w:rsidRPr="00FA3701">
        <w:rPr>
          <w:rFonts w:ascii="Courier New" w:hAnsi="Courier New" w:cs="Courier New"/>
        </w:rPr>
        <w:t xml:space="preserve"> Pasal 372 Kitab </w:t>
      </w:r>
      <w:proofErr w:type="spellStart"/>
      <w:r w:rsidRPr="00FA3701">
        <w:rPr>
          <w:rFonts w:ascii="Courier New" w:hAnsi="Courier New" w:cs="Courier New"/>
        </w:rPr>
        <w:t>Undang-Undang</w:t>
      </w:r>
      <w:proofErr w:type="spellEnd"/>
      <w:r w:rsidRPr="00FA3701">
        <w:rPr>
          <w:rFonts w:ascii="Courier New" w:hAnsi="Courier New" w:cs="Courier New"/>
        </w:rPr>
        <w:t xml:space="preserve"> Hukum </w:t>
      </w:r>
      <w:proofErr w:type="spellStart"/>
      <w:r w:rsidRPr="00FA3701">
        <w:rPr>
          <w:rFonts w:ascii="Courier New" w:hAnsi="Courier New" w:cs="Courier New"/>
        </w:rPr>
        <w:t>Pidana</w:t>
      </w:r>
      <w:proofErr w:type="spellEnd"/>
      <w:r w:rsidRPr="00FA3701">
        <w:rPr>
          <w:rFonts w:ascii="Courier New" w:hAnsi="Courier New" w:cs="Courier New"/>
        </w:rPr>
        <w:t xml:space="preserve">, </w:t>
      </w:r>
      <w:proofErr w:type="spellStart"/>
      <w:r w:rsidRPr="00FA3701">
        <w:rPr>
          <w:rFonts w:ascii="Courier New" w:hAnsi="Courier New" w:cs="Courier New"/>
        </w:rPr>
        <w:t>kecuali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pindah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alamat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dengan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memberitahukan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secara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tertulis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kepada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PENJUAL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disertai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keterangan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dari</w:t>
      </w:r>
      <w:proofErr w:type="spellEnd"/>
      <w:r w:rsidRPr="00FA3701">
        <w:rPr>
          <w:rFonts w:ascii="Courier New" w:hAnsi="Courier New" w:cs="Courier New"/>
        </w:rPr>
        <w:t xml:space="preserve"> Lurah </w:t>
      </w:r>
      <w:proofErr w:type="spellStart"/>
      <w:r w:rsidRPr="00FA3701">
        <w:rPr>
          <w:rFonts w:ascii="Courier New" w:hAnsi="Courier New" w:cs="Courier New"/>
        </w:rPr>
        <w:t>atau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Ketua</w:t>
      </w:r>
      <w:proofErr w:type="spellEnd"/>
      <w:r w:rsidRPr="00FA3701">
        <w:rPr>
          <w:rFonts w:ascii="Courier New" w:hAnsi="Courier New" w:cs="Courier New"/>
        </w:rPr>
        <w:t xml:space="preserve"> RT dan </w:t>
      </w:r>
      <w:proofErr w:type="spellStart"/>
      <w:r w:rsidRPr="00FA3701">
        <w:rPr>
          <w:rFonts w:ascii="Courier New" w:hAnsi="Courier New" w:cs="Courier New"/>
        </w:rPr>
        <w:t>Ketua</w:t>
      </w:r>
      <w:proofErr w:type="spellEnd"/>
      <w:r w:rsidRPr="00FA3701">
        <w:rPr>
          <w:rFonts w:ascii="Courier New" w:hAnsi="Courier New" w:cs="Courier New"/>
        </w:rPr>
        <w:t xml:space="preserve"> RW </w:t>
      </w:r>
      <w:proofErr w:type="spellStart"/>
      <w:r w:rsidRPr="00FA3701">
        <w:rPr>
          <w:rFonts w:ascii="Courier New" w:hAnsi="Courier New" w:cs="Courier New"/>
        </w:rPr>
        <w:t>setempat</w:t>
      </w:r>
      <w:proofErr w:type="spellEnd"/>
      <w:r w:rsidRPr="00FA3701">
        <w:rPr>
          <w:rFonts w:ascii="Courier New" w:hAnsi="Courier New" w:cs="Courier New"/>
        </w:rPr>
        <w:t>.</w:t>
      </w:r>
    </w:p>
    <w:p w14:paraId="5E81123A" w14:textId="77777777" w:rsidR="00FA3701" w:rsidRPr="00FA3701" w:rsidRDefault="00FA3701" w:rsidP="00FA3701">
      <w:pPr>
        <w:jc w:val="both"/>
        <w:rPr>
          <w:rFonts w:ascii="Courier New" w:hAnsi="Courier New" w:cs="Courier New"/>
        </w:rPr>
      </w:pPr>
    </w:p>
    <w:p w14:paraId="18A52984" w14:textId="77777777" w:rsidR="00FA3701" w:rsidRPr="00FA3701" w:rsidRDefault="00FA3701" w:rsidP="00FA3701">
      <w:pPr>
        <w:pStyle w:val="Heading8"/>
        <w:rPr>
          <w:rFonts w:ascii="Courier New" w:hAnsi="Courier New" w:cs="Courier New"/>
          <w:sz w:val="22"/>
          <w:szCs w:val="22"/>
        </w:rPr>
      </w:pPr>
      <w:r w:rsidRPr="00FA3701">
        <w:rPr>
          <w:rFonts w:ascii="Courier New" w:hAnsi="Courier New" w:cs="Courier New"/>
          <w:sz w:val="22"/>
          <w:szCs w:val="22"/>
        </w:rPr>
        <w:lastRenderedPageBreak/>
        <w:t>Pasal 9</w:t>
      </w:r>
    </w:p>
    <w:p w14:paraId="13367CC1" w14:textId="77777777" w:rsidR="00FA3701" w:rsidRPr="00FA3701" w:rsidRDefault="00FA3701" w:rsidP="00FA3701">
      <w:pPr>
        <w:pStyle w:val="Heading8"/>
        <w:rPr>
          <w:rFonts w:ascii="Courier New" w:hAnsi="Courier New" w:cs="Courier New"/>
          <w:sz w:val="22"/>
          <w:szCs w:val="22"/>
        </w:rPr>
      </w:pPr>
      <w:r w:rsidRPr="00FA3701">
        <w:rPr>
          <w:rFonts w:ascii="Courier New" w:hAnsi="Courier New" w:cs="Courier New"/>
          <w:sz w:val="22"/>
          <w:szCs w:val="22"/>
        </w:rPr>
        <w:t xml:space="preserve">PENGALIHAN PEMBAYARAN </w:t>
      </w:r>
    </w:p>
    <w:p w14:paraId="2C5CBCC0" w14:textId="77777777" w:rsidR="00FA3701" w:rsidRPr="00FA3701" w:rsidRDefault="00FA3701" w:rsidP="00FA3701">
      <w:pPr>
        <w:rPr>
          <w:rFonts w:ascii="Courier New" w:hAnsi="Courier New" w:cs="Courier New"/>
        </w:rPr>
      </w:pPr>
    </w:p>
    <w:p w14:paraId="7CC1D3E9" w14:textId="77777777" w:rsidR="00FA3701" w:rsidRPr="00FA3701" w:rsidRDefault="00FA3701" w:rsidP="00FA3701">
      <w:pPr>
        <w:pStyle w:val="ListParagraph"/>
        <w:numPr>
          <w:ilvl w:val="0"/>
          <w:numId w:val="26"/>
        </w:numPr>
        <w:ind w:left="426"/>
        <w:jc w:val="both"/>
        <w:rPr>
          <w:rFonts w:ascii="Courier New" w:hAnsi="Courier New" w:cs="Courier New"/>
          <w:bCs/>
        </w:rPr>
      </w:pPr>
      <w:proofErr w:type="spellStart"/>
      <w:r w:rsidRPr="00FA3701">
        <w:rPr>
          <w:rFonts w:ascii="Courier New" w:hAnsi="Courier New" w:cs="Courier New"/>
          <w:bCs/>
        </w:rPr>
        <w:t>Apabila</w:t>
      </w:r>
      <w:proofErr w:type="spellEnd"/>
      <w:r w:rsidRPr="00FA3701">
        <w:rPr>
          <w:rFonts w:ascii="Courier New" w:hAnsi="Courier New" w:cs="Courier New"/>
          <w:b/>
          <w:bCs/>
        </w:rPr>
        <w:t xml:space="preserve"> PEMBELI SEWA </w:t>
      </w:r>
      <w:proofErr w:type="spellStart"/>
      <w:r w:rsidRPr="00FA3701">
        <w:rPr>
          <w:rFonts w:ascii="Courier New" w:hAnsi="Courier New" w:cs="Courier New"/>
          <w:bCs/>
        </w:rPr>
        <w:t>dalam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keaadaan</w:t>
      </w:r>
      <w:proofErr w:type="spellEnd"/>
      <w:r w:rsidRPr="00FA3701">
        <w:rPr>
          <w:rFonts w:ascii="Courier New" w:hAnsi="Courier New" w:cs="Courier New"/>
          <w:bCs/>
        </w:rPr>
        <w:t xml:space="preserve"> yang </w:t>
      </w:r>
      <w:proofErr w:type="spellStart"/>
      <w:r w:rsidRPr="00FA3701">
        <w:rPr>
          <w:rFonts w:ascii="Courier New" w:hAnsi="Courier New" w:cs="Courier New"/>
          <w:bCs/>
        </w:rPr>
        <w:t>tidak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memungkinkan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seperti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sakit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kritis</w:t>
      </w:r>
      <w:proofErr w:type="spellEnd"/>
      <w:r w:rsidRPr="00FA3701">
        <w:rPr>
          <w:rFonts w:ascii="Courier New" w:hAnsi="Courier New" w:cs="Courier New"/>
          <w:bCs/>
        </w:rPr>
        <w:t xml:space="preserve"> dan/</w:t>
      </w:r>
      <w:proofErr w:type="spellStart"/>
      <w:r w:rsidRPr="00FA3701">
        <w:rPr>
          <w:rFonts w:ascii="Courier New" w:hAnsi="Courier New" w:cs="Courier New"/>
          <w:bCs/>
        </w:rPr>
        <w:t>atau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kecelakaan</w:t>
      </w:r>
      <w:proofErr w:type="spellEnd"/>
      <w:r w:rsidRPr="00FA3701">
        <w:rPr>
          <w:rFonts w:ascii="Courier New" w:hAnsi="Courier New" w:cs="Courier New"/>
          <w:bCs/>
        </w:rPr>
        <w:t xml:space="preserve">, PEMBELI SEWA </w:t>
      </w:r>
      <w:proofErr w:type="spellStart"/>
      <w:r w:rsidRPr="00FA3701">
        <w:rPr>
          <w:rFonts w:ascii="Courier New" w:hAnsi="Courier New" w:cs="Courier New"/>
          <w:bCs/>
        </w:rPr>
        <w:t>tetap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diwajibkan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untuk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melakukan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pembayaran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angsuran</w:t>
      </w:r>
      <w:proofErr w:type="spellEnd"/>
      <w:r w:rsidRPr="00FA3701">
        <w:rPr>
          <w:rFonts w:ascii="Courier New" w:hAnsi="Courier New" w:cs="Courier New"/>
          <w:bCs/>
        </w:rPr>
        <w:t xml:space="preserve"> dan </w:t>
      </w:r>
      <w:proofErr w:type="spellStart"/>
      <w:r w:rsidRPr="00FA3701">
        <w:rPr>
          <w:rFonts w:ascii="Courier New" w:hAnsi="Courier New" w:cs="Courier New"/>
          <w:bCs/>
        </w:rPr>
        <w:t>pembayaran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denda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ketika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terjadi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keterlambatan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pembayaran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sesuai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dengan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ketentuan</w:t>
      </w:r>
      <w:proofErr w:type="spellEnd"/>
      <w:r w:rsidRPr="00FA3701">
        <w:rPr>
          <w:rFonts w:ascii="Courier New" w:hAnsi="Courier New" w:cs="Courier New"/>
          <w:bCs/>
        </w:rPr>
        <w:t xml:space="preserve"> yang </w:t>
      </w:r>
      <w:proofErr w:type="spellStart"/>
      <w:r w:rsidRPr="00FA3701">
        <w:rPr>
          <w:rFonts w:ascii="Courier New" w:hAnsi="Courier New" w:cs="Courier New"/>
          <w:bCs/>
        </w:rPr>
        <w:t>ada</w:t>
      </w:r>
      <w:proofErr w:type="spellEnd"/>
      <w:r w:rsidRPr="00FA3701">
        <w:rPr>
          <w:rFonts w:ascii="Courier New" w:hAnsi="Courier New" w:cs="Courier New"/>
          <w:bCs/>
        </w:rPr>
        <w:t xml:space="preserve"> di </w:t>
      </w:r>
      <w:proofErr w:type="spellStart"/>
      <w:r w:rsidRPr="00FA3701">
        <w:rPr>
          <w:rFonts w:ascii="Courier New" w:hAnsi="Courier New" w:cs="Courier New"/>
          <w:bCs/>
        </w:rPr>
        <w:t>dalam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pasal</w:t>
      </w:r>
      <w:proofErr w:type="spellEnd"/>
      <w:r w:rsidRPr="00FA3701">
        <w:rPr>
          <w:rFonts w:ascii="Courier New" w:hAnsi="Courier New" w:cs="Courier New"/>
          <w:bCs/>
        </w:rPr>
        <w:t xml:space="preserve"> 5 </w:t>
      </w:r>
      <w:proofErr w:type="spellStart"/>
      <w:r w:rsidRPr="00FA3701">
        <w:rPr>
          <w:rFonts w:ascii="Courier New" w:hAnsi="Courier New" w:cs="Courier New"/>
          <w:bCs/>
        </w:rPr>
        <w:t>surat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perjanjian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ini</w:t>
      </w:r>
      <w:proofErr w:type="spellEnd"/>
      <w:r w:rsidRPr="00FA3701">
        <w:rPr>
          <w:rFonts w:ascii="Courier New" w:hAnsi="Courier New" w:cs="Courier New"/>
          <w:bCs/>
        </w:rPr>
        <w:t xml:space="preserve"> dan </w:t>
      </w:r>
      <w:proofErr w:type="spellStart"/>
      <w:r w:rsidRPr="00FA3701">
        <w:rPr>
          <w:rFonts w:ascii="Courier New" w:hAnsi="Courier New" w:cs="Courier New"/>
          <w:bCs/>
        </w:rPr>
        <w:t>melakukan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pembayaran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sisa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pinjaman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sewa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beli</w:t>
      </w:r>
      <w:proofErr w:type="spellEnd"/>
      <w:r w:rsidRPr="00FA3701">
        <w:rPr>
          <w:rFonts w:ascii="Courier New" w:hAnsi="Courier New" w:cs="Courier New"/>
          <w:bCs/>
        </w:rPr>
        <w:t xml:space="preserve"> di PT BPR SAHABAT SEJATI.</w:t>
      </w:r>
    </w:p>
    <w:p w14:paraId="32EB7A65" w14:textId="77777777" w:rsidR="00FA3701" w:rsidRDefault="00FA3701" w:rsidP="00FA3701">
      <w:pPr>
        <w:pStyle w:val="ListParagraph"/>
        <w:numPr>
          <w:ilvl w:val="0"/>
          <w:numId w:val="26"/>
        </w:numPr>
        <w:ind w:left="426"/>
        <w:jc w:val="both"/>
        <w:rPr>
          <w:rFonts w:ascii="Courier New" w:hAnsi="Courier New" w:cs="Courier New"/>
          <w:bCs/>
        </w:rPr>
      </w:pPr>
      <w:proofErr w:type="spellStart"/>
      <w:r w:rsidRPr="00FA3701">
        <w:rPr>
          <w:rFonts w:ascii="Courier New" w:hAnsi="Courier New" w:cs="Courier New"/>
          <w:bCs/>
        </w:rPr>
        <w:t>Apabila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r w:rsidRPr="00FA3701">
        <w:rPr>
          <w:rFonts w:ascii="Courier New" w:hAnsi="Courier New" w:cs="Courier New"/>
          <w:b/>
          <w:bCs/>
        </w:rPr>
        <w:t xml:space="preserve">PEMBELI SEWA </w:t>
      </w:r>
      <w:proofErr w:type="spellStart"/>
      <w:r w:rsidRPr="00FA3701">
        <w:rPr>
          <w:rFonts w:ascii="Courier New" w:hAnsi="Courier New" w:cs="Courier New"/>
          <w:bCs/>
        </w:rPr>
        <w:t>dalam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keadaan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meninggal</w:t>
      </w:r>
      <w:proofErr w:type="spellEnd"/>
      <w:r w:rsidRPr="00FA3701">
        <w:rPr>
          <w:rFonts w:ascii="Courier New" w:hAnsi="Courier New" w:cs="Courier New"/>
          <w:bCs/>
        </w:rPr>
        <w:t xml:space="preserve"> dunia </w:t>
      </w:r>
      <w:proofErr w:type="spellStart"/>
      <w:r w:rsidRPr="00FA3701">
        <w:rPr>
          <w:rFonts w:ascii="Courier New" w:hAnsi="Courier New" w:cs="Courier New"/>
          <w:bCs/>
        </w:rPr>
        <w:t>kewajiban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pembayaran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angsuran</w:t>
      </w:r>
      <w:proofErr w:type="spellEnd"/>
      <w:r w:rsidRPr="00FA3701">
        <w:rPr>
          <w:rFonts w:ascii="Courier New" w:hAnsi="Courier New" w:cs="Courier New"/>
          <w:bCs/>
        </w:rPr>
        <w:t xml:space="preserve"> dan </w:t>
      </w:r>
      <w:proofErr w:type="spellStart"/>
      <w:r w:rsidRPr="00FA3701">
        <w:rPr>
          <w:rFonts w:ascii="Courier New" w:hAnsi="Courier New" w:cs="Courier New"/>
          <w:bCs/>
        </w:rPr>
        <w:t>denda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keterlambatan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sesuai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dengan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ketentuan</w:t>
      </w:r>
      <w:proofErr w:type="spellEnd"/>
      <w:r w:rsidRPr="00FA3701">
        <w:rPr>
          <w:rFonts w:ascii="Courier New" w:hAnsi="Courier New" w:cs="Courier New"/>
          <w:bCs/>
        </w:rPr>
        <w:t xml:space="preserve"> yang </w:t>
      </w:r>
      <w:proofErr w:type="spellStart"/>
      <w:r w:rsidRPr="00FA3701">
        <w:rPr>
          <w:rFonts w:ascii="Courier New" w:hAnsi="Courier New" w:cs="Courier New"/>
          <w:bCs/>
        </w:rPr>
        <w:t>ada</w:t>
      </w:r>
      <w:proofErr w:type="spellEnd"/>
      <w:r w:rsidRPr="00FA3701">
        <w:rPr>
          <w:rFonts w:ascii="Courier New" w:hAnsi="Courier New" w:cs="Courier New"/>
          <w:bCs/>
        </w:rPr>
        <w:t xml:space="preserve"> di </w:t>
      </w:r>
      <w:proofErr w:type="spellStart"/>
      <w:r w:rsidRPr="00FA3701">
        <w:rPr>
          <w:rFonts w:ascii="Courier New" w:hAnsi="Courier New" w:cs="Courier New"/>
          <w:bCs/>
        </w:rPr>
        <w:t>dalam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pasal</w:t>
      </w:r>
      <w:proofErr w:type="spellEnd"/>
      <w:r w:rsidRPr="00FA3701">
        <w:rPr>
          <w:rFonts w:ascii="Courier New" w:hAnsi="Courier New" w:cs="Courier New"/>
          <w:bCs/>
        </w:rPr>
        <w:t xml:space="preserve"> 5 dan </w:t>
      </w:r>
      <w:proofErr w:type="spellStart"/>
      <w:r w:rsidRPr="00FA3701">
        <w:rPr>
          <w:rFonts w:ascii="Courier New" w:hAnsi="Courier New" w:cs="Courier New"/>
          <w:bCs/>
        </w:rPr>
        <w:t>pasal</w:t>
      </w:r>
      <w:proofErr w:type="spellEnd"/>
      <w:r w:rsidRPr="00FA3701">
        <w:rPr>
          <w:rFonts w:ascii="Courier New" w:hAnsi="Courier New" w:cs="Courier New"/>
          <w:bCs/>
        </w:rPr>
        <w:t xml:space="preserve"> 9 </w:t>
      </w:r>
      <w:proofErr w:type="spellStart"/>
      <w:r w:rsidRPr="00FA3701">
        <w:rPr>
          <w:rFonts w:ascii="Courier New" w:hAnsi="Courier New" w:cs="Courier New"/>
          <w:bCs/>
        </w:rPr>
        <w:t>ayat</w:t>
      </w:r>
      <w:proofErr w:type="spellEnd"/>
      <w:r w:rsidRPr="00FA3701">
        <w:rPr>
          <w:rFonts w:ascii="Courier New" w:hAnsi="Courier New" w:cs="Courier New"/>
          <w:bCs/>
        </w:rPr>
        <w:t xml:space="preserve"> 1 </w:t>
      </w:r>
      <w:proofErr w:type="spellStart"/>
      <w:r w:rsidRPr="00FA3701">
        <w:rPr>
          <w:rFonts w:ascii="Courier New" w:hAnsi="Courier New" w:cs="Courier New"/>
          <w:bCs/>
        </w:rPr>
        <w:t>surat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perjanjian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ini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akan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dialihkan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kepada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ahli</w:t>
      </w:r>
      <w:proofErr w:type="spellEnd"/>
      <w:r w:rsidRPr="00FA3701">
        <w:rPr>
          <w:rFonts w:ascii="Courier New" w:hAnsi="Courier New" w:cs="Courier New"/>
          <w:bCs/>
        </w:rPr>
        <w:t xml:space="preserve"> </w:t>
      </w:r>
      <w:proofErr w:type="spellStart"/>
      <w:r w:rsidRPr="00FA3701">
        <w:rPr>
          <w:rFonts w:ascii="Courier New" w:hAnsi="Courier New" w:cs="Courier New"/>
          <w:bCs/>
        </w:rPr>
        <w:t>warisnya</w:t>
      </w:r>
      <w:proofErr w:type="spellEnd"/>
      <w:r w:rsidRPr="00FA3701">
        <w:rPr>
          <w:rFonts w:ascii="Courier New" w:hAnsi="Courier New" w:cs="Courier New"/>
          <w:bCs/>
        </w:rPr>
        <w:t>.</w:t>
      </w:r>
      <w:r w:rsidRPr="00FA3701">
        <w:rPr>
          <w:rFonts w:ascii="Courier New" w:hAnsi="Courier New" w:cs="Courier New"/>
          <w:bCs/>
          <w:highlight w:val="yellow"/>
        </w:rPr>
        <w:t xml:space="preserve"> </w:t>
      </w:r>
    </w:p>
    <w:p w14:paraId="0EC34C23" w14:textId="77777777" w:rsidR="00981F45" w:rsidRPr="00981F45" w:rsidRDefault="00981F45" w:rsidP="00981F45">
      <w:pPr>
        <w:pStyle w:val="ListParagraph"/>
        <w:ind w:left="426"/>
        <w:jc w:val="both"/>
        <w:rPr>
          <w:rFonts w:ascii="Courier New" w:hAnsi="Courier New" w:cs="Courier New"/>
          <w:bCs/>
        </w:rPr>
      </w:pPr>
    </w:p>
    <w:p w14:paraId="754C8D37" w14:textId="77777777" w:rsidR="00FA3701" w:rsidRPr="00FA3701" w:rsidRDefault="00FA3701" w:rsidP="00FA3701">
      <w:pPr>
        <w:pStyle w:val="Heading8"/>
        <w:rPr>
          <w:rFonts w:ascii="Courier New" w:hAnsi="Courier New" w:cs="Courier New"/>
          <w:sz w:val="22"/>
          <w:szCs w:val="22"/>
        </w:rPr>
      </w:pPr>
      <w:r w:rsidRPr="00FA3701">
        <w:rPr>
          <w:rFonts w:ascii="Courier New" w:hAnsi="Courier New" w:cs="Courier New"/>
          <w:sz w:val="22"/>
          <w:szCs w:val="22"/>
        </w:rPr>
        <w:t>Pasal 10</w:t>
      </w:r>
    </w:p>
    <w:p w14:paraId="14D26128" w14:textId="77777777" w:rsidR="00FA3701" w:rsidRPr="00981F45" w:rsidRDefault="00FA3701" w:rsidP="00981F45">
      <w:pPr>
        <w:jc w:val="center"/>
        <w:rPr>
          <w:rFonts w:ascii="Courier New" w:hAnsi="Courier New" w:cs="Courier New"/>
          <w:b/>
          <w:bCs/>
        </w:rPr>
      </w:pPr>
      <w:r w:rsidRPr="00FA3701">
        <w:rPr>
          <w:rFonts w:ascii="Courier New" w:hAnsi="Courier New" w:cs="Courier New"/>
          <w:b/>
          <w:bCs/>
        </w:rPr>
        <w:t>PEMBATALAN</w:t>
      </w:r>
    </w:p>
    <w:p w14:paraId="65E5FDD7" w14:textId="77777777" w:rsidR="00FA3701" w:rsidRPr="00FA3701" w:rsidRDefault="00FA3701" w:rsidP="00FA3701">
      <w:pPr>
        <w:numPr>
          <w:ilvl w:val="0"/>
          <w:numId w:val="24"/>
        </w:numPr>
        <w:tabs>
          <w:tab w:val="clear" w:pos="720"/>
          <w:tab w:val="num" w:pos="540"/>
        </w:tabs>
        <w:spacing w:after="0" w:line="240" w:lineRule="auto"/>
        <w:ind w:left="540" w:hanging="540"/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Dengan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tidak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dilakukannya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pembayaran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angsuran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sewa</w:t>
      </w:r>
      <w:proofErr w:type="spellEnd"/>
      <w:r w:rsidRPr="00FA3701">
        <w:rPr>
          <w:rFonts w:ascii="Courier New" w:hAnsi="Courier New" w:cs="Courier New"/>
        </w:rPr>
        <w:t xml:space="preserve"> – </w:t>
      </w:r>
      <w:proofErr w:type="spellStart"/>
      <w:r w:rsidRPr="00FA3701">
        <w:rPr>
          <w:rFonts w:ascii="Courier New" w:hAnsi="Courier New" w:cs="Courier New"/>
        </w:rPr>
        <w:t>beli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sesuai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dengan</w:t>
      </w:r>
      <w:proofErr w:type="spellEnd"/>
      <w:r w:rsidRPr="00FA3701">
        <w:rPr>
          <w:rFonts w:ascii="Courier New" w:hAnsi="Courier New" w:cs="Courier New"/>
        </w:rPr>
        <w:t xml:space="preserve"> Pasal 3 Surat </w:t>
      </w:r>
      <w:proofErr w:type="spellStart"/>
      <w:r w:rsidRPr="00FA3701">
        <w:rPr>
          <w:rFonts w:ascii="Courier New" w:hAnsi="Courier New" w:cs="Courier New"/>
        </w:rPr>
        <w:t>Perjanjian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ini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maka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tanpa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memerlukan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teguran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terlebih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dahulu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dari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PENJUAL SEWA</w:t>
      </w:r>
      <w:r w:rsidRPr="00FA3701">
        <w:rPr>
          <w:rFonts w:ascii="Courier New" w:hAnsi="Courier New" w:cs="Courier New"/>
        </w:rPr>
        <w:t xml:space="preserve">, </w:t>
      </w:r>
      <w:proofErr w:type="spellStart"/>
      <w:r w:rsidRPr="00FA3701">
        <w:rPr>
          <w:rFonts w:ascii="Courier New" w:hAnsi="Courier New" w:cs="Courier New"/>
        </w:rPr>
        <w:t>telah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cukup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membuktikan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bahwa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dalam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keadaan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lalai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atau</w:t>
      </w:r>
      <w:proofErr w:type="spellEnd"/>
      <w:r w:rsidRPr="00FA3701">
        <w:rPr>
          <w:rFonts w:ascii="Courier New" w:hAnsi="Courier New" w:cs="Courier New"/>
        </w:rPr>
        <w:t xml:space="preserve"> wan </w:t>
      </w:r>
      <w:proofErr w:type="spellStart"/>
      <w:r w:rsidRPr="00FA3701">
        <w:rPr>
          <w:rFonts w:ascii="Courier New" w:hAnsi="Courier New" w:cs="Courier New"/>
        </w:rPr>
        <w:t>prestasi</w:t>
      </w:r>
      <w:proofErr w:type="spellEnd"/>
      <w:r w:rsidRPr="00FA3701">
        <w:rPr>
          <w:rFonts w:ascii="Courier New" w:hAnsi="Courier New" w:cs="Courier New"/>
        </w:rPr>
        <w:t>.</w:t>
      </w:r>
    </w:p>
    <w:p w14:paraId="434817CB" w14:textId="77777777" w:rsidR="00FA3701" w:rsidRPr="00FA3701" w:rsidRDefault="00FA3701" w:rsidP="00FA3701">
      <w:pPr>
        <w:numPr>
          <w:ilvl w:val="0"/>
          <w:numId w:val="24"/>
        </w:numPr>
        <w:tabs>
          <w:tab w:val="clear" w:pos="720"/>
          <w:tab w:val="num" w:pos="540"/>
        </w:tabs>
        <w:spacing w:after="0" w:line="240" w:lineRule="auto"/>
        <w:ind w:left="540" w:hanging="540"/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Keadaan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lalai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atau</w:t>
      </w:r>
      <w:proofErr w:type="spellEnd"/>
      <w:r w:rsidRPr="00FA3701">
        <w:rPr>
          <w:rFonts w:ascii="Courier New" w:hAnsi="Courier New" w:cs="Courier New"/>
        </w:rPr>
        <w:t xml:space="preserve"> wan </w:t>
      </w:r>
      <w:proofErr w:type="spellStart"/>
      <w:r w:rsidRPr="00FA3701">
        <w:rPr>
          <w:rFonts w:ascii="Courier New" w:hAnsi="Courier New" w:cs="Courier New"/>
        </w:rPr>
        <w:t>prestasi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tersebut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mengakibatkan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perjanjian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sewa</w:t>
      </w:r>
      <w:proofErr w:type="spellEnd"/>
      <w:r w:rsidRPr="00FA3701">
        <w:rPr>
          <w:rFonts w:ascii="Courier New" w:hAnsi="Courier New" w:cs="Courier New"/>
        </w:rPr>
        <w:t xml:space="preserve"> – </w:t>
      </w:r>
      <w:proofErr w:type="spellStart"/>
      <w:r w:rsidRPr="00FA3701">
        <w:rPr>
          <w:rFonts w:ascii="Courier New" w:hAnsi="Courier New" w:cs="Courier New"/>
        </w:rPr>
        <w:t>beli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ini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batal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dengan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sendirinya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tanpa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diperlukan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putusan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dari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Pengadilan</w:t>
      </w:r>
      <w:proofErr w:type="spellEnd"/>
      <w:r w:rsidRPr="00FA3701">
        <w:rPr>
          <w:rFonts w:ascii="Courier New" w:hAnsi="Courier New" w:cs="Courier New"/>
        </w:rPr>
        <w:t xml:space="preserve"> Negeri yang </w:t>
      </w:r>
      <w:proofErr w:type="spellStart"/>
      <w:r w:rsidRPr="00FA3701">
        <w:rPr>
          <w:rFonts w:ascii="Courier New" w:hAnsi="Courier New" w:cs="Courier New"/>
        </w:rPr>
        <w:t>berarti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kedua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belah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pihak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telah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menyetujui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untuk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melepas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segala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ketentuan</w:t>
      </w:r>
      <w:proofErr w:type="spellEnd"/>
      <w:r w:rsidRPr="00FA3701">
        <w:rPr>
          <w:rFonts w:ascii="Courier New" w:hAnsi="Courier New" w:cs="Courier New"/>
        </w:rPr>
        <w:t xml:space="preserve"> yang </w:t>
      </w:r>
      <w:proofErr w:type="spellStart"/>
      <w:r w:rsidRPr="00FA3701">
        <w:rPr>
          <w:rFonts w:ascii="Courier New" w:hAnsi="Courier New" w:cs="Courier New"/>
        </w:rPr>
        <w:t>telah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termuat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dalam</w:t>
      </w:r>
      <w:proofErr w:type="spellEnd"/>
      <w:r w:rsidRPr="00FA3701">
        <w:rPr>
          <w:rFonts w:ascii="Courier New" w:hAnsi="Courier New" w:cs="Courier New"/>
        </w:rPr>
        <w:t xml:space="preserve"> Pasal 1266 Kitab </w:t>
      </w:r>
      <w:proofErr w:type="spellStart"/>
      <w:r w:rsidRPr="00FA3701">
        <w:rPr>
          <w:rFonts w:ascii="Courier New" w:hAnsi="Courier New" w:cs="Courier New"/>
        </w:rPr>
        <w:t>Undang-Undang</w:t>
      </w:r>
      <w:proofErr w:type="spellEnd"/>
      <w:r w:rsidRPr="00FA3701">
        <w:rPr>
          <w:rFonts w:ascii="Courier New" w:hAnsi="Courier New" w:cs="Courier New"/>
        </w:rPr>
        <w:t xml:space="preserve"> Hukum </w:t>
      </w:r>
      <w:proofErr w:type="spellStart"/>
      <w:r w:rsidRPr="00FA3701">
        <w:rPr>
          <w:rFonts w:ascii="Courier New" w:hAnsi="Courier New" w:cs="Courier New"/>
        </w:rPr>
        <w:t>Perdata</w:t>
      </w:r>
      <w:proofErr w:type="spellEnd"/>
      <w:r w:rsidRPr="00FA3701">
        <w:rPr>
          <w:rFonts w:ascii="Courier New" w:hAnsi="Courier New" w:cs="Courier New"/>
        </w:rPr>
        <w:t>.</w:t>
      </w:r>
    </w:p>
    <w:p w14:paraId="3FC595CC" w14:textId="77777777" w:rsidR="00FA3701" w:rsidRPr="00FA3701" w:rsidRDefault="00FA3701" w:rsidP="00FA3701">
      <w:pPr>
        <w:numPr>
          <w:ilvl w:val="0"/>
          <w:numId w:val="24"/>
        </w:numPr>
        <w:tabs>
          <w:tab w:val="clear" w:pos="720"/>
          <w:tab w:val="num" w:pos="540"/>
        </w:tabs>
        <w:spacing w:after="0" w:line="240" w:lineRule="auto"/>
        <w:ind w:left="540" w:hanging="540"/>
        <w:jc w:val="both"/>
        <w:rPr>
          <w:rFonts w:ascii="Courier New" w:hAnsi="Courier New" w:cs="Courier New"/>
        </w:rPr>
      </w:pPr>
      <w:r w:rsidRPr="00FA3701">
        <w:rPr>
          <w:rFonts w:ascii="Courier New" w:hAnsi="Courier New" w:cs="Courier New"/>
        </w:rPr>
        <w:t xml:space="preserve">Dalam </w:t>
      </w:r>
      <w:proofErr w:type="spellStart"/>
      <w:r w:rsidRPr="00FA3701">
        <w:rPr>
          <w:rFonts w:ascii="Courier New" w:hAnsi="Courier New" w:cs="Courier New"/>
        </w:rPr>
        <w:t>hal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pembatalan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perjanjian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ini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maka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seluruh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pembayaran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dari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kepada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PENJUAL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dianggap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sebagai</w:t>
      </w:r>
      <w:proofErr w:type="spellEnd"/>
      <w:r w:rsidRPr="00FA3701">
        <w:rPr>
          <w:rFonts w:ascii="Courier New" w:hAnsi="Courier New" w:cs="Courier New"/>
        </w:rPr>
        <w:t xml:space="preserve"> uang </w:t>
      </w:r>
      <w:proofErr w:type="spellStart"/>
      <w:r w:rsidRPr="00FA3701">
        <w:rPr>
          <w:rFonts w:ascii="Courier New" w:hAnsi="Courier New" w:cs="Courier New"/>
        </w:rPr>
        <w:t>sewa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atas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pemakaian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barang-barang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tersebut</w:t>
      </w:r>
      <w:proofErr w:type="spellEnd"/>
      <w:r w:rsidRPr="00FA3701">
        <w:rPr>
          <w:rFonts w:ascii="Courier New" w:hAnsi="Courier New" w:cs="Courier New"/>
        </w:rPr>
        <w:t>.</w:t>
      </w:r>
    </w:p>
    <w:p w14:paraId="1A107ECA" w14:textId="77777777" w:rsidR="00FA3701" w:rsidRPr="00FA3701" w:rsidRDefault="00FA3701" w:rsidP="00FA3701">
      <w:pPr>
        <w:numPr>
          <w:ilvl w:val="0"/>
          <w:numId w:val="24"/>
        </w:numPr>
        <w:tabs>
          <w:tab w:val="clear" w:pos="720"/>
          <w:tab w:val="num" w:pos="540"/>
        </w:tabs>
        <w:spacing w:after="0" w:line="240" w:lineRule="auto"/>
        <w:ind w:left="540" w:hanging="540"/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Selanjutnya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memberi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kuasa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penuh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kepada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PENJUAL SEWA</w:t>
      </w:r>
      <w:r w:rsidRPr="00FA3701">
        <w:rPr>
          <w:rFonts w:ascii="Courier New" w:hAnsi="Courier New" w:cs="Courier New"/>
        </w:rPr>
        <w:t xml:space="preserve"> yang </w:t>
      </w:r>
      <w:proofErr w:type="spellStart"/>
      <w:r w:rsidRPr="00FA3701">
        <w:rPr>
          <w:rFonts w:ascii="Courier New" w:hAnsi="Courier New" w:cs="Courier New"/>
        </w:rPr>
        <w:t>atas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kuasanya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dengan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hak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substitusi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untuk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mengambil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barang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milik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PENJUAL SEWA</w:t>
      </w:r>
      <w:r w:rsidRPr="00FA3701">
        <w:rPr>
          <w:rFonts w:ascii="Courier New" w:hAnsi="Courier New" w:cs="Courier New"/>
        </w:rPr>
        <w:t xml:space="preserve">, </w:t>
      </w:r>
      <w:proofErr w:type="spellStart"/>
      <w:r w:rsidRPr="00FA3701">
        <w:rPr>
          <w:rFonts w:ascii="Courier New" w:hAnsi="Courier New" w:cs="Courier New"/>
        </w:rPr>
        <w:t>baik</w:t>
      </w:r>
      <w:proofErr w:type="spellEnd"/>
      <w:r w:rsidRPr="00FA3701">
        <w:rPr>
          <w:rFonts w:ascii="Courier New" w:hAnsi="Courier New" w:cs="Courier New"/>
        </w:rPr>
        <w:t xml:space="preserve"> yang </w:t>
      </w:r>
      <w:proofErr w:type="spellStart"/>
      <w:r w:rsidRPr="00FA3701">
        <w:rPr>
          <w:rFonts w:ascii="Courier New" w:hAnsi="Courier New" w:cs="Courier New"/>
        </w:rPr>
        <w:t>berada</w:t>
      </w:r>
      <w:proofErr w:type="spellEnd"/>
      <w:r w:rsidRPr="00FA3701">
        <w:rPr>
          <w:rFonts w:ascii="Courier New" w:hAnsi="Courier New" w:cs="Courier New"/>
        </w:rPr>
        <w:t xml:space="preserve"> di </w:t>
      </w:r>
      <w:proofErr w:type="spellStart"/>
      <w:r w:rsidRPr="00FA3701">
        <w:rPr>
          <w:rFonts w:ascii="Courier New" w:hAnsi="Courier New" w:cs="Courier New"/>
        </w:rPr>
        <w:t>tempat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atau</w:t>
      </w:r>
      <w:proofErr w:type="spellEnd"/>
      <w:r w:rsidRPr="00FA3701">
        <w:rPr>
          <w:rFonts w:ascii="Courier New" w:hAnsi="Courier New" w:cs="Courier New"/>
        </w:rPr>
        <w:t xml:space="preserve"> di </w:t>
      </w:r>
      <w:proofErr w:type="spellStart"/>
      <w:r w:rsidRPr="00FA3701">
        <w:rPr>
          <w:rFonts w:ascii="Courier New" w:hAnsi="Courier New" w:cs="Courier New"/>
        </w:rPr>
        <w:t>tempat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pihak</w:t>
      </w:r>
      <w:proofErr w:type="spellEnd"/>
      <w:r w:rsidRPr="00FA3701">
        <w:rPr>
          <w:rFonts w:ascii="Courier New" w:hAnsi="Courier New" w:cs="Courier New"/>
        </w:rPr>
        <w:t xml:space="preserve"> lain yang </w:t>
      </w:r>
      <w:proofErr w:type="spellStart"/>
      <w:r w:rsidRPr="00FA3701">
        <w:rPr>
          <w:rFonts w:ascii="Courier New" w:hAnsi="Courier New" w:cs="Courier New"/>
        </w:rPr>
        <w:t>mendapat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hak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dari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padanya</w:t>
      </w:r>
      <w:proofErr w:type="spellEnd"/>
      <w:r w:rsidRPr="00FA3701">
        <w:rPr>
          <w:rFonts w:ascii="Courier New" w:hAnsi="Courier New" w:cs="Courier New"/>
        </w:rPr>
        <w:t>.</w:t>
      </w:r>
    </w:p>
    <w:p w14:paraId="05DCD065" w14:textId="77777777" w:rsidR="00FA3701" w:rsidRPr="00FA3701" w:rsidRDefault="00FA3701" w:rsidP="00FA3701">
      <w:pPr>
        <w:numPr>
          <w:ilvl w:val="0"/>
          <w:numId w:val="24"/>
        </w:numPr>
        <w:tabs>
          <w:tab w:val="clear" w:pos="720"/>
          <w:tab w:val="num" w:pos="540"/>
        </w:tabs>
        <w:spacing w:after="0" w:line="240" w:lineRule="auto"/>
        <w:ind w:left="540" w:hanging="540"/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Apabila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diperlukan</w:t>
      </w:r>
      <w:proofErr w:type="spellEnd"/>
      <w:r w:rsidRPr="00FA3701">
        <w:rPr>
          <w:rFonts w:ascii="Courier New" w:hAnsi="Courier New" w:cs="Courier New"/>
        </w:rPr>
        <w:t xml:space="preserve">, </w:t>
      </w:r>
      <w:r w:rsidRPr="00FA3701">
        <w:rPr>
          <w:rFonts w:ascii="Courier New" w:hAnsi="Courier New" w:cs="Courier New"/>
          <w:b/>
          <w:bCs/>
        </w:rPr>
        <w:t>PENJUAL SEWA</w:t>
      </w:r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berhak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meminta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bantuan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pihak</w:t>
      </w:r>
      <w:proofErr w:type="spellEnd"/>
      <w:r w:rsidRPr="00FA3701">
        <w:rPr>
          <w:rFonts w:ascii="Courier New" w:hAnsi="Courier New" w:cs="Courier New"/>
        </w:rPr>
        <w:t xml:space="preserve"> yang </w:t>
      </w:r>
      <w:proofErr w:type="spellStart"/>
      <w:r w:rsidRPr="00FA3701">
        <w:rPr>
          <w:rFonts w:ascii="Courier New" w:hAnsi="Courier New" w:cs="Courier New"/>
        </w:rPr>
        <w:t>berwajib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untuk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melaksanakan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pengambilan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barang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tersebut</w:t>
      </w:r>
      <w:proofErr w:type="spellEnd"/>
      <w:r w:rsidRPr="00FA3701">
        <w:rPr>
          <w:rFonts w:ascii="Courier New" w:hAnsi="Courier New" w:cs="Courier New"/>
        </w:rPr>
        <w:t xml:space="preserve"> dan </w:t>
      </w:r>
      <w:proofErr w:type="spellStart"/>
      <w:r w:rsidRPr="00FA3701">
        <w:rPr>
          <w:rFonts w:ascii="Courier New" w:hAnsi="Courier New" w:cs="Courier New"/>
        </w:rPr>
        <w:t>segala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biaya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pengambilan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barang-barang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tersebut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sepenuhnya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menjadi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beban</w:t>
      </w:r>
      <w:proofErr w:type="spellEnd"/>
      <w:r w:rsidRPr="00FA3701">
        <w:rPr>
          <w:rFonts w:ascii="Courier New" w:hAnsi="Courier New" w:cs="Courier New"/>
        </w:rPr>
        <w:t xml:space="preserve"> dan </w:t>
      </w:r>
      <w:proofErr w:type="spellStart"/>
      <w:r w:rsidRPr="00FA3701">
        <w:rPr>
          <w:rFonts w:ascii="Courier New" w:hAnsi="Courier New" w:cs="Courier New"/>
        </w:rPr>
        <w:t>tanggung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jawab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>.</w:t>
      </w:r>
    </w:p>
    <w:p w14:paraId="03337156" w14:textId="77777777" w:rsidR="00E16C72" w:rsidRPr="00FA3701" w:rsidRDefault="00E16C72" w:rsidP="00FA3701">
      <w:pPr>
        <w:jc w:val="both"/>
        <w:rPr>
          <w:rFonts w:ascii="Courier New" w:hAnsi="Courier New" w:cs="Courier New"/>
        </w:rPr>
      </w:pPr>
    </w:p>
    <w:p w14:paraId="678F9E05" w14:textId="77777777" w:rsidR="00FA3701" w:rsidRPr="00FA3701" w:rsidRDefault="00FA3701" w:rsidP="00FA3701">
      <w:pPr>
        <w:pStyle w:val="Heading8"/>
        <w:rPr>
          <w:rFonts w:ascii="Courier New" w:hAnsi="Courier New" w:cs="Courier New"/>
          <w:sz w:val="22"/>
          <w:szCs w:val="22"/>
        </w:rPr>
      </w:pPr>
      <w:r w:rsidRPr="00FA3701">
        <w:rPr>
          <w:rFonts w:ascii="Courier New" w:hAnsi="Courier New" w:cs="Courier New"/>
          <w:sz w:val="22"/>
          <w:szCs w:val="22"/>
        </w:rPr>
        <w:t>Pasal 11</w:t>
      </w:r>
    </w:p>
    <w:p w14:paraId="0BAE255A" w14:textId="77777777" w:rsidR="00FA3701" w:rsidRPr="00981F45" w:rsidRDefault="00FA3701" w:rsidP="00981F45">
      <w:pPr>
        <w:jc w:val="center"/>
        <w:rPr>
          <w:rFonts w:ascii="Courier New" w:hAnsi="Courier New" w:cs="Courier New"/>
          <w:b/>
          <w:bCs/>
        </w:rPr>
      </w:pPr>
      <w:r w:rsidRPr="00FA3701">
        <w:rPr>
          <w:rFonts w:ascii="Courier New" w:hAnsi="Courier New" w:cs="Courier New"/>
          <w:b/>
          <w:bCs/>
        </w:rPr>
        <w:t>PENUTUP</w:t>
      </w:r>
    </w:p>
    <w:p w14:paraId="32DB97A8" w14:textId="77777777" w:rsidR="00FA3701" w:rsidRPr="00FA3701" w:rsidRDefault="00FA3701" w:rsidP="00FA3701">
      <w:pPr>
        <w:numPr>
          <w:ilvl w:val="0"/>
          <w:numId w:val="25"/>
        </w:numPr>
        <w:tabs>
          <w:tab w:val="clear" w:pos="720"/>
          <w:tab w:val="num" w:pos="540"/>
        </w:tabs>
        <w:spacing w:after="0" w:line="240" w:lineRule="auto"/>
        <w:ind w:left="540" w:hanging="540"/>
        <w:jc w:val="both"/>
        <w:rPr>
          <w:rFonts w:ascii="Courier New" w:hAnsi="Courier New" w:cs="Courier New"/>
        </w:rPr>
      </w:pPr>
      <w:proofErr w:type="spellStart"/>
      <w:r w:rsidRPr="00FA3701">
        <w:rPr>
          <w:rFonts w:ascii="Courier New" w:hAnsi="Courier New" w:cs="Courier New"/>
        </w:rPr>
        <w:t>Kedua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belah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pihak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dengan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ini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menyatakan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dalam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membuat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persetujuan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perjanjian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ini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telah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memenuhi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syarat-syarat</w:t>
      </w:r>
      <w:proofErr w:type="spellEnd"/>
      <w:r w:rsidRPr="00FA3701">
        <w:rPr>
          <w:rFonts w:ascii="Courier New" w:hAnsi="Courier New" w:cs="Courier New"/>
        </w:rPr>
        <w:t xml:space="preserve"> yang </w:t>
      </w:r>
      <w:proofErr w:type="spellStart"/>
      <w:r w:rsidRPr="00FA3701">
        <w:rPr>
          <w:rFonts w:ascii="Courier New" w:hAnsi="Courier New" w:cs="Courier New"/>
        </w:rPr>
        <w:t>diperlukan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sesuai</w:t>
      </w:r>
      <w:proofErr w:type="spellEnd"/>
      <w:r w:rsidRPr="00FA3701">
        <w:rPr>
          <w:rFonts w:ascii="Courier New" w:hAnsi="Courier New" w:cs="Courier New"/>
        </w:rPr>
        <w:t xml:space="preserve"> Pasal 1320 Kitab </w:t>
      </w:r>
      <w:proofErr w:type="spellStart"/>
      <w:r w:rsidRPr="00FA3701">
        <w:rPr>
          <w:rFonts w:ascii="Courier New" w:hAnsi="Courier New" w:cs="Courier New"/>
        </w:rPr>
        <w:t>Undang-Undang</w:t>
      </w:r>
      <w:proofErr w:type="spellEnd"/>
      <w:r w:rsidRPr="00FA3701">
        <w:rPr>
          <w:rFonts w:ascii="Courier New" w:hAnsi="Courier New" w:cs="Courier New"/>
        </w:rPr>
        <w:t xml:space="preserve"> Hukum </w:t>
      </w:r>
      <w:proofErr w:type="spellStart"/>
      <w:r w:rsidRPr="00FA3701">
        <w:rPr>
          <w:rFonts w:ascii="Courier New" w:hAnsi="Courier New" w:cs="Courier New"/>
        </w:rPr>
        <w:t>Perdata</w:t>
      </w:r>
      <w:proofErr w:type="spellEnd"/>
      <w:r w:rsidRPr="00FA3701">
        <w:rPr>
          <w:rFonts w:ascii="Courier New" w:hAnsi="Courier New" w:cs="Courier New"/>
        </w:rPr>
        <w:t xml:space="preserve"> yang </w:t>
      </w:r>
      <w:proofErr w:type="spellStart"/>
      <w:r w:rsidRPr="00FA3701">
        <w:rPr>
          <w:rFonts w:ascii="Courier New" w:hAnsi="Courier New" w:cs="Courier New"/>
        </w:rPr>
        <w:t>karenanya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berlaku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sebagai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undang-undang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sesuai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dengan</w:t>
      </w:r>
      <w:proofErr w:type="spellEnd"/>
      <w:r w:rsidRPr="00FA3701">
        <w:rPr>
          <w:rFonts w:ascii="Courier New" w:hAnsi="Courier New" w:cs="Courier New"/>
        </w:rPr>
        <w:t xml:space="preserve"> Pasal 1338 Kitab </w:t>
      </w:r>
      <w:proofErr w:type="spellStart"/>
      <w:r w:rsidRPr="00FA3701">
        <w:rPr>
          <w:rFonts w:ascii="Courier New" w:hAnsi="Courier New" w:cs="Courier New"/>
        </w:rPr>
        <w:t>Undang-Undang</w:t>
      </w:r>
      <w:proofErr w:type="spellEnd"/>
      <w:r w:rsidRPr="00FA3701">
        <w:rPr>
          <w:rFonts w:ascii="Courier New" w:hAnsi="Courier New" w:cs="Courier New"/>
        </w:rPr>
        <w:t xml:space="preserve"> Hukum </w:t>
      </w:r>
      <w:proofErr w:type="spellStart"/>
      <w:r w:rsidRPr="00FA3701">
        <w:rPr>
          <w:rFonts w:ascii="Courier New" w:hAnsi="Courier New" w:cs="Courier New"/>
        </w:rPr>
        <w:t>Perdata</w:t>
      </w:r>
      <w:proofErr w:type="spellEnd"/>
      <w:r w:rsidRPr="00FA3701">
        <w:rPr>
          <w:rFonts w:ascii="Courier New" w:hAnsi="Courier New" w:cs="Courier New"/>
        </w:rPr>
        <w:t>.</w:t>
      </w:r>
    </w:p>
    <w:p w14:paraId="2D55D715" w14:textId="77777777" w:rsidR="00FA3701" w:rsidRPr="00FA3701" w:rsidRDefault="00FA3701" w:rsidP="00FA3701">
      <w:pPr>
        <w:numPr>
          <w:ilvl w:val="0"/>
          <w:numId w:val="25"/>
        </w:numPr>
        <w:tabs>
          <w:tab w:val="clear" w:pos="720"/>
          <w:tab w:val="num" w:pos="540"/>
        </w:tabs>
        <w:spacing w:after="0" w:line="240" w:lineRule="auto"/>
        <w:ind w:left="540" w:hanging="540"/>
        <w:jc w:val="both"/>
        <w:rPr>
          <w:rFonts w:ascii="Courier New" w:hAnsi="Courier New" w:cs="Courier New"/>
        </w:rPr>
      </w:pPr>
      <w:r w:rsidRPr="00FA3701">
        <w:rPr>
          <w:rFonts w:ascii="Courier New" w:hAnsi="Courier New" w:cs="Courier New"/>
        </w:rPr>
        <w:lastRenderedPageBreak/>
        <w:t xml:space="preserve">Surat </w:t>
      </w:r>
      <w:proofErr w:type="spellStart"/>
      <w:r w:rsidRPr="00FA3701">
        <w:rPr>
          <w:rFonts w:ascii="Courier New" w:hAnsi="Courier New" w:cs="Courier New"/>
        </w:rPr>
        <w:t>perjanjian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ini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dibuat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bersama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kedua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belah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pihak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dengan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sebenarnya</w:t>
      </w:r>
      <w:proofErr w:type="spellEnd"/>
      <w:r w:rsidRPr="00FA3701">
        <w:rPr>
          <w:rFonts w:ascii="Courier New" w:hAnsi="Courier New" w:cs="Courier New"/>
        </w:rPr>
        <w:t xml:space="preserve">, </w:t>
      </w:r>
      <w:proofErr w:type="spellStart"/>
      <w:r w:rsidRPr="00FA3701">
        <w:rPr>
          <w:rFonts w:ascii="Courier New" w:hAnsi="Courier New" w:cs="Courier New"/>
        </w:rPr>
        <w:t>dalam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keadaan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sehat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tanpa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adanya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paksaan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atau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tekanan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dari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pihak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manapun</w:t>
      </w:r>
      <w:proofErr w:type="spellEnd"/>
      <w:r w:rsidRPr="00FA3701">
        <w:rPr>
          <w:rFonts w:ascii="Courier New" w:hAnsi="Courier New" w:cs="Courier New"/>
        </w:rPr>
        <w:t xml:space="preserve"> juga.</w:t>
      </w:r>
    </w:p>
    <w:p w14:paraId="51290C4E" w14:textId="77777777" w:rsidR="00FA3701" w:rsidRPr="00FA3701" w:rsidRDefault="00FA3701" w:rsidP="00FA3701">
      <w:pPr>
        <w:numPr>
          <w:ilvl w:val="0"/>
          <w:numId w:val="25"/>
        </w:numPr>
        <w:tabs>
          <w:tab w:val="clear" w:pos="720"/>
          <w:tab w:val="num" w:pos="540"/>
        </w:tabs>
        <w:spacing w:after="0" w:line="240" w:lineRule="auto"/>
        <w:ind w:left="540" w:hanging="540"/>
        <w:jc w:val="both"/>
        <w:rPr>
          <w:rFonts w:ascii="Courier New" w:hAnsi="Courier New" w:cs="Courier New"/>
        </w:rPr>
      </w:pPr>
      <w:r w:rsidRPr="00FA3701">
        <w:rPr>
          <w:rFonts w:ascii="Courier New" w:hAnsi="Courier New" w:cs="Courier New"/>
        </w:rPr>
        <w:t xml:space="preserve">Surat </w:t>
      </w:r>
      <w:proofErr w:type="spellStart"/>
      <w:r w:rsidRPr="00FA3701">
        <w:rPr>
          <w:rFonts w:ascii="Courier New" w:hAnsi="Courier New" w:cs="Courier New"/>
        </w:rPr>
        <w:t>perjanjian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ini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dibuat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rangkap</w:t>
      </w:r>
      <w:proofErr w:type="spellEnd"/>
      <w:r w:rsidRPr="00FA3701">
        <w:rPr>
          <w:rFonts w:ascii="Courier New" w:hAnsi="Courier New" w:cs="Courier New"/>
        </w:rPr>
        <w:t xml:space="preserve"> 2 (dua) </w:t>
      </w:r>
      <w:proofErr w:type="spellStart"/>
      <w:r w:rsidRPr="00FA3701">
        <w:rPr>
          <w:rFonts w:ascii="Courier New" w:hAnsi="Courier New" w:cs="Courier New"/>
        </w:rPr>
        <w:t>dengan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dibubuhi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materei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secukupnya</w:t>
      </w:r>
      <w:proofErr w:type="spellEnd"/>
      <w:r w:rsidRPr="00FA3701">
        <w:rPr>
          <w:rFonts w:ascii="Courier New" w:hAnsi="Courier New" w:cs="Courier New"/>
        </w:rPr>
        <w:t xml:space="preserve"> yang </w:t>
      </w:r>
      <w:proofErr w:type="spellStart"/>
      <w:r w:rsidRPr="00FA3701">
        <w:rPr>
          <w:rFonts w:ascii="Courier New" w:hAnsi="Courier New" w:cs="Courier New"/>
        </w:rPr>
        <w:t>berkekuatan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hukum</w:t>
      </w:r>
      <w:proofErr w:type="spellEnd"/>
      <w:r w:rsidRPr="00FA3701">
        <w:rPr>
          <w:rFonts w:ascii="Courier New" w:hAnsi="Courier New" w:cs="Courier New"/>
        </w:rPr>
        <w:t xml:space="preserve"> yang </w:t>
      </w:r>
      <w:proofErr w:type="spellStart"/>
      <w:r w:rsidRPr="00FA3701">
        <w:rPr>
          <w:rFonts w:ascii="Courier New" w:hAnsi="Courier New" w:cs="Courier New"/>
        </w:rPr>
        <w:t>sama</w:t>
      </w:r>
      <w:proofErr w:type="spellEnd"/>
      <w:r w:rsidRPr="00FA3701">
        <w:rPr>
          <w:rFonts w:ascii="Courier New" w:hAnsi="Courier New" w:cs="Courier New"/>
        </w:rPr>
        <w:t xml:space="preserve"> yang masing-masing </w:t>
      </w:r>
      <w:proofErr w:type="spellStart"/>
      <w:r w:rsidRPr="00FA3701">
        <w:rPr>
          <w:rFonts w:ascii="Courier New" w:hAnsi="Courier New" w:cs="Courier New"/>
        </w:rPr>
        <w:t>dipegang</w:t>
      </w:r>
      <w:proofErr w:type="spellEnd"/>
      <w:r w:rsidRPr="00FA3701">
        <w:rPr>
          <w:rFonts w:ascii="Courier New" w:hAnsi="Courier New" w:cs="Courier New"/>
        </w:rPr>
        <w:t xml:space="preserve"> </w:t>
      </w:r>
      <w:r w:rsidRPr="00FA3701">
        <w:rPr>
          <w:rFonts w:ascii="Courier New" w:hAnsi="Courier New" w:cs="Courier New"/>
          <w:b/>
          <w:bCs/>
        </w:rPr>
        <w:t>PENJUAL SEWA</w:t>
      </w:r>
      <w:r w:rsidRPr="00FA3701">
        <w:rPr>
          <w:rFonts w:ascii="Courier New" w:hAnsi="Courier New" w:cs="Courier New"/>
        </w:rPr>
        <w:t xml:space="preserve"> dan </w:t>
      </w:r>
      <w:r w:rsidRPr="00FA3701">
        <w:rPr>
          <w:rFonts w:ascii="Courier New" w:hAnsi="Courier New" w:cs="Courier New"/>
          <w:b/>
          <w:bCs/>
        </w:rPr>
        <w:t>PEMBELI SEWA</w:t>
      </w:r>
      <w:r w:rsidRPr="00FA3701">
        <w:rPr>
          <w:rFonts w:ascii="Courier New" w:hAnsi="Courier New" w:cs="Courier New"/>
        </w:rPr>
        <w:t xml:space="preserve"> dan </w:t>
      </w:r>
      <w:proofErr w:type="spellStart"/>
      <w:r w:rsidRPr="00FA3701">
        <w:rPr>
          <w:rFonts w:ascii="Courier New" w:hAnsi="Courier New" w:cs="Courier New"/>
        </w:rPr>
        <w:t>mulai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berlaku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sejak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ditandatangani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kedua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belah</w:t>
      </w:r>
      <w:proofErr w:type="spellEnd"/>
      <w:r w:rsidRPr="00FA3701">
        <w:rPr>
          <w:rFonts w:ascii="Courier New" w:hAnsi="Courier New" w:cs="Courier New"/>
        </w:rPr>
        <w:t xml:space="preserve"> </w:t>
      </w:r>
      <w:proofErr w:type="spellStart"/>
      <w:r w:rsidRPr="00FA3701">
        <w:rPr>
          <w:rFonts w:ascii="Courier New" w:hAnsi="Courier New" w:cs="Courier New"/>
        </w:rPr>
        <w:t>pihak</w:t>
      </w:r>
      <w:proofErr w:type="spellEnd"/>
      <w:r w:rsidRPr="00FA3701">
        <w:rPr>
          <w:rFonts w:ascii="Courier New" w:hAnsi="Courier New" w:cs="Courier New"/>
        </w:rPr>
        <w:t>.</w:t>
      </w:r>
    </w:p>
    <w:p w14:paraId="2EC9F7B6" w14:textId="77777777" w:rsidR="00FA3701" w:rsidRPr="00FA3701" w:rsidRDefault="00FA3701" w:rsidP="00FA3701">
      <w:pPr>
        <w:jc w:val="both"/>
        <w:rPr>
          <w:rFonts w:ascii="Courier New" w:hAnsi="Courier New" w:cs="Courier New"/>
        </w:rPr>
      </w:pPr>
    </w:p>
    <w:p w14:paraId="1530BFC3" w14:textId="77777777" w:rsidR="00FA3701" w:rsidRPr="00FA3701" w:rsidRDefault="00FA3701" w:rsidP="00FA3701">
      <w:pPr>
        <w:jc w:val="both"/>
        <w:rPr>
          <w:rFonts w:ascii="Courier New" w:hAnsi="Courier New" w:cs="Courier New"/>
        </w:rPr>
      </w:pPr>
    </w:p>
    <w:p w14:paraId="0A3949A0" w14:textId="77777777" w:rsidR="00FA3701" w:rsidRPr="00FA3701" w:rsidRDefault="00FA3701" w:rsidP="00FA3701">
      <w:pPr>
        <w:jc w:val="both"/>
        <w:rPr>
          <w:rFonts w:ascii="Courier New" w:hAnsi="Courier New" w:cs="Courier New"/>
          <w:b/>
          <w:bCs/>
        </w:rPr>
      </w:pPr>
      <w:r w:rsidRPr="00FA3701">
        <w:rPr>
          <w:rFonts w:ascii="Courier New" w:hAnsi="Courier New" w:cs="Courier New"/>
          <w:b/>
          <w:bCs/>
        </w:rPr>
        <w:t xml:space="preserve">   PEMBELI SEWA</w:t>
      </w:r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  <w:t xml:space="preserve">             </w:t>
      </w:r>
      <w:r w:rsidRPr="00FA3701">
        <w:rPr>
          <w:rFonts w:ascii="Courier New" w:hAnsi="Courier New" w:cs="Courier New"/>
          <w:b/>
          <w:bCs/>
        </w:rPr>
        <w:t>PENJUAL SEWA</w:t>
      </w:r>
    </w:p>
    <w:p w14:paraId="52CA31ED" w14:textId="77777777" w:rsidR="00981F45" w:rsidRPr="00FA3701" w:rsidRDefault="00981F45" w:rsidP="00FA3701">
      <w:pPr>
        <w:jc w:val="both"/>
        <w:rPr>
          <w:rFonts w:ascii="Courier New" w:hAnsi="Courier New" w:cs="Courier New"/>
        </w:rPr>
      </w:pPr>
    </w:p>
    <w:p w14:paraId="31EA30C8" w14:textId="77777777" w:rsidR="00FA3701" w:rsidRPr="00FA3701" w:rsidRDefault="00981F45" w:rsidP="00FA3701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 w:rsidR="00FA3701" w:rsidRPr="00FA3701">
        <w:rPr>
          <w:rFonts w:ascii="Courier New" w:hAnsi="Courier New" w:cs="Courier New"/>
        </w:rPr>
        <w:t>Materai</w:t>
      </w:r>
      <w:proofErr w:type="spellEnd"/>
      <w:r w:rsidR="00FA3701" w:rsidRPr="00FA3701">
        <w:rPr>
          <w:rFonts w:ascii="Courier New" w:hAnsi="Courier New" w:cs="Courier New"/>
        </w:rPr>
        <w:t xml:space="preserve"> 10.000</w:t>
      </w:r>
    </w:p>
    <w:p w14:paraId="005E40C7" w14:textId="77777777" w:rsidR="00FA3701" w:rsidRDefault="00FA3701" w:rsidP="00FA3701">
      <w:pPr>
        <w:jc w:val="both"/>
        <w:rPr>
          <w:rFonts w:ascii="Courier New" w:hAnsi="Courier New" w:cs="Courier New"/>
        </w:rPr>
      </w:pPr>
    </w:p>
    <w:p w14:paraId="3AE7B6C9" w14:textId="77777777" w:rsidR="00981F45" w:rsidRPr="00FA3701" w:rsidRDefault="00981F45" w:rsidP="00FA3701">
      <w:pPr>
        <w:jc w:val="both"/>
        <w:rPr>
          <w:rFonts w:ascii="Courier New" w:hAnsi="Courier New" w:cs="Courier New"/>
        </w:rPr>
      </w:pPr>
    </w:p>
    <w:p w14:paraId="665C021A" w14:textId="7E0E4FE2" w:rsidR="00FA3701" w:rsidRPr="00FA3701" w:rsidRDefault="00E16C72" w:rsidP="00981F45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2453D7">
        <w:rPr>
          <w:rFonts w:ascii="Courier New" w:hAnsi="Courier New" w:cs="Courier New"/>
          <w:b/>
          <w:color w:val="0070C0"/>
        </w:rPr>
        <w:t>{{</w:t>
      </w:r>
      <w:proofErr w:type="spellStart"/>
      <w:r w:rsidR="002453D7" w:rsidRPr="002453D7">
        <w:rPr>
          <w:rFonts w:ascii="Courier New" w:hAnsi="Courier New" w:cs="Courier New"/>
          <w:b/>
          <w:color w:val="0070C0"/>
        </w:rPr>
        <w:t>nama_debitur</w:t>
      </w:r>
      <w:proofErr w:type="spellEnd"/>
      <w:r w:rsidR="002453D7">
        <w:rPr>
          <w:rFonts w:ascii="Courier New" w:hAnsi="Courier New" w:cs="Courier New"/>
          <w:b/>
          <w:color w:val="0070C0"/>
        </w:rPr>
        <w:t>}}</w:t>
      </w:r>
      <w:r>
        <w:rPr>
          <w:rFonts w:ascii="Courier New" w:hAnsi="Courier New" w:cs="Courier New"/>
        </w:rPr>
        <w:tab/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              </w:t>
      </w:r>
      <w:r w:rsidR="00CE0BB7">
        <w:rPr>
          <w:rFonts w:ascii="Courier New" w:hAnsi="Courier New" w:cs="Courier New"/>
        </w:rPr>
        <w:t xml:space="preserve">      </w:t>
      </w:r>
      <w:r w:rsidR="00FA3701" w:rsidRPr="00FA3701">
        <w:rPr>
          <w:rFonts w:ascii="Courier New" w:hAnsi="Courier New" w:cs="Courier New"/>
          <w:b/>
        </w:rPr>
        <w:t>AIE SOESAN</w:t>
      </w:r>
    </w:p>
    <w:p w14:paraId="72C999CD" w14:textId="77777777" w:rsidR="00FA3701" w:rsidRPr="00FA3701" w:rsidRDefault="00FA3701" w:rsidP="00981F45">
      <w:pPr>
        <w:spacing w:after="0"/>
        <w:jc w:val="both"/>
        <w:rPr>
          <w:rFonts w:ascii="Courier New" w:hAnsi="Courier New" w:cs="Courier New"/>
        </w:rPr>
      </w:pPr>
      <w:r w:rsidRPr="00FA3701">
        <w:rPr>
          <w:rFonts w:ascii="Courier New" w:hAnsi="Courier New" w:cs="Courier New"/>
        </w:rPr>
        <w:t xml:space="preserve">         </w:t>
      </w:r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</w:r>
      <w:r w:rsidRPr="00FA3701">
        <w:rPr>
          <w:rFonts w:ascii="Courier New" w:hAnsi="Courier New" w:cs="Courier New"/>
        </w:rPr>
        <w:tab/>
      </w:r>
      <w:r w:rsidR="00981F45">
        <w:rPr>
          <w:rFonts w:ascii="Courier New" w:hAnsi="Courier New" w:cs="Courier New"/>
        </w:rPr>
        <w:t xml:space="preserve">     </w:t>
      </w:r>
      <w:proofErr w:type="spellStart"/>
      <w:r w:rsidRPr="00FA3701">
        <w:rPr>
          <w:rFonts w:ascii="Courier New" w:hAnsi="Courier New" w:cs="Courier New"/>
        </w:rPr>
        <w:t>Direktur</w:t>
      </w:r>
      <w:proofErr w:type="spellEnd"/>
    </w:p>
    <w:p w14:paraId="3B1E3F11" w14:textId="77777777" w:rsidR="00FA3701" w:rsidRPr="00FA3701" w:rsidRDefault="00FA3701" w:rsidP="00FA3701">
      <w:pPr>
        <w:pStyle w:val="Footer"/>
        <w:jc w:val="both"/>
        <w:rPr>
          <w:rFonts w:ascii="Courier New" w:hAnsi="Courier New" w:cs="Courier New"/>
        </w:rPr>
      </w:pPr>
    </w:p>
    <w:p w14:paraId="126630BE" w14:textId="77777777" w:rsidR="00FA3701" w:rsidRPr="00FA3701" w:rsidRDefault="00FA3701" w:rsidP="00FA3701">
      <w:pPr>
        <w:jc w:val="both"/>
        <w:rPr>
          <w:rFonts w:ascii="Courier New" w:hAnsi="Courier New" w:cs="Courier New"/>
        </w:rPr>
      </w:pPr>
    </w:p>
    <w:p w14:paraId="75689A06" w14:textId="77777777" w:rsidR="00FA3701" w:rsidRPr="00FA3701" w:rsidRDefault="00FA3701" w:rsidP="00FA3701">
      <w:pPr>
        <w:rPr>
          <w:rFonts w:ascii="Courier New" w:hAnsi="Courier New" w:cs="Courier New"/>
        </w:rPr>
      </w:pPr>
    </w:p>
    <w:p w14:paraId="48E9D070" w14:textId="77777777" w:rsidR="00FA3701" w:rsidRPr="00FA3701" w:rsidRDefault="00FA3701" w:rsidP="00FA3701">
      <w:pPr>
        <w:rPr>
          <w:rFonts w:ascii="Courier New" w:hAnsi="Courier New" w:cs="Courier New"/>
        </w:rPr>
      </w:pPr>
    </w:p>
    <w:p w14:paraId="4CEE470E" w14:textId="77777777" w:rsidR="00FA3701" w:rsidRDefault="00FA3701" w:rsidP="00FA3701">
      <w:pPr>
        <w:rPr>
          <w:rFonts w:ascii="Courier New" w:hAnsi="Courier New" w:cs="Courier New"/>
        </w:rPr>
      </w:pPr>
    </w:p>
    <w:p w14:paraId="6C28D347" w14:textId="77777777" w:rsidR="0037606A" w:rsidRDefault="0037606A" w:rsidP="00FA3701">
      <w:pPr>
        <w:rPr>
          <w:rFonts w:ascii="Courier New" w:hAnsi="Courier New" w:cs="Courier New"/>
        </w:rPr>
      </w:pPr>
    </w:p>
    <w:p w14:paraId="753E39E9" w14:textId="77777777" w:rsidR="0037606A" w:rsidRDefault="0037606A" w:rsidP="00FA3701">
      <w:pPr>
        <w:rPr>
          <w:rFonts w:ascii="Courier New" w:hAnsi="Courier New" w:cs="Courier New"/>
        </w:rPr>
      </w:pPr>
    </w:p>
    <w:p w14:paraId="6F4087DE" w14:textId="77777777" w:rsidR="0037606A" w:rsidRDefault="0037606A" w:rsidP="00FA3701">
      <w:pPr>
        <w:rPr>
          <w:rFonts w:ascii="Courier New" w:hAnsi="Courier New" w:cs="Courier New"/>
        </w:rPr>
      </w:pPr>
    </w:p>
    <w:p w14:paraId="19A942F7" w14:textId="77777777" w:rsidR="0037606A" w:rsidRDefault="0037606A" w:rsidP="00FA3701">
      <w:pPr>
        <w:rPr>
          <w:rFonts w:ascii="Courier New" w:hAnsi="Courier New" w:cs="Courier New"/>
        </w:rPr>
      </w:pPr>
    </w:p>
    <w:p w14:paraId="0D7AC631" w14:textId="77777777" w:rsidR="0037606A" w:rsidRPr="00FA3701" w:rsidRDefault="0037606A" w:rsidP="00FA3701">
      <w:pPr>
        <w:rPr>
          <w:rFonts w:ascii="Courier New" w:hAnsi="Courier New" w:cs="Courier New"/>
        </w:rPr>
      </w:pPr>
    </w:p>
    <w:p w14:paraId="3A11EBB7" w14:textId="77777777" w:rsidR="00FA3701" w:rsidRDefault="00FA3701" w:rsidP="00FA3701">
      <w:pPr>
        <w:jc w:val="center"/>
        <w:rPr>
          <w:rFonts w:ascii="Courier New" w:hAnsi="Courier New" w:cs="Courier New"/>
          <w:lang w:val="sv-SE"/>
        </w:rPr>
      </w:pPr>
    </w:p>
    <w:p w14:paraId="5C8CA1DF" w14:textId="77777777" w:rsidR="0037606A" w:rsidRDefault="0037606A" w:rsidP="00FA3701">
      <w:pPr>
        <w:jc w:val="center"/>
        <w:rPr>
          <w:rFonts w:ascii="Courier New" w:hAnsi="Courier New" w:cs="Courier New"/>
          <w:lang w:val="sv-SE"/>
        </w:rPr>
      </w:pPr>
    </w:p>
    <w:p w14:paraId="1A2AD26A" w14:textId="77777777" w:rsidR="00CE0BB7" w:rsidRDefault="00CE0BB7" w:rsidP="00FA3701">
      <w:pPr>
        <w:jc w:val="center"/>
        <w:rPr>
          <w:rFonts w:ascii="Courier New" w:hAnsi="Courier New" w:cs="Courier New"/>
          <w:lang w:val="sv-SE"/>
        </w:rPr>
      </w:pPr>
    </w:p>
    <w:p w14:paraId="77D6DD48" w14:textId="77777777" w:rsidR="0037606A" w:rsidRPr="00FA3701" w:rsidRDefault="0037606A" w:rsidP="00FA3701">
      <w:pPr>
        <w:jc w:val="center"/>
        <w:rPr>
          <w:rFonts w:ascii="Courier New" w:hAnsi="Courier New" w:cs="Courier New"/>
          <w:lang w:val="sv-SE"/>
        </w:rPr>
      </w:pPr>
    </w:p>
    <w:p w14:paraId="08F41CE1" w14:textId="77777777" w:rsidR="00FA3701" w:rsidRPr="00FA3701" w:rsidRDefault="00FA3701" w:rsidP="00FA3701">
      <w:pPr>
        <w:jc w:val="center"/>
        <w:rPr>
          <w:rFonts w:ascii="Courier New" w:hAnsi="Courier New" w:cs="Courier New"/>
          <w:lang w:val="sv-SE"/>
        </w:rPr>
      </w:pPr>
    </w:p>
    <w:p w14:paraId="180491D2" w14:textId="77777777" w:rsidR="00FA3701" w:rsidRPr="00FA3701" w:rsidRDefault="00000000" w:rsidP="0037606A">
      <w:pPr>
        <w:spacing w:after="0"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pict w14:anchorId="504D54FF">
          <v:shape id="Picture 1" o:spid="_x0000_s1027" type="#_x0000_t75" alt="SAHABAT SEJATI 2" style="position:absolute;left:0;text-align:left;margin-left:240.75pt;margin-top:-39.05pt;width:37.2pt;height:33.6pt;z-index:2;visibility:visible">
            <v:imagedata r:id="rId7" o:title="SAHABAT SEJATI 2"/>
          </v:shape>
        </w:pict>
      </w:r>
      <w:r w:rsidR="00FA3701" w:rsidRPr="00FA3701">
        <w:rPr>
          <w:rFonts w:ascii="Courier New" w:hAnsi="Courier New" w:cs="Courier New"/>
          <w:lang w:val="sv-SE"/>
        </w:rPr>
        <w:t>BPR  SAHABAT SEJATI</w:t>
      </w:r>
    </w:p>
    <w:p w14:paraId="025AF3F8" w14:textId="77777777" w:rsidR="00FA3701" w:rsidRPr="00FA3701" w:rsidRDefault="00FA3701" w:rsidP="0037606A">
      <w:pPr>
        <w:spacing w:after="0" w:line="240" w:lineRule="auto"/>
        <w:jc w:val="center"/>
        <w:rPr>
          <w:rFonts w:ascii="Courier New" w:hAnsi="Courier New" w:cs="Courier New"/>
          <w:szCs w:val="20"/>
        </w:rPr>
      </w:pPr>
      <w:r w:rsidRPr="00FA3701">
        <w:rPr>
          <w:rFonts w:ascii="Courier New" w:hAnsi="Courier New" w:cs="Courier New"/>
          <w:szCs w:val="20"/>
        </w:rPr>
        <w:t>TANDA TERIMA FASILITAS KREDIT</w:t>
      </w:r>
    </w:p>
    <w:p w14:paraId="764E19ED" w14:textId="77777777" w:rsidR="00FA3701" w:rsidRDefault="00FA3701" w:rsidP="00FA3701">
      <w:pPr>
        <w:pStyle w:val="Subtitle"/>
        <w:ind w:right="122"/>
        <w:rPr>
          <w:rFonts w:ascii="Courier New" w:hAnsi="Courier New" w:cs="Courier New"/>
          <w:szCs w:val="20"/>
        </w:rPr>
      </w:pPr>
    </w:p>
    <w:p w14:paraId="2D459914" w14:textId="77777777" w:rsidR="0037606A" w:rsidRPr="0037606A" w:rsidRDefault="0037606A" w:rsidP="0037606A">
      <w:pPr>
        <w:pStyle w:val="BodyText"/>
      </w:pPr>
    </w:p>
    <w:p w14:paraId="620E681C" w14:textId="083C8B5A" w:rsidR="00FA3701" w:rsidRPr="00FA3701" w:rsidRDefault="00FA3701" w:rsidP="00FA3701">
      <w:pPr>
        <w:ind w:right="115"/>
        <w:jc w:val="both"/>
        <w:rPr>
          <w:rFonts w:ascii="Courier New" w:hAnsi="Courier New" w:cs="Courier New"/>
          <w:lang w:val="it-IT"/>
        </w:rPr>
      </w:pPr>
      <w:r w:rsidRPr="00FA3701">
        <w:rPr>
          <w:rFonts w:ascii="Courier New" w:hAnsi="Courier New" w:cs="Courier New"/>
          <w:lang w:val="it-IT"/>
        </w:rPr>
        <w:t>Telah terima dari BPR SAHABAT SEJATI File Kredit atas nama</w:t>
      </w:r>
      <w:r w:rsidRPr="00FA3701">
        <w:rPr>
          <w:rFonts w:ascii="Courier New" w:hAnsi="Courier New" w:cs="Courier New"/>
        </w:rPr>
        <w:t xml:space="preserve"> </w:t>
      </w:r>
      <w:r w:rsidR="00EF28DC">
        <w:rPr>
          <w:rFonts w:ascii="Courier New" w:hAnsi="Courier New" w:cs="Courier New"/>
          <w:b/>
          <w:color w:val="0070C0"/>
        </w:rPr>
        <w:t>{{</w:t>
      </w:r>
      <w:proofErr w:type="spellStart"/>
      <w:r w:rsidR="00EF28DC" w:rsidRPr="00EF28DC">
        <w:rPr>
          <w:rFonts w:ascii="Courier New" w:hAnsi="Courier New" w:cs="Courier New"/>
          <w:b/>
          <w:color w:val="0070C0"/>
        </w:rPr>
        <w:t>nama_debitur</w:t>
      </w:r>
      <w:proofErr w:type="spellEnd"/>
      <w:r w:rsidR="00EF28DC">
        <w:rPr>
          <w:rFonts w:ascii="Courier New" w:hAnsi="Courier New" w:cs="Courier New"/>
          <w:b/>
          <w:color w:val="0070C0"/>
        </w:rPr>
        <w:t xml:space="preserve">}} </w:t>
      </w:r>
      <w:r w:rsidRPr="00FA3701">
        <w:rPr>
          <w:rFonts w:ascii="Courier New" w:hAnsi="Courier New" w:cs="Courier New"/>
          <w:lang w:val="it-IT"/>
        </w:rPr>
        <w:t>berupa:</w:t>
      </w:r>
    </w:p>
    <w:p w14:paraId="5DBCDDD3" w14:textId="77777777" w:rsidR="00FA3701" w:rsidRPr="00FA3701" w:rsidRDefault="00FA3701" w:rsidP="00FA3701">
      <w:pPr>
        <w:ind w:right="122"/>
        <w:jc w:val="both"/>
        <w:rPr>
          <w:rFonts w:ascii="Courier New" w:hAnsi="Courier New" w:cs="Courier New"/>
        </w:rPr>
      </w:pPr>
    </w:p>
    <w:tbl>
      <w:tblPr>
        <w:tblW w:w="931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315"/>
      </w:tblGrid>
      <w:tr w:rsidR="00FA3701" w:rsidRPr="00FA3701" w14:paraId="02E269E9" w14:textId="77777777" w:rsidTr="00A070D6">
        <w:trPr>
          <w:trHeight w:val="451"/>
        </w:trPr>
        <w:tc>
          <w:tcPr>
            <w:tcW w:w="9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6D7D2" w14:textId="14CEFB00" w:rsidR="00FA3701" w:rsidRPr="00FA3701" w:rsidRDefault="00FA3701" w:rsidP="00A070D6">
            <w:pPr>
              <w:snapToGrid w:val="0"/>
              <w:spacing w:line="360" w:lineRule="auto"/>
              <w:ind w:right="122"/>
              <w:rPr>
                <w:rFonts w:ascii="Courier New" w:hAnsi="Courier New" w:cs="Courier New"/>
                <w:lang w:val="sv-SE"/>
              </w:rPr>
            </w:pPr>
            <w:r w:rsidRPr="00FA3701">
              <w:rPr>
                <w:rFonts w:ascii="Courier New" w:hAnsi="Courier New" w:cs="Courier New"/>
                <w:lang w:val="sv-SE"/>
              </w:rPr>
              <w:t xml:space="preserve">Perjanjian Kredit  </w:t>
            </w:r>
            <w:r w:rsidRPr="00FA3701">
              <w:rPr>
                <w:rFonts w:ascii="Courier New" w:hAnsi="Courier New" w:cs="Courier New"/>
              </w:rPr>
              <w:t xml:space="preserve"> No.</w:t>
            </w:r>
            <w:r w:rsidRPr="00FA3701">
              <w:rPr>
                <w:rFonts w:ascii="Courier New" w:hAnsi="Courier New" w:cs="Courier New"/>
                <w:b/>
                <w:color w:val="0066FF"/>
              </w:rPr>
              <w:t xml:space="preserve"> </w:t>
            </w:r>
            <w:r w:rsidR="00EF28DC">
              <w:rPr>
                <w:rFonts w:ascii="Courier New" w:hAnsi="Courier New" w:cs="Courier New"/>
                <w:b/>
                <w:color w:val="0066FF"/>
              </w:rPr>
              <w:t>{{</w:t>
            </w:r>
            <w:proofErr w:type="spellStart"/>
            <w:r w:rsidR="00EF28DC" w:rsidRPr="00EF28DC">
              <w:rPr>
                <w:rFonts w:ascii="Courier New" w:hAnsi="Courier New" w:cs="Courier New"/>
                <w:b/>
                <w:color w:val="0066FF"/>
              </w:rPr>
              <w:t>nomor_surat</w:t>
            </w:r>
            <w:proofErr w:type="spellEnd"/>
            <w:r w:rsidR="00EF28DC">
              <w:rPr>
                <w:rFonts w:ascii="Courier New" w:hAnsi="Courier New" w:cs="Courier New"/>
                <w:b/>
                <w:color w:val="0066FF"/>
              </w:rPr>
              <w:t>}}</w:t>
            </w:r>
            <w:r w:rsidRPr="00FA3701">
              <w:rPr>
                <w:rFonts w:ascii="Courier New" w:hAnsi="Courier New" w:cs="Courier New"/>
              </w:rPr>
              <w:t>PKKEF</w:t>
            </w:r>
            <w:r w:rsidRPr="00FA3701">
              <w:rPr>
                <w:rFonts w:ascii="Courier New" w:hAnsi="Courier New" w:cs="Courier New"/>
                <w:lang w:val="sv-SE"/>
              </w:rPr>
              <w:t xml:space="preserve">  </w:t>
            </w:r>
          </w:p>
        </w:tc>
      </w:tr>
      <w:tr w:rsidR="00FA3701" w:rsidRPr="00FA3701" w14:paraId="4EF8CF7D" w14:textId="77777777" w:rsidTr="00A070D6">
        <w:trPr>
          <w:trHeight w:val="374"/>
        </w:trPr>
        <w:tc>
          <w:tcPr>
            <w:tcW w:w="93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5C239" w14:textId="77777777" w:rsidR="00FA3701" w:rsidRPr="00FA3701" w:rsidRDefault="00FA3701" w:rsidP="00A070D6">
            <w:pPr>
              <w:snapToGrid w:val="0"/>
              <w:spacing w:line="360" w:lineRule="auto"/>
              <w:ind w:right="122"/>
              <w:rPr>
                <w:rFonts w:ascii="Courier New" w:hAnsi="Courier New" w:cs="Courier New"/>
                <w:lang w:val="sv-SE"/>
              </w:rPr>
            </w:pPr>
            <w:r w:rsidRPr="00FA3701">
              <w:rPr>
                <w:rFonts w:ascii="Courier New" w:hAnsi="Courier New" w:cs="Courier New"/>
                <w:lang w:val="sv-SE"/>
              </w:rPr>
              <w:t xml:space="preserve">Cicilan Angsuran         </w:t>
            </w:r>
          </w:p>
        </w:tc>
      </w:tr>
      <w:tr w:rsidR="00FA3701" w:rsidRPr="00FA3701" w14:paraId="4825F912" w14:textId="77777777" w:rsidTr="00A070D6">
        <w:trPr>
          <w:trHeight w:val="374"/>
        </w:trPr>
        <w:tc>
          <w:tcPr>
            <w:tcW w:w="93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CC388" w14:textId="77777777" w:rsidR="00FA3701" w:rsidRPr="00FA3701" w:rsidRDefault="00FA3701" w:rsidP="00A070D6">
            <w:pPr>
              <w:snapToGrid w:val="0"/>
              <w:spacing w:line="360" w:lineRule="auto"/>
              <w:ind w:left="2302" w:right="122" w:hanging="2302"/>
              <w:rPr>
                <w:rFonts w:ascii="Courier New" w:hAnsi="Courier New" w:cs="Courier New"/>
              </w:rPr>
            </w:pPr>
            <w:r w:rsidRPr="00FA3701">
              <w:rPr>
                <w:rFonts w:ascii="Courier New" w:hAnsi="Courier New" w:cs="Courier New"/>
                <w:lang w:val="sv-SE"/>
              </w:rPr>
              <w:t>Buku Tabungan BPR SAHABAT SEJATI</w:t>
            </w:r>
          </w:p>
        </w:tc>
      </w:tr>
    </w:tbl>
    <w:p w14:paraId="73D0F802" w14:textId="77777777" w:rsidR="00FA3701" w:rsidRPr="00FA3701" w:rsidRDefault="00FA3701" w:rsidP="00FA3701">
      <w:pPr>
        <w:ind w:right="122"/>
        <w:rPr>
          <w:rFonts w:ascii="Courier New" w:hAnsi="Courier New" w:cs="Courier New"/>
        </w:rPr>
      </w:pPr>
    </w:p>
    <w:p w14:paraId="32C76814" w14:textId="77777777" w:rsidR="00FA3701" w:rsidRPr="00FA3701" w:rsidRDefault="00FA3701" w:rsidP="00FA3701">
      <w:pPr>
        <w:tabs>
          <w:tab w:val="left" w:pos="1500"/>
        </w:tabs>
        <w:ind w:right="122"/>
        <w:jc w:val="both"/>
        <w:rPr>
          <w:rFonts w:ascii="Courier New" w:hAnsi="Courier New" w:cs="Courier New"/>
          <w:lang w:val="sv-SE"/>
        </w:rPr>
      </w:pPr>
      <w:r w:rsidRPr="00FA3701">
        <w:rPr>
          <w:rFonts w:ascii="Courier New" w:hAnsi="Courier New" w:cs="Courier New"/>
          <w:lang w:val="sv-SE"/>
        </w:rPr>
        <w:t>Demikian tanda terima ini dibuat dengan sebenarnya atas kerjasamanya kami ucapkan terima kasih.</w:t>
      </w:r>
    </w:p>
    <w:p w14:paraId="26F08AC7" w14:textId="77777777" w:rsidR="00FA3701" w:rsidRPr="00FA3701" w:rsidRDefault="00FA3701" w:rsidP="00FA3701">
      <w:pPr>
        <w:tabs>
          <w:tab w:val="left" w:pos="1500"/>
        </w:tabs>
        <w:ind w:right="122"/>
        <w:jc w:val="both"/>
        <w:rPr>
          <w:rFonts w:ascii="Courier New" w:hAnsi="Courier New" w:cs="Courier New"/>
          <w:lang w:val="sv-SE"/>
        </w:rPr>
      </w:pPr>
    </w:p>
    <w:p w14:paraId="7508C104" w14:textId="5DA522D0" w:rsidR="00FA3701" w:rsidRPr="00FA3701" w:rsidRDefault="00FA3701" w:rsidP="00FA3701">
      <w:pPr>
        <w:tabs>
          <w:tab w:val="left" w:pos="1500"/>
        </w:tabs>
        <w:ind w:right="122"/>
        <w:rPr>
          <w:rFonts w:ascii="Courier New" w:hAnsi="Courier New" w:cs="Courier New"/>
          <w:lang w:val="it-IT"/>
        </w:rPr>
      </w:pPr>
      <w:r w:rsidRPr="00FA3701">
        <w:rPr>
          <w:rFonts w:ascii="Courier New" w:hAnsi="Courier New" w:cs="Courier New"/>
          <w:lang w:val="it-IT"/>
        </w:rPr>
        <w:t xml:space="preserve">Tempat &amp; Tanggal terima : Cirebon, </w:t>
      </w:r>
      <w:r w:rsidR="00EF28DC">
        <w:rPr>
          <w:rFonts w:ascii="Courier New" w:hAnsi="Courier New" w:cs="Courier New"/>
          <w:lang w:val="it-IT"/>
        </w:rPr>
        <w:t>{{</w:t>
      </w:r>
      <w:r w:rsidR="00EF28DC" w:rsidRPr="00EF28DC">
        <w:rPr>
          <w:rFonts w:ascii="Courier New" w:hAnsi="Courier New" w:cs="Courier New"/>
          <w:lang w:val="it-IT"/>
        </w:rPr>
        <w:t>tanggal_surat_persetujuan_kredit</w:t>
      </w:r>
      <w:r w:rsidR="00EF28DC">
        <w:rPr>
          <w:rFonts w:ascii="Courier New" w:hAnsi="Courier New" w:cs="Courier New"/>
          <w:lang w:val="it-IT"/>
        </w:rPr>
        <w:t>}}</w:t>
      </w:r>
    </w:p>
    <w:p w14:paraId="6BE1B6A7" w14:textId="77777777" w:rsidR="00FA3701" w:rsidRPr="00FA3701" w:rsidRDefault="00FA3701" w:rsidP="00FA3701">
      <w:pPr>
        <w:tabs>
          <w:tab w:val="left" w:pos="1500"/>
        </w:tabs>
        <w:ind w:right="122"/>
        <w:rPr>
          <w:rFonts w:ascii="Courier New" w:hAnsi="Courier New" w:cs="Courier New"/>
          <w:lang w:val="it-IT"/>
        </w:rPr>
      </w:pPr>
    </w:p>
    <w:p w14:paraId="4D291CC7" w14:textId="77777777" w:rsidR="00FA3701" w:rsidRPr="00FA3701" w:rsidRDefault="00FA3701" w:rsidP="00FA3701">
      <w:pPr>
        <w:tabs>
          <w:tab w:val="left" w:pos="1500"/>
        </w:tabs>
        <w:ind w:right="122"/>
        <w:rPr>
          <w:rFonts w:ascii="Courier New" w:hAnsi="Courier New" w:cs="Courier New"/>
          <w:color w:val="000000"/>
        </w:rPr>
      </w:pPr>
    </w:p>
    <w:p w14:paraId="3D41DEBA" w14:textId="77777777" w:rsidR="00FA3701" w:rsidRPr="00FA3701" w:rsidRDefault="00FA3701" w:rsidP="00FA3701">
      <w:pPr>
        <w:tabs>
          <w:tab w:val="left" w:pos="1500"/>
        </w:tabs>
        <w:ind w:right="122"/>
        <w:rPr>
          <w:rFonts w:ascii="Courier New" w:hAnsi="Courier New" w:cs="Courier New"/>
          <w:color w:val="FFFFFF"/>
        </w:rPr>
      </w:pPr>
      <w:r w:rsidRPr="00FA3701">
        <w:rPr>
          <w:rFonts w:ascii="Courier New" w:hAnsi="Courier New" w:cs="Courier New"/>
          <w:color w:val="FFFFFF"/>
          <w:lang w:val="it-IT"/>
        </w:rPr>
        <w:t xml:space="preserve"> 2011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058"/>
        <w:gridCol w:w="5058"/>
      </w:tblGrid>
      <w:tr w:rsidR="00FA3701" w:rsidRPr="00FA3701" w14:paraId="1C189EBA" w14:textId="77777777" w:rsidTr="00A070D6">
        <w:tc>
          <w:tcPr>
            <w:tcW w:w="5058" w:type="dxa"/>
            <w:shd w:val="clear" w:color="auto" w:fill="auto"/>
          </w:tcPr>
          <w:p w14:paraId="230A56A5" w14:textId="77777777" w:rsidR="00FA3701" w:rsidRPr="00FA3701" w:rsidRDefault="00FA3701" w:rsidP="0037606A">
            <w:pPr>
              <w:spacing w:after="0"/>
              <w:jc w:val="center"/>
              <w:rPr>
                <w:rFonts w:ascii="Courier New" w:hAnsi="Courier New" w:cs="Courier New"/>
              </w:rPr>
            </w:pPr>
            <w:r w:rsidRPr="00FA3701">
              <w:rPr>
                <w:rFonts w:ascii="Courier New" w:hAnsi="Courier New" w:cs="Courier New"/>
                <w:lang w:val="it-IT"/>
              </w:rPr>
              <w:t>Yang menyerahkan</w:t>
            </w:r>
            <w:r w:rsidRPr="00FA3701">
              <w:rPr>
                <w:rFonts w:ascii="Courier New" w:hAnsi="Courier New" w:cs="Courier New"/>
              </w:rPr>
              <w:t>,</w:t>
            </w:r>
          </w:p>
          <w:p w14:paraId="5EAABFF2" w14:textId="77777777" w:rsidR="00FA3701" w:rsidRPr="00FA3701" w:rsidRDefault="00FA3701" w:rsidP="0037606A">
            <w:pPr>
              <w:spacing w:after="0"/>
              <w:jc w:val="center"/>
              <w:rPr>
                <w:rFonts w:ascii="Courier New" w:hAnsi="Courier New" w:cs="Courier New"/>
              </w:rPr>
            </w:pPr>
            <w:r w:rsidRPr="00FA3701">
              <w:rPr>
                <w:rFonts w:ascii="Courier New" w:hAnsi="Courier New" w:cs="Courier New"/>
                <w:lang w:val="it-IT"/>
              </w:rPr>
              <w:t>BPR SAHABAT SEJATI</w:t>
            </w:r>
          </w:p>
          <w:p w14:paraId="5792961B" w14:textId="77777777" w:rsidR="00FA3701" w:rsidRPr="00FA3701" w:rsidRDefault="00FA3701" w:rsidP="00A070D6">
            <w:pPr>
              <w:jc w:val="center"/>
              <w:rPr>
                <w:rFonts w:ascii="Courier New" w:hAnsi="Courier New" w:cs="Courier New"/>
              </w:rPr>
            </w:pPr>
          </w:p>
          <w:p w14:paraId="2D9578EE" w14:textId="77777777" w:rsidR="00FA3701" w:rsidRPr="00FA3701" w:rsidRDefault="00FA3701" w:rsidP="00A070D6">
            <w:pPr>
              <w:jc w:val="center"/>
              <w:rPr>
                <w:rFonts w:ascii="Courier New" w:hAnsi="Courier New" w:cs="Courier New"/>
              </w:rPr>
            </w:pPr>
          </w:p>
          <w:p w14:paraId="5A4D043F" w14:textId="77777777" w:rsidR="00FA3701" w:rsidRPr="00FA3701" w:rsidRDefault="00FA3701" w:rsidP="00A070D6">
            <w:pPr>
              <w:jc w:val="center"/>
              <w:rPr>
                <w:rFonts w:ascii="Courier New" w:hAnsi="Courier New" w:cs="Courier New"/>
              </w:rPr>
            </w:pPr>
          </w:p>
          <w:p w14:paraId="57A8D128" w14:textId="77777777" w:rsidR="00FA3701" w:rsidRPr="00FA3701" w:rsidRDefault="00FA3701" w:rsidP="0037606A">
            <w:pPr>
              <w:rPr>
                <w:rFonts w:ascii="Courier New" w:hAnsi="Courier New" w:cs="Courier New"/>
              </w:rPr>
            </w:pPr>
          </w:p>
          <w:p w14:paraId="026CD76F" w14:textId="77777777" w:rsidR="00FA3701" w:rsidRPr="00FA3701" w:rsidRDefault="00FA3701" w:rsidP="00A070D6">
            <w:pPr>
              <w:jc w:val="center"/>
              <w:rPr>
                <w:rFonts w:ascii="Courier New" w:hAnsi="Courier New" w:cs="Courier New"/>
              </w:rPr>
            </w:pPr>
            <w:r w:rsidRPr="00FA3701">
              <w:rPr>
                <w:rFonts w:ascii="Courier New" w:hAnsi="Courier New" w:cs="Courier New"/>
                <w:b/>
                <w:bCs/>
                <w:lang w:val="it-IT"/>
              </w:rPr>
              <w:t>Legal &amp; Adm Kredit</w:t>
            </w:r>
          </w:p>
        </w:tc>
        <w:tc>
          <w:tcPr>
            <w:tcW w:w="5058" w:type="dxa"/>
            <w:shd w:val="clear" w:color="auto" w:fill="auto"/>
          </w:tcPr>
          <w:p w14:paraId="24916005" w14:textId="77777777" w:rsidR="00FA3701" w:rsidRPr="00FA3701" w:rsidRDefault="00FA3701" w:rsidP="00A070D6">
            <w:pPr>
              <w:jc w:val="center"/>
              <w:rPr>
                <w:rFonts w:ascii="Courier New" w:hAnsi="Courier New" w:cs="Courier New"/>
              </w:rPr>
            </w:pPr>
            <w:r w:rsidRPr="00FA3701">
              <w:rPr>
                <w:rFonts w:ascii="Courier New" w:hAnsi="Courier New" w:cs="Courier New"/>
                <w:lang w:val="it-IT"/>
              </w:rPr>
              <w:t>Yang men</w:t>
            </w:r>
            <w:proofErr w:type="spellStart"/>
            <w:r w:rsidRPr="00FA3701">
              <w:rPr>
                <w:rFonts w:ascii="Courier New" w:hAnsi="Courier New" w:cs="Courier New"/>
              </w:rPr>
              <w:t>enerima</w:t>
            </w:r>
            <w:proofErr w:type="spellEnd"/>
            <w:r w:rsidRPr="00FA3701">
              <w:rPr>
                <w:rFonts w:ascii="Courier New" w:hAnsi="Courier New" w:cs="Courier New"/>
              </w:rPr>
              <w:t>,</w:t>
            </w:r>
          </w:p>
          <w:p w14:paraId="781D571D" w14:textId="77777777" w:rsidR="00FA3701" w:rsidRPr="00FA3701" w:rsidRDefault="00FA3701" w:rsidP="00A070D6">
            <w:pPr>
              <w:jc w:val="center"/>
              <w:rPr>
                <w:rFonts w:ascii="Courier New" w:hAnsi="Courier New" w:cs="Courier New"/>
              </w:rPr>
            </w:pPr>
          </w:p>
          <w:p w14:paraId="18A3E654" w14:textId="77777777" w:rsidR="00FA3701" w:rsidRPr="00FA3701" w:rsidRDefault="00FA3701" w:rsidP="00A070D6">
            <w:pPr>
              <w:jc w:val="center"/>
              <w:rPr>
                <w:rFonts w:ascii="Courier New" w:hAnsi="Courier New" w:cs="Courier New"/>
              </w:rPr>
            </w:pPr>
          </w:p>
          <w:p w14:paraId="62C7E27B" w14:textId="77777777" w:rsidR="00FA3701" w:rsidRPr="00FA3701" w:rsidRDefault="00FA3701" w:rsidP="00A070D6">
            <w:pPr>
              <w:jc w:val="center"/>
              <w:rPr>
                <w:rFonts w:ascii="Courier New" w:hAnsi="Courier New" w:cs="Courier New"/>
              </w:rPr>
            </w:pPr>
          </w:p>
          <w:p w14:paraId="29486AD7" w14:textId="77777777" w:rsidR="00FA3701" w:rsidRPr="00FA3701" w:rsidRDefault="00FA3701" w:rsidP="0037606A">
            <w:pPr>
              <w:rPr>
                <w:rFonts w:ascii="Courier New" w:hAnsi="Courier New" w:cs="Courier New"/>
              </w:rPr>
            </w:pPr>
          </w:p>
          <w:p w14:paraId="5A3791FF" w14:textId="283E2279" w:rsidR="00FA3701" w:rsidRPr="0084682A" w:rsidRDefault="00EF28DC" w:rsidP="0037606A">
            <w:pPr>
              <w:spacing w:after="0"/>
              <w:jc w:val="center"/>
              <w:rPr>
                <w:rFonts w:ascii="Courier New" w:hAnsi="Courier New" w:cs="Courier New"/>
                <w:b/>
                <w:bCs/>
                <w:color w:val="0070C0"/>
              </w:rPr>
            </w:pPr>
            <w:r>
              <w:rPr>
                <w:rFonts w:ascii="Courier New" w:hAnsi="Courier New" w:cs="Courier New"/>
                <w:b/>
                <w:color w:val="0070C0"/>
              </w:rPr>
              <w:t>{{</w:t>
            </w:r>
            <w:proofErr w:type="spellStart"/>
            <w:r w:rsidRPr="00EF28DC">
              <w:rPr>
                <w:rFonts w:ascii="Courier New" w:hAnsi="Courier New" w:cs="Courier New"/>
                <w:b/>
                <w:color w:val="0070C0"/>
              </w:rPr>
              <w:t>nama_debitur</w:t>
            </w:r>
            <w:proofErr w:type="spellEnd"/>
            <w:r>
              <w:rPr>
                <w:rFonts w:ascii="Courier New" w:hAnsi="Courier New" w:cs="Courier New"/>
                <w:b/>
                <w:color w:val="0070C0"/>
              </w:rPr>
              <w:t>}}</w:t>
            </w:r>
          </w:p>
          <w:p w14:paraId="20E8BFF3" w14:textId="77777777" w:rsidR="00FA3701" w:rsidRPr="00FA3701" w:rsidRDefault="00FA3701" w:rsidP="0037606A">
            <w:pPr>
              <w:spacing w:after="0"/>
              <w:jc w:val="center"/>
              <w:rPr>
                <w:rFonts w:ascii="Courier New" w:hAnsi="Courier New" w:cs="Courier New"/>
              </w:rPr>
            </w:pPr>
            <w:proofErr w:type="spellStart"/>
            <w:r w:rsidRPr="00FA3701">
              <w:rPr>
                <w:rFonts w:ascii="Courier New" w:hAnsi="Courier New" w:cs="Courier New"/>
                <w:b/>
                <w:sz w:val="20"/>
                <w:szCs w:val="20"/>
                <w:lang w:val="fr-FR"/>
              </w:rPr>
              <w:t>Debitur</w:t>
            </w:r>
            <w:proofErr w:type="spellEnd"/>
          </w:p>
        </w:tc>
      </w:tr>
    </w:tbl>
    <w:p w14:paraId="778E0A0D" w14:textId="77777777" w:rsidR="00FA3701" w:rsidRDefault="00FA3701" w:rsidP="00FA3701"/>
    <w:p w14:paraId="1F2495AD" w14:textId="77777777" w:rsidR="00FA3701" w:rsidRDefault="00FA3701" w:rsidP="00FA3701"/>
    <w:p w14:paraId="598ED88D" w14:textId="77777777" w:rsidR="00FA3701" w:rsidRDefault="00FA3701" w:rsidP="00FA3701"/>
    <w:p w14:paraId="581676BB" w14:textId="77777777" w:rsidR="00FA3701" w:rsidRPr="00997E54" w:rsidRDefault="00FA3701" w:rsidP="00FA3701">
      <w:pPr>
        <w:spacing w:after="0" w:line="240" w:lineRule="auto"/>
        <w:rPr>
          <w:rFonts w:ascii="Courier New" w:hAnsi="Courier New" w:cs="Courier New"/>
          <w:color w:val="000000"/>
          <w:u w:val="single"/>
        </w:rPr>
      </w:pPr>
    </w:p>
    <w:sectPr w:rsidR="00FA3701" w:rsidRPr="00997E54" w:rsidSect="00A4594C">
      <w:pgSz w:w="12240" w:h="15840"/>
      <w:pgMar w:top="1440" w:right="758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2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D"/>
    <w:multiLevelType w:val="single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0000012"/>
    <w:multiLevelType w:val="multilevel"/>
    <w:tmpl w:val="00000012"/>
    <w:name w:val="WW8Num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0000013"/>
    <w:multiLevelType w:val="multilevel"/>
    <w:tmpl w:val="5D7A8740"/>
    <w:name w:val="WW8Num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/>
      </w:rPr>
    </w:lvl>
    <w:lvl w:ilvl="3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Calibri" w:hAnsi="Arial" w:cs="Arial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720"/>
        </w:tabs>
        <w:ind w:left="72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6E6635A"/>
    <w:multiLevelType w:val="hybridMultilevel"/>
    <w:tmpl w:val="6A3CF1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71D080D"/>
    <w:multiLevelType w:val="hybridMultilevel"/>
    <w:tmpl w:val="9FFAA598"/>
    <w:lvl w:ilvl="0" w:tplc="52E213F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0E242F48"/>
    <w:multiLevelType w:val="hybridMultilevel"/>
    <w:tmpl w:val="8CA4F55C"/>
    <w:lvl w:ilvl="0" w:tplc="B33441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FE6647"/>
    <w:multiLevelType w:val="hybridMultilevel"/>
    <w:tmpl w:val="340C0522"/>
    <w:lvl w:ilvl="0" w:tplc="4C7CBF02">
      <w:start w:val="2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5957D69"/>
    <w:multiLevelType w:val="hybridMultilevel"/>
    <w:tmpl w:val="EC8427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DD46B6E"/>
    <w:multiLevelType w:val="hybridMultilevel"/>
    <w:tmpl w:val="844CB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E02772"/>
    <w:multiLevelType w:val="hybridMultilevel"/>
    <w:tmpl w:val="A686C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6A5277"/>
    <w:multiLevelType w:val="hybridMultilevel"/>
    <w:tmpl w:val="C2888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87A596E"/>
    <w:multiLevelType w:val="hybridMultilevel"/>
    <w:tmpl w:val="6C9C1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A95982"/>
    <w:multiLevelType w:val="hybridMultilevel"/>
    <w:tmpl w:val="C8785920"/>
    <w:lvl w:ilvl="0" w:tplc="0276DB96">
      <w:start w:val="2"/>
      <w:numFmt w:val="bullet"/>
      <w:lvlText w:val="-"/>
      <w:lvlJc w:val="left"/>
      <w:pPr>
        <w:ind w:left="1440" w:hanging="360"/>
      </w:pPr>
      <w:rPr>
        <w:rFonts w:ascii="Courier New" w:eastAsia="Calibri" w:hAnsi="Courier New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B63591C"/>
    <w:multiLevelType w:val="hybridMultilevel"/>
    <w:tmpl w:val="9E00E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A01677"/>
    <w:multiLevelType w:val="hybridMultilevel"/>
    <w:tmpl w:val="A2AAF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F612EC"/>
    <w:multiLevelType w:val="hybridMultilevel"/>
    <w:tmpl w:val="9C10B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E61D9E"/>
    <w:multiLevelType w:val="hybridMultilevel"/>
    <w:tmpl w:val="9F58595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A4B4547"/>
    <w:multiLevelType w:val="hybridMultilevel"/>
    <w:tmpl w:val="08B2D9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31B6138"/>
    <w:multiLevelType w:val="hybridMultilevel"/>
    <w:tmpl w:val="320C8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355531"/>
    <w:multiLevelType w:val="hybridMultilevel"/>
    <w:tmpl w:val="07FED8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7DF6836"/>
    <w:multiLevelType w:val="hybridMultilevel"/>
    <w:tmpl w:val="A686C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E0191C"/>
    <w:multiLevelType w:val="hybridMultilevel"/>
    <w:tmpl w:val="28489956"/>
    <w:lvl w:ilvl="0" w:tplc="AEA228C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C906931"/>
    <w:multiLevelType w:val="hybridMultilevel"/>
    <w:tmpl w:val="B0DA37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88325108">
    <w:abstractNumId w:val="1"/>
  </w:num>
  <w:num w:numId="2" w16cid:durableId="1751929760">
    <w:abstractNumId w:val="3"/>
  </w:num>
  <w:num w:numId="3" w16cid:durableId="1315137058">
    <w:abstractNumId w:val="10"/>
  </w:num>
  <w:num w:numId="4" w16cid:durableId="201750944">
    <w:abstractNumId w:val="18"/>
  </w:num>
  <w:num w:numId="5" w16cid:durableId="1137381725">
    <w:abstractNumId w:val="19"/>
  </w:num>
  <w:num w:numId="6" w16cid:durableId="990526378">
    <w:abstractNumId w:val="13"/>
  </w:num>
  <w:num w:numId="7" w16cid:durableId="626929433">
    <w:abstractNumId w:val="22"/>
  </w:num>
  <w:num w:numId="8" w16cid:durableId="1615400427">
    <w:abstractNumId w:val="15"/>
  </w:num>
  <w:num w:numId="9" w16cid:durableId="1721899521">
    <w:abstractNumId w:val="12"/>
  </w:num>
  <w:num w:numId="10" w16cid:durableId="985665273">
    <w:abstractNumId w:val="2"/>
  </w:num>
  <w:num w:numId="11" w16cid:durableId="273369861">
    <w:abstractNumId w:val="4"/>
  </w:num>
  <w:num w:numId="12" w16cid:durableId="549607429">
    <w:abstractNumId w:val="5"/>
  </w:num>
  <w:num w:numId="13" w16cid:durableId="1381706908">
    <w:abstractNumId w:val="6"/>
  </w:num>
  <w:num w:numId="14" w16cid:durableId="1044866384">
    <w:abstractNumId w:val="24"/>
  </w:num>
  <w:num w:numId="15" w16cid:durableId="656879869">
    <w:abstractNumId w:val="25"/>
  </w:num>
  <w:num w:numId="16" w16cid:durableId="391461928">
    <w:abstractNumId w:val="20"/>
  </w:num>
  <w:num w:numId="17" w16cid:durableId="1395279292">
    <w:abstractNumId w:val="16"/>
  </w:num>
  <w:num w:numId="18" w16cid:durableId="1905984626">
    <w:abstractNumId w:val="8"/>
  </w:num>
  <w:num w:numId="19" w16cid:durableId="146358293">
    <w:abstractNumId w:val="9"/>
  </w:num>
  <w:num w:numId="20" w16cid:durableId="1421373010">
    <w:abstractNumId w:val="23"/>
  </w:num>
  <w:num w:numId="21" w16cid:durableId="242108511">
    <w:abstractNumId w:val="21"/>
  </w:num>
  <w:num w:numId="22" w16cid:durableId="1621648396">
    <w:abstractNumId w:val="26"/>
  </w:num>
  <w:num w:numId="23" w16cid:durableId="771169670">
    <w:abstractNumId w:val="11"/>
  </w:num>
  <w:num w:numId="24" w16cid:durableId="900487201">
    <w:abstractNumId w:val="7"/>
  </w:num>
  <w:num w:numId="25" w16cid:durableId="1821926088">
    <w:abstractNumId w:val="14"/>
  </w:num>
  <w:num w:numId="26" w16cid:durableId="1223055739">
    <w:abstractNumId w:val="17"/>
  </w:num>
  <w:num w:numId="27" w16cid:durableId="161163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B97"/>
    <w:rsid w:val="00007860"/>
    <w:rsid w:val="00013713"/>
    <w:rsid w:val="0001577A"/>
    <w:rsid w:val="000337BE"/>
    <w:rsid w:val="00064D03"/>
    <w:rsid w:val="00064F45"/>
    <w:rsid w:val="000844AB"/>
    <w:rsid w:val="00096C2C"/>
    <w:rsid w:val="000D09C3"/>
    <w:rsid w:val="000E47C2"/>
    <w:rsid w:val="00102198"/>
    <w:rsid w:val="00102E6E"/>
    <w:rsid w:val="00111870"/>
    <w:rsid w:val="00134C52"/>
    <w:rsid w:val="00137FB2"/>
    <w:rsid w:val="001471BD"/>
    <w:rsid w:val="00173B98"/>
    <w:rsid w:val="001E0330"/>
    <w:rsid w:val="001E42E2"/>
    <w:rsid w:val="001E662A"/>
    <w:rsid w:val="0021296E"/>
    <w:rsid w:val="00223932"/>
    <w:rsid w:val="00230E24"/>
    <w:rsid w:val="00233DA1"/>
    <w:rsid w:val="00237407"/>
    <w:rsid w:val="002453D7"/>
    <w:rsid w:val="0025770F"/>
    <w:rsid w:val="00297597"/>
    <w:rsid w:val="002D05FE"/>
    <w:rsid w:val="00305A7E"/>
    <w:rsid w:val="00316B12"/>
    <w:rsid w:val="0032547C"/>
    <w:rsid w:val="00342A84"/>
    <w:rsid w:val="0035623A"/>
    <w:rsid w:val="0035726B"/>
    <w:rsid w:val="00357E36"/>
    <w:rsid w:val="00366DFA"/>
    <w:rsid w:val="0037606A"/>
    <w:rsid w:val="003C1DCB"/>
    <w:rsid w:val="003E5A4C"/>
    <w:rsid w:val="003F221C"/>
    <w:rsid w:val="00407B56"/>
    <w:rsid w:val="00412066"/>
    <w:rsid w:val="004235D4"/>
    <w:rsid w:val="00442960"/>
    <w:rsid w:val="00456796"/>
    <w:rsid w:val="0047125E"/>
    <w:rsid w:val="00486340"/>
    <w:rsid w:val="004C1D8D"/>
    <w:rsid w:val="004D21C1"/>
    <w:rsid w:val="004D4C0E"/>
    <w:rsid w:val="00507B41"/>
    <w:rsid w:val="0056335B"/>
    <w:rsid w:val="005A70EF"/>
    <w:rsid w:val="005C0891"/>
    <w:rsid w:val="005D00D7"/>
    <w:rsid w:val="005E5D7C"/>
    <w:rsid w:val="006448EB"/>
    <w:rsid w:val="00662525"/>
    <w:rsid w:val="006675B2"/>
    <w:rsid w:val="00693BCB"/>
    <w:rsid w:val="006C384E"/>
    <w:rsid w:val="0070365B"/>
    <w:rsid w:val="00715D84"/>
    <w:rsid w:val="0072176E"/>
    <w:rsid w:val="00722887"/>
    <w:rsid w:val="00732FB6"/>
    <w:rsid w:val="00764DD8"/>
    <w:rsid w:val="007E48C9"/>
    <w:rsid w:val="007F0C9E"/>
    <w:rsid w:val="00823D89"/>
    <w:rsid w:val="00825E97"/>
    <w:rsid w:val="0084682A"/>
    <w:rsid w:val="00892EFB"/>
    <w:rsid w:val="00897457"/>
    <w:rsid w:val="008B3E89"/>
    <w:rsid w:val="008E41D7"/>
    <w:rsid w:val="008E67BD"/>
    <w:rsid w:val="00902A8B"/>
    <w:rsid w:val="009079FA"/>
    <w:rsid w:val="00981F45"/>
    <w:rsid w:val="009920AC"/>
    <w:rsid w:val="00997E54"/>
    <w:rsid w:val="009A236A"/>
    <w:rsid w:val="009A482C"/>
    <w:rsid w:val="009B66BC"/>
    <w:rsid w:val="00A020D1"/>
    <w:rsid w:val="00A070D6"/>
    <w:rsid w:val="00A12BBC"/>
    <w:rsid w:val="00A16AE9"/>
    <w:rsid w:val="00A3087C"/>
    <w:rsid w:val="00A43DA5"/>
    <w:rsid w:val="00A4594C"/>
    <w:rsid w:val="00A472FE"/>
    <w:rsid w:val="00A622E4"/>
    <w:rsid w:val="00A75696"/>
    <w:rsid w:val="00AA3EF5"/>
    <w:rsid w:val="00AC3193"/>
    <w:rsid w:val="00AE548C"/>
    <w:rsid w:val="00AF41D0"/>
    <w:rsid w:val="00B067DD"/>
    <w:rsid w:val="00B118BE"/>
    <w:rsid w:val="00B26161"/>
    <w:rsid w:val="00B34A07"/>
    <w:rsid w:val="00B5043B"/>
    <w:rsid w:val="00B52BBD"/>
    <w:rsid w:val="00B92532"/>
    <w:rsid w:val="00BF3EAB"/>
    <w:rsid w:val="00C16628"/>
    <w:rsid w:val="00C30B97"/>
    <w:rsid w:val="00C31BC3"/>
    <w:rsid w:val="00C41B97"/>
    <w:rsid w:val="00C8147B"/>
    <w:rsid w:val="00C821D3"/>
    <w:rsid w:val="00CA5CF5"/>
    <w:rsid w:val="00CB0E68"/>
    <w:rsid w:val="00CD3581"/>
    <w:rsid w:val="00CE0BB7"/>
    <w:rsid w:val="00CE7387"/>
    <w:rsid w:val="00CF587E"/>
    <w:rsid w:val="00D57E63"/>
    <w:rsid w:val="00D63F1D"/>
    <w:rsid w:val="00D750DB"/>
    <w:rsid w:val="00D80F57"/>
    <w:rsid w:val="00DB1A09"/>
    <w:rsid w:val="00DC458E"/>
    <w:rsid w:val="00DC573D"/>
    <w:rsid w:val="00E03C62"/>
    <w:rsid w:val="00E16C72"/>
    <w:rsid w:val="00E46B81"/>
    <w:rsid w:val="00E916DD"/>
    <w:rsid w:val="00EA379E"/>
    <w:rsid w:val="00EA563A"/>
    <w:rsid w:val="00EB1B25"/>
    <w:rsid w:val="00ED1C6E"/>
    <w:rsid w:val="00EF28DC"/>
    <w:rsid w:val="00EF3165"/>
    <w:rsid w:val="00F3130B"/>
    <w:rsid w:val="00F6618C"/>
    <w:rsid w:val="00F70B8B"/>
    <w:rsid w:val="00F818AF"/>
    <w:rsid w:val="00F87953"/>
    <w:rsid w:val="00F911E1"/>
    <w:rsid w:val="00FA3701"/>
    <w:rsid w:val="00FB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48B55B1"/>
  <w15:chartTrackingRefBased/>
  <w15:docId w15:val="{F14FA5ED-F90B-4173-9249-D83A054E1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870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A3701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A3701"/>
    <w:pPr>
      <w:keepNext/>
      <w:spacing w:after="0" w:line="240" w:lineRule="auto"/>
      <w:jc w:val="center"/>
      <w:outlineLvl w:val="7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E916DD"/>
    <w:pPr>
      <w:suppressAutoHyphens/>
      <w:spacing w:after="0" w:line="240" w:lineRule="auto"/>
      <w:jc w:val="both"/>
    </w:pPr>
    <w:rPr>
      <w:rFonts w:ascii="Times New Roman" w:eastAsia="Times New Roman" w:hAnsi="Times New Roman"/>
      <w:sz w:val="20"/>
      <w:szCs w:val="20"/>
      <w:lang w:val="id-ID" w:eastAsia="ar-SA"/>
    </w:rPr>
  </w:style>
  <w:style w:type="character" w:customStyle="1" w:styleId="BodyTextChar">
    <w:name w:val="Body Text Char"/>
    <w:link w:val="BodyText"/>
    <w:semiHidden/>
    <w:rsid w:val="00E916DD"/>
    <w:rPr>
      <w:rFonts w:ascii="Times New Roman" w:eastAsia="Times New Roman" w:hAnsi="Times New Roman"/>
      <w:lang w:val="id-ID" w:eastAsia="ar-SA"/>
    </w:rPr>
  </w:style>
  <w:style w:type="character" w:customStyle="1" w:styleId="Heading1Char">
    <w:name w:val="Heading 1 Char"/>
    <w:link w:val="Heading1"/>
    <w:uiPriority w:val="99"/>
    <w:rsid w:val="00FA3701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8Char">
    <w:name w:val="Heading 8 Char"/>
    <w:link w:val="Heading8"/>
    <w:uiPriority w:val="99"/>
    <w:rsid w:val="00FA3701"/>
    <w:rPr>
      <w:rFonts w:ascii="Times New Roman" w:eastAsia="Times New Roman" w:hAnsi="Times New Roman"/>
      <w:b/>
      <w:bCs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A3701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link w:val="Footer"/>
    <w:uiPriority w:val="99"/>
    <w:rsid w:val="00FA3701"/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FA3701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3701"/>
    <w:pPr>
      <w:ind w:left="720"/>
      <w:contextualSpacing/>
    </w:pPr>
  </w:style>
  <w:style w:type="paragraph" w:styleId="Subtitle">
    <w:name w:val="Subtitle"/>
    <w:basedOn w:val="Normal"/>
    <w:next w:val="BodyText"/>
    <w:link w:val="SubtitleChar"/>
    <w:qFormat/>
    <w:rsid w:val="00FA3701"/>
    <w:pPr>
      <w:suppressAutoHyphens/>
      <w:spacing w:after="0" w:line="240" w:lineRule="auto"/>
      <w:jc w:val="center"/>
    </w:pPr>
    <w:rPr>
      <w:rFonts w:ascii="Palatino Linotype" w:eastAsia="Times New Roman" w:hAnsi="Palatino Linotype"/>
      <w:b/>
      <w:sz w:val="24"/>
      <w:szCs w:val="24"/>
      <w:u w:val="single"/>
      <w:lang w:val="id-ID" w:eastAsia="ar-SA"/>
    </w:rPr>
  </w:style>
  <w:style w:type="character" w:customStyle="1" w:styleId="SubtitleChar">
    <w:name w:val="Subtitle Char"/>
    <w:link w:val="Subtitle"/>
    <w:rsid w:val="00FA3701"/>
    <w:rPr>
      <w:rFonts w:ascii="Palatino Linotype" w:eastAsia="Times New Roman" w:hAnsi="Palatino Linotype"/>
      <w:b/>
      <w:sz w:val="24"/>
      <w:szCs w:val="24"/>
      <w:u w:val="single"/>
      <w:lang w:val="id-ID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4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13</Pages>
  <Words>3927</Words>
  <Characters>22389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HUMAN CAPITAL</dc:creator>
  <cp:keywords/>
  <cp:lastModifiedBy>Irza Pramono</cp:lastModifiedBy>
  <cp:revision>7</cp:revision>
  <dcterms:created xsi:type="dcterms:W3CDTF">2025-06-23T02:22:00Z</dcterms:created>
  <dcterms:modified xsi:type="dcterms:W3CDTF">2025-07-03T14:21:00Z</dcterms:modified>
</cp:coreProperties>
</file>