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385156" w14:textId="77777777" w:rsidR="00451849" w:rsidRDefault="00451849" w:rsidP="00A42423">
      <w:pPr>
        <w:rPr>
          <w:noProof/>
          <w:lang w:val="en-US" w:eastAsia="en-US"/>
        </w:rPr>
      </w:pPr>
    </w:p>
    <w:p w14:paraId="1E952D61" w14:textId="77777777" w:rsidR="00022E39" w:rsidRPr="00A42423" w:rsidRDefault="00000000" w:rsidP="00A42423">
      <w:pPr>
        <w:rPr>
          <w:rFonts w:ascii="Arial" w:hAnsi="Arial" w:cs="Arial"/>
          <w:b/>
          <w:sz w:val="16"/>
          <w:szCs w:val="16"/>
        </w:rPr>
      </w:pPr>
      <w:r>
        <w:rPr>
          <w:noProof/>
        </w:rPr>
        <w:pict w14:anchorId="1EAEF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alt="SAHABAT SEJATI 2" style="position:absolute;margin-left:8.25pt;margin-top:-37.35pt;width:35.25pt;height:33.7pt;z-index:1;visibility:visible">
            <v:imagedata r:id="rId6" o:title="SAHABAT SEJATI 2"/>
          </v:shape>
        </w:pict>
      </w:r>
      <w:r w:rsidR="00BC3B07">
        <w:rPr>
          <w:noProof/>
          <w:lang w:val="en-US" w:eastAsia="en-US"/>
        </w:rPr>
        <w:t xml:space="preserve">   </w:t>
      </w:r>
      <w:r w:rsidR="00022E39" w:rsidRPr="00A42423">
        <w:rPr>
          <w:rFonts w:ascii="Arial" w:hAnsi="Arial" w:cs="Arial"/>
          <w:b/>
          <w:sz w:val="16"/>
          <w:szCs w:val="16"/>
        </w:rPr>
        <w:t xml:space="preserve">PT. BPR. </w:t>
      </w:r>
      <w:r w:rsidR="001425C1" w:rsidRPr="00A42423">
        <w:rPr>
          <w:rFonts w:ascii="Arial" w:hAnsi="Arial" w:cs="Arial"/>
          <w:b/>
          <w:sz w:val="16"/>
          <w:szCs w:val="16"/>
        </w:rPr>
        <w:t>SAHABAT SEJATI</w:t>
      </w:r>
      <w:r w:rsidR="00022E39" w:rsidRPr="00A42423">
        <w:rPr>
          <w:rFonts w:ascii="Arial" w:hAnsi="Arial" w:cs="Arial"/>
          <w:b/>
          <w:sz w:val="16"/>
          <w:szCs w:val="16"/>
        </w:rPr>
        <w:t xml:space="preserve"> </w:t>
      </w:r>
    </w:p>
    <w:p w14:paraId="5BFAB39C" w14:textId="77777777" w:rsidR="003E7231" w:rsidRDefault="003E7231" w:rsidP="003E7231">
      <w:pPr>
        <w:pStyle w:val="Heading3"/>
        <w:numPr>
          <w:ilvl w:val="0"/>
          <w:numId w:val="0"/>
        </w:numPr>
        <w:tabs>
          <w:tab w:val="left" w:pos="360"/>
          <w:tab w:val="left" w:pos="540"/>
        </w:tabs>
        <w:ind w:right="241"/>
        <w:rPr>
          <w:rFonts w:ascii="Arial" w:hAnsi="Arial" w:cs="Arial"/>
          <w:sz w:val="20"/>
          <w:szCs w:val="20"/>
          <w:lang w:val="en-US"/>
        </w:rPr>
      </w:pPr>
    </w:p>
    <w:p w14:paraId="3BC94B8D" w14:textId="77777777" w:rsidR="003E7231" w:rsidRDefault="003E7231" w:rsidP="003E7231">
      <w:pPr>
        <w:pStyle w:val="Heading3"/>
        <w:numPr>
          <w:ilvl w:val="0"/>
          <w:numId w:val="0"/>
        </w:numPr>
        <w:ind w:left="284" w:right="206"/>
        <w:rPr>
          <w:rFonts w:ascii="Arial" w:hAnsi="Arial" w:cs="Arial"/>
          <w:sz w:val="20"/>
          <w:szCs w:val="20"/>
          <w:lang w:val="en-US"/>
        </w:rPr>
      </w:pPr>
    </w:p>
    <w:p w14:paraId="34643EEF" w14:textId="77777777" w:rsidR="00022E39" w:rsidRPr="003E7231" w:rsidRDefault="003E7231" w:rsidP="003E7231">
      <w:pPr>
        <w:pStyle w:val="Heading3"/>
        <w:numPr>
          <w:ilvl w:val="0"/>
          <w:numId w:val="0"/>
        </w:numPr>
        <w:ind w:left="-567" w:right="206"/>
        <w:rPr>
          <w:rFonts w:ascii="Arial" w:hAnsi="Arial" w:cs="Arial"/>
          <w:sz w:val="16"/>
          <w:szCs w:val="16"/>
        </w:rPr>
      </w:pPr>
      <w:r>
        <w:rPr>
          <w:rFonts w:ascii="Arial" w:hAnsi="Arial" w:cs="Arial"/>
          <w:sz w:val="20"/>
          <w:szCs w:val="20"/>
          <w:lang w:val="en-US"/>
        </w:rPr>
        <w:t xml:space="preserve">  </w:t>
      </w:r>
      <w:r w:rsidR="00022E39" w:rsidRPr="003E7231">
        <w:rPr>
          <w:rFonts w:ascii="Arial" w:hAnsi="Arial" w:cs="Arial"/>
          <w:sz w:val="20"/>
          <w:szCs w:val="20"/>
        </w:rPr>
        <w:t>Perjanjian Kredit</w:t>
      </w:r>
    </w:p>
    <w:p w14:paraId="04CF2115" w14:textId="77777777" w:rsidR="003E7231" w:rsidRDefault="003E7231">
      <w:pPr>
        <w:pStyle w:val="Heading2"/>
        <w:tabs>
          <w:tab w:val="left" w:pos="360"/>
          <w:tab w:val="left" w:pos="540"/>
        </w:tabs>
        <w:ind w:left="360" w:right="241"/>
        <w:rPr>
          <w:rFonts w:ascii="Arial" w:hAnsi="Arial" w:cs="Arial"/>
          <w:sz w:val="16"/>
          <w:szCs w:val="16"/>
        </w:rPr>
        <w:sectPr w:rsidR="003E7231" w:rsidSect="003E7231">
          <w:footnotePr>
            <w:pos w:val="beneathText"/>
          </w:footnotePr>
          <w:type w:val="continuous"/>
          <w:pgSz w:w="12240" w:h="15840"/>
          <w:pgMar w:top="1138" w:right="1079" w:bottom="1138" w:left="720" w:header="720" w:footer="720" w:gutter="0"/>
          <w:cols w:num="2" w:space="60" w:equalWidth="0">
            <w:col w:w="3391" w:space="1559"/>
            <w:col w:w="5475"/>
          </w:cols>
          <w:docGrid w:linePitch="360"/>
        </w:sectPr>
      </w:pPr>
    </w:p>
    <w:p w14:paraId="1934D655" w14:textId="77777777" w:rsidR="00022E39" w:rsidRDefault="00022E39">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1B0F3B18" w14:textId="0D56675C" w:rsidR="00022E39" w:rsidRDefault="00022E39">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7A3BAA">
        <w:rPr>
          <w:rFonts w:ascii="Arial" w:hAnsi="Arial" w:cs="Arial"/>
          <w:color w:val="0000FF"/>
          <w:sz w:val="16"/>
          <w:szCs w:val="16"/>
        </w:rPr>
        <w:t>{{</w:t>
      </w:r>
      <w:r w:rsidR="007A3BAA" w:rsidRPr="007A3BAA">
        <w:rPr>
          <w:rFonts w:ascii="Arial" w:hAnsi="Arial" w:cs="Arial"/>
          <w:color w:val="0000FF"/>
          <w:sz w:val="16"/>
          <w:szCs w:val="16"/>
        </w:rPr>
        <w:t>nomor_surat</w:t>
      </w:r>
      <w:r w:rsidR="007A3BAA">
        <w:rPr>
          <w:rFonts w:ascii="Arial" w:hAnsi="Arial" w:cs="Arial"/>
          <w:color w:val="0000FF"/>
          <w:sz w:val="16"/>
          <w:szCs w:val="16"/>
        </w:rPr>
        <w:t>}}</w:t>
      </w:r>
      <w:r>
        <w:rPr>
          <w:rFonts w:ascii="Arial" w:hAnsi="Arial" w:cs="Arial"/>
          <w:sz w:val="16"/>
          <w:szCs w:val="16"/>
        </w:rPr>
        <w:t>PK</w:t>
      </w:r>
      <w:r w:rsidR="00A42423">
        <w:rPr>
          <w:rFonts w:ascii="Arial" w:hAnsi="Arial" w:cs="Arial"/>
          <w:sz w:val="16"/>
          <w:szCs w:val="16"/>
          <w:lang w:val="en-US"/>
        </w:rPr>
        <w:t>PINEK</w:t>
      </w:r>
    </w:p>
    <w:p w14:paraId="325AD4BF" w14:textId="77777777" w:rsidR="004D3F58" w:rsidRPr="004D3F58" w:rsidRDefault="004D3F58">
      <w:pPr>
        <w:tabs>
          <w:tab w:val="left" w:pos="360"/>
          <w:tab w:val="left" w:pos="540"/>
        </w:tabs>
        <w:ind w:left="360" w:right="241" w:hanging="180"/>
        <w:rPr>
          <w:rFonts w:ascii="Arial" w:hAnsi="Arial" w:cs="Arial"/>
          <w:sz w:val="16"/>
          <w:szCs w:val="16"/>
        </w:rPr>
      </w:pPr>
    </w:p>
    <w:p w14:paraId="61A072BC" w14:textId="0EC7CC64" w:rsidR="00022E39" w:rsidRPr="007533F6" w:rsidRDefault="00022E39" w:rsidP="007533F6">
      <w:pPr>
        <w:pStyle w:val="BodyText2"/>
        <w:tabs>
          <w:tab w:val="left" w:pos="180"/>
          <w:tab w:val="left" w:pos="540"/>
        </w:tabs>
        <w:spacing w:line="100" w:lineRule="atLeast"/>
        <w:ind w:left="180" w:right="245" w:firstLine="7"/>
        <w:jc w:val="both"/>
        <w:rPr>
          <w:rFonts w:ascii="Arial" w:hAnsi="Arial" w:cs="Arial"/>
          <w:color w:val="0000FF"/>
          <w:sz w:val="16"/>
          <w:szCs w:val="16"/>
          <w:lang w:val="en-US"/>
        </w:rPr>
      </w:pPr>
      <w:r w:rsidRPr="001134DC">
        <w:rPr>
          <w:rFonts w:ascii="Arial" w:hAnsi="Arial" w:cs="Arial"/>
          <w:color w:val="000000"/>
          <w:sz w:val="16"/>
          <w:szCs w:val="16"/>
        </w:rPr>
        <w:t>Pada hari ini</w:t>
      </w:r>
      <w:r w:rsidR="009B51BD" w:rsidRPr="001134DC">
        <w:rPr>
          <w:rFonts w:ascii="Arial" w:hAnsi="Arial" w:cs="Arial"/>
          <w:color w:val="000000"/>
          <w:sz w:val="16"/>
          <w:szCs w:val="16"/>
        </w:rPr>
        <w:t xml:space="preserve"> </w:t>
      </w:r>
      <w:r w:rsidR="003D311B" w:rsidRPr="00C34B11">
        <w:rPr>
          <w:rFonts w:ascii="Arial" w:hAnsi="Arial" w:cs="Arial"/>
          <w:color w:val="0083E6"/>
          <w:sz w:val="16"/>
          <w:szCs w:val="16"/>
        </w:rPr>
        <w:t>Selasa</w:t>
      </w:r>
      <w:r w:rsidRPr="001134DC">
        <w:rPr>
          <w:rFonts w:ascii="Arial" w:hAnsi="Arial" w:cs="Arial"/>
          <w:color w:val="000000"/>
          <w:sz w:val="16"/>
          <w:szCs w:val="16"/>
        </w:rPr>
        <w:t xml:space="preserve">, tanggal </w:t>
      </w:r>
      <w:r w:rsidR="007A3BAA">
        <w:rPr>
          <w:rFonts w:ascii="Arial" w:hAnsi="Arial" w:cs="Arial"/>
          <w:color w:val="0083E6"/>
          <w:sz w:val="16"/>
          <w:szCs w:val="16"/>
          <w:lang w:val="en-US"/>
        </w:rPr>
        <w:t>{{</w:t>
      </w:r>
      <w:r w:rsidR="007A3BAA" w:rsidRPr="007A3BAA">
        <w:rPr>
          <w:rFonts w:ascii="Arial" w:hAnsi="Arial" w:cs="Arial"/>
          <w:color w:val="0083E6"/>
          <w:sz w:val="16"/>
          <w:szCs w:val="16"/>
          <w:lang w:val="en-US"/>
        </w:rPr>
        <w:t>tanggal_surat_persetujuan_kredit</w:t>
      </w:r>
      <w:r w:rsidR="007A3BAA">
        <w:rPr>
          <w:rFonts w:ascii="Arial" w:hAnsi="Arial" w:cs="Arial"/>
          <w:color w:val="0083E6"/>
          <w:sz w:val="16"/>
          <w:szCs w:val="16"/>
          <w:lang w:val="en-US"/>
        </w:rPr>
        <w:t>}}</w:t>
      </w:r>
      <w:r>
        <w:rPr>
          <w:rFonts w:ascii="Arial" w:hAnsi="Arial" w:cs="Arial"/>
          <w:sz w:val="16"/>
          <w:szCs w:val="16"/>
        </w:rPr>
        <w:t xml:space="preserve"> </w:t>
      </w:r>
      <w:r w:rsidR="00A42423">
        <w:rPr>
          <w:rFonts w:ascii="Arial" w:hAnsi="Arial" w:cs="Arial"/>
          <w:sz w:val="16"/>
          <w:szCs w:val="16"/>
          <w:lang w:val="en-US"/>
        </w:rPr>
        <w:t xml:space="preserve"> </w:t>
      </w:r>
      <w:r>
        <w:rPr>
          <w:rFonts w:ascii="Arial" w:hAnsi="Arial" w:cs="Arial"/>
          <w:sz w:val="16"/>
          <w:szCs w:val="16"/>
        </w:rPr>
        <w:t>yang bertanda tangan di bawah ini :</w:t>
      </w:r>
    </w:p>
    <w:p w14:paraId="635E7DD9" w14:textId="77777777" w:rsidR="00022E39" w:rsidRDefault="00AF73A9">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sidR="00022E39">
        <w:rPr>
          <w:rFonts w:ascii="Arial" w:hAnsi="Arial" w:cs="Arial"/>
          <w:sz w:val="16"/>
          <w:szCs w:val="16"/>
        </w:rPr>
        <w:t xml:space="preserve"> </w:t>
      </w:r>
      <w:r w:rsidR="00BA590C">
        <w:rPr>
          <w:rFonts w:ascii="Arial" w:hAnsi="Arial" w:cs="Arial"/>
          <w:sz w:val="16"/>
          <w:szCs w:val="16"/>
        </w:rPr>
        <w:t xml:space="preserve">yang menjalankan tugasnya sekaligus selaku </w:t>
      </w:r>
      <w:r w:rsidR="00451849">
        <w:rPr>
          <w:rFonts w:ascii="Arial" w:hAnsi="Arial" w:cs="Arial"/>
          <w:sz w:val="16"/>
          <w:szCs w:val="16"/>
        </w:rPr>
        <w:t>Direktur</w:t>
      </w:r>
      <w:r w:rsidR="00BA590C">
        <w:rPr>
          <w:rFonts w:ascii="Arial" w:hAnsi="Arial" w:cs="Arial"/>
          <w:sz w:val="16"/>
          <w:szCs w:val="16"/>
        </w:rPr>
        <w:t xml:space="preserve">, berdasarkan </w:t>
      </w:r>
      <w:r w:rsidR="00AD156F">
        <w:rPr>
          <w:rFonts w:ascii="Arial" w:hAnsi="Arial" w:cs="Arial"/>
          <w:sz w:val="16"/>
          <w:szCs w:val="16"/>
        </w:rPr>
        <w:t xml:space="preserve">Persetujuan dan Kuasa </w:t>
      </w:r>
      <w:r w:rsidR="00451849">
        <w:rPr>
          <w:rFonts w:ascii="Arial" w:hAnsi="Arial" w:cs="Arial"/>
          <w:sz w:val="16"/>
          <w:szCs w:val="16"/>
        </w:rPr>
        <w:t>Nomor 75 tertanggal 15 Mei 2020</w:t>
      </w:r>
      <w:r w:rsidR="00BA590C">
        <w:rPr>
          <w:rFonts w:ascii="Arial" w:hAnsi="Arial" w:cs="Arial"/>
          <w:sz w:val="16"/>
          <w:szCs w:val="16"/>
        </w:rPr>
        <w:t xml:space="preserve">, yang dibuat di hadapan, Ramly Yusuf Angkat, S.H, M.Kn, Notaris Kabupaten Cirebon bertindak untuk dan atas nama PT. Bank </w:t>
      </w:r>
      <w:r w:rsidR="006C4694">
        <w:rPr>
          <w:rFonts w:ascii="Arial" w:hAnsi="Arial" w:cs="Arial"/>
          <w:sz w:val="16"/>
          <w:szCs w:val="16"/>
        </w:rPr>
        <w:t>Perekonomian</w:t>
      </w:r>
      <w:r w:rsidR="00BA590C">
        <w:rPr>
          <w:rFonts w:ascii="Arial" w:hAnsi="Arial" w:cs="Arial"/>
          <w:sz w:val="16"/>
          <w:szCs w:val="16"/>
        </w:rPr>
        <w:t xml:space="preserve"> Rakyat SAHABAT SEJATI, berkedudukan di Jl. Raya Klangenan No. 121, Desa Klangenan, Kecamatan Klangenan, Kabupaten Cirebon.</w:t>
      </w:r>
    </w:p>
    <w:p w14:paraId="3B0EC8B8" w14:textId="77777777" w:rsidR="00022E39" w:rsidRDefault="00022E39" w:rsidP="00AD345A">
      <w:pPr>
        <w:numPr>
          <w:ilvl w:val="0"/>
          <w:numId w:val="26"/>
        </w:numPr>
        <w:ind w:right="241" w:hanging="153"/>
        <w:jc w:val="both"/>
        <w:rPr>
          <w:rFonts w:ascii="Arial" w:hAnsi="Arial" w:cs="Arial"/>
          <w:bCs/>
          <w:sz w:val="16"/>
          <w:szCs w:val="16"/>
          <w:lang w:val="sv-SE"/>
        </w:rPr>
      </w:pPr>
      <w:r>
        <w:rPr>
          <w:rFonts w:ascii="Arial" w:hAnsi="Arial" w:cs="Arial"/>
          <w:bCs/>
          <w:sz w:val="16"/>
          <w:szCs w:val="16"/>
          <w:lang w:val="sv-SE"/>
        </w:rPr>
        <w:t>selanjutnya disebut :-----------------</w:t>
      </w:r>
      <w:r>
        <w:rPr>
          <w:rFonts w:ascii="Arial" w:hAnsi="Arial" w:cs="Arial"/>
          <w:b/>
          <w:sz w:val="16"/>
          <w:szCs w:val="16"/>
          <w:lang w:val="sv-SE"/>
        </w:rPr>
        <w:t>BANK .</w:t>
      </w:r>
      <w:r>
        <w:rPr>
          <w:rFonts w:ascii="Arial" w:hAnsi="Arial" w:cs="Arial"/>
          <w:bCs/>
          <w:sz w:val="16"/>
          <w:szCs w:val="16"/>
          <w:lang w:val="sv-SE"/>
        </w:rPr>
        <w:t>--------------------</w:t>
      </w:r>
    </w:p>
    <w:p w14:paraId="41372159" w14:textId="77777777" w:rsidR="00022E39" w:rsidRDefault="00022E39">
      <w:pPr>
        <w:tabs>
          <w:tab w:val="left" w:pos="5040"/>
          <w:tab w:val="left" w:pos="5400"/>
        </w:tabs>
        <w:ind w:left="2520" w:right="241"/>
        <w:jc w:val="both"/>
        <w:rPr>
          <w:sz w:val="12"/>
          <w:szCs w:val="12"/>
        </w:rPr>
      </w:pPr>
    </w:p>
    <w:p w14:paraId="7B071963" w14:textId="6FCFFF97" w:rsidR="00022E39" w:rsidRPr="00AD345A" w:rsidRDefault="007A3BAA" w:rsidP="00AD345A">
      <w:pPr>
        <w:numPr>
          <w:ilvl w:val="0"/>
          <w:numId w:val="13"/>
        </w:numPr>
        <w:tabs>
          <w:tab w:val="clear" w:pos="720"/>
        </w:tabs>
        <w:ind w:left="567" w:right="180"/>
        <w:jc w:val="both"/>
        <w:rPr>
          <w:rFonts w:ascii="Arial" w:hAnsi="Arial" w:cs="Arial"/>
          <w:sz w:val="18"/>
          <w:szCs w:val="18"/>
        </w:rPr>
      </w:pPr>
      <w:r>
        <w:rPr>
          <w:rFonts w:ascii="Arial" w:hAnsi="Arial" w:cs="Arial"/>
          <w:b/>
          <w:bCs/>
          <w:color w:val="0070C0"/>
          <w:sz w:val="16"/>
          <w:szCs w:val="16"/>
          <w:lang w:val="en-US"/>
        </w:rPr>
        <w:t>{{</w:t>
      </w:r>
      <w:r w:rsidRPr="007A3BAA">
        <w:rPr>
          <w:rFonts w:ascii="Arial" w:hAnsi="Arial" w:cs="Arial"/>
          <w:b/>
          <w:bCs/>
          <w:color w:val="0070C0"/>
          <w:sz w:val="16"/>
          <w:szCs w:val="16"/>
          <w:lang w:val="en-US"/>
        </w:rPr>
        <w:t>nama_debitur</w:t>
      </w:r>
      <w:r>
        <w:rPr>
          <w:rFonts w:ascii="Arial" w:hAnsi="Arial" w:cs="Arial"/>
          <w:b/>
          <w:bCs/>
          <w:color w:val="0070C0"/>
          <w:sz w:val="16"/>
          <w:szCs w:val="16"/>
          <w:lang w:val="en-US"/>
        </w:rPr>
        <w:t>}}</w:t>
      </w:r>
      <w:r w:rsidR="00022E39" w:rsidRPr="00AD345A">
        <w:rPr>
          <w:rFonts w:ascii="Arial" w:hAnsi="Arial" w:cs="Arial"/>
          <w:sz w:val="16"/>
          <w:szCs w:val="16"/>
        </w:rPr>
        <w:t>,</w:t>
      </w:r>
      <w:r w:rsidR="00500D27" w:rsidRPr="00AD345A">
        <w:rPr>
          <w:rFonts w:ascii="Arial" w:hAnsi="Arial" w:cs="Arial"/>
          <w:sz w:val="16"/>
          <w:szCs w:val="16"/>
        </w:rPr>
        <w:t xml:space="preserve"> Pekerjaan</w:t>
      </w:r>
      <w:r>
        <w:rPr>
          <w:rFonts w:ascii="Arial" w:hAnsi="Arial" w:cs="Arial"/>
          <w:color w:val="0070C0"/>
          <w:sz w:val="16"/>
          <w:szCs w:val="16"/>
          <w:lang w:val="en-US"/>
        </w:rPr>
        <w:t xml:space="preserve"> {{</w:t>
      </w:r>
      <w:r w:rsidRPr="007A3BAA">
        <w:rPr>
          <w:rFonts w:ascii="Arial" w:hAnsi="Arial" w:cs="Arial"/>
          <w:color w:val="0070C0"/>
          <w:sz w:val="16"/>
          <w:szCs w:val="16"/>
          <w:lang w:val="en-US"/>
        </w:rPr>
        <w:t>pekerjaan_debitur</w:t>
      </w:r>
      <w:r>
        <w:rPr>
          <w:rFonts w:ascii="Arial" w:hAnsi="Arial" w:cs="Arial"/>
          <w:color w:val="0070C0"/>
          <w:sz w:val="16"/>
          <w:szCs w:val="16"/>
          <w:lang w:val="en-US"/>
        </w:rPr>
        <w:t>}}</w:t>
      </w:r>
      <w:r w:rsidR="00022E39" w:rsidRPr="00AD345A">
        <w:rPr>
          <w:rFonts w:ascii="Arial" w:hAnsi="Arial" w:cs="Arial"/>
          <w:sz w:val="16"/>
          <w:szCs w:val="16"/>
        </w:rPr>
        <w:t>,</w:t>
      </w:r>
      <w:r w:rsidR="00500D27" w:rsidRPr="00AD345A">
        <w:rPr>
          <w:rFonts w:ascii="Arial" w:hAnsi="Arial" w:cs="Arial"/>
          <w:sz w:val="16"/>
          <w:szCs w:val="16"/>
          <w:lang w:val="en-US"/>
        </w:rPr>
        <w:t xml:space="preserve"> </w:t>
      </w:r>
      <w:r w:rsidR="00022E39" w:rsidRPr="00AD345A">
        <w:rPr>
          <w:rFonts w:ascii="Arial" w:hAnsi="Arial" w:cs="Arial"/>
          <w:sz w:val="16"/>
          <w:szCs w:val="16"/>
        </w:rPr>
        <w:t xml:space="preserve"> Lahir di</w:t>
      </w:r>
      <w:r>
        <w:rPr>
          <w:rFonts w:ascii="Arial" w:hAnsi="Arial" w:cs="Arial"/>
          <w:color w:val="0070C0"/>
          <w:sz w:val="16"/>
          <w:szCs w:val="16"/>
          <w:lang w:val="en-US"/>
        </w:rPr>
        <w:t xml:space="preserve"> {{</w:t>
      </w:r>
      <w:r w:rsidRPr="007A3BAA">
        <w:rPr>
          <w:rFonts w:ascii="Arial" w:hAnsi="Arial" w:cs="Arial"/>
          <w:color w:val="0070C0"/>
          <w:sz w:val="16"/>
          <w:szCs w:val="16"/>
          <w:lang w:val="en-US"/>
        </w:rPr>
        <w:t>tempat_lahir_debitur</w:t>
      </w:r>
      <w:r>
        <w:rPr>
          <w:rFonts w:ascii="Arial" w:hAnsi="Arial" w:cs="Arial"/>
          <w:color w:val="0070C0"/>
          <w:sz w:val="16"/>
          <w:szCs w:val="16"/>
          <w:lang w:val="en-US"/>
        </w:rPr>
        <w:t>}}</w:t>
      </w:r>
      <w:r w:rsidR="009B51BD" w:rsidRPr="00AD345A">
        <w:rPr>
          <w:rFonts w:ascii="Arial" w:hAnsi="Arial" w:cs="Arial"/>
          <w:sz w:val="16"/>
          <w:szCs w:val="16"/>
        </w:rPr>
        <w:t>,</w:t>
      </w:r>
      <w:r w:rsidR="00022E39" w:rsidRPr="00AD345A">
        <w:rPr>
          <w:rFonts w:ascii="Arial" w:hAnsi="Arial" w:cs="Arial"/>
          <w:sz w:val="16"/>
          <w:szCs w:val="16"/>
        </w:rPr>
        <w:t xml:space="preserve"> Tanggal </w:t>
      </w:r>
      <w:r>
        <w:rPr>
          <w:rFonts w:ascii="Arial" w:hAnsi="Arial" w:cs="Arial"/>
          <w:color w:val="0070C0"/>
          <w:sz w:val="16"/>
          <w:szCs w:val="16"/>
          <w:lang w:val="en-US"/>
        </w:rPr>
        <w:t>{{</w:t>
      </w:r>
      <w:r w:rsidRPr="007A3BAA">
        <w:rPr>
          <w:rFonts w:ascii="Arial" w:hAnsi="Arial" w:cs="Arial"/>
          <w:color w:val="0070C0"/>
          <w:sz w:val="16"/>
          <w:szCs w:val="16"/>
          <w:lang w:val="en-US"/>
        </w:rPr>
        <w:t>tanggal_lahir_debitur</w:t>
      </w:r>
      <w:r>
        <w:rPr>
          <w:rFonts w:ascii="Arial" w:hAnsi="Arial" w:cs="Arial"/>
          <w:color w:val="0070C0"/>
          <w:sz w:val="16"/>
          <w:szCs w:val="16"/>
          <w:lang w:val="en-US"/>
        </w:rPr>
        <w:t>}}</w:t>
      </w:r>
      <w:r w:rsidR="00022E39" w:rsidRPr="00AD345A">
        <w:rPr>
          <w:rFonts w:ascii="Arial" w:hAnsi="Arial" w:cs="Arial"/>
          <w:sz w:val="16"/>
          <w:szCs w:val="16"/>
        </w:rPr>
        <w:t xml:space="preserve"> bertempat tinggal di </w:t>
      </w:r>
      <w:r>
        <w:rPr>
          <w:rFonts w:ascii="Arial" w:hAnsi="Arial" w:cs="Arial"/>
          <w:color w:val="0070C0"/>
          <w:sz w:val="16"/>
          <w:szCs w:val="16"/>
          <w:lang w:val="en-US"/>
        </w:rPr>
        <w:t>{{</w:t>
      </w:r>
      <w:r w:rsidRPr="007A3BAA">
        <w:rPr>
          <w:rFonts w:ascii="Arial" w:hAnsi="Arial" w:cs="Arial"/>
          <w:color w:val="0070C0"/>
          <w:sz w:val="16"/>
          <w:szCs w:val="16"/>
          <w:lang w:val="en-US"/>
        </w:rPr>
        <w:t>tempat_tinggal_debitur</w:t>
      </w:r>
      <w:r>
        <w:rPr>
          <w:rFonts w:ascii="Arial" w:hAnsi="Arial" w:cs="Arial"/>
          <w:color w:val="0070C0"/>
          <w:sz w:val="16"/>
          <w:szCs w:val="16"/>
          <w:lang w:val="en-US"/>
        </w:rPr>
        <w:t xml:space="preserve">}} </w:t>
      </w:r>
      <w:r w:rsidR="00022E39" w:rsidRPr="0003064B">
        <w:rPr>
          <w:rFonts w:ascii="Arial" w:hAnsi="Arial" w:cs="Arial"/>
          <w:color w:val="0070C0"/>
          <w:sz w:val="16"/>
          <w:szCs w:val="16"/>
        </w:rPr>
        <w:t xml:space="preserve">No.KTP </w:t>
      </w:r>
      <w:r>
        <w:rPr>
          <w:rFonts w:ascii="Arial" w:hAnsi="Arial" w:cs="Arial"/>
          <w:color w:val="0070C0"/>
          <w:sz w:val="16"/>
          <w:szCs w:val="16"/>
          <w:lang w:val="en-US"/>
        </w:rPr>
        <w:t>{{</w:t>
      </w:r>
      <w:r w:rsidRPr="007A3BAA">
        <w:rPr>
          <w:rFonts w:ascii="Arial" w:hAnsi="Arial" w:cs="Arial"/>
          <w:color w:val="0070C0"/>
          <w:sz w:val="16"/>
          <w:szCs w:val="16"/>
          <w:lang w:val="en-US"/>
        </w:rPr>
        <w:t>no_ktp_debitur</w:t>
      </w:r>
      <w:r>
        <w:rPr>
          <w:rFonts w:ascii="Arial" w:hAnsi="Arial" w:cs="Arial"/>
          <w:color w:val="0070C0"/>
          <w:sz w:val="16"/>
          <w:szCs w:val="16"/>
          <w:lang w:val="en-US"/>
        </w:rPr>
        <w:t>}}</w:t>
      </w:r>
      <w:r w:rsidR="00022E39" w:rsidRPr="00AD345A">
        <w:rPr>
          <w:rFonts w:ascii="Arial" w:hAnsi="Arial" w:cs="Arial"/>
          <w:sz w:val="16"/>
          <w:szCs w:val="16"/>
        </w:rPr>
        <w:t xml:space="preserve"> </w:t>
      </w:r>
      <w:bookmarkStart w:id="0" w:name="OLE_LINK111"/>
      <w:bookmarkStart w:id="1" w:name="OLE_LINK211"/>
      <w:r w:rsidR="00CD5962" w:rsidRPr="00AD345A">
        <w:rPr>
          <w:rFonts w:ascii="Arial" w:hAnsi="Arial" w:cs="Arial"/>
          <w:sz w:val="16"/>
          <w:szCs w:val="16"/>
          <w:lang w:val="sv-SE"/>
        </w:rPr>
        <w:t xml:space="preserve">dan </w:t>
      </w:r>
      <w:bookmarkEnd w:id="0"/>
      <w:bookmarkEnd w:id="1"/>
      <w:r w:rsidR="00AD345A" w:rsidRPr="00AD345A">
        <w:rPr>
          <w:rFonts w:ascii="Arial" w:hAnsi="Arial" w:cs="Arial"/>
          <w:sz w:val="16"/>
          <w:szCs w:val="16"/>
        </w:rPr>
        <w:t xml:space="preserve">Untuk melakukan tindakan hukum dalam surat ini telah mendapat persetujuan dari </w:t>
      </w:r>
      <w:r w:rsidR="00C72DB6">
        <w:rPr>
          <w:rFonts w:ascii="Arial" w:hAnsi="Arial" w:cs="Arial"/>
          <w:sz w:val="16"/>
          <w:szCs w:val="16"/>
          <w:lang w:val="en-US"/>
        </w:rPr>
        <w:t xml:space="preserve">perwakilan perusahaan </w:t>
      </w:r>
      <w:r w:rsidR="008C2A73">
        <w:rPr>
          <w:rFonts w:ascii="Arial" w:hAnsi="Arial" w:cs="Arial"/>
          <w:b/>
          <w:color w:val="0070C0"/>
          <w:sz w:val="16"/>
          <w:szCs w:val="16"/>
          <w:lang w:val="en-US"/>
        </w:rPr>
        <w:t>{{</w:t>
      </w:r>
      <w:r w:rsidR="008C2A73" w:rsidRPr="008C2A73">
        <w:rPr>
          <w:rFonts w:ascii="Arial" w:hAnsi="Arial" w:cs="Arial"/>
          <w:b/>
          <w:color w:val="0070C0"/>
          <w:sz w:val="16"/>
          <w:szCs w:val="16"/>
          <w:lang w:val="en-US"/>
        </w:rPr>
        <w:t>mendapat_persetujuan</w:t>
      </w:r>
      <w:r w:rsidR="008C2A73">
        <w:rPr>
          <w:rFonts w:ascii="Arial" w:hAnsi="Arial" w:cs="Arial"/>
          <w:b/>
          <w:color w:val="0070C0"/>
          <w:sz w:val="16"/>
          <w:szCs w:val="16"/>
          <w:lang w:val="en-US"/>
        </w:rPr>
        <w:t>}}</w:t>
      </w:r>
      <w:r w:rsidR="00AD345A" w:rsidRPr="00AD345A">
        <w:rPr>
          <w:rFonts w:ascii="Arial" w:hAnsi="Arial" w:cs="Arial"/>
          <w:sz w:val="16"/>
          <w:szCs w:val="16"/>
        </w:rPr>
        <w:t xml:space="preserve"> </w:t>
      </w:r>
      <w:r w:rsidR="00C72DB6" w:rsidRPr="00C72DB6">
        <w:rPr>
          <w:rFonts w:ascii="Arial" w:hAnsi="Arial" w:cs="Arial"/>
          <w:sz w:val="16"/>
          <w:szCs w:val="16"/>
        </w:rPr>
        <w:t>yang turut pula menandatangani surat ini</w:t>
      </w:r>
      <w:r w:rsidR="00C72DB6" w:rsidRPr="00C72DB6">
        <w:rPr>
          <w:rFonts w:ascii="Arial" w:hAnsi="Arial" w:cs="Arial"/>
          <w:sz w:val="16"/>
          <w:szCs w:val="16"/>
          <w:lang w:val="en-US"/>
        </w:rPr>
        <w:t xml:space="preserve"> serta </w:t>
      </w:r>
      <w:r w:rsidR="00C72DB6" w:rsidRPr="00C72DB6">
        <w:rPr>
          <w:rFonts w:ascii="Arial" w:hAnsi="Arial" w:cs="Arial"/>
          <w:b/>
          <w:bCs/>
          <w:sz w:val="16"/>
          <w:szCs w:val="16"/>
          <w:lang w:val="en-US"/>
        </w:rPr>
        <w:t>menjamin pembayaran kembali seluruh pinjaman berikut pokok, bunga dan denda</w:t>
      </w:r>
      <w:r w:rsidR="00AD345A" w:rsidRPr="00C72DB6">
        <w:rPr>
          <w:rFonts w:ascii="Arial" w:hAnsi="Arial" w:cs="Arial"/>
          <w:sz w:val="16"/>
          <w:szCs w:val="16"/>
        </w:rPr>
        <w:t xml:space="preserve"> </w:t>
      </w:r>
      <w:r w:rsidR="00C72DB6">
        <w:rPr>
          <w:rFonts w:ascii="Arial" w:hAnsi="Arial" w:cs="Arial"/>
          <w:sz w:val="16"/>
          <w:szCs w:val="16"/>
          <w:lang w:val="en-US"/>
        </w:rPr>
        <w:t xml:space="preserve">yaitu </w:t>
      </w:r>
      <w:r w:rsidR="008C2A73">
        <w:rPr>
          <w:rFonts w:ascii="Arial" w:hAnsi="Arial" w:cs="Arial"/>
          <w:b/>
          <w:color w:val="0070C0"/>
          <w:sz w:val="16"/>
          <w:szCs w:val="16"/>
          <w:lang w:val="en-US"/>
        </w:rPr>
        <w:t>{{</w:t>
      </w:r>
      <w:r w:rsidR="008C2A73" w:rsidRPr="008C2A73">
        <w:rPr>
          <w:rFonts w:ascii="Arial" w:hAnsi="Arial" w:cs="Arial"/>
          <w:b/>
          <w:color w:val="0070C0"/>
          <w:sz w:val="16"/>
          <w:szCs w:val="16"/>
          <w:lang w:val="en-US"/>
        </w:rPr>
        <w:t>nama_penjamin</w:t>
      </w:r>
      <w:r w:rsidR="008C2A73">
        <w:rPr>
          <w:rFonts w:ascii="Arial" w:hAnsi="Arial" w:cs="Arial"/>
          <w:b/>
          <w:color w:val="0070C0"/>
          <w:sz w:val="16"/>
          <w:szCs w:val="16"/>
          <w:lang w:val="en-US"/>
        </w:rPr>
        <w:t>}}</w:t>
      </w:r>
      <w:r w:rsidR="00C72DB6">
        <w:rPr>
          <w:rFonts w:ascii="Arial" w:hAnsi="Arial" w:cs="Arial"/>
          <w:sz w:val="16"/>
          <w:szCs w:val="16"/>
          <w:lang w:val="en-US"/>
        </w:rPr>
        <w:t xml:space="preserve"> </w:t>
      </w:r>
      <w:r w:rsidR="00AD345A" w:rsidRPr="00C72DB6">
        <w:rPr>
          <w:rFonts w:ascii="Arial" w:hAnsi="Arial" w:cs="Arial"/>
          <w:sz w:val="16"/>
          <w:szCs w:val="16"/>
        </w:rPr>
        <w:t xml:space="preserve">lahir </w:t>
      </w:r>
      <w:r w:rsidR="00AD345A" w:rsidRPr="0003064B">
        <w:rPr>
          <w:rFonts w:ascii="Arial" w:hAnsi="Arial" w:cs="Arial"/>
          <w:color w:val="0070C0"/>
          <w:sz w:val="16"/>
          <w:szCs w:val="16"/>
        </w:rPr>
        <w:t>di</w:t>
      </w:r>
      <w:r w:rsidR="003D311B" w:rsidRPr="0003064B">
        <w:rPr>
          <w:rFonts w:ascii="Arial" w:hAnsi="Arial" w:cs="Arial"/>
          <w:color w:val="0070C0"/>
          <w:sz w:val="16"/>
          <w:szCs w:val="16"/>
        </w:rPr>
        <w:t xml:space="preserve"> </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tempat_lahir_penjamin</w:t>
      </w:r>
      <w:r w:rsidR="008C2A73">
        <w:rPr>
          <w:rFonts w:ascii="Arial" w:hAnsi="Arial" w:cs="Arial"/>
          <w:color w:val="0070C0"/>
          <w:sz w:val="16"/>
          <w:szCs w:val="16"/>
          <w:lang w:val="en-US"/>
        </w:rPr>
        <w:t>}}</w:t>
      </w:r>
      <w:r w:rsidR="00AD345A" w:rsidRPr="0003064B">
        <w:rPr>
          <w:rFonts w:ascii="Arial" w:hAnsi="Arial" w:cs="Arial"/>
          <w:color w:val="0070C0"/>
          <w:sz w:val="16"/>
          <w:szCs w:val="16"/>
        </w:rPr>
        <w:t>, tanggal</w:t>
      </w:r>
      <w:r w:rsidR="00AD345A" w:rsidRPr="0003064B">
        <w:rPr>
          <w:rFonts w:ascii="Arial" w:hAnsi="Arial" w:cs="Arial"/>
          <w:color w:val="0070C0"/>
          <w:sz w:val="16"/>
          <w:szCs w:val="16"/>
          <w:lang w:val="en-US"/>
        </w:rPr>
        <w:t xml:space="preserve"> </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tanggal_lahir_penjamin</w:t>
      </w:r>
      <w:r w:rsidR="008C2A73">
        <w:rPr>
          <w:rFonts w:ascii="Arial" w:hAnsi="Arial" w:cs="Arial"/>
          <w:color w:val="0070C0"/>
          <w:sz w:val="16"/>
          <w:szCs w:val="16"/>
          <w:lang w:val="en-US"/>
        </w:rPr>
        <w:t>}}</w:t>
      </w:r>
      <w:r w:rsidR="00AD345A" w:rsidRPr="0003064B">
        <w:rPr>
          <w:rFonts w:ascii="Arial" w:hAnsi="Arial" w:cs="Arial"/>
          <w:color w:val="0070C0"/>
          <w:sz w:val="16"/>
          <w:szCs w:val="16"/>
        </w:rPr>
        <w:t xml:space="preserve"> KTP No.</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no_ktp_penjamin</w:t>
      </w:r>
      <w:r w:rsidR="008C2A73">
        <w:rPr>
          <w:rFonts w:ascii="Arial" w:hAnsi="Arial" w:cs="Arial"/>
          <w:color w:val="0070C0"/>
          <w:sz w:val="16"/>
          <w:szCs w:val="16"/>
          <w:lang w:val="en-US"/>
        </w:rPr>
        <w:t>}}</w:t>
      </w:r>
      <w:r w:rsidR="00AD345A" w:rsidRPr="0003064B">
        <w:rPr>
          <w:rFonts w:ascii="Arial" w:hAnsi="Arial" w:cs="Arial"/>
          <w:color w:val="0070C0"/>
          <w:sz w:val="16"/>
          <w:szCs w:val="16"/>
        </w:rPr>
        <w:t xml:space="preserve"> bertempat tinggal </w:t>
      </w:r>
      <w:r w:rsidR="00C72DB6" w:rsidRPr="0003064B">
        <w:rPr>
          <w:rFonts w:ascii="Arial" w:hAnsi="Arial" w:cs="Arial"/>
          <w:color w:val="0070C0"/>
          <w:sz w:val="16"/>
          <w:szCs w:val="16"/>
          <w:lang w:val="en-US"/>
        </w:rPr>
        <w:t xml:space="preserve">di </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tempat_tinggal_penjamin</w:t>
      </w:r>
      <w:r w:rsidR="008C2A73">
        <w:rPr>
          <w:rFonts w:ascii="Arial" w:hAnsi="Arial" w:cs="Arial"/>
          <w:color w:val="0070C0"/>
          <w:sz w:val="16"/>
          <w:szCs w:val="16"/>
          <w:lang w:val="en-US"/>
        </w:rPr>
        <w:t>}}</w:t>
      </w:r>
      <w:r w:rsidR="00C72DB6">
        <w:rPr>
          <w:rFonts w:ascii="Arial" w:hAnsi="Arial" w:cs="Arial"/>
          <w:sz w:val="16"/>
          <w:szCs w:val="16"/>
          <w:lang w:val="en-US"/>
        </w:rPr>
        <w:t>.</w:t>
      </w:r>
      <w:r w:rsidR="00AD345A" w:rsidRPr="00C72DB6">
        <w:rPr>
          <w:rFonts w:ascii="Arial" w:hAnsi="Arial" w:cs="Arial"/>
          <w:sz w:val="16"/>
          <w:szCs w:val="16"/>
        </w:rPr>
        <w:t xml:space="preserve"> </w:t>
      </w:r>
    </w:p>
    <w:p w14:paraId="5A65E4CC" w14:textId="77777777" w:rsidR="00022E39" w:rsidRDefault="00022E39" w:rsidP="00AD345A">
      <w:pPr>
        <w:ind w:left="567" w:right="241"/>
        <w:jc w:val="both"/>
        <w:rPr>
          <w:rFonts w:ascii="Arial" w:hAnsi="Arial" w:cs="Arial"/>
          <w:b/>
          <w:sz w:val="16"/>
          <w:szCs w:val="16"/>
          <w:lang w:val="sv-SE"/>
        </w:rPr>
      </w:pPr>
      <w:r w:rsidRPr="00AD345A">
        <w:rPr>
          <w:rFonts w:ascii="Arial" w:hAnsi="Arial" w:cs="Arial"/>
          <w:sz w:val="16"/>
          <w:szCs w:val="16"/>
          <w:lang w:val="sv-SE"/>
        </w:rPr>
        <w:t>- selanjutnya disebut :----------------------</w:t>
      </w:r>
      <w:r w:rsidRPr="00AD345A">
        <w:rPr>
          <w:rFonts w:ascii="Arial" w:hAnsi="Arial" w:cs="Arial"/>
          <w:b/>
          <w:sz w:val="16"/>
          <w:szCs w:val="16"/>
          <w:lang w:val="sv-SE"/>
        </w:rPr>
        <w:t>DEBITUR---------------------</w:t>
      </w:r>
    </w:p>
    <w:p w14:paraId="12074D70" w14:textId="77777777" w:rsidR="00022E39" w:rsidRDefault="00022E39">
      <w:pPr>
        <w:tabs>
          <w:tab w:val="left" w:pos="360"/>
          <w:tab w:val="left" w:pos="540"/>
          <w:tab w:val="left" w:pos="1080"/>
        </w:tabs>
        <w:ind w:left="360" w:right="241" w:hanging="180"/>
        <w:jc w:val="both"/>
        <w:rPr>
          <w:rFonts w:ascii="Arial" w:hAnsi="Arial" w:cs="Arial"/>
          <w:sz w:val="16"/>
          <w:szCs w:val="16"/>
          <w:lang w:val="sv-SE"/>
        </w:rPr>
      </w:pPr>
    </w:p>
    <w:p w14:paraId="3D3287AC" w14:textId="77777777" w:rsidR="00022E39" w:rsidRDefault="00022E39">
      <w:pPr>
        <w:pStyle w:val="BodyTextIndent2"/>
        <w:tabs>
          <w:tab w:val="left" w:pos="360"/>
          <w:tab w:val="left" w:pos="540"/>
        </w:tabs>
        <w:spacing w:line="100" w:lineRule="atLeast"/>
        <w:ind w:left="374" w:right="245" w:hanging="187"/>
        <w:rPr>
          <w:rFonts w:ascii="Arial" w:hAnsi="Arial" w:cs="Arial"/>
          <w:bCs/>
          <w:sz w:val="16"/>
          <w:szCs w:val="16"/>
        </w:rPr>
      </w:pPr>
      <w:r>
        <w:rPr>
          <w:rFonts w:ascii="Arial" w:hAnsi="Arial" w:cs="Arial"/>
          <w:bCs/>
          <w:sz w:val="16"/>
          <w:szCs w:val="16"/>
        </w:rPr>
        <w:t>Selanjutnya para pihak menerangkan dalam surat ini :</w:t>
      </w:r>
    </w:p>
    <w:p w14:paraId="568B9DFC" w14:textId="6CBE8899" w:rsidR="00022E39" w:rsidRDefault="00022E39">
      <w:pPr>
        <w:pStyle w:val="BodyTextIndent2"/>
        <w:numPr>
          <w:ilvl w:val="0"/>
          <w:numId w:val="11"/>
        </w:numPr>
        <w:tabs>
          <w:tab w:val="left" w:pos="540"/>
          <w:tab w:val="left" w:pos="1260"/>
        </w:tabs>
        <w:spacing w:after="0" w:line="100" w:lineRule="atLeast"/>
        <w:ind w:left="540" w:right="241"/>
        <w:jc w:val="both"/>
        <w:rPr>
          <w:rFonts w:ascii="Arial" w:hAnsi="Arial" w:cs="Arial"/>
          <w:bCs/>
          <w:sz w:val="16"/>
          <w:szCs w:val="16"/>
        </w:rPr>
      </w:pPr>
      <w:r>
        <w:rPr>
          <w:rFonts w:ascii="Arial" w:hAnsi="Arial" w:cs="Arial"/>
          <w:bCs/>
          <w:sz w:val="16"/>
          <w:szCs w:val="16"/>
        </w:rPr>
        <w:t xml:space="preserve">bahwa berdasarkan </w:t>
      </w:r>
      <w:r w:rsidR="00A42423">
        <w:rPr>
          <w:rFonts w:ascii="Arial" w:hAnsi="Arial" w:cs="Arial"/>
          <w:bCs/>
          <w:sz w:val="16"/>
          <w:szCs w:val="16"/>
          <w:lang w:val="en-US"/>
        </w:rPr>
        <w:t xml:space="preserve">Pengajuan </w:t>
      </w:r>
      <w:r>
        <w:rPr>
          <w:rFonts w:ascii="Arial" w:hAnsi="Arial" w:cs="Arial"/>
          <w:bCs/>
          <w:sz w:val="16"/>
          <w:szCs w:val="16"/>
        </w:rPr>
        <w:t xml:space="preserve"> Permohonan Kredit tertanggal </w:t>
      </w:r>
      <w:r w:rsidR="008C2A73">
        <w:rPr>
          <w:rFonts w:ascii="Arial" w:hAnsi="Arial" w:cs="Arial"/>
          <w:bCs/>
          <w:sz w:val="16"/>
          <w:szCs w:val="16"/>
          <w:lang w:val="en-US"/>
        </w:rPr>
        <w:t>{{</w:t>
      </w:r>
      <w:r w:rsidR="008C2A73" w:rsidRPr="008C2A73">
        <w:rPr>
          <w:rFonts w:ascii="Arial" w:hAnsi="Arial" w:cs="Arial"/>
          <w:bCs/>
          <w:sz w:val="16"/>
          <w:szCs w:val="16"/>
          <w:lang w:val="en-US"/>
        </w:rPr>
        <w:t>tanggal_permohonan_kredit</w:t>
      </w:r>
      <w:r w:rsidR="008C2A73">
        <w:rPr>
          <w:rFonts w:ascii="Arial" w:hAnsi="Arial" w:cs="Arial"/>
          <w:bCs/>
          <w:sz w:val="16"/>
          <w:szCs w:val="16"/>
          <w:lang w:val="en-US"/>
        </w:rPr>
        <w:t>}}</w:t>
      </w:r>
      <w:r w:rsidR="00500D27">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4538B7D8" w14:textId="77777777" w:rsidR="00022E39" w:rsidRDefault="00022E39">
      <w:pPr>
        <w:pStyle w:val="BodyTextIndent2"/>
        <w:tabs>
          <w:tab w:val="left" w:pos="360"/>
          <w:tab w:val="left" w:pos="540"/>
          <w:tab w:val="left" w:pos="1260"/>
        </w:tabs>
        <w:spacing w:after="0" w:line="100" w:lineRule="atLeast"/>
        <w:ind w:right="241" w:hanging="180"/>
        <w:jc w:val="both"/>
        <w:rPr>
          <w:rFonts w:ascii="Arial" w:hAnsi="Arial" w:cs="Arial"/>
          <w:sz w:val="16"/>
          <w:szCs w:val="16"/>
        </w:rPr>
      </w:pPr>
    </w:p>
    <w:p w14:paraId="2BF1B781" w14:textId="77777777" w:rsidR="00022E39" w:rsidRDefault="00022E39">
      <w:pPr>
        <w:pStyle w:val="BodyTextIndent2"/>
        <w:tabs>
          <w:tab w:val="left" w:pos="180"/>
          <w:tab w:val="left" w:pos="540"/>
          <w:tab w:val="left" w:pos="1260"/>
        </w:tabs>
        <w:spacing w:after="0" w:line="100" w:lineRule="atLeast"/>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w:t>
      </w:r>
      <w:r w:rsidR="009B51BD">
        <w:rPr>
          <w:rFonts w:ascii="Arial" w:hAnsi="Arial" w:cs="Arial"/>
          <w:sz w:val="16"/>
          <w:szCs w:val="16"/>
        </w:rPr>
        <w:t>e</w:t>
      </w:r>
      <w:r>
        <w:rPr>
          <w:rFonts w:ascii="Arial" w:hAnsi="Arial" w:cs="Arial"/>
          <w:sz w:val="16"/>
          <w:szCs w:val="16"/>
        </w:rPr>
        <w:t>dit dengan menggunakan syarat-syarat dan ketentuan-ketentuan sebagai berikut ;</w:t>
      </w:r>
    </w:p>
    <w:p w14:paraId="7319A820" w14:textId="77777777" w:rsidR="00022E39" w:rsidRDefault="00022E39">
      <w:pPr>
        <w:tabs>
          <w:tab w:val="left" w:pos="360"/>
          <w:tab w:val="left" w:pos="540"/>
        </w:tabs>
        <w:ind w:left="360" w:right="241" w:hanging="180"/>
        <w:jc w:val="both"/>
        <w:rPr>
          <w:rFonts w:ascii="Arial" w:hAnsi="Arial" w:cs="Arial"/>
          <w:sz w:val="16"/>
          <w:szCs w:val="16"/>
          <w:lang w:val="sv-SE"/>
        </w:rPr>
      </w:pPr>
    </w:p>
    <w:p w14:paraId="3A53D2C7" w14:textId="77777777" w:rsidR="00022E39" w:rsidRDefault="00022E39">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3CC9FF93" w14:textId="77777777" w:rsidR="00022E39" w:rsidRPr="000E04D9" w:rsidRDefault="000E04D9">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JUMLAH KREDIT</w:t>
      </w:r>
      <w:r>
        <w:rPr>
          <w:rFonts w:ascii="Arial" w:hAnsi="Arial" w:cs="Arial"/>
          <w:b/>
          <w:sz w:val="16"/>
          <w:szCs w:val="16"/>
        </w:rPr>
        <w:t>,</w:t>
      </w:r>
      <w:r w:rsidR="00A42423">
        <w:rPr>
          <w:rFonts w:ascii="Arial" w:hAnsi="Arial" w:cs="Arial"/>
          <w:b/>
          <w:sz w:val="16"/>
          <w:szCs w:val="16"/>
          <w:lang w:val="sv-SE"/>
        </w:rPr>
        <w:t xml:space="preserve"> BUNGA</w:t>
      </w:r>
      <w:r>
        <w:rPr>
          <w:rFonts w:ascii="Arial" w:hAnsi="Arial" w:cs="Arial"/>
          <w:b/>
          <w:sz w:val="16"/>
          <w:szCs w:val="16"/>
        </w:rPr>
        <w:t xml:space="preserve"> dan TUJUAN PENGGUNAAN</w:t>
      </w:r>
    </w:p>
    <w:p w14:paraId="2C5E77BB" w14:textId="77777777" w:rsidR="00022E39" w:rsidRDefault="00022E39">
      <w:pPr>
        <w:tabs>
          <w:tab w:val="left" w:pos="360"/>
          <w:tab w:val="left" w:pos="540"/>
        </w:tabs>
        <w:ind w:left="360" w:right="241" w:hanging="180"/>
        <w:jc w:val="center"/>
        <w:rPr>
          <w:rFonts w:ascii="Arial" w:hAnsi="Arial" w:cs="Arial"/>
          <w:sz w:val="16"/>
          <w:szCs w:val="16"/>
          <w:lang w:val="sv-SE"/>
        </w:rPr>
      </w:pPr>
    </w:p>
    <w:p w14:paraId="3F2405CB" w14:textId="7CC72D21" w:rsidR="009B51BD" w:rsidRPr="009B51BD" w:rsidRDefault="00A42423" w:rsidP="009A5F06">
      <w:pPr>
        <w:numPr>
          <w:ilvl w:val="0"/>
          <w:numId w:val="25"/>
        </w:numPr>
        <w:tabs>
          <w:tab w:val="left" w:pos="540"/>
        </w:tabs>
        <w:ind w:left="567" w:right="241" w:hanging="357"/>
        <w:jc w:val="both"/>
        <w:rPr>
          <w:rFonts w:ascii="Arial" w:hAnsi="Arial" w:cs="Arial"/>
          <w:sz w:val="16"/>
          <w:szCs w:val="16"/>
        </w:rPr>
      </w:pPr>
      <w:r>
        <w:rPr>
          <w:rFonts w:ascii="Arial" w:hAnsi="Arial" w:cs="Arial"/>
          <w:sz w:val="16"/>
          <w:szCs w:val="16"/>
        </w:rPr>
        <w:t xml:space="preserve">DEBITUR mengakui menerima pinjaman uang dari BANK sebesar </w:t>
      </w:r>
      <w:r w:rsidR="007946F6">
        <w:rPr>
          <w:rFonts w:ascii="Arial" w:hAnsi="Arial" w:cs="Arial"/>
          <w:color w:val="0000FF"/>
          <w:sz w:val="16"/>
          <w:szCs w:val="16"/>
        </w:rPr>
        <w:t>Rp.</w:t>
      </w:r>
      <w:r w:rsidR="008C2A73">
        <w:rPr>
          <w:rFonts w:ascii="Arial" w:hAnsi="Arial" w:cs="Arial"/>
          <w:color w:val="0000FF"/>
          <w:sz w:val="16"/>
          <w:szCs w:val="16"/>
          <w:lang w:val="en-US"/>
        </w:rPr>
        <w:t>{{</w:t>
      </w:r>
      <w:r w:rsidR="008C2A73" w:rsidRPr="008C2A73">
        <w:rPr>
          <w:rFonts w:ascii="Arial" w:hAnsi="Arial" w:cs="Arial"/>
          <w:color w:val="0000FF"/>
          <w:sz w:val="16"/>
          <w:szCs w:val="16"/>
          <w:lang w:val="en-US"/>
        </w:rPr>
        <w:t>debitur_menerima_pinjaman</w:t>
      </w:r>
      <w:r w:rsidR="008C2A73">
        <w:rPr>
          <w:rFonts w:ascii="Arial" w:hAnsi="Arial" w:cs="Arial"/>
          <w:color w:val="0000FF"/>
          <w:sz w:val="16"/>
          <w:szCs w:val="16"/>
          <w:lang w:val="en-US"/>
        </w:rPr>
        <w:t>}}</w:t>
      </w:r>
      <w:r>
        <w:rPr>
          <w:rFonts w:ascii="Arial" w:hAnsi="Arial" w:cs="Arial"/>
          <w:color w:val="0000FF"/>
          <w:sz w:val="16"/>
          <w:szCs w:val="16"/>
        </w:rPr>
        <w:t>,-</w:t>
      </w:r>
      <w:r w:rsidR="00500D27">
        <w:rPr>
          <w:rFonts w:ascii="Arial" w:hAnsi="Arial" w:cs="Arial"/>
          <w:color w:val="0000FF"/>
          <w:sz w:val="16"/>
          <w:szCs w:val="16"/>
          <w:lang w:val="en-US"/>
        </w:rPr>
        <w:t xml:space="preserve"> </w:t>
      </w:r>
      <w:r>
        <w:rPr>
          <w:rFonts w:ascii="Arial" w:hAnsi="Arial" w:cs="Arial"/>
          <w:color w:val="0000FF"/>
          <w:sz w:val="16"/>
          <w:szCs w:val="16"/>
        </w:rPr>
        <w:t xml:space="preserve"> </w:t>
      </w:r>
      <w:r>
        <w:rPr>
          <w:rFonts w:ascii="Arial" w:hAnsi="Arial" w:cs="Arial"/>
          <w:sz w:val="16"/>
          <w:szCs w:val="16"/>
        </w:rPr>
        <w:t xml:space="preserve">yang diberikan BANK </w:t>
      </w:r>
      <w:r w:rsidR="00357EF6">
        <w:rPr>
          <w:rFonts w:ascii="Arial" w:hAnsi="Arial" w:cs="Arial"/>
          <w:sz w:val="16"/>
          <w:szCs w:val="16"/>
          <w:lang w:val="en-US"/>
        </w:rPr>
        <w:t>secara tunai kepada</w:t>
      </w:r>
      <w:r>
        <w:rPr>
          <w:rFonts w:ascii="Arial" w:hAnsi="Arial" w:cs="Arial"/>
          <w:sz w:val="16"/>
          <w:szCs w:val="16"/>
        </w:rPr>
        <w:t xml:space="preserve"> DEBITUR pada saat penandatanganan surat ini, dan untuk tanda terima jumlah uang tersebut maka DEBITUR akan memberikan tanda terima yang sah.  </w:t>
      </w:r>
    </w:p>
    <w:p w14:paraId="63FF13D0" w14:textId="7FDFC37D" w:rsidR="00022E39" w:rsidRPr="000E04D9" w:rsidRDefault="00A42423" w:rsidP="009A5F06">
      <w:pPr>
        <w:numPr>
          <w:ilvl w:val="0"/>
          <w:numId w:val="25"/>
        </w:numPr>
        <w:ind w:left="567" w:right="241" w:hanging="357"/>
        <w:jc w:val="both"/>
        <w:rPr>
          <w:rFonts w:ascii="Arial" w:hAnsi="Arial" w:cs="Arial"/>
          <w:sz w:val="16"/>
          <w:szCs w:val="16"/>
          <w:lang w:val="sv-SE"/>
        </w:rPr>
      </w:pPr>
      <w:r>
        <w:rPr>
          <w:rFonts w:ascii="Arial" w:hAnsi="Arial" w:cs="Arial"/>
          <w:sz w:val="16"/>
          <w:szCs w:val="16"/>
        </w:rPr>
        <w:t xml:space="preserve">Pinjaman uang yang diberikan BANK kepada DEBITUR dikenakan bunga </w:t>
      </w:r>
      <w:r>
        <w:rPr>
          <w:rFonts w:ascii="Arial" w:hAnsi="Arial" w:cs="Arial"/>
          <w:color w:val="0000FF"/>
          <w:sz w:val="16"/>
          <w:szCs w:val="16"/>
        </w:rPr>
        <w:t xml:space="preserve">sebesar </w:t>
      </w:r>
      <w:r w:rsidR="008C2A73">
        <w:rPr>
          <w:rFonts w:ascii="Arial" w:hAnsi="Arial" w:cs="Arial"/>
          <w:color w:val="0000FF"/>
          <w:sz w:val="16"/>
          <w:szCs w:val="16"/>
        </w:rPr>
        <w:t>{{</w:t>
      </w:r>
      <w:r w:rsidR="008C2A73" w:rsidRPr="008C2A73">
        <w:rPr>
          <w:rFonts w:ascii="Arial" w:hAnsi="Arial" w:cs="Arial"/>
          <w:color w:val="0000FF"/>
          <w:sz w:val="16"/>
          <w:szCs w:val="16"/>
        </w:rPr>
        <w:t>dikenakan_bunga</w:t>
      </w:r>
      <w:r w:rsidR="008C2A73">
        <w:rPr>
          <w:rFonts w:ascii="Arial" w:hAnsi="Arial" w:cs="Arial"/>
          <w:color w:val="0000FF"/>
          <w:sz w:val="16"/>
          <w:szCs w:val="16"/>
        </w:rPr>
        <w:t>}}</w:t>
      </w:r>
      <w:r w:rsidR="00500D27">
        <w:rPr>
          <w:rFonts w:ascii="Arial" w:hAnsi="Arial" w:cs="Arial"/>
          <w:color w:val="0000FF"/>
          <w:sz w:val="16"/>
          <w:szCs w:val="16"/>
        </w:rPr>
        <w:t xml:space="preserve"> </w:t>
      </w:r>
      <w:r w:rsidR="00357EF6">
        <w:rPr>
          <w:rFonts w:ascii="Arial" w:hAnsi="Arial" w:cs="Arial"/>
          <w:color w:val="0000FF"/>
          <w:sz w:val="16"/>
          <w:szCs w:val="16"/>
          <w:lang w:val="en-US"/>
        </w:rPr>
        <w:t xml:space="preserve">Flat </w:t>
      </w:r>
      <w:r w:rsidR="00357EF6">
        <w:rPr>
          <w:rFonts w:ascii="Arial" w:hAnsi="Arial" w:cs="Arial"/>
          <w:sz w:val="16"/>
          <w:szCs w:val="16"/>
        </w:rPr>
        <w:t>per tahun.</w:t>
      </w:r>
    </w:p>
    <w:p w14:paraId="4BA7EEF3" w14:textId="77777777" w:rsidR="000E04D9" w:rsidRDefault="000E04D9" w:rsidP="009A5F06">
      <w:pPr>
        <w:numPr>
          <w:ilvl w:val="0"/>
          <w:numId w:val="25"/>
        </w:numPr>
        <w:ind w:left="567" w:right="241" w:hanging="357"/>
        <w:jc w:val="both"/>
        <w:rPr>
          <w:rFonts w:ascii="Arial" w:hAnsi="Arial" w:cs="Arial"/>
          <w:sz w:val="16"/>
          <w:szCs w:val="16"/>
          <w:lang w:val="sv-SE"/>
        </w:rPr>
      </w:pPr>
      <w:r>
        <w:rPr>
          <w:rFonts w:ascii="Arial" w:hAnsi="Arial" w:cs="Arial"/>
          <w:sz w:val="16"/>
          <w:szCs w:val="16"/>
        </w:rPr>
        <w:t xml:space="preserve">Sesuai dengan formulir permohonan kredit dan surat persetujuan fasilitas kredit no. </w:t>
      </w:r>
      <w:r>
        <w:rPr>
          <w:rFonts w:ascii="Arial" w:hAnsi="Arial" w:cs="Arial"/>
          <w:sz w:val="16"/>
          <w:szCs w:val="16"/>
        </w:rPr>
        <w:fldChar w:fldCharType="begin"/>
      </w:r>
      <w:r>
        <w:rPr>
          <w:rFonts w:ascii="Arial" w:hAnsi="Arial" w:cs="Arial"/>
          <w:sz w:val="16"/>
          <w:szCs w:val="16"/>
        </w:rPr>
        <w:instrText xml:space="preserve"> MERGEFIELD no_spk </w:instrText>
      </w:r>
      <w:r>
        <w:rPr>
          <w:rFonts w:ascii="Arial" w:hAnsi="Arial" w:cs="Arial"/>
          <w:sz w:val="16"/>
          <w:szCs w:val="16"/>
        </w:rPr>
        <w:fldChar w:fldCharType="separate"/>
      </w:r>
      <w:r w:rsidR="00514004" w:rsidRPr="00432512">
        <w:rPr>
          <w:rFonts w:ascii="Arial" w:hAnsi="Arial" w:cs="Arial"/>
          <w:noProof/>
          <w:sz w:val="16"/>
          <w:szCs w:val="16"/>
        </w:rPr>
        <w:t>0100.3.43.001308.0/1</w:t>
      </w:r>
      <w:r>
        <w:rPr>
          <w:rFonts w:ascii="Arial" w:hAnsi="Arial" w:cs="Arial"/>
          <w:sz w:val="16"/>
          <w:szCs w:val="16"/>
        </w:rPr>
        <w:fldChar w:fldCharType="end"/>
      </w:r>
      <w:r>
        <w:rPr>
          <w:rFonts w:ascii="Arial" w:hAnsi="Arial" w:cs="Arial"/>
          <w:sz w:val="16"/>
          <w:szCs w:val="16"/>
        </w:rPr>
        <w:t xml:space="preserve"> PK</w:t>
      </w:r>
      <w:r w:rsidR="003D311B">
        <w:rPr>
          <w:rFonts w:ascii="Arial" w:hAnsi="Arial" w:cs="Arial"/>
          <w:sz w:val="16"/>
          <w:szCs w:val="16"/>
        </w:rPr>
        <w:t>PINEK</w:t>
      </w:r>
      <w:r>
        <w:rPr>
          <w:rFonts w:ascii="Arial" w:hAnsi="Arial" w:cs="Arial"/>
          <w:sz w:val="16"/>
          <w:szCs w:val="16"/>
        </w:rPr>
        <w:t xml:space="preserve">, tujuan penggunaan fasilitas kredit adalah </w:t>
      </w:r>
      <w:r>
        <w:rPr>
          <w:rFonts w:ascii="Arial" w:hAnsi="Arial" w:cs="Arial"/>
          <w:sz w:val="16"/>
          <w:szCs w:val="16"/>
        </w:rPr>
        <w:fldChar w:fldCharType="begin"/>
      </w:r>
      <w:r>
        <w:rPr>
          <w:rFonts w:ascii="Arial" w:hAnsi="Arial" w:cs="Arial"/>
          <w:sz w:val="16"/>
          <w:szCs w:val="16"/>
        </w:rPr>
        <w:instrText xml:space="preserve"> MERGEFIELD tujuan </w:instrText>
      </w:r>
      <w:r>
        <w:rPr>
          <w:rFonts w:ascii="Arial" w:hAnsi="Arial" w:cs="Arial"/>
          <w:sz w:val="16"/>
          <w:szCs w:val="16"/>
        </w:rPr>
        <w:fldChar w:fldCharType="separate"/>
      </w:r>
      <w:r w:rsidR="00514004" w:rsidRPr="00432512">
        <w:rPr>
          <w:rFonts w:ascii="Arial" w:hAnsi="Arial" w:cs="Arial"/>
          <w:noProof/>
          <w:sz w:val="16"/>
          <w:szCs w:val="16"/>
        </w:rPr>
        <w:t>konsumtif</w:t>
      </w:r>
      <w:r>
        <w:rPr>
          <w:rFonts w:ascii="Arial" w:hAnsi="Arial" w:cs="Arial"/>
          <w:sz w:val="16"/>
          <w:szCs w:val="16"/>
        </w:rPr>
        <w:fldChar w:fldCharType="end"/>
      </w:r>
      <w:r>
        <w:rPr>
          <w:rFonts w:ascii="Arial" w:hAnsi="Arial" w:cs="Arial"/>
          <w:sz w:val="16"/>
          <w:szCs w:val="16"/>
        </w:rPr>
        <w:t>.</w:t>
      </w:r>
    </w:p>
    <w:p w14:paraId="0486B8B2" w14:textId="77777777" w:rsidR="00022E39" w:rsidRDefault="00022E39">
      <w:pPr>
        <w:tabs>
          <w:tab w:val="left" w:pos="360"/>
          <w:tab w:val="left" w:pos="540"/>
        </w:tabs>
        <w:ind w:right="241"/>
        <w:jc w:val="both"/>
        <w:rPr>
          <w:rFonts w:ascii="Arial" w:hAnsi="Arial" w:cs="Arial"/>
          <w:sz w:val="16"/>
          <w:szCs w:val="16"/>
          <w:lang w:val="sv-SE"/>
        </w:rPr>
      </w:pPr>
    </w:p>
    <w:p w14:paraId="3F684507" w14:textId="77777777" w:rsidR="00022E39" w:rsidRDefault="00022E39">
      <w:pPr>
        <w:pStyle w:val="Heading5"/>
        <w:tabs>
          <w:tab w:val="left" w:pos="362"/>
          <w:tab w:val="left" w:pos="540"/>
        </w:tabs>
        <w:spacing w:before="0"/>
        <w:ind w:left="362" w:right="238"/>
        <w:jc w:val="center"/>
        <w:rPr>
          <w:rFonts w:ascii="Arial" w:hAnsi="Arial" w:cs="Arial"/>
          <w:i w:val="0"/>
          <w:sz w:val="16"/>
          <w:szCs w:val="16"/>
        </w:rPr>
      </w:pPr>
      <w:r>
        <w:rPr>
          <w:rFonts w:ascii="Arial" w:hAnsi="Arial" w:cs="Arial"/>
          <w:i w:val="0"/>
          <w:sz w:val="16"/>
          <w:szCs w:val="16"/>
        </w:rPr>
        <w:t>Pasal 2</w:t>
      </w:r>
    </w:p>
    <w:p w14:paraId="1E2CF882" w14:textId="77777777" w:rsidR="00022E39" w:rsidRDefault="00357EF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ANGSURAN, JANGKA WAKTU DAN DENDA</w:t>
      </w:r>
    </w:p>
    <w:p w14:paraId="3E465A55" w14:textId="77777777" w:rsidR="00022E39" w:rsidRDefault="00022E39">
      <w:pPr>
        <w:tabs>
          <w:tab w:val="left" w:pos="360"/>
          <w:tab w:val="left" w:pos="540"/>
        </w:tabs>
        <w:ind w:left="360" w:right="241" w:hanging="180"/>
        <w:rPr>
          <w:rFonts w:ascii="Arial" w:hAnsi="Arial" w:cs="Arial"/>
          <w:b/>
          <w:sz w:val="16"/>
          <w:szCs w:val="16"/>
          <w:lang w:val="sv-SE"/>
        </w:rPr>
      </w:pPr>
    </w:p>
    <w:p w14:paraId="2C04572E" w14:textId="0B7EE4B1" w:rsidR="00357EF6" w:rsidRDefault="00357EF6" w:rsidP="00357EF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Pr>
          <w:rFonts w:ascii="Arial" w:hAnsi="Arial" w:cs="Arial"/>
          <w:color w:val="2323DC"/>
          <w:sz w:val="16"/>
          <w:szCs w:val="16"/>
          <w:lang w:val="sv-SE"/>
        </w:rPr>
        <w:t>Rp</w:t>
      </w:r>
      <w:r w:rsidR="005661F4">
        <w:rPr>
          <w:rFonts w:ascii="Arial" w:hAnsi="Arial" w:cs="Arial"/>
          <w:color w:val="FF0000"/>
          <w:sz w:val="16"/>
          <w:szCs w:val="16"/>
          <w:lang w:val="en-US"/>
        </w:rPr>
        <w:t>.</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total_seluruh_hutang</w:t>
      </w:r>
      <w:r w:rsidR="008C2A73">
        <w:rPr>
          <w:rFonts w:ascii="Arial" w:hAnsi="Arial" w:cs="Arial"/>
          <w:color w:val="0070C0"/>
          <w:sz w:val="16"/>
          <w:szCs w:val="16"/>
          <w:lang w:val="en-US"/>
        </w:rPr>
        <w:t>}}</w:t>
      </w:r>
      <w:r w:rsidR="00FC163C" w:rsidRPr="0003064B">
        <w:rPr>
          <w:rFonts w:ascii="Arial" w:hAnsi="Arial" w:cs="Arial"/>
          <w:color w:val="0070C0"/>
          <w:sz w:val="16"/>
          <w:szCs w:val="16"/>
        </w:rPr>
        <w:t>,-</w:t>
      </w:r>
      <w:r w:rsidR="00500D27" w:rsidRPr="0003064B">
        <w:rPr>
          <w:rFonts w:ascii="Arial" w:hAnsi="Arial" w:cs="Arial"/>
          <w:color w:val="0070C0"/>
          <w:sz w:val="16"/>
          <w:szCs w:val="16"/>
        </w:rPr>
        <w:t xml:space="preserve"> </w:t>
      </w:r>
      <w:r>
        <w:rPr>
          <w:rFonts w:ascii="Arial" w:hAnsi="Arial" w:cs="Arial"/>
          <w:sz w:val="16"/>
          <w:szCs w:val="16"/>
          <w:lang w:val="sv-SE"/>
        </w:rPr>
        <w:t>yang terdiri dari utang pokok dan utang bunga dalam jangka waktu selama</w:t>
      </w:r>
      <w:r w:rsidR="009A5F06">
        <w:rPr>
          <w:rFonts w:ascii="Arial" w:hAnsi="Arial" w:cs="Arial"/>
          <w:sz w:val="16"/>
          <w:szCs w:val="16"/>
        </w:rPr>
        <w:t xml:space="preserve"> </w:t>
      </w:r>
      <w:bookmarkStart w:id="2" w:name="_Hlk202503811"/>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jangka_waktu_hutang</w:t>
      </w:r>
      <w:r w:rsidR="008C2A73">
        <w:rPr>
          <w:rFonts w:ascii="Arial" w:hAnsi="Arial" w:cs="Arial"/>
          <w:color w:val="0070C0"/>
          <w:sz w:val="16"/>
          <w:szCs w:val="16"/>
          <w:lang w:val="en-US"/>
        </w:rPr>
        <w:t xml:space="preserve">}} </w:t>
      </w:r>
      <w:bookmarkEnd w:id="2"/>
      <w:r>
        <w:rPr>
          <w:rFonts w:ascii="Arial" w:hAnsi="Arial" w:cs="Arial"/>
          <w:sz w:val="16"/>
          <w:szCs w:val="16"/>
          <w:lang w:val="sv-SE"/>
        </w:rPr>
        <w:t>bulan terhitung sejak saat penandatanganan surat perjanjian ini.</w:t>
      </w:r>
    </w:p>
    <w:p w14:paraId="3D91538E" w14:textId="1FF2C8F7" w:rsidR="00357EF6" w:rsidRPr="00694837" w:rsidRDefault="00357EF6" w:rsidP="00357EF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Jumlah uang tersebut akan dilunasi oleh DEBITUR dengan cara mengangsur </w:t>
      </w:r>
      <w:r w:rsidR="003E7231">
        <w:rPr>
          <w:rFonts w:ascii="Arial" w:hAnsi="Arial" w:cs="Arial"/>
          <w:sz w:val="16"/>
          <w:szCs w:val="16"/>
          <w:lang w:val="sv-SE"/>
        </w:rPr>
        <w:t xml:space="preserve"> </w:t>
      </w:r>
      <w:r>
        <w:rPr>
          <w:rFonts w:ascii="Arial" w:hAnsi="Arial" w:cs="Arial"/>
          <w:sz w:val="16"/>
          <w:szCs w:val="16"/>
          <w:lang w:val="sv-SE"/>
        </w:rPr>
        <w:t xml:space="preserve">tiap-tiap bulan selambat-lambatnya pada tanggal </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mengangsur_paling_lambat</w:t>
      </w:r>
      <w:r w:rsidR="008C2A73">
        <w:rPr>
          <w:rFonts w:ascii="Arial" w:hAnsi="Arial" w:cs="Arial"/>
          <w:color w:val="0070C0"/>
          <w:sz w:val="16"/>
          <w:szCs w:val="16"/>
          <w:lang w:val="en-US"/>
        </w:rPr>
        <w:t>}}</w:t>
      </w:r>
      <w:r w:rsidRPr="0003064B">
        <w:rPr>
          <w:rFonts w:ascii="Arial" w:hAnsi="Arial" w:cs="Arial"/>
          <w:color w:val="0070C0"/>
          <w:sz w:val="16"/>
          <w:szCs w:val="16"/>
          <w:lang w:val="sv-SE"/>
        </w:rPr>
        <w:t xml:space="preserve"> </w:t>
      </w:r>
      <w:r w:rsidR="00383B06">
        <w:rPr>
          <w:rFonts w:ascii="Arial" w:hAnsi="Arial" w:cs="Arial"/>
          <w:sz w:val="16"/>
          <w:szCs w:val="16"/>
        </w:rPr>
        <w:t xml:space="preserve">dengan melakukan pemotongan gaji </w:t>
      </w:r>
      <w:r>
        <w:rPr>
          <w:rFonts w:ascii="Arial" w:hAnsi="Arial" w:cs="Arial"/>
          <w:sz w:val="16"/>
          <w:szCs w:val="16"/>
          <w:lang w:val="sv-SE"/>
        </w:rPr>
        <w:t xml:space="preserve">sebesar </w:t>
      </w:r>
      <w:r>
        <w:rPr>
          <w:rFonts w:ascii="Arial" w:hAnsi="Arial" w:cs="Arial"/>
          <w:color w:val="0000FF"/>
          <w:sz w:val="16"/>
          <w:szCs w:val="16"/>
          <w:lang w:val="sv-SE"/>
        </w:rPr>
        <w:t>Rp</w:t>
      </w:r>
      <w:r w:rsidR="008C2A73">
        <w:rPr>
          <w:rFonts w:ascii="Arial" w:hAnsi="Arial" w:cs="Arial"/>
          <w:color w:val="0000FF"/>
          <w:sz w:val="16"/>
          <w:szCs w:val="16"/>
          <w:lang w:val="en-US"/>
        </w:rPr>
        <w:t xml:space="preserve"> {{</w:t>
      </w:r>
      <w:r w:rsidR="008C2A73" w:rsidRPr="008C2A73">
        <w:rPr>
          <w:rFonts w:ascii="Arial" w:hAnsi="Arial" w:cs="Arial"/>
          <w:color w:val="0000FF"/>
          <w:sz w:val="16"/>
          <w:szCs w:val="16"/>
          <w:lang w:val="en-US"/>
        </w:rPr>
        <w:t>pemotongan_gaji</w:t>
      </w:r>
      <w:r w:rsidR="008C2A73">
        <w:rPr>
          <w:rFonts w:ascii="Arial" w:hAnsi="Arial" w:cs="Arial"/>
          <w:color w:val="0000FF"/>
          <w:sz w:val="16"/>
          <w:szCs w:val="16"/>
          <w:lang w:val="en-US"/>
        </w:rPr>
        <w:t>}}</w:t>
      </w:r>
      <w:r>
        <w:rPr>
          <w:rFonts w:ascii="Arial" w:hAnsi="Arial" w:cs="Arial"/>
          <w:color w:val="0000FF"/>
          <w:sz w:val="16"/>
          <w:szCs w:val="16"/>
          <w:lang w:val="sv-SE"/>
        </w:rPr>
        <w:t>,</w:t>
      </w:r>
      <w:r>
        <w:rPr>
          <w:rFonts w:ascii="Arial" w:hAnsi="Arial" w:cs="Arial"/>
          <w:sz w:val="16"/>
          <w:szCs w:val="16"/>
          <w:lang w:val="sv-SE"/>
        </w:rPr>
        <w:t>-</w:t>
      </w:r>
      <w:r w:rsidR="008C2A73">
        <w:rPr>
          <w:rFonts w:ascii="Arial" w:hAnsi="Arial" w:cs="Arial"/>
          <w:sz w:val="16"/>
          <w:szCs w:val="16"/>
          <w:lang w:val="sv-SE"/>
        </w:rPr>
        <w:t xml:space="preserve"> </w:t>
      </w:r>
      <w:r>
        <w:rPr>
          <w:rFonts w:ascii="Arial" w:hAnsi="Arial" w:cs="Arial"/>
          <w:sz w:val="16"/>
          <w:szCs w:val="16"/>
          <w:lang w:val="sv-SE"/>
        </w:rPr>
        <w:t>, untuk pertama kali akan dibayar pada tanggal</w:t>
      </w:r>
      <w:r w:rsidR="009A5F06">
        <w:rPr>
          <w:rFonts w:ascii="Arial" w:hAnsi="Arial" w:cs="Arial"/>
          <w:sz w:val="16"/>
          <w:szCs w:val="16"/>
        </w:rPr>
        <w:t xml:space="preserve"> </w:t>
      </w:r>
      <w:r w:rsidR="008C2A73">
        <w:rPr>
          <w:rFonts w:ascii="Arial" w:hAnsi="Arial" w:cs="Arial"/>
          <w:color w:val="0070C0"/>
          <w:sz w:val="16"/>
          <w:szCs w:val="16"/>
          <w:lang w:val="en-US"/>
        </w:rPr>
        <w:t>{{</w:t>
      </w:r>
      <w:r w:rsidR="008C2A73" w:rsidRPr="008C2A73">
        <w:rPr>
          <w:rFonts w:ascii="Arial" w:hAnsi="Arial" w:cs="Arial"/>
          <w:color w:val="0070C0"/>
          <w:sz w:val="16"/>
          <w:szCs w:val="16"/>
          <w:lang w:val="en-US"/>
        </w:rPr>
        <w:t>tanggal_mengangsur_pertama</w:t>
      </w:r>
      <w:r w:rsidR="008C2A73">
        <w:rPr>
          <w:rFonts w:ascii="Arial" w:hAnsi="Arial" w:cs="Arial"/>
          <w:color w:val="0070C0"/>
          <w:sz w:val="16"/>
          <w:szCs w:val="16"/>
          <w:lang w:val="en-US"/>
        </w:rPr>
        <w:t>}}</w:t>
      </w:r>
      <w:r w:rsidR="003E7231">
        <w:rPr>
          <w:rFonts w:ascii="Arial" w:hAnsi="Arial" w:cs="Arial"/>
          <w:sz w:val="16"/>
          <w:szCs w:val="16"/>
          <w:lang w:val="en-US"/>
        </w:rPr>
        <w:t xml:space="preserve"> </w:t>
      </w:r>
      <w:r>
        <w:rPr>
          <w:rFonts w:ascii="Arial" w:hAnsi="Arial" w:cs="Arial"/>
          <w:sz w:val="16"/>
          <w:szCs w:val="16"/>
          <w:lang w:val="sv-SE"/>
        </w:rPr>
        <w:t xml:space="preserve"> dan berakhir pada tanggal</w:t>
      </w:r>
      <w:r w:rsidR="008C2A73">
        <w:rPr>
          <w:rFonts w:ascii="Arial" w:hAnsi="Arial" w:cs="Arial"/>
          <w:color w:val="0000FF"/>
          <w:sz w:val="16"/>
          <w:szCs w:val="16"/>
          <w:lang w:val="en-US"/>
        </w:rPr>
        <w:t xml:space="preserve"> {{</w:t>
      </w:r>
      <w:r w:rsidR="008C2A73" w:rsidRPr="008C2A73">
        <w:rPr>
          <w:rFonts w:ascii="Arial" w:hAnsi="Arial" w:cs="Arial"/>
          <w:color w:val="0000FF"/>
          <w:sz w:val="16"/>
          <w:szCs w:val="16"/>
          <w:lang w:val="en-US"/>
        </w:rPr>
        <w:t>tanggal_mengangsur_terakhir</w:t>
      </w:r>
      <w:r w:rsidR="008C2A73">
        <w:rPr>
          <w:rFonts w:ascii="Arial" w:hAnsi="Arial" w:cs="Arial"/>
          <w:color w:val="0000FF"/>
          <w:sz w:val="16"/>
          <w:szCs w:val="16"/>
          <w:lang w:val="en-US"/>
        </w:rPr>
        <w:t>}}</w:t>
      </w:r>
      <w:r w:rsidRPr="00694837">
        <w:rPr>
          <w:rFonts w:ascii="Arial" w:hAnsi="Arial" w:cs="Arial"/>
          <w:sz w:val="16"/>
          <w:szCs w:val="16"/>
          <w:lang w:val="sv-SE"/>
        </w:rPr>
        <w:t>.</w:t>
      </w:r>
    </w:p>
    <w:p w14:paraId="0B3F523E" w14:textId="77777777" w:rsidR="00357EF6" w:rsidRDefault="00357EF6" w:rsidP="00357EF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Apabila DEBITUR terlambat membayar angsuran sebagaimana yang telah ditetapkan maka akan dikenakan denda atas setiap keterlambatan membayar angsuran sebesar 0,2</w:t>
      </w:r>
      <w:r w:rsidR="003E7231">
        <w:rPr>
          <w:rFonts w:ascii="Arial" w:hAnsi="Arial" w:cs="Arial"/>
          <w:sz w:val="16"/>
          <w:szCs w:val="16"/>
          <w:lang w:val="sv-SE"/>
        </w:rPr>
        <w:t>5</w:t>
      </w:r>
      <w:r>
        <w:rPr>
          <w:rFonts w:ascii="Arial" w:hAnsi="Arial" w:cs="Arial"/>
          <w:sz w:val="16"/>
          <w:szCs w:val="16"/>
          <w:lang w:val="sv-SE"/>
        </w:rPr>
        <w:t xml:space="preserve"> % (nol koma duapuluh</w:t>
      </w:r>
      <w:r w:rsidR="003E7231">
        <w:rPr>
          <w:rFonts w:ascii="Arial" w:hAnsi="Arial" w:cs="Arial"/>
          <w:sz w:val="16"/>
          <w:szCs w:val="16"/>
          <w:lang w:val="sv-SE"/>
        </w:rPr>
        <w:t xml:space="preserve"> lima</w:t>
      </w:r>
      <w:r>
        <w:rPr>
          <w:rFonts w:ascii="Arial" w:hAnsi="Arial" w:cs="Arial"/>
          <w:sz w:val="16"/>
          <w:szCs w:val="16"/>
          <w:lang w:val="sv-SE"/>
        </w:rPr>
        <w:t xml:space="preserve"> perseratus) perhari dari jumlah angsuran telah jatuh tempo</w:t>
      </w:r>
      <w:r w:rsidR="00C51905">
        <w:rPr>
          <w:rFonts w:ascii="Arial" w:hAnsi="Arial" w:cs="Arial"/>
          <w:sz w:val="16"/>
          <w:szCs w:val="16"/>
          <w:lang w:val="sv-SE"/>
        </w:rPr>
        <w:t>.</w:t>
      </w:r>
    </w:p>
    <w:p w14:paraId="1742DE55" w14:textId="77777777" w:rsidR="00CD5962" w:rsidRPr="00F33A51" w:rsidRDefault="00CD5962" w:rsidP="00F33A51">
      <w:pPr>
        <w:tabs>
          <w:tab w:val="left" w:pos="360"/>
          <w:tab w:val="left" w:pos="540"/>
        </w:tabs>
        <w:ind w:right="241"/>
        <w:rPr>
          <w:rFonts w:ascii="Arial" w:hAnsi="Arial" w:cs="Arial"/>
          <w:b/>
          <w:sz w:val="16"/>
          <w:szCs w:val="16"/>
        </w:rPr>
      </w:pPr>
    </w:p>
    <w:p w14:paraId="7B581321" w14:textId="77777777" w:rsidR="00022E39" w:rsidRDefault="00022E39">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3</w:t>
      </w:r>
    </w:p>
    <w:p w14:paraId="7CE2D84A" w14:textId="77777777" w:rsidR="00022E39" w:rsidRDefault="00022E39">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 ANGSURAN, JANGKA WAKTU dan DENDA</w:t>
      </w:r>
    </w:p>
    <w:p w14:paraId="2590801A" w14:textId="77777777" w:rsidR="00022E39" w:rsidRDefault="00022E39">
      <w:pPr>
        <w:tabs>
          <w:tab w:val="left" w:pos="360"/>
          <w:tab w:val="left" w:pos="540"/>
        </w:tabs>
        <w:ind w:left="360" w:right="241" w:hanging="180"/>
        <w:jc w:val="both"/>
        <w:rPr>
          <w:rFonts w:ascii="Arial" w:hAnsi="Arial" w:cs="Arial"/>
          <w:sz w:val="16"/>
          <w:szCs w:val="16"/>
          <w:lang w:val="sv-SE"/>
        </w:rPr>
      </w:pPr>
    </w:p>
    <w:p w14:paraId="338F2A9B" w14:textId="77777777" w:rsidR="009C1852" w:rsidRDefault="009C1852" w:rsidP="009C1852">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dengan ini  setuju  dan  karenanya  wajib  membayar  biaya   administrasi dan biaya lainnya yang timbul akibat persetujuan fasilitas kredit ini kepada BANK.</w:t>
      </w:r>
    </w:p>
    <w:p w14:paraId="166248E3" w14:textId="77777777" w:rsidR="009C1852" w:rsidRDefault="009C1852" w:rsidP="009C1852">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Biaya-biaya sebagaimana dimaksud ayat 1 pasal ini termasuk diantaranya :</w:t>
      </w:r>
    </w:p>
    <w:p w14:paraId="52BDB559" w14:textId="368630DE" w:rsidR="00207E8E" w:rsidRPr="00207E8E" w:rsidRDefault="00207E8E" w:rsidP="00207E8E">
      <w:pPr>
        <w:tabs>
          <w:tab w:val="left" w:pos="540"/>
          <w:tab w:val="left" w:pos="1080"/>
        </w:tabs>
        <w:ind w:left="540" w:right="241"/>
        <w:jc w:val="both"/>
        <w:rPr>
          <w:rFonts w:ascii="Arial" w:hAnsi="Arial" w:cs="Arial"/>
          <w:color w:val="0070C0"/>
          <w:sz w:val="16"/>
          <w:szCs w:val="16"/>
          <w:lang w:val="sv-SE"/>
        </w:rPr>
      </w:pPr>
      <w:r w:rsidRPr="00207E8E">
        <w:rPr>
          <w:rFonts w:ascii="Arial" w:hAnsi="Arial" w:cs="Arial"/>
          <w:color w:val="0070C0"/>
          <w:sz w:val="16"/>
          <w:szCs w:val="16"/>
          <w:lang w:val="sv-SE"/>
        </w:rPr>
        <w:t>a.</w:t>
      </w:r>
      <w:r w:rsidRPr="00207E8E">
        <w:rPr>
          <w:rFonts w:ascii="Arial" w:hAnsi="Arial" w:cs="Arial"/>
          <w:color w:val="0070C0"/>
          <w:sz w:val="16"/>
          <w:szCs w:val="16"/>
          <w:lang w:val="sv-SE"/>
        </w:rPr>
        <w:tab/>
        <w:t xml:space="preserve">Biaya Provisi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provisi_persen</w:t>
      </w:r>
      <w:r w:rsidR="00077BA5">
        <w:rPr>
          <w:rFonts w:ascii="Arial" w:hAnsi="Arial" w:cs="Arial"/>
          <w:color w:val="0070C0"/>
          <w:sz w:val="16"/>
          <w:szCs w:val="16"/>
          <w:lang w:val="sv-SE"/>
        </w:rPr>
        <w:t>}}%</w:t>
      </w:r>
      <w:r w:rsidRPr="00207E8E">
        <w:rPr>
          <w:rFonts w:ascii="Arial" w:hAnsi="Arial" w:cs="Arial"/>
          <w:color w:val="0070C0"/>
          <w:sz w:val="16"/>
          <w:szCs w:val="16"/>
          <w:lang w:val="sv-SE"/>
        </w:rPr>
        <w:t xml:space="preserve"> sebesar Rp.</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provisi_nominal</w:t>
      </w:r>
      <w:r w:rsidR="00077BA5">
        <w:rPr>
          <w:rFonts w:ascii="Arial" w:hAnsi="Arial" w:cs="Arial"/>
          <w:color w:val="0070C0"/>
          <w:sz w:val="16"/>
          <w:szCs w:val="16"/>
          <w:lang w:val="sv-SE"/>
        </w:rPr>
        <w:t>}}</w:t>
      </w:r>
      <w:r w:rsidRPr="00207E8E">
        <w:rPr>
          <w:rFonts w:ascii="Arial" w:hAnsi="Arial" w:cs="Arial"/>
          <w:color w:val="0070C0"/>
          <w:sz w:val="16"/>
          <w:szCs w:val="16"/>
          <w:lang w:val="sv-SE"/>
        </w:rPr>
        <w:t>,-</w:t>
      </w:r>
    </w:p>
    <w:p w14:paraId="52E3016E" w14:textId="0BA40F87" w:rsidR="00207E8E" w:rsidRPr="00207E8E" w:rsidRDefault="00207E8E" w:rsidP="00207E8E">
      <w:pPr>
        <w:tabs>
          <w:tab w:val="left" w:pos="540"/>
          <w:tab w:val="left" w:pos="1080"/>
        </w:tabs>
        <w:ind w:left="540" w:right="241"/>
        <w:jc w:val="both"/>
        <w:rPr>
          <w:rFonts w:ascii="Arial" w:hAnsi="Arial" w:cs="Arial"/>
          <w:color w:val="0070C0"/>
          <w:sz w:val="16"/>
          <w:szCs w:val="16"/>
          <w:lang w:val="sv-SE"/>
        </w:rPr>
      </w:pPr>
      <w:r w:rsidRPr="00207E8E">
        <w:rPr>
          <w:rFonts w:ascii="Arial" w:hAnsi="Arial" w:cs="Arial"/>
          <w:color w:val="0070C0"/>
          <w:sz w:val="16"/>
          <w:szCs w:val="16"/>
          <w:lang w:val="sv-SE"/>
        </w:rPr>
        <w:t>b.</w:t>
      </w:r>
      <w:r w:rsidRPr="00207E8E">
        <w:rPr>
          <w:rFonts w:ascii="Arial" w:hAnsi="Arial" w:cs="Arial"/>
          <w:color w:val="0070C0"/>
          <w:sz w:val="16"/>
          <w:szCs w:val="16"/>
          <w:lang w:val="sv-SE"/>
        </w:rPr>
        <w:tab/>
        <w:t xml:space="preserve">Biaya asuransi jiwa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nama_asuransi</w:t>
      </w:r>
      <w:r w:rsidR="00077BA5">
        <w:rPr>
          <w:rFonts w:ascii="Arial" w:hAnsi="Arial" w:cs="Arial"/>
          <w:color w:val="0070C0"/>
          <w:sz w:val="16"/>
          <w:szCs w:val="16"/>
          <w:lang w:val="sv-SE"/>
        </w:rPr>
        <w:t>}}</w:t>
      </w:r>
      <w:r w:rsidRPr="00207E8E">
        <w:rPr>
          <w:rFonts w:ascii="Arial" w:hAnsi="Arial" w:cs="Arial"/>
          <w:color w:val="0070C0"/>
          <w:sz w:val="16"/>
          <w:szCs w:val="16"/>
          <w:lang w:val="sv-SE"/>
        </w:rPr>
        <w:t xml:space="preserve"> selama {{jangka_waktu_hutang}} </w:t>
      </w:r>
      <w:r>
        <w:rPr>
          <w:rFonts w:ascii="Arial" w:hAnsi="Arial" w:cs="Arial"/>
          <w:color w:val="0070C0"/>
          <w:sz w:val="16"/>
          <w:szCs w:val="16"/>
          <w:lang w:val="sv-SE"/>
        </w:rPr>
        <w:t>bulan</w:t>
      </w:r>
      <w:r w:rsidRPr="00207E8E">
        <w:rPr>
          <w:rFonts w:ascii="Arial" w:hAnsi="Arial" w:cs="Arial"/>
          <w:color w:val="0070C0"/>
          <w:sz w:val="16"/>
          <w:szCs w:val="16"/>
          <w:lang w:val="sv-SE"/>
        </w:rPr>
        <w:t xml:space="preserve"> sebesar Rp.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asuransi_jiwa_nominal</w:t>
      </w:r>
      <w:r w:rsidR="00077BA5">
        <w:rPr>
          <w:rFonts w:ascii="Arial" w:hAnsi="Arial" w:cs="Arial"/>
          <w:color w:val="0070C0"/>
          <w:sz w:val="16"/>
          <w:szCs w:val="16"/>
          <w:lang w:val="sv-SE"/>
        </w:rPr>
        <w:t>}}</w:t>
      </w:r>
      <w:r w:rsidRPr="00207E8E">
        <w:rPr>
          <w:rFonts w:ascii="Arial" w:hAnsi="Arial" w:cs="Arial"/>
          <w:color w:val="0070C0"/>
          <w:sz w:val="16"/>
          <w:szCs w:val="16"/>
          <w:lang w:val="sv-SE"/>
        </w:rPr>
        <w:t>,-</w:t>
      </w:r>
    </w:p>
    <w:p w14:paraId="63FA4D75" w14:textId="1A4D7B37" w:rsidR="00207E8E" w:rsidRDefault="00207E8E" w:rsidP="00207E8E">
      <w:pPr>
        <w:tabs>
          <w:tab w:val="left" w:pos="540"/>
          <w:tab w:val="left" w:pos="1080"/>
        </w:tabs>
        <w:ind w:left="540" w:right="241"/>
        <w:jc w:val="both"/>
        <w:rPr>
          <w:rFonts w:ascii="Arial" w:hAnsi="Arial" w:cs="Arial"/>
          <w:color w:val="0070C0"/>
          <w:sz w:val="16"/>
          <w:szCs w:val="16"/>
          <w:lang w:val="sv-SE"/>
        </w:rPr>
      </w:pPr>
      <w:r w:rsidRPr="00207E8E">
        <w:rPr>
          <w:rFonts w:ascii="Arial" w:hAnsi="Arial" w:cs="Arial"/>
          <w:color w:val="0070C0"/>
          <w:sz w:val="16"/>
          <w:szCs w:val="16"/>
          <w:lang w:val="sv-SE"/>
        </w:rPr>
        <w:t>c.</w:t>
      </w:r>
      <w:r w:rsidRPr="00207E8E">
        <w:rPr>
          <w:rFonts w:ascii="Arial" w:hAnsi="Arial" w:cs="Arial"/>
          <w:color w:val="0070C0"/>
          <w:sz w:val="16"/>
          <w:szCs w:val="16"/>
          <w:lang w:val="sv-SE"/>
        </w:rPr>
        <w:tab/>
        <w:t xml:space="preserve">Biaya Materai Rp. </w:t>
      </w:r>
      <w:r w:rsidR="00077BA5">
        <w:rPr>
          <w:rFonts w:ascii="Arial" w:hAnsi="Arial" w:cs="Arial"/>
          <w:color w:val="0070C0"/>
          <w:sz w:val="16"/>
          <w:szCs w:val="16"/>
          <w:lang w:val="sv-SE"/>
        </w:rPr>
        <w:t>{{</w:t>
      </w:r>
      <w:r w:rsidR="00077BA5" w:rsidRPr="00077BA5">
        <w:rPr>
          <w:rFonts w:ascii="Arial" w:hAnsi="Arial" w:cs="Arial"/>
          <w:color w:val="0070C0"/>
          <w:sz w:val="16"/>
          <w:szCs w:val="16"/>
          <w:lang w:val="sv-SE"/>
        </w:rPr>
        <w:t>materai_nominal</w:t>
      </w:r>
      <w:r w:rsidR="00077BA5">
        <w:rPr>
          <w:rFonts w:ascii="Arial" w:hAnsi="Arial" w:cs="Arial"/>
          <w:color w:val="0070C0"/>
          <w:sz w:val="16"/>
          <w:szCs w:val="16"/>
          <w:lang w:val="sv-SE"/>
        </w:rPr>
        <w:t>}}</w:t>
      </w:r>
      <w:r w:rsidRPr="00207E8E">
        <w:rPr>
          <w:rFonts w:ascii="Arial" w:hAnsi="Arial" w:cs="Arial"/>
          <w:color w:val="0070C0"/>
          <w:sz w:val="16"/>
          <w:szCs w:val="16"/>
          <w:lang w:val="sv-SE"/>
        </w:rPr>
        <w:t>,-</w:t>
      </w:r>
    </w:p>
    <w:p w14:paraId="49D10569" w14:textId="3B9526B2" w:rsidR="00022E39" w:rsidRDefault="009C1852" w:rsidP="00207E8E">
      <w:pPr>
        <w:tabs>
          <w:tab w:val="left" w:pos="540"/>
          <w:tab w:val="left" w:pos="1080"/>
        </w:tabs>
        <w:ind w:left="540" w:right="241"/>
        <w:jc w:val="both"/>
        <w:rPr>
          <w:rFonts w:ascii="Arial" w:hAnsi="Arial" w:cs="Arial"/>
          <w:sz w:val="16"/>
          <w:szCs w:val="16"/>
          <w:lang w:val="sv-SE"/>
        </w:rPr>
      </w:pPr>
      <w:r w:rsidRPr="00E9603F">
        <w:rPr>
          <w:rFonts w:ascii="Arial" w:hAnsi="Arial" w:cs="Arial"/>
          <w:color w:val="0000FF"/>
          <w:sz w:val="16"/>
          <w:szCs w:val="16"/>
          <w:lang w:val="sv-SE"/>
        </w:rPr>
        <w:t xml:space="preserve">- </w:t>
      </w:r>
      <w:r w:rsidRPr="00694837">
        <w:rPr>
          <w:rFonts w:ascii="Arial" w:hAnsi="Arial" w:cs="Arial"/>
          <w:sz w:val="16"/>
          <w:szCs w:val="16"/>
          <w:lang w:val="sv-SE"/>
        </w:rPr>
        <w:t>Biaya sebagaimana tersebut di atas seluruhnya berjumlah</w:t>
      </w:r>
      <w:r w:rsidRPr="00E9603F">
        <w:rPr>
          <w:rFonts w:ascii="Arial" w:hAnsi="Arial" w:cs="Arial"/>
          <w:color w:val="0000FF"/>
          <w:sz w:val="16"/>
          <w:szCs w:val="16"/>
          <w:lang w:val="sv-SE"/>
        </w:rPr>
        <w:t xml:space="preserve"> Rp</w:t>
      </w:r>
      <w:r w:rsidR="007946F6" w:rsidRPr="0003064B">
        <w:rPr>
          <w:rFonts w:ascii="Arial" w:hAnsi="Arial" w:cs="Arial"/>
          <w:color w:val="0070C0"/>
          <w:sz w:val="16"/>
          <w:szCs w:val="16"/>
          <w:lang w:val="sv-SE"/>
        </w:rPr>
        <w:t>.</w:t>
      </w:r>
      <w:r w:rsidR="008C2A73">
        <w:rPr>
          <w:rFonts w:ascii="Arial" w:hAnsi="Arial" w:cs="Arial"/>
          <w:color w:val="0070C0"/>
          <w:sz w:val="16"/>
          <w:szCs w:val="16"/>
          <w:lang w:val="sv-SE"/>
        </w:rPr>
        <w:t xml:space="preserve"> {{</w:t>
      </w:r>
      <w:r w:rsidR="008C2A73" w:rsidRPr="008C2A73">
        <w:rPr>
          <w:rFonts w:ascii="Arial" w:hAnsi="Arial" w:cs="Arial"/>
          <w:color w:val="0070C0"/>
          <w:sz w:val="16"/>
          <w:szCs w:val="16"/>
          <w:lang w:val="sv-SE"/>
        </w:rPr>
        <w:t>total_biaya</w:t>
      </w:r>
      <w:r w:rsidR="008C2A73">
        <w:rPr>
          <w:rFonts w:ascii="Arial" w:hAnsi="Arial" w:cs="Arial"/>
          <w:color w:val="0070C0"/>
          <w:sz w:val="16"/>
          <w:szCs w:val="16"/>
          <w:lang w:val="sv-SE"/>
        </w:rPr>
        <w:t>}}</w:t>
      </w:r>
      <w:r w:rsidR="009A5F06" w:rsidRPr="0003064B">
        <w:rPr>
          <w:rFonts w:ascii="Arial" w:hAnsi="Arial" w:cs="Arial"/>
          <w:color w:val="0070C0"/>
          <w:sz w:val="16"/>
          <w:szCs w:val="16"/>
        </w:rPr>
        <w:t>,-</w:t>
      </w:r>
      <w:r w:rsidRPr="0003064B">
        <w:rPr>
          <w:rFonts w:ascii="Arial" w:hAnsi="Arial" w:cs="Arial"/>
          <w:color w:val="0070C0"/>
          <w:sz w:val="16"/>
          <w:szCs w:val="16"/>
          <w:lang w:val="sv-SE"/>
        </w:rPr>
        <w:t xml:space="preserve"> </w:t>
      </w:r>
      <w:r w:rsidRPr="00396128">
        <w:rPr>
          <w:rFonts w:ascii="Arial" w:hAnsi="Arial" w:cs="Arial"/>
          <w:color w:val="000000"/>
          <w:sz w:val="16"/>
          <w:szCs w:val="16"/>
          <w:lang w:val="sv-SE"/>
        </w:rPr>
        <w:t xml:space="preserve">akan </w:t>
      </w:r>
      <w:r w:rsidRPr="00694837">
        <w:rPr>
          <w:rFonts w:ascii="Arial" w:hAnsi="Arial" w:cs="Arial"/>
          <w:sz w:val="16"/>
          <w:szCs w:val="16"/>
          <w:lang w:val="sv-SE"/>
        </w:rPr>
        <w:t>dipotong secara sekaligus lunas pada hari penandatangan perjanjian ini.</w:t>
      </w:r>
    </w:p>
    <w:p w14:paraId="72C95BBE" w14:textId="77777777" w:rsidR="00022E39" w:rsidRPr="00E9603F" w:rsidRDefault="00022E39" w:rsidP="00E9603F">
      <w:pPr>
        <w:tabs>
          <w:tab w:val="left" w:pos="720"/>
          <w:tab w:val="left" w:pos="1800"/>
        </w:tabs>
        <w:ind w:left="720" w:right="93"/>
        <w:jc w:val="both"/>
        <w:rPr>
          <w:rFonts w:ascii="Arial" w:hAnsi="Arial" w:cs="Arial"/>
          <w:color w:val="0000FF"/>
          <w:sz w:val="16"/>
          <w:szCs w:val="16"/>
          <w:lang w:val="sv-SE"/>
        </w:rPr>
      </w:pPr>
    </w:p>
    <w:p w14:paraId="31D1769E" w14:textId="77777777" w:rsidR="00022E39" w:rsidRPr="009A5F06" w:rsidRDefault="00022E39">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 xml:space="preserve">Pasal </w:t>
      </w:r>
      <w:r w:rsidR="009A5F06">
        <w:rPr>
          <w:rFonts w:ascii="Arial" w:hAnsi="Arial" w:cs="Arial"/>
          <w:b/>
          <w:sz w:val="16"/>
          <w:szCs w:val="16"/>
        </w:rPr>
        <w:t>4</w:t>
      </w:r>
    </w:p>
    <w:p w14:paraId="4BC06922" w14:textId="77777777" w:rsidR="00022E39" w:rsidRDefault="009C1852">
      <w:pPr>
        <w:pStyle w:val="Heading4"/>
        <w:tabs>
          <w:tab w:val="left" w:pos="360"/>
          <w:tab w:val="left" w:pos="540"/>
        </w:tabs>
        <w:ind w:left="360" w:right="241"/>
        <w:jc w:val="center"/>
        <w:rPr>
          <w:rFonts w:ascii="Arial" w:hAnsi="Arial" w:cs="Arial"/>
          <w:sz w:val="16"/>
          <w:szCs w:val="16"/>
        </w:rPr>
      </w:pPr>
      <w:r>
        <w:rPr>
          <w:rFonts w:ascii="Arial" w:hAnsi="Arial" w:cs="Arial"/>
          <w:sz w:val="16"/>
          <w:szCs w:val="16"/>
          <w:lang w:val="en-US"/>
        </w:rPr>
        <w:t>PENGAKHIRAN PERJANJIAN</w:t>
      </w:r>
    </w:p>
    <w:p w14:paraId="2F8E201C" w14:textId="77777777" w:rsidR="00022E39" w:rsidRDefault="00022E39">
      <w:pPr>
        <w:tabs>
          <w:tab w:val="left" w:pos="360"/>
          <w:tab w:val="left" w:pos="540"/>
        </w:tabs>
        <w:ind w:left="360" w:right="241" w:hanging="180"/>
        <w:rPr>
          <w:rFonts w:ascii="Arial" w:hAnsi="Arial" w:cs="Arial"/>
          <w:bCs/>
          <w:sz w:val="12"/>
          <w:szCs w:val="12"/>
          <w:lang w:val="sv-SE"/>
        </w:rPr>
      </w:pPr>
    </w:p>
    <w:p w14:paraId="7A729514" w14:textId="77777777" w:rsidR="009C1852" w:rsidRDefault="009C1852" w:rsidP="009C1852">
      <w:pPr>
        <w:numPr>
          <w:ilvl w:val="0"/>
          <w:numId w:val="3"/>
        </w:numPr>
        <w:tabs>
          <w:tab w:val="left" w:pos="540"/>
        </w:tabs>
        <w:ind w:left="540" w:right="241"/>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8CE2857"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t>DEBITUR tidak melaksanakan kewajibannya kepada BANK setelah diberi Surat Peringatan sebanyak 3 (tiga) kali berturut-turut.</w:t>
      </w:r>
    </w:p>
    <w:p w14:paraId="37EE3FB0"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t xml:space="preserve">DEBITUR meninggal dunia, sedangkan ahli waris tidak bersedia meneruskan kewajiban DEBITUR terhadap BANK;  </w:t>
      </w:r>
    </w:p>
    <w:p w14:paraId="4A0E119D"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t>Menurut pertimbangan BANK, DEBITUR tidak lagi cakap untuk memenuhi ketentuan – ketentuan yang ditetapkan dalam Perjanjian ini;</w:t>
      </w:r>
    </w:p>
    <w:p w14:paraId="18C6833D" w14:textId="77777777" w:rsidR="009C1852" w:rsidRDefault="009C1852" w:rsidP="009C1852">
      <w:pPr>
        <w:numPr>
          <w:ilvl w:val="1"/>
          <w:numId w:val="3"/>
        </w:numPr>
        <w:tabs>
          <w:tab w:val="left" w:pos="720"/>
        </w:tabs>
        <w:ind w:left="720" w:right="241"/>
        <w:jc w:val="both"/>
        <w:rPr>
          <w:rFonts w:ascii="Arial" w:hAnsi="Arial" w:cs="Arial"/>
          <w:bCs/>
          <w:sz w:val="16"/>
          <w:szCs w:val="16"/>
          <w:lang w:val="sv-SE"/>
        </w:rPr>
      </w:pPr>
      <w:r>
        <w:rPr>
          <w:rFonts w:ascii="Arial" w:hAnsi="Arial" w:cs="Arial"/>
          <w:bCs/>
          <w:sz w:val="16"/>
          <w:szCs w:val="16"/>
          <w:lang w:val="sv-SE"/>
        </w:rPr>
        <w:lastRenderedPageBreak/>
        <w:t>DEBITUR memberikan data-data dan/atau keterangan yang tidak benar untuk melangsungkan perjanjian ini;</w:t>
      </w:r>
    </w:p>
    <w:p w14:paraId="12A56E6A" w14:textId="77777777" w:rsidR="00583238" w:rsidRDefault="00583238">
      <w:pPr>
        <w:tabs>
          <w:tab w:val="left" w:pos="360"/>
          <w:tab w:val="left" w:pos="540"/>
        </w:tabs>
        <w:ind w:left="360" w:right="241" w:hanging="180"/>
        <w:jc w:val="center"/>
        <w:rPr>
          <w:rFonts w:ascii="Arial" w:hAnsi="Arial" w:cs="Arial"/>
          <w:b/>
          <w:sz w:val="16"/>
          <w:szCs w:val="16"/>
        </w:rPr>
      </w:pPr>
    </w:p>
    <w:p w14:paraId="6F899546" w14:textId="77777777" w:rsidR="00FC163C" w:rsidRDefault="00FC163C">
      <w:pPr>
        <w:tabs>
          <w:tab w:val="left" w:pos="360"/>
          <w:tab w:val="left" w:pos="540"/>
        </w:tabs>
        <w:ind w:left="360" w:right="241" w:hanging="180"/>
        <w:jc w:val="center"/>
        <w:rPr>
          <w:rFonts w:ascii="Arial" w:hAnsi="Arial" w:cs="Arial"/>
          <w:b/>
          <w:sz w:val="16"/>
          <w:szCs w:val="16"/>
        </w:rPr>
      </w:pPr>
    </w:p>
    <w:p w14:paraId="0C308430"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rPr>
        <w:t>5</w:t>
      </w:r>
    </w:p>
    <w:p w14:paraId="3C4BCC53"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AGUNAN</w:t>
      </w:r>
    </w:p>
    <w:p w14:paraId="42EA7068"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p>
    <w:p w14:paraId="36E720F8" w14:textId="77777777" w:rsidR="00A92BDF" w:rsidRDefault="00A92BDF" w:rsidP="00A92BDF">
      <w:pPr>
        <w:ind w:left="378" w:right="241" w:hanging="228"/>
        <w:jc w:val="both"/>
        <w:rPr>
          <w:rFonts w:ascii="Arial" w:hAnsi="Arial" w:cs="Arial"/>
          <w:b/>
          <w:sz w:val="16"/>
          <w:szCs w:val="16"/>
          <w:lang w:val="en-US"/>
        </w:rPr>
      </w:pPr>
      <w:r>
        <w:rPr>
          <w:rFonts w:ascii="Arial" w:hAnsi="Arial" w:cs="Arial"/>
          <w:sz w:val="16"/>
          <w:szCs w:val="16"/>
          <w:lang w:val="sv-SE"/>
        </w:rPr>
        <w:t>.   Dalam hal BANK menganggap bahwa Agunan yang diberikan  tidak dapat di nilai dengan mata uang atau tidak di perjual belikan di pasaran dan / atau nilai nya lebih kecil  dari pinjaman, yang semisal berbentuk Ijazah dan / atau buku nikah maka debitur dan bank sepakat untuk tunduk dan patuh pada perikatan undang undang KUH PERDATA pasal 1131 menetapkan ” Segala kebendaan si berutang, baik yang bergerak maupun yang tak bergerak , baik yang sudah ada maupun yang baru dan ada di kemudian hari, sesuai dengan</w:t>
      </w:r>
      <w:r w:rsidRPr="0042161B">
        <w:rPr>
          <w:rFonts w:ascii="Arial" w:hAnsi="Arial" w:cs="Arial"/>
          <w:sz w:val="16"/>
          <w:szCs w:val="16"/>
          <w:lang w:val="sv-SE"/>
        </w:rPr>
        <w:t xml:space="preserve"> </w:t>
      </w:r>
      <w:r>
        <w:rPr>
          <w:rFonts w:ascii="Arial" w:hAnsi="Arial" w:cs="Arial"/>
          <w:sz w:val="16"/>
          <w:szCs w:val="16"/>
          <w:lang w:val="sv-SE"/>
        </w:rPr>
        <w:t>Undang Undang Kepailitan ( UU No.4 Tahun 1998 ), menjadi tanggungan segala keperikatan perseorangan”, Dengan demikian apabila Debitur di nyatakan Wanprestasi sebagaimana di sebutkan dalam pasal 4 hurup a dalam perjanjian kredit ini maka DEBITUR  bersedia untuk menjual harta benda yang ada jika sudah tidak mampu mengangsur selama akumulasi 3 bulan .</w:t>
      </w:r>
    </w:p>
    <w:p w14:paraId="5BE8A61B"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p>
    <w:p w14:paraId="073935C0" w14:textId="77777777" w:rsidR="00A92BDF" w:rsidRDefault="00A92BDF" w:rsidP="00A92BDF">
      <w:pPr>
        <w:tabs>
          <w:tab w:val="left" w:pos="360"/>
          <w:tab w:val="left" w:pos="540"/>
        </w:tabs>
        <w:ind w:right="241"/>
        <w:rPr>
          <w:rFonts w:ascii="Arial" w:hAnsi="Arial" w:cs="Arial"/>
          <w:b/>
          <w:sz w:val="16"/>
          <w:szCs w:val="16"/>
          <w:lang w:val="en-US"/>
        </w:rPr>
      </w:pPr>
    </w:p>
    <w:p w14:paraId="38CFB55B" w14:textId="77777777" w:rsidR="00A92BDF" w:rsidRPr="006A63B5"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Pasal 6</w:t>
      </w:r>
    </w:p>
    <w:p w14:paraId="136D3D27"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60CFB385" w14:textId="77777777" w:rsidR="00A92BDF" w:rsidRDefault="00A92BDF" w:rsidP="00A92BDF">
      <w:pPr>
        <w:tabs>
          <w:tab w:val="left" w:pos="360"/>
          <w:tab w:val="left" w:pos="540"/>
        </w:tabs>
        <w:ind w:left="360" w:right="241" w:hanging="180"/>
        <w:rPr>
          <w:rFonts w:ascii="Arial" w:hAnsi="Arial" w:cs="Arial"/>
          <w:b/>
          <w:sz w:val="16"/>
          <w:szCs w:val="16"/>
          <w:lang w:val="sv-SE"/>
        </w:rPr>
      </w:pPr>
    </w:p>
    <w:p w14:paraId="1B26D18E" w14:textId="77777777" w:rsidR="00A92BDF" w:rsidRDefault="00A92BDF" w:rsidP="00A92BDF">
      <w:pPr>
        <w:numPr>
          <w:ilvl w:val="0"/>
          <w:numId w:val="5"/>
        </w:numPr>
        <w:tabs>
          <w:tab w:val="left" w:pos="426"/>
          <w:tab w:val="left" w:pos="1080"/>
        </w:tabs>
        <w:ind w:left="540"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3B41FF11" w14:textId="77777777" w:rsidR="00A92BDF" w:rsidRDefault="00A92BDF" w:rsidP="00A92BDF">
      <w:pPr>
        <w:tabs>
          <w:tab w:val="left" w:pos="360"/>
          <w:tab w:val="left" w:pos="540"/>
        </w:tabs>
        <w:ind w:left="360" w:right="241" w:hanging="180"/>
        <w:rPr>
          <w:rFonts w:ascii="Arial" w:hAnsi="Arial" w:cs="Arial"/>
          <w:b/>
          <w:sz w:val="16"/>
          <w:szCs w:val="16"/>
          <w:lang w:val="en-US"/>
        </w:rPr>
      </w:pPr>
      <w:r>
        <w:rPr>
          <w:rFonts w:ascii="Arial" w:hAnsi="Arial"/>
          <w:sz w:val="16"/>
          <w:szCs w:val="16"/>
          <w:lang w:val="en-US"/>
        </w:rPr>
        <w:tab/>
      </w:r>
      <w:r>
        <w:rPr>
          <w:rFonts w:ascii="Arial" w:hAnsi="Arial"/>
          <w:sz w:val="16"/>
          <w:szCs w:val="16"/>
        </w:rPr>
        <w:t>Untuk percepatan pelunasan angsuran sebagaimana dimaksud, DEBITUR akan dikenakan biaya bunga berjalan dan biaya pinalty sebesar1.5 % dari sisa pokok pinjaman.</w:t>
      </w:r>
      <w:r w:rsidRPr="002D2E80">
        <w:rPr>
          <w:rFonts w:ascii="Arial" w:hAnsi="Arial" w:cs="Arial"/>
          <w:b/>
          <w:sz w:val="16"/>
          <w:szCs w:val="16"/>
          <w:lang w:val="en-US"/>
        </w:rPr>
        <w:t xml:space="preserve"> </w:t>
      </w:r>
    </w:p>
    <w:p w14:paraId="6DE2F7C7" w14:textId="77777777" w:rsidR="00A92BDF" w:rsidRDefault="00A92BDF" w:rsidP="00A92BDF">
      <w:pPr>
        <w:tabs>
          <w:tab w:val="left" w:pos="360"/>
          <w:tab w:val="left" w:pos="540"/>
        </w:tabs>
        <w:ind w:left="360" w:right="241" w:hanging="180"/>
        <w:rPr>
          <w:rFonts w:ascii="Arial" w:hAnsi="Arial" w:cs="Arial"/>
          <w:b/>
          <w:sz w:val="16"/>
          <w:szCs w:val="16"/>
          <w:lang w:val="en-US"/>
        </w:rPr>
      </w:pPr>
    </w:p>
    <w:p w14:paraId="37488DDF" w14:textId="77777777" w:rsidR="00A92BDF"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Pasal 7</w:t>
      </w:r>
    </w:p>
    <w:p w14:paraId="75777229" w14:textId="77777777" w:rsidR="00A92BDF" w:rsidRPr="00176A13"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2637A0C" w14:textId="77777777" w:rsidR="00A92BDF" w:rsidRDefault="00A92BDF" w:rsidP="00A92BDF">
      <w:pPr>
        <w:tabs>
          <w:tab w:val="left" w:pos="360"/>
          <w:tab w:val="left" w:pos="540"/>
        </w:tabs>
        <w:ind w:left="360" w:right="241" w:hanging="180"/>
        <w:rPr>
          <w:rFonts w:ascii="Arial" w:hAnsi="Arial" w:cs="Arial"/>
          <w:b/>
          <w:sz w:val="12"/>
          <w:szCs w:val="12"/>
          <w:lang w:val="sv-SE"/>
        </w:rPr>
      </w:pPr>
    </w:p>
    <w:p w14:paraId="3D4DC83F" w14:textId="77777777" w:rsidR="00A92BDF" w:rsidRDefault="00A92BDF" w:rsidP="00A92BDF">
      <w:pPr>
        <w:numPr>
          <w:ilvl w:val="0"/>
          <w:numId w:val="28"/>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r>
        <w:rPr>
          <w:rFonts w:ascii="Arial" w:hAnsi="Arial" w:cs="Arial"/>
          <w:bCs/>
          <w:sz w:val="16"/>
          <w:szCs w:val="16"/>
          <w:lang w:val="en-US"/>
        </w:rPr>
        <w:t>kar</w:t>
      </w:r>
      <w:r>
        <w:rPr>
          <w:rFonts w:ascii="Arial" w:hAnsi="Arial" w:cs="Arial"/>
          <w:bCs/>
          <w:sz w:val="16"/>
          <w:szCs w:val="16"/>
        </w:rPr>
        <w:t xml:space="preserve">enakan Debitur terlambat dan/atau lalai  melaksanakan kewajibannya untuk membayar angsuran, Surat Peringatan tersebut adalah;   </w:t>
      </w:r>
    </w:p>
    <w:p w14:paraId="6C07E0F8" w14:textId="77777777" w:rsidR="00A92BDF" w:rsidRPr="00DF5DDD" w:rsidRDefault="00A92BDF" w:rsidP="00A92BDF">
      <w:pPr>
        <w:numPr>
          <w:ilvl w:val="1"/>
          <w:numId w:val="28"/>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054E70E6" w14:textId="77777777" w:rsidR="00A92BDF" w:rsidRPr="00DF5DDD" w:rsidRDefault="00A92BDF" w:rsidP="00A92BDF">
      <w:pPr>
        <w:numPr>
          <w:ilvl w:val="1"/>
          <w:numId w:val="28"/>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2D4DE320" w14:textId="77777777" w:rsidR="00A92BDF" w:rsidRPr="00DF5DDD" w:rsidRDefault="00A92BDF" w:rsidP="00A92BDF">
      <w:pPr>
        <w:numPr>
          <w:ilvl w:val="1"/>
          <w:numId w:val="28"/>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200F059D" w14:textId="77777777" w:rsidR="00A92BDF" w:rsidRDefault="00A92BDF" w:rsidP="00A92BDF">
      <w:pPr>
        <w:tabs>
          <w:tab w:val="left" w:pos="142"/>
          <w:tab w:val="left" w:pos="540"/>
        </w:tabs>
        <w:ind w:left="360" w:right="241" w:hanging="180"/>
        <w:jc w:val="center"/>
        <w:rPr>
          <w:rFonts w:ascii="Arial" w:hAnsi="Arial" w:cs="Arial"/>
          <w:bCs/>
          <w:sz w:val="16"/>
          <w:szCs w:val="16"/>
        </w:rPr>
      </w:pPr>
    </w:p>
    <w:p w14:paraId="7B571A58" w14:textId="77777777" w:rsidR="00A92BDF" w:rsidRPr="00A92BDF" w:rsidRDefault="00A92BDF" w:rsidP="00A92BDF">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sidRPr="00A92BDF">
        <w:rPr>
          <w:rFonts w:ascii="Arial" w:hAnsi="Arial" w:cs="Arial"/>
          <w:bCs/>
          <w:sz w:val="16"/>
          <w:szCs w:val="16"/>
          <w:lang w:val="sv-SE"/>
        </w:rPr>
        <w:t>dibatalkan dan juga tidak akan berakhir sebab/alasan apapun termasuk sebab-sebab yang ada dalam Pasal 1813 KUH Perdata</w:t>
      </w:r>
      <w:r w:rsidRPr="00A92BDF">
        <w:rPr>
          <w:rFonts w:ascii="Arial" w:hAnsi="Arial" w:cs="Arial"/>
          <w:bCs/>
          <w:sz w:val="16"/>
          <w:szCs w:val="16"/>
        </w:rPr>
        <w:t xml:space="preserve"> </w:t>
      </w:r>
      <w:r w:rsidRPr="00A92BDF">
        <w:rPr>
          <w:rFonts w:ascii="Arial" w:hAnsi="Arial" w:cs="Arial"/>
          <w:bCs/>
          <w:sz w:val="16"/>
          <w:szCs w:val="16"/>
          <w:lang w:val="sv-SE"/>
        </w:rPr>
        <w:t>Indonesia, dengan hak melimpahkan kuasa</w:t>
      </w:r>
      <w:r w:rsidRPr="00A92BDF">
        <w:rPr>
          <w:rFonts w:ascii="Arial" w:hAnsi="Arial" w:cs="Arial"/>
          <w:bCs/>
          <w:sz w:val="16"/>
          <w:szCs w:val="16"/>
        </w:rPr>
        <w:t xml:space="preserve"> </w:t>
      </w:r>
      <w:r w:rsidRPr="00A92BDF">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579A98A7" w14:textId="77777777" w:rsidR="00A92BDF" w:rsidRPr="00A92BDF" w:rsidRDefault="00A92BDF" w:rsidP="00A92BDF">
      <w:pPr>
        <w:numPr>
          <w:ilvl w:val="0"/>
          <w:numId w:val="3"/>
        </w:numPr>
        <w:tabs>
          <w:tab w:val="clear" w:pos="1080"/>
          <w:tab w:val="num" w:pos="426"/>
        </w:tabs>
        <w:ind w:left="426" w:right="241" w:hanging="284"/>
        <w:jc w:val="both"/>
        <w:rPr>
          <w:rFonts w:ascii="Arial" w:hAnsi="Arial" w:cs="Arial"/>
          <w:bCs/>
          <w:sz w:val="16"/>
          <w:szCs w:val="16"/>
          <w:lang w:val="sv-SE"/>
        </w:rPr>
      </w:pPr>
      <w:r w:rsidRPr="00A92BDF">
        <w:rPr>
          <w:rFonts w:ascii="Arial" w:hAnsi="Arial" w:cs="Arial"/>
          <w:bCs/>
          <w:sz w:val="16"/>
          <w:szCs w:val="16"/>
          <w:lang w:val="sv-SE"/>
        </w:rPr>
        <w:t>BANK berhak melakukan penagihan tanpa batas waktu dan tempat apabila diperlukan dalam hal:</w:t>
      </w:r>
    </w:p>
    <w:p w14:paraId="60DF3414" w14:textId="77777777" w:rsidR="00A92BDF" w:rsidRPr="00A92BDF" w:rsidRDefault="00A92BDF" w:rsidP="00A92BDF">
      <w:pPr>
        <w:ind w:left="426" w:right="241"/>
        <w:jc w:val="both"/>
        <w:rPr>
          <w:rFonts w:ascii="Arial" w:hAnsi="Arial" w:cs="Arial"/>
          <w:bCs/>
          <w:sz w:val="16"/>
          <w:szCs w:val="16"/>
          <w:lang w:val="sv-SE"/>
        </w:rPr>
      </w:pPr>
      <w:r w:rsidRPr="00A92BDF">
        <w:rPr>
          <w:rFonts w:ascii="Arial" w:hAnsi="Arial" w:cs="Arial"/>
          <w:bCs/>
          <w:sz w:val="16"/>
          <w:szCs w:val="16"/>
          <w:lang w:val="sv-SE"/>
        </w:rPr>
        <w:t>DEBITUR / 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atau penyelesaian pinjaman/agunan.</w:t>
      </w:r>
    </w:p>
    <w:p w14:paraId="6DDDD54E" w14:textId="77777777" w:rsidR="00A92BDF" w:rsidRPr="00A92BDF" w:rsidRDefault="00A92BDF" w:rsidP="00A92BDF">
      <w:pPr>
        <w:tabs>
          <w:tab w:val="left" w:pos="540"/>
          <w:tab w:val="left" w:pos="4680"/>
        </w:tabs>
        <w:ind w:left="540" w:right="151"/>
        <w:jc w:val="both"/>
        <w:rPr>
          <w:rFonts w:ascii="Arial" w:hAnsi="Arial"/>
          <w:sz w:val="16"/>
          <w:szCs w:val="16"/>
        </w:rPr>
      </w:pPr>
    </w:p>
    <w:p w14:paraId="724CFCB5" w14:textId="77777777" w:rsidR="00A92BDF" w:rsidRPr="00A92BDF" w:rsidRDefault="00A92BDF" w:rsidP="00A92BDF">
      <w:pPr>
        <w:tabs>
          <w:tab w:val="left" w:pos="360"/>
          <w:tab w:val="left" w:pos="540"/>
        </w:tabs>
        <w:ind w:left="360" w:right="241" w:hanging="180"/>
        <w:jc w:val="center"/>
        <w:rPr>
          <w:rFonts w:ascii="Arial" w:hAnsi="Arial" w:cs="Arial"/>
          <w:b/>
          <w:sz w:val="16"/>
          <w:szCs w:val="16"/>
          <w:lang w:val="sv-SE"/>
        </w:rPr>
      </w:pPr>
      <w:r w:rsidRPr="00A92BDF">
        <w:rPr>
          <w:rFonts w:ascii="Arial" w:hAnsi="Arial" w:cs="Arial"/>
          <w:b/>
          <w:sz w:val="16"/>
          <w:szCs w:val="16"/>
          <w:lang w:val="sv-SE"/>
        </w:rPr>
        <w:t>Pasal 8</w:t>
      </w:r>
    </w:p>
    <w:p w14:paraId="0E8790D6" w14:textId="77777777" w:rsidR="00A92BDF" w:rsidRPr="00A92BDF" w:rsidRDefault="00A92BDF" w:rsidP="00A92BDF">
      <w:pPr>
        <w:ind w:left="4320" w:right="241"/>
        <w:rPr>
          <w:rFonts w:ascii="Arial" w:hAnsi="Arial" w:cs="Arial"/>
          <w:b/>
          <w:sz w:val="16"/>
          <w:szCs w:val="16"/>
          <w:lang w:val="sv-SE"/>
        </w:rPr>
      </w:pPr>
      <w:r w:rsidRPr="00A92BDF">
        <w:rPr>
          <w:rFonts w:ascii="Arial" w:hAnsi="Arial" w:cs="Arial"/>
          <w:b/>
          <w:sz w:val="16"/>
          <w:szCs w:val="16"/>
          <w:lang w:val="sv-SE"/>
        </w:rPr>
        <w:t xml:space="preserve">          ASURANSI</w:t>
      </w:r>
    </w:p>
    <w:p w14:paraId="01CC1692" w14:textId="77777777" w:rsidR="00A92BDF" w:rsidRPr="00A92BDF" w:rsidRDefault="00A92BDF" w:rsidP="00A92BDF">
      <w:pPr>
        <w:ind w:left="142" w:right="180"/>
        <w:jc w:val="both"/>
        <w:rPr>
          <w:rFonts w:ascii="Arial" w:hAnsi="Arial" w:cs="Arial"/>
          <w:sz w:val="16"/>
          <w:szCs w:val="16"/>
          <w:lang w:val="en-US"/>
        </w:rPr>
      </w:pPr>
      <w:r w:rsidRPr="00A92BDF">
        <w:rPr>
          <w:rFonts w:ascii="Arial" w:hAnsi="Arial" w:cs="Arial"/>
          <w:sz w:val="16"/>
          <w:szCs w:val="16"/>
          <w:lang w:val="en-US"/>
        </w:rPr>
        <w:t>DEBITUR harus  mengikuti aturan yang di keluarkan perusahaan asuransi, aturannya sebagai berikut;</w:t>
      </w:r>
    </w:p>
    <w:p w14:paraId="0D8A94B1" w14:textId="77777777" w:rsidR="00A92BDF" w:rsidRPr="00A92BDF" w:rsidRDefault="00A92BDF" w:rsidP="00A92BDF">
      <w:pPr>
        <w:numPr>
          <w:ilvl w:val="0"/>
          <w:numId w:val="29"/>
        </w:numPr>
        <w:ind w:right="180"/>
        <w:jc w:val="both"/>
        <w:rPr>
          <w:rFonts w:ascii="Arial" w:hAnsi="Arial" w:cs="Arial"/>
          <w:sz w:val="16"/>
          <w:szCs w:val="16"/>
          <w:lang w:val="en-US"/>
        </w:rPr>
      </w:pPr>
      <w:r w:rsidRPr="00A92BDF">
        <w:rPr>
          <w:rFonts w:ascii="Arial" w:hAnsi="Arial" w:cs="Arial"/>
          <w:sz w:val="16"/>
          <w:szCs w:val="16"/>
          <w:lang w:val="en-US"/>
        </w:rPr>
        <w:t>DEBITUR harus mengikuti persyaratan dan kelengkapan  berkas persyaratan yang di minta perusahaan asuransi.</w:t>
      </w:r>
    </w:p>
    <w:p w14:paraId="1876FFE1" w14:textId="77777777" w:rsidR="00A92BDF" w:rsidRPr="00A92BDF" w:rsidRDefault="00A92BDF" w:rsidP="00A92BDF">
      <w:pPr>
        <w:numPr>
          <w:ilvl w:val="0"/>
          <w:numId w:val="29"/>
        </w:numPr>
        <w:ind w:right="180"/>
        <w:jc w:val="both"/>
        <w:rPr>
          <w:rFonts w:ascii="Arial" w:hAnsi="Arial" w:cs="Arial"/>
          <w:sz w:val="16"/>
          <w:szCs w:val="16"/>
          <w:lang w:val="en-US"/>
        </w:rPr>
      </w:pPr>
      <w:r w:rsidRPr="00A92BDF">
        <w:rPr>
          <w:rFonts w:ascii="Arial" w:hAnsi="Arial" w:cs="Arial"/>
          <w:sz w:val="16"/>
          <w:szCs w:val="16"/>
          <w:lang w:val="en-US"/>
        </w:rPr>
        <w:t>Saat pengajuan proses  klaim asuransi membutuhkan waktu yang cukup lama maka DEBITUR masih berkewajiban untuk mengangsur sampai dana klaim asuransi cair.</w:t>
      </w:r>
    </w:p>
    <w:p w14:paraId="28432059" w14:textId="77777777" w:rsidR="00A92BDF" w:rsidRPr="00A92BDF" w:rsidRDefault="00A92BDF" w:rsidP="00A92BDF">
      <w:pPr>
        <w:numPr>
          <w:ilvl w:val="0"/>
          <w:numId w:val="29"/>
        </w:numPr>
        <w:tabs>
          <w:tab w:val="left" w:pos="360"/>
          <w:tab w:val="left" w:pos="540"/>
        </w:tabs>
        <w:ind w:right="241"/>
        <w:rPr>
          <w:rFonts w:ascii="Arial" w:hAnsi="Arial" w:cs="Arial"/>
          <w:b/>
          <w:sz w:val="16"/>
          <w:szCs w:val="16"/>
          <w:lang w:val="sv-SE"/>
        </w:rPr>
      </w:pPr>
      <w:r w:rsidRPr="00A92BDF">
        <w:rPr>
          <w:rFonts w:ascii="Arial" w:hAnsi="Arial" w:cs="Arial"/>
          <w:sz w:val="16"/>
          <w:szCs w:val="16"/>
          <w:lang w:val="en-US"/>
        </w:rPr>
        <w:t xml:space="preserve">   DEBITUR masi berkewajiban untuk membayar sisa hutang  jika Pencairan klaim asuransi tidak menutupi sisa hutang</w:t>
      </w:r>
    </w:p>
    <w:p w14:paraId="323CC65B" w14:textId="77777777" w:rsidR="00A92BDF" w:rsidRPr="00A92BDF" w:rsidRDefault="00A92BDF" w:rsidP="00A92BDF">
      <w:pPr>
        <w:numPr>
          <w:ilvl w:val="0"/>
          <w:numId w:val="29"/>
        </w:numPr>
        <w:tabs>
          <w:tab w:val="left" w:pos="360"/>
          <w:tab w:val="left" w:pos="540"/>
        </w:tabs>
        <w:ind w:right="241"/>
        <w:rPr>
          <w:rFonts w:ascii="Arial" w:hAnsi="Arial" w:cs="Arial"/>
          <w:b/>
          <w:sz w:val="16"/>
          <w:szCs w:val="16"/>
          <w:lang w:val="sv-SE"/>
        </w:rPr>
      </w:pPr>
      <w:r w:rsidRPr="00A92BDF">
        <w:rPr>
          <w:rFonts w:ascii="Arial" w:hAnsi="Arial" w:cs="Arial"/>
          <w:sz w:val="16"/>
          <w:szCs w:val="16"/>
          <w:lang w:val="en-US"/>
        </w:rPr>
        <w:t xml:space="preserve">   DEBITUR tetap wajib mengangsur jika ada sesuatu hal klaim asuransi di tolak</w:t>
      </w:r>
    </w:p>
    <w:p w14:paraId="60926A99" w14:textId="77777777" w:rsidR="00A92BDF" w:rsidRPr="00A92BDF" w:rsidRDefault="00A92BDF" w:rsidP="00A92BDF">
      <w:pPr>
        <w:tabs>
          <w:tab w:val="left" w:pos="360"/>
          <w:tab w:val="left" w:pos="540"/>
        </w:tabs>
        <w:ind w:left="142" w:right="241" w:hanging="180"/>
        <w:jc w:val="center"/>
        <w:rPr>
          <w:rFonts w:ascii="Arial" w:hAnsi="Arial" w:cs="Arial"/>
          <w:b/>
          <w:sz w:val="16"/>
          <w:szCs w:val="16"/>
          <w:lang w:val="sv-SE"/>
        </w:rPr>
      </w:pPr>
    </w:p>
    <w:p w14:paraId="6C104BBE" w14:textId="77777777" w:rsidR="00A92BDF" w:rsidRPr="00A92BDF" w:rsidRDefault="00A92BDF" w:rsidP="00A92BDF">
      <w:pPr>
        <w:tabs>
          <w:tab w:val="left" w:pos="360"/>
          <w:tab w:val="left" w:pos="540"/>
        </w:tabs>
        <w:ind w:left="360" w:right="241" w:hanging="180"/>
        <w:jc w:val="center"/>
        <w:rPr>
          <w:rFonts w:ascii="Arial" w:hAnsi="Arial" w:cs="Arial"/>
          <w:b/>
          <w:sz w:val="16"/>
          <w:szCs w:val="16"/>
          <w:lang w:val="en-US"/>
        </w:rPr>
      </w:pPr>
      <w:r w:rsidRPr="00A92BDF">
        <w:rPr>
          <w:rFonts w:ascii="Arial" w:hAnsi="Arial" w:cs="Arial"/>
          <w:b/>
          <w:sz w:val="16"/>
          <w:szCs w:val="16"/>
          <w:lang w:val="sv-SE"/>
        </w:rPr>
        <w:t xml:space="preserve">Pasal </w:t>
      </w:r>
      <w:r w:rsidRPr="00A92BDF">
        <w:rPr>
          <w:rFonts w:ascii="Arial" w:hAnsi="Arial" w:cs="Arial"/>
          <w:b/>
          <w:sz w:val="16"/>
          <w:szCs w:val="16"/>
          <w:lang w:val="en-US"/>
        </w:rPr>
        <w:t>9</w:t>
      </w:r>
    </w:p>
    <w:p w14:paraId="4836A1E6"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72EDC15A" w14:textId="77777777" w:rsidR="00A92BDF" w:rsidRDefault="00A92BDF" w:rsidP="00A92BDF">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61FA0DE" w14:textId="77777777" w:rsidR="00A92BDF" w:rsidRDefault="00A92BDF" w:rsidP="00A92BDF">
      <w:pPr>
        <w:tabs>
          <w:tab w:val="left" w:pos="18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266B3233" w14:textId="77777777" w:rsidR="00A92BDF" w:rsidRDefault="00A92BDF" w:rsidP="00A92BDF">
      <w:pPr>
        <w:tabs>
          <w:tab w:val="left" w:pos="180"/>
          <w:tab w:val="left" w:pos="540"/>
        </w:tabs>
        <w:ind w:left="180" w:right="241"/>
        <w:jc w:val="both"/>
        <w:rPr>
          <w:rFonts w:ascii="Arial" w:hAnsi="Arial" w:cs="Arial"/>
          <w:sz w:val="16"/>
          <w:szCs w:val="16"/>
          <w:lang w:val="sv-SE"/>
        </w:rPr>
      </w:pPr>
    </w:p>
    <w:p w14:paraId="7971A84A" w14:textId="77777777" w:rsidR="00A92BDF" w:rsidRPr="003630D7"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8520FF4"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1F3ABADD"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p>
    <w:p w14:paraId="2B1F851B" w14:textId="77777777" w:rsidR="00A92BDF" w:rsidRDefault="00A92BDF" w:rsidP="00A92BDF">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34227F5" w14:textId="77777777" w:rsidR="00A92BDF" w:rsidRDefault="00A92BDF" w:rsidP="00A92BDF">
      <w:pPr>
        <w:tabs>
          <w:tab w:val="left" w:pos="180"/>
          <w:tab w:val="left" w:pos="540"/>
        </w:tabs>
        <w:ind w:left="180" w:right="241"/>
        <w:jc w:val="both"/>
        <w:rPr>
          <w:rFonts w:ascii="Arial" w:hAnsi="Arial" w:cs="Arial"/>
          <w:sz w:val="16"/>
          <w:szCs w:val="16"/>
          <w:lang w:val="sv-SE"/>
        </w:rPr>
      </w:pPr>
    </w:p>
    <w:p w14:paraId="4C03E953" w14:textId="77777777" w:rsidR="00A92BDF" w:rsidRDefault="00A92BDF" w:rsidP="00A92BDF">
      <w:pPr>
        <w:tabs>
          <w:tab w:val="left" w:pos="180"/>
          <w:tab w:val="left" w:pos="540"/>
        </w:tabs>
        <w:ind w:left="180" w:right="241"/>
        <w:jc w:val="both"/>
        <w:rPr>
          <w:rFonts w:ascii="Arial" w:hAnsi="Arial" w:cs="Arial"/>
          <w:sz w:val="16"/>
          <w:szCs w:val="16"/>
          <w:lang w:val="sv-SE"/>
        </w:rPr>
      </w:pPr>
    </w:p>
    <w:p w14:paraId="4D1AF0CA" w14:textId="77777777" w:rsidR="00A92BDF" w:rsidRDefault="00A92BDF" w:rsidP="00A92BDF">
      <w:pPr>
        <w:tabs>
          <w:tab w:val="left" w:pos="180"/>
          <w:tab w:val="left" w:pos="540"/>
        </w:tabs>
        <w:ind w:left="180" w:right="241"/>
        <w:jc w:val="both"/>
        <w:rPr>
          <w:rFonts w:ascii="Arial" w:hAnsi="Arial" w:cs="Arial"/>
          <w:sz w:val="16"/>
          <w:szCs w:val="16"/>
          <w:lang w:val="sv-SE"/>
        </w:rPr>
      </w:pPr>
    </w:p>
    <w:p w14:paraId="1D9454D8" w14:textId="77777777" w:rsidR="00A92BDF" w:rsidRDefault="00A92BDF" w:rsidP="00A92BDF">
      <w:pPr>
        <w:tabs>
          <w:tab w:val="left" w:pos="180"/>
          <w:tab w:val="left" w:pos="540"/>
        </w:tabs>
        <w:ind w:left="180" w:right="241"/>
        <w:jc w:val="both"/>
        <w:rPr>
          <w:rFonts w:ascii="Arial" w:hAnsi="Arial" w:cs="Arial"/>
          <w:sz w:val="16"/>
          <w:szCs w:val="16"/>
          <w:lang w:val="sv-SE"/>
        </w:rPr>
      </w:pPr>
    </w:p>
    <w:p w14:paraId="5E87A5AE" w14:textId="77777777" w:rsidR="00D47E92" w:rsidRDefault="00D47E92" w:rsidP="00A92BDF">
      <w:pPr>
        <w:tabs>
          <w:tab w:val="left" w:pos="180"/>
          <w:tab w:val="left" w:pos="540"/>
        </w:tabs>
        <w:ind w:left="180" w:right="241"/>
        <w:jc w:val="both"/>
        <w:rPr>
          <w:rFonts w:ascii="Arial" w:hAnsi="Arial" w:cs="Arial"/>
          <w:sz w:val="16"/>
          <w:szCs w:val="16"/>
          <w:lang w:val="sv-SE"/>
        </w:rPr>
      </w:pPr>
    </w:p>
    <w:p w14:paraId="14EBDB6E" w14:textId="77777777" w:rsidR="00D47E92" w:rsidRDefault="00D47E92" w:rsidP="00A92BDF">
      <w:pPr>
        <w:tabs>
          <w:tab w:val="left" w:pos="180"/>
          <w:tab w:val="left" w:pos="540"/>
        </w:tabs>
        <w:ind w:left="180" w:right="241"/>
        <w:jc w:val="both"/>
        <w:rPr>
          <w:rFonts w:ascii="Arial" w:hAnsi="Arial" w:cs="Arial"/>
          <w:sz w:val="16"/>
          <w:szCs w:val="16"/>
          <w:lang w:val="sv-SE"/>
        </w:rPr>
      </w:pPr>
    </w:p>
    <w:p w14:paraId="374DCEEC" w14:textId="77777777" w:rsidR="00D47E92" w:rsidRDefault="00D47E92" w:rsidP="00A92BDF">
      <w:pPr>
        <w:tabs>
          <w:tab w:val="left" w:pos="180"/>
          <w:tab w:val="left" w:pos="540"/>
        </w:tabs>
        <w:ind w:left="180" w:right="241"/>
        <w:jc w:val="both"/>
        <w:rPr>
          <w:rFonts w:ascii="Arial" w:hAnsi="Arial" w:cs="Arial"/>
          <w:sz w:val="16"/>
          <w:szCs w:val="16"/>
          <w:lang w:val="sv-SE"/>
        </w:rPr>
      </w:pPr>
    </w:p>
    <w:p w14:paraId="3F0803E8" w14:textId="77777777" w:rsidR="00A92BDF" w:rsidRPr="003630D7" w:rsidRDefault="00A92BDF" w:rsidP="00A92BDF">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11</w:t>
      </w:r>
    </w:p>
    <w:p w14:paraId="318AC2C2" w14:textId="77777777" w:rsidR="00A92BDF" w:rsidRDefault="00A92BDF" w:rsidP="00A92BDF">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335E6066" w14:textId="77777777" w:rsidR="00A92BDF" w:rsidRPr="00C26782" w:rsidRDefault="00A92BDF" w:rsidP="00A92BDF">
      <w:pPr>
        <w:tabs>
          <w:tab w:val="left" w:pos="360"/>
          <w:tab w:val="left" w:pos="540"/>
        </w:tabs>
        <w:ind w:left="360" w:right="241" w:hanging="180"/>
        <w:jc w:val="center"/>
        <w:rPr>
          <w:rFonts w:ascii="Arial" w:hAnsi="Arial" w:cs="Arial"/>
          <w:b/>
          <w:sz w:val="16"/>
          <w:szCs w:val="16"/>
          <w:lang w:val="sv-SE"/>
        </w:rPr>
      </w:pPr>
    </w:p>
    <w:p w14:paraId="46A4ED50"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4031021C"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332AC32A"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0A8DF7AE"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sidRPr="00246393">
        <w:rPr>
          <w:rFonts w:ascii="Arial" w:hAnsi="Arial" w:cs="Arial"/>
          <w:sz w:val="16"/>
          <w:szCs w:val="16"/>
          <w:lang w:val="sv-SE"/>
        </w:rPr>
        <w:t>Pihak Kedua telah menerima salinan Perjanjian Kredit dari Pihak Pertama.</w:t>
      </w:r>
    </w:p>
    <w:p w14:paraId="03638463" w14:textId="77777777" w:rsidR="00A92BDF" w:rsidRPr="001D7B7D" w:rsidRDefault="00A92BDF" w:rsidP="00A92BDF">
      <w:pPr>
        <w:numPr>
          <w:ilvl w:val="0"/>
          <w:numId w:val="6"/>
        </w:numPr>
        <w:tabs>
          <w:tab w:val="left" w:pos="540"/>
          <w:tab w:val="left" w:pos="1080"/>
        </w:tabs>
        <w:ind w:left="540" w:right="241"/>
        <w:jc w:val="both"/>
        <w:rPr>
          <w:rFonts w:ascii="Arial" w:hAnsi="Arial" w:cs="Arial"/>
          <w:sz w:val="16"/>
          <w:szCs w:val="16"/>
          <w:lang w:val="sv-SE"/>
        </w:rPr>
      </w:pPr>
      <w:r w:rsidRPr="000622C9">
        <w:rPr>
          <w:rFonts w:ascii="Arial" w:hAnsi="Arial" w:cs="Arial"/>
          <w:sz w:val="16"/>
          <w:szCs w:val="16"/>
          <w:lang w:val="sv-SE"/>
        </w:rPr>
        <w:t>Perjanjian ini telah disesuaikan dengan ketentuan peraturan perundang-undangan termasuk ketentuan peraturan Otoritas jasa Keuangan.</w:t>
      </w:r>
    </w:p>
    <w:p w14:paraId="1BDA89F5" w14:textId="77777777" w:rsidR="00A92BDF" w:rsidRPr="000622C9" w:rsidRDefault="00A92BDF" w:rsidP="00A92BDF">
      <w:pPr>
        <w:numPr>
          <w:ilvl w:val="0"/>
          <w:numId w:val="6"/>
        </w:numPr>
        <w:tabs>
          <w:tab w:val="left" w:pos="540"/>
          <w:tab w:val="left" w:pos="1080"/>
        </w:tabs>
        <w:ind w:left="540" w:right="241"/>
        <w:jc w:val="both"/>
        <w:rPr>
          <w:rFonts w:ascii="Arial" w:hAnsi="Arial" w:cs="Arial"/>
          <w:sz w:val="16"/>
          <w:szCs w:val="16"/>
          <w:lang w:val="sv-SE"/>
        </w:rPr>
      </w:pPr>
      <w:r w:rsidRPr="00CA0FE4">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r>
        <w:rPr>
          <w:rFonts w:ascii="Courier New" w:hAnsi="Courier New" w:cs="Courier New"/>
          <w:bCs/>
          <w:i/>
          <w:sz w:val="18"/>
          <w:szCs w:val="18"/>
          <w:lang w:val="en-US"/>
        </w:rPr>
        <w:t>.</w:t>
      </w:r>
    </w:p>
    <w:p w14:paraId="29EB3420" w14:textId="77777777" w:rsidR="00A92BDF" w:rsidRDefault="00A92BDF" w:rsidP="00A92BDF">
      <w:pPr>
        <w:tabs>
          <w:tab w:val="left" w:pos="360"/>
          <w:tab w:val="left" w:pos="540"/>
        </w:tabs>
        <w:ind w:left="360" w:right="241" w:hanging="180"/>
        <w:jc w:val="both"/>
        <w:rPr>
          <w:rFonts w:ascii="Arial" w:hAnsi="Arial" w:cs="Arial"/>
          <w:sz w:val="16"/>
          <w:szCs w:val="16"/>
          <w:lang w:val="sv-SE"/>
        </w:rPr>
      </w:pPr>
    </w:p>
    <w:p w14:paraId="3F3B8B56" w14:textId="77777777" w:rsidR="00A92BDF" w:rsidRDefault="00A92BDF" w:rsidP="00A92BDF">
      <w:pPr>
        <w:tabs>
          <w:tab w:val="left" w:pos="15"/>
          <w:tab w:val="left" w:pos="195"/>
        </w:tabs>
        <w:ind w:right="241"/>
        <w:jc w:val="both"/>
        <w:rPr>
          <w:rFonts w:ascii="Arial" w:hAnsi="Arial" w:cs="Arial"/>
          <w:sz w:val="16"/>
          <w:szCs w:val="16"/>
          <w:lang w:val="sv-SE"/>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6A5D48AB" w14:textId="77777777" w:rsidR="00022E39" w:rsidRDefault="00022E39">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tbl>
      <w:tblPr>
        <w:tblW w:w="10180" w:type="dxa"/>
        <w:tblLook w:val="04A0" w:firstRow="1" w:lastRow="0" w:firstColumn="1" w:lastColumn="0" w:noHBand="0" w:noVBand="1"/>
      </w:tblPr>
      <w:tblGrid>
        <w:gridCol w:w="180"/>
        <w:gridCol w:w="3347"/>
        <w:gridCol w:w="811"/>
        <w:gridCol w:w="2515"/>
        <w:gridCol w:w="95"/>
        <w:gridCol w:w="450"/>
        <w:gridCol w:w="2782"/>
      </w:tblGrid>
      <w:tr w:rsidR="000567B1" w14:paraId="6C537213" w14:textId="77777777" w:rsidTr="000567B1">
        <w:tc>
          <w:tcPr>
            <w:tcW w:w="4338" w:type="dxa"/>
            <w:gridSpan w:val="3"/>
            <w:hideMark/>
          </w:tcPr>
          <w:p w14:paraId="17B9AD94" w14:textId="77777777" w:rsidR="000567B1" w:rsidRDefault="000567B1">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4944B7FE" w14:textId="77777777" w:rsidR="000567B1" w:rsidRDefault="000567B1">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0567B1" w14:paraId="1559964A" w14:textId="77777777" w:rsidTr="000567B1">
        <w:tc>
          <w:tcPr>
            <w:tcW w:w="4338" w:type="dxa"/>
            <w:gridSpan w:val="3"/>
          </w:tcPr>
          <w:p w14:paraId="584C24D5" w14:textId="77777777" w:rsidR="000567B1" w:rsidRDefault="000567B1">
            <w:pPr>
              <w:tabs>
                <w:tab w:val="left" w:pos="0"/>
                <w:tab w:val="left" w:pos="180"/>
                <w:tab w:val="left" w:pos="2880"/>
              </w:tabs>
              <w:ind w:right="-108"/>
              <w:jc w:val="center"/>
              <w:rPr>
                <w:rFonts w:ascii="Arial" w:hAnsi="Arial"/>
                <w:sz w:val="16"/>
                <w:szCs w:val="16"/>
                <w:u w:val="single"/>
              </w:rPr>
            </w:pPr>
          </w:p>
          <w:p w14:paraId="7C2DE8CD" w14:textId="77777777" w:rsidR="000567B1" w:rsidRDefault="000567B1">
            <w:pPr>
              <w:tabs>
                <w:tab w:val="left" w:pos="0"/>
                <w:tab w:val="left" w:pos="180"/>
                <w:tab w:val="left" w:pos="2880"/>
              </w:tabs>
              <w:ind w:right="-108"/>
              <w:jc w:val="center"/>
              <w:rPr>
                <w:rFonts w:ascii="Arial" w:hAnsi="Arial"/>
                <w:sz w:val="16"/>
                <w:szCs w:val="16"/>
                <w:u w:val="single"/>
              </w:rPr>
            </w:pPr>
          </w:p>
          <w:p w14:paraId="0848F01F" w14:textId="77777777" w:rsidR="000567B1" w:rsidRDefault="000567B1">
            <w:pPr>
              <w:tabs>
                <w:tab w:val="left" w:pos="0"/>
                <w:tab w:val="left" w:pos="180"/>
                <w:tab w:val="left" w:pos="2880"/>
              </w:tabs>
              <w:ind w:right="-108"/>
              <w:jc w:val="center"/>
              <w:rPr>
                <w:rFonts w:ascii="Arial" w:hAnsi="Arial"/>
                <w:sz w:val="16"/>
                <w:szCs w:val="16"/>
                <w:u w:val="single"/>
              </w:rPr>
            </w:pPr>
          </w:p>
          <w:p w14:paraId="71307B3F" w14:textId="77777777" w:rsidR="000567B1" w:rsidRDefault="000567B1">
            <w:pPr>
              <w:tabs>
                <w:tab w:val="left" w:pos="0"/>
                <w:tab w:val="left" w:pos="180"/>
                <w:tab w:val="left" w:pos="2880"/>
              </w:tabs>
              <w:ind w:right="-108"/>
              <w:jc w:val="center"/>
              <w:rPr>
                <w:rFonts w:ascii="Arial" w:hAnsi="Arial"/>
                <w:sz w:val="16"/>
                <w:szCs w:val="16"/>
                <w:u w:val="single"/>
              </w:rPr>
            </w:pPr>
          </w:p>
          <w:p w14:paraId="6BF5239C" w14:textId="77777777" w:rsidR="000567B1" w:rsidRDefault="000567B1">
            <w:pPr>
              <w:tabs>
                <w:tab w:val="left" w:pos="0"/>
                <w:tab w:val="left" w:pos="180"/>
                <w:tab w:val="left" w:pos="2880"/>
              </w:tabs>
              <w:ind w:right="-108"/>
              <w:jc w:val="center"/>
              <w:rPr>
                <w:rFonts w:ascii="Arial" w:hAnsi="Arial"/>
                <w:sz w:val="16"/>
                <w:szCs w:val="16"/>
                <w:u w:val="single"/>
              </w:rPr>
            </w:pPr>
          </w:p>
          <w:p w14:paraId="3663FE1A" w14:textId="77777777" w:rsidR="000567B1" w:rsidRDefault="000567B1">
            <w:pPr>
              <w:tabs>
                <w:tab w:val="left" w:pos="0"/>
                <w:tab w:val="left" w:pos="180"/>
                <w:tab w:val="left" w:pos="2880"/>
              </w:tabs>
              <w:ind w:right="-108"/>
              <w:jc w:val="center"/>
              <w:rPr>
                <w:rFonts w:ascii="Arial" w:hAnsi="Arial"/>
                <w:sz w:val="16"/>
                <w:szCs w:val="16"/>
                <w:u w:val="single"/>
              </w:rPr>
            </w:pPr>
          </w:p>
          <w:p w14:paraId="3517EA9C" w14:textId="77777777" w:rsidR="000567B1" w:rsidRDefault="000567B1">
            <w:pPr>
              <w:tabs>
                <w:tab w:val="left" w:pos="0"/>
                <w:tab w:val="left" w:pos="180"/>
                <w:tab w:val="left" w:pos="2880"/>
              </w:tabs>
              <w:ind w:right="-108"/>
              <w:jc w:val="center"/>
              <w:rPr>
                <w:rFonts w:ascii="Arial" w:hAnsi="Arial"/>
                <w:sz w:val="16"/>
                <w:szCs w:val="16"/>
                <w:u w:val="single"/>
              </w:rPr>
            </w:pPr>
          </w:p>
          <w:p w14:paraId="7190413B" w14:textId="77777777" w:rsidR="000567B1" w:rsidRDefault="000567B1">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4623571D" w14:textId="77777777" w:rsidR="000567B1" w:rsidRPr="00F33A51" w:rsidRDefault="00F33A51">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54D1D5EA" w14:textId="77777777" w:rsidR="000567B1" w:rsidRDefault="000567B1">
            <w:pPr>
              <w:tabs>
                <w:tab w:val="left" w:pos="0"/>
                <w:tab w:val="left" w:pos="180"/>
                <w:tab w:val="left" w:pos="2880"/>
              </w:tabs>
              <w:jc w:val="center"/>
              <w:rPr>
                <w:rFonts w:ascii="Arial" w:hAnsi="Arial"/>
                <w:sz w:val="16"/>
                <w:szCs w:val="16"/>
                <w:u w:val="single"/>
              </w:rPr>
            </w:pPr>
          </w:p>
          <w:p w14:paraId="11085ECF" w14:textId="77777777" w:rsidR="000567B1" w:rsidRDefault="000567B1">
            <w:pPr>
              <w:tabs>
                <w:tab w:val="left" w:pos="0"/>
                <w:tab w:val="left" w:pos="180"/>
                <w:tab w:val="left" w:pos="2880"/>
              </w:tabs>
              <w:jc w:val="center"/>
              <w:rPr>
                <w:rFonts w:ascii="Arial" w:hAnsi="Arial"/>
                <w:sz w:val="16"/>
                <w:szCs w:val="16"/>
                <w:u w:val="single"/>
              </w:rPr>
            </w:pPr>
          </w:p>
          <w:p w14:paraId="0929D4CA" w14:textId="77777777" w:rsidR="000567B1" w:rsidRDefault="000567B1">
            <w:pPr>
              <w:tabs>
                <w:tab w:val="left" w:pos="0"/>
                <w:tab w:val="left" w:pos="180"/>
                <w:tab w:val="left" w:pos="2880"/>
              </w:tabs>
              <w:jc w:val="center"/>
              <w:rPr>
                <w:rFonts w:ascii="Arial" w:hAnsi="Arial"/>
                <w:sz w:val="16"/>
                <w:szCs w:val="16"/>
                <w:u w:val="single"/>
              </w:rPr>
            </w:pPr>
          </w:p>
          <w:p w14:paraId="24D4F598" w14:textId="77777777" w:rsidR="000567B1" w:rsidRDefault="000567B1">
            <w:pPr>
              <w:tabs>
                <w:tab w:val="left" w:pos="0"/>
                <w:tab w:val="left" w:pos="180"/>
                <w:tab w:val="left" w:pos="2880"/>
              </w:tabs>
              <w:jc w:val="center"/>
              <w:rPr>
                <w:rFonts w:ascii="Arial" w:hAnsi="Arial"/>
                <w:sz w:val="16"/>
                <w:szCs w:val="16"/>
                <w:u w:val="single"/>
              </w:rPr>
            </w:pPr>
          </w:p>
          <w:p w14:paraId="18DE8224" w14:textId="77777777" w:rsidR="000567B1" w:rsidRDefault="000567B1">
            <w:pPr>
              <w:tabs>
                <w:tab w:val="left" w:pos="0"/>
                <w:tab w:val="left" w:pos="180"/>
                <w:tab w:val="left" w:pos="2880"/>
              </w:tabs>
              <w:jc w:val="center"/>
              <w:rPr>
                <w:rFonts w:ascii="Arial" w:hAnsi="Arial"/>
                <w:sz w:val="16"/>
                <w:szCs w:val="16"/>
                <w:u w:val="single"/>
              </w:rPr>
            </w:pPr>
          </w:p>
          <w:p w14:paraId="2B336237" w14:textId="77777777" w:rsidR="000567B1" w:rsidRDefault="000567B1">
            <w:pPr>
              <w:tabs>
                <w:tab w:val="left" w:pos="0"/>
                <w:tab w:val="left" w:pos="180"/>
                <w:tab w:val="left" w:pos="2880"/>
              </w:tabs>
              <w:jc w:val="center"/>
              <w:rPr>
                <w:rFonts w:ascii="Arial" w:hAnsi="Arial"/>
                <w:sz w:val="16"/>
                <w:szCs w:val="16"/>
                <w:u w:val="single"/>
              </w:rPr>
            </w:pPr>
          </w:p>
          <w:p w14:paraId="6D4BA83A" w14:textId="77777777" w:rsidR="000567B1" w:rsidRDefault="000567B1">
            <w:pPr>
              <w:tabs>
                <w:tab w:val="left" w:pos="0"/>
                <w:tab w:val="left" w:pos="180"/>
                <w:tab w:val="left" w:pos="2880"/>
              </w:tabs>
              <w:jc w:val="center"/>
              <w:rPr>
                <w:rFonts w:ascii="Arial" w:hAnsi="Arial"/>
                <w:sz w:val="16"/>
                <w:szCs w:val="16"/>
                <w:u w:val="single"/>
              </w:rPr>
            </w:pPr>
          </w:p>
          <w:p w14:paraId="0A81A785" w14:textId="311F4765" w:rsidR="000567B1" w:rsidRPr="0003064B" w:rsidRDefault="008C2A73">
            <w:pPr>
              <w:tabs>
                <w:tab w:val="left" w:pos="0"/>
                <w:tab w:val="left" w:pos="180"/>
                <w:tab w:val="left" w:pos="2880"/>
              </w:tabs>
              <w:jc w:val="center"/>
              <w:rPr>
                <w:rFonts w:ascii="Arial" w:hAnsi="Arial"/>
                <w:color w:val="0070C0"/>
                <w:sz w:val="16"/>
                <w:szCs w:val="16"/>
              </w:rPr>
            </w:pPr>
            <w:r>
              <w:rPr>
                <w:rFonts w:ascii="Arial" w:hAnsi="Arial"/>
                <w:color w:val="0070C0"/>
                <w:sz w:val="16"/>
                <w:szCs w:val="16"/>
                <w:u w:val="single"/>
              </w:rPr>
              <w:t>{{</w:t>
            </w:r>
            <w:r w:rsidRPr="008C2A73">
              <w:rPr>
                <w:rFonts w:ascii="Arial" w:hAnsi="Arial"/>
                <w:color w:val="0070C0"/>
                <w:sz w:val="16"/>
                <w:szCs w:val="16"/>
                <w:u w:val="single"/>
              </w:rPr>
              <w:t>nama_debitur</w:t>
            </w:r>
            <w:r>
              <w:rPr>
                <w:rFonts w:ascii="Arial" w:hAnsi="Arial"/>
                <w:color w:val="0070C0"/>
                <w:sz w:val="16"/>
                <w:szCs w:val="16"/>
                <w:u w:val="single"/>
              </w:rPr>
              <w:t>}}</w:t>
            </w:r>
          </w:p>
          <w:p w14:paraId="2B0442E7" w14:textId="77777777" w:rsidR="000567B1" w:rsidRDefault="000567B1">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3232" w:type="dxa"/>
            <w:gridSpan w:val="2"/>
          </w:tcPr>
          <w:p w14:paraId="5D876A7D" w14:textId="77777777" w:rsidR="000567B1" w:rsidRDefault="000567B1">
            <w:pPr>
              <w:tabs>
                <w:tab w:val="left" w:pos="0"/>
                <w:tab w:val="left" w:pos="180"/>
              </w:tabs>
              <w:ind w:right="-55"/>
              <w:jc w:val="center"/>
              <w:rPr>
                <w:rFonts w:ascii="Arial" w:hAnsi="Arial"/>
                <w:sz w:val="16"/>
                <w:szCs w:val="16"/>
                <w:u w:val="single"/>
              </w:rPr>
            </w:pPr>
          </w:p>
          <w:p w14:paraId="2F0D1DB2" w14:textId="77777777" w:rsidR="000567B1" w:rsidRDefault="000567B1">
            <w:pPr>
              <w:tabs>
                <w:tab w:val="left" w:pos="0"/>
                <w:tab w:val="left" w:pos="180"/>
              </w:tabs>
              <w:ind w:right="-55"/>
              <w:jc w:val="center"/>
              <w:rPr>
                <w:rFonts w:ascii="Arial" w:hAnsi="Arial"/>
                <w:sz w:val="16"/>
                <w:szCs w:val="16"/>
                <w:u w:val="single"/>
              </w:rPr>
            </w:pPr>
          </w:p>
          <w:p w14:paraId="2538F8CD" w14:textId="77777777" w:rsidR="000567B1" w:rsidRDefault="000567B1">
            <w:pPr>
              <w:tabs>
                <w:tab w:val="left" w:pos="0"/>
                <w:tab w:val="left" w:pos="180"/>
              </w:tabs>
              <w:ind w:right="-55"/>
              <w:jc w:val="center"/>
              <w:rPr>
                <w:rFonts w:ascii="Arial" w:hAnsi="Arial"/>
                <w:sz w:val="16"/>
                <w:szCs w:val="16"/>
                <w:u w:val="single"/>
              </w:rPr>
            </w:pPr>
          </w:p>
          <w:p w14:paraId="15ADA0B9" w14:textId="77777777" w:rsidR="000567B1" w:rsidRDefault="000567B1">
            <w:pPr>
              <w:tabs>
                <w:tab w:val="left" w:pos="0"/>
                <w:tab w:val="left" w:pos="180"/>
              </w:tabs>
              <w:ind w:right="-55"/>
              <w:jc w:val="center"/>
              <w:rPr>
                <w:rFonts w:ascii="Arial" w:hAnsi="Arial"/>
                <w:sz w:val="16"/>
                <w:szCs w:val="16"/>
                <w:u w:val="single"/>
              </w:rPr>
            </w:pPr>
          </w:p>
          <w:p w14:paraId="40FBA14A" w14:textId="77777777" w:rsidR="000567B1" w:rsidRDefault="000567B1">
            <w:pPr>
              <w:tabs>
                <w:tab w:val="left" w:pos="0"/>
                <w:tab w:val="left" w:pos="180"/>
              </w:tabs>
              <w:ind w:right="-55"/>
              <w:jc w:val="center"/>
              <w:rPr>
                <w:rFonts w:ascii="Arial" w:hAnsi="Arial"/>
                <w:sz w:val="16"/>
                <w:szCs w:val="16"/>
                <w:u w:val="single"/>
              </w:rPr>
            </w:pPr>
          </w:p>
          <w:p w14:paraId="106763AF" w14:textId="77777777" w:rsidR="000567B1" w:rsidRDefault="000567B1">
            <w:pPr>
              <w:tabs>
                <w:tab w:val="left" w:pos="0"/>
                <w:tab w:val="left" w:pos="180"/>
              </w:tabs>
              <w:ind w:right="-55"/>
              <w:jc w:val="center"/>
              <w:rPr>
                <w:rFonts w:ascii="Arial" w:hAnsi="Arial"/>
                <w:sz w:val="16"/>
                <w:szCs w:val="16"/>
                <w:u w:val="single"/>
              </w:rPr>
            </w:pPr>
          </w:p>
          <w:p w14:paraId="6967F535" w14:textId="77777777" w:rsidR="000567B1" w:rsidRDefault="000567B1">
            <w:pPr>
              <w:tabs>
                <w:tab w:val="left" w:pos="0"/>
                <w:tab w:val="left" w:pos="180"/>
              </w:tabs>
              <w:ind w:right="-55"/>
              <w:jc w:val="center"/>
              <w:rPr>
                <w:rFonts w:ascii="Arial" w:hAnsi="Arial"/>
                <w:sz w:val="16"/>
                <w:szCs w:val="16"/>
                <w:u w:val="single"/>
              </w:rPr>
            </w:pPr>
          </w:p>
          <w:p w14:paraId="5436DAC7" w14:textId="670EEDC1" w:rsidR="000567B1" w:rsidRPr="00323244" w:rsidRDefault="008C2A73">
            <w:pPr>
              <w:tabs>
                <w:tab w:val="left" w:pos="0"/>
                <w:tab w:val="left" w:pos="180"/>
              </w:tabs>
              <w:ind w:right="-55"/>
              <w:jc w:val="center"/>
              <w:rPr>
                <w:rFonts w:ascii="Arial" w:hAnsi="Arial" w:cs="Arial"/>
                <w:color w:val="0070C0"/>
                <w:sz w:val="16"/>
                <w:szCs w:val="16"/>
                <w:u w:val="single"/>
                <w:lang w:val="en-US"/>
              </w:rPr>
            </w:pPr>
            <w:r w:rsidRPr="00323244">
              <w:rPr>
                <w:rFonts w:ascii="Arial" w:hAnsi="Arial" w:cs="Arial"/>
                <w:color w:val="0070C0"/>
                <w:sz w:val="16"/>
                <w:szCs w:val="16"/>
                <w:u w:val="single"/>
                <w:lang w:val="en-US"/>
              </w:rPr>
              <w:t>{{nama_penjamin}}</w:t>
            </w:r>
          </w:p>
          <w:p w14:paraId="5773ED0B" w14:textId="77777777" w:rsidR="000567B1" w:rsidRDefault="000567B1">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0567B1" w14:paraId="5093C0E3" w14:textId="77777777" w:rsidTr="000567B1">
        <w:tc>
          <w:tcPr>
            <w:tcW w:w="4338" w:type="dxa"/>
            <w:gridSpan w:val="3"/>
          </w:tcPr>
          <w:p w14:paraId="28E75FD0"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4F537A9D" w14:textId="77777777" w:rsidR="000567B1" w:rsidRDefault="000567B1">
            <w:pPr>
              <w:tabs>
                <w:tab w:val="left" w:pos="0"/>
                <w:tab w:val="left" w:pos="180"/>
              </w:tabs>
              <w:ind w:right="-55"/>
              <w:jc w:val="center"/>
              <w:rPr>
                <w:rFonts w:ascii="Arial" w:hAnsi="Arial"/>
                <w:sz w:val="16"/>
                <w:szCs w:val="16"/>
                <w:u w:val="single"/>
                <w:lang w:val="en-US"/>
              </w:rPr>
            </w:pPr>
          </w:p>
        </w:tc>
      </w:tr>
      <w:tr w:rsidR="000567B1" w14:paraId="795EC992" w14:textId="77777777" w:rsidTr="000567B1">
        <w:tc>
          <w:tcPr>
            <w:tcW w:w="4338" w:type="dxa"/>
            <w:gridSpan w:val="3"/>
            <w:tcBorders>
              <w:top w:val="nil"/>
              <w:left w:val="nil"/>
              <w:bottom w:val="nil"/>
              <w:right w:val="single" w:sz="4" w:space="0" w:color="auto"/>
            </w:tcBorders>
          </w:tcPr>
          <w:p w14:paraId="4F5B94DD"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076AB84E" w14:textId="77777777" w:rsidR="000567B1" w:rsidRDefault="000567B1">
            <w:pPr>
              <w:tabs>
                <w:tab w:val="left" w:pos="0"/>
                <w:tab w:val="left" w:pos="180"/>
              </w:tabs>
              <w:ind w:right="-55"/>
              <w:jc w:val="center"/>
              <w:rPr>
                <w:rFonts w:ascii="Arial" w:hAnsi="Arial"/>
                <w:sz w:val="16"/>
                <w:szCs w:val="16"/>
                <w:lang w:val="en-US"/>
              </w:rPr>
            </w:pPr>
          </w:p>
          <w:p w14:paraId="242D4FE5" w14:textId="77777777" w:rsidR="000567B1" w:rsidRDefault="000567B1">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0567B1" w14:paraId="763332CA" w14:textId="77777777" w:rsidTr="000567B1">
        <w:tc>
          <w:tcPr>
            <w:tcW w:w="4338" w:type="dxa"/>
            <w:gridSpan w:val="3"/>
            <w:tcBorders>
              <w:top w:val="nil"/>
              <w:left w:val="nil"/>
              <w:bottom w:val="nil"/>
              <w:right w:val="single" w:sz="4" w:space="0" w:color="auto"/>
            </w:tcBorders>
          </w:tcPr>
          <w:p w14:paraId="4467EDE2"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621DDD14" w14:textId="77777777" w:rsidR="000567B1" w:rsidRDefault="000567B1">
            <w:pPr>
              <w:tabs>
                <w:tab w:val="left" w:pos="0"/>
                <w:tab w:val="left" w:pos="180"/>
                <w:tab w:val="left" w:pos="2880"/>
              </w:tabs>
              <w:jc w:val="center"/>
              <w:rPr>
                <w:rFonts w:ascii="Arial" w:hAnsi="Arial"/>
                <w:sz w:val="16"/>
                <w:szCs w:val="16"/>
                <w:u w:val="single"/>
              </w:rPr>
            </w:pPr>
          </w:p>
          <w:p w14:paraId="2EB72A46" w14:textId="77777777" w:rsidR="000567B1" w:rsidRDefault="000567B1">
            <w:pPr>
              <w:tabs>
                <w:tab w:val="left" w:pos="0"/>
                <w:tab w:val="left" w:pos="180"/>
                <w:tab w:val="left" w:pos="2880"/>
              </w:tabs>
              <w:jc w:val="center"/>
              <w:rPr>
                <w:rFonts w:ascii="Arial" w:hAnsi="Arial"/>
                <w:sz w:val="16"/>
                <w:szCs w:val="16"/>
                <w:u w:val="single"/>
              </w:rPr>
            </w:pPr>
          </w:p>
          <w:p w14:paraId="43DD8962" w14:textId="77777777" w:rsidR="000567B1" w:rsidRDefault="000567B1">
            <w:pPr>
              <w:tabs>
                <w:tab w:val="left" w:pos="0"/>
                <w:tab w:val="left" w:pos="180"/>
                <w:tab w:val="left" w:pos="2880"/>
              </w:tabs>
              <w:jc w:val="center"/>
              <w:rPr>
                <w:rFonts w:ascii="Arial" w:hAnsi="Arial"/>
                <w:sz w:val="16"/>
                <w:szCs w:val="16"/>
                <w:u w:val="single"/>
              </w:rPr>
            </w:pPr>
          </w:p>
          <w:p w14:paraId="24EC5928" w14:textId="77777777" w:rsidR="000567B1" w:rsidRDefault="000567B1">
            <w:pPr>
              <w:tabs>
                <w:tab w:val="left" w:pos="0"/>
                <w:tab w:val="left" w:pos="180"/>
                <w:tab w:val="left" w:pos="2880"/>
              </w:tabs>
              <w:jc w:val="center"/>
              <w:rPr>
                <w:rFonts w:ascii="Arial" w:hAnsi="Arial"/>
                <w:sz w:val="16"/>
                <w:szCs w:val="16"/>
                <w:u w:val="single"/>
              </w:rPr>
            </w:pPr>
          </w:p>
          <w:p w14:paraId="1A25243B" w14:textId="77777777" w:rsidR="000567B1" w:rsidRDefault="000567B1">
            <w:pPr>
              <w:tabs>
                <w:tab w:val="left" w:pos="0"/>
                <w:tab w:val="left" w:pos="180"/>
                <w:tab w:val="left" w:pos="2880"/>
              </w:tabs>
              <w:jc w:val="center"/>
              <w:rPr>
                <w:rFonts w:ascii="Arial" w:hAnsi="Arial"/>
                <w:sz w:val="16"/>
                <w:szCs w:val="16"/>
                <w:u w:val="single"/>
              </w:rPr>
            </w:pPr>
          </w:p>
          <w:p w14:paraId="1DEBB6F7" w14:textId="77777777" w:rsidR="000567B1" w:rsidRDefault="000567B1">
            <w:pPr>
              <w:tabs>
                <w:tab w:val="left" w:pos="0"/>
                <w:tab w:val="left" w:pos="180"/>
                <w:tab w:val="left" w:pos="2880"/>
              </w:tabs>
              <w:jc w:val="center"/>
              <w:rPr>
                <w:rFonts w:ascii="Arial" w:hAnsi="Arial"/>
                <w:sz w:val="16"/>
                <w:szCs w:val="16"/>
                <w:u w:val="single"/>
              </w:rPr>
            </w:pPr>
          </w:p>
          <w:p w14:paraId="76D6D8CD" w14:textId="77777777" w:rsidR="000567B1" w:rsidRDefault="000567B1">
            <w:pPr>
              <w:tabs>
                <w:tab w:val="left" w:pos="0"/>
                <w:tab w:val="left" w:pos="180"/>
                <w:tab w:val="left" w:pos="2880"/>
              </w:tabs>
              <w:jc w:val="center"/>
              <w:rPr>
                <w:rFonts w:ascii="Arial" w:hAnsi="Arial"/>
                <w:sz w:val="16"/>
                <w:szCs w:val="16"/>
                <w:u w:val="single"/>
              </w:rPr>
            </w:pPr>
          </w:p>
          <w:p w14:paraId="2B481DB8" w14:textId="1DD05EC7" w:rsidR="000567B1" w:rsidRDefault="008C2A73">
            <w:pPr>
              <w:tabs>
                <w:tab w:val="left" w:pos="0"/>
                <w:tab w:val="left" w:pos="180"/>
                <w:tab w:val="left" w:pos="2880"/>
              </w:tabs>
              <w:jc w:val="center"/>
              <w:rPr>
                <w:rFonts w:ascii="Arial" w:hAnsi="Arial"/>
                <w:sz w:val="16"/>
                <w:szCs w:val="16"/>
              </w:rPr>
            </w:pPr>
            <w:r>
              <w:rPr>
                <w:rFonts w:ascii="Arial" w:hAnsi="Arial"/>
                <w:color w:val="0070C0"/>
                <w:sz w:val="16"/>
                <w:szCs w:val="16"/>
                <w:u w:val="single"/>
              </w:rPr>
              <w:t>{{</w:t>
            </w:r>
            <w:r w:rsidRPr="008C2A73">
              <w:rPr>
                <w:rFonts w:ascii="Arial" w:hAnsi="Arial"/>
                <w:color w:val="0070C0"/>
                <w:sz w:val="16"/>
                <w:szCs w:val="16"/>
                <w:u w:val="single"/>
              </w:rPr>
              <w:t>nama_debitur</w:t>
            </w:r>
            <w:r>
              <w:rPr>
                <w:rFonts w:ascii="Arial" w:hAnsi="Arial"/>
                <w:color w:val="0070C0"/>
                <w:sz w:val="16"/>
                <w:szCs w:val="16"/>
                <w:u w:val="single"/>
              </w:rPr>
              <w:t>}}</w:t>
            </w:r>
          </w:p>
          <w:p w14:paraId="08A8EF64" w14:textId="77777777" w:rsidR="000567B1" w:rsidRDefault="000567B1">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2782" w:type="dxa"/>
            <w:tcBorders>
              <w:top w:val="single" w:sz="4" w:space="0" w:color="auto"/>
              <w:left w:val="single" w:sz="4" w:space="0" w:color="auto"/>
              <w:bottom w:val="single" w:sz="4" w:space="0" w:color="auto"/>
              <w:right w:val="single" w:sz="4" w:space="0" w:color="auto"/>
            </w:tcBorders>
          </w:tcPr>
          <w:p w14:paraId="53F4971C" w14:textId="77777777" w:rsidR="000567B1" w:rsidRDefault="000567B1">
            <w:pPr>
              <w:tabs>
                <w:tab w:val="left" w:pos="0"/>
                <w:tab w:val="left" w:pos="180"/>
              </w:tabs>
              <w:ind w:right="-55"/>
              <w:jc w:val="center"/>
              <w:rPr>
                <w:rFonts w:ascii="Arial" w:hAnsi="Arial"/>
                <w:sz w:val="16"/>
                <w:szCs w:val="16"/>
                <w:u w:val="single"/>
              </w:rPr>
            </w:pPr>
          </w:p>
          <w:p w14:paraId="6955E775" w14:textId="77777777" w:rsidR="000567B1" w:rsidRDefault="000567B1">
            <w:pPr>
              <w:tabs>
                <w:tab w:val="left" w:pos="0"/>
                <w:tab w:val="left" w:pos="180"/>
              </w:tabs>
              <w:ind w:right="-55"/>
              <w:jc w:val="center"/>
              <w:rPr>
                <w:rFonts w:ascii="Arial" w:hAnsi="Arial"/>
                <w:sz w:val="16"/>
                <w:szCs w:val="16"/>
                <w:u w:val="single"/>
              </w:rPr>
            </w:pPr>
          </w:p>
          <w:p w14:paraId="1F9D6EFD" w14:textId="77777777" w:rsidR="000567B1" w:rsidRDefault="000567B1">
            <w:pPr>
              <w:tabs>
                <w:tab w:val="left" w:pos="0"/>
                <w:tab w:val="left" w:pos="180"/>
              </w:tabs>
              <w:ind w:right="-55"/>
              <w:jc w:val="center"/>
              <w:rPr>
                <w:rFonts w:ascii="Arial" w:hAnsi="Arial"/>
                <w:sz w:val="16"/>
                <w:szCs w:val="16"/>
                <w:u w:val="single"/>
              </w:rPr>
            </w:pPr>
          </w:p>
          <w:p w14:paraId="75B7A092" w14:textId="77777777" w:rsidR="000567B1" w:rsidRDefault="000567B1">
            <w:pPr>
              <w:tabs>
                <w:tab w:val="left" w:pos="0"/>
                <w:tab w:val="left" w:pos="180"/>
              </w:tabs>
              <w:ind w:right="-55"/>
              <w:jc w:val="center"/>
              <w:rPr>
                <w:rFonts w:ascii="Arial" w:hAnsi="Arial"/>
                <w:sz w:val="16"/>
                <w:szCs w:val="16"/>
                <w:u w:val="single"/>
              </w:rPr>
            </w:pPr>
          </w:p>
          <w:p w14:paraId="2097F7E1" w14:textId="77777777" w:rsidR="000567B1" w:rsidRDefault="000567B1">
            <w:pPr>
              <w:tabs>
                <w:tab w:val="left" w:pos="0"/>
                <w:tab w:val="left" w:pos="180"/>
              </w:tabs>
              <w:ind w:right="-55"/>
              <w:jc w:val="center"/>
              <w:rPr>
                <w:rFonts w:ascii="Arial" w:hAnsi="Arial"/>
                <w:sz w:val="16"/>
                <w:szCs w:val="16"/>
                <w:u w:val="single"/>
              </w:rPr>
            </w:pPr>
          </w:p>
          <w:p w14:paraId="010D2984" w14:textId="77777777" w:rsidR="000567B1" w:rsidRDefault="000567B1">
            <w:pPr>
              <w:tabs>
                <w:tab w:val="left" w:pos="0"/>
                <w:tab w:val="left" w:pos="180"/>
              </w:tabs>
              <w:ind w:right="-55"/>
              <w:jc w:val="center"/>
              <w:rPr>
                <w:rFonts w:ascii="Arial" w:hAnsi="Arial"/>
                <w:sz w:val="16"/>
                <w:szCs w:val="16"/>
                <w:u w:val="single"/>
              </w:rPr>
            </w:pPr>
          </w:p>
          <w:p w14:paraId="70FE57F6" w14:textId="77777777" w:rsidR="000567B1" w:rsidRDefault="000567B1">
            <w:pPr>
              <w:tabs>
                <w:tab w:val="left" w:pos="0"/>
                <w:tab w:val="left" w:pos="180"/>
              </w:tabs>
              <w:ind w:right="-55"/>
              <w:jc w:val="center"/>
              <w:rPr>
                <w:rFonts w:ascii="Arial" w:hAnsi="Arial"/>
                <w:sz w:val="16"/>
                <w:szCs w:val="16"/>
                <w:u w:val="single"/>
              </w:rPr>
            </w:pPr>
          </w:p>
          <w:p w14:paraId="68815C3F" w14:textId="600CD31D" w:rsidR="000567B1" w:rsidRDefault="008C2A73">
            <w:pPr>
              <w:tabs>
                <w:tab w:val="left" w:pos="0"/>
                <w:tab w:val="left" w:pos="180"/>
                <w:tab w:val="left" w:pos="2880"/>
              </w:tabs>
              <w:jc w:val="center"/>
              <w:rPr>
                <w:rFonts w:ascii="Arial" w:hAnsi="Arial"/>
                <w:sz w:val="16"/>
                <w:szCs w:val="16"/>
              </w:rPr>
            </w:pPr>
            <w:r>
              <w:rPr>
                <w:rFonts w:ascii="Arial" w:hAnsi="Arial"/>
                <w:color w:val="0070C0"/>
                <w:sz w:val="16"/>
                <w:szCs w:val="16"/>
                <w:u w:val="single"/>
              </w:rPr>
              <w:t>{{</w:t>
            </w:r>
            <w:r w:rsidRPr="008C2A73">
              <w:rPr>
                <w:rFonts w:ascii="Arial" w:hAnsi="Arial"/>
                <w:color w:val="0070C0"/>
                <w:sz w:val="16"/>
                <w:szCs w:val="16"/>
                <w:u w:val="single"/>
              </w:rPr>
              <w:t>nama_debitur</w:t>
            </w:r>
            <w:r>
              <w:rPr>
                <w:rFonts w:ascii="Arial" w:hAnsi="Arial"/>
                <w:color w:val="0070C0"/>
                <w:sz w:val="16"/>
                <w:szCs w:val="16"/>
                <w:u w:val="single"/>
              </w:rPr>
              <w:t>}}</w:t>
            </w:r>
          </w:p>
          <w:p w14:paraId="45BCC736" w14:textId="77777777" w:rsidR="000567B1" w:rsidRDefault="000567B1">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0567B1" w14:paraId="15D5A083" w14:textId="77777777" w:rsidTr="000567B1">
        <w:tc>
          <w:tcPr>
            <w:tcW w:w="4338" w:type="dxa"/>
            <w:gridSpan w:val="3"/>
            <w:tcBorders>
              <w:top w:val="nil"/>
              <w:left w:val="nil"/>
              <w:bottom w:val="nil"/>
              <w:right w:val="single" w:sz="4" w:space="0" w:color="auto"/>
            </w:tcBorders>
          </w:tcPr>
          <w:p w14:paraId="253056DC"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4A8109EB" w14:textId="77777777" w:rsidR="000567B1" w:rsidRDefault="000567B1">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53664799" w14:textId="77777777" w:rsidR="000567B1" w:rsidRDefault="000567B1">
            <w:pPr>
              <w:tabs>
                <w:tab w:val="left" w:pos="0"/>
                <w:tab w:val="left" w:pos="180"/>
              </w:tabs>
              <w:ind w:right="-55"/>
              <w:jc w:val="center"/>
              <w:rPr>
                <w:rFonts w:ascii="Arial" w:hAnsi="Arial"/>
                <w:sz w:val="16"/>
                <w:szCs w:val="16"/>
                <w:u w:val="single"/>
              </w:rPr>
            </w:pPr>
          </w:p>
        </w:tc>
      </w:tr>
      <w:tr w:rsidR="000567B1" w14:paraId="48CC5DD4" w14:textId="77777777" w:rsidTr="000567B1">
        <w:tc>
          <w:tcPr>
            <w:tcW w:w="4338" w:type="dxa"/>
            <w:gridSpan w:val="3"/>
            <w:tcBorders>
              <w:top w:val="nil"/>
              <w:left w:val="nil"/>
              <w:bottom w:val="nil"/>
              <w:right w:val="single" w:sz="4" w:space="0" w:color="auto"/>
            </w:tcBorders>
          </w:tcPr>
          <w:p w14:paraId="3F7B7298"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7DE8031D" w14:textId="77777777" w:rsidR="000567B1" w:rsidRDefault="000567B1">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0567B1" w14:paraId="5F7DC9B1" w14:textId="77777777" w:rsidTr="000567B1">
        <w:tc>
          <w:tcPr>
            <w:tcW w:w="4338" w:type="dxa"/>
            <w:gridSpan w:val="3"/>
            <w:tcBorders>
              <w:top w:val="nil"/>
              <w:left w:val="nil"/>
              <w:bottom w:val="nil"/>
              <w:right w:val="single" w:sz="4" w:space="0" w:color="auto"/>
            </w:tcBorders>
          </w:tcPr>
          <w:p w14:paraId="6338763D" w14:textId="77777777" w:rsidR="000567B1" w:rsidRDefault="000567B1">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081CF567" w14:textId="77777777" w:rsidR="000567B1" w:rsidRDefault="000567B1">
            <w:pPr>
              <w:tabs>
                <w:tab w:val="left" w:pos="0"/>
                <w:tab w:val="left" w:pos="180"/>
                <w:tab w:val="left" w:pos="2880"/>
              </w:tabs>
              <w:jc w:val="center"/>
              <w:rPr>
                <w:rFonts w:ascii="Arial" w:hAnsi="Arial"/>
                <w:sz w:val="16"/>
                <w:szCs w:val="16"/>
                <w:u w:val="single"/>
              </w:rPr>
            </w:pPr>
          </w:p>
          <w:p w14:paraId="59FF31D4" w14:textId="77777777" w:rsidR="000567B1" w:rsidRDefault="000567B1">
            <w:pPr>
              <w:tabs>
                <w:tab w:val="left" w:pos="0"/>
                <w:tab w:val="left" w:pos="180"/>
                <w:tab w:val="left" w:pos="2880"/>
              </w:tabs>
              <w:jc w:val="center"/>
              <w:rPr>
                <w:rFonts w:ascii="Arial" w:hAnsi="Arial"/>
                <w:sz w:val="16"/>
                <w:szCs w:val="16"/>
                <w:u w:val="single"/>
              </w:rPr>
            </w:pPr>
          </w:p>
          <w:p w14:paraId="2E2781CF" w14:textId="77777777" w:rsidR="000567B1" w:rsidRDefault="000567B1">
            <w:pPr>
              <w:tabs>
                <w:tab w:val="left" w:pos="0"/>
                <w:tab w:val="left" w:pos="180"/>
                <w:tab w:val="left" w:pos="2880"/>
              </w:tabs>
              <w:jc w:val="center"/>
              <w:rPr>
                <w:rFonts w:ascii="Arial" w:hAnsi="Arial"/>
                <w:sz w:val="16"/>
                <w:szCs w:val="16"/>
                <w:u w:val="single"/>
              </w:rPr>
            </w:pPr>
          </w:p>
          <w:p w14:paraId="3CABBC57" w14:textId="77777777" w:rsidR="000567B1" w:rsidRDefault="000567B1">
            <w:pPr>
              <w:tabs>
                <w:tab w:val="left" w:pos="0"/>
                <w:tab w:val="left" w:pos="180"/>
                <w:tab w:val="left" w:pos="2880"/>
              </w:tabs>
              <w:jc w:val="center"/>
              <w:rPr>
                <w:rFonts w:ascii="Arial" w:hAnsi="Arial"/>
                <w:sz w:val="16"/>
                <w:szCs w:val="16"/>
                <w:u w:val="single"/>
              </w:rPr>
            </w:pPr>
          </w:p>
          <w:p w14:paraId="23651CCA" w14:textId="77777777" w:rsidR="000567B1" w:rsidRDefault="000567B1">
            <w:pPr>
              <w:tabs>
                <w:tab w:val="left" w:pos="0"/>
                <w:tab w:val="left" w:pos="180"/>
                <w:tab w:val="left" w:pos="2880"/>
              </w:tabs>
              <w:jc w:val="center"/>
              <w:rPr>
                <w:rFonts w:ascii="Arial" w:hAnsi="Arial"/>
                <w:sz w:val="16"/>
                <w:szCs w:val="16"/>
                <w:u w:val="single"/>
              </w:rPr>
            </w:pPr>
          </w:p>
          <w:p w14:paraId="790E3A49" w14:textId="77777777" w:rsidR="000567B1" w:rsidRDefault="000567B1">
            <w:pPr>
              <w:tabs>
                <w:tab w:val="left" w:pos="0"/>
                <w:tab w:val="left" w:pos="180"/>
                <w:tab w:val="left" w:pos="2880"/>
              </w:tabs>
              <w:jc w:val="center"/>
              <w:rPr>
                <w:rFonts w:ascii="Arial" w:hAnsi="Arial"/>
                <w:sz w:val="16"/>
                <w:szCs w:val="16"/>
                <w:u w:val="single"/>
              </w:rPr>
            </w:pPr>
          </w:p>
          <w:p w14:paraId="31DEF89C" w14:textId="77777777" w:rsidR="000567B1" w:rsidRDefault="000567B1">
            <w:pPr>
              <w:tabs>
                <w:tab w:val="left" w:pos="0"/>
                <w:tab w:val="left" w:pos="180"/>
                <w:tab w:val="left" w:pos="2880"/>
              </w:tabs>
              <w:jc w:val="center"/>
              <w:rPr>
                <w:rFonts w:ascii="Arial" w:hAnsi="Arial"/>
                <w:sz w:val="16"/>
                <w:szCs w:val="16"/>
                <w:u w:val="single"/>
              </w:rPr>
            </w:pPr>
          </w:p>
          <w:p w14:paraId="51F43656" w14:textId="19469A22" w:rsidR="000567B1" w:rsidRPr="00323244" w:rsidRDefault="008C2A73" w:rsidP="0003064B">
            <w:pPr>
              <w:tabs>
                <w:tab w:val="left" w:pos="0"/>
                <w:tab w:val="left" w:pos="180"/>
              </w:tabs>
              <w:ind w:right="-55"/>
              <w:jc w:val="center"/>
              <w:rPr>
                <w:rFonts w:ascii="Arial" w:hAnsi="Arial" w:cs="Arial"/>
                <w:color w:val="0070C0"/>
                <w:sz w:val="16"/>
                <w:szCs w:val="16"/>
                <w:u w:val="single"/>
                <w:lang w:val="en-US"/>
              </w:rPr>
            </w:pPr>
            <w:r w:rsidRPr="00323244">
              <w:rPr>
                <w:rFonts w:ascii="Arial" w:hAnsi="Arial" w:cs="Arial"/>
                <w:color w:val="0070C0"/>
                <w:sz w:val="16"/>
                <w:szCs w:val="16"/>
                <w:u w:val="single"/>
                <w:lang w:val="en-US"/>
              </w:rPr>
              <w:t>{{nama_penjamin}}</w:t>
            </w:r>
          </w:p>
          <w:p w14:paraId="20D56DE4" w14:textId="77777777" w:rsidR="000567B1" w:rsidRDefault="000567B1">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36E585D7" w14:textId="77777777" w:rsidR="000567B1" w:rsidRDefault="000567B1">
            <w:pPr>
              <w:tabs>
                <w:tab w:val="left" w:pos="0"/>
                <w:tab w:val="left" w:pos="180"/>
              </w:tabs>
              <w:ind w:right="-55"/>
              <w:jc w:val="center"/>
              <w:rPr>
                <w:rFonts w:ascii="Arial" w:hAnsi="Arial"/>
                <w:sz w:val="16"/>
                <w:szCs w:val="16"/>
                <w:u w:val="single"/>
              </w:rPr>
            </w:pPr>
          </w:p>
          <w:p w14:paraId="1E4C63EC" w14:textId="77777777" w:rsidR="000567B1" w:rsidRDefault="000567B1">
            <w:pPr>
              <w:tabs>
                <w:tab w:val="left" w:pos="0"/>
                <w:tab w:val="left" w:pos="180"/>
              </w:tabs>
              <w:ind w:right="-55"/>
              <w:jc w:val="center"/>
              <w:rPr>
                <w:rFonts w:ascii="Arial" w:hAnsi="Arial"/>
                <w:sz w:val="16"/>
                <w:szCs w:val="16"/>
                <w:u w:val="single"/>
              </w:rPr>
            </w:pPr>
          </w:p>
          <w:p w14:paraId="73A20DE7" w14:textId="77777777" w:rsidR="000567B1" w:rsidRDefault="000567B1">
            <w:pPr>
              <w:tabs>
                <w:tab w:val="left" w:pos="0"/>
                <w:tab w:val="left" w:pos="180"/>
              </w:tabs>
              <w:ind w:right="-55"/>
              <w:jc w:val="center"/>
              <w:rPr>
                <w:rFonts w:ascii="Arial" w:hAnsi="Arial"/>
                <w:sz w:val="16"/>
                <w:szCs w:val="16"/>
                <w:u w:val="single"/>
              </w:rPr>
            </w:pPr>
          </w:p>
          <w:p w14:paraId="2AFC4776" w14:textId="77777777" w:rsidR="000567B1" w:rsidRDefault="000567B1">
            <w:pPr>
              <w:tabs>
                <w:tab w:val="left" w:pos="0"/>
                <w:tab w:val="left" w:pos="180"/>
              </w:tabs>
              <w:ind w:right="-55"/>
              <w:jc w:val="center"/>
              <w:rPr>
                <w:rFonts w:ascii="Arial" w:hAnsi="Arial"/>
                <w:sz w:val="16"/>
                <w:szCs w:val="16"/>
                <w:u w:val="single"/>
              </w:rPr>
            </w:pPr>
          </w:p>
          <w:p w14:paraId="2B4E4D1D" w14:textId="77777777" w:rsidR="000567B1" w:rsidRDefault="000567B1">
            <w:pPr>
              <w:tabs>
                <w:tab w:val="left" w:pos="0"/>
                <w:tab w:val="left" w:pos="180"/>
              </w:tabs>
              <w:ind w:right="-55"/>
              <w:jc w:val="center"/>
              <w:rPr>
                <w:rFonts w:ascii="Arial" w:hAnsi="Arial"/>
                <w:sz w:val="16"/>
                <w:szCs w:val="16"/>
                <w:u w:val="single"/>
              </w:rPr>
            </w:pPr>
          </w:p>
          <w:p w14:paraId="75F123CE" w14:textId="77777777" w:rsidR="000567B1" w:rsidRDefault="000567B1">
            <w:pPr>
              <w:tabs>
                <w:tab w:val="left" w:pos="0"/>
                <w:tab w:val="left" w:pos="180"/>
              </w:tabs>
              <w:ind w:right="-55"/>
              <w:jc w:val="center"/>
              <w:rPr>
                <w:rFonts w:ascii="Arial" w:hAnsi="Arial"/>
                <w:sz w:val="16"/>
                <w:szCs w:val="16"/>
                <w:u w:val="single"/>
              </w:rPr>
            </w:pPr>
          </w:p>
          <w:p w14:paraId="3EF7809C" w14:textId="77777777" w:rsidR="000567B1" w:rsidRDefault="000567B1">
            <w:pPr>
              <w:tabs>
                <w:tab w:val="left" w:pos="0"/>
                <w:tab w:val="left" w:pos="180"/>
              </w:tabs>
              <w:ind w:right="-55"/>
              <w:jc w:val="center"/>
              <w:rPr>
                <w:rFonts w:ascii="Arial" w:hAnsi="Arial"/>
                <w:sz w:val="16"/>
                <w:szCs w:val="16"/>
                <w:u w:val="single"/>
              </w:rPr>
            </w:pPr>
          </w:p>
          <w:p w14:paraId="380DB45E" w14:textId="028BDFB9" w:rsidR="000567B1" w:rsidRPr="0003064B" w:rsidRDefault="008C2A73">
            <w:pPr>
              <w:tabs>
                <w:tab w:val="left" w:pos="0"/>
                <w:tab w:val="left" w:pos="180"/>
              </w:tabs>
              <w:ind w:right="-55"/>
              <w:jc w:val="center"/>
              <w:rPr>
                <w:rFonts w:ascii="Arial" w:hAnsi="Arial" w:cs="Arial"/>
                <w:color w:val="0070C0"/>
                <w:sz w:val="16"/>
                <w:szCs w:val="16"/>
                <w:lang w:val="en-US"/>
              </w:rPr>
            </w:pPr>
            <w:r>
              <w:rPr>
                <w:rFonts w:ascii="Arial" w:hAnsi="Arial"/>
                <w:color w:val="0070C0"/>
                <w:sz w:val="16"/>
                <w:szCs w:val="16"/>
                <w:u w:val="single"/>
                <w:lang w:val="en-US"/>
              </w:rPr>
              <w:t>{{</w:t>
            </w:r>
            <w:r w:rsidRPr="008C2A73">
              <w:rPr>
                <w:rFonts w:ascii="Arial" w:hAnsi="Arial"/>
                <w:color w:val="0070C0"/>
                <w:sz w:val="16"/>
                <w:szCs w:val="16"/>
                <w:u w:val="single"/>
                <w:lang w:val="en-US"/>
              </w:rPr>
              <w:t>nama_penjamin</w:t>
            </w:r>
            <w:r>
              <w:rPr>
                <w:rFonts w:ascii="Arial" w:hAnsi="Arial"/>
                <w:color w:val="0070C0"/>
                <w:sz w:val="16"/>
                <w:szCs w:val="16"/>
                <w:u w:val="single"/>
                <w:lang w:val="en-US"/>
              </w:rPr>
              <w:t>}}</w:t>
            </w:r>
            <w:r w:rsidR="000567B1" w:rsidRPr="0003064B">
              <w:rPr>
                <w:rFonts w:ascii="Arial" w:hAnsi="Arial"/>
                <w:color w:val="0070C0"/>
                <w:sz w:val="16"/>
                <w:szCs w:val="16"/>
                <w:u w:val="single"/>
                <w:lang w:val="en-US"/>
              </w:rPr>
              <w:t xml:space="preserve"> </w:t>
            </w:r>
          </w:p>
          <w:p w14:paraId="00CD4FDF" w14:textId="77777777" w:rsidR="000567B1" w:rsidRDefault="000567B1">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0567B1" w14:paraId="300A3251" w14:textId="77777777" w:rsidTr="000567B1">
        <w:trPr>
          <w:gridBefore w:val="1"/>
          <w:wBefore w:w="180" w:type="dxa"/>
        </w:trPr>
        <w:tc>
          <w:tcPr>
            <w:tcW w:w="3347" w:type="dxa"/>
          </w:tcPr>
          <w:p w14:paraId="77AF8788" w14:textId="77777777" w:rsidR="000567B1" w:rsidRDefault="000567B1">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23EF57DB" w14:textId="77777777" w:rsidR="000567B1" w:rsidRDefault="000567B1">
            <w:pPr>
              <w:tabs>
                <w:tab w:val="left" w:pos="360"/>
                <w:tab w:val="left" w:pos="1260"/>
                <w:tab w:val="left" w:pos="4860"/>
              </w:tabs>
              <w:ind w:right="180"/>
              <w:jc w:val="center"/>
              <w:rPr>
                <w:rFonts w:ascii="Courier New" w:hAnsi="Courier New" w:cs="Courier New"/>
                <w:sz w:val="18"/>
                <w:szCs w:val="18"/>
                <w:lang w:val="sv-SE"/>
              </w:rPr>
            </w:pPr>
          </w:p>
        </w:tc>
      </w:tr>
      <w:tr w:rsidR="000567B1" w14:paraId="1A695B15" w14:textId="77777777" w:rsidTr="000567B1">
        <w:trPr>
          <w:gridBefore w:val="1"/>
          <w:wBefore w:w="180" w:type="dxa"/>
        </w:trPr>
        <w:tc>
          <w:tcPr>
            <w:tcW w:w="3347" w:type="dxa"/>
          </w:tcPr>
          <w:p w14:paraId="12392B64" w14:textId="77777777" w:rsidR="000567B1" w:rsidRDefault="000567B1">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36424643" w14:textId="77777777" w:rsidR="000567B1" w:rsidRDefault="000567B1">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278E5541" w14:textId="77777777" w:rsidR="000567B1" w:rsidRDefault="000567B1">
            <w:pPr>
              <w:tabs>
                <w:tab w:val="left" w:pos="360"/>
                <w:tab w:val="left" w:pos="1260"/>
                <w:tab w:val="left" w:pos="4860"/>
              </w:tabs>
              <w:ind w:right="180"/>
              <w:jc w:val="center"/>
              <w:rPr>
                <w:rFonts w:ascii="Courier New" w:hAnsi="Courier New" w:cs="Courier New"/>
                <w:sz w:val="18"/>
                <w:szCs w:val="18"/>
                <w:lang w:val="sv-SE"/>
              </w:rPr>
            </w:pPr>
          </w:p>
        </w:tc>
      </w:tr>
    </w:tbl>
    <w:p w14:paraId="56D7FE82" w14:textId="77777777" w:rsidR="005250DE" w:rsidRDefault="005250DE">
      <w:pPr>
        <w:rPr>
          <w:rFonts w:ascii="Arial" w:hAnsi="Arial" w:cs="Arial"/>
          <w:sz w:val="16"/>
          <w:szCs w:val="16"/>
        </w:rPr>
      </w:pPr>
    </w:p>
    <w:p w14:paraId="374B9ED0" w14:textId="77777777" w:rsidR="003D311B" w:rsidRDefault="003D311B">
      <w:pPr>
        <w:rPr>
          <w:rFonts w:ascii="Arial" w:hAnsi="Arial" w:cs="Arial"/>
          <w:sz w:val="16"/>
          <w:szCs w:val="16"/>
        </w:rPr>
      </w:pPr>
    </w:p>
    <w:p w14:paraId="6B186661" w14:textId="77777777" w:rsidR="003D311B" w:rsidRDefault="003D311B">
      <w:pPr>
        <w:rPr>
          <w:rFonts w:ascii="Arial" w:hAnsi="Arial" w:cs="Arial"/>
          <w:sz w:val="16"/>
          <w:szCs w:val="16"/>
        </w:rPr>
      </w:pPr>
    </w:p>
    <w:p w14:paraId="221C88C2" w14:textId="77777777" w:rsidR="003D311B" w:rsidRDefault="003D311B">
      <w:pPr>
        <w:rPr>
          <w:rFonts w:ascii="Arial" w:hAnsi="Arial" w:cs="Arial"/>
          <w:sz w:val="16"/>
          <w:szCs w:val="16"/>
        </w:rPr>
      </w:pPr>
    </w:p>
    <w:p w14:paraId="3BB73525" w14:textId="77777777" w:rsidR="003D311B" w:rsidRDefault="003D311B">
      <w:pPr>
        <w:rPr>
          <w:rFonts w:ascii="Arial" w:hAnsi="Arial" w:cs="Arial"/>
          <w:sz w:val="16"/>
          <w:szCs w:val="16"/>
        </w:rPr>
      </w:pPr>
    </w:p>
    <w:p w14:paraId="7E7EAEE5" w14:textId="77777777" w:rsidR="003D311B" w:rsidRDefault="003D311B">
      <w:pPr>
        <w:rPr>
          <w:rFonts w:ascii="Arial" w:hAnsi="Arial" w:cs="Arial"/>
          <w:sz w:val="16"/>
          <w:szCs w:val="16"/>
        </w:rPr>
      </w:pPr>
    </w:p>
    <w:p w14:paraId="5D087AF4" w14:textId="77777777" w:rsidR="003D311B" w:rsidRDefault="003D311B">
      <w:pPr>
        <w:rPr>
          <w:rFonts w:ascii="Arial" w:hAnsi="Arial" w:cs="Arial"/>
          <w:sz w:val="16"/>
          <w:szCs w:val="16"/>
        </w:rPr>
      </w:pPr>
    </w:p>
    <w:p w14:paraId="2961D4E8" w14:textId="77777777" w:rsidR="003D311B" w:rsidRDefault="003D311B">
      <w:pPr>
        <w:rPr>
          <w:rFonts w:ascii="Arial" w:hAnsi="Arial" w:cs="Arial"/>
          <w:sz w:val="16"/>
          <w:szCs w:val="16"/>
        </w:rPr>
      </w:pPr>
    </w:p>
    <w:p w14:paraId="2931A232" w14:textId="77777777" w:rsidR="003D311B" w:rsidRDefault="003D311B">
      <w:pPr>
        <w:rPr>
          <w:rFonts w:ascii="Arial" w:hAnsi="Arial" w:cs="Arial"/>
          <w:sz w:val="16"/>
          <w:szCs w:val="16"/>
        </w:rPr>
      </w:pPr>
    </w:p>
    <w:p w14:paraId="702830CD" w14:textId="77777777" w:rsidR="003D311B" w:rsidRDefault="003D311B">
      <w:pPr>
        <w:rPr>
          <w:rFonts w:ascii="Arial" w:hAnsi="Arial" w:cs="Arial"/>
          <w:sz w:val="16"/>
          <w:szCs w:val="16"/>
        </w:rPr>
      </w:pPr>
    </w:p>
    <w:p w14:paraId="50E5241B" w14:textId="77777777" w:rsidR="003D311B" w:rsidRDefault="003D311B">
      <w:pPr>
        <w:rPr>
          <w:rFonts w:ascii="Arial" w:hAnsi="Arial" w:cs="Arial"/>
          <w:sz w:val="16"/>
          <w:szCs w:val="16"/>
        </w:rPr>
      </w:pPr>
    </w:p>
    <w:p w14:paraId="01A6EE90" w14:textId="77777777" w:rsidR="003D311B" w:rsidRDefault="003D311B">
      <w:pPr>
        <w:rPr>
          <w:rFonts w:ascii="Arial" w:hAnsi="Arial" w:cs="Arial"/>
          <w:sz w:val="16"/>
          <w:szCs w:val="16"/>
        </w:rPr>
      </w:pPr>
    </w:p>
    <w:p w14:paraId="7C1ABA1D" w14:textId="77777777" w:rsidR="003D311B" w:rsidRDefault="003D311B">
      <w:pPr>
        <w:rPr>
          <w:rFonts w:ascii="Arial" w:hAnsi="Arial" w:cs="Arial"/>
          <w:sz w:val="16"/>
          <w:szCs w:val="16"/>
        </w:rPr>
      </w:pPr>
    </w:p>
    <w:p w14:paraId="2862E665" w14:textId="77777777" w:rsidR="003D311B" w:rsidRDefault="003D311B">
      <w:pPr>
        <w:rPr>
          <w:rFonts w:ascii="Arial" w:hAnsi="Arial" w:cs="Arial"/>
          <w:sz w:val="16"/>
          <w:szCs w:val="16"/>
        </w:rPr>
      </w:pPr>
    </w:p>
    <w:p w14:paraId="752D7972" w14:textId="77777777" w:rsidR="003D311B" w:rsidRDefault="003D311B">
      <w:pPr>
        <w:rPr>
          <w:rFonts w:ascii="Arial" w:hAnsi="Arial" w:cs="Arial"/>
          <w:sz w:val="16"/>
          <w:szCs w:val="16"/>
        </w:rPr>
      </w:pPr>
    </w:p>
    <w:p w14:paraId="6C98F290" w14:textId="77777777" w:rsidR="003D311B" w:rsidRPr="00FC163C" w:rsidRDefault="003D311B">
      <w:pPr>
        <w:rPr>
          <w:rFonts w:ascii="Arial" w:hAnsi="Arial" w:cs="Arial"/>
          <w:sz w:val="16"/>
          <w:szCs w:val="16"/>
        </w:rPr>
      </w:pPr>
    </w:p>
    <w:p w14:paraId="429E6ABC" w14:textId="77777777" w:rsidR="006E1861" w:rsidRDefault="006E1861"/>
    <w:p w14:paraId="527181D7" w14:textId="77777777" w:rsidR="006E1861" w:rsidRPr="00FC04A6" w:rsidRDefault="00000000" w:rsidP="006E1861">
      <w:pPr>
        <w:pStyle w:val="Heading1"/>
        <w:tabs>
          <w:tab w:val="left" w:pos="0"/>
        </w:tabs>
        <w:rPr>
          <w:lang w:val="sv-SE"/>
        </w:rPr>
      </w:pPr>
      <w:r>
        <w:rPr>
          <w:noProof/>
          <w:lang w:val="en-US" w:eastAsia="en-US"/>
        </w:rPr>
        <w:pict w14:anchorId="39676606">
          <v:shape id="_x0000_s1029" type="#_x0000_t75" style="position:absolute;left:0;text-align:left;margin-left:3.6pt;margin-top:-19.1pt;width:37.2pt;height:32.5pt;z-index:-2">
            <v:imagedata r:id="rId6" o:title="SAHABAT SEJATI 2"/>
          </v:shape>
        </w:pict>
      </w:r>
    </w:p>
    <w:p w14:paraId="678F033F" w14:textId="77777777" w:rsidR="006E1861" w:rsidRDefault="006E1861" w:rsidP="006E1861">
      <w:pPr>
        <w:rPr>
          <w:b/>
          <w:lang w:val="sv-SE"/>
        </w:rPr>
      </w:pPr>
      <w:r>
        <w:rPr>
          <w:b/>
          <w:lang w:val="sv-SE"/>
        </w:rPr>
        <w:t>PT. BPR SAHABAT SEJATI</w:t>
      </w:r>
    </w:p>
    <w:p w14:paraId="747C8889" w14:textId="77777777" w:rsidR="006E1861" w:rsidRDefault="006E1861" w:rsidP="006E1861">
      <w:pPr>
        <w:rPr>
          <w:b/>
          <w:lang w:val="sv-SE"/>
        </w:rPr>
      </w:pPr>
    </w:p>
    <w:p w14:paraId="688EEB40" w14:textId="77777777" w:rsidR="006E1861" w:rsidRDefault="006E1861" w:rsidP="006E1861">
      <w:pPr>
        <w:jc w:val="center"/>
        <w:rPr>
          <w:sz w:val="28"/>
          <w:szCs w:val="28"/>
          <w:lang w:val="sv-SE"/>
        </w:rPr>
      </w:pPr>
      <w:r>
        <w:rPr>
          <w:sz w:val="28"/>
          <w:szCs w:val="28"/>
          <w:lang w:val="sv-SE"/>
        </w:rPr>
        <w:t>SURAT KUASA DEBET</w:t>
      </w:r>
    </w:p>
    <w:p w14:paraId="4DE3DD47" w14:textId="77777777" w:rsidR="006E1861" w:rsidRDefault="006E1861" w:rsidP="006E1861">
      <w:pPr>
        <w:jc w:val="both"/>
        <w:rPr>
          <w:sz w:val="28"/>
          <w:szCs w:val="28"/>
          <w:lang w:val="sv-SE"/>
        </w:rPr>
      </w:pPr>
    </w:p>
    <w:p w14:paraId="39ACBD44" w14:textId="77777777" w:rsidR="006E1861" w:rsidRDefault="006E1861" w:rsidP="006E1861">
      <w:pPr>
        <w:jc w:val="both"/>
        <w:rPr>
          <w:lang w:val="sv-SE"/>
        </w:rPr>
      </w:pPr>
    </w:p>
    <w:p w14:paraId="32E5B6B1" w14:textId="77777777" w:rsidR="006E1861" w:rsidRDefault="006E1861" w:rsidP="006E1861">
      <w:pPr>
        <w:jc w:val="both"/>
        <w:rPr>
          <w:lang w:val="sv-SE"/>
        </w:rPr>
      </w:pPr>
      <w:r>
        <w:rPr>
          <w:lang w:val="sv-SE"/>
        </w:rPr>
        <w:t>Yang bertanda tangan dibawah ini :</w:t>
      </w:r>
    </w:p>
    <w:p w14:paraId="319E67BD" w14:textId="77777777" w:rsidR="006E1861" w:rsidRDefault="006E1861" w:rsidP="006E1861">
      <w:pPr>
        <w:jc w:val="both"/>
        <w:rPr>
          <w:lang w:val="sv-SE"/>
        </w:rPr>
      </w:pPr>
    </w:p>
    <w:p w14:paraId="24FE836C" w14:textId="13542C11" w:rsidR="006E1861" w:rsidRPr="0003064B" w:rsidRDefault="00323244" w:rsidP="006E1861">
      <w:pPr>
        <w:jc w:val="both"/>
        <w:rPr>
          <w:color w:val="0070C0"/>
        </w:rPr>
      </w:pPr>
      <w:r>
        <w:rPr>
          <w:b/>
          <w:color w:val="0000FF"/>
          <w:lang w:val="en-US"/>
        </w:rPr>
        <w:t>{{</w:t>
      </w:r>
      <w:bookmarkStart w:id="3" w:name="_Hlk201415182"/>
      <w:r w:rsidRPr="00323244">
        <w:rPr>
          <w:b/>
          <w:color w:val="0000FF"/>
          <w:lang w:val="en-US"/>
        </w:rPr>
        <w:t>nama_debitur</w:t>
      </w:r>
      <w:bookmarkEnd w:id="3"/>
      <w:r>
        <w:rPr>
          <w:b/>
          <w:color w:val="0000FF"/>
          <w:lang w:val="en-US"/>
        </w:rPr>
        <w:t>}}</w:t>
      </w:r>
      <w:r w:rsidR="006E1861">
        <w:rPr>
          <w:lang w:val="sv-SE"/>
        </w:rPr>
        <w:t>,</w:t>
      </w:r>
      <w:r w:rsidR="00500D27">
        <w:rPr>
          <w:lang w:val="sv-SE"/>
        </w:rPr>
        <w:t xml:space="preserve"> </w:t>
      </w:r>
      <w:r w:rsidR="00500D27">
        <w:t>Pekerjaan</w:t>
      </w:r>
      <w:r>
        <w:rPr>
          <w:lang w:val="sv-SE"/>
        </w:rPr>
        <w:t xml:space="preserve"> {{</w:t>
      </w:r>
      <w:r w:rsidRPr="00323244">
        <w:rPr>
          <w:lang w:val="sv-SE"/>
        </w:rPr>
        <w:t>pekerjaan_debitur</w:t>
      </w:r>
      <w:r>
        <w:rPr>
          <w:lang w:val="sv-SE"/>
        </w:rPr>
        <w:t>}}</w:t>
      </w:r>
      <w:r w:rsidR="006E1861">
        <w:rPr>
          <w:lang w:val="sv-SE"/>
        </w:rPr>
        <w:t>, Bertempat tinggal di</w:t>
      </w:r>
      <w:r>
        <w:rPr>
          <w:color w:val="0070C0"/>
          <w:szCs w:val="16"/>
          <w:lang w:val="en-US"/>
        </w:rPr>
        <w:t xml:space="preserve"> {{</w:t>
      </w:r>
      <w:r w:rsidRPr="00323244">
        <w:rPr>
          <w:color w:val="0070C0"/>
          <w:szCs w:val="16"/>
          <w:lang w:val="en-US"/>
        </w:rPr>
        <w:t>tempat_tinggal_debitur</w:t>
      </w:r>
      <w:r>
        <w:rPr>
          <w:color w:val="0070C0"/>
          <w:szCs w:val="16"/>
          <w:lang w:val="en-US"/>
        </w:rPr>
        <w:t>}}</w:t>
      </w:r>
      <w:r w:rsidR="00500D27" w:rsidRPr="0003064B">
        <w:rPr>
          <w:color w:val="0070C0"/>
          <w:lang w:val="sv-SE"/>
        </w:rPr>
        <w:t>.</w:t>
      </w:r>
    </w:p>
    <w:p w14:paraId="53047DD5" w14:textId="77777777" w:rsidR="006E1861" w:rsidRDefault="006E1861" w:rsidP="006E1861">
      <w:pPr>
        <w:jc w:val="both"/>
        <w:rPr>
          <w:lang w:val="sv-SE"/>
        </w:rPr>
      </w:pPr>
    </w:p>
    <w:p w14:paraId="6E5C25AC" w14:textId="77777777" w:rsidR="006E1861" w:rsidRDefault="006E1861" w:rsidP="006E1861">
      <w:pPr>
        <w:jc w:val="both"/>
        <w:rPr>
          <w:lang w:val="sv-SE"/>
        </w:rPr>
      </w:pPr>
      <w:r>
        <w:rPr>
          <w:lang w:val="sv-SE"/>
        </w:rPr>
        <w:t>Selanjutnya disebut “ Pemberi Kuasa”.</w:t>
      </w:r>
    </w:p>
    <w:p w14:paraId="601E3AC2" w14:textId="77777777" w:rsidR="006E1861" w:rsidRDefault="006E1861" w:rsidP="006E1861">
      <w:pPr>
        <w:jc w:val="both"/>
        <w:rPr>
          <w:lang w:val="sv-SE"/>
        </w:rPr>
      </w:pPr>
    </w:p>
    <w:p w14:paraId="02C10750" w14:textId="77777777" w:rsidR="006E1861" w:rsidRDefault="006E1861" w:rsidP="006E1861">
      <w:pPr>
        <w:pStyle w:val="BodyText"/>
        <w:rPr>
          <w:sz w:val="24"/>
          <w:szCs w:val="24"/>
          <w:lang w:val="sv-SE"/>
        </w:rPr>
      </w:pPr>
      <w:r>
        <w:rPr>
          <w:sz w:val="24"/>
          <w:szCs w:val="24"/>
          <w:lang w:val="sv-SE"/>
        </w:rPr>
        <w:t>---------------------------------------------------K H U S U S--------------------------------------------------------------</w:t>
      </w:r>
    </w:p>
    <w:p w14:paraId="42422B94" w14:textId="77777777" w:rsidR="006E1861" w:rsidRDefault="006E1861" w:rsidP="006E1861">
      <w:pPr>
        <w:jc w:val="both"/>
        <w:rPr>
          <w:lang w:val="sv-SE"/>
        </w:rPr>
      </w:pPr>
    </w:p>
    <w:p w14:paraId="7F8EAA5A" w14:textId="6C54B1DA" w:rsidR="006E1861" w:rsidRPr="004A7E7F" w:rsidRDefault="006E1861" w:rsidP="006E1861">
      <w:pPr>
        <w:jc w:val="both"/>
        <w:rPr>
          <w:color w:val="0000FF"/>
        </w:rPr>
      </w:pPr>
      <w:r>
        <w:rPr>
          <w:lang w:val="sv-SE"/>
        </w:rPr>
        <w:t xml:space="preserve">Dengan ini memberikan kuasa kepada perseroan terbatas PT. BPR SAHABAT SEJATI, berkedudukan di Cirebon, selanjutnya disebut Bank dengan Hak Substitusi untuk mendebet, memotong, atau mengurangi dari rekening tabungan Atas nama </w:t>
      </w:r>
      <w:r w:rsidR="00323244">
        <w:rPr>
          <w:color w:val="0000FF"/>
          <w:lang w:val="en-US"/>
        </w:rPr>
        <w:t>{{</w:t>
      </w:r>
      <w:r w:rsidR="00323244" w:rsidRPr="00323244">
        <w:rPr>
          <w:color w:val="0000FF"/>
          <w:lang w:val="en-US"/>
        </w:rPr>
        <w:t>nama_debitur</w:t>
      </w:r>
      <w:r w:rsidR="00323244">
        <w:rPr>
          <w:color w:val="0000FF"/>
          <w:lang w:val="en-US"/>
        </w:rPr>
        <w:t xml:space="preserve">}} </w:t>
      </w:r>
      <w:r>
        <w:rPr>
          <w:color w:val="0000FF"/>
          <w:lang w:val="sv-SE"/>
        </w:rPr>
        <w:t>u</w:t>
      </w:r>
      <w:r>
        <w:rPr>
          <w:lang w:val="sv-SE"/>
        </w:rPr>
        <w:t xml:space="preserve">ntuk pembayaran biaya-biaya yang timbul berdasarkan Perjanjian Kredit </w:t>
      </w:r>
      <w:r w:rsidR="00323244">
        <w:rPr>
          <w:color w:val="0070C0"/>
          <w:lang w:val="sv-SE"/>
        </w:rPr>
        <w:t>{{</w:t>
      </w:r>
      <w:r w:rsidR="00323244" w:rsidRPr="00323244">
        <w:rPr>
          <w:color w:val="0070C0"/>
          <w:lang w:val="sv-SE"/>
        </w:rPr>
        <w:t>tanggal_surat_persetujuan_kredit</w:t>
      </w:r>
      <w:r w:rsidR="00323244">
        <w:rPr>
          <w:color w:val="0070C0"/>
          <w:lang w:val="sv-SE"/>
        </w:rPr>
        <w:t>}}</w:t>
      </w:r>
      <w:r>
        <w:rPr>
          <w:color w:val="0000FF"/>
        </w:rPr>
        <w:t xml:space="preserve"> </w:t>
      </w:r>
      <w:r>
        <w:rPr>
          <w:lang w:val="sv-SE"/>
        </w:rPr>
        <w:t xml:space="preserve">Nomor : </w:t>
      </w:r>
      <w:r w:rsidR="00323244">
        <w:rPr>
          <w:color w:val="0000FF"/>
          <w:lang w:val="en-US"/>
        </w:rPr>
        <w:t>{{</w:t>
      </w:r>
      <w:r w:rsidR="00323244" w:rsidRPr="00323244">
        <w:rPr>
          <w:color w:val="0000FF"/>
          <w:lang w:val="en-US"/>
        </w:rPr>
        <w:t>nomor_surat</w:t>
      </w:r>
      <w:r w:rsidR="00323244">
        <w:rPr>
          <w:color w:val="0000FF"/>
          <w:lang w:val="en-US"/>
        </w:rPr>
        <w:t>}}</w:t>
      </w:r>
      <w:r w:rsidR="004A7E7F">
        <w:rPr>
          <w:color w:val="0000FF"/>
        </w:rPr>
        <w:t>PKPINEK</w:t>
      </w:r>
    </w:p>
    <w:p w14:paraId="1F2A2A85" w14:textId="77777777" w:rsidR="006E1861" w:rsidRDefault="006E1861" w:rsidP="006E1861">
      <w:pPr>
        <w:jc w:val="both"/>
        <w:rPr>
          <w:lang w:val="sv-SE"/>
        </w:rPr>
      </w:pPr>
      <w:r>
        <w:rPr>
          <w:lang w:val="sv-SE"/>
        </w:rPr>
        <w:t>Adapun biaya-biaya yang dimaksud adalah :</w:t>
      </w:r>
    </w:p>
    <w:p w14:paraId="2FADF27B" w14:textId="77777777" w:rsidR="006E1861" w:rsidRDefault="006E1861" w:rsidP="006E1861">
      <w:pPr>
        <w:jc w:val="both"/>
        <w:rPr>
          <w:lang w:val="sv-SE"/>
        </w:rPr>
      </w:pPr>
      <w:r>
        <w:rPr>
          <w:lang w:val="sv-SE"/>
        </w:rPr>
        <w:t>1. Biaya Meterai</w:t>
      </w:r>
    </w:p>
    <w:p w14:paraId="3F3C1B12" w14:textId="77777777" w:rsidR="006E1861" w:rsidRDefault="006E1861" w:rsidP="006E1861">
      <w:pPr>
        <w:jc w:val="both"/>
        <w:rPr>
          <w:lang w:val="sv-SE"/>
        </w:rPr>
      </w:pPr>
      <w:r>
        <w:t>2</w:t>
      </w:r>
      <w:r>
        <w:rPr>
          <w:lang w:val="sv-SE"/>
        </w:rPr>
        <w:t>. Biaya Provisi</w:t>
      </w:r>
    </w:p>
    <w:p w14:paraId="7FE758D4" w14:textId="77777777" w:rsidR="006E1861" w:rsidRDefault="006E1861" w:rsidP="006E1861">
      <w:pPr>
        <w:jc w:val="both"/>
        <w:rPr>
          <w:lang w:val="sv-SE"/>
        </w:rPr>
      </w:pPr>
      <w:r>
        <w:t>3</w:t>
      </w:r>
      <w:r>
        <w:rPr>
          <w:lang w:val="sv-SE"/>
        </w:rPr>
        <w:t>. Biaya Administrasi</w:t>
      </w:r>
    </w:p>
    <w:p w14:paraId="6947AE4E" w14:textId="77777777" w:rsidR="006E1861" w:rsidRDefault="006E1861" w:rsidP="006E1861">
      <w:pPr>
        <w:jc w:val="both"/>
      </w:pPr>
      <w:r>
        <w:t>4</w:t>
      </w:r>
      <w:r>
        <w:rPr>
          <w:lang w:val="sv-SE"/>
        </w:rPr>
        <w:t>. Biaya-biaya lainnya</w:t>
      </w:r>
    </w:p>
    <w:p w14:paraId="7DF6D8BF" w14:textId="77777777" w:rsidR="003D311B" w:rsidRPr="003D311B" w:rsidRDefault="003D311B" w:rsidP="006E1861">
      <w:pPr>
        <w:jc w:val="both"/>
      </w:pPr>
      <w:r>
        <w:t>5. Angsuran bulanan (pokok + bunga)</w:t>
      </w:r>
    </w:p>
    <w:p w14:paraId="01E6259B" w14:textId="77777777" w:rsidR="006E1861" w:rsidRDefault="006E1861" w:rsidP="006E1861">
      <w:pPr>
        <w:jc w:val="both"/>
        <w:rPr>
          <w:lang w:val="sv-SE"/>
        </w:rPr>
      </w:pPr>
      <w:r>
        <w:rPr>
          <w:lang w:val="sv-SE"/>
        </w:rPr>
        <w:t>Demikian surat kuasa ini diberikan untuk dapat dipergunakan sebagaimana perlunya.</w:t>
      </w:r>
    </w:p>
    <w:p w14:paraId="753D557E" w14:textId="1536C3A7" w:rsidR="006E1861" w:rsidRPr="00500D27" w:rsidRDefault="006E1861" w:rsidP="006E1861">
      <w:pPr>
        <w:jc w:val="both"/>
        <w:rPr>
          <w:color w:val="0000FF"/>
        </w:rPr>
      </w:pPr>
      <w:r>
        <w:rPr>
          <w:lang w:val="sv-SE"/>
        </w:rPr>
        <w:t>Dibuat dan ditandatangani di Cirebon,  pada tanggal</w:t>
      </w:r>
      <w:r w:rsidR="00323244">
        <w:rPr>
          <w:color w:val="0000FF"/>
          <w:lang w:val="en-US"/>
        </w:rPr>
        <w:t xml:space="preserve"> {{</w:t>
      </w:r>
      <w:r w:rsidR="00323244" w:rsidRPr="00323244">
        <w:rPr>
          <w:color w:val="0000FF"/>
          <w:lang w:val="en-US"/>
        </w:rPr>
        <w:t>nomor_surat</w:t>
      </w:r>
      <w:r w:rsidR="00323244">
        <w:rPr>
          <w:color w:val="0000FF"/>
          <w:lang w:val="en-US"/>
        </w:rPr>
        <w:t>}}</w:t>
      </w:r>
      <w:r w:rsidR="00500D27">
        <w:rPr>
          <w:color w:val="0000FF"/>
        </w:rPr>
        <w:t>.</w:t>
      </w:r>
    </w:p>
    <w:p w14:paraId="4D05A6BB" w14:textId="77777777" w:rsidR="006E1861" w:rsidRDefault="006E1861" w:rsidP="006E1861">
      <w:pPr>
        <w:jc w:val="both"/>
        <w:rPr>
          <w:lang w:val="sv-SE"/>
        </w:rPr>
      </w:pPr>
    </w:p>
    <w:tbl>
      <w:tblPr>
        <w:tblW w:w="0" w:type="auto"/>
        <w:tblLook w:val="04A0" w:firstRow="1" w:lastRow="0" w:firstColumn="1" w:lastColumn="0" w:noHBand="0" w:noVBand="1"/>
      </w:tblPr>
      <w:tblGrid>
        <w:gridCol w:w="5238"/>
        <w:gridCol w:w="5238"/>
      </w:tblGrid>
      <w:tr w:rsidR="007B0DED" w:rsidRPr="00906C4A" w14:paraId="68445192" w14:textId="77777777" w:rsidTr="005D5D51">
        <w:tc>
          <w:tcPr>
            <w:tcW w:w="5238" w:type="dxa"/>
            <w:shd w:val="clear" w:color="auto" w:fill="auto"/>
          </w:tcPr>
          <w:p w14:paraId="6CDA2A53"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08969C8E" w14:textId="77777777" w:rsidR="007B0DED" w:rsidRPr="00906C4A" w:rsidRDefault="007B0DED" w:rsidP="005D5D51">
            <w:pPr>
              <w:ind w:right="122"/>
              <w:jc w:val="center"/>
              <w:rPr>
                <w:rFonts w:ascii="Courier New" w:hAnsi="Courier New" w:cs="Courier New"/>
                <w:b/>
                <w:bCs/>
                <w:sz w:val="18"/>
                <w:szCs w:val="18"/>
              </w:rPr>
            </w:pPr>
          </w:p>
          <w:p w14:paraId="1500A45E" w14:textId="77777777" w:rsidR="007B0DED" w:rsidRPr="00906C4A" w:rsidRDefault="007B0DED" w:rsidP="005D5D51">
            <w:pPr>
              <w:ind w:right="122"/>
              <w:jc w:val="center"/>
              <w:rPr>
                <w:rFonts w:ascii="Courier New" w:hAnsi="Courier New" w:cs="Courier New"/>
                <w:b/>
                <w:bCs/>
                <w:sz w:val="18"/>
                <w:szCs w:val="18"/>
              </w:rPr>
            </w:pPr>
          </w:p>
          <w:p w14:paraId="54AE6724"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41B7A45F"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3D29B79D" w14:textId="77777777" w:rsidR="007B0DED" w:rsidRPr="00906C4A" w:rsidRDefault="007B0DED" w:rsidP="005D5D51">
            <w:pPr>
              <w:ind w:right="122"/>
              <w:jc w:val="center"/>
              <w:rPr>
                <w:rFonts w:ascii="Courier New" w:hAnsi="Courier New" w:cs="Courier New"/>
                <w:b/>
                <w:bCs/>
                <w:sz w:val="18"/>
                <w:szCs w:val="18"/>
              </w:rPr>
            </w:pPr>
          </w:p>
          <w:p w14:paraId="0475D97B" w14:textId="77777777" w:rsidR="007B0DED" w:rsidRPr="00906C4A" w:rsidRDefault="007B0DED" w:rsidP="005D5D51">
            <w:pPr>
              <w:ind w:right="122"/>
              <w:jc w:val="center"/>
              <w:rPr>
                <w:rFonts w:ascii="Courier New" w:hAnsi="Courier New" w:cs="Courier New"/>
                <w:b/>
                <w:bCs/>
                <w:sz w:val="18"/>
                <w:szCs w:val="18"/>
              </w:rPr>
            </w:pPr>
          </w:p>
          <w:p w14:paraId="3824F630" w14:textId="77777777" w:rsidR="007B0DED" w:rsidRPr="00906C4A" w:rsidRDefault="007B0DED" w:rsidP="005D5D51">
            <w:pPr>
              <w:ind w:right="122"/>
              <w:rPr>
                <w:rFonts w:ascii="Courier New" w:hAnsi="Courier New" w:cs="Courier New"/>
                <w:b/>
                <w:bCs/>
                <w:sz w:val="18"/>
                <w:szCs w:val="18"/>
              </w:rPr>
            </w:pPr>
          </w:p>
          <w:p w14:paraId="7D05533F" w14:textId="77777777" w:rsidR="007B0DED" w:rsidRPr="00906C4A" w:rsidRDefault="007B0DED" w:rsidP="005D5D51">
            <w:pPr>
              <w:ind w:right="122"/>
              <w:rPr>
                <w:rFonts w:ascii="Courier New" w:hAnsi="Courier New" w:cs="Courier New"/>
                <w:b/>
                <w:bCs/>
                <w:sz w:val="18"/>
                <w:szCs w:val="18"/>
              </w:rPr>
            </w:pPr>
          </w:p>
          <w:p w14:paraId="5057807C" w14:textId="2FEC4903" w:rsidR="007B0DED" w:rsidRPr="00374769" w:rsidRDefault="00323244" w:rsidP="005D5D51">
            <w:pPr>
              <w:ind w:right="122"/>
              <w:jc w:val="center"/>
              <w:rPr>
                <w:rFonts w:ascii="Courier New" w:hAnsi="Courier New" w:cs="Courier New"/>
                <w:b/>
                <w:bCs/>
                <w:color w:val="0083E6"/>
                <w:sz w:val="18"/>
                <w:szCs w:val="18"/>
                <w:u w:val="single"/>
              </w:rPr>
            </w:pPr>
            <w:r>
              <w:rPr>
                <w:rFonts w:ascii="Courier New" w:hAnsi="Courier New" w:cs="Courier New"/>
                <w:b/>
                <w:bCs/>
                <w:color w:val="0083E6"/>
                <w:sz w:val="18"/>
                <w:szCs w:val="18"/>
                <w:u w:val="single"/>
                <w:lang w:val="sv-SE"/>
              </w:rPr>
              <w:t>{{</w:t>
            </w:r>
            <w:r w:rsidRPr="00323244">
              <w:rPr>
                <w:rFonts w:ascii="Courier New" w:hAnsi="Courier New" w:cs="Courier New"/>
                <w:b/>
                <w:bCs/>
                <w:color w:val="0083E6"/>
                <w:sz w:val="18"/>
                <w:szCs w:val="18"/>
                <w:u w:val="single"/>
                <w:lang w:val="sv-SE"/>
              </w:rPr>
              <w:t>nama_debitur</w:t>
            </w:r>
            <w:r>
              <w:rPr>
                <w:rFonts w:ascii="Courier New" w:hAnsi="Courier New" w:cs="Courier New"/>
                <w:b/>
                <w:bCs/>
                <w:color w:val="0083E6"/>
                <w:sz w:val="18"/>
                <w:szCs w:val="18"/>
                <w:u w:val="single"/>
                <w:lang w:val="sv-SE"/>
              </w:rPr>
              <w:t>}}</w:t>
            </w:r>
          </w:p>
          <w:p w14:paraId="47E904C4"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5168A65F"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36C37C2E" w14:textId="77777777" w:rsidR="007B0DED" w:rsidRPr="00906C4A" w:rsidRDefault="007B0DED" w:rsidP="005D5D51">
            <w:pPr>
              <w:ind w:right="122"/>
              <w:rPr>
                <w:rFonts w:ascii="Courier New" w:hAnsi="Courier New" w:cs="Courier New"/>
                <w:b/>
                <w:bCs/>
                <w:sz w:val="18"/>
                <w:szCs w:val="18"/>
              </w:rPr>
            </w:pPr>
          </w:p>
          <w:p w14:paraId="047FB93F" w14:textId="77777777" w:rsidR="007B0DED" w:rsidRPr="00906C4A" w:rsidRDefault="007B0DED" w:rsidP="005D5D51">
            <w:pPr>
              <w:ind w:right="122"/>
              <w:jc w:val="center"/>
              <w:rPr>
                <w:rFonts w:ascii="Courier New" w:hAnsi="Courier New" w:cs="Courier New"/>
                <w:b/>
                <w:bCs/>
                <w:sz w:val="18"/>
                <w:szCs w:val="18"/>
              </w:rPr>
            </w:pPr>
          </w:p>
          <w:p w14:paraId="32F252C5" w14:textId="77777777" w:rsidR="007B0DED" w:rsidRPr="00906C4A" w:rsidRDefault="007B0DED" w:rsidP="005D5D51">
            <w:pPr>
              <w:ind w:right="122"/>
              <w:jc w:val="center"/>
              <w:rPr>
                <w:rFonts w:ascii="Courier New" w:hAnsi="Courier New" w:cs="Courier New"/>
                <w:b/>
                <w:bCs/>
                <w:sz w:val="18"/>
                <w:szCs w:val="18"/>
              </w:rPr>
            </w:pPr>
          </w:p>
          <w:p w14:paraId="155E21D7" w14:textId="77777777" w:rsidR="007B0DED" w:rsidRPr="00906C4A" w:rsidRDefault="007B0DED" w:rsidP="005D5D51">
            <w:pPr>
              <w:ind w:right="122"/>
              <w:jc w:val="center"/>
              <w:rPr>
                <w:rFonts w:ascii="Courier New" w:hAnsi="Courier New" w:cs="Courier New"/>
                <w:b/>
                <w:bCs/>
                <w:sz w:val="18"/>
                <w:szCs w:val="18"/>
              </w:rPr>
            </w:pPr>
          </w:p>
          <w:p w14:paraId="5744F984" w14:textId="77777777" w:rsidR="007B0DED" w:rsidRPr="00906C4A" w:rsidRDefault="007B0DED" w:rsidP="005D5D51">
            <w:pPr>
              <w:ind w:right="122"/>
              <w:jc w:val="center"/>
              <w:rPr>
                <w:rFonts w:ascii="Courier New" w:hAnsi="Courier New" w:cs="Courier New"/>
                <w:b/>
                <w:bCs/>
                <w:sz w:val="18"/>
                <w:szCs w:val="18"/>
              </w:rPr>
            </w:pPr>
          </w:p>
          <w:p w14:paraId="0C251094" w14:textId="77777777" w:rsidR="007B0DED" w:rsidRPr="00906C4A" w:rsidRDefault="007B0DED" w:rsidP="005D5D51">
            <w:pPr>
              <w:ind w:right="122"/>
              <w:jc w:val="center"/>
              <w:rPr>
                <w:rFonts w:ascii="Courier New" w:hAnsi="Courier New" w:cs="Courier New"/>
                <w:b/>
                <w:bCs/>
                <w:sz w:val="18"/>
                <w:szCs w:val="18"/>
              </w:rPr>
            </w:pPr>
          </w:p>
          <w:p w14:paraId="04F9A628" w14:textId="77777777" w:rsidR="007B0DED" w:rsidRPr="00906C4A" w:rsidRDefault="007B0DED" w:rsidP="005D5D51">
            <w:pPr>
              <w:ind w:right="122"/>
              <w:jc w:val="center"/>
              <w:rPr>
                <w:rFonts w:ascii="Courier New" w:hAnsi="Courier New" w:cs="Courier New"/>
                <w:b/>
                <w:bCs/>
                <w:sz w:val="18"/>
                <w:szCs w:val="18"/>
              </w:rPr>
            </w:pPr>
          </w:p>
          <w:p w14:paraId="7867FC55" w14:textId="77777777" w:rsidR="007B0DED" w:rsidRPr="00906C4A" w:rsidRDefault="007B0DED" w:rsidP="005D5D51">
            <w:pPr>
              <w:ind w:right="122"/>
              <w:jc w:val="center"/>
              <w:rPr>
                <w:rFonts w:ascii="Courier New" w:hAnsi="Courier New" w:cs="Courier New"/>
                <w:b/>
                <w:bCs/>
                <w:sz w:val="18"/>
                <w:szCs w:val="18"/>
              </w:rPr>
            </w:pPr>
          </w:p>
          <w:p w14:paraId="484844BC" w14:textId="77777777" w:rsidR="007B0DED" w:rsidRPr="00906C4A" w:rsidRDefault="00AF73A9" w:rsidP="005D5D51">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1781C3E1" w14:textId="77777777" w:rsidR="007B0DED" w:rsidRPr="00906C4A" w:rsidRDefault="00451849" w:rsidP="005D5D51">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1FFA4F25" w14:textId="77777777" w:rsidR="006E1861" w:rsidRDefault="006E1861" w:rsidP="006E1861">
      <w:pPr>
        <w:rPr>
          <w:lang w:val="sv-SE"/>
        </w:rPr>
      </w:pPr>
      <w:r>
        <w:rPr>
          <w:lang w:val="sv-SE"/>
        </w:rPr>
        <w:tab/>
      </w:r>
    </w:p>
    <w:p w14:paraId="60BAF0A4" w14:textId="77777777" w:rsidR="006E1861" w:rsidRPr="006E1861" w:rsidRDefault="006E1861"/>
    <w:p w14:paraId="7EAEB83D" w14:textId="77777777" w:rsidR="005250DE" w:rsidRDefault="005250DE">
      <w:pPr>
        <w:rPr>
          <w:lang w:val="en-US"/>
        </w:rPr>
      </w:pPr>
    </w:p>
    <w:p w14:paraId="0FDEF53F" w14:textId="77777777" w:rsidR="005250DE" w:rsidRPr="005250DE" w:rsidRDefault="005250DE">
      <w:pPr>
        <w:rPr>
          <w:lang w:val="en-US"/>
        </w:rPr>
        <w:sectPr w:rsidR="005250DE" w:rsidRPr="005250DE">
          <w:footnotePr>
            <w:pos w:val="beneathText"/>
          </w:footnotePr>
          <w:type w:val="continuous"/>
          <w:pgSz w:w="12240" w:h="15840"/>
          <w:pgMar w:top="1138" w:right="1080" w:bottom="1138" w:left="720" w:header="720" w:footer="720" w:gutter="0"/>
          <w:cols w:space="720"/>
          <w:docGrid w:linePitch="360"/>
        </w:sectPr>
      </w:pPr>
    </w:p>
    <w:p w14:paraId="777339BD" w14:textId="77777777" w:rsidR="00022E39" w:rsidRDefault="00022E39">
      <w:pPr>
        <w:sectPr w:rsidR="00022E39">
          <w:footnotePr>
            <w:pos w:val="beneathText"/>
          </w:footnotePr>
          <w:type w:val="continuous"/>
          <w:pgSz w:w="12240" w:h="15840"/>
          <w:pgMar w:top="1138" w:right="1080" w:bottom="1138" w:left="720" w:header="720" w:footer="720" w:gutter="0"/>
          <w:cols w:space="720"/>
          <w:docGrid w:linePitch="360"/>
        </w:sectPr>
      </w:pPr>
    </w:p>
    <w:p w14:paraId="1A7B0F48" w14:textId="77777777" w:rsidR="00022E39" w:rsidRDefault="00022E39">
      <w:pPr>
        <w:sectPr w:rsidR="00022E39">
          <w:footnotePr>
            <w:pos w:val="beneathText"/>
          </w:footnotePr>
          <w:type w:val="continuous"/>
          <w:pgSz w:w="12240" w:h="15840"/>
          <w:pgMar w:top="1138" w:right="1080" w:bottom="1138" w:left="720" w:header="720" w:footer="720" w:gutter="0"/>
          <w:cols w:space="720"/>
          <w:docGrid w:linePitch="360"/>
        </w:sectPr>
      </w:pPr>
    </w:p>
    <w:p w14:paraId="7E060E4D" w14:textId="77777777" w:rsidR="00022E39" w:rsidRDefault="00022E39"/>
    <w:p w14:paraId="495F954F" w14:textId="77777777" w:rsidR="003D311B" w:rsidRDefault="003D311B"/>
    <w:p w14:paraId="72EFE2EB" w14:textId="77777777" w:rsidR="003D311B" w:rsidRDefault="003D311B"/>
    <w:p w14:paraId="77E14ECC" w14:textId="77777777" w:rsidR="003D311B" w:rsidRDefault="003D311B"/>
    <w:p w14:paraId="1998EB03" w14:textId="77777777" w:rsidR="003D311B" w:rsidRDefault="003D311B"/>
    <w:p w14:paraId="1A7C9228" w14:textId="77777777" w:rsidR="003D311B" w:rsidRDefault="003D311B">
      <w:pPr>
        <w:sectPr w:rsidR="003D311B">
          <w:footnotePr>
            <w:pos w:val="beneathText"/>
          </w:footnotePr>
          <w:type w:val="continuous"/>
          <w:pgSz w:w="12240" w:h="15840"/>
          <w:pgMar w:top="1138" w:right="1080" w:bottom="1138" w:left="720" w:header="720" w:footer="720" w:gutter="0"/>
          <w:cols w:space="720"/>
          <w:docGrid w:linePitch="360"/>
        </w:sectPr>
      </w:pPr>
    </w:p>
    <w:p w14:paraId="37FFC79F" w14:textId="77777777" w:rsidR="00FC163C" w:rsidRDefault="00FC163C"/>
    <w:p w14:paraId="6A99F65A" w14:textId="77777777" w:rsidR="00CA38A1" w:rsidRDefault="00CA38A1"/>
    <w:p w14:paraId="2F8CC180" w14:textId="77777777" w:rsidR="00CA38A1" w:rsidRPr="00FC04A6" w:rsidRDefault="00000000" w:rsidP="00CA38A1">
      <w:pPr>
        <w:pStyle w:val="Heading1"/>
        <w:tabs>
          <w:tab w:val="left" w:pos="0"/>
        </w:tabs>
        <w:rPr>
          <w:lang w:val="sv-SE"/>
        </w:rPr>
      </w:pPr>
      <w:r>
        <w:rPr>
          <w:noProof/>
          <w:lang w:val="en-US" w:eastAsia="en-US"/>
        </w:rPr>
        <w:lastRenderedPageBreak/>
        <w:pict w14:anchorId="4EC1C95F">
          <v:shape id="_x0000_s1030" type="#_x0000_t75" style="position:absolute;left:0;text-align:left;margin-left:3.6pt;margin-top:-19.1pt;width:37.2pt;height:32.5pt;z-index:-1">
            <v:imagedata r:id="rId6" o:title="SAHABAT SEJATI 2"/>
          </v:shape>
        </w:pict>
      </w:r>
    </w:p>
    <w:p w14:paraId="45E80711" w14:textId="77777777" w:rsidR="00CA38A1" w:rsidRPr="000E009E" w:rsidRDefault="00CA38A1" w:rsidP="00CA38A1">
      <w:pPr>
        <w:rPr>
          <w:rFonts w:ascii="Courier New" w:hAnsi="Courier New" w:cs="Courier New"/>
          <w:sz w:val="22"/>
          <w:szCs w:val="22"/>
          <w:lang w:val="sv-SE"/>
        </w:rPr>
      </w:pPr>
      <w:r w:rsidRPr="000E009E">
        <w:rPr>
          <w:rFonts w:ascii="Courier New" w:hAnsi="Courier New" w:cs="Courier New"/>
          <w:sz w:val="22"/>
          <w:szCs w:val="22"/>
          <w:lang w:val="sv-SE"/>
        </w:rPr>
        <w:t xml:space="preserve">PT. BPR </w:t>
      </w:r>
      <w:r>
        <w:rPr>
          <w:rFonts w:ascii="Courier New" w:hAnsi="Courier New" w:cs="Courier New"/>
          <w:sz w:val="22"/>
          <w:szCs w:val="22"/>
          <w:lang w:val="sv-SE"/>
        </w:rPr>
        <w:t>SAHABAT SEJATI</w:t>
      </w:r>
    </w:p>
    <w:p w14:paraId="71640086" w14:textId="77777777" w:rsidR="00CA38A1" w:rsidRPr="000E009E" w:rsidRDefault="00CA38A1" w:rsidP="00CA38A1">
      <w:pPr>
        <w:ind w:left="180" w:right="180"/>
        <w:jc w:val="both"/>
        <w:rPr>
          <w:rFonts w:ascii="Courier New" w:hAnsi="Courier New" w:cs="Courier New"/>
          <w:sz w:val="22"/>
          <w:szCs w:val="22"/>
          <w:lang w:val="sv-SE"/>
        </w:rPr>
      </w:pPr>
    </w:p>
    <w:p w14:paraId="2474FD5B" w14:textId="77777777" w:rsidR="00CA38A1" w:rsidRPr="000E009E" w:rsidRDefault="00CA38A1" w:rsidP="00CA38A1">
      <w:pPr>
        <w:ind w:left="180" w:right="180"/>
        <w:jc w:val="both"/>
        <w:rPr>
          <w:rFonts w:ascii="Courier New" w:hAnsi="Courier New" w:cs="Courier New"/>
          <w:sz w:val="22"/>
          <w:szCs w:val="22"/>
          <w:lang w:val="sv-SE"/>
        </w:rPr>
      </w:pPr>
    </w:p>
    <w:p w14:paraId="37285C75" w14:textId="77777777" w:rsidR="00CA38A1" w:rsidRPr="000E009E" w:rsidRDefault="00CA38A1" w:rsidP="00CA38A1">
      <w:pPr>
        <w:ind w:left="180" w:right="180"/>
        <w:jc w:val="center"/>
        <w:rPr>
          <w:rFonts w:ascii="Courier New" w:hAnsi="Courier New" w:cs="Courier New"/>
          <w:sz w:val="22"/>
          <w:szCs w:val="22"/>
          <w:lang w:val="sv-SE"/>
        </w:rPr>
      </w:pPr>
      <w:r w:rsidRPr="000E009E">
        <w:rPr>
          <w:rFonts w:ascii="Courier New" w:hAnsi="Courier New" w:cs="Courier New"/>
          <w:sz w:val="22"/>
          <w:szCs w:val="22"/>
          <w:lang w:val="sv-SE"/>
        </w:rPr>
        <w:t>SURAT KUASA PEMOTONGAN GAJI</w:t>
      </w:r>
    </w:p>
    <w:p w14:paraId="226FCA86" w14:textId="77777777" w:rsidR="00CA38A1" w:rsidRPr="000E009E" w:rsidRDefault="00CA38A1" w:rsidP="00CA38A1">
      <w:pPr>
        <w:ind w:left="180" w:right="180"/>
        <w:jc w:val="both"/>
        <w:rPr>
          <w:rFonts w:ascii="Courier New" w:hAnsi="Courier New" w:cs="Courier New"/>
          <w:sz w:val="22"/>
          <w:szCs w:val="22"/>
          <w:lang w:val="sv-SE"/>
        </w:rPr>
      </w:pPr>
    </w:p>
    <w:p w14:paraId="35B93E3D" w14:textId="77777777" w:rsidR="00CA38A1" w:rsidRPr="000E009E" w:rsidRDefault="00CA38A1" w:rsidP="00CA38A1">
      <w:pPr>
        <w:ind w:left="180" w:right="180"/>
        <w:jc w:val="both"/>
        <w:rPr>
          <w:rFonts w:ascii="Courier New" w:hAnsi="Courier New" w:cs="Courier New"/>
          <w:sz w:val="22"/>
          <w:szCs w:val="22"/>
          <w:lang w:val="sv-SE"/>
        </w:rPr>
      </w:pPr>
    </w:p>
    <w:p w14:paraId="1E956F8C" w14:textId="77777777"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Yang bertanda tangan dibawah ini :</w:t>
      </w:r>
    </w:p>
    <w:p w14:paraId="65E508FA" w14:textId="77777777" w:rsidR="00CA38A1" w:rsidRPr="000E009E" w:rsidRDefault="00CA38A1" w:rsidP="00CA38A1">
      <w:pPr>
        <w:ind w:left="180" w:right="180"/>
        <w:jc w:val="both"/>
        <w:rPr>
          <w:rFonts w:ascii="Courier New" w:hAnsi="Courier New" w:cs="Courier New"/>
          <w:sz w:val="22"/>
          <w:szCs w:val="22"/>
          <w:lang w:val="sv-SE"/>
        </w:rPr>
      </w:pPr>
    </w:p>
    <w:p w14:paraId="1E9644BA" w14:textId="14ADA12B" w:rsidR="00CA38A1" w:rsidRPr="00821B62" w:rsidRDefault="00323244" w:rsidP="00CA38A1">
      <w:pPr>
        <w:ind w:left="180" w:right="180"/>
        <w:jc w:val="both"/>
        <w:rPr>
          <w:rFonts w:ascii="Courier New" w:hAnsi="Courier New" w:cs="Courier New"/>
          <w:sz w:val="22"/>
          <w:szCs w:val="22"/>
          <w:lang w:val="sv-SE"/>
        </w:rPr>
      </w:pPr>
      <w:r>
        <w:rPr>
          <w:rFonts w:ascii="Courier New" w:hAnsi="Courier New" w:cs="Courier New"/>
          <w:bCs/>
          <w:color w:val="0000FF"/>
          <w:sz w:val="22"/>
          <w:szCs w:val="22"/>
          <w:lang w:val="en-US"/>
        </w:rPr>
        <w:t>{{</w:t>
      </w:r>
      <w:r w:rsidRPr="00323244">
        <w:rPr>
          <w:rFonts w:ascii="Courier New" w:hAnsi="Courier New" w:cs="Courier New"/>
          <w:bCs/>
          <w:color w:val="0000FF"/>
          <w:sz w:val="22"/>
          <w:szCs w:val="22"/>
          <w:lang w:val="en-US"/>
        </w:rPr>
        <w:t>nama_debitur</w:t>
      </w:r>
      <w:r>
        <w:rPr>
          <w:rFonts w:ascii="Courier New" w:hAnsi="Courier New" w:cs="Courier New"/>
          <w:bCs/>
          <w:color w:val="0000FF"/>
          <w:sz w:val="22"/>
          <w:szCs w:val="22"/>
          <w:lang w:val="en-US"/>
        </w:rPr>
        <w:t>}}</w:t>
      </w:r>
      <w:r w:rsidR="00CA38A1" w:rsidRPr="00821B62">
        <w:rPr>
          <w:rFonts w:ascii="Courier New" w:hAnsi="Courier New" w:cs="Courier New"/>
          <w:bCs/>
          <w:sz w:val="22"/>
          <w:szCs w:val="22"/>
          <w:lang w:val="sv-SE"/>
        </w:rPr>
        <w:t>,</w:t>
      </w:r>
      <w:r w:rsidR="007B0DED">
        <w:rPr>
          <w:rFonts w:ascii="Courier New" w:hAnsi="Courier New" w:cs="Courier New"/>
          <w:bCs/>
          <w:sz w:val="22"/>
          <w:szCs w:val="22"/>
        </w:rPr>
        <w:t xml:space="preserve"> Pekerjaan</w:t>
      </w:r>
      <w:r>
        <w:rPr>
          <w:rFonts w:ascii="Courier New" w:hAnsi="Courier New" w:cs="Courier New"/>
          <w:bCs/>
          <w:color w:val="0000FF"/>
          <w:sz w:val="22"/>
          <w:szCs w:val="22"/>
          <w:lang w:val="sv-SE"/>
        </w:rPr>
        <w:t xml:space="preserve"> {{</w:t>
      </w:r>
      <w:r w:rsidRPr="00323244">
        <w:rPr>
          <w:rFonts w:ascii="Courier New" w:hAnsi="Courier New" w:cs="Courier New"/>
          <w:bCs/>
          <w:color w:val="0000FF"/>
          <w:sz w:val="22"/>
          <w:szCs w:val="22"/>
          <w:lang w:val="sv-SE"/>
        </w:rPr>
        <w:t>pekerjaan_debitur</w:t>
      </w:r>
      <w:r>
        <w:rPr>
          <w:rFonts w:ascii="Courier New" w:hAnsi="Courier New" w:cs="Courier New"/>
          <w:bCs/>
          <w:color w:val="0000FF"/>
          <w:sz w:val="22"/>
          <w:szCs w:val="22"/>
          <w:lang w:val="sv-SE"/>
        </w:rPr>
        <w:t>}}</w:t>
      </w:r>
      <w:r w:rsidR="00CA38A1" w:rsidRPr="00821B62">
        <w:rPr>
          <w:rFonts w:ascii="Courier New" w:hAnsi="Courier New" w:cs="Courier New"/>
          <w:bCs/>
          <w:sz w:val="22"/>
          <w:szCs w:val="22"/>
          <w:lang w:val="sv-SE"/>
        </w:rPr>
        <w:t xml:space="preserve">, </w:t>
      </w:r>
      <w:r w:rsidR="00CA38A1" w:rsidRPr="00821B62">
        <w:rPr>
          <w:rFonts w:ascii="Courier New" w:hAnsi="Courier New" w:cs="Courier New"/>
          <w:sz w:val="22"/>
          <w:szCs w:val="22"/>
          <w:lang w:val="sv-SE"/>
        </w:rPr>
        <w:t>Bertempat tinggal di</w:t>
      </w:r>
      <w:r>
        <w:rPr>
          <w:color w:val="0070C0"/>
          <w:szCs w:val="16"/>
          <w:lang w:val="en-US"/>
        </w:rPr>
        <w:t xml:space="preserve"> {{</w:t>
      </w:r>
      <w:r w:rsidRPr="00323244">
        <w:rPr>
          <w:color w:val="0070C0"/>
          <w:szCs w:val="16"/>
          <w:lang w:val="en-US"/>
        </w:rPr>
        <w:t>tempat_tinggal_debitur</w:t>
      </w:r>
      <w:r>
        <w:rPr>
          <w:color w:val="0070C0"/>
          <w:szCs w:val="16"/>
          <w:lang w:val="en-US"/>
        </w:rPr>
        <w:t>}}</w:t>
      </w:r>
      <w:r w:rsidR="00CA38A1" w:rsidRPr="00821B62">
        <w:rPr>
          <w:rFonts w:ascii="Courier New" w:hAnsi="Courier New" w:cs="Courier New"/>
          <w:bCs/>
          <w:color w:val="0000FF"/>
          <w:sz w:val="22"/>
          <w:szCs w:val="22"/>
          <w:lang w:val="sv-SE"/>
        </w:rPr>
        <w:t>.</w:t>
      </w:r>
      <w:r w:rsidR="00CA38A1" w:rsidRPr="00821B62">
        <w:rPr>
          <w:rFonts w:ascii="Courier New" w:hAnsi="Courier New" w:cs="Courier New"/>
          <w:sz w:val="22"/>
          <w:szCs w:val="22"/>
          <w:lang w:val="sv-SE"/>
        </w:rPr>
        <w:t xml:space="preserve"> </w:t>
      </w:r>
    </w:p>
    <w:p w14:paraId="05D74840" w14:textId="77777777" w:rsidR="00CA38A1" w:rsidRPr="000E009E" w:rsidRDefault="00CA38A1" w:rsidP="00CA38A1">
      <w:pPr>
        <w:ind w:left="180" w:right="180"/>
        <w:jc w:val="both"/>
        <w:rPr>
          <w:rFonts w:ascii="Courier New" w:hAnsi="Courier New" w:cs="Courier New"/>
          <w:sz w:val="22"/>
          <w:szCs w:val="22"/>
          <w:lang w:val="sv-SE"/>
        </w:rPr>
      </w:pPr>
    </w:p>
    <w:p w14:paraId="2EFB66F7" w14:textId="77777777"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Selanjutnya disebut “ Pemberi Kuasa”.</w:t>
      </w:r>
    </w:p>
    <w:p w14:paraId="7DA9CF8B" w14:textId="77777777" w:rsidR="00CA38A1" w:rsidRPr="000E009E" w:rsidRDefault="00CA38A1" w:rsidP="00CA38A1">
      <w:pPr>
        <w:ind w:left="180" w:right="180"/>
        <w:jc w:val="both"/>
        <w:rPr>
          <w:rFonts w:ascii="Courier New" w:hAnsi="Courier New" w:cs="Courier New"/>
          <w:sz w:val="22"/>
          <w:szCs w:val="22"/>
          <w:lang w:val="sv-SE"/>
        </w:rPr>
      </w:pPr>
    </w:p>
    <w:p w14:paraId="768C0213" w14:textId="77777777" w:rsidR="00CA38A1" w:rsidRPr="000E009E" w:rsidRDefault="00CA38A1" w:rsidP="00CA38A1">
      <w:pPr>
        <w:pStyle w:val="BodyText"/>
        <w:ind w:left="180" w:right="180"/>
        <w:rPr>
          <w:rFonts w:ascii="Courier New" w:hAnsi="Courier New" w:cs="Courier New"/>
          <w:sz w:val="22"/>
          <w:szCs w:val="22"/>
          <w:lang w:val="sv-SE"/>
        </w:rPr>
      </w:pPr>
      <w:r w:rsidRPr="000E009E">
        <w:rPr>
          <w:rFonts w:ascii="Courier New" w:hAnsi="Courier New" w:cs="Courier New"/>
          <w:sz w:val="22"/>
          <w:szCs w:val="22"/>
          <w:lang w:val="sv-SE"/>
        </w:rPr>
        <w:t>--------------------------------</w:t>
      </w:r>
      <w:r w:rsidRPr="000E009E">
        <w:rPr>
          <w:rFonts w:ascii="Courier New" w:hAnsi="Courier New" w:cs="Courier New"/>
          <w:bCs/>
          <w:sz w:val="22"/>
          <w:szCs w:val="22"/>
          <w:lang w:val="sv-SE"/>
        </w:rPr>
        <w:t>K H U S U S</w:t>
      </w:r>
      <w:r w:rsidRPr="000E009E">
        <w:rPr>
          <w:rFonts w:ascii="Courier New" w:hAnsi="Courier New" w:cs="Courier New"/>
          <w:sz w:val="22"/>
          <w:szCs w:val="22"/>
          <w:lang w:val="sv-SE"/>
        </w:rPr>
        <w:t>-------------------------------</w:t>
      </w:r>
    </w:p>
    <w:p w14:paraId="74389965" w14:textId="77777777" w:rsidR="00CA38A1" w:rsidRPr="000E009E" w:rsidRDefault="00CA38A1" w:rsidP="00CA38A1">
      <w:pPr>
        <w:ind w:left="180" w:right="180"/>
        <w:jc w:val="both"/>
        <w:rPr>
          <w:rFonts w:ascii="Courier New" w:hAnsi="Courier New" w:cs="Courier New"/>
          <w:sz w:val="22"/>
          <w:szCs w:val="22"/>
          <w:lang w:val="sv-SE"/>
        </w:rPr>
      </w:pPr>
    </w:p>
    <w:p w14:paraId="3A61B9B1" w14:textId="302AAC27" w:rsidR="00CA38A1" w:rsidRPr="000E009E" w:rsidRDefault="00CA38A1" w:rsidP="00CA38A1">
      <w:pPr>
        <w:tabs>
          <w:tab w:val="left" w:pos="4997"/>
        </w:tabs>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 xml:space="preserve">Dengan ini memberikan kuasa kepada perseroan terbatas PT. BPR </w:t>
      </w:r>
      <w:r>
        <w:rPr>
          <w:rFonts w:ascii="Courier New" w:hAnsi="Courier New" w:cs="Courier New"/>
          <w:sz w:val="22"/>
          <w:szCs w:val="22"/>
          <w:lang w:val="sv-SE"/>
        </w:rPr>
        <w:t>SAHABAT SEJATI</w:t>
      </w:r>
      <w:r w:rsidRPr="000E009E">
        <w:rPr>
          <w:rFonts w:ascii="Courier New" w:hAnsi="Courier New" w:cs="Courier New"/>
          <w:sz w:val="22"/>
          <w:szCs w:val="22"/>
          <w:lang w:val="sv-SE"/>
        </w:rPr>
        <w:t xml:space="preserve">, berkedudukan di Cirebon, selanjutnya disebut Bank untuk memotong gaji saya untuk pembayaran angsuran kredit sebesar </w:t>
      </w:r>
      <w:r w:rsidR="004521C5" w:rsidRPr="0003064B">
        <w:rPr>
          <w:rFonts w:ascii="Courier New" w:hAnsi="Courier New" w:cs="Courier New"/>
          <w:color w:val="0070C0"/>
          <w:sz w:val="22"/>
          <w:szCs w:val="22"/>
          <w:lang w:val="sv-SE"/>
        </w:rPr>
        <w:t>Rp</w:t>
      </w:r>
      <w:r w:rsidR="000F0422">
        <w:rPr>
          <w:rFonts w:ascii="Courier New" w:hAnsi="Courier New" w:cs="Courier New"/>
          <w:color w:val="0070C0"/>
          <w:sz w:val="22"/>
          <w:szCs w:val="22"/>
          <w:lang w:val="en-US"/>
        </w:rPr>
        <w:t xml:space="preserve"> {{</w:t>
      </w:r>
      <w:r w:rsidR="000F0422" w:rsidRPr="000F0422">
        <w:rPr>
          <w:rFonts w:ascii="Courier New" w:hAnsi="Courier New" w:cs="Courier New"/>
          <w:color w:val="0070C0"/>
          <w:sz w:val="22"/>
          <w:szCs w:val="22"/>
          <w:lang w:val="en-US"/>
        </w:rPr>
        <w:t>pemotongan_gaji</w:t>
      </w:r>
      <w:r w:rsidR="000F0422">
        <w:rPr>
          <w:rFonts w:ascii="Courier New" w:hAnsi="Courier New" w:cs="Courier New"/>
          <w:color w:val="0070C0"/>
          <w:sz w:val="22"/>
          <w:szCs w:val="22"/>
          <w:lang w:val="en-US"/>
        </w:rPr>
        <w:t>}}</w:t>
      </w:r>
      <w:r w:rsidR="004521C5" w:rsidRPr="0003064B">
        <w:rPr>
          <w:rFonts w:ascii="Courier New" w:hAnsi="Courier New" w:cs="Courier New"/>
          <w:color w:val="0070C0"/>
          <w:sz w:val="22"/>
          <w:szCs w:val="22"/>
          <w:lang w:val="sv-SE"/>
        </w:rPr>
        <w:t>,-</w:t>
      </w:r>
      <w:r w:rsidR="004521C5" w:rsidRPr="000E009E">
        <w:rPr>
          <w:rFonts w:ascii="Courier New" w:hAnsi="Courier New" w:cs="Courier New"/>
          <w:sz w:val="22"/>
          <w:szCs w:val="22"/>
          <w:lang w:val="sv-SE"/>
        </w:rPr>
        <w:t xml:space="preserve"> yang ada pada</w:t>
      </w:r>
      <w:r w:rsidR="004521C5">
        <w:rPr>
          <w:rFonts w:ascii="Courier New" w:hAnsi="Courier New" w:cs="Courier New"/>
          <w:sz w:val="22"/>
          <w:szCs w:val="22"/>
        </w:rPr>
        <w:t xml:space="preserve"> tabungan saya di</w:t>
      </w:r>
      <w:r w:rsidR="004521C5" w:rsidRPr="000E009E">
        <w:rPr>
          <w:rFonts w:ascii="Courier New" w:hAnsi="Courier New" w:cs="Courier New"/>
          <w:sz w:val="22"/>
          <w:szCs w:val="22"/>
          <w:lang w:val="sv-SE"/>
        </w:rPr>
        <w:t xml:space="preserve"> BPR </w:t>
      </w:r>
      <w:r w:rsidR="004521C5">
        <w:rPr>
          <w:rFonts w:ascii="Courier New" w:hAnsi="Courier New" w:cs="Courier New"/>
          <w:sz w:val="22"/>
          <w:szCs w:val="22"/>
          <w:lang w:val="sv-SE"/>
        </w:rPr>
        <w:t>SAHABAT SEJATI</w:t>
      </w:r>
      <w:r w:rsidRPr="000E009E">
        <w:rPr>
          <w:rFonts w:ascii="Courier New" w:hAnsi="Courier New" w:cs="Courier New"/>
          <w:sz w:val="22"/>
          <w:szCs w:val="22"/>
          <w:lang w:val="sv-SE"/>
        </w:rPr>
        <w:t>.</w:t>
      </w:r>
    </w:p>
    <w:p w14:paraId="521D9AD5" w14:textId="77777777" w:rsidR="00CA38A1" w:rsidRPr="000E009E" w:rsidRDefault="00CA38A1" w:rsidP="00CA38A1">
      <w:pPr>
        <w:ind w:left="180" w:right="180"/>
        <w:jc w:val="both"/>
        <w:rPr>
          <w:rFonts w:ascii="Courier New" w:hAnsi="Courier New" w:cs="Courier New"/>
          <w:sz w:val="22"/>
          <w:szCs w:val="22"/>
          <w:lang w:val="sv-SE"/>
        </w:rPr>
      </w:pPr>
    </w:p>
    <w:p w14:paraId="54C9CDEC" w14:textId="77777777" w:rsidR="00CA38A1" w:rsidRPr="000E009E" w:rsidRDefault="00CA38A1" w:rsidP="00CA38A1">
      <w:pPr>
        <w:ind w:left="180" w:right="180"/>
        <w:jc w:val="both"/>
        <w:rPr>
          <w:rFonts w:ascii="Courier New" w:hAnsi="Courier New" w:cs="Courier New"/>
          <w:sz w:val="22"/>
          <w:szCs w:val="22"/>
          <w:lang w:val="sv-SE"/>
        </w:rPr>
      </w:pPr>
    </w:p>
    <w:p w14:paraId="5CEDA9D4" w14:textId="77777777"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Demikian surat kuasa ini diberikan untuk dapat dipergunakan sebagaimana perlunya.</w:t>
      </w:r>
    </w:p>
    <w:p w14:paraId="249914B7" w14:textId="77777777" w:rsidR="00CA38A1" w:rsidRPr="000E009E" w:rsidRDefault="00CA38A1" w:rsidP="00CA38A1">
      <w:pPr>
        <w:ind w:left="180" w:right="180"/>
        <w:jc w:val="both"/>
        <w:rPr>
          <w:rFonts w:ascii="Courier New" w:hAnsi="Courier New" w:cs="Courier New"/>
          <w:sz w:val="22"/>
          <w:szCs w:val="22"/>
          <w:lang w:val="sv-SE"/>
        </w:rPr>
      </w:pPr>
    </w:p>
    <w:p w14:paraId="1FBC7D22" w14:textId="4F0DADE2" w:rsidR="00CA38A1" w:rsidRPr="000E009E" w:rsidRDefault="00CA38A1" w:rsidP="00CA38A1">
      <w:pPr>
        <w:ind w:left="180" w:right="180"/>
        <w:jc w:val="both"/>
        <w:rPr>
          <w:rFonts w:ascii="Courier New" w:hAnsi="Courier New" w:cs="Courier New"/>
          <w:sz w:val="22"/>
          <w:szCs w:val="22"/>
          <w:lang w:val="sv-SE"/>
        </w:rPr>
      </w:pPr>
      <w:r w:rsidRPr="000E009E">
        <w:rPr>
          <w:rFonts w:ascii="Courier New" w:hAnsi="Courier New" w:cs="Courier New"/>
          <w:sz w:val="22"/>
          <w:szCs w:val="22"/>
          <w:lang w:val="sv-SE"/>
        </w:rPr>
        <w:t xml:space="preserve">Dibuat dan ditandatangani di Cirebon, pada tanggal </w:t>
      </w:r>
      <w:r w:rsidR="000F0422">
        <w:rPr>
          <w:rFonts w:ascii="Courier New" w:hAnsi="Courier New" w:cs="Courier New"/>
          <w:color w:val="0070C0"/>
          <w:sz w:val="22"/>
          <w:szCs w:val="22"/>
          <w:lang w:val="en-US"/>
        </w:rPr>
        <w:t>{{</w:t>
      </w:r>
      <w:r w:rsidR="000F0422" w:rsidRPr="000F0422">
        <w:rPr>
          <w:rFonts w:ascii="Courier New" w:hAnsi="Courier New" w:cs="Courier New"/>
          <w:color w:val="0070C0"/>
          <w:sz w:val="22"/>
          <w:szCs w:val="22"/>
          <w:lang w:val="en-US"/>
        </w:rPr>
        <w:t>tanggal_surat_persetujuan_kredit</w:t>
      </w:r>
      <w:r w:rsidR="000F0422">
        <w:rPr>
          <w:rFonts w:ascii="Courier New" w:hAnsi="Courier New" w:cs="Courier New"/>
          <w:color w:val="0070C0"/>
          <w:sz w:val="22"/>
          <w:szCs w:val="22"/>
          <w:lang w:val="en-US"/>
        </w:rPr>
        <w:t>}}</w:t>
      </w:r>
    </w:p>
    <w:p w14:paraId="1D19543A" w14:textId="77777777" w:rsidR="00CA38A1" w:rsidRPr="000E009E" w:rsidRDefault="00CA38A1" w:rsidP="00CA38A1">
      <w:pPr>
        <w:ind w:left="180" w:right="180"/>
        <w:jc w:val="both"/>
        <w:rPr>
          <w:rFonts w:ascii="Courier New" w:hAnsi="Courier New" w:cs="Courier New"/>
          <w:sz w:val="22"/>
          <w:szCs w:val="22"/>
          <w:lang w:val="sv-SE"/>
        </w:rPr>
      </w:pPr>
    </w:p>
    <w:p w14:paraId="6FC0E47F" w14:textId="77777777" w:rsidR="00CA38A1" w:rsidRPr="000E009E" w:rsidRDefault="00CA38A1" w:rsidP="00CA38A1">
      <w:pPr>
        <w:ind w:left="180" w:right="180"/>
        <w:jc w:val="both"/>
        <w:rPr>
          <w:rFonts w:ascii="Courier New" w:hAnsi="Courier New" w:cs="Courier New"/>
          <w:sz w:val="22"/>
          <w:szCs w:val="22"/>
          <w:lang w:val="sv-SE"/>
        </w:rPr>
      </w:pPr>
    </w:p>
    <w:p w14:paraId="560ADB84" w14:textId="77777777" w:rsidR="00CA38A1" w:rsidRPr="000E009E" w:rsidRDefault="00CA38A1" w:rsidP="00CA38A1">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7B0DED" w:rsidRPr="00906C4A" w14:paraId="1A0539A1" w14:textId="77777777" w:rsidTr="005D5D51">
        <w:tc>
          <w:tcPr>
            <w:tcW w:w="5238" w:type="dxa"/>
            <w:shd w:val="clear" w:color="auto" w:fill="auto"/>
          </w:tcPr>
          <w:p w14:paraId="799428B2"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43EA3B63" w14:textId="77777777" w:rsidR="007B0DED" w:rsidRPr="00906C4A" w:rsidRDefault="007B0DED" w:rsidP="005D5D51">
            <w:pPr>
              <w:ind w:right="122"/>
              <w:jc w:val="center"/>
              <w:rPr>
                <w:rFonts w:ascii="Courier New" w:hAnsi="Courier New" w:cs="Courier New"/>
                <w:b/>
                <w:bCs/>
                <w:sz w:val="18"/>
                <w:szCs w:val="18"/>
              </w:rPr>
            </w:pPr>
          </w:p>
          <w:p w14:paraId="0BF50F39" w14:textId="77777777" w:rsidR="007B0DED" w:rsidRPr="00906C4A" w:rsidRDefault="007B0DED" w:rsidP="005D5D51">
            <w:pPr>
              <w:ind w:right="122"/>
              <w:jc w:val="center"/>
              <w:rPr>
                <w:rFonts w:ascii="Courier New" w:hAnsi="Courier New" w:cs="Courier New"/>
                <w:b/>
                <w:bCs/>
                <w:sz w:val="18"/>
                <w:szCs w:val="18"/>
              </w:rPr>
            </w:pPr>
          </w:p>
          <w:p w14:paraId="5355B168"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1983C95C" w14:textId="77777777" w:rsidR="007B0DED" w:rsidRPr="00906C4A" w:rsidRDefault="007B0DED" w:rsidP="005D5D51">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6FD09B72" w14:textId="77777777" w:rsidR="007B0DED" w:rsidRPr="00906C4A" w:rsidRDefault="007B0DED" w:rsidP="005D5D51">
            <w:pPr>
              <w:ind w:right="122"/>
              <w:jc w:val="center"/>
              <w:rPr>
                <w:rFonts w:ascii="Courier New" w:hAnsi="Courier New" w:cs="Courier New"/>
                <w:b/>
                <w:bCs/>
                <w:sz w:val="18"/>
                <w:szCs w:val="18"/>
              </w:rPr>
            </w:pPr>
          </w:p>
          <w:p w14:paraId="30E85A21" w14:textId="77777777" w:rsidR="007B0DED" w:rsidRPr="00906C4A" w:rsidRDefault="007B0DED" w:rsidP="005D5D51">
            <w:pPr>
              <w:ind w:right="122"/>
              <w:jc w:val="center"/>
              <w:rPr>
                <w:rFonts w:ascii="Courier New" w:hAnsi="Courier New" w:cs="Courier New"/>
                <w:b/>
                <w:bCs/>
                <w:sz w:val="18"/>
                <w:szCs w:val="18"/>
              </w:rPr>
            </w:pPr>
          </w:p>
          <w:p w14:paraId="5CD66540" w14:textId="77777777" w:rsidR="007B0DED" w:rsidRPr="00906C4A" w:rsidRDefault="007B0DED" w:rsidP="005D5D51">
            <w:pPr>
              <w:ind w:right="122"/>
              <w:rPr>
                <w:rFonts w:ascii="Courier New" w:hAnsi="Courier New" w:cs="Courier New"/>
                <w:b/>
                <w:bCs/>
                <w:sz w:val="18"/>
                <w:szCs w:val="18"/>
              </w:rPr>
            </w:pPr>
          </w:p>
          <w:p w14:paraId="27F72A1C" w14:textId="77777777" w:rsidR="007B0DED" w:rsidRPr="00906C4A" w:rsidRDefault="007B0DED" w:rsidP="005D5D51">
            <w:pPr>
              <w:ind w:right="122"/>
              <w:rPr>
                <w:rFonts w:ascii="Courier New" w:hAnsi="Courier New" w:cs="Courier New"/>
                <w:b/>
                <w:bCs/>
                <w:sz w:val="18"/>
                <w:szCs w:val="18"/>
              </w:rPr>
            </w:pPr>
          </w:p>
          <w:p w14:paraId="50173030" w14:textId="54DC3DEE" w:rsidR="007B0DED" w:rsidRPr="00374769" w:rsidRDefault="000F0422" w:rsidP="005D5D51">
            <w:pPr>
              <w:ind w:right="122"/>
              <w:jc w:val="center"/>
              <w:rPr>
                <w:rFonts w:ascii="Courier New" w:hAnsi="Courier New" w:cs="Courier New"/>
                <w:b/>
                <w:bCs/>
                <w:color w:val="0083E6"/>
                <w:sz w:val="18"/>
                <w:szCs w:val="18"/>
                <w:u w:val="single"/>
              </w:rPr>
            </w:pPr>
            <w:r>
              <w:rPr>
                <w:rFonts w:ascii="Courier New" w:hAnsi="Courier New" w:cs="Courier New"/>
                <w:b/>
                <w:bCs/>
                <w:color w:val="0083E6"/>
                <w:sz w:val="18"/>
                <w:szCs w:val="18"/>
                <w:u w:val="single"/>
                <w:lang w:val="sv-SE"/>
              </w:rPr>
              <w:t>{{</w:t>
            </w:r>
            <w:r w:rsidRPr="000F0422">
              <w:rPr>
                <w:rFonts w:ascii="Courier New" w:hAnsi="Courier New" w:cs="Courier New"/>
                <w:b/>
                <w:bCs/>
                <w:color w:val="0083E6"/>
                <w:sz w:val="18"/>
                <w:szCs w:val="18"/>
                <w:u w:val="single"/>
                <w:lang w:val="sv-SE"/>
              </w:rPr>
              <w:t>nama_debitur</w:t>
            </w:r>
            <w:r>
              <w:rPr>
                <w:rFonts w:ascii="Courier New" w:hAnsi="Courier New" w:cs="Courier New"/>
                <w:b/>
                <w:bCs/>
                <w:color w:val="0083E6"/>
                <w:sz w:val="18"/>
                <w:szCs w:val="18"/>
                <w:u w:val="single"/>
                <w:lang w:val="sv-SE"/>
              </w:rPr>
              <w:t>}}</w:t>
            </w:r>
          </w:p>
          <w:p w14:paraId="24A08E3C"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3E7D63BF" w14:textId="77777777" w:rsidR="007B0DED" w:rsidRPr="00906C4A" w:rsidRDefault="007B0DED" w:rsidP="005D5D51">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6B6868F5" w14:textId="77777777" w:rsidR="007B0DED" w:rsidRPr="00906C4A" w:rsidRDefault="007B0DED" w:rsidP="005D5D51">
            <w:pPr>
              <w:ind w:right="122"/>
              <w:rPr>
                <w:rFonts w:ascii="Courier New" w:hAnsi="Courier New" w:cs="Courier New"/>
                <w:b/>
                <w:bCs/>
                <w:sz w:val="18"/>
                <w:szCs w:val="18"/>
              </w:rPr>
            </w:pPr>
          </w:p>
          <w:p w14:paraId="1F8F5F4A" w14:textId="77777777" w:rsidR="007B0DED" w:rsidRPr="00906C4A" w:rsidRDefault="007B0DED" w:rsidP="005D5D51">
            <w:pPr>
              <w:ind w:right="122"/>
              <w:jc w:val="center"/>
              <w:rPr>
                <w:rFonts w:ascii="Courier New" w:hAnsi="Courier New" w:cs="Courier New"/>
                <w:b/>
                <w:bCs/>
                <w:sz w:val="18"/>
                <w:szCs w:val="18"/>
              </w:rPr>
            </w:pPr>
          </w:p>
          <w:p w14:paraId="5A475D18" w14:textId="77777777" w:rsidR="007B0DED" w:rsidRPr="00906C4A" w:rsidRDefault="007B0DED" w:rsidP="005D5D51">
            <w:pPr>
              <w:ind w:right="122"/>
              <w:jc w:val="center"/>
              <w:rPr>
                <w:rFonts w:ascii="Courier New" w:hAnsi="Courier New" w:cs="Courier New"/>
                <w:b/>
                <w:bCs/>
                <w:sz w:val="18"/>
                <w:szCs w:val="18"/>
              </w:rPr>
            </w:pPr>
          </w:p>
          <w:p w14:paraId="7ECB38EF" w14:textId="77777777" w:rsidR="007B0DED" w:rsidRPr="00906C4A" w:rsidRDefault="007B0DED" w:rsidP="005D5D51">
            <w:pPr>
              <w:ind w:right="122"/>
              <w:jc w:val="center"/>
              <w:rPr>
                <w:rFonts w:ascii="Courier New" w:hAnsi="Courier New" w:cs="Courier New"/>
                <w:b/>
                <w:bCs/>
                <w:sz w:val="18"/>
                <w:szCs w:val="18"/>
              </w:rPr>
            </w:pPr>
          </w:p>
          <w:p w14:paraId="55541326" w14:textId="77777777" w:rsidR="007B0DED" w:rsidRPr="00906C4A" w:rsidRDefault="007B0DED" w:rsidP="005D5D51">
            <w:pPr>
              <w:ind w:right="122"/>
              <w:jc w:val="center"/>
              <w:rPr>
                <w:rFonts w:ascii="Courier New" w:hAnsi="Courier New" w:cs="Courier New"/>
                <w:b/>
                <w:bCs/>
                <w:sz w:val="18"/>
                <w:szCs w:val="18"/>
              </w:rPr>
            </w:pPr>
          </w:p>
          <w:p w14:paraId="156F690E" w14:textId="77777777" w:rsidR="007B0DED" w:rsidRPr="00906C4A" w:rsidRDefault="007B0DED" w:rsidP="005D5D51">
            <w:pPr>
              <w:ind w:right="122"/>
              <w:jc w:val="center"/>
              <w:rPr>
                <w:rFonts w:ascii="Courier New" w:hAnsi="Courier New" w:cs="Courier New"/>
                <w:b/>
                <w:bCs/>
                <w:sz w:val="18"/>
                <w:szCs w:val="18"/>
              </w:rPr>
            </w:pPr>
          </w:p>
          <w:p w14:paraId="6E1E062A" w14:textId="77777777" w:rsidR="007B0DED" w:rsidRPr="00906C4A" w:rsidRDefault="007B0DED" w:rsidP="005D5D51">
            <w:pPr>
              <w:ind w:right="122"/>
              <w:jc w:val="center"/>
              <w:rPr>
                <w:rFonts w:ascii="Courier New" w:hAnsi="Courier New" w:cs="Courier New"/>
                <w:b/>
                <w:bCs/>
                <w:sz w:val="18"/>
                <w:szCs w:val="18"/>
              </w:rPr>
            </w:pPr>
          </w:p>
          <w:p w14:paraId="10DF6F6C" w14:textId="77777777" w:rsidR="007B0DED" w:rsidRPr="00906C4A" w:rsidRDefault="007B0DED" w:rsidP="005D5D51">
            <w:pPr>
              <w:ind w:right="122"/>
              <w:jc w:val="center"/>
              <w:rPr>
                <w:rFonts w:ascii="Courier New" w:hAnsi="Courier New" w:cs="Courier New"/>
                <w:b/>
                <w:bCs/>
                <w:sz w:val="18"/>
                <w:szCs w:val="18"/>
              </w:rPr>
            </w:pPr>
          </w:p>
          <w:p w14:paraId="66C246F1" w14:textId="77777777" w:rsidR="007B0DED" w:rsidRPr="00906C4A" w:rsidRDefault="00AF73A9" w:rsidP="005D5D51">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46287B0B" w14:textId="77777777" w:rsidR="007B0DED" w:rsidRPr="00906C4A" w:rsidRDefault="00451849" w:rsidP="005D5D51">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558086CA" w14:textId="77777777" w:rsidR="00CA38A1" w:rsidRDefault="00CA38A1"/>
    <w:p w14:paraId="3EBFE127" w14:textId="77777777" w:rsidR="00CA38A1" w:rsidRDefault="00CA38A1"/>
    <w:p w14:paraId="622D72FA" w14:textId="77777777" w:rsidR="00CA38A1" w:rsidRDefault="00CA38A1"/>
    <w:p w14:paraId="04A0CA8C" w14:textId="77777777" w:rsidR="00CA38A1" w:rsidRDefault="00CA38A1"/>
    <w:p w14:paraId="27871BA7" w14:textId="77777777" w:rsidR="00CA38A1" w:rsidRDefault="00CA38A1"/>
    <w:p w14:paraId="053C9164" w14:textId="77777777" w:rsidR="00CA38A1" w:rsidRDefault="00CA38A1"/>
    <w:p w14:paraId="7FA253E2" w14:textId="77777777" w:rsidR="00CA38A1" w:rsidRDefault="00CA38A1"/>
    <w:p w14:paraId="11790BE7" w14:textId="77777777" w:rsidR="00CA38A1" w:rsidRDefault="00CA38A1"/>
    <w:p w14:paraId="6BCA47B3" w14:textId="77777777" w:rsidR="00CA38A1" w:rsidRDefault="00CA38A1"/>
    <w:p w14:paraId="4A2D935D" w14:textId="77777777" w:rsidR="00CA38A1" w:rsidRDefault="00CA38A1"/>
    <w:p w14:paraId="517B4202" w14:textId="77777777" w:rsidR="00CA38A1" w:rsidRDefault="00CA38A1"/>
    <w:p w14:paraId="00A01DCC" w14:textId="77777777" w:rsidR="00FC163C" w:rsidRDefault="00FC163C">
      <w:pPr>
        <w:sectPr w:rsidR="00FC163C">
          <w:footnotePr>
            <w:pos w:val="beneathText"/>
          </w:footnotePr>
          <w:type w:val="continuous"/>
          <w:pgSz w:w="12240" w:h="15840"/>
          <w:pgMar w:top="1138" w:right="1080" w:bottom="1138" w:left="720" w:header="720" w:footer="720" w:gutter="0"/>
          <w:cols w:space="720"/>
          <w:docGrid w:linePitch="360"/>
        </w:sectPr>
      </w:pPr>
    </w:p>
    <w:p w14:paraId="19A3D123" w14:textId="77777777" w:rsidR="007B0DED" w:rsidRPr="007B0DED" w:rsidRDefault="007B0DED">
      <w:pPr>
        <w:sectPr w:rsidR="007B0DED" w:rsidRPr="007B0DED">
          <w:footnotePr>
            <w:pos w:val="beneathText"/>
          </w:footnotePr>
          <w:type w:val="continuous"/>
          <w:pgSz w:w="12240" w:h="15840"/>
          <w:pgMar w:top="1138" w:right="1080" w:bottom="1138" w:left="720" w:header="720" w:footer="720" w:gutter="0"/>
          <w:cols w:space="720"/>
          <w:docGrid w:linePitch="360"/>
        </w:sectPr>
      </w:pPr>
    </w:p>
    <w:p w14:paraId="3C9ADDC5" w14:textId="77777777" w:rsidR="00BC3B07" w:rsidRDefault="00207E8E" w:rsidP="00BC3B07">
      <w:pPr>
        <w:jc w:val="center"/>
        <w:rPr>
          <w:lang w:val="en-US"/>
        </w:rPr>
      </w:pPr>
      <w:r>
        <w:rPr>
          <w:noProof/>
          <w:lang w:val="en-US" w:eastAsia="en-US"/>
        </w:rPr>
        <w:lastRenderedPageBreak/>
        <w:pict w14:anchorId="7B572F81">
          <v:shape id="Picture 34" o:spid="_x0000_i1025" type="#_x0000_t75" alt="SAHABAT SEJATI 2" style="width:43.5pt;height:25.5pt;visibility:visible">
            <v:imagedata r:id="rId6" o:title="SAHABAT SEJATI 2"/>
          </v:shape>
        </w:pict>
      </w:r>
    </w:p>
    <w:p w14:paraId="1C3A9A6F" w14:textId="77777777" w:rsidR="00022E39" w:rsidRDefault="00022E39" w:rsidP="00BC3B07">
      <w:pPr>
        <w:rPr>
          <w:b/>
          <w:bCs/>
          <w:szCs w:val="20"/>
          <w:lang w:val="sv-SE"/>
        </w:rPr>
        <w:sectPr w:rsidR="00022E39">
          <w:footnotePr>
            <w:pos w:val="beneathText"/>
          </w:footnotePr>
          <w:type w:val="continuous"/>
          <w:pgSz w:w="12240" w:h="15840"/>
          <w:pgMar w:top="1138" w:right="1080" w:bottom="1138" w:left="720" w:header="720" w:footer="720" w:gutter="0"/>
          <w:cols w:space="720"/>
          <w:docGrid w:linePitch="360"/>
        </w:sectPr>
      </w:pPr>
    </w:p>
    <w:p w14:paraId="0F43579D" w14:textId="77777777" w:rsidR="00022E39" w:rsidRDefault="00022E39">
      <w:pPr>
        <w:pStyle w:val="Title"/>
        <w:rPr>
          <w:lang w:val="sv-SE"/>
        </w:rPr>
      </w:pPr>
      <w:r>
        <w:rPr>
          <w:lang w:val="sv-SE"/>
        </w:rPr>
        <w:t xml:space="preserve">BPR  </w:t>
      </w:r>
      <w:r w:rsidR="001425C1">
        <w:rPr>
          <w:lang w:val="sv-SE"/>
        </w:rPr>
        <w:t>SAHABAT SEJATI</w:t>
      </w:r>
    </w:p>
    <w:p w14:paraId="2584D9DC" w14:textId="77777777" w:rsidR="00022E39" w:rsidRDefault="00022E39">
      <w:pPr>
        <w:pStyle w:val="Title"/>
        <w:rPr>
          <w:lang w:val="sv-SE"/>
        </w:rPr>
      </w:pPr>
      <w:r>
        <w:rPr>
          <w:lang w:val="sv-SE"/>
        </w:rPr>
        <w:t xml:space="preserve">TANDA TERIMA </w:t>
      </w:r>
      <w:r w:rsidR="00EA4DB5">
        <w:rPr>
          <w:lang w:val="sv-SE"/>
        </w:rPr>
        <w:t>DOKUMEN</w:t>
      </w:r>
      <w:r>
        <w:rPr>
          <w:lang w:val="sv-SE"/>
        </w:rPr>
        <w:t xml:space="preserve"> </w:t>
      </w:r>
      <w:r w:rsidR="00EA4DB5">
        <w:rPr>
          <w:lang w:val="sv-SE"/>
        </w:rPr>
        <w:t>AGUNAN</w:t>
      </w:r>
    </w:p>
    <w:p w14:paraId="74A68CC2" w14:textId="77777777" w:rsidR="00022E39" w:rsidRDefault="00022E39">
      <w:pPr>
        <w:jc w:val="both"/>
        <w:rPr>
          <w:b/>
          <w:u w:val="single"/>
          <w:lang w:val="sv-SE"/>
        </w:rPr>
      </w:pPr>
    </w:p>
    <w:p w14:paraId="3472E564" w14:textId="18C5D66F" w:rsidR="00022E39" w:rsidRPr="00CC721C" w:rsidRDefault="00022E39">
      <w:pPr>
        <w:jc w:val="both"/>
      </w:pPr>
      <w:r w:rsidRPr="00CC721C">
        <w:t xml:space="preserve">Telah terima dari </w:t>
      </w:r>
      <w:r w:rsidR="000F0422">
        <w:rPr>
          <w:noProof/>
          <w:color w:val="0070C0"/>
          <w:lang w:val="sv-SE"/>
        </w:rPr>
        <w:t>{{</w:t>
      </w:r>
      <w:r w:rsidR="000F0422" w:rsidRPr="000F0422">
        <w:rPr>
          <w:noProof/>
          <w:color w:val="0070C0"/>
          <w:lang w:val="sv-SE"/>
        </w:rPr>
        <w:t>nama_debitur</w:t>
      </w:r>
      <w:r w:rsidR="000F0422">
        <w:rPr>
          <w:noProof/>
          <w:color w:val="0070C0"/>
          <w:lang w:val="sv-SE"/>
        </w:rPr>
        <w:t>}}</w:t>
      </w:r>
      <w:r w:rsidR="0036031D" w:rsidRPr="00CC721C">
        <w:t xml:space="preserve"> </w:t>
      </w:r>
      <w:r w:rsidRPr="00CC721C">
        <w:t xml:space="preserve">atas fasilitas kredit yang diperoleh dari BPR </w:t>
      </w:r>
      <w:r w:rsidR="001425C1">
        <w:t>SAHABAT SEJATI</w:t>
      </w:r>
      <w:r w:rsidRPr="00CC721C">
        <w:t xml:space="preserve"> sesuai dengan Perjanjian Kredit No.</w:t>
      </w:r>
      <w:r w:rsidR="000F0422">
        <w:rPr>
          <w:color w:val="0070C0"/>
          <w:lang w:val="en-US"/>
        </w:rPr>
        <w:t>{{</w:t>
      </w:r>
      <w:r w:rsidR="000F0422" w:rsidRPr="000F0422">
        <w:rPr>
          <w:color w:val="0070C0"/>
          <w:lang w:val="en-US"/>
        </w:rPr>
        <w:t>nomor_surat</w:t>
      </w:r>
      <w:r w:rsidR="000F0422">
        <w:rPr>
          <w:color w:val="0070C0"/>
          <w:lang w:val="en-US"/>
        </w:rPr>
        <w:t>}}</w:t>
      </w:r>
      <w:r w:rsidRPr="0003064B">
        <w:rPr>
          <w:color w:val="0070C0"/>
        </w:rPr>
        <w:t>PK</w:t>
      </w:r>
      <w:r w:rsidR="00EA4DB5" w:rsidRPr="0003064B">
        <w:rPr>
          <w:color w:val="0070C0"/>
          <w:lang w:val="en-US"/>
        </w:rPr>
        <w:t>PINEK</w:t>
      </w:r>
      <w:r w:rsidRPr="00CC721C">
        <w:t xml:space="preserve"> tanggal </w:t>
      </w:r>
      <w:r w:rsidR="000F0422">
        <w:rPr>
          <w:color w:val="0070C0"/>
          <w:lang w:val="en-US"/>
        </w:rPr>
        <w:t>{{</w:t>
      </w:r>
      <w:r w:rsidR="000F0422" w:rsidRPr="000F0422">
        <w:rPr>
          <w:color w:val="0070C0"/>
          <w:lang w:val="en-US"/>
        </w:rPr>
        <w:t>tanggal_surat_persetujuan_kredit</w:t>
      </w:r>
      <w:r w:rsidR="000F0422">
        <w:rPr>
          <w:color w:val="0070C0"/>
          <w:lang w:val="en-US"/>
        </w:rPr>
        <w:t>}}</w:t>
      </w:r>
      <w:r w:rsidR="009A5F06">
        <w:t xml:space="preserve"> </w:t>
      </w:r>
      <w:r w:rsidRPr="00CC721C">
        <w:t>berupa :</w:t>
      </w:r>
    </w:p>
    <w:p w14:paraId="36D6EAFF" w14:textId="77777777" w:rsidR="00022E39" w:rsidRPr="00CC721C" w:rsidRDefault="00022E39">
      <w:pPr>
        <w:rPr>
          <w:lang w:val="sv-SE"/>
        </w:rPr>
      </w:pPr>
      <w:r w:rsidRPr="00CC721C">
        <w:rPr>
          <w:lang w:val="sv-SE"/>
        </w:rPr>
        <w:t xml:space="preserve"> </w:t>
      </w:r>
    </w:p>
    <w:tbl>
      <w:tblPr>
        <w:tblW w:w="0" w:type="auto"/>
        <w:tblInd w:w="108" w:type="dxa"/>
        <w:tblLayout w:type="fixed"/>
        <w:tblLook w:val="0000" w:firstRow="0" w:lastRow="0" w:firstColumn="0" w:lastColumn="0" w:noHBand="0" w:noVBand="0"/>
      </w:tblPr>
      <w:tblGrid>
        <w:gridCol w:w="10495"/>
      </w:tblGrid>
      <w:tr w:rsidR="00022E39" w14:paraId="5D9D65BF" w14:textId="77777777">
        <w:tc>
          <w:tcPr>
            <w:tcW w:w="10495" w:type="dxa"/>
            <w:tcBorders>
              <w:top w:val="single" w:sz="4" w:space="0" w:color="000000"/>
              <w:left w:val="single" w:sz="4" w:space="0" w:color="000000"/>
              <w:bottom w:val="single" w:sz="4" w:space="0" w:color="000000"/>
              <w:right w:val="single" w:sz="4" w:space="0" w:color="000000"/>
            </w:tcBorders>
          </w:tcPr>
          <w:p w14:paraId="6E01FEEB" w14:textId="77777777" w:rsidR="00022E39" w:rsidRPr="007B0DED" w:rsidRDefault="00022E39" w:rsidP="00AB4042">
            <w:pPr>
              <w:snapToGrid w:val="0"/>
              <w:spacing w:line="360" w:lineRule="auto"/>
              <w:rPr>
                <w:color w:val="0000FF"/>
              </w:rPr>
            </w:pPr>
            <w:r w:rsidRPr="00CC721C">
              <w:rPr>
                <w:lang w:val="sv-SE"/>
              </w:rPr>
              <w:t xml:space="preserve">Nama </w:t>
            </w:r>
            <w:r w:rsidR="00EA4DB5">
              <w:rPr>
                <w:lang w:val="sv-SE"/>
              </w:rPr>
              <w:t>Dokumen</w:t>
            </w:r>
            <w:r w:rsidRPr="00CC721C">
              <w:rPr>
                <w:lang w:val="sv-SE"/>
              </w:rPr>
              <w:t xml:space="preserve">      </w:t>
            </w:r>
            <w:r w:rsidR="00CC721C">
              <w:t xml:space="preserve">   </w:t>
            </w:r>
            <w:r w:rsidRPr="00CC721C">
              <w:rPr>
                <w:lang w:val="sv-SE"/>
              </w:rPr>
              <w:t xml:space="preserve">:  </w:t>
            </w:r>
          </w:p>
        </w:tc>
      </w:tr>
      <w:tr w:rsidR="00022E39" w14:paraId="76CEC192" w14:textId="77777777">
        <w:tc>
          <w:tcPr>
            <w:tcW w:w="10495" w:type="dxa"/>
            <w:tcBorders>
              <w:left w:val="single" w:sz="4" w:space="0" w:color="000000"/>
              <w:bottom w:val="single" w:sz="4" w:space="0" w:color="000000"/>
              <w:right w:val="single" w:sz="4" w:space="0" w:color="000000"/>
            </w:tcBorders>
          </w:tcPr>
          <w:p w14:paraId="7A552B46" w14:textId="77777777" w:rsidR="00514004" w:rsidRPr="00432512" w:rsidRDefault="00EA4DB5" w:rsidP="00514004">
            <w:pPr>
              <w:snapToGrid w:val="0"/>
              <w:spacing w:line="360" w:lineRule="auto"/>
              <w:jc w:val="both"/>
              <w:rPr>
                <w:noProof/>
                <w:lang w:val="sv-SE"/>
              </w:rPr>
            </w:pPr>
            <w:r>
              <w:rPr>
                <w:lang w:val="sv-SE"/>
              </w:rPr>
              <w:t>No. Seri</w:t>
            </w:r>
            <w:r w:rsidR="00022E39" w:rsidRPr="00CC721C">
              <w:rPr>
                <w:lang w:val="sv-SE"/>
              </w:rPr>
              <w:tab/>
              <w:t xml:space="preserve">           :  </w:t>
            </w:r>
            <w:r w:rsidR="007B0DED">
              <w:rPr>
                <w:lang w:val="sv-SE"/>
              </w:rPr>
              <w:fldChar w:fldCharType="begin"/>
            </w:r>
            <w:r w:rsidR="007B0DED">
              <w:rPr>
                <w:lang w:val="sv-SE"/>
              </w:rPr>
              <w:instrText xml:space="preserve"> MERGEFIELD jaminan </w:instrText>
            </w:r>
            <w:r w:rsidR="007B0DED">
              <w:rPr>
                <w:lang w:val="sv-SE"/>
              </w:rPr>
              <w:fldChar w:fldCharType="separate"/>
            </w:r>
            <w:r w:rsidR="00514004" w:rsidRPr="00432512">
              <w:rPr>
                <w:noProof/>
                <w:lang w:val="sv-SE"/>
              </w:rPr>
              <w:t>Detail Jaminan  :</w:t>
            </w:r>
          </w:p>
          <w:p w14:paraId="306A02EF" w14:textId="77777777" w:rsidR="00514004" w:rsidRPr="00432512" w:rsidRDefault="00514004" w:rsidP="00514004">
            <w:pPr>
              <w:snapToGrid w:val="0"/>
              <w:spacing w:line="360" w:lineRule="auto"/>
              <w:jc w:val="both"/>
              <w:rPr>
                <w:noProof/>
                <w:lang w:val="sv-SE"/>
              </w:rPr>
            </w:pPr>
            <w:r w:rsidRPr="00432512">
              <w:rPr>
                <w:noProof/>
                <w:lang w:val="sv-SE"/>
              </w:rPr>
              <w:t xml:space="preserve">1 bpjs tk </w:t>
            </w:r>
          </w:p>
          <w:p w14:paraId="6DFF50E1" w14:textId="77777777" w:rsidR="00022E39" w:rsidRPr="00CC721C" w:rsidRDefault="00514004" w:rsidP="00EA4DB5">
            <w:pPr>
              <w:snapToGrid w:val="0"/>
              <w:spacing w:line="360" w:lineRule="auto"/>
              <w:jc w:val="both"/>
              <w:rPr>
                <w:color w:val="0000FF"/>
                <w:lang w:val="sv-SE"/>
              </w:rPr>
            </w:pPr>
            <w:r w:rsidRPr="00432512">
              <w:rPr>
                <w:noProof/>
                <w:lang w:val="sv-SE"/>
              </w:rPr>
              <w:t>2 ijazah</w:t>
            </w:r>
            <w:r w:rsidR="007B0DED">
              <w:rPr>
                <w:lang w:val="sv-SE"/>
              </w:rPr>
              <w:fldChar w:fldCharType="end"/>
            </w:r>
          </w:p>
        </w:tc>
      </w:tr>
      <w:tr w:rsidR="00022E39" w14:paraId="0C400D36" w14:textId="77777777">
        <w:tc>
          <w:tcPr>
            <w:tcW w:w="10495" w:type="dxa"/>
            <w:tcBorders>
              <w:left w:val="single" w:sz="4" w:space="0" w:color="000000"/>
              <w:bottom w:val="single" w:sz="4" w:space="0" w:color="000000"/>
              <w:right w:val="single" w:sz="4" w:space="0" w:color="000000"/>
            </w:tcBorders>
          </w:tcPr>
          <w:p w14:paraId="74E4E55D" w14:textId="77777777" w:rsidR="00022E39" w:rsidRPr="00CC721C" w:rsidRDefault="00022E39" w:rsidP="00AB4042">
            <w:pPr>
              <w:snapToGrid w:val="0"/>
              <w:spacing w:line="360" w:lineRule="auto"/>
              <w:jc w:val="both"/>
              <w:rPr>
                <w:color w:val="0000FF"/>
                <w:lang w:val="sv-SE"/>
              </w:rPr>
            </w:pPr>
            <w:r w:rsidRPr="00CC721C">
              <w:rPr>
                <w:lang w:val="sv-SE"/>
              </w:rPr>
              <w:t>Tahun</w:t>
            </w:r>
            <w:r w:rsidRPr="00CC721C">
              <w:rPr>
                <w:lang w:val="sv-SE"/>
              </w:rPr>
              <w:tab/>
            </w:r>
            <w:r w:rsidR="00EA4DB5">
              <w:rPr>
                <w:lang w:val="sv-SE"/>
              </w:rPr>
              <w:t xml:space="preserve">            </w:t>
            </w:r>
            <w:r w:rsidRPr="00CC721C">
              <w:rPr>
                <w:lang w:val="sv-SE"/>
              </w:rPr>
              <w:t xml:space="preserve">      </w:t>
            </w:r>
            <w:r w:rsidR="00CC721C">
              <w:t xml:space="preserve">     </w:t>
            </w:r>
            <w:r w:rsidRPr="00CC721C">
              <w:rPr>
                <w:lang w:val="sv-SE"/>
              </w:rPr>
              <w:t>:</w:t>
            </w:r>
            <w:r w:rsidR="00CC721C">
              <w:t xml:space="preserve"> </w:t>
            </w:r>
          </w:p>
        </w:tc>
      </w:tr>
      <w:tr w:rsidR="00022E39" w14:paraId="21B1E942" w14:textId="77777777">
        <w:tc>
          <w:tcPr>
            <w:tcW w:w="10495" w:type="dxa"/>
            <w:tcBorders>
              <w:left w:val="single" w:sz="4" w:space="0" w:color="000000"/>
              <w:bottom w:val="single" w:sz="4" w:space="0" w:color="000000"/>
              <w:right w:val="single" w:sz="4" w:space="0" w:color="000000"/>
            </w:tcBorders>
          </w:tcPr>
          <w:p w14:paraId="10477DCD" w14:textId="036CD161" w:rsidR="00022E39" w:rsidRPr="00AB4042" w:rsidRDefault="00022E39" w:rsidP="007B0DED">
            <w:pPr>
              <w:snapToGrid w:val="0"/>
              <w:spacing w:line="360" w:lineRule="auto"/>
            </w:pPr>
            <w:r w:rsidRPr="00CC721C">
              <w:t xml:space="preserve">Nama </w:t>
            </w:r>
            <w:r w:rsidR="007946F6">
              <w:rPr>
                <w:lang w:val="en-US"/>
              </w:rPr>
              <w:t>Agunan</w:t>
            </w:r>
            <w:r w:rsidRPr="00CC721C">
              <w:t xml:space="preserve">   </w:t>
            </w:r>
            <w:r w:rsidR="00EA4DB5">
              <w:rPr>
                <w:lang w:val="en-US"/>
              </w:rPr>
              <w:t xml:space="preserve"> </w:t>
            </w:r>
            <w:r w:rsidRPr="00CC721C">
              <w:t xml:space="preserve">      </w:t>
            </w:r>
            <w:r w:rsidR="00CC721C">
              <w:t xml:space="preserve">  </w:t>
            </w:r>
            <w:r w:rsidRPr="00CC721C">
              <w:t xml:space="preserve">:  </w:t>
            </w:r>
            <w:r w:rsidR="000F0422">
              <w:rPr>
                <w:noProof/>
                <w:color w:val="0083E6"/>
                <w:lang w:val="sv-SE"/>
              </w:rPr>
              <w:t>{{</w:t>
            </w:r>
            <w:r w:rsidR="000F0422" w:rsidRPr="000F0422">
              <w:rPr>
                <w:noProof/>
                <w:color w:val="0083E6"/>
                <w:lang w:val="sv-SE"/>
              </w:rPr>
              <w:t>nama_debitur</w:t>
            </w:r>
            <w:r w:rsidR="000F0422">
              <w:rPr>
                <w:noProof/>
                <w:color w:val="0083E6"/>
                <w:lang w:val="sv-SE"/>
              </w:rPr>
              <w:t>}}</w:t>
            </w:r>
          </w:p>
        </w:tc>
      </w:tr>
    </w:tbl>
    <w:p w14:paraId="414E3CE7" w14:textId="77777777" w:rsidR="00022E39" w:rsidRDefault="00022E39">
      <w:pPr>
        <w:tabs>
          <w:tab w:val="left" w:pos="1500"/>
        </w:tabs>
      </w:pPr>
    </w:p>
    <w:p w14:paraId="71833F09" w14:textId="77777777" w:rsidR="00022E39" w:rsidRDefault="00022E39"/>
    <w:p w14:paraId="5316234C" w14:textId="77777777" w:rsidR="00022E39" w:rsidRPr="00CC721C" w:rsidRDefault="00022E39">
      <w:pPr>
        <w:tabs>
          <w:tab w:val="left" w:pos="1500"/>
        </w:tabs>
        <w:rPr>
          <w:lang w:val="sv-SE"/>
        </w:rPr>
      </w:pPr>
      <w:r w:rsidRPr="00CC721C">
        <w:rPr>
          <w:lang w:val="sv-SE"/>
        </w:rPr>
        <w:t xml:space="preserve">Demikian tanda terima ini dibuat untuk melengkapi proses kredit di BPR </w:t>
      </w:r>
      <w:r w:rsidR="001425C1">
        <w:rPr>
          <w:lang w:val="sv-SE"/>
        </w:rPr>
        <w:t>SAHABAT SEJATI</w:t>
      </w:r>
      <w:r w:rsidRPr="00CC721C">
        <w:rPr>
          <w:lang w:val="sv-SE"/>
        </w:rPr>
        <w:t>. dan tetap disimpan di BPR sampai fasilitas yang saudara peroleh dinyatakan lunas BANK</w:t>
      </w:r>
    </w:p>
    <w:p w14:paraId="1354EB29" w14:textId="77777777" w:rsidR="00022E39" w:rsidRPr="00CC721C" w:rsidRDefault="00022E39">
      <w:pPr>
        <w:tabs>
          <w:tab w:val="left" w:pos="1500"/>
        </w:tabs>
        <w:rPr>
          <w:lang w:val="sv-SE"/>
        </w:rPr>
      </w:pPr>
    </w:p>
    <w:p w14:paraId="3BCE417C" w14:textId="28FF20E5" w:rsidR="00C34923" w:rsidRDefault="00310C85" w:rsidP="00C34923">
      <w:pPr>
        <w:tabs>
          <w:tab w:val="left" w:pos="1500"/>
        </w:tabs>
        <w:jc w:val="center"/>
      </w:pPr>
      <w:r>
        <w:t xml:space="preserve">                                                                          </w:t>
      </w:r>
      <w:r w:rsidR="00022E39" w:rsidRPr="00CC721C">
        <w:rPr>
          <w:lang w:val="sv-SE"/>
        </w:rPr>
        <w:t>Tempat &amp; Tanggal terima : Cirebon</w:t>
      </w:r>
      <w:r w:rsidR="00C34923">
        <w:t>,</w:t>
      </w:r>
      <w:r w:rsidR="000F0422">
        <w:rPr>
          <w:color w:val="0070C0"/>
          <w:lang w:val="sv-SE"/>
        </w:rPr>
        <w:t>{{</w:t>
      </w:r>
      <w:r w:rsidR="000F0422" w:rsidRPr="000F0422">
        <w:rPr>
          <w:color w:val="0070C0"/>
          <w:lang w:val="sv-SE"/>
        </w:rPr>
        <w:t>tanggal_surat_persetujuan_kredit</w:t>
      </w:r>
      <w:r w:rsidR="000F0422">
        <w:rPr>
          <w:color w:val="0070C0"/>
          <w:lang w:val="sv-SE"/>
        </w:rPr>
        <w:t>}}</w:t>
      </w:r>
      <w:r w:rsidR="000F0422">
        <w:t xml:space="preserve"> </w:t>
      </w:r>
    </w:p>
    <w:p w14:paraId="72B317B9" w14:textId="77777777" w:rsidR="007B0DED" w:rsidRPr="007B0DED" w:rsidRDefault="007B0DED" w:rsidP="00C34923">
      <w:pPr>
        <w:tabs>
          <w:tab w:val="left" w:pos="1500"/>
        </w:tabs>
        <w:jc w:val="center"/>
      </w:pPr>
    </w:p>
    <w:tbl>
      <w:tblPr>
        <w:tblW w:w="0" w:type="auto"/>
        <w:tblLook w:val="04A0" w:firstRow="1" w:lastRow="0" w:firstColumn="1" w:lastColumn="0" w:noHBand="0" w:noVBand="1"/>
      </w:tblPr>
      <w:tblGrid>
        <w:gridCol w:w="5058"/>
        <w:gridCol w:w="5058"/>
      </w:tblGrid>
      <w:tr w:rsidR="007B0DED" w:rsidRPr="00906C4A" w14:paraId="7E005852" w14:textId="77777777" w:rsidTr="005D5D51">
        <w:tc>
          <w:tcPr>
            <w:tcW w:w="5058" w:type="dxa"/>
            <w:shd w:val="clear" w:color="auto" w:fill="auto"/>
          </w:tcPr>
          <w:p w14:paraId="5BA200B4"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101D3D4"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E284F11" w14:textId="77777777" w:rsidR="007B0DED" w:rsidRPr="00906C4A" w:rsidRDefault="007B0DED" w:rsidP="005D5D51">
            <w:pPr>
              <w:tabs>
                <w:tab w:val="left" w:pos="1500"/>
              </w:tabs>
              <w:ind w:right="122"/>
              <w:jc w:val="center"/>
              <w:rPr>
                <w:rFonts w:ascii="Courier New" w:hAnsi="Courier New" w:cs="Courier New"/>
              </w:rPr>
            </w:pPr>
          </w:p>
          <w:p w14:paraId="1B6E447A" w14:textId="77777777" w:rsidR="007B0DED" w:rsidRPr="00906C4A" w:rsidRDefault="007B0DED" w:rsidP="005D5D51">
            <w:pPr>
              <w:tabs>
                <w:tab w:val="left" w:pos="1500"/>
              </w:tabs>
              <w:ind w:right="122"/>
              <w:jc w:val="center"/>
              <w:rPr>
                <w:rFonts w:ascii="Courier New" w:hAnsi="Courier New" w:cs="Courier New"/>
              </w:rPr>
            </w:pPr>
          </w:p>
          <w:p w14:paraId="7045B530" w14:textId="77777777" w:rsidR="007B0DED" w:rsidRPr="00906C4A" w:rsidRDefault="007B0DED" w:rsidP="005D5D51">
            <w:pPr>
              <w:tabs>
                <w:tab w:val="left" w:pos="1500"/>
              </w:tabs>
              <w:ind w:right="122"/>
              <w:jc w:val="center"/>
              <w:rPr>
                <w:rFonts w:ascii="Courier New" w:hAnsi="Courier New" w:cs="Courier New"/>
              </w:rPr>
            </w:pPr>
          </w:p>
          <w:p w14:paraId="3D44ED78" w14:textId="77777777" w:rsidR="007B0DED" w:rsidRPr="00906C4A" w:rsidRDefault="007B0DED" w:rsidP="005D5D51">
            <w:pPr>
              <w:tabs>
                <w:tab w:val="left" w:pos="1500"/>
              </w:tabs>
              <w:ind w:right="122"/>
              <w:jc w:val="center"/>
              <w:rPr>
                <w:rFonts w:ascii="Courier New" w:hAnsi="Courier New" w:cs="Courier New"/>
              </w:rPr>
            </w:pPr>
          </w:p>
          <w:p w14:paraId="1856F853" w14:textId="77777777" w:rsidR="007B0DED" w:rsidRPr="00906C4A" w:rsidRDefault="007B0DED" w:rsidP="005D5D51">
            <w:pPr>
              <w:tabs>
                <w:tab w:val="left" w:pos="1500"/>
              </w:tabs>
              <w:ind w:right="122"/>
              <w:jc w:val="center"/>
              <w:rPr>
                <w:rFonts w:ascii="Courier New" w:hAnsi="Courier New" w:cs="Courier New"/>
              </w:rPr>
            </w:pPr>
          </w:p>
          <w:p w14:paraId="5B8158EC" w14:textId="0AA6F393" w:rsidR="007B0DED" w:rsidRPr="0003064B" w:rsidRDefault="000F0422" w:rsidP="005D5D51">
            <w:pPr>
              <w:tabs>
                <w:tab w:val="left" w:pos="1500"/>
              </w:tabs>
              <w:ind w:right="122"/>
              <w:jc w:val="center"/>
              <w:rPr>
                <w:rFonts w:ascii="Courier New" w:hAnsi="Courier New" w:cs="Courier New"/>
                <w:b/>
                <w:color w:val="0070C0"/>
              </w:rPr>
            </w:pPr>
            <w:r>
              <w:rPr>
                <w:rFonts w:ascii="Courier New" w:hAnsi="Courier New" w:cs="Courier New"/>
                <w:b/>
                <w:color w:val="0070C0"/>
              </w:rPr>
              <w:t>{{</w:t>
            </w:r>
            <w:r w:rsidRPr="000F0422">
              <w:rPr>
                <w:rFonts w:ascii="Courier New" w:hAnsi="Courier New" w:cs="Courier New"/>
                <w:b/>
                <w:color w:val="0070C0"/>
              </w:rPr>
              <w:t>nama_debitur</w:t>
            </w:r>
            <w:r>
              <w:rPr>
                <w:rFonts w:ascii="Courier New" w:hAnsi="Courier New" w:cs="Courier New"/>
                <w:b/>
                <w:color w:val="0070C0"/>
              </w:rPr>
              <w:t>}}</w:t>
            </w:r>
          </w:p>
        </w:tc>
        <w:tc>
          <w:tcPr>
            <w:tcW w:w="5058" w:type="dxa"/>
            <w:shd w:val="clear" w:color="auto" w:fill="auto"/>
          </w:tcPr>
          <w:p w14:paraId="0C3D4E99"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26FCF689" w14:textId="77777777" w:rsidR="007B0DED" w:rsidRPr="00906C4A" w:rsidRDefault="007B0DED" w:rsidP="005D5D51">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518AAD07" w14:textId="77777777" w:rsidR="007B0DED" w:rsidRPr="00906C4A" w:rsidRDefault="007B0DED" w:rsidP="005D5D51">
            <w:pPr>
              <w:tabs>
                <w:tab w:val="left" w:pos="1500"/>
              </w:tabs>
              <w:ind w:right="122"/>
              <w:jc w:val="center"/>
              <w:rPr>
                <w:rFonts w:ascii="Courier New" w:hAnsi="Courier New" w:cs="Courier New"/>
              </w:rPr>
            </w:pPr>
          </w:p>
          <w:p w14:paraId="501CB56A" w14:textId="77777777" w:rsidR="007B0DED" w:rsidRPr="00906C4A" w:rsidRDefault="007B0DED" w:rsidP="005D5D51">
            <w:pPr>
              <w:tabs>
                <w:tab w:val="left" w:pos="1500"/>
              </w:tabs>
              <w:ind w:right="122"/>
              <w:jc w:val="center"/>
              <w:rPr>
                <w:rFonts w:ascii="Courier New" w:hAnsi="Courier New" w:cs="Courier New"/>
              </w:rPr>
            </w:pPr>
          </w:p>
          <w:p w14:paraId="78689578" w14:textId="77777777" w:rsidR="007B0DED" w:rsidRPr="00906C4A" w:rsidRDefault="007B0DED" w:rsidP="005D5D51">
            <w:pPr>
              <w:tabs>
                <w:tab w:val="left" w:pos="1500"/>
              </w:tabs>
              <w:ind w:right="122"/>
              <w:jc w:val="center"/>
              <w:rPr>
                <w:rFonts w:ascii="Courier New" w:hAnsi="Courier New" w:cs="Courier New"/>
              </w:rPr>
            </w:pPr>
          </w:p>
          <w:p w14:paraId="5F3B275C" w14:textId="77777777" w:rsidR="007B0DED" w:rsidRPr="00906C4A" w:rsidRDefault="007B0DED" w:rsidP="005D5D51">
            <w:pPr>
              <w:tabs>
                <w:tab w:val="left" w:pos="1500"/>
              </w:tabs>
              <w:ind w:right="122"/>
              <w:jc w:val="center"/>
              <w:rPr>
                <w:rFonts w:ascii="Courier New" w:hAnsi="Courier New" w:cs="Courier New"/>
              </w:rPr>
            </w:pPr>
          </w:p>
          <w:p w14:paraId="7B61DD8B" w14:textId="77777777" w:rsidR="007B0DED" w:rsidRPr="00906C4A" w:rsidRDefault="007B0DED" w:rsidP="005D5D51">
            <w:pPr>
              <w:tabs>
                <w:tab w:val="left" w:pos="1500"/>
              </w:tabs>
              <w:ind w:right="122"/>
              <w:jc w:val="center"/>
              <w:rPr>
                <w:rFonts w:ascii="Courier New" w:hAnsi="Courier New" w:cs="Courier New"/>
              </w:rPr>
            </w:pPr>
          </w:p>
          <w:p w14:paraId="747D17A0" w14:textId="77777777" w:rsidR="007B0DED" w:rsidRPr="00906C4A" w:rsidRDefault="007B0DED" w:rsidP="005D5D51">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6E494416" w14:textId="77777777" w:rsidR="00022E39" w:rsidRPr="00CC721C" w:rsidRDefault="00022E39">
      <w:pPr>
        <w:tabs>
          <w:tab w:val="left" w:pos="1500"/>
        </w:tabs>
        <w:jc w:val="both"/>
        <w:rPr>
          <w:sz w:val="16"/>
          <w:szCs w:val="16"/>
          <w:lang w:val="sv-SE"/>
        </w:rPr>
      </w:pPr>
      <w:r w:rsidRPr="00CC721C">
        <w:rPr>
          <w:i/>
          <w:sz w:val="16"/>
          <w:szCs w:val="16"/>
          <w:lang w:val="sv-SE"/>
        </w:rPr>
        <w:t>.</w:t>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Pr="00CC721C">
        <w:rPr>
          <w:i/>
          <w:sz w:val="16"/>
          <w:szCs w:val="16"/>
          <w:lang w:val="sv-SE"/>
        </w:rPr>
        <w:tab/>
      </w:r>
      <w:r w:rsidR="000328BB" w:rsidRPr="00CC721C">
        <w:rPr>
          <w:i/>
          <w:sz w:val="16"/>
          <w:szCs w:val="16"/>
        </w:rPr>
        <w:t xml:space="preserve">   </w:t>
      </w:r>
      <w:r w:rsidR="00CC721C">
        <w:rPr>
          <w:i/>
          <w:sz w:val="16"/>
          <w:szCs w:val="16"/>
        </w:rPr>
        <w:t xml:space="preserve">          </w:t>
      </w:r>
    </w:p>
    <w:p w14:paraId="0BC5FB67" w14:textId="77777777" w:rsidR="00022E39" w:rsidRPr="00CC721C" w:rsidRDefault="00022E39">
      <w:pPr>
        <w:tabs>
          <w:tab w:val="left" w:pos="1500"/>
        </w:tabs>
        <w:jc w:val="both"/>
      </w:pPr>
    </w:p>
    <w:p w14:paraId="454A5830" w14:textId="77777777" w:rsidR="00022E39" w:rsidRDefault="00022E39">
      <w:pPr>
        <w:tabs>
          <w:tab w:val="left" w:pos="1500"/>
        </w:tabs>
        <w:jc w:val="both"/>
        <w:rPr>
          <w:rFonts w:ascii="Courier New" w:hAnsi="Courier New"/>
        </w:rPr>
      </w:pPr>
    </w:p>
    <w:p w14:paraId="50260500" w14:textId="77777777" w:rsidR="00022E39" w:rsidRDefault="00022E39">
      <w:pPr>
        <w:tabs>
          <w:tab w:val="left" w:pos="1500"/>
        </w:tabs>
        <w:jc w:val="both"/>
        <w:rPr>
          <w:rFonts w:ascii="Courier New" w:hAnsi="Courier New"/>
        </w:rPr>
      </w:pPr>
    </w:p>
    <w:p w14:paraId="5D9AA97D" w14:textId="77777777" w:rsidR="004D3F58" w:rsidRDefault="004D3F58">
      <w:pPr>
        <w:tabs>
          <w:tab w:val="left" w:pos="1500"/>
        </w:tabs>
        <w:jc w:val="both"/>
        <w:rPr>
          <w:rFonts w:ascii="Courier New" w:hAnsi="Courier New"/>
        </w:rPr>
      </w:pPr>
    </w:p>
    <w:p w14:paraId="11650E1C" w14:textId="77777777" w:rsidR="003D311B" w:rsidRDefault="003D311B">
      <w:pPr>
        <w:tabs>
          <w:tab w:val="left" w:pos="1500"/>
        </w:tabs>
        <w:jc w:val="both"/>
        <w:rPr>
          <w:rFonts w:ascii="Courier New" w:hAnsi="Courier New"/>
        </w:rPr>
      </w:pPr>
    </w:p>
    <w:p w14:paraId="6CDAF8A6" w14:textId="77777777" w:rsidR="003D311B" w:rsidRDefault="003D311B">
      <w:pPr>
        <w:tabs>
          <w:tab w:val="left" w:pos="1500"/>
        </w:tabs>
        <w:jc w:val="both"/>
        <w:rPr>
          <w:rFonts w:ascii="Courier New" w:hAnsi="Courier New"/>
        </w:rPr>
      </w:pPr>
    </w:p>
    <w:p w14:paraId="2781E627" w14:textId="77777777" w:rsidR="003D311B" w:rsidRDefault="003D311B">
      <w:pPr>
        <w:tabs>
          <w:tab w:val="left" w:pos="1500"/>
        </w:tabs>
        <w:jc w:val="both"/>
        <w:rPr>
          <w:rFonts w:ascii="Courier New" w:hAnsi="Courier New"/>
        </w:rPr>
      </w:pPr>
    </w:p>
    <w:p w14:paraId="3D6724BC" w14:textId="77777777" w:rsidR="003D311B" w:rsidRDefault="003D311B">
      <w:pPr>
        <w:tabs>
          <w:tab w:val="left" w:pos="1500"/>
        </w:tabs>
        <w:jc w:val="both"/>
        <w:rPr>
          <w:rFonts w:ascii="Courier New" w:hAnsi="Courier New"/>
        </w:rPr>
      </w:pPr>
    </w:p>
    <w:p w14:paraId="38F90D79" w14:textId="77777777" w:rsidR="003D311B" w:rsidRDefault="003D311B">
      <w:pPr>
        <w:tabs>
          <w:tab w:val="left" w:pos="1500"/>
        </w:tabs>
        <w:jc w:val="both"/>
        <w:rPr>
          <w:rFonts w:ascii="Courier New" w:hAnsi="Courier New"/>
        </w:rPr>
      </w:pPr>
    </w:p>
    <w:p w14:paraId="4586B83E" w14:textId="77777777" w:rsidR="003D311B" w:rsidRDefault="003D311B">
      <w:pPr>
        <w:tabs>
          <w:tab w:val="left" w:pos="1500"/>
        </w:tabs>
        <w:jc w:val="both"/>
        <w:rPr>
          <w:rFonts w:ascii="Courier New" w:hAnsi="Courier New"/>
        </w:rPr>
      </w:pPr>
    </w:p>
    <w:p w14:paraId="5C5701D5" w14:textId="77777777" w:rsidR="003D311B" w:rsidRDefault="003D311B">
      <w:pPr>
        <w:tabs>
          <w:tab w:val="left" w:pos="1500"/>
        </w:tabs>
        <w:jc w:val="both"/>
        <w:rPr>
          <w:rFonts w:ascii="Courier New" w:hAnsi="Courier New"/>
        </w:rPr>
      </w:pPr>
    </w:p>
    <w:p w14:paraId="10EE2405" w14:textId="77777777" w:rsidR="003D311B" w:rsidRDefault="003D311B">
      <w:pPr>
        <w:tabs>
          <w:tab w:val="left" w:pos="1500"/>
        </w:tabs>
        <w:jc w:val="both"/>
        <w:rPr>
          <w:rFonts w:ascii="Courier New" w:hAnsi="Courier New"/>
        </w:rPr>
      </w:pPr>
    </w:p>
    <w:p w14:paraId="1AE88CEA" w14:textId="77777777" w:rsidR="003D311B" w:rsidRDefault="003D311B">
      <w:pPr>
        <w:tabs>
          <w:tab w:val="left" w:pos="1500"/>
        </w:tabs>
        <w:jc w:val="both"/>
        <w:rPr>
          <w:rFonts w:ascii="Courier New" w:hAnsi="Courier New"/>
        </w:rPr>
      </w:pPr>
    </w:p>
    <w:p w14:paraId="6672B037" w14:textId="77777777" w:rsidR="003D311B" w:rsidRDefault="003D311B">
      <w:pPr>
        <w:tabs>
          <w:tab w:val="left" w:pos="1500"/>
        </w:tabs>
        <w:jc w:val="both"/>
        <w:rPr>
          <w:rFonts w:ascii="Courier New" w:hAnsi="Courier New"/>
        </w:rPr>
      </w:pPr>
    </w:p>
    <w:p w14:paraId="58DF2B8F" w14:textId="77777777" w:rsidR="003D311B" w:rsidRDefault="003D311B">
      <w:pPr>
        <w:tabs>
          <w:tab w:val="left" w:pos="1500"/>
        </w:tabs>
        <w:jc w:val="both"/>
        <w:rPr>
          <w:rFonts w:ascii="Courier New" w:hAnsi="Courier New"/>
        </w:rPr>
      </w:pPr>
    </w:p>
    <w:p w14:paraId="0496F747" w14:textId="77777777" w:rsidR="003D311B" w:rsidRDefault="003D311B">
      <w:pPr>
        <w:tabs>
          <w:tab w:val="left" w:pos="1500"/>
        </w:tabs>
        <w:jc w:val="both"/>
        <w:rPr>
          <w:rFonts w:ascii="Courier New" w:hAnsi="Courier New"/>
        </w:rPr>
      </w:pPr>
    </w:p>
    <w:p w14:paraId="2E99089B" w14:textId="77777777" w:rsidR="003D311B" w:rsidRPr="00355A43" w:rsidRDefault="003D311B" w:rsidP="003D311B">
      <w:pPr>
        <w:spacing w:line="360" w:lineRule="auto"/>
        <w:jc w:val="center"/>
        <w:rPr>
          <w:b/>
        </w:rPr>
      </w:pPr>
      <w:r w:rsidRPr="00355A43">
        <w:rPr>
          <w:b/>
        </w:rPr>
        <w:t>SURAT PERNYATAAN</w:t>
      </w:r>
    </w:p>
    <w:p w14:paraId="3FEBE36C" w14:textId="77777777" w:rsidR="003D311B" w:rsidRPr="00355A43" w:rsidRDefault="003D311B" w:rsidP="003D311B">
      <w:pPr>
        <w:spacing w:line="360" w:lineRule="auto"/>
        <w:jc w:val="center"/>
        <w:rPr>
          <w:b/>
          <w:lang w:val="en-US"/>
        </w:rPr>
      </w:pPr>
    </w:p>
    <w:p w14:paraId="57807A27" w14:textId="77777777" w:rsidR="003D311B" w:rsidRPr="00355A43" w:rsidRDefault="003D311B" w:rsidP="003D311B">
      <w:pPr>
        <w:spacing w:line="360" w:lineRule="auto"/>
        <w:jc w:val="both"/>
        <w:rPr>
          <w:lang w:val="en-US"/>
        </w:rPr>
      </w:pPr>
      <w:r w:rsidRPr="00355A43">
        <w:t>Yang bertanda tangan di bawah ini :</w:t>
      </w:r>
    </w:p>
    <w:p w14:paraId="76DB14CA" w14:textId="77777777" w:rsidR="003D311B" w:rsidRPr="00355A43" w:rsidRDefault="003D311B" w:rsidP="003D311B">
      <w:pPr>
        <w:spacing w:line="360" w:lineRule="auto"/>
        <w:jc w:val="both"/>
        <w:rPr>
          <w:lang w:val="en-US"/>
        </w:rPr>
      </w:pPr>
    </w:p>
    <w:p w14:paraId="4DB9756E" w14:textId="24E5D9DB" w:rsidR="003D311B" w:rsidRPr="00355A43" w:rsidRDefault="003D311B" w:rsidP="003D311B">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0F0422">
        <w:rPr>
          <w:color w:val="0070C0"/>
          <w:lang w:val="en-US"/>
        </w:rPr>
        <w:t>{{</w:t>
      </w:r>
      <w:r w:rsidR="000F0422" w:rsidRPr="000F0422">
        <w:rPr>
          <w:color w:val="0070C0"/>
          <w:lang w:val="en-US"/>
        </w:rPr>
        <w:t>nama_debitur</w:t>
      </w:r>
      <w:r w:rsidR="000F0422">
        <w:rPr>
          <w:color w:val="0070C0"/>
          <w:lang w:val="en-US"/>
        </w:rPr>
        <w:t>}}</w:t>
      </w:r>
    </w:p>
    <w:p w14:paraId="5EDAD41A" w14:textId="3C162D4D" w:rsidR="003D311B" w:rsidRPr="00355A43" w:rsidRDefault="003D311B" w:rsidP="003D311B">
      <w:pPr>
        <w:tabs>
          <w:tab w:val="left" w:pos="2160"/>
        </w:tabs>
        <w:spacing w:line="360" w:lineRule="auto"/>
        <w:ind w:left="360"/>
        <w:jc w:val="both"/>
      </w:pPr>
      <w:r w:rsidRPr="00355A43">
        <w:t xml:space="preserve">Alamat </w:t>
      </w:r>
      <w:r w:rsidRPr="00355A43">
        <w:tab/>
        <w:t>:</w:t>
      </w:r>
      <w:r w:rsidRPr="00355A43">
        <w:rPr>
          <w:lang w:val="en-US"/>
        </w:rPr>
        <w:t xml:space="preserve"> </w:t>
      </w:r>
      <w:r w:rsidR="000F0422">
        <w:rPr>
          <w:color w:val="0070C0"/>
          <w:lang w:val="en-US"/>
        </w:rPr>
        <w:t>{{</w:t>
      </w:r>
      <w:r w:rsidR="000F0422" w:rsidRPr="000F0422">
        <w:rPr>
          <w:color w:val="0070C0"/>
          <w:lang w:val="en-US"/>
        </w:rPr>
        <w:t>tempat_tinggal_debitur</w:t>
      </w:r>
      <w:r w:rsidR="000F0422">
        <w:rPr>
          <w:color w:val="0070C0"/>
          <w:lang w:val="en-US"/>
        </w:rPr>
        <w:t>}}</w:t>
      </w:r>
    </w:p>
    <w:p w14:paraId="0C07CCCE" w14:textId="7FD291AB" w:rsidR="003D311B" w:rsidRPr="00355A43" w:rsidRDefault="003D311B" w:rsidP="003D311B">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r w:rsidR="000F0422">
        <w:rPr>
          <w:color w:val="0070C0"/>
          <w:lang w:val="en-US"/>
        </w:rPr>
        <w:t>{{</w:t>
      </w:r>
      <w:r w:rsidR="000F0422" w:rsidRPr="000F0422">
        <w:rPr>
          <w:color w:val="0070C0"/>
          <w:lang w:val="en-US"/>
        </w:rPr>
        <w:t>pekerjaan_debitur</w:t>
      </w:r>
      <w:r w:rsidR="000F0422">
        <w:rPr>
          <w:color w:val="0070C0"/>
          <w:lang w:val="en-US"/>
        </w:rPr>
        <w:t>}}</w:t>
      </w:r>
    </w:p>
    <w:p w14:paraId="2248A8C5" w14:textId="77777777" w:rsidR="003D311B" w:rsidRPr="00355A43" w:rsidRDefault="003D311B" w:rsidP="003D311B">
      <w:pPr>
        <w:tabs>
          <w:tab w:val="left" w:pos="2160"/>
        </w:tabs>
        <w:spacing w:line="360" w:lineRule="auto"/>
        <w:ind w:left="360"/>
        <w:jc w:val="both"/>
        <w:rPr>
          <w:lang w:val="en-US"/>
        </w:rPr>
      </w:pPr>
    </w:p>
    <w:p w14:paraId="587F4E4E" w14:textId="77777777" w:rsidR="003D311B" w:rsidRPr="00355A43" w:rsidRDefault="003D311B" w:rsidP="003D311B">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apapun kepada petugas </w:t>
      </w:r>
      <w:r w:rsidRPr="00355A43">
        <w:rPr>
          <w:b/>
        </w:rPr>
        <w:t>PT. BPR SAHABAT SEJATI</w:t>
      </w:r>
      <w:r w:rsidRPr="00355A43">
        <w:t xml:space="preserve"> selama proses pengajuan kredit sampai dengan pencairan kredit.</w:t>
      </w:r>
    </w:p>
    <w:p w14:paraId="26EBDDC7" w14:textId="77777777" w:rsidR="003D311B" w:rsidRPr="00355A43" w:rsidRDefault="003D311B" w:rsidP="003D311B">
      <w:pPr>
        <w:spacing w:line="360" w:lineRule="auto"/>
        <w:jc w:val="both"/>
        <w:rPr>
          <w:lang w:val="en-US"/>
        </w:rPr>
      </w:pPr>
    </w:p>
    <w:p w14:paraId="41A7F428" w14:textId="77777777" w:rsidR="003D311B" w:rsidRPr="00355A43" w:rsidRDefault="003D311B" w:rsidP="003D311B">
      <w:pPr>
        <w:spacing w:line="360" w:lineRule="auto"/>
        <w:jc w:val="both"/>
        <w:rPr>
          <w:lang w:val="en-US"/>
        </w:rPr>
      </w:pPr>
      <w:r w:rsidRPr="00355A43">
        <w:t>Demikian pernyataan ini saya buat dengan sebenar – benarnya agar dapat di gunakan sebagai mana mestinya.</w:t>
      </w:r>
    </w:p>
    <w:p w14:paraId="634E8CB4" w14:textId="77777777" w:rsidR="003D311B" w:rsidRPr="00355A43" w:rsidRDefault="003D311B" w:rsidP="003D311B">
      <w:pPr>
        <w:spacing w:line="360" w:lineRule="auto"/>
        <w:jc w:val="both"/>
        <w:rPr>
          <w:lang w:val="en-US"/>
        </w:rPr>
      </w:pPr>
    </w:p>
    <w:p w14:paraId="5778BDFD" w14:textId="77777777" w:rsidR="003D311B" w:rsidRPr="00355A43" w:rsidRDefault="003D311B" w:rsidP="003D311B">
      <w:pPr>
        <w:spacing w:line="360" w:lineRule="auto"/>
        <w:jc w:val="both"/>
        <w:rPr>
          <w:lang w:val="en-US"/>
        </w:rPr>
      </w:pPr>
    </w:p>
    <w:p w14:paraId="4E1D82A1" w14:textId="77777777" w:rsidR="003D311B" w:rsidRPr="00355A43" w:rsidRDefault="003D311B" w:rsidP="003D311B">
      <w:pPr>
        <w:spacing w:line="360" w:lineRule="auto"/>
        <w:jc w:val="both"/>
        <w:rPr>
          <w:lang w:val="en-US"/>
        </w:rPr>
      </w:pPr>
    </w:p>
    <w:p w14:paraId="5D292DA8" w14:textId="77777777" w:rsidR="003D311B" w:rsidRPr="00355A43" w:rsidRDefault="003D311B" w:rsidP="003D311B">
      <w:pPr>
        <w:spacing w:line="360" w:lineRule="auto"/>
        <w:jc w:val="both"/>
        <w:rPr>
          <w:lang w:val="en-US"/>
        </w:rPr>
      </w:pPr>
    </w:p>
    <w:p w14:paraId="0FC977B3" w14:textId="77777777" w:rsidR="003D311B" w:rsidRPr="00355A43" w:rsidRDefault="003D311B" w:rsidP="003D311B">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3D311B" w:rsidRPr="00355A43" w14:paraId="5D80AB61" w14:textId="77777777" w:rsidTr="00F30EBE">
        <w:tc>
          <w:tcPr>
            <w:tcW w:w="5328" w:type="dxa"/>
            <w:shd w:val="clear" w:color="auto" w:fill="auto"/>
          </w:tcPr>
          <w:p w14:paraId="3F01D68F" w14:textId="77777777" w:rsidR="003D311B" w:rsidRPr="00355A43" w:rsidRDefault="003D311B" w:rsidP="00F30EBE">
            <w:pPr>
              <w:spacing w:line="360" w:lineRule="auto"/>
              <w:jc w:val="both"/>
              <w:rPr>
                <w:lang w:val="en-US"/>
              </w:rPr>
            </w:pPr>
          </w:p>
        </w:tc>
        <w:tc>
          <w:tcPr>
            <w:tcW w:w="5328" w:type="dxa"/>
            <w:shd w:val="clear" w:color="auto" w:fill="auto"/>
          </w:tcPr>
          <w:p w14:paraId="4490FF32" w14:textId="134238AB" w:rsidR="003D311B" w:rsidRPr="00355A43" w:rsidRDefault="003D311B" w:rsidP="00F30EBE">
            <w:pPr>
              <w:spacing w:line="360" w:lineRule="auto"/>
              <w:jc w:val="center"/>
            </w:pPr>
            <w:r w:rsidRPr="00355A43">
              <w:t>Cirebon,</w:t>
            </w:r>
            <w:r w:rsidRPr="00355A43">
              <w:rPr>
                <w:lang w:val="en-US"/>
              </w:rPr>
              <w:t xml:space="preserve"> </w:t>
            </w:r>
            <w:r w:rsidR="000F0422">
              <w:rPr>
                <w:color w:val="0070C0"/>
                <w:lang w:val="en-US"/>
              </w:rPr>
              <w:t>{{</w:t>
            </w:r>
            <w:r w:rsidR="000F0422" w:rsidRPr="000F0422">
              <w:rPr>
                <w:color w:val="0070C0"/>
                <w:lang w:val="en-US"/>
              </w:rPr>
              <w:t>tanggal_surat_persetujuan_kredit</w:t>
            </w:r>
            <w:r w:rsidR="000F0422">
              <w:rPr>
                <w:color w:val="0070C0"/>
                <w:lang w:val="en-US"/>
              </w:rPr>
              <w:t>}}</w:t>
            </w:r>
          </w:p>
          <w:p w14:paraId="099AF370" w14:textId="77777777" w:rsidR="003D311B" w:rsidRPr="00355A43" w:rsidRDefault="003D311B" w:rsidP="00F30EBE">
            <w:pPr>
              <w:spacing w:line="360" w:lineRule="auto"/>
              <w:jc w:val="center"/>
            </w:pPr>
          </w:p>
          <w:p w14:paraId="1879D41A" w14:textId="77777777" w:rsidR="003D311B" w:rsidRPr="00355A43" w:rsidRDefault="003D311B" w:rsidP="00F30EBE">
            <w:pPr>
              <w:spacing w:line="360" w:lineRule="auto"/>
              <w:jc w:val="center"/>
            </w:pPr>
          </w:p>
          <w:p w14:paraId="14CA96B4" w14:textId="77777777" w:rsidR="003D311B" w:rsidRPr="00355A43" w:rsidRDefault="003D311B" w:rsidP="00F30EBE">
            <w:pPr>
              <w:spacing w:line="360" w:lineRule="auto"/>
              <w:jc w:val="center"/>
            </w:pPr>
          </w:p>
          <w:p w14:paraId="3B044624" w14:textId="42901690" w:rsidR="003D311B" w:rsidRPr="0003064B" w:rsidRDefault="000F0422" w:rsidP="00F30EBE">
            <w:pPr>
              <w:jc w:val="center"/>
              <w:rPr>
                <w:b/>
                <w:color w:val="0070C0"/>
                <w:u w:val="single"/>
              </w:rPr>
            </w:pPr>
            <w:r>
              <w:rPr>
                <w:b/>
                <w:color w:val="0070C0"/>
                <w:u w:val="single"/>
                <w:lang w:val="en-US"/>
              </w:rPr>
              <w:t>{{</w:t>
            </w:r>
            <w:r w:rsidRPr="000F0422">
              <w:rPr>
                <w:b/>
                <w:color w:val="0070C0"/>
                <w:u w:val="single"/>
                <w:lang w:val="en-US"/>
              </w:rPr>
              <w:t>nama_debitur</w:t>
            </w:r>
            <w:r>
              <w:rPr>
                <w:b/>
                <w:color w:val="0070C0"/>
                <w:u w:val="single"/>
                <w:lang w:val="en-US"/>
              </w:rPr>
              <w:t>}}</w:t>
            </w:r>
          </w:p>
          <w:p w14:paraId="2E03A93F" w14:textId="77777777" w:rsidR="003D311B" w:rsidRPr="00355A43" w:rsidRDefault="003D311B" w:rsidP="00F30EBE">
            <w:pPr>
              <w:spacing w:line="360" w:lineRule="auto"/>
              <w:jc w:val="center"/>
            </w:pPr>
            <w:r w:rsidRPr="00355A43">
              <w:rPr>
                <w:lang w:val="en-US"/>
              </w:rPr>
              <w:t>Debitur</w:t>
            </w:r>
          </w:p>
        </w:tc>
      </w:tr>
    </w:tbl>
    <w:p w14:paraId="2C3B8BBF" w14:textId="77777777" w:rsidR="003D311B" w:rsidRPr="00355A43" w:rsidRDefault="003D311B" w:rsidP="003D311B">
      <w:pPr>
        <w:spacing w:line="360" w:lineRule="auto"/>
        <w:jc w:val="both"/>
        <w:rPr>
          <w:b/>
          <w:lang w:val="sv-SE"/>
        </w:rPr>
      </w:pPr>
    </w:p>
    <w:p w14:paraId="036CDA42" w14:textId="77777777" w:rsidR="003D311B" w:rsidRPr="00355A43" w:rsidRDefault="003D311B" w:rsidP="003D311B">
      <w:pPr>
        <w:jc w:val="both"/>
        <w:rPr>
          <w:lang w:val="sv-SE"/>
        </w:rPr>
      </w:pPr>
    </w:p>
    <w:p w14:paraId="01FDCE7A" w14:textId="77777777" w:rsidR="003D311B" w:rsidRPr="00355A43" w:rsidRDefault="003D311B" w:rsidP="003D311B">
      <w:pPr>
        <w:jc w:val="both"/>
        <w:rPr>
          <w:lang w:val="sv-SE"/>
        </w:rPr>
      </w:pPr>
    </w:p>
    <w:p w14:paraId="00E6D027" w14:textId="77777777" w:rsidR="003D311B" w:rsidRPr="00355A43" w:rsidRDefault="003D311B" w:rsidP="003D311B">
      <w:pPr>
        <w:jc w:val="both"/>
        <w:rPr>
          <w:lang w:val="sv-SE"/>
        </w:rPr>
      </w:pPr>
    </w:p>
    <w:p w14:paraId="31CC13A1" w14:textId="77777777" w:rsidR="003D311B" w:rsidRDefault="003D311B">
      <w:pPr>
        <w:tabs>
          <w:tab w:val="left" w:pos="1500"/>
        </w:tabs>
        <w:jc w:val="both"/>
        <w:rPr>
          <w:rFonts w:ascii="Courier New" w:hAnsi="Courier New"/>
        </w:rPr>
      </w:pPr>
    </w:p>
    <w:p w14:paraId="7D19DF72" w14:textId="77777777" w:rsidR="003D311B" w:rsidRDefault="003D311B">
      <w:pPr>
        <w:tabs>
          <w:tab w:val="left" w:pos="1500"/>
        </w:tabs>
        <w:jc w:val="both"/>
        <w:rPr>
          <w:rFonts w:ascii="Courier New" w:hAnsi="Courier New"/>
        </w:rPr>
      </w:pPr>
    </w:p>
    <w:p w14:paraId="649E0EE9" w14:textId="77777777" w:rsidR="003D311B" w:rsidRDefault="003D311B">
      <w:pPr>
        <w:tabs>
          <w:tab w:val="left" w:pos="1500"/>
        </w:tabs>
        <w:jc w:val="both"/>
        <w:rPr>
          <w:rFonts w:ascii="Courier New" w:hAnsi="Courier New"/>
        </w:rPr>
      </w:pPr>
    </w:p>
    <w:sectPr w:rsidR="003D311B">
      <w:footnotePr>
        <w:pos w:val="beneathText"/>
      </w:footnotePr>
      <w:type w:val="continuous"/>
      <w:pgSz w:w="12240" w:h="15840"/>
      <w:pgMar w:top="1138" w:right="1080" w:bottom="113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00000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1"/>
      <w:numFmt w:val="bullet"/>
      <w:lvlText w:val="-"/>
      <w:lvlJc w:val="left"/>
      <w:pPr>
        <w:tabs>
          <w:tab w:val="num" w:pos="2880"/>
        </w:tabs>
        <w:ind w:left="2880" w:hanging="360"/>
      </w:pPr>
      <w:rPr>
        <w:rFonts w:ascii="Times New Roman" w:hAnsi="Times New Roman" w:cs="Times New Roman"/>
      </w:rPr>
    </w:lvl>
    <w:lvl w:ilvl="1">
      <w:start w:val="1"/>
      <w:numFmt w:val="bullet"/>
      <w:lvlText w:val="o"/>
      <w:lvlJc w:val="left"/>
      <w:pPr>
        <w:tabs>
          <w:tab w:val="num" w:pos="3600"/>
        </w:tabs>
        <w:ind w:left="3600" w:hanging="360"/>
      </w:pPr>
      <w:rPr>
        <w:rFonts w:ascii="Courier New" w:hAnsi="Courier New"/>
      </w:rPr>
    </w:lvl>
    <w:lvl w:ilvl="2">
      <w:start w:val="1"/>
      <w:numFmt w:val="bullet"/>
      <w:lvlText w:val=""/>
      <w:lvlJc w:val="left"/>
      <w:pPr>
        <w:tabs>
          <w:tab w:val="num" w:pos="4320"/>
        </w:tabs>
        <w:ind w:left="4320" w:hanging="360"/>
      </w:pPr>
      <w:rPr>
        <w:rFonts w:ascii="Wingdings" w:hAnsi="Wingdings"/>
      </w:rPr>
    </w:lvl>
    <w:lvl w:ilvl="3">
      <w:start w:val="1"/>
      <w:numFmt w:val="bullet"/>
      <w:lvlText w:val=""/>
      <w:lvlJc w:val="left"/>
      <w:pPr>
        <w:tabs>
          <w:tab w:val="num" w:pos="5040"/>
        </w:tabs>
        <w:ind w:left="5040" w:hanging="360"/>
      </w:pPr>
      <w:rPr>
        <w:rFonts w:ascii="Symbol" w:hAnsi="Symbol"/>
      </w:rPr>
    </w:lvl>
    <w:lvl w:ilvl="4">
      <w:start w:val="1"/>
      <w:numFmt w:val="bullet"/>
      <w:lvlText w:val="o"/>
      <w:lvlJc w:val="left"/>
      <w:pPr>
        <w:tabs>
          <w:tab w:val="num" w:pos="5760"/>
        </w:tabs>
        <w:ind w:left="5760" w:hanging="360"/>
      </w:pPr>
      <w:rPr>
        <w:rFonts w:ascii="Courier New" w:hAnsi="Courier New"/>
      </w:rPr>
    </w:lvl>
    <w:lvl w:ilvl="5">
      <w:start w:val="1"/>
      <w:numFmt w:val="bullet"/>
      <w:lvlText w:val=""/>
      <w:lvlJc w:val="left"/>
      <w:pPr>
        <w:tabs>
          <w:tab w:val="num" w:pos="6480"/>
        </w:tabs>
        <w:ind w:left="6480" w:hanging="360"/>
      </w:pPr>
      <w:rPr>
        <w:rFonts w:ascii="Wingdings" w:hAnsi="Wingdings"/>
      </w:rPr>
    </w:lvl>
    <w:lvl w:ilvl="6">
      <w:start w:val="1"/>
      <w:numFmt w:val="bullet"/>
      <w:lvlText w:val=""/>
      <w:lvlJc w:val="left"/>
      <w:pPr>
        <w:tabs>
          <w:tab w:val="num" w:pos="7200"/>
        </w:tabs>
        <w:ind w:left="7200" w:hanging="360"/>
      </w:pPr>
      <w:rPr>
        <w:rFonts w:ascii="Symbol" w:hAnsi="Symbol"/>
      </w:rPr>
    </w:lvl>
    <w:lvl w:ilvl="7">
      <w:start w:val="1"/>
      <w:numFmt w:val="bullet"/>
      <w:lvlText w:val="o"/>
      <w:lvlJc w:val="left"/>
      <w:pPr>
        <w:tabs>
          <w:tab w:val="num" w:pos="7920"/>
        </w:tabs>
        <w:ind w:left="7920" w:hanging="360"/>
      </w:pPr>
      <w:rPr>
        <w:rFonts w:ascii="Courier New" w:hAnsi="Courier New"/>
      </w:rPr>
    </w:lvl>
    <w:lvl w:ilvl="8">
      <w:start w:val="1"/>
      <w:numFmt w:val="bullet"/>
      <w:lvlText w:val=""/>
      <w:lvlJc w:val="left"/>
      <w:pPr>
        <w:tabs>
          <w:tab w:val="num" w:pos="8640"/>
        </w:tabs>
        <w:ind w:left="8640" w:hanging="360"/>
      </w:pPr>
      <w:rPr>
        <w:rFonts w:ascii="Wingdings" w:hAnsi="Wingdings"/>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5"/>
    <w:multiLevelType w:val="multilevel"/>
    <w:tmpl w:val="00000015"/>
    <w:name w:val="WW8Num21"/>
    <w:lvl w:ilvl="0">
      <w:start w:val="1"/>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21" w15:restartNumberingAfterBreak="0">
    <w:nsid w:val="00000016"/>
    <w:multiLevelType w:val="multilevel"/>
    <w:tmpl w:val="00000016"/>
    <w:name w:val="WW8Num22"/>
    <w:lvl w:ilvl="0">
      <w:start w:val="1"/>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22" w15:restartNumberingAfterBreak="0">
    <w:nsid w:val="00000017"/>
    <w:multiLevelType w:val="multilevel"/>
    <w:tmpl w:val="00000017"/>
    <w:name w:val="WW8Num23"/>
    <w:lvl w:ilvl="0">
      <w:start w:val="1"/>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23" w15:restartNumberingAfterBreak="0">
    <w:nsid w:val="07463798"/>
    <w:multiLevelType w:val="multilevel"/>
    <w:tmpl w:val="0000000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15:restartNumberingAfterBreak="0">
    <w:nsid w:val="5D141DAA"/>
    <w:multiLevelType w:val="hybridMultilevel"/>
    <w:tmpl w:val="59DA60F6"/>
    <w:lvl w:ilvl="0" w:tplc="48685482">
      <w:start w:val="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5EFB7DE8"/>
    <w:multiLevelType w:val="hybridMultilevel"/>
    <w:tmpl w:val="DF3C81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60634DF"/>
    <w:multiLevelType w:val="hybridMultilevel"/>
    <w:tmpl w:val="18EC7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1890459680">
    <w:abstractNumId w:val="0"/>
  </w:num>
  <w:num w:numId="2" w16cid:durableId="138501724">
    <w:abstractNumId w:val="1"/>
  </w:num>
  <w:num w:numId="3" w16cid:durableId="320546140">
    <w:abstractNumId w:val="2"/>
  </w:num>
  <w:num w:numId="4" w16cid:durableId="1365786046">
    <w:abstractNumId w:val="3"/>
  </w:num>
  <w:num w:numId="5" w16cid:durableId="1653756316">
    <w:abstractNumId w:val="4"/>
  </w:num>
  <w:num w:numId="6" w16cid:durableId="953443909">
    <w:abstractNumId w:val="5"/>
  </w:num>
  <w:num w:numId="7" w16cid:durableId="1591967631">
    <w:abstractNumId w:val="6"/>
  </w:num>
  <w:num w:numId="8" w16cid:durableId="446119872">
    <w:abstractNumId w:val="7"/>
  </w:num>
  <w:num w:numId="9" w16cid:durableId="1016351658">
    <w:abstractNumId w:val="8"/>
  </w:num>
  <w:num w:numId="10" w16cid:durableId="1749964378">
    <w:abstractNumId w:val="9"/>
  </w:num>
  <w:num w:numId="11" w16cid:durableId="690453583">
    <w:abstractNumId w:val="10"/>
  </w:num>
  <w:num w:numId="12" w16cid:durableId="1519537804">
    <w:abstractNumId w:val="11"/>
  </w:num>
  <w:num w:numId="13" w16cid:durableId="1285766907">
    <w:abstractNumId w:val="12"/>
  </w:num>
  <w:num w:numId="14" w16cid:durableId="1555236690">
    <w:abstractNumId w:val="13"/>
  </w:num>
  <w:num w:numId="15" w16cid:durableId="1675911031">
    <w:abstractNumId w:val="14"/>
  </w:num>
  <w:num w:numId="16" w16cid:durableId="127017064">
    <w:abstractNumId w:val="15"/>
  </w:num>
  <w:num w:numId="17" w16cid:durableId="1171068753">
    <w:abstractNumId w:val="16"/>
  </w:num>
  <w:num w:numId="18" w16cid:durableId="634027739">
    <w:abstractNumId w:val="17"/>
  </w:num>
  <w:num w:numId="19" w16cid:durableId="1060053550">
    <w:abstractNumId w:val="18"/>
  </w:num>
  <w:num w:numId="20" w16cid:durableId="1401101829">
    <w:abstractNumId w:val="19"/>
  </w:num>
  <w:num w:numId="21" w16cid:durableId="1196306574">
    <w:abstractNumId w:val="20"/>
  </w:num>
  <w:num w:numId="22" w16cid:durableId="1129979822">
    <w:abstractNumId w:val="21"/>
  </w:num>
  <w:num w:numId="23" w16cid:durableId="720442985">
    <w:abstractNumId w:val="22"/>
  </w:num>
  <w:num w:numId="24" w16cid:durableId="1714574770">
    <w:abstractNumId w:val="23"/>
  </w:num>
  <w:num w:numId="25" w16cid:durableId="1143085154">
    <w:abstractNumId w:val="25"/>
  </w:num>
  <w:num w:numId="26" w16cid:durableId="967004745">
    <w:abstractNumId w:val="24"/>
  </w:num>
  <w:num w:numId="27" w16cid:durableId="1422608340">
    <w:abstractNumId w:val="1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7796831">
    <w:abstractNumId w:val="27"/>
  </w:num>
  <w:num w:numId="29" w16cid:durableId="14699742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28BB"/>
    <w:rsid w:val="000024CD"/>
    <w:rsid w:val="00014335"/>
    <w:rsid w:val="00022E39"/>
    <w:rsid w:val="0003064B"/>
    <w:rsid w:val="000328BB"/>
    <w:rsid w:val="000567B1"/>
    <w:rsid w:val="000622C9"/>
    <w:rsid w:val="00066212"/>
    <w:rsid w:val="00077BA5"/>
    <w:rsid w:val="00084F62"/>
    <w:rsid w:val="000949EE"/>
    <w:rsid w:val="000969B7"/>
    <w:rsid w:val="000A4141"/>
    <w:rsid w:val="000C7027"/>
    <w:rsid w:val="000D41D9"/>
    <w:rsid w:val="000E04D9"/>
    <w:rsid w:val="000F0422"/>
    <w:rsid w:val="000F28BA"/>
    <w:rsid w:val="001134DC"/>
    <w:rsid w:val="001425C1"/>
    <w:rsid w:val="0015482E"/>
    <w:rsid w:val="00156DEE"/>
    <w:rsid w:val="0019163E"/>
    <w:rsid w:val="001B4E57"/>
    <w:rsid w:val="001D7B7D"/>
    <w:rsid w:val="001E2449"/>
    <w:rsid w:val="002079D5"/>
    <w:rsid w:val="00207E8E"/>
    <w:rsid w:val="00215E77"/>
    <w:rsid w:val="00231989"/>
    <w:rsid w:val="00246393"/>
    <w:rsid w:val="0025048F"/>
    <w:rsid w:val="0026416A"/>
    <w:rsid w:val="002A10C8"/>
    <w:rsid w:val="002E41D6"/>
    <w:rsid w:val="00306139"/>
    <w:rsid w:val="00310C85"/>
    <w:rsid w:val="003205BD"/>
    <w:rsid w:val="003210E3"/>
    <w:rsid w:val="00323244"/>
    <w:rsid w:val="00357EF6"/>
    <w:rsid w:val="0036031D"/>
    <w:rsid w:val="00362A00"/>
    <w:rsid w:val="00374769"/>
    <w:rsid w:val="00383B06"/>
    <w:rsid w:val="00384B8A"/>
    <w:rsid w:val="00396128"/>
    <w:rsid w:val="003B26F7"/>
    <w:rsid w:val="003B3E91"/>
    <w:rsid w:val="003D311B"/>
    <w:rsid w:val="003E28D3"/>
    <w:rsid w:val="003E7231"/>
    <w:rsid w:val="003F7F56"/>
    <w:rsid w:val="00417D9F"/>
    <w:rsid w:val="00451849"/>
    <w:rsid w:val="004521C5"/>
    <w:rsid w:val="00467793"/>
    <w:rsid w:val="00491DB5"/>
    <w:rsid w:val="004A0C5C"/>
    <w:rsid w:val="004A7E7F"/>
    <w:rsid w:val="004B557E"/>
    <w:rsid w:val="004D3F58"/>
    <w:rsid w:val="004D6322"/>
    <w:rsid w:val="00500D27"/>
    <w:rsid w:val="00501022"/>
    <w:rsid w:val="00514004"/>
    <w:rsid w:val="005250DE"/>
    <w:rsid w:val="005661F4"/>
    <w:rsid w:val="00574121"/>
    <w:rsid w:val="00577213"/>
    <w:rsid w:val="0058178E"/>
    <w:rsid w:val="00583238"/>
    <w:rsid w:val="005C0FAF"/>
    <w:rsid w:val="005D5D51"/>
    <w:rsid w:val="005F71ED"/>
    <w:rsid w:val="00611FEA"/>
    <w:rsid w:val="00640D94"/>
    <w:rsid w:val="0066402D"/>
    <w:rsid w:val="00692821"/>
    <w:rsid w:val="006932C7"/>
    <w:rsid w:val="00694837"/>
    <w:rsid w:val="006C4694"/>
    <w:rsid w:val="006E1861"/>
    <w:rsid w:val="006F130A"/>
    <w:rsid w:val="006F22A0"/>
    <w:rsid w:val="0071347D"/>
    <w:rsid w:val="007533F6"/>
    <w:rsid w:val="00766E1F"/>
    <w:rsid w:val="007946F6"/>
    <w:rsid w:val="007A3BAA"/>
    <w:rsid w:val="007B0DED"/>
    <w:rsid w:val="007B4A7C"/>
    <w:rsid w:val="00855672"/>
    <w:rsid w:val="00870BBC"/>
    <w:rsid w:val="00886C68"/>
    <w:rsid w:val="00893C85"/>
    <w:rsid w:val="008B1443"/>
    <w:rsid w:val="008C2A73"/>
    <w:rsid w:val="008F13D1"/>
    <w:rsid w:val="008F2B7B"/>
    <w:rsid w:val="00910883"/>
    <w:rsid w:val="00946A81"/>
    <w:rsid w:val="0095267D"/>
    <w:rsid w:val="0095490B"/>
    <w:rsid w:val="00954ED5"/>
    <w:rsid w:val="0096514A"/>
    <w:rsid w:val="009822DC"/>
    <w:rsid w:val="009A3103"/>
    <w:rsid w:val="009A5F06"/>
    <w:rsid w:val="009B51BD"/>
    <w:rsid w:val="009C1852"/>
    <w:rsid w:val="009E71FA"/>
    <w:rsid w:val="00A2577F"/>
    <w:rsid w:val="00A42423"/>
    <w:rsid w:val="00A43B44"/>
    <w:rsid w:val="00A61DF3"/>
    <w:rsid w:val="00A61E94"/>
    <w:rsid w:val="00A81AA8"/>
    <w:rsid w:val="00A92BDF"/>
    <w:rsid w:val="00AB4042"/>
    <w:rsid w:val="00AD156F"/>
    <w:rsid w:val="00AD345A"/>
    <w:rsid w:val="00AE2EB7"/>
    <w:rsid w:val="00AE6A58"/>
    <w:rsid w:val="00AF73A9"/>
    <w:rsid w:val="00B0573B"/>
    <w:rsid w:val="00B063A4"/>
    <w:rsid w:val="00B164E7"/>
    <w:rsid w:val="00B72F10"/>
    <w:rsid w:val="00BA590C"/>
    <w:rsid w:val="00BC3B07"/>
    <w:rsid w:val="00BD096B"/>
    <w:rsid w:val="00BF253C"/>
    <w:rsid w:val="00C03C68"/>
    <w:rsid w:val="00C23F3F"/>
    <w:rsid w:val="00C34923"/>
    <w:rsid w:val="00C34B11"/>
    <w:rsid w:val="00C51905"/>
    <w:rsid w:val="00C5631A"/>
    <w:rsid w:val="00C72DB6"/>
    <w:rsid w:val="00CA0FE4"/>
    <w:rsid w:val="00CA38A1"/>
    <w:rsid w:val="00CC721C"/>
    <w:rsid w:val="00CD5962"/>
    <w:rsid w:val="00D47E92"/>
    <w:rsid w:val="00D74D09"/>
    <w:rsid w:val="00E1637A"/>
    <w:rsid w:val="00E55021"/>
    <w:rsid w:val="00E85611"/>
    <w:rsid w:val="00E9603F"/>
    <w:rsid w:val="00EA4DB5"/>
    <w:rsid w:val="00EE593A"/>
    <w:rsid w:val="00F30EBE"/>
    <w:rsid w:val="00F33A51"/>
    <w:rsid w:val="00F3478D"/>
    <w:rsid w:val="00F5055F"/>
    <w:rsid w:val="00F57D57"/>
    <w:rsid w:val="00F66F51"/>
    <w:rsid w:val="00FC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BFB9153"/>
  <w15:chartTrackingRefBased/>
  <w15:docId w15:val="{D3F5760A-E255-4AB2-B0CE-D26F8350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000000"/>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WW8Num21z0">
    <w:name w:val="WW8Num21z0"/>
    <w:rPr>
      <w:rFonts w:ascii="Times New Roman" w:hAnsi="Times New Roman" w:cs="Times New Roman"/>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Times New Roman" w:hAnsi="Times New Roman" w:cs="Times New Roman"/>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Times New Roman" w:hAnsi="Times New Roman" w:cs="Times New Roman"/>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NumberingSymbols">
    <w:name w:val="Numbering Symbols"/>
    <w:rPr>
      <w:rFonts w:ascii="Times New Roman" w:hAnsi="Times New Roman"/>
      <w:sz w:val="18"/>
      <w:szCs w:val="18"/>
    </w:rPr>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character" w:customStyle="1" w:styleId="SubtitleChar">
    <w:name w:val="Subtitle Char"/>
    <w:link w:val="Subtitle"/>
    <w:rsid w:val="00231989"/>
    <w:rPr>
      <w:rFonts w:ascii="Palatino Linotype" w:hAnsi="Palatino Linotype"/>
      <w:b/>
      <w:sz w:val="24"/>
      <w:szCs w:val="24"/>
      <w:u w:val="single"/>
      <w:lang w:val="id-ID" w:eastAsia="ar-SA"/>
    </w:rPr>
  </w:style>
  <w:style w:type="paragraph" w:styleId="ListParagraph">
    <w:name w:val="List Paragraph"/>
    <w:basedOn w:val="Normal"/>
    <w:uiPriority w:val="34"/>
    <w:qFormat/>
    <w:rsid w:val="000622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6448">
      <w:bodyDiv w:val="1"/>
      <w:marLeft w:val="0"/>
      <w:marRight w:val="0"/>
      <w:marTop w:val="0"/>
      <w:marBottom w:val="0"/>
      <w:divBdr>
        <w:top w:val="none" w:sz="0" w:space="0" w:color="auto"/>
        <w:left w:val="none" w:sz="0" w:space="0" w:color="auto"/>
        <w:bottom w:val="none" w:sz="0" w:space="0" w:color="auto"/>
        <w:right w:val="none" w:sz="0" w:space="0" w:color="auto"/>
      </w:divBdr>
    </w:div>
    <w:div w:id="689994863">
      <w:bodyDiv w:val="1"/>
      <w:marLeft w:val="0"/>
      <w:marRight w:val="0"/>
      <w:marTop w:val="0"/>
      <w:marBottom w:val="0"/>
      <w:divBdr>
        <w:top w:val="none" w:sz="0" w:space="0" w:color="auto"/>
        <w:left w:val="none" w:sz="0" w:space="0" w:color="auto"/>
        <w:bottom w:val="none" w:sz="0" w:space="0" w:color="auto"/>
        <w:right w:val="none" w:sz="0" w:space="0" w:color="auto"/>
      </w:divBdr>
    </w:div>
    <w:div w:id="89759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031EE-2D37-407F-98D7-CEBC37E7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6</cp:revision>
  <cp:lastPrinted>2015-08-24T18:11:00Z</cp:lastPrinted>
  <dcterms:created xsi:type="dcterms:W3CDTF">2025-06-21T15:54:00Z</dcterms:created>
  <dcterms:modified xsi:type="dcterms:W3CDTF">2025-07-03T23:48:00Z</dcterms:modified>
</cp:coreProperties>
</file>