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A53618D" w14:textId="77777777" w:rsidR="00CC45E6" w:rsidRDefault="00000000">
      <w:pPr>
        <w:pStyle w:val="Heading1"/>
        <w:tabs>
          <w:tab w:val="left" w:pos="0"/>
        </w:tabs>
        <w:rPr>
          <w:lang w:val="sv-SE"/>
        </w:rPr>
      </w:pPr>
      <w:r>
        <w:rPr>
          <w:noProof/>
          <w:lang w:val="en-US" w:eastAsia="en-US"/>
        </w:rPr>
        <w:pict w14:anchorId="305A4F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BD2404E" w14:textId="77777777" w:rsidR="00CC45E6" w:rsidRDefault="00CC45E6">
      <w:pPr>
        <w:rPr>
          <w:b/>
          <w:bCs/>
          <w:lang w:val="sv-SE"/>
        </w:rPr>
      </w:pPr>
    </w:p>
    <w:p w14:paraId="5BF9C142" w14:textId="77777777" w:rsidR="00CC45E6" w:rsidRDefault="00CC45E6">
      <w:pPr>
        <w:pStyle w:val="Heading2"/>
        <w:tabs>
          <w:tab w:val="left" w:pos="0"/>
        </w:tabs>
        <w:rPr>
          <w:u w:val="single"/>
          <w:lang w:val="sv-SE"/>
        </w:rPr>
      </w:pPr>
      <w:r>
        <w:rPr>
          <w:u w:val="single"/>
          <w:lang w:val="sv-SE"/>
        </w:rPr>
        <w:t>SURAT PERINTAH JALAN SURVEY</w:t>
      </w:r>
    </w:p>
    <w:p w14:paraId="1777E169" w14:textId="77777777" w:rsidR="00CC45E6" w:rsidRDefault="00CC45E6">
      <w:pPr>
        <w:jc w:val="both"/>
        <w:rPr>
          <w:lang w:val="sv-SE"/>
        </w:rPr>
      </w:pPr>
    </w:p>
    <w:p w14:paraId="6D0F4A37" w14:textId="77777777" w:rsidR="00CC45E6" w:rsidRDefault="00CC45E6">
      <w:pPr>
        <w:jc w:val="both"/>
        <w:rPr>
          <w:lang w:val="sv-SE"/>
        </w:rPr>
      </w:pPr>
      <w:r>
        <w:rPr>
          <w:lang w:val="sv-SE"/>
        </w:rPr>
        <w:t xml:space="preserve">Yang bertanda tangan di bawah ini, </w:t>
      </w:r>
    </w:p>
    <w:p w14:paraId="7E9F0E59" w14:textId="77777777" w:rsidR="00CC45E6" w:rsidRDefault="00CC45E6">
      <w:pPr>
        <w:jc w:val="both"/>
        <w:rPr>
          <w:lang w:val="sv-SE"/>
        </w:rPr>
      </w:pPr>
    </w:p>
    <w:p w14:paraId="36F65B9A" w14:textId="77777777" w:rsidR="00CC45E6" w:rsidRDefault="00CC45E6">
      <w:pPr>
        <w:jc w:val="both"/>
      </w:pPr>
      <w:r>
        <w:rPr>
          <w:lang w:val="sv-SE"/>
        </w:rPr>
        <w:tab/>
      </w:r>
      <w:r>
        <w:rPr>
          <w:lang w:val="sv-SE"/>
        </w:rPr>
        <w:tab/>
      </w:r>
      <w:r>
        <w:t>N a m a</w:t>
      </w:r>
      <w:r>
        <w:tab/>
        <w:t xml:space="preserve">:  </w:t>
      </w:r>
      <w:r w:rsidR="00DD79DC">
        <w:t>Aie Soesan</w:t>
      </w:r>
    </w:p>
    <w:p w14:paraId="2424F2BF" w14:textId="77777777" w:rsidR="00CC45E6" w:rsidRDefault="00CC45E6">
      <w:pPr>
        <w:jc w:val="both"/>
      </w:pPr>
    </w:p>
    <w:p w14:paraId="38814E06" w14:textId="77777777" w:rsidR="00CC45E6" w:rsidRDefault="00CC45E6">
      <w:pPr>
        <w:ind w:left="720" w:firstLine="720"/>
        <w:jc w:val="both"/>
      </w:pPr>
      <w:r>
        <w:t>Jabatan</w:t>
      </w:r>
      <w:r w:rsidR="00060D5E">
        <w:tab/>
      </w:r>
      <w:r>
        <w:tab/>
        <w:t xml:space="preserve">:  </w:t>
      </w:r>
      <w:r w:rsidR="005E4AB5">
        <w:t>Direktur</w:t>
      </w:r>
    </w:p>
    <w:p w14:paraId="539AFE57" w14:textId="77777777" w:rsidR="00CC45E6" w:rsidRDefault="00CC45E6">
      <w:pPr>
        <w:ind w:left="720" w:firstLine="720"/>
        <w:jc w:val="both"/>
      </w:pPr>
    </w:p>
    <w:p w14:paraId="7C1C385A" w14:textId="77777777" w:rsidR="00CC45E6" w:rsidRDefault="00CC45E6">
      <w:pPr>
        <w:jc w:val="both"/>
      </w:pPr>
      <w:r>
        <w:t>Memberi tugas kepada,</w:t>
      </w:r>
    </w:p>
    <w:p w14:paraId="61AAD259" w14:textId="77777777" w:rsidR="00CC45E6" w:rsidRDefault="00CC45E6">
      <w:pPr>
        <w:jc w:val="both"/>
      </w:pPr>
    </w:p>
    <w:p w14:paraId="715491B2" w14:textId="560658F9" w:rsidR="00CC45E6" w:rsidRPr="00480B5B" w:rsidRDefault="00CC45E6">
      <w:pPr>
        <w:spacing w:line="360" w:lineRule="auto"/>
        <w:jc w:val="both"/>
        <w:rPr>
          <w:color w:val="0000FF"/>
        </w:rPr>
      </w:pPr>
      <w:r>
        <w:tab/>
      </w:r>
      <w:r>
        <w:tab/>
        <w:t>N a m a</w:t>
      </w:r>
      <w:r>
        <w:tab/>
        <w:t xml:space="preserve">:  </w:t>
      </w:r>
      <w:r w:rsidR="000B2209">
        <w:rPr>
          <w:color w:val="0000CC"/>
        </w:rPr>
        <w:t>{{</w:t>
      </w:r>
      <w:r w:rsidR="000B2209" w:rsidRPr="000B2209">
        <w:rPr>
          <w:color w:val="0000CC"/>
        </w:rPr>
        <w:t>nama</w:t>
      </w:r>
      <w:r w:rsidR="000B2209">
        <w:rPr>
          <w:color w:val="0000CC"/>
        </w:rPr>
        <w:t>}}</w:t>
      </w:r>
    </w:p>
    <w:p w14:paraId="5466530C" w14:textId="3E44A72D"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0B2209">
        <w:rPr>
          <w:color w:val="0000CC"/>
          <w:lang w:val="en-US"/>
        </w:rPr>
        <w:t>{{</w:t>
      </w:r>
      <w:proofErr w:type="spellStart"/>
      <w:r w:rsidR="000B2209" w:rsidRPr="000B2209">
        <w:rPr>
          <w:color w:val="0000CC"/>
          <w:lang w:val="en-US"/>
        </w:rPr>
        <w:t>jabatan</w:t>
      </w:r>
      <w:proofErr w:type="spellEnd"/>
      <w:r w:rsidR="000B2209">
        <w:rPr>
          <w:color w:val="0000CC"/>
          <w:lang w:val="en-US"/>
        </w:rPr>
        <w:t>}}</w:t>
      </w:r>
      <w:r w:rsidR="00C20BA7">
        <w:t xml:space="preserve"> </w:t>
      </w:r>
    </w:p>
    <w:p w14:paraId="748CD716" w14:textId="77777777" w:rsidR="00CC45E6" w:rsidRDefault="00CC45E6">
      <w:pPr>
        <w:jc w:val="both"/>
      </w:pPr>
    </w:p>
    <w:p w14:paraId="5A245E20"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403BEAA2" w14:textId="77777777" w:rsidR="00CC45E6" w:rsidRDefault="00CC45E6">
      <w:pPr>
        <w:jc w:val="both"/>
        <w:rPr>
          <w:lang w:val="sv-SE"/>
        </w:rPr>
      </w:pPr>
    </w:p>
    <w:p w14:paraId="55A5301A" w14:textId="29351AC0" w:rsidR="00CC45E6" w:rsidRPr="009F1838" w:rsidRDefault="00CC45E6">
      <w:pPr>
        <w:spacing w:line="360" w:lineRule="auto"/>
        <w:jc w:val="both"/>
        <w:rPr>
          <w:lang w:val="en-US"/>
        </w:rPr>
      </w:pPr>
      <w:r>
        <w:tab/>
      </w:r>
      <w:r>
        <w:tab/>
        <w:t>N a m a</w:t>
      </w:r>
      <w:r>
        <w:tab/>
        <w:t xml:space="preserve">:  </w:t>
      </w:r>
      <w:r w:rsidR="000B2209">
        <w:rPr>
          <w:color w:val="0000CC"/>
          <w:lang w:val="en-US"/>
        </w:rPr>
        <w:t>{{</w:t>
      </w:r>
      <w:proofErr w:type="spellStart"/>
      <w:r w:rsidR="000B2209" w:rsidRPr="000B2209">
        <w:rPr>
          <w:color w:val="0000CC"/>
          <w:lang w:val="en-US"/>
        </w:rPr>
        <w:t>nama_debitur</w:t>
      </w:r>
      <w:proofErr w:type="spellEnd"/>
      <w:r w:rsidR="000B2209">
        <w:rPr>
          <w:color w:val="0000CC"/>
          <w:lang w:val="en-US"/>
        </w:rPr>
        <w:t>}}</w:t>
      </w:r>
    </w:p>
    <w:p w14:paraId="3D333AD3" w14:textId="3A6C9725" w:rsidR="000B2209" w:rsidRDefault="00CC45E6" w:rsidP="000B2209">
      <w:pPr>
        <w:spacing w:line="360" w:lineRule="auto"/>
        <w:jc w:val="both"/>
        <w:rPr>
          <w:color w:val="0000FF"/>
          <w:lang w:val="sv-SE"/>
        </w:rPr>
      </w:pPr>
      <w:r>
        <w:tab/>
      </w:r>
      <w:r>
        <w:tab/>
        <w:t>Alamat Usaha</w:t>
      </w:r>
      <w:r>
        <w:tab/>
        <w:t xml:space="preserve">:  </w:t>
      </w:r>
      <w:r w:rsidR="000B2209">
        <w:rPr>
          <w:color w:val="0000FF"/>
          <w:lang w:val="en-US"/>
        </w:rPr>
        <w:t>{{</w:t>
      </w:r>
      <w:proofErr w:type="spellStart"/>
      <w:r w:rsidR="000B2209" w:rsidRPr="000B2209">
        <w:rPr>
          <w:color w:val="0000FF"/>
          <w:lang w:val="en-US"/>
        </w:rPr>
        <w:t>alamat_usaha_debitur</w:t>
      </w:r>
      <w:proofErr w:type="spellEnd"/>
      <w:r w:rsidR="000B2209">
        <w:rPr>
          <w:color w:val="0000FF"/>
          <w:lang w:val="en-US"/>
        </w:rPr>
        <w:t>}}</w:t>
      </w:r>
    </w:p>
    <w:p w14:paraId="66316F53" w14:textId="75500573"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2E4972EC" w14:textId="4A76E773" w:rsidR="00CC45E6" w:rsidRDefault="00CC45E6" w:rsidP="000B2209">
      <w:pPr>
        <w:spacing w:line="360" w:lineRule="auto"/>
        <w:ind w:left="720" w:firstLine="720"/>
        <w:jc w:val="both"/>
        <w:rPr>
          <w:color w:val="0000FF"/>
          <w:lang w:val="sv-SE"/>
        </w:rPr>
      </w:pPr>
      <w:r>
        <w:t xml:space="preserve">Alamat Rumah : </w:t>
      </w:r>
      <w:r w:rsidR="000B2209">
        <w:rPr>
          <w:color w:val="0000CC"/>
          <w:lang w:val="en-US"/>
        </w:rPr>
        <w:t>{{</w:t>
      </w:r>
      <w:proofErr w:type="spellStart"/>
      <w:r w:rsidR="000B2209" w:rsidRPr="000B2209">
        <w:rPr>
          <w:color w:val="0000CC"/>
          <w:lang w:val="en-US"/>
        </w:rPr>
        <w:t>alamat_rumah_debitur</w:t>
      </w:r>
      <w:proofErr w:type="spellEnd"/>
      <w:r w:rsidR="000B2209">
        <w:rPr>
          <w:color w:val="0000CC"/>
          <w:lang w:val="en-US"/>
        </w:rPr>
        <w:t>}}</w:t>
      </w:r>
    </w:p>
    <w:p w14:paraId="52CA991B" w14:textId="77777777" w:rsidR="00CC45E6" w:rsidRDefault="00CC45E6">
      <w:pPr>
        <w:jc w:val="both"/>
        <w:rPr>
          <w:lang w:val="sv-SE"/>
        </w:rPr>
      </w:pPr>
      <w:r>
        <w:rPr>
          <w:lang w:val="sv-SE"/>
        </w:rPr>
        <w:t>Demikian Surat Perintah ini diberikan, agar dilaksanakan dengan baik dan benar.</w:t>
      </w:r>
    </w:p>
    <w:p w14:paraId="416084B0" w14:textId="77777777" w:rsidR="00CC45E6" w:rsidRDefault="00CC45E6">
      <w:pPr>
        <w:jc w:val="both"/>
        <w:rPr>
          <w:lang w:val="sv-SE"/>
        </w:rPr>
      </w:pPr>
    </w:p>
    <w:p w14:paraId="2ECF32A6" w14:textId="66807A3C"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D1280A">
        <w:rPr>
          <w:color w:val="0000CC"/>
        </w:rPr>
        <w:t>{{</w:t>
      </w:r>
      <w:r w:rsidR="00D1280A" w:rsidRPr="00D1280A">
        <w:rPr>
          <w:color w:val="0000CC"/>
        </w:rPr>
        <w:t>tanggal_surat_permohonan_kredit</w:t>
      </w:r>
      <w:r w:rsidR="00D1280A">
        <w:rPr>
          <w:color w:val="0000CC"/>
        </w:rPr>
        <w:t>}}</w:t>
      </w:r>
    </w:p>
    <w:p w14:paraId="5DD6D48F" w14:textId="77777777" w:rsidR="00CC45E6" w:rsidRDefault="00CC45E6">
      <w:pPr>
        <w:pStyle w:val="Heading3"/>
        <w:tabs>
          <w:tab w:val="left" w:pos="0"/>
        </w:tabs>
        <w:jc w:val="center"/>
      </w:pPr>
      <w:r>
        <w:t xml:space="preserve">                                                                               Yang Memberi Perintah</w:t>
      </w:r>
      <w:r w:rsidR="007E45E1">
        <w:t>,</w:t>
      </w:r>
    </w:p>
    <w:p w14:paraId="15A54C04" w14:textId="77777777" w:rsidR="00CC45E6" w:rsidRDefault="00CC45E6">
      <w:pPr>
        <w:jc w:val="right"/>
      </w:pPr>
    </w:p>
    <w:p w14:paraId="0161F5AC" w14:textId="77777777" w:rsidR="00CC45E6" w:rsidRDefault="00CC45E6">
      <w:pPr>
        <w:jc w:val="center"/>
      </w:pPr>
    </w:p>
    <w:p w14:paraId="261A6E26" w14:textId="77777777" w:rsidR="00CC45E6" w:rsidRDefault="00CC45E6">
      <w:pPr>
        <w:jc w:val="center"/>
      </w:pPr>
    </w:p>
    <w:p w14:paraId="5F007727" w14:textId="77777777" w:rsidR="007E45E1" w:rsidRDefault="007E45E1">
      <w:pPr>
        <w:jc w:val="center"/>
      </w:pPr>
    </w:p>
    <w:p w14:paraId="2FE80639" w14:textId="77777777" w:rsidR="00CC45E6" w:rsidRDefault="00CC45E6">
      <w:pPr>
        <w:jc w:val="center"/>
      </w:pPr>
    </w:p>
    <w:p w14:paraId="73437BD7" w14:textId="77777777" w:rsidR="00CC45E6" w:rsidRPr="008B62C4" w:rsidRDefault="00CC45E6">
      <w:pPr>
        <w:jc w:val="center"/>
        <w:rPr>
          <w:bCs/>
          <w:u w:val="single"/>
        </w:rPr>
      </w:pPr>
      <w:r>
        <w:t xml:space="preserve">                                                                                </w:t>
      </w:r>
      <w:r w:rsidR="00DD79DC">
        <w:rPr>
          <w:bCs/>
          <w:u w:val="single"/>
        </w:rPr>
        <w:t>Aie Soesan</w:t>
      </w:r>
    </w:p>
    <w:p w14:paraId="7EF2DDB7"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4630A400" w14:textId="77777777" w:rsidR="00060D5E" w:rsidRDefault="00060D5E">
      <w:pPr>
        <w:tabs>
          <w:tab w:val="left" w:pos="0"/>
        </w:tabs>
        <w:jc w:val="center"/>
        <w:rPr>
          <w:b/>
          <w:bCs/>
        </w:rPr>
      </w:pPr>
    </w:p>
    <w:p w14:paraId="0E4130EB" w14:textId="77777777" w:rsidR="00A54643" w:rsidRDefault="00A54643">
      <w:pPr>
        <w:tabs>
          <w:tab w:val="left" w:pos="0"/>
        </w:tabs>
        <w:jc w:val="center"/>
        <w:rPr>
          <w:b/>
          <w:bCs/>
        </w:rPr>
      </w:pPr>
    </w:p>
    <w:p w14:paraId="39604EF9" w14:textId="77777777" w:rsidR="00A54643" w:rsidRDefault="00A54643">
      <w:pPr>
        <w:tabs>
          <w:tab w:val="left" w:pos="0"/>
        </w:tabs>
        <w:jc w:val="center"/>
        <w:rPr>
          <w:b/>
          <w:bCs/>
        </w:rPr>
      </w:pPr>
    </w:p>
    <w:p w14:paraId="4311DFB3" w14:textId="77777777" w:rsidR="00A54643" w:rsidRDefault="00A54643">
      <w:pPr>
        <w:tabs>
          <w:tab w:val="left" w:pos="0"/>
        </w:tabs>
        <w:jc w:val="center"/>
        <w:rPr>
          <w:b/>
          <w:bCs/>
        </w:rPr>
      </w:pPr>
    </w:p>
    <w:p w14:paraId="19125A94" w14:textId="77777777" w:rsidR="00A54643" w:rsidRDefault="00A54643">
      <w:pPr>
        <w:tabs>
          <w:tab w:val="left" w:pos="0"/>
        </w:tabs>
        <w:jc w:val="center"/>
        <w:rPr>
          <w:b/>
          <w:bCs/>
        </w:rPr>
      </w:pPr>
    </w:p>
    <w:p w14:paraId="0A46D20E" w14:textId="77777777" w:rsidR="00A54643" w:rsidRDefault="00A54643">
      <w:pPr>
        <w:tabs>
          <w:tab w:val="left" w:pos="0"/>
        </w:tabs>
        <w:jc w:val="center"/>
        <w:rPr>
          <w:b/>
          <w:bCs/>
        </w:rPr>
      </w:pPr>
    </w:p>
    <w:p w14:paraId="2B6C589B" w14:textId="77777777" w:rsidR="00A54643" w:rsidRDefault="00A54643">
      <w:pPr>
        <w:tabs>
          <w:tab w:val="left" w:pos="0"/>
        </w:tabs>
        <w:jc w:val="center"/>
        <w:rPr>
          <w:b/>
          <w:bCs/>
        </w:rPr>
      </w:pPr>
    </w:p>
    <w:p w14:paraId="0C82BE42" w14:textId="77777777" w:rsidR="00A54643" w:rsidRDefault="00A54643">
      <w:pPr>
        <w:tabs>
          <w:tab w:val="left" w:pos="0"/>
        </w:tabs>
        <w:jc w:val="center"/>
        <w:rPr>
          <w:b/>
          <w:bCs/>
        </w:rPr>
      </w:pPr>
    </w:p>
    <w:p w14:paraId="53106AD7" w14:textId="77777777" w:rsidR="00CC45E6" w:rsidRDefault="00CC45E6">
      <w:pPr>
        <w:jc w:val="center"/>
      </w:pPr>
      <w:r>
        <w:t xml:space="preserve">                                                                   </w:t>
      </w:r>
    </w:p>
    <w:p w14:paraId="37DFA7F3" w14:textId="77777777" w:rsidR="00CC45E6" w:rsidRDefault="00CC45E6">
      <w:pPr>
        <w:jc w:val="right"/>
      </w:pPr>
    </w:p>
    <w:p w14:paraId="1A3AFA0F" w14:textId="77777777" w:rsidR="00CC45E6" w:rsidRDefault="00CC45E6">
      <w:pPr>
        <w:rPr>
          <w:lang w:val="en-US"/>
        </w:rPr>
      </w:pPr>
    </w:p>
    <w:p w14:paraId="6397D0B0" w14:textId="77777777" w:rsidR="006B2D0D" w:rsidRDefault="006B2D0D">
      <w:pPr>
        <w:rPr>
          <w:lang w:val="en-US"/>
        </w:rPr>
      </w:pPr>
    </w:p>
    <w:p w14:paraId="522DD577" w14:textId="77777777" w:rsidR="006B2D0D" w:rsidRPr="006B2D0D" w:rsidRDefault="006B2D0D">
      <w:pPr>
        <w:rPr>
          <w:b/>
          <w:bCs/>
          <w:sz w:val="20"/>
          <w:szCs w:val="20"/>
          <w:lang w:val="en-US"/>
        </w:rPr>
      </w:pPr>
    </w:p>
    <w:p w14:paraId="436314CA"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139F9E86">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4B216C10" w14:textId="77777777" w:rsidR="00CC45E6" w:rsidRPr="00B72C16" w:rsidRDefault="00CC45E6">
      <w:pPr>
        <w:jc w:val="both"/>
        <w:rPr>
          <w:b/>
          <w:sz w:val="18"/>
          <w:szCs w:val="18"/>
        </w:rPr>
      </w:pPr>
    </w:p>
    <w:p w14:paraId="5C3B841E" w14:textId="6E42FB52" w:rsidR="00690E2F" w:rsidRPr="00B72C16" w:rsidRDefault="00CC45E6">
      <w:pPr>
        <w:jc w:val="both"/>
        <w:rPr>
          <w:color w:val="0000FF"/>
          <w:sz w:val="18"/>
          <w:szCs w:val="18"/>
          <w:lang w:val="en-US"/>
        </w:rPr>
      </w:pPr>
      <w:r w:rsidRPr="00B72C16">
        <w:rPr>
          <w:sz w:val="18"/>
          <w:szCs w:val="18"/>
        </w:rPr>
        <w:t xml:space="preserve">Cirebon, </w:t>
      </w:r>
      <w:r w:rsidR="00D1280A">
        <w:rPr>
          <w:color w:val="0000CC"/>
          <w:sz w:val="18"/>
          <w:szCs w:val="18"/>
        </w:rPr>
        <w:t>{{</w:t>
      </w:r>
      <w:r w:rsidR="00D1280A" w:rsidRPr="00D1280A">
        <w:rPr>
          <w:color w:val="0000CC"/>
          <w:sz w:val="18"/>
          <w:szCs w:val="18"/>
        </w:rPr>
        <w:t>tanggal_surat_persetujuan_kredit</w:t>
      </w:r>
      <w:r w:rsidR="00D1280A">
        <w:rPr>
          <w:color w:val="0000CC"/>
          <w:sz w:val="18"/>
          <w:szCs w:val="18"/>
        </w:rPr>
        <w:t>}}</w:t>
      </w:r>
    </w:p>
    <w:p w14:paraId="724858B9" w14:textId="68E94A91" w:rsidR="00CC45E6" w:rsidRPr="00B72C16" w:rsidRDefault="00CC45E6">
      <w:pPr>
        <w:jc w:val="both"/>
        <w:rPr>
          <w:color w:val="0000FF"/>
          <w:sz w:val="18"/>
          <w:szCs w:val="18"/>
          <w:lang w:val="en-US"/>
        </w:rPr>
      </w:pPr>
      <w:r w:rsidRPr="00B72C16">
        <w:rPr>
          <w:color w:val="0000FF"/>
          <w:sz w:val="18"/>
          <w:szCs w:val="18"/>
        </w:rPr>
        <w:t xml:space="preserve">No. </w:t>
      </w:r>
      <w:r w:rsidR="00D1280A">
        <w:rPr>
          <w:color w:val="0000FF"/>
          <w:sz w:val="18"/>
          <w:szCs w:val="18"/>
        </w:rPr>
        <w:t>{{</w:t>
      </w:r>
      <w:r w:rsidR="00D1280A" w:rsidRPr="00D1280A">
        <w:rPr>
          <w:color w:val="0000FF"/>
          <w:sz w:val="18"/>
          <w:szCs w:val="18"/>
        </w:rPr>
        <w:t>nomor_surat</w:t>
      </w:r>
      <w:r w:rsidR="00D1280A">
        <w:rPr>
          <w:color w:val="0000FF"/>
          <w:sz w:val="18"/>
          <w:szCs w:val="18"/>
        </w:rPr>
        <w:t>}}</w:t>
      </w:r>
      <w:r w:rsidRPr="00B72C16">
        <w:rPr>
          <w:color w:val="0000FF"/>
          <w:sz w:val="18"/>
          <w:szCs w:val="18"/>
        </w:rPr>
        <w:t>SP</w:t>
      </w:r>
      <w:r w:rsidR="009F1838" w:rsidRPr="00B72C16">
        <w:rPr>
          <w:color w:val="0000FF"/>
          <w:sz w:val="18"/>
          <w:szCs w:val="18"/>
          <w:lang w:val="en-US"/>
        </w:rPr>
        <w:t>K</w:t>
      </w:r>
      <w:r w:rsidR="00B42FCE" w:rsidRPr="00B72C16">
        <w:rPr>
          <w:color w:val="0000FF"/>
          <w:sz w:val="18"/>
          <w:szCs w:val="18"/>
        </w:rPr>
        <w:t>KMSM</w:t>
      </w:r>
      <w:r w:rsidR="00170E0D" w:rsidRPr="00B72C16">
        <w:rPr>
          <w:color w:val="0000FF"/>
          <w:sz w:val="18"/>
          <w:szCs w:val="18"/>
          <w:lang w:val="en-US"/>
        </w:rPr>
        <w:t xml:space="preserve"> </w:t>
      </w:r>
    </w:p>
    <w:p w14:paraId="5C80ABA3" w14:textId="4DD9F429" w:rsidR="00CC45E6" w:rsidRPr="00B72C16" w:rsidRDefault="00CC45E6">
      <w:pPr>
        <w:jc w:val="both"/>
        <w:rPr>
          <w:sz w:val="18"/>
          <w:szCs w:val="18"/>
          <w:lang w:val="en-US"/>
        </w:rPr>
      </w:pPr>
      <w:r w:rsidRPr="00B72C16">
        <w:rPr>
          <w:sz w:val="18"/>
          <w:szCs w:val="18"/>
        </w:rPr>
        <w:t xml:space="preserve">Kepada Yth, </w:t>
      </w:r>
      <w:r w:rsidR="00D1280A">
        <w:rPr>
          <w:color w:val="0000CC"/>
          <w:sz w:val="18"/>
          <w:szCs w:val="18"/>
          <w:lang w:val="en-US"/>
        </w:rPr>
        <w:t>{{</w:t>
      </w:r>
      <w:proofErr w:type="spellStart"/>
      <w:r w:rsidR="00D1280A" w:rsidRPr="00D1280A">
        <w:rPr>
          <w:color w:val="0000CC"/>
          <w:sz w:val="18"/>
          <w:szCs w:val="18"/>
          <w:lang w:val="en-US"/>
        </w:rPr>
        <w:t>nama_debitur</w:t>
      </w:r>
      <w:proofErr w:type="spellEnd"/>
      <w:r w:rsidR="00D1280A">
        <w:rPr>
          <w:color w:val="0000CC"/>
          <w:sz w:val="18"/>
          <w:szCs w:val="18"/>
          <w:lang w:val="en-US"/>
        </w:rPr>
        <w:t>}}</w:t>
      </w:r>
    </w:p>
    <w:p w14:paraId="4F4584EC" w14:textId="77777777" w:rsidR="00CC45E6" w:rsidRPr="00B72C16" w:rsidRDefault="00CC45E6">
      <w:pPr>
        <w:jc w:val="both"/>
        <w:rPr>
          <w:sz w:val="18"/>
          <w:szCs w:val="18"/>
        </w:rPr>
      </w:pPr>
      <w:r w:rsidRPr="00B72C16">
        <w:rPr>
          <w:sz w:val="18"/>
          <w:szCs w:val="18"/>
        </w:rPr>
        <w:tab/>
      </w:r>
    </w:p>
    <w:p w14:paraId="3909437A" w14:textId="77777777" w:rsidR="00CC45E6" w:rsidRPr="00B72C16" w:rsidRDefault="00CC45E6">
      <w:pPr>
        <w:ind w:left="720"/>
        <w:jc w:val="both"/>
        <w:rPr>
          <w:sz w:val="18"/>
          <w:szCs w:val="18"/>
        </w:rPr>
      </w:pPr>
      <w:r w:rsidRPr="00B72C16">
        <w:rPr>
          <w:sz w:val="18"/>
          <w:szCs w:val="18"/>
        </w:rPr>
        <w:t>Di Tempat</w:t>
      </w:r>
    </w:p>
    <w:p w14:paraId="336E6ED2" w14:textId="77777777" w:rsidR="00CC45E6" w:rsidRPr="00B72C16" w:rsidRDefault="00CC45E6">
      <w:pPr>
        <w:jc w:val="both"/>
        <w:rPr>
          <w:sz w:val="18"/>
          <w:szCs w:val="18"/>
        </w:rPr>
      </w:pPr>
    </w:p>
    <w:p w14:paraId="2E9E3D6A"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6DE28" w14:textId="77777777" w:rsidR="00CC45E6" w:rsidRPr="00B72C16" w:rsidRDefault="00CC45E6">
      <w:pPr>
        <w:jc w:val="both"/>
        <w:rPr>
          <w:sz w:val="18"/>
          <w:szCs w:val="18"/>
          <w:lang w:val="sv-SE"/>
        </w:rPr>
      </w:pPr>
    </w:p>
    <w:p w14:paraId="27A5656C" w14:textId="77777777" w:rsidR="00CC45E6" w:rsidRPr="00B72C16" w:rsidRDefault="00CC45E6">
      <w:pPr>
        <w:jc w:val="both"/>
        <w:rPr>
          <w:sz w:val="18"/>
          <w:szCs w:val="18"/>
          <w:lang w:val="sv-SE"/>
        </w:rPr>
      </w:pPr>
      <w:r w:rsidRPr="00B72C16">
        <w:rPr>
          <w:sz w:val="18"/>
          <w:szCs w:val="18"/>
          <w:lang w:val="sv-SE"/>
        </w:rPr>
        <w:t>Dengan hormat,</w:t>
      </w:r>
    </w:p>
    <w:p w14:paraId="0F309F41" w14:textId="77777777" w:rsidR="00CC45E6" w:rsidRPr="00B72C16" w:rsidRDefault="00CC45E6">
      <w:pPr>
        <w:jc w:val="both"/>
        <w:rPr>
          <w:sz w:val="18"/>
          <w:szCs w:val="18"/>
          <w:lang w:val="sv-SE"/>
        </w:rPr>
      </w:pPr>
    </w:p>
    <w:p w14:paraId="575A2ADF"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392B97EF" w14:textId="77777777" w:rsidR="00CC45E6" w:rsidRPr="00B72C16" w:rsidRDefault="00CC45E6">
      <w:pPr>
        <w:jc w:val="both"/>
        <w:rPr>
          <w:sz w:val="18"/>
          <w:szCs w:val="18"/>
          <w:lang w:val="sv-SE"/>
        </w:rPr>
      </w:pPr>
    </w:p>
    <w:p w14:paraId="58708D61" w14:textId="7AEEA6CC"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0D3481" w:rsidRPr="00E46D92">
        <w:rPr>
          <w:noProof/>
          <w:sz w:val="18"/>
          <w:szCs w:val="18"/>
          <w:lang w:val="sv-SE"/>
        </w:rPr>
        <w:t>Kredit Makmur Sepeda Motor</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DF67D2" w:rsidRPr="00B72C16">
        <w:rPr>
          <w:color w:val="0000FF"/>
          <w:sz w:val="18"/>
          <w:szCs w:val="18"/>
          <w:lang w:val="sv-SE"/>
        </w:rPr>
        <w:t>Rp</w:t>
      </w:r>
      <w:r w:rsidR="00D1280A">
        <w:rPr>
          <w:color w:val="0000FF"/>
          <w:sz w:val="18"/>
          <w:szCs w:val="18"/>
          <w:lang w:val="sv-SE"/>
        </w:rPr>
        <w:t xml:space="preserve"> {{</w:t>
      </w:r>
      <w:r w:rsidR="00D1280A" w:rsidRPr="00D1280A">
        <w:rPr>
          <w:color w:val="0000FF"/>
          <w:sz w:val="18"/>
          <w:szCs w:val="18"/>
          <w:lang w:val="sv-SE"/>
        </w:rPr>
        <w:t>nominal</w:t>
      </w:r>
      <w:r w:rsidR="00D1280A">
        <w:rPr>
          <w:color w:val="0000FF"/>
          <w:sz w:val="18"/>
          <w:szCs w:val="18"/>
          <w:lang w:val="sv-SE"/>
        </w:rPr>
        <w:t>}}</w:t>
      </w:r>
      <w:r w:rsidR="00DA587B" w:rsidRPr="00B72C16">
        <w:rPr>
          <w:color w:val="0000FF"/>
          <w:sz w:val="18"/>
          <w:szCs w:val="18"/>
        </w:rPr>
        <w:t>,-</w:t>
      </w:r>
    </w:p>
    <w:p w14:paraId="70ECAF1B" w14:textId="1D7F3794"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tujuan_penggunaan</w:t>
      </w:r>
      <w:r w:rsidR="00D1280A">
        <w:rPr>
          <w:color w:val="0000CC"/>
          <w:sz w:val="18"/>
          <w:szCs w:val="18"/>
          <w:lang w:val="sv-SE"/>
        </w:rPr>
        <w:t>}}</w:t>
      </w:r>
    </w:p>
    <w:p w14:paraId="43069C17" w14:textId="5B772B09"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D1280A">
        <w:rPr>
          <w:color w:val="0000CC"/>
          <w:sz w:val="18"/>
          <w:szCs w:val="18"/>
          <w:lang w:val="sv-SE"/>
        </w:rPr>
        <w:t>{{</w:t>
      </w:r>
      <w:r w:rsidR="00D1280A" w:rsidRPr="00D1280A">
        <w:rPr>
          <w:color w:val="0000CC"/>
          <w:sz w:val="18"/>
          <w:szCs w:val="18"/>
          <w:lang w:val="sv-SE"/>
        </w:rPr>
        <w:t>suku_bunga</w:t>
      </w:r>
      <w:r w:rsidR="00D1280A">
        <w:rPr>
          <w:color w:val="0000CC"/>
          <w:sz w:val="18"/>
          <w:szCs w:val="18"/>
          <w:lang w:val="sv-SE"/>
        </w:rPr>
        <w:t xml:space="preserve">}} </w:t>
      </w:r>
      <w:r w:rsidR="00480B5B" w:rsidRPr="00B9114E">
        <w:rPr>
          <w:color w:val="0000CC"/>
          <w:sz w:val="18"/>
          <w:szCs w:val="18"/>
        </w:rPr>
        <w:t>ANUITAS</w:t>
      </w:r>
    </w:p>
    <w:p w14:paraId="6F9EECCE"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3EEF7B7E" w14:textId="71BDFD7F"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D1280A">
        <w:rPr>
          <w:color w:val="0000CC"/>
          <w:sz w:val="18"/>
          <w:szCs w:val="18"/>
          <w:lang w:val="sv-SE"/>
        </w:rPr>
        <w:t xml:space="preserve"> {{</w:t>
      </w:r>
      <w:r w:rsidR="00D1280A" w:rsidRPr="00D1280A">
        <w:rPr>
          <w:color w:val="0000CC"/>
          <w:sz w:val="18"/>
          <w:szCs w:val="18"/>
          <w:lang w:val="sv-SE"/>
        </w:rPr>
        <w:t>jangka_waktu</w:t>
      </w:r>
      <w:r w:rsidR="00D1280A">
        <w:rPr>
          <w:color w:val="0000CC"/>
          <w:sz w:val="18"/>
          <w:szCs w:val="18"/>
          <w:lang w:val="sv-SE"/>
        </w:rPr>
        <w:t>}}</w:t>
      </w:r>
      <w:r w:rsidR="00320DF8" w:rsidRPr="00B72C16">
        <w:rPr>
          <w:sz w:val="18"/>
          <w:szCs w:val="18"/>
        </w:rPr>
        <w:t xml:space="preserve"> </w:t>
      </w:r>
      <w:r w:rsidR="00690E2F" w:rsidRPr="00B72C16">
        <w:rPr>
          <w:sz w:val="18"/>
          <w:szCs w:val="18"/>
          <w:lang w:val="sv-SE"/>
        </w:rPr>
        <w:t xml:space="preserve"> Bulan</w:t>
      </w:r>
    </w:p>
    <w:p w14:paraId="046176E8"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2A1B4580"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3460136" w14:textId="14C864FF" w:rsidR="00E06BB0" w:rsidRPr="00B72C16" w:rsidRDefault="00E06BB0" w:rsidP="00E06BB0">
      <w:pPr>
        <w:numPr>
          <w:ilvl w:val="0"/>
          <w:numId w:val="24"/>
        </w:numPr>
        <w:jc w:val="both"/>
        <w:rPr>
          <w:sz w:val="18"/>
          <w:szCs w:val="18"/>
          <w:lang w:val="sv-SE"/>
        </w:rPr>
      </w:pPr>
      <w:r w:rsidRPr="00B72C16">
        <w:rPr>
          <w:sz w:val="18"/>
          <w:szCs w:val="18"/>
          <w:lang w:val="sv-SE"/>
        </w:rPr>
        <w:t xml:space="preserve">Provisi </w:t>
      </w:r>
      <w:r w:rsidR="00D1280A">
        <w:rPr>
          <w:color w:val="0000CC"/>
          <w:sz w:val="18"/>
          <w:szCs w:val="18"/>
          <w:lang w:val="sv-SE"/>
        </w:rPr>
        <w:t>{{</w:t>
      </w:r>
      <w:r w:rsidR="00D1280A" w:rsidRPr="00D1280A">
        <w:rPr>
          <w:color w:val="0000CC"/>
          <w:sz w:val="18"/>
          <w:szCs w:val="18"/>
          <w:lang w:val="sv-SE"/>
        </w:rPr>
        <w:t>biaya_provisi</w:t>
      </w:r>
      <w:r w:rsidR="00D1280A">
        <w:rPr>
          <w:color w:val="0000CC"/>
          <w:sz w:val="18"/>
          <w:szCs w:val="18"/>
          <w:lang w:val="sv-SE"/>
        </w:rPr>
        <w:t>}}</w:t>
      </w:r>
    </w:p>
    <w:p w14:paraId="5FA959EB" w14:textId="4DB517AC" w:rsidR="00E06BB0" w:rsidRPr="00B9114E" w:rsidRDefault="00E06BB0" w:rsidP="00E06BB0">
      <w:pPr>
        <w:numPr>
          <w:ilvl w:val="0"/>
          <w:numId w:val="24"/>
        </w:numPr>
        <w:jc w:val="both"/>
        <w:rPr>
          <w:color w:val="0000CC"/>
          <w:sz w:val="18"/>
          <w:szCs w:val="18"/>
          <w:lang w:val="sv-SE"/>
        </w:rPr>
      </w:pPr>
      <w:r w:rsidRPr="00B72C16">
        <w:rPr>
          <w:sz w:val="18"/>
          <w:szCs w:val="18"/>
          <w:lang w:val="sv-SE"/>
        </w:rPr>
        <w:t xml:space="preserve">Administrasi </w:t>
      </w:r>
      <w:r w:rsidR="00D1280A">
        <w:rPr>
          <w:color w:val="0000CC"/>
          <w:sz w:val="18"/>
          <w:szCs w:val="18"/>
          <w:lang w:val="sv-SE"/>
        </w:rPr>
        <w:t>{{</w:t>
      </w:r>
      <w:r w:rsidR="00D1280A" w:rsidRPr="00D1280A">
        <w:rPr>
          <w:color w:val="0000CC"/>
          <w:sz w:val="18"/>
          <w:szCs w:val="18"/>
          <w:lang w:val="sv-SE"/>
        </w:rPr>
        <w:t>biaya_administrasi</w:t>
      </w:r>
      <w:r w:rsidR="00D1280A">
        <w:rPr>
          <w:color w:val="0000CC"/>
          <w:sz w:val="18"/>
          <w:szCs w:val="18"/>
          <w:lang w:val="sv-SE"/>
        </w:rPr>
        <w:t>}}</w:t>
      </w:r>
    </w:p>
    <w:p w14:paraId="7EEB7C63"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2B0FD103"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18D21B10"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4F64E66A"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6CE853C9"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27E339B6"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5329BFFA"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12ACD0DB" w14:textId="32FD5EB8" w:rsidR="00320DF8" w:rsidRDefault="00D1280A" w:rsidP="00847447">
      <w:pPr>
        <w:ind w:left="2970"/>
        <w:jc w:val="both"/>
        <w:rPr>
          <w:color w:val="0000CC"/>
          <w:sz w:val="18"/>
          <w:szCs w:val="18"/>
        </w:rPr>
      </w:pPr>
      <w:r>
        <w:rPr>
          <w:color w:val="0000CC"/>
          <w:sz w:val="18"/>
          <w:szCs w:val="18"/>
        </w:rPr>
        <w:t>Detail Jaminan:</w:t>
      </w:r>
    </w:p>
    <w:p w14:paraId="2E398307" w14:textId="0B3A54EF" w:rsidR="00D1280A" w:rsidRPr="00B72C16" w:rsidRDefault="00D1280A" w:rsidP="00847447">
      <w:pPr>
        <w:ind w:left="2970"/>
        <w:jc w:val="both"/>
        <w:rPr>
          <w:sz w:val="18"/>
          <w:szCs w:val="18"/>
          <w:lang w:val="en-US"/>
        </w:rPr>
      </w:pPr>
      <w:r>
        <w:rPr>
          <w:color w:val="0000CC"/>
          <w:sz w:val="18"/>
          <w:szCs w:val="18"/>
        </w:rPr>
        <w:t>{{</w:t>
      </w:r>
      <w:r w:rsidRPr="00D1280A">
        <w:rPr>
          <w:color w:val="0000CC"/>
          <w:sz w:val="18"/>
          <w:szCs w:val="18"/>
        </w:rPr>
        <w:t>detail_jaminan</w:t>
      </w:r>
      <w:r>
        <w:rPr>
          <w:color w:val="0000CC"/>
          <w:sz w:val="18"/>
          <w:szCs w:val="18"/>
        </w:rPr>
        <w:t>}}</w:t>
      </w:r>
    </w:p>
    <w:p w14:paraId="0AD5139D"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2B5E2E66"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5726DA04"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886B8ED"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33711E09"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159A131E"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52DC2330" w14:textId="77777777" w:rsidR="00CC45E6" w:rsidRPr="00B72C16" w:rsidRDefault="00CC45E6">
      <w:pPr>
        <w:jc w:val="both"/>
        <w:rPr>
          <w:sz w:val="18"/>
          <w:szCs w:val="18"/>
          <w:lang w:val="sv-SE"/>
        </w:rPr>
      </w:pPr>
    </w:p>
    <w:p w14:paraId="623ED89A"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200888EE" w14:textId="77777777" w:rsidR="00CC45E6" w:rsidRPr="00B72C16" w:rsidRDefault="00CC45E6">
      <w:pPr>
        <w:jc w:val="both"/>
        <w:rPr>
          <w:sz w:val="18"/>
          <w:szCs w:val="18"/>
        </w:rPr>
      </w:pPr>
    </w:p>
    <w:p w14:paraId="0279C50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1488DB6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1562FA0"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426DEDDC" w14:textId="77777777" w:rsidR="00CC45E6" w:rsidRPr="00B72C16" w:rsidRDefault="00CC45E6">
      <w:pPr>
        <w:jc w:val="both"/>
        <w:rPr>
          <w:sz w:val="18"/>
          <w:szCs w:val="18"/>
          <w:lang w:val="sv-SE"/>
        </w:rPr>
      </w:pPr>
    </w:p>
    <w:p w14:paraId="0E4AD782"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683A4DBF" w14:textId="77777777" w:rsidR="00CC45E6" w:rsidRPr="00B72C16" w:rsidRDefault="00CC45E6">
      <w:pPr>
        <w:jc w:val="both"/>
        <w:rPr>
          <w:sz w:val="18"/>
          <w:szCs w:val="18"/>
          <w:lang w:val="sv-SE"/>
        </w:rPr>
      </w:pPr>
    </w:p>
    <w:p w14:paraId="1FC58915"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7828A54B"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2DCDDC96" w14:textId="77777777" w:rsidTr="002529CC">
        <w:tc>
          <w:tcPr>
            <w:tcW w:w="3552" w:type="dxa"/>
            <w:shd w:val="clear" w:color="auto" w:fill="auto"/>
          </w:tcPr>
          <w:p w14:paraId="4A5A3711" w14:textId="77777777" w:rsidR="007C24D2" w:rsidRPr="00B72C16" w:rsidRDefault="007C24D2" w:rsidP="002529CC">
            <w:pPr>
              <w:jc w:val="center"/>
              <w:rPr>
                <w:sz w:val="18"/>
                <w:szCs w:val="18"/>
              </w:rPr>
            </w:pPr>
            <w:r w:rsidRPr="00B72C16">
              <w:rPr>
                <w:sz w:val="18"/>
                <w:szCs w:val="18"/>
                <w:lang w:val="sv-SE"/>
              </w:rPr>
              <w:t>Hormat kami,</w:t>
            </w:r>
          </w:p>
          <w:p w14:paraId="01FF54BB" w14:textId="77777777" w:rsidR="007C24D2" w:rsidRPr="00B72C16" w:rsidRDefault="007C24D2" w:rsidP="002529CC">
            <w:pPr>
              <w:jc w:val="center"/>
              <w:rPr>
                <w:sz w:val="18"/>
                <w:szCs w:val="18"/>
              </w:rPr>
            </w:pPr>
          </w:p>
          <w:p w14:paraId="3B623D56" w14:textId="77777777" w:rsidR="007C24D2" w:rsidRPr="00B72C16" w:rsidRDefault="007C24D2" w:rsidP="002529CC">
            <w:pPr>
              <w:jc w:val="center"/>
              <w:rPr>
                <w:sz w:val="18"/>
                <w:szCs w:val="18"/>
              </w:rPr>
            </w:pPr>
          </w:p>
          <w:p w14:paraId="42D7D6F3" w14:textId="77777777" w:rsidR="00C33179" w:rsidRPr="00B72C16" w:rsidRDefault="00C33179" w:rsidP="002529CC">
            <w:pPr>
              <w:jc w:val="center"/>
              <w:rPr>
                <w:sz w:val="18"/>
                <w:szCs w:val="18"/>
              </w:rPr>
            </w:pPr>
          </w:p>
          <w:p w14:paraId="6D5DF66D" w14:textId="77777777" w:rsidR="007C24D2" w:rsidRPr="00B72C16" w:rsidRDefault="007C24D2" w:rsidP="00D228EB">
            <w:pPr>
              <w:rPr>
                <w:sz w:val="18"/>
                <w:szCs w:val="18"/>
                <w:lang w:val="en-US"/>
              </w:rPr>
            </w:pPr>
          </w:p>
          <w:p w14:paraId="48C39EBF" w14:textId="687F93C0" w:rsidR="007C24D2" w:rsidRPr="00B9114E" w:rsidRDefault="00D1280A" w:rsidP="002529CC">
            <w:pPr>
              <w:jc w:val="center"/>
              <w:rPr>
                <w:color w:val="0000CC"/>
                <w:sz w:val="18"/>
                <w:szCs w:val="18"/>
              </w:rPr>
            </w:pPr>
            <w:r>
              <w:rPr>
                <w:color w:val="0000CC"/>
                <w:sz w:val="18"/>
                <w:szCs w:val="18"/>
              </w:rPr>
              <w:t>{{</w:t>
            </w:r>
            <w:r w:rsidRPr="00D1280A">
              <w:rPr>
                <w:color w:val="0000CC"/>
                <w:sz w:val="18"/>
                <w:szCs w:val="18"/>
              </w:rPr>
              <w:t>nama</w:t>
            </w:r>
            <w:r>
              <w:rPr>
                <w:color w:val="0000CC"/>
                <w:sz w:val="18"/>
                <w:szCs w:val="18"/>
              </w:rPr>
              <w:t>}}</w:t>
            </w:r>
          </w:p>
          <w:p w14:paraId="13ADD5A3" w14:textId="77777777" w:rsidR="007C24D2" w:rsidRPr="00B9114E" w:rsidRDefault="00B72C16" w:rsidP="002529CC">
            <w:pPr>
              <w:jc w:val="center"/>
              <w:rPr>
                <w:color w:val="0000CC"/>
                <w:sz w:val="18"/>
                <w:szCs w:val="18"/>
              </w:rPr>
            </w:pPr>
            <w:r w:rsidRPr="00B9114E">
              <w:rPr>
                <w:color w:val="0000CC"/>
                <w:sz w:val="18"/>
                <w:szCs w:val="18"/>
              </w:rPr>
              <w:t>Area Manager</w:t>
            </w:r>
          </w:p>
        </w:tc>
        <w:tc>
          <w:tcPr>
            <w:tcW w:w="3552" w:type="dxa"/>
            <w:shd w:val="clear" w:color="auto" w:fill="auto"/>
          </w:tcPr>
          <w:p w14:paraId="0EE9964D" w14:textId="77777777" w:rsidR="007C24D2" w:rsidRPr="00B72C16" w:rsidRDefault="007C24D2" w:rsidP="002529CC">
            <w:pPr>
              <w:jc w:val="center"/>
              <w:rPr>
                <w:sz w:val="18"/>
                <w:szCs w:val="18"/>
              </w:rPr>
            </w:pPr>
          </w:p>
          <w:p w14:paraId="3237B169" w14:textId="77777777" w:rsidR="007C24D2" w:rsidRPr="00B72C16" w:rsidRDefault="007C24D2" w:rsidP="002529CC">
            <w:pPr>
              <w:jc w:val="center"/>
              <w:rPr>
                <w:sz w:val="18"/>
                <w:szCs w:val="18"/>
              </w:rPr>
            </w:pPr>
          </w:p>
          <w:p w14:paraId="1D9DCDC8" w14:textId="77777777" w:rsidR="007C24D2" w:rsidRPr="00B72C16" w:rsidRDefault="007C24D2" w:rsidP="002529CC">
            <w:pPr>
              <w:jc w:val="center"/>
              <w:rPr>
                <w:sz w:val="18"/>
                <w:szCs w:val="18"/>
              </w:rPr>
            </w:pPr>
          </w:p>
          <w:p w14:paraId="49EC33D1" w14:textId="77777777" w:rsidR="007C24D2" w:rsidRPr="00B72C16" w:rsidRDefault="007C24D2" w:rsidP="00D228EB">
            <w:pPr>
              <w:rPr>
                <w:sz w:val="18"/>
                <w:szCs w:val="18"/>
              </w:rPr>
            </w:pPr>
          </w:p>
          <w:p w14:paraId="058CC1AE" w14:textId="77777777" w:rsidR="00C33179" w:rsidRPr="00B72C16" w:rsidRDefault="00C33179" w:rsidP="00D228EB">
            <w:pPr>
              <w:rPr>
                <w:sz w:val="18"/>
                <w:szCs w:val="18"/>
              </w:rPr>
            </w:pPr>
          </w:p>
          <w:p w14:paraId="03EEE125" w14:textId="77777777" w:rsidR="007C24D2" w:rsidRPr="00B72C16" w:rsidRDefault="00DD79DC" w:rsidP="002529CC">
            <w:pPr>
              <w:jc w:val="center"/>
              <w:rPr>
                <w:sz w:val="18"/>
                <w:szCs w:val="18"/>
                <w:u w:val="single"/>
              </w:rPr>
            </w:pPr>
            <w:r w:rsidRPr="00B72C16">
              <w:rPr>
                <w:sz w:val="18"/>
                <w:szCs w:val="18"/>
                <w:u w:val="single"/>
              </w:rPr>
              <w:t>Aie Soesan</w:t>
            </w:r>
          </w:p>
          <w:p w14:paraId="7E3FED01"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757431C7" w14:textId="77777777" w:rsidR="007C24D2" w:rsidRPr="00B72C16" w:rsidRDefault="007C24D2" w:rsidP="002529CC">
            <w:pPr>
              <w:jc w:val="center"/>
              <w:rPr>
                <w:sz w:val="18"/>
                <w:szCs w:val="18"/>
              </w:rPr>
            </w:pPr>
            <w:r w:rsidRPr="00B72C16">
              <w:rPr>
                <w:sz w:val="18"/>
                <w:szCs w:val="18"/>
                <w:lang w:val="sv-SE"/>
              </w:rPr>
              <w:t>Menyetujui</w:t>
            </w:r>
          </w:p>
          <w:p w14:paraId="05A68739" w14:textId="77777777" w:rsidR="007C24D2" w:rsidRPr="00B72C16" w:rsidRDefault="007C24D2" w:rsidP="002529CC">
            <w:pPr>
              <w:jc w:val="center"/>
              <w:rPr>
                <w:sz w:val="18"/>
                <w:szCs w:val="18"/>
              </w:rPr>
            </w:pPr>
          </w:p>
          <w:p w14:paraId="609E46C9" w14:textId="77777777" w:rsidR="007C24D2" w:rsidRPr="00B72C16" w:rsidRDefault="007C24D2" w:rsidP="00D228EB">
            <w:pPr>
              <w:rPr>
                <w:sz w:val="18"/>
                <w:szCs w:val="18"/>
                <w:lang w:val="en-US"/>
              </w:rPr>
            </w:pPr>
          </w:p>
          <w:p w14:paraId="330E65E3" w14:textId="77777777" w:rsidR="007C24D2" w:rsidRPr="00B72C16" w:rsidRDefault="007C24D2" w:rsidP="002529CC">
            <w:pPr>
              <w:jc w:val="center"/>
              <w:rPr>
                <w:sz w:val="18"/>
                <w:szCs w:val="18"/>
              </w:rPr>
            </w:pPr>
          </w:p>
          <w:p w14:paraId="4A677946" w14:textId="77777777" w:rsidR="00C33179" w:rsidRPr="00B72C16" w:rsidRDefault="00C33179" w:rsidP="002529CC">
            <w:pPr>
              <w:jc w:val="center"/>
              <w:rPr>
                <w:sz w:val="18"/>
                <w:szCs w:val="18"/>
              </w:rPr>
            </w:pPr>
          </w:p>
          <w:p w14:paraId="7EA45B07" w14:textId="06AB140C" w:rsidR="007C24D2" w:rsidRPr="00B9114E" w:rsidRDefault="00D1280A" w:rsidP="002529CC">
            <w:pPr>
              <w:jc w:val="center"/>
              <w:rPr>
                <w:color w:val="0000CC"/>
                <w:sz w:val="18"/>
                <w:szCs w:val="18"/>
                <w:u w:val="single"/>
              </w:rPr>
            </w:pPr>
            <w:r>
              <w:rPr>
                <w:color w:val="0000CC"/>
                <w:sz w:val="18"/>
                <w:szCs w:val="18"/>
                <w:u w:val="single"/>
                <w:lang w:val="en-US"/>
              </w:rPr>
              <w:t>{{</w:t>
            </w:r>
            <w:proofErr w:type="spellStart"/>
            <w:r w:rsidRPr="00D1280A">
              <w:rPr>
                <w:color w:val="0000CC"/>
                <w:sz w:val="18"/>
                <w:szCs w:val="18"/>
                <w:u w:val="single"/>
                <w:lang w:val="en-US"/>
              </w:rPr>
              <w:t>nama_debitur</w:t>
            </w:r>
            <w:proofErr w:type="spellEnd"/>
            <w:r>
              <w:rPr>
                <w:color w:val="0000CC"/>
                <w:sz w:val="18"/>
                <w:szCs w:val="18"/>
                <w:u w:val="single"/>
                <w:lang w:val="en-US"/>
              </w:rPr>
              <w:t>}}</w:t>
            </w:r>
          </w:p>
          <w:p w14:paraId="02450B44" w14:textId="77777777" w:rsidR="007C24D2" w:rsidRPr="00B72C16" w:rsidRDefault="007C24D2" w:rsidP="002529CC">
            <w:pPr>
              <w:jc w:val="center"/>
              <w:rPr>
                <w:sz w:val="18"/>
                <w:szCs w:val="18"/>
              </w:rPr>
            </w:pPr>
            <w:r w:rsidRPr="00B72C16">
              <w:rPr>
                <w:sz w:val="18"/>
                <w:szCs w:val="18"/>
              </w:rPr>
              <w:t>Debitur</w:t>
            </w:r>
          </w:p>
        </w:tc>
      </w:tr>
    </w:tbl>
    <w:p w14:paraId="4D9438C4" w14:textId="77777777" w:rsidR="007C24D2" w:rsidRPr="00B72C16" w:rsidRDefault="007C24D2">
      <w:pPr>
        <w:jc w:val="both"/>
        <w:rPr>
          <w:sz w:val="18"/>
          <w:szCs w:val="18"/>
        </w:rPr>
      </w:pPr>
    </w:p>
    <w:p w14:paraId="4A52929E"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5CCF81F3" w14:textId="77777777" w:rsidR="00E062A9" w:rsidRPr="00B72C16" w:rsidRDefault="00E062A9" w:rsidP="00C94263">
      <w:pPr>
        <w:rPr>
          <w:sz w:val="18"/>
          <w:szCs w:val="18"/>
          <w:lang w:val="en-US"/>
        </w:rPr>
      </w:pPr>
    </w:p>
    <w:p w14:paraId="1FB93D37" w14:textId="77777777" w:rsidR="005A259E" w:rsidRPr="00B72C16" w:rsidRDefault="005A259E" w:rsidP="00C94263">
      <w:pPr>
        <w:rPr>
          <w:sz w:val="18"/>
          <w:szCs w:val="18"/>
          <w:lang w:val="en-US"/>
        </w:rPr>
      </w:pPr>
    </w:p>
    <w:p w14:paraId="206E3D13" w14:textId="77777777" w:rsidR="006B2D0D" w:rsidRPr="00B72C16" w:rsidRDefault="006B2D0D">
      <w:pPr>
        <w:rPr>
          <w:sz w:val="18"/>
          <w:szCs w:val="18"/>
        </w:rPr>
      </w:pPr>
    </w:p>
    <w:p w14:paraId="4029D06D" w14:textId="77777777" w:rsidR="007E45E1" w:rsidRPr="00B72C16" w:rsidRDefault="007E45E1">
      <w:pPr>
        <w:rPr>
          <w:b/>
        </w:rPr>
      </w:pPr>
    </w:p>
    <w:p w14:paraId="1F2DCD3A" w14:textId="77777777" w:rsidR="00CC45E6" w:rsidRPr="00B72C16" w:rsidRDefault="00000000">
      <w:pPr>
        <w:rPr>
          <w:b/>
          <w:lang w:val="sv-SE"/>
        </w:rPr>
      </w:pPr>
      <w:r>
        <w:rPr>
          <w:b/>
          <w:noProof/>
          <w:lang w:val="en-US" w:eastAsia="en-US"/>
        </w:rPr>
        <w:pict w14:anchorId="6D9144B5">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3B26E590" w14:textId="77777777" w:rsidR="00CC45E6" w:rsidRPr="00B72C16" w:rsidRDefault="00CC45E6">
      <w:pPr>
        <w:rPr>
          <w:b/>
          <w:lang w:val="sv-SE"/>
        </w:rPr>
      </w:pPr>
    </w:p>
    <w:p w14:paraId="5E41A7B1" w14:textId="77777777" w:rsidR="00CC45E6" w:rsidRPr="00B72C16" w:rsidRDefault="00CC45E6">
      <w:pPr>
        <w:jc w:val="center"/>
        <w:rPr>
          <w:lang w:val="sv-SE"/>
        </w:rPr>
      </w:pPr>
      <w:r w:rsidRPr="00B72C16">
        <w:rPr>
          <w:lang w:val="sv-SE"/>
        </w:rPr>
        <w:t>SURAT KUASA DEBET</w:t>
      </w:r>
    </w:p>
    <w:p w14:paraId="17CB1E19" w14:textId="77777777" w:rsidR="00CC45E6" w:rsidRPr="00B72C16" w:rsidRDefault="00CC45E6">
      <w:pPr>
        <w:jc w:val="both"/>
        <w:rPr>
          <w:lang w:val="sv-SE"/>
        </w:rPr>
      </w:pPr>
    </w:p>
    <w:p w14:paraId="664E7507" w14:textId="77777777" w:rsidR="00CC45E6" w:rsidRPr="00B72C16" w:rsidRDefault="00CC45E6">
      <w:pPr>
        <w:jc w:val="both"/>
        <w:rPr>
          <w:lang w:val="sv-SE"/>
        </w:rPr>
      </w:pPr>
    </w:p>
    <w:p w14:paraId="6AEC867A" w14:textId="77777777" w:rsidR="00CC45E6" w:rsidRPr="00B72C16" w:rsidRDefault="00CC45E6">
      <w:pPr>
        <w:jc w:val="both"/>
        <w:rPr>
          <w:lang w:val="sv-SE"/>
        </w:rPr>
      </w:pPr>
      <w:r w:rsidRPr="00B72C16">
        <w:rPr>
          <w:lang w:val="sv-SE"/>
        </w:rPr>
        <w:t>Yang bertanda tangan dibawah ini :</w:t>
      </w:r>
    </w:p>
    <w:p w14:paraId="0EEFD69B" w14:textId="77777777" w:rsidR="00CC45E6" w:rsidRPr="00B72C16" w:rsidRDefault="00CC45E6">
      <w:pPr>
        <w:jc w:val="both"/>
        <w:rPr>
          <w:lang w:val="sv-SE"/>
        </w:rPr>
      </w:pPr>
    </w:p>
    <w:p w14:paraId="2208BB85" w14:textId="58653526" w:rsidR="00CC45E6" w:rsidRPr="00B9114E" w:rsidRDefault="009F7DC1">
      <w:pPr>
        <w:jc w:val="both"/>
        <w:rPr>
          <w:color w:val="0000CC"/>
          <w:lang w:val="sv-SE"/>
        </w:rPr>
      </w:pPr>
      <w:r>
        <w:rPr>
          <w:color w:val="0000CC"/>
          <w:lang w:val="en-US"/>
        </w:rPr>
        <w:t>{{</w:t>
      </w:r>
      <w:proofErr w:type="spellStart"/>
      <w:r w:rsidRPr="009F7DC1">
        <w:rPr>
          <w:color w:val="0000CC"/>
          <w:lang w:val="en-US"/>
        </w:rPr>
        <w:t>nama_debitur</w:t>
      </w:r>
      <w:proofErr w:type="spellEnd"/>
      <w:r>
        <w:rPr>
          <w:color w:val="0000CC"/>
          <w:lang w:val="en-US"/>
        </w:rPr>
        <w:t>}}</w:t>
      </w:r>
      <w:r w:rsidR="00CC45E6" w:rsidRPr="00B9114E">
        <w:rPr>
          <w:color w:val="0000CC"/>
        </w:rPr>
        <w:t xml:space="preserve">, </w:t>
      </w:r>
      <w:r w:rsidR="007C24D2" w:rsidRPr="00B9114E">
        <w:rPr>
          <w:color w:val="0000CC"/>
        </w:rPr>
        <w:t>Pekerjaan</w:t>
      </w:r>
      <w:r>
        <w:rPr>
          <w:color w:val="0000CC"/>
          <w:lang w:val="en-US"/>
        </w:rPr>
        <w:t xml:space="preserve"> {{</w:t>
      </w:r>
      <w:proofErr w:type="spellStart"/>
      <w:r w:rsidRPr="009F7DC1">
        <w:rPr>
          <w:color w:val="0000CC"/>
          <w:lang w:val="en-US"/>
        </w:rPr>
        <w:t>pekerjaan_debitur</w:t>
      </w:r>
      <w:proofErr w:type="spellEnd"/>
      <w:r>
        <w:rPr>
          <w:color w:val="0000CC"/>
          <w:lang w:val="en-US"/>
        </w:rPr>
        <w:t>}}</w:t>
      </w:r>
      <w:r w:rsidR="00CC45E6" w:rsidRPr="00B9114E">
        <w:rPr>
          <w:color w:val="0000CC"/>
        </w:rPr>
        <w:t xml:space="preserve">, Bertempat tinggal di </w:t>
      </w:r>
      <w:r>
        <w:rPr>
          <w:color w:val="0000CC"/>
          <w:lang w:val="en-US"/>
        </w:rPr>
        <w:t>{{</w:t>
      </w:r>
      <w:proofErr w:type="spellStart"/>
      <w:r w:rsidRPr="009F7DC1">
        <w:rPr>
          <w:color w:val="0000CC"/>
          <w:lang w:val="en-US"/>
        </w:rPr>
        <w:t>alamat_rumah_debitur</w:t>
      </w:r>
      <w:proofErr w:type="spellEnd"/>
      <w:r>
        <w:rPr>
          <w:color w:val="0000CC"/>
          <w:lang w:val="en-US"/>
        </w:rPr>
        <w:t>}}</w:t>
      </w:r>
    </w:p>
    <w:p w14:paraId="440EB488" w14:textId="77777777" w:rsidR="00EB038E" w:rsidRPr="00B72C16" w:rsidRDefault="00EB038E">
      <w:pPr>
        <w:jc w:val="both"/>
      </w:pPr>
    </w:p>
    <w:p w14:paraId="0330AFBC" w14:textId="77777777" w:rsidR="00CC45E6" w:rsidRPr="00B72C16" w:rsidRDefault="00CC45E6">
      <w:pPr>
        <w:jc w:val="both"/>
        <w:rPr>
          <w:lang w:val="sv-SE"/>
        </w:rPr>
      </w:pPr>
      <w:r w:rsidRPr="00B72C16">
        <w:rPr>
          <w:lang w:val="sv-SE"/>
        </w:rPr>
        <w:t>Selanjutnya disebut “ Pemberi Kuasa”.</w:t>
      </w:r>
    </w:p>
    <w:p w14:paraId="7DD2691A" w14:textId="77777777" w:rsidR="00CC45E6" w:rsidRPr="00B72C16" w:rsidRDefault="00CC45E6">
      <w:pPr>
        <w:jc w:val="both"/>
        <w:rPr>
          <w:lang w:val="sv-SE"/>
        </w:rPr>
      </w:pPr>
    </w:p>
    <w:p w14:paraId="0C17184A" w14:textId="77777777" w:rsidR="00CC45E6" w:rsidRPr="00B72C16" w:rsidRDefault="00CC45E6">
      <w:pPr>
        <w:pStyle w:val="BodyText"/>
        <w:rPr>
          <w:sz w:val="24"/>
          <w:szCs w:val="24"/>
          <w:lang w:val="sv-SE"/>
        </w:rPr>
      </w:pPr>
      <w:r w:rsidRPr="00B72C16">
        <w:rPr>
          <w:sz w:val="24"/>
          <w:szCs w:val="24"/>
          <w:lang w:val="sv-SE"/>
        </w:rPr>
        <w:t>---------------------------------------------------K H U S U S--------------------------------------------------------------</w:t>
      </w:r>
    </w:p>
    <w:p w14:paraId="6D0B9371" w14:textId="77777777" w:rsidR="00CC45E6" w:rsidRPr="00B72C16" w:rsidRDefault="00CC45E6">
      <w:pPr>
        <w:jc w:val="both"/>
        <w:rPr>
          <w:lang w:val="sv-SE"/>
        </w:rPr>
      </w:pPr>
    </w:p>
    <w:p w14:paraId="7024379B" w14:textId="0BE8480F"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EB038E" w:rsidRPr="00B72C16">
        <w:fldChar w:fldCharType="begin"/>
      </w:r>
      <w:r w:rsidR="00EB038E" w:rsidRPr="00B72C16">
        <w:instrText xml:space="preserve"> MERGEFIELD "nama" </w:instrText>
      </w:r>
      <w:r w:rsidR="00EB038E" w:rsidRPr="00B72C16">
        <w:fldChar w:fldCharType="separate"/>
      </w:r>
      <w:r w:rsidR="000D3481">
        <w:rPr>
          <w:noProof/>
        </w:rPr>
        <w:t>NINDIA PUTRI</w:t>
      </w:r>
      <w:r w:rsidR="00EB038E" w:rsidRPr="00B72C16">
        <w:fldChar w:fldCharType="end"/>
      </w:r>
      <w:r w:rsidR="009F1838" w:rsidRPr="00B72C16">
        <w:rPr>
          <w:lang w:val="en-US"/>
        </w:rPr>
        <w:t xml:space="preserve"> </w:t>
      </w:r>
      <w:r w:rsidRPr="00B72C16">
        <w:t xml:space="preserve">untuk pembayaran biaya-biaya yang timbul berdasarkan Perjanjian Kredit tanggal </w:t>
      </w:r>
      <w:r w:rsidR="009F7DC1">
        <w:rPr>
          <w:color w:val="0000CC"/>
          <w:lang w:val="en-US"/>
        </w:rPr>
        <w:t>{{</w:t>
      </w:r>
      <w:proofErr w:type="spellStart"/>
      <w:r w:rsidR="009F7DC1" w:rsidRPr="009F7DC1">
        <w:rPr>
          <w:color w:val="0000CC"/>
          <w:lang w:val="en-US"/>
        </w:rPr>
        <w:t>tanggal_surat_persetujuan_kredit</w:t>
      </w:r>
      <w:proofErr w:type="spellEnd"/>
      <w:r w:rsidR="009F7DC1">
        <w:rPr>
          <w:color w:val="0000CC"/>
          <w:lang w:val="en-US"/>
        </w:rPr>
        <w:t>}}</w:t>
      </w:r>
      <w:r w:rsidR="006331A7" w:rsidRPr="00B72C16">
        <w:rPr>
          <w:lang w:val="en-US"/>
        </w:rPr>
        <w:t xml:space="preserve"> </w:t>
      </w:r>
      <w:r w:rsidRPr="00B72C16">
        <w:t xml:space="preserve">Nomor : </w:t>
      </w:r>
      <w:r w:rsidR="009F7DC1">
        <w:rPr>
          <w:color w:val="0000CC"/>
          <w:lang w:val="en-US"/>
        </w:rPr>
        <w:t>{{</w:t>
      </w:r>
      <w:proofErr w:type="spellStart"/>
      <w:r w:rsidR="009F7DC1" w:rsidRPr="009F7DC1">
        <w:rPr>
          <w:color w:val="0000CC"/>
          <w:lang w:val="en-US"/>
        </w:rPr>
        <w:t>nomor_surat</w:t>
      </w:r>
      <w:proofErr w:type="spellEnd"/>
      <w:r w:rsidR="009F7DC1">
        <w:rPr>
          <w:color w:val="0000CC"/>
          <w:lang w:val="en-US"/>
        </w:rPr>
        <w:t>}}</w:t>
      </w:r>
      <w:r w:rsidR="006B2D0D" w:rsidRPr="00B72C16">
        <w:t>PK</w:t>
      </w:r>
      <w:r w:rsidR="00B42FCE" w:rsidRPr="00B72C16">
        <w:t>KMSM</w:t>
      </w:r>
      <w:r w:rsidR="006331A7" w:rsidRPr="00B72C16">
        <w:rPr>
          <w:lang w:val="en-US"/>
        </w:rPr>
        <w:t xml:space="preserve"> </w:t>
      </w:r>
    </w:p>
    <w:p w14:paraId="38762254"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270FD572" w14:textId="77777777" w:rsidR="00CC45E6" w:rsidRPr="00B72C16" w:rsidRDefault="00CC45E6">
      <w:pPr>
        <w:jc w:val="both"/>
        <w:rPr>
          <w:lang w:val="sv-SE"/>
        </w:rPr>
      </w:pPr>
    </w:p>
    <w:p w14:paraId="257C4398"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2B39D525" w14:textId="77777777" w:rsidR="00CC45E6" w:rsidRPr="00B72C16" w:rsidRDefault="00CC45E6">
      <w:pPr>
        <w:ind w:left="180" w:right="180"/>
        <w:jc w:val="both"/>
        <w:rPr>
          <w:lang w:val="sv-SE"/>
        </w:rPr>
      </w:pPr>
      <w:r w:rsidRPr="00B72C16">
        <w:rPr>
          <w:lang w:val="sv-SE"/>
        </w:rPr>
        <w:t>2. Biaya Provisi</w:t>
      </w:r>
    </w:p>
    <w:p w14:paraId="64B2A563" w14:textId="77777777" w:rsidR="00CC45E6" w:rsidRPr="00B72C16" w:rsidRDefault="00CC45E6">
      <w:pPr>
        <w:ind w:left="180" w:right="180"/>
        <w:jc w:val="both"/>
        <w:rPr>
          <w:lang w:val="sv-SE"/>
        </w:rPr>
      </w:pPr>
      <w:r w:rsidRPr="00B72C16">
        <w:rPr>
          <w:lang w:val="sv-SE"/>
        </w:rPr>
        <w:t>3. Biaya Administrasi</w:t>
      </w:r>
    </w:p>
    <w:p w14:paraId="347FA29A" w14:textId="77777777" w:rsidR="00CC45E6" w:rsidRPr="00B72C16" w:rsidRDefault="00CC45E6">
      <w:pPr>
        <w:ind w:left="180" w:right="180"/>
        <w:jc w:val="both"/>
        <w:rPr>
          <w:lang w:val="sv-SE"/>
        </w:rPr>
      </w:pPr>
      <w:r w:rsidRPr="00B72C16">
        <w:rPr>
          <w:lang w:val="sv-SE"/>
        </w:rPr>
        <w:t>4. Biaya-biaya lainnya</w:t>
      </w:r>
    </w:p>
    <w:p w14:paraId="1F8DCD68" w14:textId="77777777" w:rsidR="005A259E" w:rsidRPr="00B72C16" w:rsidRDefault="005A259E">
      <w:pPr>
        <w:ind w:left="180" w:right="180"/>
        <w:jc w:val="both"/>
        <w:rPr>
          <w:lang w:val="sv-SE"/>
        </w:rPr>
      </w:pPr>
      <w:r w:rsidRPr="00B72C16">
        <w:rPr>
          <w:lang w:val="sv-SE"/>
        </w:rPr>
        <w:t>5. Biaya Notaris</w:t>
      </w:r>
    </w:p>
    <w:p w14:paraId="1E0DD1FF" w14:textId="77777777" w:rsidR="005A259E" w:rsidRPr="00B72C16" w:rsidRDefault="005A259E">
      <w:pPr>
        <w:ind w:left="180" w:right="180"/>
        <w:jc w:val="both"/>
        <w:rPr>
          <w:lang w:val="sv-SE"/>
        </w:rPr>
      </w:pPr>
      <w:r w:rsidRPr="00B72C16">
        <w:rPr>
          <w:lang w:val="sv-SE"/>
        </w:rPr>
        <w:t>6. Angsuran Bulanan (Pokok+Bunga)</w:t>
      </w:r>
    </w:p>
    <w:p w14:paraId="133DD47E" w14:textId="77777777" w:rsidR="00CC45E6" w:rsidRPr="00B72C16" w:rsidRDefault="00CC45E6">
      <w:pPr>
        <w:ind w:left="180" w:right="180"/>
        <w:jc w:val="both"/>
        <w:rPr>
          <w:lang w:val="sv-SE"/>
        </w:rPr>
      </w:pPr>
    </w:p>
    <w:p w14:paraId="460DA9BC" w14:textId="77777777" w:rsidR="00CC45E6" w:rsidRPr="00B72C16" w:rsidRDefault="00CC45E6">
      <w:pPr>
        <w:jc w:val="both"/>
        <w:rPr>
          <w:lang w:val="sv-SE"/>
        </w:rPr>
      </w:pPr>
      <w:r w:rsidRPr="00B72C16">
        <w:rPr>
          <w:lang w:val="sv-SE"/>
        </w:rPr>
        <w:t>Demikian surat kuasa ini diberikan untuk dapat dipergunakan sebagaimana perlunya.</w:t>
      </w:r>
    </w:p>
    <w:p w14:paraId="15356179" w14:textId="7545A89E" w:rsidR="00CC45E6" w:rsidRPr="00B72C16" w:rsidRDefault="00CC45E6">
      <w:pPr>
        <w:jc w:val="both"/>
      </w:pPr>
      <w:r w:rsidRPr="00B72C16">
        <w:t xml:space="preserve">Dibuat dan ditandatangani di Cirebon,  pada tanggal </w:t>
      </w:r>
      <w:r w:rsidR="009F7DC1">
        <w:rPr>
          <w:color w:val="0000CC"/>
        </w:rPr>
        <w:t>{{</w:t>
      </w:r>
      <w:r w:rsidR="009F7DC1" w:rsidRPr="009F7DC1">
        <w:rPr>
          <w:color w:val="0000CC"/>
        </w:rPr>
        <w:t>tanggal_surat_persetujuan_kredit</w:t>
      </w:r>
      <w:r w:rsidR="009F7DC1">
        <w:rPr>
          <w:color w:val="0000CC"/>
        </w:rPr>
        <w:t>}}</w:t>
      </w:r>
    </w:p>
    <w:p w14:paraId="3BE92012"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2EFDC3C7" w14:textId="77777777" w:rsidTr="007C24D2">
        <w:tc>
          <w:tcPr>
            <w:tcW w:w="5238" w:type="dxa"/>
            <w:shd w:val="clear" w:color="auto" w:fill="auto"/>
          </w:tcPr>
          <w:p w14:paraId="79802675"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4504120" w14:textId="77777777" w:rsidR="007C24D2" w:rsidRPr="00B72C16" w:rsidRDefault="007C24D2" w:rsidP="007C24D2">
            <w:pPr>
              <w:ind w:right="122"/>
              <w:jc w:val="center"/>
              <w:rPr>
                <w:b/>
                <w:bCs/>
              </w:rPr>
            </w:pPr>
          </w:p>
          <w:p w14:paraId="55DF54BF" w14:textId="77777777" w:rsidR="007C24D2" w:rsidRPr="00B72C16" w:rsidRDefault="007C24D2" w:rsidP="007C24D2">
            <w:pPr>
              <w:ind w:right="122"/>
              <w:jc w:val="center"/>
              <w:rPr>
                <w:b/>
                <w:bCs/>
              </w:rPr>
            </w:pPr>
          </w:p>
          <w:p w14:paraId="73C30158" w14:textId="77777777" w:rsidR="007C24D2" w:rsidRPr="00B72C16" w:rsidRDefault="007C24D2" w:rsidP="007C24D2">
            <w:pPr>
              <w:ind w:right="180"/>
              <w:jc w:val="center"/>
              <w:rPr>
                <w:lang w:val="sv-SE"/>
              </w:rPr>
            </w:pPr>
            <w:r w:rsidRPr="00B72C16">
              <w:rPr>
                <w:lang w:val="sv-SE"/>
              </w:rPr>
              <w:t>Materai</w:t>
            </w:r>
          </w:p>
          <w:p w14:paraId="1B1784A2" w14:textId="77777777" w:rsidR="007C24D2" w:rsidRPr="00B72C16" w:rsidRDefault="007C24D2" w:rsidP="007C24D2">
            <w:pPr>
              <w:ind w:right="180"/>
              <w:jc w:val="center"/>
              <w:rPr>
                <w:lang w:val="sv-SE"/>
              </w:rPr>
            </w:pPr>
            <w:r w:rsidRPr="00B72C16">
              <w:rPr>
                <w:lang w:val="sv-SE"/>
              </w:rPr>
              <w:t>Rp.6000,-</w:t>
            </w:r>
          </w:p>
          <w:p w14:paraId="7047F179" w14:textId="77777777" w:rsidR="007C24D2" w:rsidRPr="00B72C16" w:rsidRDefault="007C24D2" w:rsidP="007C24D2">
            <w:pPr>
              <w:ind w:right="122"/>
              <w:jc w:val="center"/>
              <w:rPr>
                <w:b/>
                <w:bCs/>
              </w:rPr>
            </w:pPr>
          </w:p>
          <w:p w14:paraId="130798C2" w14:textId="77777777" w:rsidR="007C24D2" w:rsidRPr="00B72C16" w:rsidRDefault="007C24D2" w:rsidP="007C24D2">
            <w:pPr>
              <w:ind w:right="122"/>
              <w:jc w:val="center"/>
              <w:rPr>
                <w:b/>
                <w:bCs/>
              </w:rPr>
            </w:pPr>
          </w:p>
          <w:p w14:paraId="257C103D" w14:textId="77777777" w:rsidR="007C24D2" w:rsidRPr="00B72C16" w:rsidRDefault="007C24D2" w:rsidP="007C24D2">
            <w:pPr>
              <w:ind w:right="122"/>
              <w:rPr>
                <w:b/>
                <w:bCs/>
              </w:rPr>
            </w:pPr>
          </w:p>
          <w:p w14:paraId="2387ABC2" w14:textId="77777777" w:rsidR="007C24D2" w:rsidRPr="00B72C16" w:rsidRDefault="007C24D2" w:rsidP="007C24D2">
            <w:pPr>
              <w:ind w:right="122"/>
              <w:rPr>
                <w:b/>
                <w:bCs/>
              </w:rPr>
            </w:pPr>
          </w:p>
          <w:p w14:paraId="26D502C7" w14:textId="0D0179A6" w:rsidR="007C24D2" w:rsidRPr="00B9114E" w:rsidRDefault="009F7DC1" w:rsidP="007C24D2">
            <w:pPr>
              <w:ind w:right="122"/>
              <w:jc w:val="center"/>
              <w:rPr>
                <w:b/>
                <w:bCs/>
                <w:color w:val="0000CC"/>
                <w:u w:val="single"/>
              </w:rPr>
            </w:pPr>
            <w:r>
              <w:rPr>
                <w:b/>
                <w:bCs/>
                <w:color w:val="0000CC"/>
                <w:u w:val="single"/>
                <w:lang w:val="sv-SE"/>
              </w:rPr>
              <w:t>{{</w:t>
            </w:r>
            <w:r w:rsidRPr="009F7DC1">
              <w:rPr>
                <w:b/>
                <w:bCs/>
                <w:color w:val="0000CC"/>
                <w:u w:val="single"/>
                <w:lang w:val="sv-SE"/>
              </w:rPr>
              <w:t>nama_debitur</w:t>
            </w:r>
            <w:r>
              <w:rPr>
                <w:b/>
                <w:bCs/>
                <w:color w:val="0000CC"/>
                <w:u w:val="single"/>
                <w:lang w:val="sv-SE"/>
              </w:rPr>
              <w:t>}}</w:t>
            </w:r>
          </w:p>
          <w:p w14:paraId="54D842D7"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078914F1" w14:textId="77777777" w:rsidR="007C24D2" w:rsidRPr="00B72C16" w:rsidRDefault="007C24D2" w:rsidP="007C24D2">
            <w:pPr>
              <w:ind w:right="122"/>
              <w:jc w:val="center"/>
              <w:rPr>
                <w:b/>
                <w:bCs/>
              </w:rPr>
            </w:pPr>
            <w:r w:rsidRPr="00B72C16">
              <w:rPr>
                <w:b/>
                <w:bCs/>
              </w:rPr>
              <w:t>Penerima Kuasa,</w:t>
            </w:r>
          </w:p>
          <w:p w14:paraId="30F50511" w14:textId="77777777" w:rsidR="007C24D2" w:rsidRPr="00B72C16" w:rsidRDefault="007C24D2" w:rsidP="007C24D2">
            <w:pPr>
              <w:ind w:right="122"/>
              <w:rPr>
                <w:b/>
                <w:bCs/>
              </w:rPr>
            </w:pPr>
          </w:p>
          <w:p w14:paraId="42D03AC3" w14:textId="77777777" w:rsidR="007C24D2" w:rsidRPr="00B72C16" w:rsidRDefault="007C24D2" w:rsidP="007C24D2">
            <w:pPr>
              <w:ind w:right="122"/>
              <w:jc w:val="center"/>
              <w:rPr>
                <w:b/>
                <w:bCs/>
              </w:rPr>
            </w:pPr>
          </w:p>
          <w:p w14:paraId="496B1FA9" w14:textId="77777777" w:rsidR="007C24D2" w:rsidRPr="00B72C16" w:rsidRDefault="007C24D2" w:rsidP="007C24D2">
            <w:pPr>
              <w:ind w:right="122"/>
              <w:jc w:val="center"/>
              <w:rPr>
                <w:b/>
                <w:bCs/>
              </w:rPr>
            </w:pPr>
          </w:p>
          <w:p w14:paraId="2DAA618D" w14:textId="77777777" w:rsidR="007C24D2" w:rsidRPr="00B72C16" w:rsidRDefault="007C24D2" w:rsidP="007C24D2">
            <w:pPr>
              <w:ind w:right="122"/>
              <w:jc w:val="center"/>
              <w:rPr>
                <w:b/>
                <w:bCs/>
              </w:rPr>
            </w:pPr>
          </w:p>
          <w:p w14:paraId="7C6D18D0" w14:textId="77777777" w:rsidR="007C24D2" w:rsidRPr="00B72C16" w:rsidRDefault="007C24D2" w:rsidP="007C24D2">
            <w:pPr>
              <w:ind w:right="122"/>
              <w:jc w:val="center"/>
              <w:rPr>
                <w:b/>
                <w:bCs/>
              </w:rPr>
            </w:pPr>
          </w:p>
          <w:p w14:paraId="005DE56B" w14:textId="77777777" w:rsidR="007C24D2" w:rsidRPr="00B72C16" w:rsidRDefault="007C24D2" w:rsidP="007C24D2">
            <w:pPr>
              <w:ind w:right="122"/>
              <w:jc w:val="center"/>
              <w:rPr>
                <w:b/>
                <w:bCs/>
              </w:rPr>
            </w:pPr>
          </w:p>
          <w:p w14:paraId="2D36E51B" w14:textId="77777777" w:rsidR="007C24D2" w:rsidRPr="00B72C16" w:rsidRDefault="007C24D2" w:rsidP="007C24D2">
            <w:pPr>
              <w:ind w:right="122"/>
              <w:jc w:val="center"/>
              <w:rPr>
                <w:b/>
                <w:bCs/>
              </w:rPr>
            </w:pPr>
          </w:p>
          <w:p w14:paraId="2E000F3C" w14:textId="77777777" w:rsidR="007C24D2" w:rsidRPr="00B72C16" w:rsidRDefault="007C24D2" w:rsidP="007C24D2">
            <w:pPr>
              <w:ind w:right="122"/>
              <w:jc w:val="center"/>
              <w:rPr>
                <w:b/>
                <w:bCs/>
              </w:rPr>
            </w:pPr>
          </w:p>
          <w:p w14:paraId="53552B2A" w14:textId="77777777" w:rsidR="007C24D2" w:rsidRPr="00B72C16" w:rsidRDefault="00DD79DC" w:rsidP="007C24D2">
            <w:pPr>
              <w:ind w:right="122"/>
              <w:jc w:val="center"/>
              <w:rPr>
                <w:b/>
                <w:bCs/>
                <w:u w:val="single"/>
              </w:rPr>
            </w:pPr>
            <w:r w:rsidRPr="00B72C16">
              <w:rPr>
                <w:b/>
                <w:bCs/>
                <w:u w:val="single"/>
                <w:lang w:val="sv-SE"/>
              </w:rPr>
              <w:t>Aie Soesan</w:t>
            </w:r>
          </w:p>
          <w:p w14:paraId="0565D735"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584C739F" w14:textId="77777777" w:rsidR="00CC45E6" w:rsidRPr="00B72C16" w:rsidRDefault="000111BA">
      <w:pPr>
        <w:jc w:val="both"/>
        <w:rPr>
          <w:lang w:val="en-US"/>
        </w:rPr>
      </w:pPr>
      <w:r w:rsidRPr="00B72C16">
        <w:rPr>
          <w:lang w:val="en-US"/>
        </w:rPr>
        <w:tab/>
      </w:r>
      <w:r w:rsidRPr="00B72C16">
        <w:rPr>
          <w:lang w:val="en-US"/>
        </w:rPr>
        <w:tab/>
        <w:t xml:space="preserve">      </w:t>
      </w:r>
    </w:p>
    <w:p w14:paraId="07FC7BCC" w14:textId="77777777" w:rsidR="00CC45E6" w:rsidRPr="00B72C16" w:rsidRDefault="00CC45E6">
      <w:pPr>
        <w:jc w:val="right"/>
      </w:pPr>
    </w:p>
    <w:p w14:paraId="7C25FD33" w14:textId="77777777" w:rsidR="00CC45E6" w:rsidRPr="00B72C16" w:rsidRDefault="00CC45E6" w:rsidP="00B72C16"/>
    <w:p w14:paraId="586F814A"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48BFE626" w14:textId="77777777" w:rsidR="00CC45E6" w:rsidRPr="00B72C16" w:rsidRDefault="00CC45E6">
      <w:pPr>
        <w:jc w:val="center"/>
        <w:rPr>
          <w:rFonts w:ascii="Arial" w:hAnsi="Arial" w:cs="Arial"/>
          <w:sz w:val="18"/>
          <w:szCs w:val="18"/>
        </w:rPr>
      </w:pPr>
    </w:p>
    <w:p w14:paraId="04ED19B9" w14:textId="77777777" w:rsidR="00CC45E6" w:rsidRPr="00B72C16" w:rsidRDefault="00CC45E6">
      <w:pPr>
        <w:jc w:val="center"/>
        <w:rPr>
          <w:sz w:val="18"/>
          <w:szCs w:val="18"/>
        </w:rPr>
      </w:pPr>
    </w:p>
    <w:p w14:paraId="1700807D" w14:textId="77777777" w:rsidR="00CC45E6" w:rsidRPr="00B72C16" w:rsidRDefault="00CC45E6">
      <w:pPr>
        <w:jc w:val="center"/>
        <w:rPr>
          <w:sz w:val="18"/>
          <w:szCs w:val="18"/>
        </w:rPr>
      </w:pPr>
    </w:p>
    <w:p w14:paraId="094DEA52" w14:textId="77777777" w:rsidR="002E0F6C" w:rsidRPr="00B72C16" w:rsidRDefault="002E0F6C" w:rsidP="007C24D2">
      <w:pPr>
        <w:rPr>
          <w:sz w:val="18"/>
          <w:szCs w:val="18"/>
        </w:rPr>
      </w:pPr>
    </w:p>
    <w:p w14:paraId="0D22F407" w14:textId="77777777" w:rsidR="00763F5D" w:rsidRPr="00B72C16" w:rsidRDefault="00763F5D">
      <w:pPr>
        <w:jc w:val="center"/>
        <w:rPr>
          <w:sz w:val="18"/>
          <w:szCs w:val="18"/>
        </w:rPr>
      </w:pPr>
    </w:p>
    <w:p w14:paraId="10F878C7" w14:textId="77777777" w:rsidR="00763F5D" w:rsidRPr="00B72C16" w:rsidRDefault="00763F5D">
      <w:pPr>
        <w:jc w:val="center"/>
        <w:rPr>
          <w:sz w:val="18"/>
          <w:szCs w:val="18"/>
        </w:rPr>
      </w:pPr>
    </w:p>
    <w:p w14:paraId="273E21AB" w14:textId="77777777" w:rsidR="006B2D0D" w:rsidRPr="00B72C16" w:rsidRDefault="006B2D0D">
      <w:pPr>
        <w:jc w:val="center"/>
        <w:rPr>
          <w:b/>
          <w:bCs/>
          <w:sz w:val="18"/>
          <w:szCs w:val="18"/>
          <w:lang w:val="en-US"/>
        </w:rPr>
      </w:pPr>
    </w:p>
    <w:p w14:paraId="159E5984" w14:textId="77777777" w:rsidR="00CC45E6" w:rsidRPr="00B72C16" w:rsidRDefault="00000000">
      <w:pPr>
        <w:jc w:val="center"/>
        <w:rPr>
          <w:b/>
          <w:bCs/>
          <w:sz w:val="18"/>
          <w:szCs w:val="18"/>
        </w:rPr>
      </w:pPr>
      <w:r>
        <w:rPr>
          <w:b/>
          <w:bCs/>
          <w:noProof/>
          <w:sz w:val="18"/>
          <w:szCs w:val="18"/>
          <w:lang w:val="en-US" w:eastAsia="en-US"/>
        </w:rPr>
        <w:pict w14:anchorId="7905BF46">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76DCDFDC"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128502FF"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13D09EB8" w14:textId="60558430" w:rsidR="00CC45E6" w:rsidRPr="00B72C16" w:rsidRDefault="009F7DC1">
      <w:pPr>
        <w:pStyle w:val="BodyTextIndent3"/>
        <w:ind w:left="360" w:right="180" w:firstLine="0"/>
        <w:rPr>
          <w:sz w:val="18"/>
          <w:szCs w:val="18"/>
        </w:rPr>
      </w:pPr>
      <w:r>
        <w:rPr>
          <w:sz w:val="18"/>
          <w:szCs w:val="18"/>
        </w:rPr>
        <w:t>{{</w:t>
      </w:r>
      <w:r w:rsidRPr="009F7DC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9F7DC1">
        <w:rPr>
          <w:sz w:val="18"/>
          <w:szCs w:val="18"/>
        </w:rPr>
        <w:t>pekerjaan_debitur</w:t>
      </w:r>
      <w:r>
        <w:rPr>
          <w:sz w:val="18"/>
          <w:szCs w:val="18"/>
        </w:rPr>
        <w:t>}}</w:t>
      </w:r>
      <w:r w:rsidR="00CC45E6" w:rsidRPr="00B72C16">
        <w:rPr>
          <w:sz w:val="18"/>
          <w:szCs w:val="18"/>
        </w:rPr>
        <w:t>, lahir di</w:t>
      </w:r>
      <w:r>
        <w:rPr>
          <w:sz w:val="18"/>
          <w:szCs w:val="18"/>
        </w:rPr>
        <w:t xml:space="preserve"> {{</w:t>
      </w:r>
      <w:r w:rsidRPr="009F7DC1">
        <w:rPr>
          <w:sz w:val="18"/>
          <w:szCs w:val="18"/>
        </w:rPr>
        <w:t>tempat_lahir_debitur</w:t>
      </w:r>
      <w:r>
        <w:rPr>
          <w:sz w:val="18"/>
          <w:szCs w:val="18"/>
        </w:rPr>
        <w:t>}}</w:t>
      </w:r>
      <w:r w:rsidR="00CC45E6" w:rsidRPr="00B72C16">
        <w:rPr>
          <w:sz w:val="18"/>
          <w:szCs w:val="18"/>
        </w:rPr>
        <w:t>, Tanggal</w:t>
      </w:r>
      <w:r w:rsidR="00232468">
        <w:rPr>
          <w:sz w:val="18"/>
          <w:szCs w:val="18"/>
        </w:rPr>
        <w:t xml:space="preserve"> {{</w:t>
      </w:r>
      <w:r w:rsidR="00232468" w:rsidRPr="00232468">
        <w:rPr>
          <w:sz w:val="18"/>
          <w:szCs w:val="18"/>
        </w:rPr>
        <w:t>tanggal_lahir_debitur</w:t>
      </w:r>
      <w:r w:rsidR="00232468">
        <w:rPr>
          <w:sz w:val="18"/>
          <w:szCs w:val="18"/>
        </w:rPr>
        <w:t>}}</w:t>
      </w:r>
      <w:r w:rsidR="00CC45E6" w:rsidRPr="00B72C16">
        <w:rPr>
          <w:sz w:val="18"/>
          <w:szCs w:val="18"/>
        </w:rPr>
        <w:t>, bertempat tinggal d</w:t>
      </w:r>
      <w:r w:rsidR="00232468">
        <w:rPr>
          <w:sz w:val="18"/>
          <w:szCs w:val="18"/>
        </w:rPr>
        <w:t>i {{</w:t>
      </w:r>
      <w:r w:rsidR="00232468" w:rsidRPr="00232468">
        <w:rPr>
          <w:sz w:val="18"/>
          <w:szCs w:val="18"/>
        </w:rPr>
        <w:t>alamat_rumah_debitur</w:t>
      </w:r>
      <w:r w:rsidR="00232468">
        <w:rPr>
          <w:sz w:val="18"/>
          <w:szCs w:val="18"/>
        </w:rPr>
        <w:t>}}</w:t>
      </w:r>
      <w:r w:rsidR="00CC45E6" w:rsidRPr="00B72C16">
        <w:rPr>
          <w:sz w:val="18"/>
          <w:szCs w:val="18"/>
        </w:rPr>
        <w:t xml:space="preserve">  No.KTP </w:t>
      </w:r>
      <w:r w:rsidR="00232468">
        <w:rPr>
          <w:sz w:val="18"/>
          <w:szCs w:val="18"/>
        </w:rPr>
        <w:t>{{</w:t>
      </w:r>
      <w:r w:rsidR="00232468" w:rsidRPr="00232468">
        <w:rPr>
          <w:sz w:val="18"/>
          <w:szCs w:val="18"/>
        </w:rPr>
        <w:t>no_ktp_debitur</w:t>
      </w:r>
      <w:r w:rsidR="00232468">
        <w:rPr>
          <w:sz w:val="18"/>
          <w:szCs w:val="18"/>
        </w:rPr>
        <w:t>}}</w:t>
      </w:r>
    </w:p>
    <w:p w14:paraId="4565C785" w14:textId="5C3DA01B" w:rsidR="000D3481" w:rsidRPr="00B9114E" w:rsidRDefault="00CC45E6" w:rsidP="000D3481">
      <w:pPr>
        <w:ind w:left="360" w:right="180"/>
        <w:jc w:val="both"/>
        <w:rPr>
          <w:noProof/>
          <w:color w:val="0000CC"/>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r w:rsidR="00232468">
        <w:rPr>
          <w:color w:val="0000CC"/>
          <w:sz w:val="18"/>
          <w:szCs w:val="18"/>
          <w:lang w:val="en-US"/>
        </w:rPr>
        <w:t>{{</w:t>
      </w:r>
      <w:proofErr w:type="spellStart"/>
      <w:r w:rsidR="00232468" w:rsidRPr="00232468">
        <w:rPr>
          <w:color w:val="0000CC"/>
          <w:sz w:val="18"/>
          <w:szCs w:val="18"/>
          <w:lang w:val="en-US"/>
        </w:rPr>
        <w:t>nomor_surat</w:t>
      </w:r>
      <w:proofErr w:type="spellEnd"/>
      <w:r w:rsidR="00232468">
        <w:rPr>
          <w:color w:val="0000CC"/>
          <w:sz w:val="18"/>
          <w:szCs w:val="18"/>
          <w:lang w:val="en-US"/>
        </w:rPr>
        <w:t>}}</w:t>
      </w:r>
      <w:r w:rsidR="006B2D0D" w:rsidRPr="00B72C16">
        <w:rPr>
          <w:sz w:val="18"/>
          <w:szCs w:val="18"/>
        </w:rPr>
        <w:t>PK</w:t>
      </w:r>
      <w:r w:rsidR="00B42FCE" w:rsidRPr="00B72C16">
        <w:rPr>
          <w:sz w:val="18"/>
          <w:szCs w:val="18"/>
        </w:rPr>
        <w:t>KMSM</w:t>
      </w:r>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232468">
        <w:rPr>
          <w:color w:val="0000CC"/>
          <w:sz w:val="18"/>
          <w:szCs w:val="18"/>
        </w:rPr>
        <w:t>{{</w:t>
      </w:r>
      <w:r w:rsidR="00232468" w:rsidRPr="00232468">
        <w:rPr>
          <w:color w:val="0000CC"/>
          <w:sz w:val="18"/>
          <w:szCs w:val="18"/>
        </w:rPr>
        <w:t>nomor_surat</w:t>
      </w:r>
      <w:r w:rsidR="00232468">
        <w:rPr>
          <w:color w:val="0000CC"/>
          <w:sz w:val="18"/>
          <w:szCs w:val="18"/>
        </w:rPr>
        <w:t>}}</w:t>
      </w:r>
      <w:r w:rsidRPr="00B72C16">
        <w:rPr>
          <w:sz w:val="18"/>
          <w:szCs w:val="18"/>
        </w:rPr>
        <w:t>PPJF</w:t>
      </w:r>
      <w:r w:rsidR="00B42FCE" w:rsidRPr="00B72C16">
        <w:rPr>
          <w:sz w:val="18"/>
          <w:szCs w:val="18"/>
        </w:rPr>
        <w:t>KMSM</w:t>
      </w:r>
      <w:r w:rsidR="00170E0D" w:rsidRPr="00B72C16">
        <w:rPr>
          <w:sz w:val="18"/>
          <w:szCs w:val="18"/>
          <w:lang w:val="en-US"/>
        </w:rPr>
        <w:t xml:space="preserve"> </w:t>
      </w:r>
      <w:r w:rsidRPr="00B72C16">
        <w:rPr>
          <w:sz w:val="18"/>
          <w:szCs w:val="18"/>
        </w:rPr>
        <w:t xml:space="preserve"> keduanya tertanggal </w:t>
      </w:r>
      <w:r w:rsidR="00232468">
        <w:rPr>
          <w:color w:val="0000CC"/>
          <w:sz w:val="18"/>
          <w:szCs w:val="18"/>
          <w:lang w:val="en-US"/>
        </w:rPr>
        <w:t>{{</w:t>
      </w:r>
      <w:proofErr w:type="spellStart"/>
      <w:r w:rsidR="00232468" w:rsidRPr="00232468">
        <w:rPr>
          <w:color w:val="0000CC"/>
          <w:sz w:val="18"/>
          <w:szCs w:val="18"/>
          <w:lang w:val="en-US"/>
        </w:rPr>
        <w:t>tanggal_surat_persetujuan_kredit</w:t>
      </w:r>
      <w:proofErr w:type="spellEnd"/>
      <w:r w:rsidR="00232468">
        <w:rPr>
          <w:color w:val="0000CC"/>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9114E">
        <w:rPr>
          <w:color w:val="0000CC"/>
          <w:sz w:val="18"/>
          <w:szCs w:val="18"/>
        </w:rPr>
        <w:fldChar w:fldCharType="begin"/>
      </w:r>
      <w:r w:rsidR="00EB038E" w:rsidRPr="00B9114E">
        <w:rPr>
          <w:color w:val="0000CC"/>
          <w:sz w:val="18"/>
          <w:szCs w:val="18"/>
        </w:rPr>
        <w:instrText xml:space="preserve"> MERGEFIELD "jaminan" </w:instrText>
      </w:r>
      <w:r w:rsidR="00EB038E" w:rsidRPr="00B9114E">
        <w:rPr>
          <w:color w:val="0000CC"/>
          <w:sz w:val="18"/>
          <w:szCs w:val="18"/>
        </w:rPr>
        <w:fldChar w:fldCharType="separate"/>
      </w:r>
      <w:r w:rsidR="000D3481" w:rsidRPr="00B9114E">
        <w:rPr>
          <w:noProof/>
          <w:color w:val="0000CC"/>
          <w:sz w:val="18"/>
          <w:szCs w:val="18"/>
        </w:rPr>
        <w:t>Detail Jaminan  :</w:t>
      </w:r>
    </w:p>
    <w:p w14:paraId="6CA40883" w14:textId="7F1283FF" w:rsidR="000D3481" w:rsidRPr="00B9114E" w:rsidRDefault="00232468" w:rsidP="000D3481">
      <w:pPr>
        <w:ind w:left="360" w:right="180"/>
        <w:jc w:val="both"/>
        <w:rPr>
          <w:noProof/>
          <w:color w:val="0000CC"/>
          <w:sz w:val="18"/>
          <w:szCs w:val="18"/>
        </w:rPr>
      </w:pPr>
      <w:r>
        <w:rPr>
          <w:noProof/>
          <w:color w:val="0000CC"/>
          <w:sz w:val="18"/>
          <w:szCs w:val="18"/>
        </w:rPr>
        <w:t>{{</w:t>
      </w:r>
      <w:r w:rsidRPr="00232468">
        <w:rPr>
          <w:noProof/>
          <w:color w:val="0000CC"/>
          <w:sz w:val="18"/>
          <w:szCs w:val="18"/>
        </w:rPr>
        <w:t>detail_jaminan</w:t>
      </w:r>
      <w:r>
        <w:rPr>
          <w:noProof/>
          <w:color w:val="0000CC"/>
          <w:sz w:val="18"/>
          <w:szCs w:val="18"/>
        </w:rPr>
        <w:t>}}</w:t>
      </w:r>
    </w:p>
    <w:p w14:paraId="6BE78991" w14:textId="77777777" w:rsidR="00CC45E6" w:rsidRPr="00B72C16" w:rsidRDefault="00EB038E" w:rsidP="009A0F4B">
      <w:pPr>
        <w:ind w:left="360" w:right="180"/>
        <w:jc w:val="both"/>
        <w:rPr>
          <w:sz w:val="18"/>
          <w:szCs w:val="18"/>
        </w:rPr>
      </w:pPr>
      <w:r w:rsidRPr="00B9114E">
        <w:rPr>
          <w:color w:val="0000CC"/>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2C9562C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79FC5EA9"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1C873D3" w14:textId="77777777" w:rsidR="00CC45E6" w:rsidRPr="00B72C16" w:rsidRDefault="00CC45E6">
      <w:pPr>
        <w:pStyle w:val="Heading1"/>
        <w:tabs>
          <w:tab w:val="left" w:pos="720"/>
        </w:tabs>
        <w:ind w:left="720"/>
        <w:rPr>
          <w:sz w:val="18"/>
          <w:szCs w:val="18"/>
        </w:rPr>
      </w:pPr>
      <w:r w:rsidRPr="00B72C16">
        <w:rPr>
          <w:sz w:val="18"/>
          <w:szCs w:val="18"/>
        </w:rPr>
        <w:t>……….……………………………………………………. Khusus ………...…….……………..……………………………...........</w:t>
      </w:r>
    </w:p>
    <w:p w14:paraId="62105E5C" w14:textId="77777777" w:rsidR="00CC45E6" w:rsidRPr="00B72C16" w:rsidRDefault="00CC45E6">
      <w:pPr>
        <w:rPr>
          <w:sz w:val="18"/>
          <w:szCs w:val="18"/>
        </w:rPr>
      </w:pPr>
      <w:r w:rsidRPr="00B72C16">
        <w:rPr>
          <w:sz w:val="18"/>
          <w:szCs w:val="18"/>
        </w:rPr>
        <w:tab/>
        <w:t>Untuk dan atas nama PEMBERI KUASA melakukan tindakan-tindakan dalam hal :</w:t>
      </w:r>
    </w:p>
    <w:p w14:paraId="2900E12A"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B42FCE" w:rsidRPr="00B72C16">
        <w:rPr>
          <w:sz w:val="18"/>
          <w:szCs w:val="18"/>
        </w:rPr>
        <w:t>KMSM</w:t>
      </w:r>
      <w:r w:rsidRPr="00B72C16">
        <w:rPr>
          <w:sz w:val="18"/>
          <w:szCs w:val="18"/>
        </w:rPr>
        <w:t>angan / ruangan ditempat tinggal atau tempat lain dimana Jaminan tersebut berada ;</w:t>
      </w:r>
    </w:p>
    <w:p w14:paraId="21CAD7C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DC3FC99"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62BE7297"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3F3EF22F"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6CDDBB0E"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115DFAF4"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5D7127A6"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590AF04F"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13B1DAD9"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292569A3" w14:textId="6A1C1C46" w:rsidR="00CC45E6" w:rsidRPr="00B72C16" w:rsidRDefault="00CC45E6">
      <w:pPr>
        <w:ind w:left="720" w:right="180"/>
        <w:jc w:val="both"/>
        <w:rPr>
          <w:sz w:val="18"/>
          <w:szCs w:val="18"/>
          <w:lang w:val="en-US"/>
        </w:rPr>
      </w:pPr>
      <w:r w:rsidRPr="00B72C16">
        <w:rPr>
          <w:sz w:val="18"/>
          <w:szCs w:val="18"/>
        </w:rPr>
        <w:t>Tanggal</w:t>
      </w:r>
      <w:r w:rsidR="00232468">
        <w:rPr>
          <w:color w:val="0000CC"/>
          <w:sz w:val="18"/>
          <w:szCs w:val="18"/>
          <w:lang w:val="en-US"/>
        </w:rPr>
        <w:t xml:space="preserve"> {{</w:t>
      </w:r>
      <w:proofErr w:type="spellStart"/>
      <w:r w:rsidR="00232468" w:rsidRPr="00232468">
        <w:rPr>
          <w:color w:val="0000CC"/>
          <w:sz w:val="18"/>
          <w:szCs w:val="18"/>
          <w:lang w:val="en-US"/>
        </w:rPr>
        <w:t>tanggal_surat_persetujuan_kredit</w:t>
      </w:r>
      <w:proofErr w:type="spellEnd"/>
      <w:r w:rsidR="00232468">
        <w:rPr>
          <w:color w:val="0000CC"/>
          <w:sz w:val="18"/>
          <w:szCs w:val="18"/>
          <w:lang w:val="en-US"/>
        </w:rPr>
        <w:t>}}</w:t>
      </w:r>
    </w:p>
    <w:p w14:paraId="1B524B8A"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2020A60" w14:textId="77777777" w:rsidTr="007C24D2">
        <w:tc>
          <w:tcPr>
            <w:tcW w:w="5238" w:type="dxa"/>
            <w:shd w:val="clear" w:color="auto" w:fill="auto"/>
          </w:tcPr>
          <w:p w14:paraId="3F289EE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14643552" w14:textId="77777777" w:rsidR="007C24D2" w:rsidRPr="00B72C16" w:rsidRDefault="007C24D2" w:rsidP="007C24D2">
            <w:pPr>
              <w:ind w:right="122"/>
              <w:jc w:val="center"/>
              <w:rPr>
                <w:b/>
                <w:bCs/>
                <w:sz w:val="18"/>
                <w:szCs w:val="18"/>
              </w:rPr>
            </w:pPr>
          </w:p>
          <w:p w14:paraId="635E4FDF" w14:textId="77777777" w:rsidR="007C24D2" w:rsidRPr="00B72C16" w:rsidRDefault="007C24D2" w:rsidP="007C24D2">
            <w:pPr>
              <w:ind w:right="180"/>
              <w:jc w:val="center"/>
              <w:rPr>
                <w:sz w:val="18"/>
                <w:szCs w:val="18"/>
                <w:lang w:val="sv-SE"/>
              </w:rPr>
            </w:pPr>
            <w:r w:rsidRPr="00B72C16">
              <w:rPr>
                <w:sz w:val="18"/>
                <w:szCs w:val="18"/>
                <w:lang w:val="sv-SE"/>
              </w:rPr>
              <w:t>Materai</w:t>
            </w:r>
          </w:p>
          <w:p w14:paraId="342B09FC"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722AD891" w14:textId="77777777" w:rsidR="007C24D2" w:rsidRPr="00B72C16" w:rsidRDefault="007C24D2" w:rsidP="007C24D2">
            <w:pPr>
              <w:ind w:right="122"/>
              <w:rPr>
                <w:b/>
                <w:bCs/>
                <w:sz w:val="18"/>
                <w:szCs w:val="18"/>
                <w:lang w:val="en-US"/>
              </w:rPr>
            </w:pPr>
          </w:p>
          <w:p w14:paraId="70C33293" w14:textId="77777777" w:rsidR="00B56BAC" w:rsidRPr="00B72C16" w:rsidRDefault="00B56BAC" w:rsidP="007C24D2">
            <w:pPr>
              <w:ind w:right="122"/>
              <w:rPr>
                <w:b/>
                <w:bCs/>
                <w:sz w:val="18"/>
                <w:szCs w:val="18"/>
                <w:lang w:val="en-US"/>
              </w:rPr>
            </w:pPr>
          </w:p>
          <w:p w14:paraId="0B783402" w14:textId="11DBDE3E" w:rsidR="007C24D2" w:rsidRPr="00B9114E" w:rsidRDefault="00232468" w:rsidP="007C24D2">
            <w:pPr>
              <w:ind w:right="122"/>
              <w:jc w:val="center"/>
              <w:rPr>
                <w:b/>
                <w:bCs/>
                <w:color w:val="0000CC"/>
                <w:sz w:val="18"/>
                <w:szCs w:val="18"/>
                <w:u w:val="single"/>
              </w:rPr>
            </w:pPr>
            <w:r>
              <w:rPr>
                <w:b/>
                <w:bCs/>
                <w:color w:val="0000CC"/>
                <w:sz w:val="18"/>
                <w:szCs w:val="18"/>
                <w:u w:val="single"/>
                <w:lang w:val="sv-SE"/>
              </w:rPr>
              <w:t>{{</w:t>
            </w:r>
            <w:r w:rsidRPr="00232468">
              <w:rPr>
                <w:b/>
                <w:bCs/>
                <w:color w:val="0000CC"/>
                <w:sz w:val="18"/>
                <w:szCs w:val="18"/>
                <w:u w:val="single"/>
                <w:lang w:val="sv-SE"/>
              </w:rPr>
              <w:t>nama_debitur</w:t>
            </w:r>
            <w:r>
              <w:rPr>
                <w:b/>
                <w:bCs/>
                <w:color w:val="0000CC"/>
                <w:sz w:val="18"/>
                <w:szCs w:val="18"/>
                <w:u w:val="single"/>
                <w:lang w:val="sv-SE"/>
              </w:rPr>
              <w:t>}}</w:t>
            </w:r>
          </w:p>
          <w:p w14:paraId="1D6FD4E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66480AF1" w14:textId="77777777" w:rsidR="007C24D2" w:rsidRPr="00B72C16" w:rsidRDefault="007C24D2" w:rsidP="007C24D2">
            <w:pPr>
              <w:ind w:right="122"/>
              <w:jc w:val="center"/>
              <w:rPr>
                <w:b/>
                <w:bCs/>
                <w:sz w:val="18"/>
                <w:szCs w:val="18"/>
              </w:rPr>
            </w:pPr>
            <w:r w:rsidRPr="00B72C16">
              <w:rPr>
                <w:b/>
                <w:bCs/>
                <w:sz w:val="18"/>
                <w:szCs w:val="18"/>
              </w:rPr>
              <w:t>Penerima Kuasa,</w:t>
            </w:r>
          </w:p>
          <w:p w14:paraId="74D8BC01" w14:textId="77777777" w:rsidR="007C24D2" w:rsidRPr="00B72C16" w:rsidRDefault="007C24D2" w:rsidP="007C24D2">
            <w:pPr>
              <w:ind w:right="122"/>
              <w:rPr>
                <w:b/>
                <w:bCs/>
                <w:sz w:val="18"/>
                <w:szCs w:val="18"/>
              </w:rPr>
            </w:pPr>
          </w:p>
          <w:p w14:paraId="39B16741" w14:textId="77777777" w:rsidR="007C24D2" w:rsidRPr="00B72C16" w:rsidRDefault="007C24D2" w:rsidP="007C24D2">
            <w:pPr>
              <w:ind w:right="122"/>
              <w:jc w:val="center"/>
              <w:rPr>
                <w:b/>
                <w:bCs/>
                <w:sz w:val="18"/>
                <w:szCs w:val="18"/>
              </w:rPr>
            </w:pPr>
          </w:p>
          <w:p w14:paraId="65D2E9E0" w14:textId="77777777" w:rsidR="007C24D2" w:rsidRPr="00B72C16" w:rsidRDefault="007C24D2" w:rsidP="00D228EB">
            <w:pPr>
              <w:ind w:right="122"/>
              <w:rPr>
                <w:b/>
                <w:bCs/>
                <w:sz w:val="18"/>
                <w:szCs w:val="18"/>
                <w:lang w:val="en-US"/>
              </w:rPr>
            </w:pPr>
          </w:p>
          <w:p w14:paraId="6763183B" w14:textId="77777777" w:rsidR="00B56BAC" w:rsidRPr="00B72C16" w:rsidRDefault="00B56BAC" w:rsidP="007C24D2">
            <w:pPr>
              <w:ind w:right="122"/>
              <w:jc w:val="center"/>
              <w:rPr>
                <w:b/>
                <w:bCs/>
                <w:sz w:val="18"/>
                <w:szCs w:val="18"/>
                <w:u w:val="single"/>
                <w:lang w:val="sv-SE"/>
              </w:rPr>
            </w:pPr>
          </w:p>
          <w:p w14:paraId="5FA571D0"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690C255B"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7354B114" w14:textId="77777777" w:rsidR="00CC45E6" w:rsidRPr="00B72C16" w:rsidRDefault="007C24D2">
      <w:pPr>
        <w:jc w:val="both"/>
        <w:rPr>
          <w:sz w:val="18"/>
          <w:szCs w:val="18"/>
        </w:rPr>
      </w:pPr>
      <w:r w:rsidRPr="00B72C16">
        <w:rPr>
          <w:sz w:val="18"/>
          <w:szCs w:val="18"/>
          <w:lang w:val="en-US"/>
        </w:rPr>
        <w:t xml:space="preserve">       </w:t>
      </w:r>
    </w:p>
    <w:p w14:paraId="131A52EA"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73EB9E37"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3121A190" w14:textId="77777777" w:rsidR="006B2D0D" w:rsidRPr="00B72C16" w:rsidRDefault="006B2D0D" w:rsidP="006B2D0D">
      <w:pPr>
        <w:rPr>
          <w:sz w:val="18"/>
          <w:szCs w:val="18"/>
        </w:rPr>
      </w:pPr>
    </w:p>
    <w:p w14:paraId="723FD545" w14:textId="77777777" w:rsidR="007051DC" w:rsidRPr="00B72C16" w:rsidRDefault="007051DC" w:rsidP="006B2D0D">
      <w:pPr>
        <w:rPr>
          <w:sz w:val="18"/>
          <w:szCs w:val="18"/>
        </w:rPr>
      </w:pPr>
    </w:p>
    <w:p w14:paraId="15E5AE9B" w14:textId="77777777" w:rsidR="007051DC" w:rsidRPr="00B72C16" w:rsidRDefault="007051DC" w:rsidP="006B2D0D">
      <w:pPr>
        <w:rPr>
          <w:sz w:val="18"/>
          <w:szCs w:val="18"/>
        </w:rPr>
      </w:pPr>
    </w:p>
    <w:p w14:paraId="27683193" w14:textId="77777777" w:rsidR="007051DC" w:rsidRPr="00B72C16" w:rsidRDefault="007051DC" w:rsidP="006B2D0D">
      <w:pPr>
        <w:rPr>
          <w:sz w:val="18"/>
          <w:szCs w:val="18"/>
        </w:rPr>
      </w:pPr>
    </w:p>
    <w:p w14:paraId="63428FE5" w14:textId="77777777" w:rsidR="007051DC" w:rsidRPr="00B72C16" w:rsidRDefault="007051DC" w:rsidP="006B2D0D">
      <w:pPr>
        <w:rPr>
          <w:sz w:val="18"/>
          <w:szCs w:val="18"/>
        </w:rPr>
      </w:pPr>
    </w:p>
    <w:p w14:paraId="0B972693" w14:textId="77777777" w:rsidR="00460590" w:rsidRDefault="00460590" w:rsidP="006B2D0D">
      <w:pPr>
        <w:rPr>
          <w:sz w:val="18"/>
          <w:szCs w:val="18"/>
        </w:rPr>
      </w:pPr>
    </w:p>
    <w:p w14:paraId="40AF9BD6" w14:textId="77777777" w:rsidR="00B72C16" w:rsidRDefault="00B72C16" w:rsidP="006B2D0D">
      <w:pPr>
        <w:rPr>
          <w:sz w:val="18"/>
          <w:szCs w:val="18"/>
        </w:rPr>
      </w:pPr>
    </w:p>
    <w:p w14:paraId="2BFA30B1" w14:textId="77777777" w:rsidR="00B72C16" w:rsidRDefault="00B72C16" w:rsidP="006B2D0D">
      <w:pPr>
        <w:rPr>
          <w:sz w:val="18"/>
          <w:szCs w:val="18"/>
        </w:rPr>
      </w:pPr>
    </w:p>
    <w:p w14:paraId="382AC8DF" w14:textId="77777777" w:rsidR="00B72C16" w:rsidRDefault="00B72C16" w:rsidP="006B2D0D">
      <w:pPr>
        <w:rPr>
          <w:sz w:val="18"/>
          <w:szCs w:val="18"/>
        </w:rPr>
      </w:pPr>
    </w:p>
    <w:p w14:paraId="5C68F34B" w14:textId="77777777" w:rsidR="00B72C16" w:rsidRDefault="00B72C16" w:rsidP="006B2D0D">
      <w:pPr>
        <w:rPr>
          <w:sz w:val="18"/>
          <w:szCs w:val="18"/>
        </w:rPr>
      </w:pPr>
    </w:p>
    <w:p w14:paraId="414A6DBF" w14:textId="77777777" w:rsidR="00B72C16" w:rsidRDefault="00B72C16" w:rsidP="006B2D0D">
      <w:pPr>
        <w:rPr>
          <w:sz w:val="18"/>
          <w:szCs w:val="18"/>
        </w:rPr>
      </w:pPr>
    </w:p>
    <w:p w14:paraId="5F6108A2" w14:textId="77777777" w:rsidR="00B72C16" w:rsidRDefault="00B72C16" w:rsidP="006B2D0D">
      <w:pPr>
        <w:rPr>
          <w:sz w:val="18"/>
          <w:szCs w:val="18"/>
        </w:rPr>
      </w:pPr>
    </w:p>
    <w:p w14:paraId="28951D4C"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7B91BC68" w14:textId="77777777" w:rsidR="00B72C16" w:rsidRDefault="00B72C16" w:rsidP="00892102">
      <w:pPr>
        <w:pStyle w:val="Heading1"/>
        <w:tabs>
          <w:tab w:val="left" w:pos="360"/>
          <w:tab w:val="left" w:pos="540"/>
        </w:tabs>
        <w:ind w:left="360" w:right="241"/>
        <w:rPr>
          <w:rFonts w:ascii="Arial" w:hAnsi="Arial" w:cs="Arial"/>
          <w:sz w:val="16"/>
          <w:szCs w:val="16"/>
        </w:rPr>
      </w:pPr>
    </w:p>
    <w:p w14:paraId="20F5CCC8" w14:textId="77777777" w:rsidR="00B72C16" w:rsidRDefault="00B72C16" w:rsidP="00892102">
      <w:pPr>
        <w:pStyle w:val="Heading1"/>
        <w:tabs>
          <w:tab w:val="left" w:pos="360"/>
          <w:tab w:val="left" w:pos="540"/>
        </w:tabs>
        <w:ind w:left="360" w:right="241"/>
        <w:rPr>
          <w:rFonts w:ascii="Arial" w:hAnsi="Arial" w:cs="Arial"/>
          <w:sz w:val="16"/>
          <w:szCs w:val="16"/>
        </w:rPr>
      </w:pPr>
    </w:p>
    <w:p w14:paraId="10BDD6D2"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6C87D371">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5DE6F8AD" w14:textId="77777777" w:rsidR="00CC45E6" w:rsidRPr="00B72C16" w:rsidRDefault="00CC45E6">
      <w:pPr>
        <w:pStyle w:val="Heading3"/>
        <w:tabs>
          <w:tab w:val="left" w:pos="360"/>
          <w:tab w:val="left" w:pos="540"/>
        </w:tabs>
        <w:ind w:left="360" w:right="241"/>
        <w:rPr>
          <w:rFonts w:ascii="Arial" w:hAnsi="Arial" w:cs="Arial"/>
          <w:sz w:val="16"/>
          <w:szCs w:val="16"/>
        </w:rPr>
      </w:pPr>
    </w:p>
    <w:p w14:paraId="00DEDC25"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00B01C03"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7F2F44C7"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0D3481" w:rsidRPr="00E46D92">
        <w:rPr>
          <w:rFonts w:ascii="Arial" w:hAnsi="Arial" w:cs="Arial"/>
          <w:noProof/>
          <w:sz w:val="16"/>
          <w:szCs w:val="16"/>
        </w:rPr>
        <w:t>0100.3.47.001322.6/1</w:t>
      </w:r>
      <w:r w:rsidR="00943E52" w:rsidRPr="00B72C16">
        <w:rPr>
          <w:rFonts w:ascii="Arial" w:hAnsi="Arial" w:cs="Arial"/>
          <w:sz w:val="16"/>
          <w:szCs w:val="16"/>
        </w:rPr>
        <w:fldChar w:fldCharType="end"/>
      </w:r>
      <w:r w:rsidR="00892102" w:rsidRPr="00B72C16">
        <w:rPr>
          <w:rFonts w:ascii="Arial" w:hAnsi="Arial" w:cs="Arial"/>
          <w:sz w:val="16"/>
          <w:szCs w:val="16"/>
        </w:rPr>
        <w:t xml:space="preserve"> </w:t>
      </w:r>
      <w:r w:rsidR="006B2D0D" w:rsidRPr="00B72C16">
        <w:rPr>
          <w:rFonts w:ascii="Arial" w:hAnsi="Arial" w:cs="Arial"/>
          <w:sz w:val="16"/>
          <w:szCs w:val="16"/>
        </w:rPr>
        <w:t>PK</w:t>
      </w:r>
      <w:r w:rsidR="00B42FCE" w:rsidRPr="00B72C16">
        <w:rPr>
          <w:rFonts w:ascii="Arial" w:hAnsi="Arial" w:cs="Arial"/>
          <w:sz w:val="16"/>
          <w:szCs w:val="16"/>
        </w:rPr>
        <w:t>KMSM</w:t>
      </w:r>
    </w:p>
    <w:p w14:paraId="536E79A4"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503D7719" w14:textId="2CF0FAC1"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B72C16">
        <w:rPr>
          <w:rFonts w:ascii="Arial" w:hAnsi="Arial" w:cs="Arial"/>
          <w:color w:val="0000FF"/>
          <w:sz w:val="16"/>
          <w:szCs w:val="16"/>
        </w:rPr>
        <w:t xml:space="preserve">Pada hari ini </w:t>
      </w:r>
      <w:r w:rsidR="00847447">
        <w:rPr>
          <w:rFonts w:ascii="Arial" w:hAnsi="Arial" w:cs="Arial"/>
          <w:color w:val="0000FF"/>
          <w:sz w:val="16"/>
          <w:szCs w:val="16"/>
          <w:lang w:val="en-US"/>
        </w:rPr>
        <w:t>Rabu</w:t>
      </w:r>
      <w:r w:rsidRPr="00B72C16">
        <w:rPr>
          <w:rFonts w:ascii="Arial" w:hAnsi="Arial" w:cs="Arial"/>
          <w:color w:val="0000FF"/>
          <w:sz w:val="16"/>
          <w:szCs w:val="16"/>
        </w:rPr>
        <w:t xml:space="preserve">, tanggal </w:t>
      </w:r>
      <w:r w:rsidR="00232468">
        <w:rPr>
          <w:rFonts w:ascii="Arial" w:hAnsi="Arial" w:cs="Arial"/>
          <w:color w:val="0000FF"/>
          <w:sz w:val="16"/>
          <w:szCs w:val="16"/>
          <w:lang w:val="en-US"/>
        </w:rPr>
        <w:t>{{</w:t>
      </w:r>
      <w:proofErr w:type="spellStart"/>
      <w:r w:rsidR="00232468" w:rsidRPr="00232468">
        <w:rPr>
          <w:rFonts w:ascii="Arial" w:hAnsi="Arial" w:cs="Arial"/>
          <w:color w:val="0000FF"/>
          <w:sz w:val="16"/>
          <w:szCs w:val="16"/>
          <w:lang w:val="en-US"/>
        </w:rPr>
        <w:t>tanggal_surat_persetujuan_kredit</w:t>
      </w:r>
      <w:proofErr w:type="spellEnd"/>
      <w:r w:rsidR="00232468">
        <w:rPr>
          <w:rFonts w:ascii="Arial" w:hAnsi="Arial" w:cs="Arial"/>
          <w:color w:val="0000FF"/>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610ED0D9"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106EFBB6" w14:textId="77777777" w:rsidR="00CC45E6" w:rsidRPr="00B72C16" w:rsidRDefault="00CC45E6" w:rsidP="00CD7A2D">
      <w:pPr>
        <w:numPr>
          <w:ilvl w:val="0"/>
          <w:numId w:val="8"/>
        </w:numPr>
        <w:tabs>
          <w:tab w:val="clear" w:pos="2520"/>
        </w:tabs>
        <w:ind w:left="851" w:right="241"/>
        <w:jc w:val="both"/>
        <w:rPr>
          <w:rFonts w:ascii="Arial" w:hAnsi="Arial" w:cs="Arial"/>
          <w:bCs/>
          <w:sz w:val="16"/>
          <w:szCs w:val="16"/>
          <w:lang w:val="sv-SE"/>
        </w:rPr>
      </w:pPr>
      <w:r w:rsidRPr="00B72C16">
        <w:rPr>
          <w:rFonts w:ascii="Arial" w:hAnsi="Arial" w:cs="Arial"/>
          <w:bCs/>
          <w:sz w:val="16"/>
          <w:szCs w:val="16"/>
          <w:lang w:val="sv-SE"/>
        </w:rPr>
        <w:t>se</w:t>
      </w:r>
      <w:r w:rsidR="00CD7A2D">
        <w:rPr>
          <w:rFonts w:ascii="Arial" w:hAnsi="Arial" w:cs="Arial"/>
          <w:bCs/>
          <w:sz w:val="16"/>
          <w:szCs w:val="16"/>
          <w:lang w:val="sv-SE"/>
        </w:rPr>
        <w:t>lanjutnya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0CBB37A8" w14:textId="128248E4" w:rsidR="00CC45E6" w:rsidRPr="00B72C16" w:rsidRDefault="008548D8"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00CC"/>
          <w:sz w:val="16"/>
          <w:szCs w:val="16"/>
          <w:lang w:val="en-US"/>
        </w:rPr>
        <w:t>{{</w:t>
      </w:r>
      <w:proofErr w:type="spellStart"/>
      <w:r w:rsidRPr="008548D8">
        <w:rPr>
          <w:rFonts w:ascii="Arial" w:hAnsi="Arial" w:cs="Arial"/>
          <w:b/>
          <w:bCs/>
          <w:color w:val="0000CC"/>
          <w:sz w:val="16"/>
          <w:szCs w:val="16"/>
          <w:lang w:val="en-US"/>
        </w:rPr>
        <w:t>nama_debitur</w:t>
      </w:r>
      <w:proofErr w:type="spellEnd"/>
      <w:r>
        <w:rPr>
          <w:rFonts w:ascii="Arial" w:hAnsi="Arial" w:cs="Arial"/>
          <w:b/>
          <w:bCs/>
          <w:color w:val="0000CC"/>
          <w:sz w:val="16"/>
          <w:szCs w:val="16"/>
          <w:lang w:val="en-US"/>
        </w:rPr>
        <w:t>}}</w:t>
      </w:r>
      <w:r w:rsidR="00CC45E6" w:rsidRPr="00B72C16">
        <w:rPr>
          <w:rFonts w:ascii="Arial" w:hAnsi="Arial" w:cs="Arial"/>
          <w:sz w:val="16"/>
          <w:szCs w:val="16"/>
        </w:rPr>
        <w:t>,</w:t>
      </w:r>
      <w:r>
        <w:rPr>
          <w:rFonts w:ascii="Arial" w:hAnsi="Arial" w:cs="Arial"/>
          <w:sz w:val="16"/>
          <w:szCs w:val="16"/>
          <w:lang w:val="en-US"/>
        </w:rPr>
        <w:t xml:space="preserve"> {{</w:t>
      </w:r>
      <w:proofErr w:type="spellStart"/>
      <w:r w:rsidRPr="008548D8">
        <w:rPr>
          <w:rFonts w:ascii="Arial" w:hAnsi="Arial" w:cs="Arial"/>
          <w:sz w:val="16"/>
          <w:szCs w:val="16"/>
          <w:lang w:val="en-US"/>
        </w:rPr>
        <w:t>pekerjaan_debitur</w:t>
      </w:r>
      <w:proofErr w:type="spellEnd"/>
      <w:r>
        <w:rPr>
          <w:rFonts w:ascii="Arial" w:hAnsi="Arial" w:cs="Arial"/>
          <w:sz w:val="16"/>
          <w:szCs w:val="16"/>
          <w:lang w:val="en-US"/>
        </w:rPr>
        <w:t>}}</w:t>
      </w:r>
      <w:r w:rsidR="00CC45E6" w:rsidRPr="00B72C16">
        <w:rPr>
          <w:rFonts w:ascii="Arial" w:hAnsi="Arial" w:cs="Arial"/>
          <w:sz w:val="16"/>
          <w:szCs w:val="16"/>
        </w:rPr>
        <w:t>, lahir di</w:t>
      </w:r>
      <w:r>
        <w:rPr>
          <w:rFonts w:ascii="Arial" w:hAnsi="Arial" w:cs="Arial"/>
          <w:color w:val="0000CC"/>
          <w:sz w:val="16"/>
          <w:szCs w:val="16"/>
          <w:lang w:val="en-US"/>
        </w:rPr>
        <w:t xml:space="preserve"> {{</w:t>
      </w:r>
      <w:proofErr w:type="spellStart"/>
      <w:r w:rsidRPr="008548D8">
        <w:rPr>
          <w:rFonts w:ascii="Arial" w:hAnsi="Arial" w:cs="Arial"/>
          <w:color w:val="0000CC"/>
          <w:sz w:val="16"/>
          <w:szCs w:val="16"/>
          <w:lang w:val="en-US"/>
        </w:rPr>
        <w:t>tempat_lahir_debitur</w:t>
      </w:r>
      <w:proofErr w:type="spellEnd"/>
      <w:r>
        <w:rPr>
          <w:rFonts w:ascii="Arial" w:hAnsi="Arial" w:cs="Arial"/>
          <w:color w:val="0000CC"/>
          <w:sz w:val="16"/>
          <w:szCs w:val="16"/>
          <w:lang w:val="en-US"/>
        </w:rPr>
        <w:t>}}</w:t>
      </w:r>
      <w:r w:rsidR="00CC45E6" w:rsidRPr="00B72C16">
        <w:rPr>
          <w:rFonts w:ascii="Arial" w:hAnsi="Arial" w:cs="Arial"/>
          <w:sz w:val="16"/>
          <w:szCs w:val="16"/>
        </w:rPr>
        <w:t>, Tanggal</w:t>
      </w:r>
      <w:r>
        <w:rPr>
          <w:rFonts w:ascii="Arial" w:hAnsi="Arial" w:cs="Arial"/>
          <w:sz w:val="16"/>
          <w:szCs w:val="16"/>
        </w:rPr>
        <w:t xml:space="preserve"> {{</w:t>
      </w:r>
      <w:r w:rsidRPr="008548D8">
        <w:rPr>
          <w:rFonts w:ascii="Arial" w:hAnsi="Arial" w:cs="Arial"/>
          <w:sz w:val="16"/>
          <w:szCs w:val="16"/>
        </w:rPr>
        <w:t>tanggal_lahir_debitur</w:t>
      </w:r>
      <w:r>
        <w:rPr>
          <w:rFonts w:ascii="Arial" w:hAnsi="Arial" w:cs="Arial"/>
          <w:sz w:val="16"/>
          <w:szCs w:val="16"/>
        </w:rPr>
        <w:t>}}</w:t>
      </w:r>
      <w:r w:rsidR="00CC45E6" w:rsidRPr="00B72C16">
        <w:rPr>
          <w:rFonts w:ascii="Arial" w:hAnsi="Arial" w:cs="Arial"/>
          <w:sz w:val="16"/>
          <w:szCs w:val="16"/>
        </w:rPr>
        <w:t xml:space="preserve">, bertempat tinggal </w:t>
      </w:r>
      <w:r w:rsidR="00CC45E6" w:rsidRPr="00B9114E">
        <w:rPr>
          <w:rFonts w:ascii="Arial" w:hAnsi="Arial" w:cs="Arial"/>
          <w:color w:val="0000CC"/>
          <w:sz w:val="16"/>
          <w:szCs w:val="16"/>
        </w:rPr>
        <w:t>di</w:t>
      </w:r>
      <w:r>
        <w:rPr>
          <w:rFonts w:ascii="Arial" w:hAnsi="Arial" w:cs="Arial"/>
          <w:color w:val="0000CC"/>
          <w:sz w:val="16"/>
          <w:szCs w:val="16"/>
          <w:lang w:val="en-US"/>
        </w:rPr>
        <w:t xml:space="preserve"> {{</w:t>
      </w:r>
      <w:proofErr w:type="spellStart"/>
      <w:r w:rsidRPr="008548D8">
        <w:rPr>
          <w:rFonts w:ascii="Arial" w:hAnsi="Arial" w:cs="Arial"/>
          <w:color w:val="0000CC"/>
          <w:sz w:val="16"/>
          <w:szCs w:val="16"/>
          <w:lang w:val="en-US"/>
        </w:rPr>
        <w:t>alamat_rumah_debitur</w:t>
      </w:r>
      <w:proofErr w:type="spellEnd"/>
      <w:r>
        <w:rPr>
          <w:rFonts w:ascii="Arial" w:hAnsi="Arial" w:cs="Arial"/>
          <w:color w:val="0000CC"/>
          <w:sz w:val="16"/>
          <w:szCs w:val="16"/>
          <w:lang w:val="en-US"/>
        </w:rPr>
        <w:t>}}</w:t>
      </w:r>
      <w:r w:rsidR="00CC45E6" w:rsidRPr="00B9114E">
        <w:rPr>
          <w:rFonts w:ascii="Arial" w:hAnsi="Arial" w:cs="Arial"/>
          <w:color w:val="0000CC"/>
          <w:sz w:val="16"/>
          <w:szCs w:val="16"/>
        </w:rPr>
        <w:t>,</w:t>
      </w:r>
      <w:r w:rsidR="006331A7" w:rsidRPr="00B9114E">
        <w:rPr>
          <w:rFonts w:ascii="Arial" w:hAnsi="Arial" w:cs="Arial"/>
          <w:color w:val="0000CC"/>
          <w:sz w:val="16"/>
          <w:szCs w:val="16"/>
          <w:lang w:val="en-US"/>
        </w:rPr>
        <w:t xml:space="preserve"> </w:t>
      </w:r>
      <w:r w:rsidR="00CC45E6" w:rsidRPr="00B9114E">
        <w:rPr>
          <w:rFonts w:ascii="Arial" w:hAnsi="Arial" w:cs="Arial"/>
          <w:color w:val="0000CC"/>
          <w:sz w:val="16"/>
          <w:szCs w:val="16"/>
        </w:rPr>
        <w:t>No.KTP</w:t>
      </w:r>
      <w:r>
        <w:rPr>
          <w:rFonts w:ascii="Arial" w:hAnsi="Arial" w:cs="Arial"/>
          <w:color w:val="0000CC"/>
          <w:sz w:val="16"/>
          <w:szCs w:val="16"/>
        </w:rPr>
        <w:t xml:space="preserve"> {{</w:t>
      </w:r>
      <w:r w:rsidRPr="008548D8">
        <w:rPr>
          <w:rFonts w:ascii="Arial" w:hAnsi="Arial" w:cs="Arial"/>
          <w:color w:val="0000CC"/>
          <w:sz w:val="16"/>
          <w:szCs w:val="16"/>
        </w:rPr>
        <w:t>no_ktp_debitur</w:t>
      </w:r>
      <w:r>
        <w:rPr>
          <w:rFonts w:ascii="Arial" w:hAnsi="Arial" w:cs="Arial"/>
          <w:color w:val="0000CC"/>
          <w:sz w:val="16"/>
          <w:szCs w:val="16"/>
        </w:rPr>
        <w:t>}}</w:t>
      </w:r>
      <w:r w:rsidR="00CC45E6" w:rsidRPr="00B72C16">
        <w:rPr>
          <w:rFonts w:ascii="Arial" w:hAnsi="Arial" w:cs="Arial"/>
          <w:sz w:val="16"/>
          <w:szCs w:val="16"/>
        </w:rPr>
        <w:t xml:space="preserve"> </w:t>
      </w:r>
      <w:bookmarkStart w:id="0" w:name="OLE_LINK11"/>
      <w:bookmarkStart w:id="1" w:name="OLE_LINK21"/>
      <w:r w:rsidR="00CC45E6" w:rsidRPr="00B72C16">
        <w:rPr>
          <w:rFonts w:ascii="Arial" w:hAnsi="Arial" w:cs="Arial"/>
          <w:sz w:val="16"/>
          <w:szCs w:val="16"/>
          <w:lang w:val="sv-SE"/>
        </w:rPr>
        <w:t xml:space="preserve">dan </w:t>
      </w:r>
      <w:bookmarkEnd w:id="0"/>
      <w:bookmarkEnd w:id="1"/>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bunga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w:t>
      </w:r>
      <w:r>
        <w:rPr>
          <w:rFonts w:ascii="Arial" w:hAnsi="Arial" w:cs="Arial"/>
          <w:sz w:val="16"/>
          <w:szCs w:val="16"/>
          <w:lang w:val="sv-SE"/>
        </w:rPr>
        <w:t xml:space="preserve"> {{</w:t>
      </w:r>
      <w:r w:rsidRPr="008548D8">
        <w:rPr>
          <w:rFonts w:ascii="Arial" w:hAnsi="Arial" w:cs="Arial"/>
          <w:sz w:val="16"/>
          <w:szCs w:val="16"/>
          <w:lang w:val="sv-SE"/>
        </w:rPr>
        <w:t>hubungan_debitur_penjamin</w:t>
      </w:r>
      <w:r>
        <w:rPr>
          <w:rFonts w:ascii="Arial" w:hAnsi="Arial" w:cs="Arial"/>
          <w:sz w:val="16"/>
          <w:szCs w:val="16"/>
          <w:lang w:val="sv-SE"/>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00CC"/>
          <w:sz w:val="16"/>
          <w:szCs w:val="16"/>
        </w:rPr>
        <w:t>{{</w:t>
      </w:r>
      <w:r w:rsidRPr="008548D8">
        <w:rPr>
          <w:rFonts w:ascii="Arial" w:hAnsi="Arial" w:cs="Arial"/>
          <w:b/>
          <w:color w:val="0000CC"/>
          <w:sz w:val="16"/>
          <w:szCs w:val="16"/>
        </w:rPr>
        <w:t>nama_penjamin</w:t>
      </w:r>
      <w:r>
        <w:rPr>
          <w:rFonts w:ascii="Arial" w:hAnsi="Arial" w:cs="Arial"/>
          <w:b/>
          <w:color w:val="0000CC"/>
          <w:sz w:val="16"/>
          <w:szCs w:val="16"/>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B9114E">
        <w:rPr>
          <w:rFonts w:ascii="Arial" w:hAnsi="Arial" w:cs="Arial"/>
          <w:color w:val="0000CC"/>
          <w:sz w:val="16"/>
          <w:szCs w:val="16"/>
        </w:rPr>
        <w:fldChar w:fldCharType="begin"/>
      </w:r>
      <w:r w:rsidR="007E45E1" w:rsidRPr="00B9114E">
        <w:rPr>
          <w:rFonts w:ascii="Arial" w:hAnsi="Arial" w:cs="Arial"/>
          <w:color w:val="0000CC"/>
          <w:sz w:val="16"/>
          <w:szCs w:val="16"/>
        </w:rPr>
        <w:instrText xml:space="preserve"> MERGEFIELD tempat_lahir_pas </w:instrText>
      </w:r>
      <w:r w:rsidR="007E45E1" w:rsidRPr="00B9114E">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8548D8">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Pr>
          <w:rFonts w:ascii="Arial" w:hAnsi="Arial" w:cs="Arial"/>
          <w:sz w:val="16"/>
          <w:szCs w:val="16"/>
        </w:rPr>
        <w:t>{{</w:t>
      </w:r>
      <w:r w:rsidRPr="008548D8">
        <w:rPr>
          <w:rFonts w:ascii="Arial" w:hAnsi="Arial" w:cs="Arial"/>
          <w:sz w:val="16"/>
          <w:szCs w:val="16"/>
        </w:rPr>
        <w:t>tanggal_lahir_penjamin</w:t>
      </w:r>
      <w:r>
        <w:rPr>
          <w:rFonts w:ascii="Arial" w:hAnsi="Arial" w:cs="Arial"/>
          <w:sz w:val="16"/>
          <w:szCs w:val="16"/>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proofErr w:type="spellStart"/>
      <w:r w:rsidR="00F666C3">
        <w:rPr>
          <w:rFonts w:ascii="Arial" w:hAnsi="Arial" w:cs="Arial"/>
          <w:sz w:val="16"/>
          <w:szCs w:val="16"/>
          <w:lang w:val="en-US"/>
        </w:rPr>
        <w:t>anak</w:t>
      </w:r>
      <w:proofErr w:type="spellEnd"/>
      <w:r w:rsidR="00F666C3">
        <w:rPr>
          <w:rFonts w:ascii="Arial" w:hAnsi="Arial" w:cs="Arial"/>
          <w:sz w:val="16"/>
          <w:szCs w:val="16"/>
          <w:lang w:val="en-US"/>
        </w:rPr>
        <w:t xml:space="preserve"> </w:t>
      </w:r>
      <w:proofErr w:type="spellStart"/>
      <w:r w:rsidR="00310F4E">
        <w:rPr>
          <w:rFonts w:ascii="Arial" w:hAnsi="Arial" w:cs="Arial"/>
          <w:sz w:val="16"/>
          <w:szCs w:val="16"/>
          <w:lang w:val="en-US"/>
        </w:rPr>
        <w:t>kandung</w:t>
      </w:r>
      <w:proofErr w:type="spellEnd"/>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Pr>
          <w:rFonts w:ascii="Arial" w:hAnsi="Arial" w:cs="Arial"/>
          <w:sz w:val="16"/>
          <w:szCs w:val="16"/>
          <w:lang w:val="sv-SE"/>
        </w:rPr>
        <w:t xml:space="preserve"> {{</w:t>
      </w:r>
      <w:r w:rsidRPr="008548D8">
        <w:rPr>
          <w:rFonts w:ascii="Arial" w:hAnsi="Arial" w:cs="Arial"/>
          <w:sz w:val="16"/>
          <w:szCs w:val="16"/>
          <w:lang w:val="sv-SE"/>
        </w:rPr>
        <w:t>no_ktp_penjamin</w:t>
      </w:r>
      <w:r>
        <w:rPr>
          <w:rFonts w:ascii="Arial" w:hAnsi="Arial" w:cs="Arial"/>
          <w:sz w:val="16"/>
          <w:szCs w:val="16"/>
          <w:lang w:val="sv-SE"/>
        </w:rPr>
        <w:t>}}</w:t>
      </w:r>
      <w:r w:rsidR="00572FBF">
        <w:rPr>
          <w:rFonts w:ascii="Arial" w:hAnsi="Arial" w:cs="Arial"/>
          <w:b/>
          <w:color w:val="FF0000"/>
          <w:sz w:val="16"/>
          <w:szCs w:val="16"/>
        </w:rPr>
        <w:t>.</w:t>
      </w:r>
    </w:p>
    <w:p w14:paraId="0552E6E6" w14:textId="77777777" w:rsidR="00CC45E6" w:rsidRPr="00B72C16" w:rsidRDefault="00CC45E6" w:rsidP="00CD7A2D">
      <w:pPr>
        <w:ind w:left="567" w:right="241"/>
        <w:jc w:val="both"/>
        <w:rPr>
          <w:rFonts w:ascii="Arial" w:hAnsi="Arial" w:cs="Arial"/>
          <w:b/>
          <w:sz w:val="16"/>
          <w:szCs w:val="16"/>
          <w:lang w:val="sv-SE"/>
        </w:rPr>
      </w:pPr>
      <w:r w:rsidRPr="00B72C16">
        <w:rPr>
          <w:rFonts w:ascii="Arial" w:hAnsi="Arial" w:cs="Arial"/>
          <w:sz w:val="16"/>
          <w:szCs w:val="16"/>
          <w:lang w:val="sv-SE"/>
        </w:rPr>
        <w:t xml:space="preserve"> -    sela</w:t>
      </w:r>
      <w:r w:rsidR="00CD7A2D">
        <w:rPr>
          <w:rFonts w:ascii="Arial" w:hAnsi="Arial" w:cs="Arial"/>
          <w:sz w:val="16"/>
          <w:szCs w:val="16"/>
          <w:lang w:val="sv-SE"/>
        </w:rPr>
        <w:t>njutnya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5870C83D"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79BEBF52"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25BEB3F6"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200AB1EC" w14:textId="28F24AF9"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8548D8">
        <w:rPr>
          <w:rFonts w:ascii="Arial" w:hAnsi="Arial" w:cs="Arial"/>
          <w:bCs/>
          <w:color w:val="0000CC"/>
          <w:sz w:val="16"/>
          <w:szCs w:val="16"/>
          <w:lang w:val="en-US"/>
        </w:rPr>
        <w:t>{{</w:t>
      </w:r>
      <w:proofErr w:type="spellStart"/>
      <w:r w:rsidR="008548D8" w:rsidRPr="008548D8">
        <w:rPr>
          <w:rFonts w:ascii="Arial" w:hAnsi="Arial" w:cs="Arial"/>
          <w:bCs/>
          <w:color w:val="0000CC"/>
          <w:sz w:val="16"/>
          <w:szCs w:val="16"/>
          <w:lang w:val="en-US"/>
        </w:rPr>
        <w:t>tanggal_surat_persetujuan_kredit</w:t>
      </w:r>
      <w:proofErr w:type="spellEnd"/>
      <w:r w:rsidR="008548D8">
        <w:rPr>
          <w:rFonts w:ascii="Arial" w:hAnsi="Arial" w:cs="Arial"/>
          <w:bCs/>
          <w:color w:val="0000CC"/>
          <w:sz w:val="16"/>
          <w:szCs w:val="16"/>
          <w:lang w:val="en-US"/>
        </w:rPr>
        <w:t>}}</w:t>
      </w:r>
      <w:r w:rsidR="00BC6CDA" w:rsidRPr="00B72C16">
        <w:rPr>
          <w:rFonts w:ascii="Arial" w:hAnsi="Arial" w:cs="Arial"/>
          <w:bCs/>
          <w:sz w:val="16"/>
          <w:szCs w:val="16"/>
          <w:lang w:val="en-US"/>
        </w:rPr>
        <w:t xml:space="preserve"> </w:t>
      </w:r>
      <w:r w:rsidRPr="00B72C16">
        <w:rPr>
          <w:rFonts w:ascii="Arial" w:hAnsi="Arial" w:cs="Arial"/>
          <w:bCs/>
          <w:sz w:val="16"/>
          <w:szCs w:val="16"/>
        </w:rPr>
        <w:t>Nomor</w:t>
      </w:r>
      <w:r w:rsidR="008548D8">
        <w:rPr>
          <w:rFonts w:ascii="Arial" w:hAnsi="Arial" w:cs="Arial"/>
          <w:bCs/>
          <w:sz w:val="16"/>
          <w:szCs w:val="16"/>
        </w:rPr>
        <w:t xml:space="preserve"> {{</w:t>
      </w:r>
      <w:r w:rsidR="008548D8" w:rsidRPr="008548D8">
        <w:rPr>
          <w:rFonts w:ascii="Arial" w:hAnsi="Arial" w:cs="Arial"/>
          <w:bCs/>
          <w:sz w:val="16"/>
          <w:szCs w:val="16"/>
        </w:rPr>
        <w:t>nomor_surat</w:t>
      </w:r>
      <w:r w:rsidR="008548D8">
        <w:rPr>
          <w:rFonts w:ascii="Arial" w:hAnsi="Arial" w:cs="Arial"/>
          <w:bCs/>
          <w:sz w:val="16"/>
          <w:szCs w:val="16"/>
        </w:rPr>
        <w:t>}}</w:t>
      </w:r>
      <w:r w:rsidRPr="00B72C16">
        <w:rPr>
          <w:rFonts w:ascii="Arial" w:hAnsi="Arial" w:cs="Arial"/>
          <w:bCs/>
          <w:sz w:val="16"/>
          <w:szCs w:val="16"/>
        </w:rPr>
        <w:t>SKK</w:t>
      </w:r>
      <w:r w:rsidR="00B42FCE" w:rsidRPr="00B72C16">
        <w:rPr>
          <w:rFonts w:ascii="Arial" w:hAnsi="Arial" w:cs="Arial"/>
          <w:bCs/>
          <w:sz w:val="16"/>
          <w:szCs w:val="16"/>
        </w:rPr>
        <w:t>KMSM</w:t>
      </w:r>
      <w:r w:rsidR="008548D8">
        <w:rPr>
          <w:rFonts w:ascii="Arial" w:hAnsi="Arial" w:cs="Arial"/>
          <w:bCs/>
          <w:sz w:val="16"/>
          <w:szCs w:val="16"/>
        </w:rPr>
        <w:t xml:space="preserve"> </w:t>
      </w:r>
      <w:r w:rsidRPr="00B72C16">
        <w:rPr>
          <w:rFonts w:ascii="Arial" w:hAnsi="Arial" w:cs="Arial"/>
          <w:bCs/>
          <w:sz w:val="16"/>
          <w:szCs w:val="16"/>
        </w:rPr>
        <w:t>tentang Pemberian Persetujuan Kredit kepada DEBITUR;</w:t>
      </w:r>
    </w:p>
    <w:p w14:paraId="55585E22"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3A202F6B"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FC7F961"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35B6F274" w14:textId="77777777" w:rsidR="00CC45E6" w:rsidRPr="00B72C16" w:rsidRDefault="00CC45E6">
      <w:pPr>
        <w:tabs>
          <w:tab w:val="left" w:pos="360"/>
          <w:tab w:val="left" w:pos="540"/>
        </w:tabs>
        <w:ind w:left="360" w:right="241" w:hanging="180"/>
        <w:jc w:val="both"/>
        <w:rPr>
          <w:rFonts w:ascii="Arial" w:hAnsi="Arial" w:cs="Arial"/>
          <w:sz w:val="16"/>
          <w:szCs w:val="16"/>
        </w:rPr>
      </w:pPr>
    </w:p>
    <w:p w14:paraId="46801B7D" w14:textId="77777777" w:rsidR="002D6D02" w:rsidRPr="00B72C16" w:rsidRDefault="002D6D02" w:rsidP="00CD7A2D">
      <w:pPr>
        <w:tabs>
          <w:tab w:val="left" w:pos="360"/>
          <w:tab w:val="left" w:pos="540"/>
        </w:tabs>
        <w:ind w:right="241"/>
        <w:jc w:val="both"/>
        <w:rPr>
          <w:rFonts w:ascii="Arial" w:hAnsi="Arial" w:cs="Arial"/>
          <w:sz w:val="16"/>
          <w:szCs w:val="16"/>
        </w:rPr>
      </w:pPr>
    </w:p>
    <w:p w14:paraId="3BAB71F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3B3FC541"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187F351E"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632585F4"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3190DB7A"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1D40982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52192EC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2B23C39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w:t>
      </w:r>
      <w:r w:rsidRPr="00B72C16">
        <w:rPr>
          <w:rFonts w:ascii="Arial" w:hAnsi="Arial" w:cs="Arial"/>
          <w:sz w:val="16"/>
          <w:szCs w:val="16"/>
          <w:lang w:val="sv-SE"/>
        </w:rPr>
        <w:t>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161315AE"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753372E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51CCC936" w14:textId="77777777" w:rsidR="00CC45E6" w:rsidRPr="00B72C16" w:rsidRDefault="00CC45E6">
      <w:pPr>
        <w:tabs>
          <w:tab w:val="left" w:pos="360"/>
          <w:tab w:val="left" w:pos="540"/>
        </w:tabs>
        <w:ind w:right="241"/>
        <w:jc w:val="both"/>
        <w:rPr>
          <w:rFonts w:ascii="Arial" w:hAnsi="Arial" w:cs="Arial"/>
          <w:sz w:val="16"/>
          <w:szCs w:val="16"/>
        </w:rPr>
      </w:pPr>
    </w:p>
    <w:p w14:paraId="384FF1A9" w14:textId="77777777" w:rsidR="002D6D02" w:rsidRPr="00B72C16" w:rsidRDefault="002D6D02">
      <w:pPr>
        <w:tabs>
          <w:tab w:val="left" w:pos="360"/>
          <w:tab w:val="left" w:pos="540"/>
        </w:tabs>
        <w:ind w:right="241"/>
        <w:jc w:val="both"/>
        <w:rPr>
          <w:rFonts w:ascii="Arial" w:hAnsi="Arial" w:cs="Arial"/>
          <w:sz w:val="16"/>
          <w:szCs w:val="16"/>
        </w:rPr>
      </w:pPr>
    </w:p>
    <w:p w14:paraId="6DF6C073"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2E41F6BC"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33A366FC"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1EB29F7A" w14:textId="3F4BCE00"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Pr="00B9114E">
        <w:rPr>
          <w:rFonts w:ascii="Arial" w:hAnsi="Arial" w:cs="Arial"/>
          <w:color w:val="0000CC"/>
          <w:sz w:val="16"/>
          <w:szCs w:val="16"/>
        </w:rPr>
        <w:t>Rp</w:t>
      </w:r>
      <w:r w:rsidR="008548D8">
        <w:rPr>
          <w:rFonts w:ascii="Arial" w:hAnsi="Arial" w:cs="Arial"/>
          <w:color w:val="0000CC"/>
          <w:sz w:val="16"/>
          <w:szCs w:val="16"/>
          <w:lang w:val="en-US"/>
        </w:rPr>
        <w:t xml:space="preserve"> {{</w:t>
      </w:r>
      <w:r w:rsidR="008548D8" w:rsidRPr="008548D8">
        <w:rPr>
          <w:rFonts w:ascii="Arial" w:hAnsi="Arial" w:cs="Arial"/>
          <w:color w:val="0000CC"/>
          <w:sz w:val="16"/>
          <w:szCs w:val="16"/>
          <w:lang w:val="en-US"/>
        </w:rPr>
        <w:t>nominal</w:t>
      </w:r>
      <w:r w:rsidR="008548D8">
        <w:rPr>
          <w:rFonts w:ascii="Arial" w:hAnsi="Arial" w:cs="Arial"/>
          <w:color w:val="0000CC"/>
          <w:sz w:val="16"/>
          <w:szCs w:val="16"/>
          <w:lang w:val="en-US"/>
        </w:rPr>
        <w:t>}}</w:t>
      </w:r>
      <w:r w:rsidR="00DC34FD" w:rsidRPr="00B72C16">
        <w:rPr>
          <w:rFonts w:ascii="Arial" w:hAnsi="Arial" w:cs="Arial"/>
          <w:color w:val="0000FF"/>
          <w:sz w:val="16"/>
          <w:szCs w:val="16"/>
        </w:rPr>
        <w:t>,-</w:t>
      </w:r>
      <w:r w:rsidR="008548D8">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459CBB33" w14:textId="41347FBA"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8548D8">
        <w:rPr>
          <w:rFonts w:ascii="Arial" w:hAnsi="Arial" w:cs="Arial"/>
          <w:color w:val="0000CC"/>
          <w:sz w:val="16"/>
          <w:szCs w:val="16"/>
        </w:rPr>
        <w:t>{{</w:t>
      </w:r>
      <w:r w:rsidR="008548D8" w:rsidRPr="008548D8">
        <w:rPr>
          <w:rFonts w:ascii="Arial" w:hAnsi="Arial" w:cs="Arial"/>
          <w:color w:val="0000CC"/>
          <w:sz w:val="16"/>
          <w:szCs w:val="16"/>
        </w:rPr>
        <w:t>suku_bunga</w:t>
      </w:r>
      <w:r w:rsidR="008548D8">
        <w:rPr>
          <w:rFonts w:ascii="Arial" w:hAnsi="Arial" w:cs="Arial"/>
          <w:color w:val="0000CC"/>
          <w:sz w:val="16"/>
          <w:szCs w:val="16"/>
        </w:rPr>
        <w:t>}}</w:t>
      </w:r>
      <w:r w:rsidR="001678F5" w:rsidRPr="00B72C16">
        <w:rPr>
          <w:rFonts w:ascii="Arial" w:hAnsi="Arial" w:cs="Arial"/>
          <w:sz w:val="16"/>
          <w:szCs w:val="16"/>
        </w:rPr>
        <w:t xml:space="preserve"> </w:t>
      </w:r>
      <w:r w:rsidR="00480B5B" w:rsidRPr="00B72C16">
        <w:rPr>
          <w:rFonts w:ascii="Arial" w:hAnsi="Arial" w:cs="Arial"/>
          <w:sz w:val="16"/>
          <w:szCs w:val="16"/>
        </w:rPr>
        <w:t>anuitas</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28C66FFE" w14:textId="2AEF4D76"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Sesuai dengan formulir permohonan kredit dan surat persetujuan fasilitas kredit no.</w:t>
      </w:r>
      <w:r w:rsidR="008548D8">
        <w:rPr>
          <w:rFonts w:ascii="Arial" w:hAnsi="Arial" w:cs="Arial"/>
          <w:sz w:val="16"/>
          <w:szCs w:val="16"/>
        </w:rPr>
        <w:t xml:space="preserve"> {{</w:t>
      </w:r>
      <w:r w:rsidR="008548D8" w:rsidRPr="008548D8">
        <w:rPr>
          <w:rFonts w:ascii="Arial" w:hAnsi="Arial" w:cs="Arial"/>
          <w:sz w:val="16"/>
          <w:szCs w:val="16"/>
        </w:rPr>
        <w:t>nomor_surat</w:t>
      </w:r>
      <w:r w:rsidR="008548D8">
        <w:rPr>
          <w:rFonts w:ascii="Arial" w:hAnsi="Arial" w:cs="Arial"/>
          <w:sz w:val="16"/>
          <w:szCs w:val="16"/>
        </w:rPr>
        <w:t>}}</w:t>
      </w:r>
      <w:r w:rsidR="00572FBF">
        <w:rPr>
          <w:rFonts w:ascii="Arial" w:hAnsi="Arial" w:cs="Arial"/>
          <w:sz w:val="16"/>
          <w:szCs w:val="16"/>
        </w:rPr>
        <w:t>PKKM</w:t>
      </w:r>
      <w:r w:rsidRPr="00B72C16">
        <w:rPr>
          <w:rFonts w:ascii="Arial" w:hAnsi="Arial" w:cs="Arial"/>
          <w:sz w:val="16"/>
          <w:szCs w:val="16"/>
        </w:rPr>
        <w:t xml:space="preserve">SM,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CD7A2D">
        <w:rPr>
          <w:rFonts w:ascii="Arial" w:hAnsi="Arial" w:cs="Arial"/>
          <w:noProof/>
          <w:sz w:val="16"/>
          <w:szCs w:val="16"/>
        </w:rPr>
        <w:t>Renovasi Rumah</w:t>
      </w:r>
      <w:r w:rsidRPr="00B72C16">
        <w:rPr>
          <w:rFonts w:ascii="Arial" w:hAnsi="Arial" w:cs="Arial"/>
          <w:sz w:val="16"/>
          <w:szCs w:val="16"/>
        </w:rPr>
        <w:fldChar w:fldCharType="end"/>
      </w:r>
      <w:r w:rsidRPr="00B72C16">
        <w:rPr>
          <w:rFonts w:ascii="Arial" w:hAnsi="Arial" w:cs="Arial"/>
          <w:sz w:val="16"/>
          <w:szCs w:val="16"/>
        </w:rPr>
        <w:t>.</w:t>
      </w:r>
    </w:p>
    <w:p w14:paraId="5FC31C4B"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5B214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2767C58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5311DC5B"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F3F62C0" w14:textId="3DA2BB9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Pr="00B9114E">
        <w:rPr>
          <w:rFonts w:ascii="Arial" w:hAnsi="Arial" w:cs="Arial"/>
          <w:color w:val="0000CC"/>
          <w:sz w:val="16"/>
          <w:szCs w:val="16"/>
          <w:lang w:val="sv-SE"/>
        </w:rPr>
        <w:t>Rp.</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utang_atas_kredit</w:t>
      </w:r>
      <w:r w:rsidR="008548D8">
        <w:rPr>
          <w:rFonts w:ascii="Arial" w:hAnsi="Arial" w:cs="Arial"/>
          <w:color w:val="0000CC"/>
          <w:sz w:val="16"/>
          <w:szCs w:val="16"/>
          <w:lang w:val="sv-SE"/>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0D3481" w:rsidRPr="00E46D92">
        <w:rPr>
          <w:rFonts w:ascii="Arial" w:hAnsi="Arial" w:cs="Arial"/>
          <w:noProof/>
          <w:sz w:val="16"/>
          <w:szCs w:val="16"/>
          <w:lang w:val="sv-SE"/>
        </w:rPr>
        <w:t>18</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6DBC5BD4" w14:textId="17D6B415"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8548D8">
        <w:rPr>
          <w:rFonts w:ascii="Arial" w:hAnsi="Arial" w:cs="Arial"/>
          <w:sz w:val="16"/>
          <w:szCs w:val="16"/>
        </w:rPr>
        <w:t>{{</w:t>
      </w:r>
      <w:r w:rsidR="008548D8" w:rsidRPr="008548D8">
        <w:rPr>
          <w:rFonts w:ascii="Arial" w:hAnsi="Arial" w:cs="Arial"/>
          <w:sz w:val="16"/>
          <w:szCs w:val="16"/>
        </w:rPr>
        <w:t>tenggat_mengangsur_tanggal</w:t>
      </w:r>
      <w:r w:rsidR="008548D8">
        <w:rPr>
          <w:rFonts w:ascii="Arial" w:hAnsi="Arial" w:cs="Arial"/>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 xml:space="preserve">sebesar </w:t>
      </w:r>
      <w:r w:rsidRPr="00B72C16">
        <w:rPr>
          <w:rFonts w:ascii="Arial" w:hAnsi="Arial" w:cs="Arial"/>
          <w:color w:val="0000FF"/>
          <w:sz w:val="16"/>
          <w:szCs w:val="16"/>
          <w:lang w:val="sv-SE"/>
        </w:rPr>
        <w:t>Rp.</w:t>
      </w:r>
      <w:r w:rsidR="008548D8">
        <w:rPr>
          <w:rFonts w:ascii="Arial" w:hAnsi="Arial" w:cs="Arial"/>
          <w:color w:val="0000FF"/>
          <w:sz w:val="16"/>
          <w:szCs w:val="16"/>
        </w:rPr>
        <w:t>{{</w:t>
      </w:r>
      <w:r w:rsidR="008548D8" w:rsidRPr="008548D8">
        <w:rPr>
          <w:rFonts w:ascii="Arial" w:hAnsi="Arial" w:cs="Arial"/>
          <w:color w:val="0000FF"/>
          <w:sz w:val="16"/>
          <w:szCs w:val="16"/>
        </w:rPr>
        <w:t>nilai_mengangsur</w:t>
      </w:r>
      <w:r w:rsidR="008548D8">
        <w:rPr>
          <w:rFonts w:ascii="Arial" w:hAnsi="Arial" w:cs="Arial"/>
          <w:color w:val="0000FF"/>
          <w:sz w:val="16"/>
          <w:szCs w:val="16"/>
        </w:rPr>
        <w:t>}}</w:t>
      </w:r>
      <w:r w:rsidRPr="00555794">
        <w:rPr>
          <w:rFonts w:ascii="Arial" w:hAnsi="Arial" w:cs="Arial"/>
          <w:color w:val="0000CC"/>
          <w:sz w:val="16"/>
          <w:szCs w:val="16"/>
          <w:lang w:val="sv-SE"/>
        </w:rPr>
        <w:t>,-</w:t>
      </w:r>
      <w:r w:rsidR="008548D8">
        <w:rPr>
          <w:rFonts w:ascii="Arial" w:hAnsi="Arial" w:cs="Arial"/>
          <w:color w:val="0000CC"/>
          <w:sz w:val="16"/>
          <w:szCs w:val="16"/>
          <w:lang w:val="sv-SE"/>
        </w:rPr>
        <w:t xml:space="preserve"> </w:t>
      </w:r>
      <w:r w:rsidRPr="00B72C16">
        <w:rPr>
          <w:rFonts w:ascii="Arial" w:hAnsi="Arial" w:cs="Arial"/>
          <w:sz w:val="16"/>
          <w:szCs w:val="16"/>
          <w:lang w:val="sv-SE"/>
        </w:rPr>
        <w:t>, untuk pertama kali akan dib</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ayar pada tanggal </w:t>
      </w:r>
      <w:r w:rsidRPr="00B72C16">
        <w:rPr>
          <w:rFonts w:ascii="Arial" w:hAnsi="Arial" w:cs="Arial"/>
          <w:color w:val="0000FF"/>
          <w:sz w:val="16"/>
          <w:szCs w:val="16"/>
          <w:lang w:val="sv-SE"/>
        </w:rPr>
        <w:t>(</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tanggal_mengangsur_pertama</w:t>
      </w:r>
      <w:r w:rsidR="008548D8">
        <w:rPr>
          <w:rFonts w:ascii="Arial" w:hAnsi="Arial" w:cs="Arial"/>
          <w:color w:val="0000CC"/>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8548D8">
        <w:rPr>
          <w:rFonts w:ascii="Arial" w:hAnsi="Arial" w:cs="Arial"/>
          <w:color w:val="0000FF"/>
          <w:sz w:val="16"/>
          <w:szCs w:val="16"/>
          <w:lang w:val="en-US"/>
        </w:rPr>
        <w:t>{{</w:t>
      </w:r>
      <w:proofErr w:type="spellStart"/>
      <w:r w:rsidR="008548D8" w:rsidRPr="008548D8">
        <w:rPr>
          <w:rFonts w:ascii="Arial" w:hAnsi="Arial" w:cs="Arial"/>
          <w:color w:val="0000FF"/>
          <w:sz w:val="16"/>
          <w:szCs w:val="16"/>
          <w:lang w:val="en-US"/>
        </w:rPr>
        <w:t>tanggal_mengangsur_terakhir</w:t>
      </w:r>
      <w:proofErr w:type="spellEnd"/>
      <w:r w:rsidR="008548D8">
        <w:rPr>
          <w:rFonts w:ascii="Arial" w:hAnsi="Arial" w:cs="Arial"/>
          <w:color w:val="0000FF"/>
          <w:sz w:val="16"/>
          <w:szCs w:val="16"/>
          <w:lang w:val="en-US"/>
        </w:rPr>
        <w:t>}}</w:t>
      </w:r>
      <w:r w:rsidRPr="00B72C16">
        <w:rPr>
          <w:rFonts w:ascii="Arial" w:hAnsi="Arial" w:cs="Arial"/>
          <w:sz w:val="16"/>
          <w:szCs w:val="16"/>
          <w:lang w:val="sv-SE"/>
        </w:rPr>
        <w:t>).</w:t>
      </w:r>
    </w:p>
    <w:p w14:paraId="6E1BCC6C"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3B7E478B"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768B6028"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5BF4D55E" w14:textId="77777777" w:rsidR="00B72C16" w:rsidRDefault="00B72C16">
      <w:pPr>
        <w:tabs>
          <w:tab w:val="left" w:pos="360"/>
          <w:tab w:val="left" w:pos="540"/>
        </w:tabs>
        <w:ind w:left="360" w:right="241" w:hanging="180"/>
        <w:jc w:val="center"/>
        <w:rPr>
          <w:rFonts w:ascii="Arial" w:hAnsi="Arial" w:cs="Arial"/>
          <w:b/>
          <w:sz w:val="16"/>
          <w:szCs w:val="16"/>
        </w:rPr>
      </w:pPr>
    </w:p>
    <w:p w14:paraId="5AAA544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537045E4"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15361FB6"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86B4176"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lastRenderedPageBreak/>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timbul akibat persetujuan fasilitas kredit ini kepada BANK.</w:t>
      </w:r>
    </w:p>
    <w:p w14:paraId="25BB3C7D"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1B0C3B1D" w14:textId="7B0A3C61" w:rsidR="00CC45E6" w:rsidRPr="00B72C16" w:rsidRDefault="009948D1" w:rsidP="005F1408">
      <w:pPr>
        <w:numPr>
          <w:ilvl w:val="1"/>
          <w:numId w:val="9"/>
        </w:numPr>
        <w:tabs>
          <w:tab w:val="clear" w:pos="1440"/>
        </w:tabs>
        <w:ind w:left="993" w:right="241"/>
        <w:jc w:val="both"/>
        <w:rPr>
          <w:rFonts w:ascii="Arial" w:hAnsi="Arial" w:cs="Arial"/>
          <w:color w:val="000000"/>
          <w:sz w:val="16"/>
          <w:szCs w:val="16"/>
          <w:lang w:val="sv-SE"/>
        </w:rPr>
      </w:pPr>
      <w:r w:rsidRPr="00B72C16">
        <w:rPr>
          <w:rFonts w:ascii="Arial" w:hAnsi="Arial" w:cs="Arial"/>
          <w:color w:val="000000"/>
          <w:sz w:val="16"/>
          <w:szCs w:val="16"/>
          <w:lang w:val="sv-SE"/>
        </w:rPr>
        <w:t>Biaya Provisi sebesar</w:t>
      </w:r>
      <w:r w:rsidR="00CC45E6" w:rsidRPr="00B72C16">
        <w:rPr>
          <w:rFonts w:ascii="Arial" w:hAnsi="Arial" w:cs="Arial"/>
          <w:color w:val="000000"/>
          <w:sz w:val="16"/>
          <w:szCs w:val="16"/>
          <w:lang w:val="sv-SE"/>
        </w:rPr>
        <w:t xml:space="preserve"> </w:t>
      </w:r>
      <w:r w:rsidR="008548D8">
        <w:rPr>
          <w:rFonts w:ascii="Arial" w:hAnsi="Arial" w:cs="Arial"/>
          <w:color w:val="000000"/>
          <w:sz w:val="16"/>
          <w:szCs w:val="16"/>
          <w:lang w:val="sv-SE"/>
        </w:rPr>
        <w:t>{{</w:t>
      </w:r>
      <w:r w:rsidR="008548D8" w:rsidRPr="008548D8">
        <w:rPr>
          <w:rFonts w:ascii="Arial" w:hAnsi="Arial" w:cs="Arial"/>
          <w:color w:val="000000"/>
          <w:sz w:val="16"/>
          <w:szCs w:val="16"/>
          <w:lang w:val="sv-SE"/>
        </w:rPr>
        <w:t>biaya_provisi</w:t>
      </w:r>
      <w:r w:rsidR="008548D8">
        <w:rPr>
          <w:rFonts w:ascii="Arial" w:hAnsi="Arial" w:cs="Arial"/>
          <w:color w:val="000000"/>
          <w:sz w:val="16"/>
          <w:szCs w:val="16"/>
          <w:lang w:val="sv-SE"/>
        </w:rPr>
        <w:t>}}</w:t>
      </w:r>
      <w:r w:rsidR="00CC45E6" w:rsidRPr="00B72C16">
        <w:rPr>
          <w:rFonts w:ascii="Arial" w:hAnsi="Arial" w:cs="Arial"/>
          <w:color w:val="000000"/>
          <w:sz w:val="16"/>
          <w:szCs w:val="16"/>
          <w:lang w:val="sv-SE"/>
        </w:rPr>
        <w:t xml:space="preserve"> atau sebesar Rp.</w:t>
      </w:r>
      <w:r w:rsidR="008548D8">
        <w:rPr>
          <w:rFonts w:ascii="Arial" w:hAnsi="Arial" w:cs="Arial"/>
          <w:color w:val="0000CC"/>
          <w:sz w:val="16"/>
          <w:szCs w:val="16"/>
          <w:lang w:val="sv-SE"/>
        </w:rPr>
        <w:t>{{</w:t>
      </w:r>
      <w:r w:rsidR="008548D8" w:rsidRPr="008548D8">
        <w:rPr>
          <w:rFonts w:ascii="Arial" w:hAnsi="Arial" w:cs="Arial"/>
          <w:color w:val="0000CC"/>
          <w:sz w:val="16"/>
          <w:szCs w:val="16"/>
          <w:lang w:val="sv-SE"/>
        </w:rPr>
        <w:t>biaya_provisi_sebesar</w:t>
      </w:r>
      <w:r w:rsidR="008548D8">
        <w:rPr>
          <w:rFonts w:ascii="Arial" w:hAnsi="Arial" w:cs="Arial"/>
          <w:color w:val="0000CC"/>
          <w:sz w:val="16"/>
          <w:szCs w:val="16"/>
          <w:lang w:val="sv-SE"/>
        </w:rPr>
        <w:t>}}</w:t>
      </w:r>
      <w:r w:rsidR="0094009B" w:rsidRPr="00B72C16">
        <w:rPr>
          <w:rFonts w:ascii="Arial" w:hAnsi="Arial" w:cs="Arial"/>
          <w:color w:val="000000"/>
          <w:sz w:val="16"/>
          <w:szCs w:val="16"/>
          <w:lang w:val="sv-SE"/>
        </w:rPr>
        <w:t xml:space="preserve">,- </w:t>
      </w:r>
    </w:p>
    <w:p w14:paraId="3F4487C0" w14:textId="6EB5DE98" w:rsidR="00DC34FD" w:rsidRPr="00F21577" w:rsidRDefault="00CC45E6"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lang w:val="sv-SE"/>
        </w:rPr>
        <w:t>Biaya materai sebesar Rp</w:t>
      </w:r>
      <w:r w:rsidR="00480B5B" w:rsidRPr="00F21577">
        <w:rPr>
          <w:rFonts w:ascii="Arial" w:hAnsi="Arial" w:cs="Arial"/>
          <w:color w:val="000000"/>
          <w:sz w:val="16"/>
          <w:szCs w:val="16"/>
        </w:rPr>
        <w:t>.</w:t>
      </w:r>
      <w:r w:rsidR="008548D8">
        <w:rPr>
          <w:rFonts w:ascii="Arial" w:hAnsi="Arial" w:cs="Arial"/>
          <w:color w:val="0000CC"/>
          <w:sz w:val="16"/>
          <w:szCs w:val="16"/>
        </w:rPr>
        <w:t>{{</w:t>
      </w:r>
      <w:r w:rsidR="008548D8" w:rsidRPr="008548D8">
        <w:rPr>
          <w:rFonts w:ascii="Arial" w:hAnsi="Arial" w:cs="Arial"/>
          <w:color w:val="0000CC"/>
          <w:sz w:val="16"/>
          <w:szCs w:val="16"/>
        </w:rPr>
        <w:t>biaya_materai</w:t>
      </w:r>
      <w:r w:rsidR="008548D8">
        <w:rPr>
          <w:rFonts w:ascii="Arial" w:hAnsi="Arial" w:cs="Arial"/>
          <w:color w:val="0000CC"/>
          <w:sz w:val="16"/>
          <w:szCs w:val="16"/>
        </w:rPr>
        <w:t>}}</w:t>
      </w:r>
      <w:r w:rsidRPr="00F21577">
        <w:rPr>
          <w:rFonts w:ascii="Arial" w:hAnsi="Arial" w:cs="Arial"/>
          <w:color w:val="000000"/>
          <w:sz w:val="16"/>
          <w:szCs w:val="16"/>
          <w:lang w:val="sv-SE"/>
        </w:rPr>
        <w:t xml:space="preserve">,- </w:t>
      </w:r>
    </w:p>
    <w:p w14:paraId="43189DC7" w14:textId="65E34DDF" w:rsidR="003F6690" w:rsidRPr="00F21577" w:rsidRDefault="00B54618"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r w:rsidR="00576097" w:rsidRPr="00F21577">
        <w:rPr>
          <w:rFonts w:ascii="Arial" w:hAnsi="Arial" w:cs="Arial"/>
          <w:color w:val="000000"/>
          <w:sz w:val="16"/>
          <w:szCs w:val="16"/>
        </w:rPr>
        <w:t xml:space="preserve">Asuransi </w:t>
      </w:r>
      <w:r w:rsidR="00B42FCE" w:rsidRPr="00F21577">
        <w:rPr>
          <w:rFonts w:ascii="Arial" w:hAnsi="Arial" w:cs="Arial"/>
          <w:color w:val="000000"/>
          <w:sz w:val="16"/>
          <w:szCs w:val="16"/>
          <w:lang w:val="en-US"/>
        </w:rPr>
        <w:t>TLO</w:t>
      </w:r>
      <w:r w:rsidR="00572FBF" w:rsidRPr="00F21577">
        <w:rPr>
          <w:rFonts w:ascii="Arial" w:hAnsi="Arial" w:cs="Arial"/>
          <w:color w:val="000000"/>
          <w:sz w:val="16"/>
          <w:szCs w:val="16"/>
        </w:rPr>
        <w:t xml:space="preserve"> selama </w:t>
      </w:r>
      <w:r w:rsidR="000C2613">
        <w:rPr>
          <w:rFonts w:ascii="Arial" w:hAnsi="Arial" w:cs="Arial"/>
          <w:color w:val="0000CC"/>
          <w:sz w:val="16"/>
          <w:szCs w:val="16"/>
          <w:lang w:val="en-US"/>
        </w:rPr>
        <w:t>{{</w:t>
      </w:r>
      <w:proofErr w:type="spellStart"/>
      <w:r w:rsidR="000C2613" w:rsidRPr="000C2613">
        <w:rPr>
          <w:rFonts w:ascii="Arial" w:hAnsi="Arial" w:cs="Arial"/>
          <w:color w:val="0000CC"/>
          <w:sz w:val="16"/>
          <w:szCs w:val="16"/>
          <w:lang w:val="en-US"/>
        </w:rPr>
        <w:t>jangka_waktu</w:t>
      </w:r>
      <w:proofErr w:type="spellEnd"/>
      <w:r w:rsidR="000C2613">
        <w:rPr>
          <w:rFonts w:ascii="Arial" w:hAnsi="Arial" w:cs="Arial"/>
          <w:color w:val="0000CC"/>
          <w:sz w:val="16"/>
          <w:szCs w:val="16"/>
          <w:lang w:val="en-US"/>
        </w:rPr>
        <w:t>}}</w:t>
      </w:r>
      <w:r w:rsidR="002867E2" w:rsidRPr="00F21577">
        <w:rPr>
          <w:rFonts w:ascii="Arial" w:hAnsi="Arial" w:cs="Arial"/>
          <w:color w:val="000000"/>
          <w:sz w:val="16"/>
          <w:szCs w:val="16"/>
          <w:lang w:val="en-US"/>
        </w:rPr>
        <w:t xml:space="preserve"> </w:t>
      </w:r>
      <w:proofErr w:type="spellStart"/>
      <w:r w:rsidR="002867E2" w:rsidRPr="00F21577">
        <w:rPr>
          <w:rFonts w:ascii="Arial" w:hAnsi="Arial" w:cs="Arial"/>
          <w:color w:val="000000"/>
          <w:sz w:val="16"/>
          <w:szCs w:val="16"/>
          <w:lang w:val="en-US"/>
        </w:rPr>
        <w:t>bulan</w:t>
      </w:r>
      <w:proofErr w:type="spellEnd"/>
      <w:r w:rsidR="00572FBF" w:rsidRPr="00F21577">
        <w:rPr>
          <w:rFonts w:ascii="Arial" w:hAnsi="Arial" w:cs="Arial"/>
          <w:color w:val="000000"/>
          <w:sz w:val="16"/>
          <w:szCs w:val="16"/>
        </w:rPr>
        <w:t xml:space="preserve"> sebesar</w:t>
      </w:r>
      <w:r w:rsidR="002867E2" w:rsidRPr="00F21577">
        <w:rPr>
          <w:rFonts w:ascii="Arial" w:hAnsi="Arial" w:cs="Arial"/>
          <w:color w:val="000000"/>
          <w:sz w:val="16"/>
          <w:szCs w:val="16"/>
        </w:rPr>
        <w:t xml:space="preserve"> Rp.</w:t>
      </w:r>
      <w:r w:rsidR="000C2613">
        <w:rPr>
          <w:rFonts w:ascii="Arial" w:hAnsi="Arial" w:cs="Arial"/>
          <w:color w:val="0000CC"/>
          <w:sz w:val="16"/>
          <w:szCs w:val="16"/>
        </w:rPr>
        <w:t>{{</w:t>
      </w:r>
      <w:r w:rsidR="000C2613" w:rsidRPr="000C2613">
        <w:rPr>
          <w:rFonts w:ascii="Arial" w:hAnsi="Arial" w:cs="Arial"/>
          <w:color w:val="0000CC"/>
          <w:sz w:val="16"/>
          <w:szCs w:val="16"/>
        </w:rPr>
        <w:t>biaya_asuransi_tlo</w:t>
      </w:r>
      <w:r w:rsidR="000C2613">
        <w:rPr>
          <w:rFonts w:ascii="Arial" w:hAnsi="Arial" w:cs="Arial"/>
          <w:color w:val="0000CC"/>
          <w:sz w:val="16"/>
          <w:szCs w:val="16"/>
        </w:rPr>
        <w:t>}}</w:t>
      </w:r>
      <w:r w:rsidR="00576097" w:rsidRPr="00F21577">
        <w:rPr>
          <w:rFonts w:ascii="Arial" w:hAnsi="Arial" w:cs="Arial"/>
          <w:color w:val="000000"/>
          <w:sz w:val="16"/>
          <w:szCs w:val="16"/>
        </w:rPr>
        <w:t>,-</w:t>
      </w:r>
    </w:p>
    <w:p w14:paraId="2269AAA5" w14:textId="70854E2C" w:rsidR="00D64E87" w:rsidRPr="00F21577" w:rsidRDefault="00D262C8" w:rsidP="005F1408">
      <w:pPr>
        <w:numPr>
          <w:ilvl w:val="1"/>
          <w:numId w:val="9"/>
        </w:numPr>
        <w:tabs>
          <w:tab w:val="clear" w:pos="1440"/>
        </w:tabs>
        <w:ind w:left="993" w:right="241"/>
        <w:jc w:val="both"/>
        <w:rPr>
          <w:rFonts w:ascii="Arial" w:hAnsi="Arial" w:cs="Arial"/>
          <w:color w:val="000000"/>
          <w:sz w:val="16"/>
          <w:szCs w:val="16"/>
          <w:lang w:val="sv-SE"/>
        </w:rPr>
      </w:pPr>
      <w:r w:rsidRPr="00F21577">
        <w:rPr>
          <w:rFonts w:ascii="Arial" w:hAnsi="Arial" w:cs="Arial"/>
          <w:color w:val="000000"/>
          <w:sz w:val="16"/>
          <w:szCs w:val="16"/>
        </w:rPr>
        <w:t xml:space="preserve">Biaya Administrasi </w:t>
      </w:r>
      <w:r w:rsidR="000C2613">
        <w:rPr>
          <w:rFonts w:ascii="Arial" w:hAnsi="Arial" w:cs="Arial"/>
          <w:color w:val="000000"/>
          <w:sz w:val="16"/>
          <w:szCs w:val="16"/>
        </w:rPr>
        <w:t>{{</w:t>
      </w:r>
      <w:r w:rsidR="000C2613" w:rsidRPr="000C2613">
        <w:rPr>
          <w:rFonts w:ascii="Arial" w:hAnsi="Arial" w:cs="Arial"/>
          <w:color w:val="000000"/>
          <w:sz w:val="16"/>
          <w:szCs w:val="16"/>
        </w:rPr>
        <w:t>biaya_administrasi</w:t>
      </w:r>
      <w:r w:rsidR="000C2613">
        <w:rPr>
          <w:rFonts w:ascii="Arial" w:hAnsi="Arial" w:cs="Arial"/>
          <w:color w:val="000000"/>
          <w:sz w:val="16"/>
          <w:szCs w:val="16"/>
        </w:rPr>
        <w:t>}}</w:t>
      </w:r>
      <w:r w:rsidR="00D64E87" w:rsidRPr="00F21577">
        <w:rPr>
          <w:rFonts w:ascii="Arial" w:hAnsi="Arial" w:cs="Arial"/>
          <w:color w:val="000000"/>
          <w:sz w:val="16"/>
          <w:szCs w:val="16"/>
        </w:rPr>
        <w:t xml:space="preserve"> sebesar Rp.</w:t>
      </w:r>
      <w:r w:rsidR="000C2613">
        <w:rPr>
          <w:rFonts w:ascii="Arial" w:hAnsi="Arial" w:cs="Arial"/>
          <w:color w:val="0000CC"/>
          <w:sz w:val="16"/>
          <w:szCs w:val="16"/>
          <w:lang w:val="sv-SE"/>
        </w:rPr>
        <w:t xml:space="preserve"> {{</w:t>
      </w:r>
      <w:r w:rsidR="000C2613" w:rsidRPr="000C2613">
        <w:rPr>
          <w:rFonts w:ascii="Arial" w:hAnsi="Arial" w:cs="Arial"/>
          <w:color w:val="0000CC"/>
          <w:sz w:val="16"/>
          <w:szCs w:val="16"/>
          <w:lang w:val="sv-SE"/>
        </w:rPr>
        <w:t>biaya_administrasi_sebesar</w:t>
      </w:r>
      <w:r w:rsidR="000C2613">
        <w:rPr>
          <w:rFonts w:ascii="Arial" w:hAnsi="Arial" w:cs="Arial"/>
          <w:color w:val="0000CC"/>
          <w:sz w:val="16"/>
          <w:szCs w:val="16"/>
          <w:lang w:val="sv-SE"/>
        </w:rPr>
        <w:t>}}</w:t>
      </w:r>
      <w:r w:rsidR="00D64E87" w:rsidRPr="00F21577">
        <w:rPr>
          <w:rFonts w:ascii="Arial" w:hAnsi="Arial" w:cs="Arial"/>
          <w:color w:val="000000"/>
          <w:sz w:val="16"/>
          <w:szCs w:val="16"/>
        </w:rPr>
        <w:t>,-</w:t>
      </w:r>
    </w:p>
    <w:p w14:paraId="4AC43D21" w14:textId="60D64C98" w:rsidR="00D47825" w:rsidRPr="00F21577" w:rsidRDefault="00D47825" w:rsidP="005F1408">
      <w:pPr>
        <w:numPr>
          <w:ilvl w:val="1"/>
          <w:numId w:val="9"/>
        </w:numPr>
        <w:tabs>
          <w:tab w:val="clear" w:pos="1440"/>
        </w:tabs>
        <w:ind w:left="993" w:right="241"/>
        <w:jc w:val="both"/>
        <w:rPr>
          <w:rFonts w:ascii="Arial" w:hAnsi="Arial" w:cs="Arial"/>
          <w:color w:val="000000"/>
          <w:sz w:val="16"/>
          <w:szCs w:val="16"/>
          <w:lang w:val="sv-SE"/>
        </w:rPr>
      </w:pPr>
      <w:proofErr w:type="spellStart"/>
      <w:r w:rsidRPr="00F21577">
        <w:rPr>
          <w:rFonts w:ascii="Arial" w:hAnsi="Arial" w:cs="Arial"/>
          <w:color w:val="000000"/>
          <w:sz w:val="16"/>
          <w:szCs w:val="16"/>
          <w:lang w:val="en-US"/>
        </w:rPr>
        <w:t>Biaya</w:t>
      </w:r>
      <w:proofErr w:type="spellEnd"/>
      <w:r w:rsidRPr="00F21577">
        <w:rPr>
          <w:rFonts w:ascii="Arial" w:hAnsi="Arial" w:cs="Arial"/>
          <w:color w:val="000000"/>
          <w:sz w:val="16"/>
          <w:szCs w:val="16"/>
          <w:lang w:val="en-US"/>
        </w:rPr>
        <w:t xml:space="preserve"> </w:t>
      </w:r>
      <w:proofErr w:type="spellStart"/>
      <w:r w:rsidRPr="00F21577">
        <w:rPr>
          <w:rFonts w:ascii="Arial" w:hAnsi="Arial" w:cs="Arial"/>
          <w:color w:val="000000"/>
          <w:sz w:val="16"/>
          <w:szCs w:val="16"/>
          <w:lang w:val="en-US"/>
        </w:rPr>
        <w:t>Notaris</w:t>
      </w:r>
      <w:proofErr w:type="spellEnd"/>
      <w:r w:rsidRPr="00F21577">
        <w:rPr>
          <w:rFonts w:ascii="Arial" w:hAnsi="Arial" w:cs="Arial"/>
          <w:color w:val="000000"/>
          <w:sz w:val="16"/>
          <w:szCs w:val="16"/>
          <w:lang w:val="en-US"/>
        </w:rPr>
        <w:t xml:space="preserve"> Rp.</w:t>
      </w:r>
      <w:r w:rsidR="000C2613">
        <w:rPr>
          <w:rFonts w:ascii="Arial" w:hAnsi="Arial" w:cs="Arial"/>
          <w:color w:val="0000CC"/>
          <w:sz w:val="16"/>
          <w:szCs w:val="16"/>
          <w:lang w:val="en-US"/>
        </w:rPr>
        <w:t>{{</w:t>
      </w:r>
      <w:proofErr w:type="spellStart"/>
      <w:r w:rsidR="000C2613" w:rsidRPr="000C2613">
        <w:rPr>
          <w:rFonts w:ascii="Arial" w:hAnsi="Arial" w:cs="Arial"/>
          <w:color w:val="0000CC"/>
          <w:sz w:val="16"/>
          <w:szCs w:val="16"/>
          <w:lang w:val="en-US"/>
        </w:rPr>
        <w:t>biaya_notaris</w:t>
      </w:r>
      <w:proofErr w:type="spellEnd"/>
      <w:r w:rsidR="000C2613">
        <w:rPr>
          <w:rFonts w:ascii="Arial" w:hAnsi="Arial" w:cs="Arial"/>
          <w:color w:val="0000CC"/>
          <w:sz w:val="16"/>
          <w:szCs w:val="16"/>
          <w:lang w:val="en-US"/>
        </w:rPr>
        <w:t>}}</w:t>
      </w:r>
      <w:r w:rsidRPr="00F21577">
        <w:rPr>
          <w:rFonts w:ascii="Arial" w:hAnsi="Arial" w:cs="Arial"/>
          <w:color w:val="000000"/>
          <w:sz w:val="16"/>
          <w:szCs w:val="16"/>
          <w:lang w:val="en-US"/>
        </w:rPr>
        <w:t>,-</w:t>
      </w:r>
    </w:p>
    <w:p w14:paraId="6569F5E0" w14:textId="7DA87E91" w:rsidR="00060D5E" w:rsidRPr="00F21577" w:rsidRDefault="00CC45E6" w:rsidP="005F1408">
      <w:pPr>
        <w:ind w:left="709" w:right="241" w:hanging="180"/>
        <w:jc w:val="both"/>
        <w:rPr>
          <w:rFonts w:ascii="Arial" w:hAnsi="Arial" w:cs="Arial"/>
          <w:color w:val="000000"/>
          <w:sz w:val="16"/>
          <w:szCs w:val="16"/>
        </w:rPr>
      </w:pPr>
      <w:r w:rsidRPr="00F21577">
        <w:rPr>
          <w:rFonts w:ascii="Arial" w:hAnsi="Arial" w:cs="Arial"/>
          <w:color w:val="000000"/>
          <w:sz w:val="16"/>
          <w:szCs w:val="16"/>
          <w:lang w:val="sv-SE"/>
        </w:rPr>
        <w:t>- Biaya sebagaimana tersebut di atas seluruhnya berjumlah Rp</w:t>
      </w:r>
      <w:r w:rsidR="00D47825" w:rsidRPr="00F21577">
        <w:rPr>
          <w:rFonts w:ascii="Arial" w:hAnsi="Arial" w:cs="Arial"/>
          <w:color w:val="000000"/>
          <w:sz w:val="16"/>
          <w:szCs w:val="16"/>
          <w:lang w:val="sv-SE"/>
        </w:rPr>
        <w:t>.</w:t>
      </w:r>
      <w:r w:rsidR="000C2613">
        <w:rPr>
          <w:rFonts w:ascii="Arial" w:hAnsi="Arial" w:cs="Arial"/>
          <w:color w:val="000000"/>
          <w:sz w:val="16"/>
          <w:szCs w:val="16"/>
        </w:rPr>
        <w:t xml:space="preserve"> {{</w:t>
      </w:r>
      <w:r w:rsidR="000C2613" w:rsidRPr="000C2613">
        <w:rPr>
          <w:rFonts w:ascii="Arial" w:hAnsi="Arial" w:cs="Arial"/>
          <w:color w:val="000000"/>
          <w:sz w:val="16"/>
          <w:szCs w:val="16"/>
        </w:rPr>
        <w:t>total_biaya</w:t>
      </w:r>
      <w:r w:rsidR="000C2613">
        <w:rPr>
          <w:rFonts w:ascii="Arial" w:hAnsi="Arial" w:cs="Arial"/>
          <w:color w:val="000000"/>
          <w:sz w:val="16"/>
          <w:szCs w:val="16"/>
        </w:rPr>
        <w:t>}}</w:t>
      </w:r>
      <w:r w:rsidRPr="00F21577">
        <w:rPr>
          <w:rFonts w:ascii="Arial" w:hAnsi="Arial" w:cs="Arial"/>
          <w:color w:val="000000"/>
          <w:sz w:val="16"/>
          <w:szCs w:val="16"/>
          <w:lang w:val="sv-SE"/>
        </w:rPr>
        <w:t xml:space="preserve"> akan didibet/dipotong secara sekaligus lunas pada hari penandatangan perjanjian ini. </w:t>
      </w:r>
    </w:p>
    <w:p w14:paraId="2D0A78E1"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05CC15CD"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016D0695"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4EA242F1"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41EEF5F6"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075EBE94" w14:textId="77777777" w:rsidR="00CC45E6" w:rsidRPr="00B72C16" w:rsidRDefault="00CC45E6" w:rsidP="005F1408">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58C1EFEF" w14:textId="77777777" w:rsidR="00CC45E6" w:rsidRPr="00B72C16" w:rsidRDefault="00CC45E6" w:rsidP="005F1408">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231E7832"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62F5DDDE" w14:textId="77777777" w:rsidR="002D6D02" w:rsidRPr="00B72C16" w:rsidRDefault="002D6D02">
      <w:pPr>
        <w:tabs>
          <w:tab w:val="left" w:pos="360"/>
        </w:tabs>
        <w:ind w:left="360" w:right="241"/>
        <w:jc w:val="both"/>
        <w:rPr>
          <w:rFonts w:ascii="Arial" w:hAnsi="Arial" w:cs="Arial"/>
          <w:sz w:val="16"/>
          <w:szCs w:val="16"/>
        </w:rPr>
      </w:pPr>
    </w:p>
    <w:p w14:paraId="0D4D8756"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724DA11E"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272AE28D" w14:textId="77777777" w:rsidR="00CC45E6" w:rsidRPr="00B72C16" w:rsidRDefault="00CC45E6">
      <w:pPr>
        <w:tabs>
          <w:tab w:val="left" w:pos="360"/>
          <w:tab w:val="left" w:pos="540"/>
        </w:tabs>
        <w:ind w:right="241"/>
        <w:rPr>
          <w:rFonts w:ascii="Arial" w:hAnsi="Arial" w:cs="Arial"/>
          <w:bCs/>
          <w:sz w:val="16"/>
          <w:szCs w:val="16"/>
          <w:lang w:val="sv-SE"/>
        </w:rPr>
      </w:pPr>
    </w:p>
    <w:p w14:paraId="33420F5E"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08546251" w14:textId="77777777" w:rsidR="00CC45E6" w:rsidRPr="00B72C16" w:rsidRDefault="00F666C3">
      <w:pPr>
        <w:tabs>
          <w:tab w:val="left" w:pos="360"/>
          <w:tab w:val="left" w:pos="540"/>
        </w:tabs>
        <w:ind w:left="360" w:right="241"/>
        <w:jc w:val="both"/>
        <w:rPr>
          <w:rFonts w:ascii="Arial" w:hAnsi="Arial" w:cs="Arial"/>
          <w:color w:val="0000FF"/>
          <w:sz w:val="16"/>
          <w:szCs w:val="16"/>
          <w:lang w:val="sv-SE"/>
        </w:rPr>
      </w:pPr>
      <w:r>
        <w:rPr>
          <w:rFonts w:ascii="Arial" w:hAnsi="Arial" w:cs="Arial"/>
          <w:sz w:val="16"/>
          <w:szCs w:val="16"/>
          <w:lang w:val="sv-SE"/>
        </w:rPr>
        <w:tab/>
      </w:r>
      <w:r w:rsidR="00CC45E6" w:rsidRPr="00B72C16">
        <w:rPr>
          <w:rFonts w:ascii="Arial" w:hAnsi="Arial" w:cs="Arial"/>
          <w:sz w:val="16"/>
          <w:szCs w:val="16"/>
          <w:lang w:val="sv-SE"/>
        </w:rPr>
        <w:t xml:space="preserve">Jenis kendaraan </w:t>
      </w:r>
      <w:r w:rsidR="00CC45E6" w:rsidRPr="00B72C16">
        <w:rPr>
          <w:rFonts w:ascii="Arial" w:hAnsi="Arial" w:cs="Arial"/>
          <w:sz w:val="16"/>
          <w:szCs w:val="16"/>
          <w:lang w:val="sv-SE"/>
        </w:rPr>
        <w:tab/>
        <w:t xml:space="preserve">: </w:t>
      </w:r>
    </w:p>
    <w:p w14:paraId="284C76BF" w14:textId="77777777" w:rsidR="000D3481" w:rsidRPr="00555794" w:rsidRDefault="002E32B8" w:rsidP="00F666C3">
      <w:pPr>
        <w:pStyle w:val="BlockText"/>
        <w:tabs>
          <w:tab w:val="clear" w:pos="360"/>
          <w:tab w:val="clear" w:pos="540"/>
        </w:tabs>
        <w:ind w:left="567"/>
        <w:rPr>
          <w:noProof/>
          <w:color w:val="0000CC"/>
        </w:rPr>
      </w:pPr>
      <w:r w:rsidRPr="00555794">
        <w:rPr>
          <w:color w:val="0000CC"/>
        </w:rPr>
        <w:fldChar w:fldCharType="begin"/>
      </w:r>
      <w:r w:rsidRPr="00555794">
        <w:rPr>
          <w:color w:val="0000CC"/>
        </w:rPr>
        <w:instrText xml:space="preserve"> MERGEFIELD "jaminan" </w:instrText>
      </w:r>
      <w:r w:rsidRPr="00555794">
        <w:rPr>
          <w:color w:val="0000CC"/>
        </w:rPr>
        <w:fldChar w:fldCharType="separate"/>
      </w:r>
      <w:r w:rsidR="000D3481" w:rsidRPr="00555794">
        <w:rPr>
          <w:noProof/>
          <w:color w:val="0000CC"/>
        </w:rPr>
        <w:t>Detail Jaminan  :</w:t>
      </w:r>
    </w:p>
    <w:p w14:paraId="18745581" w14:textId="29C973F0" w:rsidR="000D3481" w:rsidRPr="00555794" w:rsidRDefault="000C2613" w:rsidP="00F666C3">
      <w:pPr>
        <w:pStyle w:val="BlockText"/>
        <w:tabs>
          <w:tab w:val="clear" w:pos="360"/>
          <w:tab w:val="clear" w:pos="540"/>
        </w:tabs>
        <w:ind w:left="567"/>
        <w:rPr>
          <w:noProof/>
          <w:color w:val="0000CC"/>
        </w:rPr>
      </w:pPr>
      <w:r>
        <w:rPr>
          <w:noProof/>
          <w:color w:val="0000CC"/>
        </w:rPr>
        <w:t>{{</w:t>
      </w:r>
      <w:r w:rsidRPr="000C2613">
        <w:rPr>
          <w:noProof/>
          <w:color w:val="0000CC"/>
        </w:rPr>
        <w:t>detail_jaminan</w:t>
      </w:r>
      <w:r>
        <w:rPr>
          <w:noProof/>
          <w:color w:val="0000CC"/>
        </w:rPr>
        <w:t>}}</w:t>
      </w:r>
    </w:p>
    <w:p w14:paraId="420100B8" w14:textId="77777777" w:rsidR="00CC45E6" w:rsidRPr="00B72C16" w:rsidRDefault="002E32B8" w:rsidP="00F666C3">
      <w:pPr>
        <w:pStyle w:val="BlockText"/>
        <w:tabs>
          <w:tab w:val="clear" w:pos="360"/>
          <w:tab w:val="clear" w:pos="540"/>
        </w:tabs>
        <w:ind w:left="567"/>
      </w:pPr>
      <w:r w:rsidRPr="00555794">
        <w:rPr>
          <w:color w:val="0000CC"/>
        </w:rPr>
        <w:fldChar w:fldCharType="end"/>
      </w:r>
      <w:r w:rsidR="00CC45E6" w:rsidRPr="00B72C16">
        <w:t xml:space="preserve">Satu dan lain hal yang tercantum dalam buku Bukti Pemilikan Kendaraan Bermotor </w:t>
      </w:r>
      <w:r w:rsidR="00572FBF" w:rsidRPr="003238DB">
        <w:rPr>
          <w:noProof/>
        </w:rPr>
        <w:t>R-02343076</w:t>
      </w:r>
      <w:r w:rsidR="007E45E1" w:rsidRPr="00B72C16">
        <w:rPr>
          <w:lang w:val="id-ID"/>
        </w:rPr>
        <w:t xml:space="preserve"> </w:t>
      </w:r>
      <w:r w:rsidR="00CC45E6" w:rsidRPr="00B72C16">
        <w:t xml:space="preserve">yang diperlihatkan oleh DEBITUR kepada BANK (untuk </w:t>
      </w:r>
      <w:r w:rsidR="00F666C3">
        <w:t xml:space="preserve">selanjutnya disebut ”Agunan”). </w:t>
      </w:r>
    </w:p>
    <w:p w14:paraId="3B8557EE"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58B0B13"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42348190" w14:textId="77777777"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572FBF" w:rsidRPr="003238DB">
        <w:rPr>
          <w:rFonts w:ascii="Arial" w:hAnsi="Arial" w:cs="Arial"/>
          <w:noProof/>
          <w:sz w:val="16"/>
          <w:szCs w:val="16"/>
          <w:lang w:val="sv-SE"/>
        </w:rPr>
        <w:t>R-02343076</w:t>
      </w:r>
    </w:p>
    <w:p w14:paraId="735B4AD9" w14:textId="77777777" w:rsidR="00CC45E6" w:rsidRPr="00B72C16" w:rsidRDefault="00CC45E6" w:rsidP="00F666C3">
      <w:pPr>
        <w:pStyle w:val="BlockText"/>
        <w:tabs>
          <w:tab w:val="clear" w:pos="540"/>
        </w:tabs>
        <w:ind w:left="426"/>
      </w:pPr>
      <w:r w:rsidRPr="00B72C16">
        <w:t>dan untuk tanda terima dokumen-dokumen tersebut surat ini berla</w:t>
      </w:r>
      <w:r w:rsidR="00F666C3">
        <w:t>ku juga sebagai tanda terimanya</w:t>
      </w:r>
    </w:p>
    <w:p w14:paraId="1053695C" w14:textId="77777777" w:rsidR="00DF5DDD" w:rsidRPr="00786AB6" w:rsidRDefault="00F666C3" w:rsidP="00F666C3">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6AFDB214"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1A5AA4B" w14:textId="77777777" w:rsidR="00C34A9E" w:rsidRPr="00786AB6" w:rsidRDefault="00C34A9E" w:rsidP="00892102">
      <w:pPr>
        <w:ind w:right="241"/>
        <w:jc w:val="both"/>
        <w:rPr>
          <w:rFonts w:ascii="Arial" w:hAnsi="Arial" w:cs="Arial"/>
          <w:sz w:val="16"/>
          <w:szCs w:val="16"/>
        </w:rPr>
      </w:pPr>
    </w:p>
    <w:p w14:paraId="6B82D0FE" w14:textId="77777777" w:rsidR="00763F5D" w:rsidRPr="00786AB6" w:rsidRDefault="00763F5D" w:rsidP="00892102">
      <w:pPr>
        <w:ind w:right="241"/>
        <w:jc w:val="both"/>
        <w:rPr>
          <w:rFonts w:ascii="Arial" w:hAnsi="Arial" w:cs="Arial"/>
          <w:sz w:val="16"/>
          <w:szCs w:val="16"/>
          <w:lang w:val="en-US"/>
        </w:rPr>
      </w:pPr>
    </w:p>
    <w:p w14:paraId="149880A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398B911B"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3A4A92E0" w14:textId="77777777" w:rsidR="00786AB6" w:rsidRPr="00786AB6" w:rsidRDefault="00786AB6" w:rsidP="00786AB6">
      <w:pPr>
        <w:ind w:left="1440" w:right="241"/>
        <w:rPr>
          <w:rFonts w:ascii="Arial" w:hAnsi="Arial" w:cs="Arial"/>
          <w:b/>
          <w:sz w:val="16"/>
          <w:szCs w:val="16"/>
        </w:rPr>
      </w:pPr>
    </w:p>
    <w:p w14:paraId="59F15B96"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1B537CE2"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6CEAB973"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03D95855"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441E698E"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5DC43AA9"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4C0B4993" w14:textId="77777777" w:rsidR="00786AB6" w:rsidRPr="00356053" w:rsidRDefault="00786AB6" w:rsidP="00786AB6">
      <w:pPr>
        <w:ind w:left="1440" w:right="241"/>
        <w:rPr>
          <w:rFonts w:ascii="Arial" w:hAnsi="Arial" w:cs="Arial"/>
          <w:b/>
          <w:sz w:val="16"/>
          <w:szCs w:val="16"/>
          <w:lang w:val="sv-SE"/>
        </w:rPr>
      </w:pPr>
    </w:p>
    <w:p w14:paraId="6812609F" w14:textId="77777777" w:rsidR="00786AB6" w:rsidRPr="008C52FD" w:rsidRDefault="00786AB6" w:rsidP="00786AB6">
      <w:pPr>
        <w:ind w:right="241"/>
        <w:jc w:val="both"/>
        <w:rPr>
          <w:rFonts w:ascii="Arial" w:hAnsi="Arial" w:cs="Arial"/>
          <w:sz w:val="16"/>
          <w:szCs w:val="16"/>
          <w:lang w:val="en-US"/>
        </w:rPr>
      </w:pPr>
    </w:p>
    <w:p w14:paraId="241193E6"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516393C1"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74282B9A"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441DA0A4"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3FA88A6C"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3FD318B7"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20680943" w14:textId="77777777" w:rsidR="00786AB6" w:rsidRPr="00F666C3" w:rsidRDefault="00786AB6" w:rsidP="00F666C3">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52380E94"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w:t>
      </w:r>
      <w:r>
        <w:rPr>
          <w:rFonts w:ascii="Arial" w:hAnsi="Arial" w:cs="Arial"/>
          <w:bCs/>
          <w:sz w:val="16"/>
          <w:szCs w:val="16"/>
          <w:lang w:val="sv-SE"/>
        </w:rPr>
        <w:lastRenderedPageBreak/>
        <w:t xml:space="preserve">yang dijaminkan kepada BANK dari pihak siapapun juga yang menguasai dan/atau memakai Agunan tersebut, termasuk kepada DEBITUR sendiri. </w:t>
      </w:r>
    </w:p>
    <w:p w14:paraId="4B94294B"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Dalam ayat 2 pasal ini jika nilai  agunan tidak mencukupi / melunasi sisa hutang, maka DEBITUR wajib melunasi sisanya.</w:t>
      </w:r>
    </w:p>
    <w:p w14:paraId="0E0100CF"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5788C184" w14:textId="77777777" w:rsidR="00786AB6" w:rsidRDefault="00786AB6" w:rsidP="00F666C3">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F666C3">
        <w:rPr>
          <w:rFonts w:ascii="Arial" w:hAnsi="Arial" w:cs="Arial"/>
          <w:bCs/>
          <w:sz w:val="16"/>
          <w:szCs w:val="16"/>
          <w:lang w:val="sv-SE"/>
        </w:rPr>
        <w:t>u penyelesaian pinjaman/agunan.</w:t>
      </w:r>
    </w:p>
    <w:p w14:paraId="3474C743"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F0D14CD"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33E3F6E8"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4B83F4A1"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04C8FDE" w14:textId="77777777" w:rsidR="00786AB6" w:rsidRPr="00176A13" w:rsidRDefault="00786AB6" w:rsidP="00786AB6">
      <w:pPr>
        <w:tabs>
          <w:tab w:val="left" w:pos="360"/>
          <w:tab w:val="left" w:pos="540"/>
        </w:tabs>
        <w:ind w:right="241"/>
        <w:rPr>
          <w:rFonts w:ascii="Arial" w:hAnsi="Arial" w:cs="Arial"/>
          <w:b/>
          <w:sz w:val="16"/>
          <w:szCs w:val="16"/>
          <w:lang w:val="en-US"/>
        </w:rPr>
      </w:pPr>
    </w:p>
    <w:p w14:paraId="34380726" w14:textId="77777777" w:rsidR="00786AB6" w:rsidRDefault="00786AB6" w:rsidP="00786AB6">
      <w:pPr>
        <w:tabs>
          <w:tab w:val="left" w:pos="360"/>
          <w:tab w:val="left" w:pos="540"/>
        </w:tabs>
        <w:ind w:left="360" w:right="241" w:hanging="180"/>
        <w:jc w:val="center"/>
        <w:rPr>
          <w:rFonts w:ascii="Arial" w:hAnsi="Arial" w:cs="Arial"/>
          <w:b/>
          <w:sz w:val="16"/>
          <w:szCs w:val="16"/>
        </w:rPr>
      </w:pPr>
    </w:p>
    <w:p w14:paraId="64770BE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46117C1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27D2FF10"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48FC7D3"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7AF1E0A3"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2C43B82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3CFBF859"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29733BCF"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44CA46FF" w14:textId="77777777" w:rsidR="00786AB6" w:rsidRPr="00F666C3" w:rsidRDefault="00786AB6" w:rsidP="00F666C3">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1F127377"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21E4530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F511EBC" w14:textId="77777777" w:rsidR="00572FBF" w:rsidRPr="00572FBF" w:rsidRDefault="00572FBF" w:rsidP="00F666C3">
      <w:pPr>
        <w:tabs>
          <w:tab w:val="left" w:pos="360"/>
          <w:tab w:val="left" w:pos="540"/>
        </w:tabs>
        <w:ind w:right="241"/>
        <w:rPr>
          <w:rFonts w:ascii="Arial" w:hAnsi="Arial" w:cs="Arial"/>
          <w:b/>
          <w:sz w:val="16"/>
          <w:szCs w:val="16"/>
        </w:rPr>
      </w:pPr>
    </w:p>
    <w:p w14:paraId="7614F62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1D34FB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149038B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7BDC2B73"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487BE7B8" w14:textId="77777777" w:rsid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cs="Arial"/>
          <w:bCs/>
          <w:sz w:val="16"/>
          <w:szCs w:val="16"/>
          <w:lang w:val="sv-SE"/>
        </w:rPr>
        <w:t>Untuk maksudnya tersebut, DEBITUR diharuskan memberitahukan kepada BANK selambat-lambatnya 7 (tujuh) hari sebelum tanggal percepatan pelunasan.</w:t>
      </w:r>
    </w:p>
    <w:p w14:paraId="54754AF2" w14:textId="77777777" w:rsidR="00786AB6" w:rsidRPr="00F666C3" w:rsidRDefault="00786AB6" w:rsidP="00F666C3">
      <w:pPr>
        <w:numPr>
          <w:ilvl w:val="3"/>
          <w:numId w:val="22"/>
        </w:numPr>
        <w:tabs>
          <w:tab w:val="clear" w:pos="3240"/>
        </w:tabs>
        <w:ind w:left="426" w:right="241"/>
        <w:jc w:val="both"/>
        <w:rPr>
          <w:rFonts w:ascii="Arial" w:hAnsi="Arial" w:cs="Arial"/>
          <w:bCs/>
          <w:sz w:val="16"/>
          <w:szCs w:val="16"/>
          <w:lang w:val="sv-SE"/>
        </w:rPr>
      </w:pPr>
      <w:r w:rsidRPr="00F666C3">
        <w:rPr>
          <w:rFonts w:ascii="Arial" w:hAnsi="Arial"/>
          <w:sz w:val="16"/>
          <w:szCs w:val="16"/>
        </w:rPr>
        <w:t>Untuk percepatan pelunasan angsuran sebagaimana dimaksud, DEBITUR akan dikenakan biaya bunga berjalan dan biaya pinalty sebesar 1.5 % dari sisa pokok pinjaman.</w:t>
      </w:r>
    </w:p>
    <w:p w14:paraId="32C8FC3C" w14:textId="77777777" w:rsidR="00786AB6" w:rsidRDefault="00786AB6" w:rsidP="00786AB6">
      <w:pPr>
        <w:tabs>
          <w:tab w:val="left" w:pos="360"/>
          <w:tab w:val="left" w:pos="540"/>
        </w:tabs>
        <w:ind w:right="241"/>
        <w:jc w:val="both"/>
        <w:rPr>
          <w:rFonts w:ascii="Arial" w:hAnsi="Arial" w:cs="Arial"/>
          <w:b/>
          <w:sz w:val="16"/>
          <w:szCs w:val="16"/>
          <w:lang w:val="sv-SE"/>
        </w:rPr>
      </w:pPr>
    </w:p>
    <w:p w14:paraId="638146D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7188678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18F948D8"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2E6C37FF"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08AD0DF4" w14:textId="77777777" w:rsidR="00786AB6" w:rsidRPr="00215AE5" w:rsidRDefault="00786AB6" w:rsidP="00786AB6">
      <w:pPr>
        <w:tabs>
          <w:tab w:val="left" w:pos="180"/>
        </w:tabs>
        <w:ind w:left="180" w:right="241"/>
        <w:jc w:val="both"/>
        <w:rPr>
          <w:rFonts w:ascii="Arial" w:hAnsi="Arial" w:cs="Arial"/>
          <w:sz w:val="16"/>
          <w:szCs w:val="16"/>
          <w:lang w:val="sv-SE"/>
        </w:rPr>
      </w:pPr>
    </w:p>
    <w:p w14:paraId="71FCF4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045480F"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4CEA1BD3"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4C3A4638"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72A4A0A4"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0B3ACAA"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77F3BD9C"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5CBE114A"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AA3B6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57B560AA"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644A44D5"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103F7F84"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6F0BA02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2C0BD0A9"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5C50AACD"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1DB5584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5108ABE1"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JUDUL - JUDUL</w:t>
      </w:r>
    </w:p>
    <w:p w14:paraId="54B6BBE4"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0152FBEA" w14:textId="77777777" w:rsidR="00786AB6" w:rsidRDefault="00786AB6" w:rsidP="00786AB6">
      <w:pPr>
        <w:tabs>
          <w:tab w:val="left" w:pos="180"/>
          <w:tab w:val="left" w:pos="540"/>
        </w:tabs>
        <w:ind w:left="180" w:right="241"/>
        <w:jc w:val="both"/>
        <w:rPr>
          <w:rFonts w:ascii="Arial" w:hAnsi="Arial" w:cs="Arial"/>
          <w:sz w:val="16"/>
          <w:szCs w:val="16"/>
          <w:lang w:val="en-US"/>
        </w:rPr>
      </w:pPr>
    </w:p>
    <w:p w14:paraId="6796EA91" w14:textId="77777777" w:rsidR="00786AB6" w:rsidRPr="007557D5" w:rsidRDefault="00786AB6" w:rsidP="00786AB6">
      <w:pPr>
        <w:tabs>
          <w:tab w:val="left" w:pos="180"/>
          <w:tab w:val="left" w:pos="540"/>
        </w:tabs>
        <w:ind w:right="241"/>
        <w:jc w:val="both"/>
        <w:rPr>
          <w:rFonts w:ascii="Arial" w:hAnsi="Arial" w:cs="Arial"/>
          <w:sz w:val="16"/>
          <w:szCs w:val="16"/>
          <w:lang w:val="en-US"/>
        </w:rPr>
      </w:pPr>
    </w:p>
    <w:p w14:paraId="23B19D1D"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6FE517B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42CB611B"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F592772"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6A4B03B3"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 xml:space="preserve">Jika terjadi perselisihan atas penafsiran dan/atau pelaksanaan Perjanjian ini akan diselesaikan dengan cara musyawarah untuk mencapai mufakat. Dalam hal </w:t>
      </w:r>
      <w:r>
        <w:rPr>
          <w:rFonts w:ascii="Arial" w:hAnsi="Arial" w:cs="Arial"/>
          <w:sz w:val="16"/>
          <w:szCs w:val="16"/>
          <w:lang w:val="sv-SE"/>
        </w:rPr>
        <w:lastRenderedPageBreak/>
        <w:t>musyawarah tidak tercapai mufakat maka kedua pihak sepakat untuk memilih tempat kedudukan hukum yang tetap dan tidak berubah di kantor Pengadilan Negeri Kabupaten Cirebon.</w:t>
      </w:r>
    </w:p>
    <w:p w14:paraId="5AD9C836"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6FE2A5D1"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650039D6" w14:textId="77777777" w:rsidR="00CB2ECE" w:rsidRDefault="00CB2ECE">
      <w:pPr>
        <w:tabs>
          <w:tab w:val="left" w:pos="15"/>
          <w:tab w:val="left" w:pos="195"/>
        </w:tabs>
        <w:ind w:left="15" w:right="241"/>
        <w:jc w:val="both"/>
        <w:rPr>
          <w:rFonts w:ascii="Arial" w:hAnsi="Arial" w:cs="Arial"/>
          <w:sz w:val="16"/>
          <w:szCs w:val="16"/>
        </w:rPr>
      </w:pPr>
    </w:p>
    <w:p w14:paraId="54B7AAC5" w14:textId="77777777" w:rsidR="00B72C16" w:rsidRDefault="00B72C16">
      <w:pPr>
        <w:tabs>
          <w:tab w:val="left" w:pos="15"/>
          <w:tab w:val="left" w:pos="195"/>
        </w:tabs>
        <w:ind w:left="15" w:right="241"/>
        <w:jc w:val="both"/>
        <w:rPr>
          <w:rFonts w:ascii="Arial" w:hAnsi="Arial" w:cs="Arial"/>
          <w:sz w:val="16"/>
          <w:szCs w:val="16"/>
        </w:rPr>
      </w:pPr>
    </w:p>
    <w:p w14:paraId="251F3437"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066CC588" w14:textId="77777777" w:rsidTr="00031198">
        <w:tc>
          <w:tcPr>
            <w:tcW w:w="1809" w:type="dxa"/>
            <w:hideMark/>
          </w:tcPr>
          <w:p w14:paraId="3922E3FE"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0A916217"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580E9980" w14:textId="77777777" w:rsidTr="00031198">
        <w:tc>
          <w:tcPr>
            <w:tcW w:w="1809" w:type="dxa"/>
          </w:tcPr>
          <w:p w14:paraId="15E2963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30A9DBCE"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F62322B"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2B8EA2"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30BD62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823BFB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E7F44CC"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37F141C"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335363"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5512AEF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8CE334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933CC9"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08FB1C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3A2FE9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F0D0F7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318105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37C2F5" w14:textId="3FDF7002"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2F3EF351"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1D093AC0" w14:textId="77777777" w:rsidR="00031198" w:rsidRPr="00B72C16" w:rsidRDefault="00031198">
            <w:pPr>
              <w:tabs>
                <w:tab w:val="left" w:pos="0"/>
                <w:tab w:val="left" w:pos="180"/>
              </w:tabs>
              <w:ind w:right="-55"/>
              <w:jc w:val="center"/>
              <w:rPr>
                <w:rFonts w:ascii="Arial" w:hAnsi="Arial" w:cs="Arial"/>
                <w:sz w:val="16"/>
                <w:szCs w:val="16"/>
                <w:u w:val="single"/>
              </w:rPr>
            </w:pPr>
          </w:p>
          <w:p w14:paraId="061FA6CE" w14:textId="77777777" w:rsidR="00031198" w:rsidRPr="00B72C16" w:rsidRDefault="00031198">
            <w:pPr>
              <w:tabs>
                <w:tab w:val="left" w:pos="0"/>
                <w:tab w:val="left" w:pos="180"/>
              </w:tabs>
              <w:ind w:right="-55"/>
              <w:jc w:val="center"/>
              <w:rPr>
                <w:rFonts w:ascii="Arial" w:hAnsi="Arial" w:cs="Arial"/>
                <w:sz w:val="16"/>
                <w:szCs w:val="16"/>
                <w:u w:val="single"/>
              </w:rPr>
            </w:pPr>
          </w:p>
          <w:p w14:paraId="074ED227" w14:textId="77777777" w:rsidR="00031198" w:rsidRPr="00B72C16" w:rsidRDefault="00031198">
            <w:pPr>
              <w:tabs>
                <w:tab w:val="left" w:pos="0"/>
                <w:tab w:val="left" w:pos="180"/>
              </w:tabs>
              <w:ind w:right="-55"/>
              <w:jc w:val="center"/>
              <w:rPr>
                <w:rFonts w:ascii="Arial" w:hAnsi="Arial" w:cs="Arial"/>
                <w:sz w:val="16"/>
                <w:szCs w:val="16"/>
                <w:u w:val="single"/>
              </w:rPr>
            </w:pPr>
          </w:p>
          <w:p w14:paraId="75E0E72D" w14:textId="77777777" w:rsidR="00031198" w:rsidRPr="00B72C16" w:rsidRDefault="00031198">
            <w:pPr>
              <w:tabs>
                <w:tab w:val="left" w:pos="0"/>
                <w:tab w:val="left" w:pos="180"/>
              </w:tabs>
              <w:ind w:right="-55"/>
              <w:jc w:val="center"/>
              <w:rPr>
                <w:rFonts w:ascii="Arial" w:hAnsi="Arial" w:cs="Arial"/>
                <w:sz w:val="16"/>
                <w:szCs w:val="16"/>
                <w:u w:val="single"/>
              </w:rPr>
            </w:pPr>
          </w:p>
          <w:p w14:paraId="50118E5A" w14:textId="77777777" w:rsidR="00031198" w:rsidRPr="00B72C16" w:rsidRDefault="00031198">
            <w:pPr>
              <w:tabs>
                <w:tab w:val="left" w:pos="0"/>
                <w:tab w:val="left" w:pos="180"/>
              </w:tabs>
              <w:ind w:right="-55"/>
              <w:jc w:val="center"/>
              <w:rPr>
                <w:rFonts w:ascii="Arial" w:hAnsi="Arial" w:cs="Arial"/>
                <w:sz w:val="16"/>
                <w:szCs w:val="16"/>
                <w:u w:val="single"/>
              </w:rPr>
            </w:pPr>
          </w:p>
          <w:p w14:paraId="4C8EE6D7" w14:textId="77777777" w:rsidR="00031198" w:rsidRPr="00B72C16" w:rsidRDefault="00031198">
            <w:pPr>
              <w:tabs>
                <w:tab w:val="left" w:pos="0"/>
                <w:tab w:val="left" w:pos="180"/>
              </w:tabs>
              <w:ind w:right="-55"/>
              <w:jc w:val="center"/>
              <w:rPr>
                <w:rFonts w:ascii="Arial" w:hAnsi="Arial" w:cs="Arial"/>
                <w:sz w:val="16"/>
                <w:szCs w:val="16"/>
                <w:u w:val="single"/>
              </w:rPr>
            </w:pPr>
          </w:p>
          <w:p w14:paraId="213A9F46" w14:textId="77777777" w:rsidR="00031198" w:rsidRPr="00B72C16" w:rsidRDefault="00031198">
            <w:pPr>
              <w:tabs>
                <w:tab w:val="left" w:pos="0"/>
                <w:tab w:val="left" w:pos="180"/>
              </w:tabs>
              <w:ind w:right="-55"/>
              <w:jc w:val="center"/>
              <w:rPr>
                <w:rFonts w:ascii="Arial" w:hAnsi="Arial" w:cs="Arial"/>
                <w:sz w:val="16"/>
                <w:szCs w:val="16"/>
                <w:u w:val="single"/>
              </w:rPr>
            </w:pPr>
          </w:p>
          <w:p w14:paraId="60FCF9C0" w14:textId="12F6317E"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640612DD"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2980857D" w14:textId="77777777" w:rsidTr="00031198">
        <w:tc>
          <w:tcPr>
            <w:tcW w:w="1809" w:type="dxa"/>
          </w:tcPr>
          <w:p w14:paraId="4323AE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4AFB65E3"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38637A0A" w14:textId="77777777" w:rsidTr="00031198">
        <w:tc>
          <w:tcPr>
            <w:tcW w:w="1809" w:type="dxa"/>
            <w:tcBorders>
              <w:top w:val="nil"/>
              <w:left w:val="nil"/>
              <w:bottom w:val="nil"/>
              <w:right w:val="single" w:sz="4" w:space="0" w:color="auto"/>
            </w:tcBorders>
          </w:tcPr>
          <w:p w14:paraId="428DE5F3"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8BB7770" w14:textId="77777777" w:rsidR="00031198" w:rsidRPr="00B72C16" w:rsidRDefault="00031198">
            <w:pPr>
              <w:tabs>
                <w:tab w:val="left" w:pos="0"/>
                <w:tab w:val="left" w:pos="180"/>
              </w:tabs>
              <w:ind w:right="-55"/>
              <w:jc w:val="center"/>
              <w:rPr>
                <w:rFonts w:ascii="Arial" w:hAnsi="Arial" w:cs="Arial"/>
                <w:sz w:val="16"/>
                <w:szCs w:val="16"/>
                <w:lang w:val="en-US"/>
              </w:rPr>
            </w:pPr>
          </w:p>
          <w:p w14:paraId="2AE1ED90"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19211A16" w14:textId="77777777" w:rsidTr="00031198">
        <w:tc>
          <w:tcPr>
            <w:tcW w:w="1809" w:type="dxa"/>
            <w:tcBorders>
              <w:top w:val="nil"/>
              <w:left w:val="nil"/>
              <w:bottom w:val="nil"/>
              <w:right w:val="single" w:sz="4" w:space="0" w:color="auto"/>
            </w:tcBorders>
          </w:tcPr>
          <w:p w14:paraId="5B4DAB78"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4DB812A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9AF83E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D631CF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E5AFB7B"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6E9006"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398173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BF551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2F874F" w14:textId="29537014"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5166873D"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55F0913" w14:textId="77777777" w:rsidR="00031198" w:rsidRPr="00B72C16" w:rsidRDefault="00031198">
            <w:pPr>
              <w:tabs>
                <w:tab w:val="left" w:pos="0"/>
                <w:tab w:val="left" w:pos="180"/>
              </w:tabs>
              <w:ind w:right="-55"/>
              <w:jc w:val="center"/>
              <w:rPr>
                <w:rFonts w:ascii="Arial" w:hAnsi="Arial" w:cs="Arial"/>
                <w:sz w:val="16"/>
                <w:szCs w:val="16"/>
                <w:u w:val="single"/>
              </w:rPr>
            </w:pPr>
          </w:p>
          <w:p w14:paraId="09EC0D8D" w14:textId="77777777" w:rsidR="00031198" w:rsidRPr="00B72C16" w:rsidRDefault="00031198">
            <w:pPr>
              <w:tabs>
                <w:tab w:val="left" w:pos="0"/>
                <w:tab w:val="left" w:pos="180"/>
              </w:tabs>
              <w:ind w:right="-55"/>
              <w:jc w:val="center"/>
              <w:rPr>
                <w:rFonts w:ascii="Arial" w:hAnsi="Arial" w:cs="Arial"/>
                <w:sz w:val="16"/>
                <w:szCs w:val="16"/>
                <w:u w:val="single"/>
              </w:rPr>
            </w:pPr>
          </w:p>
          <w:p w14:paraId="3FD08010" w14:textId="77777777" w:rsidR="00031198" w:rsidRPr="00B72C16" w:rsidRDefault="00031198">
            <w:pPr>
              <w:tabs>
                <w:tab w:val="left" w:pos="0"/>
                <w:tab w:val="left" w:pos="180"/>
              </w:tabs>
              <w:ind w:right="-55"/>
              <w:jc w:val="center"/>
              <w:rPr>
                <w:rFonts w:ascii="Arial" w:hAnsi="Arial" w:cs="Arial"/>
                <w:sz w:val="16"/>
                <w:szCs w:val="16"/>
                <w:u w:val="single"/>
              </w:rPr>
            </w:pPr>
          </w:p>
          <w:p w14:paraId="3CCDB53D" w14:textId="77777777" w:rsidR="00031198" w:rsidRPr="00B72C16" w:rsidRDefault="00031198">
            <w:pPr>
              <w:tabs>
                <w:tab w:val="left" w:pos="0"/>
                <w:tab w:val="left" w:pos="180"/>
              </w:tabs>
              <w:ind w:right="-55"/>
              <w:jc w:val="center"/>
              <w:rPr>
                <w:rFonts w:ascii="Arial" w:hAnsi="Arial" w:cs="Arial"/>
                <w:sz w:val="16"/>
                <w:szCs w:val="16"/>
                <w:u w:val="single"/>
              </w:rPr>
            </w:pPr>
          </w:p>
          <w:p w14:paraId="3AAEAD51" w14:textId="77777777" w:rsidR="00031198" w:rsidRPr="00B72C16" w:rsidRDefault="00031198">
            <w:pPr>
              <w:tabs>
                <w:tab w:val="left" w:pos="0"/>
                <w:tab w:val="left" w:pos="180"/>
              </w:tabs>
              <w:ind w:right="-55"/>
              <w:jc w:val="center"/>
              <w:rPr>
                <w:rFonts w:ascii="Arial" w:hAnsi="Arial" w:cs="Arial"/>
                <w:sz w:val="16"/>
                <w:szCs w:val="16"/>
                <w:u w:val="single"/>
              </w:rPr>
            </w:pPr>
          </w:p>
          <w:p w14:paraId="5A3BD331" w14:textId="77777777" w:rsidR="00031198" w:rsidRPr="00B72C16" w:rsidRDefault="00031198">
            <w:pPr>
              <w:tabs>
                <w:tab w:val="left" w:pos="0"/>
                <w:tab w:val="left" w:pos="180"/>
              </w:tabs>
              <w:ind w:right="-55"/>
              <w:jc w:val="center"/>
              <w:rPr>
                <w:rFonts w:ascii="Arial" w:hAnsi="Arial" w:cs="Arial"/>
                <w:sz w:val="16"/>
                <w:szCs w:val="16"/>
                <w:u w:val="single"/>
              </w:rPr>
            </w:pPr>
          </w:p>
          <w:p w14:paraId="4421E5AD" w14:textId="77777777" w:rsidR="00031198" w:rsidRPr="00B72C16" w:rsidRDefault="00031198">
            <w:pPr>
              <w:tabs>
                <w:tab w:val="left" w:pos="0"/>
                <w:tab w:val="left" w:pos="180"/>
              </w:tabs>
              <w:ind w:right="-55"/>
              <w:jc w:val="center"/>
              <w:rPr>
                <w:rFonts w:ascii="Arial" w:hAnsi="Arial" w:cs="Arial"/>
                <w:sz w:val="16"/>
                <w:szCs w:val="16"/>
                <w:u w:val="single"/>
              </w:rPr>
            </w:pPr>
          </w:p>
          <w:p w14:paraId="637506BF" w14:textId="08843BA7" w:rsidR="00031198" w:rsidRPr="00555794" w:rsidRDefault="000C2613">
            <w:pPr>
              <w:tabs>
                <w:tab w:val="left" w:pos="0"/>
                <w:tab w:val="left" w:pos="180"/>
                <w:tab w:val="left" w:pos="2880"/>
              </w:tabs>
              <w:jc w:val="center"/>
              <w:rPr>
                <w:rFonts w:ascii="Arial" w:hAnsi="Arial" w:cs="Arial"/>
                <w:color w:val="0000CC"/>
                <w:sz w:val="16"/>
                <w:szCs w:val="16"/>
              </w:rPr>
            </w:pPr>
            <w:r>
              <w:rPr>
                <w:rFonts w:ascii="Arial" w:hAnsi="Arial" w:cs="Arial"/>
                <w:color w:val="0000CC"/>
                <w:sz w:val="16"/>
                <w:szCs w:val="16"/>
                <w:u w:val="single"/>
              </w:rPr>
              <w:t>{{</w:t>
            </w:r>
            <w:r w:rsidRPr="000C2613">
              <w:rPr>
                <w:rFonts w:ascii="Arial" w:hAnsi="Arial" w:cs="Arial"/>
                <w:color w:val="0000CC"/>
                <w:sz w:val="16"/>
                <w:szCs w:val="16"/>
                <w:u w:val="single"/>
              </w:rPr>
              <w:t>nama_debitur</w:t>
            </w:r>
            <w:r>
              <w:rPr>
                <w:rFonts w:ascii="Arial" w:hAnsi="Arial" w:cs="Arial"/>
                <w:color w:val="0000CC"/>
                <w:sz w:val="16"/>
                <w:szCs w:val="16"/>
                <w:u w:val="single"/>
              </w:rPr>
              <w:t>}}</w:t>
            </w:r>
          </w:p>
          <w:p w14:paraId="1B90B29E"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7D39177A" w14:textId="77777777" w:rsidTr="00031198">
        <w:tc>
          <w:tcPr>
            <w:tcW w:w="1809" w:type="dxa"/>
            <w:tcBorders>
              <w:top w:val="nil"/>
              <w:left w:val="nil"/>
              <w:bottom w:val="nil"/>
              <w:right w:val="single" w:sz="4" w:space="0" w:color="auto"/>
            </w:tcBorders>
          </w:tcPr>
          <w:p w14:paraId="25F28ACC"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64C36E8D"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38750B23"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7172310A" w14:textId="77777777" w:rsidTr="00031198">
        <w:tc>
          <w:tcPr>
            <w:tcW w:w="1809" w:type="dxa"/>
            <w:tcBorders>
              <w:top w:val="nil"/>
              <w:left w:val="nil"/>
              <w:bottom w:val="nil"/>
              <w:right w:val="single" w:sz="4" w:space="0" w:color="auto"/>
            </w:tcBorders>
          </w:tcPr>
          <w:p w14:paraId="12469464"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38B7778D"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0DADB1F0" w14:textId="77777777" w:rsidTr="00031198">
        <w:tc>
          <w:tcPr>
            <w:tcW w:w="1809" w:type="dxa"/>
            <w:tcBorders>
              <w:top w:val="nil"/>
              <w:left w:val="nil"/>
              <w:bottom w:val="nil"/>
              <w:right w:val="single" w:sz="4" w:space="0" w:color="auto"/>
            </w:tcBorders>
          </w:tcPr>
          <w:p w14:paraId="44D03E2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03ED18D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9DEAC3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E80EDE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348F4A"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269DCD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2498DC7"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AD0E02F"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A35638F" w14:textId="555083D1"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2D3941C9"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089D97E3" w14:textId="77777777" w:rsidR="00031198" w:rsidRPr="00B72C16" w:rsidRDefault="00031198">
            <w:pPr>
              <w:tabs>
                <w:tab w:val="left" w:pos="0"/>
                <w:tab w:val="left" w:pos="180"/>
              </w:tabs>
              <w:ind w:right="-55"/>
              <w:jc w:val="center"/>
              <w:rPr>
                <w:rFonts w:ascii="Arial" w:hAnsi="Arial" w:cs="Arial"/>
                <w:sz w:val="16"/>
                <w:szCs w:val="16"/>
                <w:u w:val="single"/>
              </w:rPr>
            </w:pPr>
          </w:p>
          <w:p w14:paraId="20D8871B" w14:textId="77777777" w:rsidR="00031198" w:rsidRPr="00B72C16" w:rsidRDefault="00031198">
            <w:pPr>
              <w:tabs>
                <w:tab w:val="left" w:pos="0"/>
                <w:tab w:val="left" w:pos="180"/>
              </w:tabs>
              <w:ind w:right="-55"/>
              <w:jc w:val="center"/>
              <w:rPr>
                <w:rFonts w:ascii="Arial" w:hAnsi="Arial" w:cs="Arial"/>
                <w:sz w:val="16"/>
                <w:szCs w:val="16"/>
                <w:u w:val="single"/>
              </w:rPr>
            </w:pPr>
          </w:p>
          <w:p w14:paraId="2DC3CDA8" w14:textId="77777777" w:rsidR="00031198" w:rsidRPr="00B72C16" w:rsidRDefault="00031198">
            <w:pPr>
              <w:tabs>
                <w:tab w:val="left" w:pos="0"/>
                <w:tab w:val="left" w:pos="180"/>
              </w:tabs>
              <w:ind w:right="-55"/>
              <w:jc w:val="center"/>
              <w:rPr>
                <w:rFonts w:ascii="Arial" w:hAnsi="Arial" w:cs="Arial"/>
                <w:sz w:val="16"/>
                <w:szCs w:val="16"/>
                <w:u w:val="single"/>
              </w:rPr>
            </w:pPr>
          </w:p>
          <w:p w14:paraId="4BB57E5F" w14:textId="77777777" w:rsidR="00031198" w:rsidRPr="00B72C16" w:rsidRDefault="00031198">
            <w:pPr>
              <w:tabs>
                <w:tab w:val="left" w:pos="0"/>
                <w:tab w:val="left" w:pos="180"/>
              </w:tabs>
              <w:ind w:right="-55"/>
              <w:jc w:val="center"/>
              <w:rPr>
                <w:rFonts w:ascii="Arial" w:hAnsi="Arial" w:cs="Arial"/>
                <w:sz w:val="16"/>
                <w:szCs w:val="16"/>
                <w:u w:val="single"/>
              </w:rPr>
            </w:pPr>
          </w:p>
          <w:p w14:paraId="0CBDE246" w14:textId="77777777" w:rsidR="00031198" w:rsidRPr="00B72C16" w:rsidRDefault="00031198">
            <w:pPr>
              <w:tabs>
                <w:tab w:val="left" w:pos="0"/>
                <w:tab w:val="left" w:pos="180"/>
              </w:tabs>
              <w:ind w:right="-55"/>
              <w:jc w:val="center"/>
              <w:rPr>
                <w:rFonts w:ascii="Arial" w:hAnsi="Arial" w:cs="Arial"/>
                <w:sz w:val="16"/>
                <w:szCs w:val="16"/>
                <w:u w:val="single"/>
              </w:rPr>
            </w:pPr>
          </w:p>
          <w:p w14:paraId="6B9E5026" w14:textId="77777777" w:rsidR="00031198" w:rsidRPr="00B72C16" w:rsidRDefault="00031198">
            <w:pPr>
              <w:tabs>
                <w:tab w:val="left" w:pos="0"/>
                <w:tab w:val="left" w:pos="180"/>
              </w:tabs>
              <w:ind w:right="-55"/>
              <w:jc w:val="center"/>
              <w:rPr>
                <w:rFonts w:ascii="Arial" w:hAnsi="Arial" w:cs="Arial"/>
                <w:sz w:val="16"/>
                <w:szCs w:val="16"/>
                <w:u w:val="single"/>
              </w:rPr>
            </w:pPr>
          </w:p>
          <w:p w14:paraId="3375AEE7" w14:textId="77777777" w:rsidR="00031198" w:rsidRPr="00B72C16" w:rsidRDefault="00031198">
            <w:pPr>
              <w:tabs>
                <w:tab w:val="left" w:pos="0"/>
                <w:tab w:val="left" w:pos="180"/>
              </w:tabs>
              <w:ind w:right="-55"/>
              <w:jc w:val="center"/>
              <w:rPr>
                <w:rFonts w:ascii="Arial" w:hAnsi="Arial" w:cs="Arial"/>
                <w:sz w:val="16"/>
                <w:szCs w:val="16"/>
                <w:u w:val="single"/>
              </w:rPr>
            </w:pPr>
          </w:p>
          <w:p w14:paraId="44C39960" w14:textId="44250004" w:rsidR="00031198" w:rsidRPr="00555794" w:rsidRDefault="000C2613">
            <w:pPr>
              <w:tabs>
                <w:tab w:val="left" w:pos="0"/>
                <w:tab w:val="left" w:pos="180"/>
              </w:tabs>
              <w:ind w:right="-55"/>
              <w:jc w:val="center"/>
              <w:rPr>
                <w:rFonts w:ascii="Arial" w:hAnsi="Arial" w:cs="Arial"/>
                <w:color w:val="0000CC"/>
                <w:sz w:val="16"/>
                <w:szCs w:val="16"/>
                <w:lang w:val="en-US"/>
              </w:rPr>
            </w:pPr>
            <w:r>
              <w:rPr>
                <w:rFonts w:ascii="Arial" w:hAnsi="Arial" w:cs="Arial"/>
                <w:color w:val="0000CC"/>
                <w:sz w:val="16"/>
                <w:szCs w:val="16"/>
                <w:u w:val="single"/>
              </w:rPr>
              <w:t>{{</w:t>
            </w:r>
            <w:r w:rsidRPr="000C2613">
              <w:rPr>
                <w:rFonts w:ascii="Arial" w:hAnsi="Arial" w:cs="Arial"/>
                <w:color w:val="0000CC"/>
                <w:sz w:val="16"/>
                <w:szCs w:val="16"/>
                <w:u w:val="single"/>
              </w:rPr>
              <w:t>nama_penjamin</w:t>
            </w:r>
            <w:r>
              <w:rPr>
                <w:rFonts w:ascii="Arial" w:hAnsi="Arial" w:cs="Arial"/>
                <w:color w:val="0000CC"/>
                <w:sz w:val="16"/>
                <w:szCs w:val="16"/>
                <w:u w:val="single"/>
              </w:rPr>
              <w:t>}}</w:t>
            </w:r>
          </w:p>
          <w:p w14:paraId="1EDFE054"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FF93C" w14:textId="77777777" w:rsidR="00E01FEF" w:rsidRPr="00B72C16" w:rsidRDefault="00E01FEF">
      <w:pPr>
        <w:tabs>
          <w:tab w:val="left" w:pos="360"/>
          <w:tab w:val="left" w:pos="540"/>
        </w:tabs>
        <w:ind w:left="360" w:right="241" w:hanging="180"/>
        <w:jc w:val="both"/>
        <w:rPr>
          <w:rFonts w:ascii="Arial" w:hAnsi="Arial" w:cs="Arial"/>
          <w:sz w:val="16"/>
          <w:szCs w:val="16"/>
        </w:rPr>
      </w:pPr>
    </w:p>
    <w:p w14:paraId="3D5963B7" w14:textId="77777777" w:rsidR="00B72C16" w:rsidRPr="00B72C16" w:rsidRDefault="00B72C16">
      <w:pPr>
        <w:tabs>
          <w:tab w:val="left" w:pos="360"/>
          <w:tab w:val="left" w:pos="540"/>
        </w:tabs>
        <w:ind w:left="360" w:right="241" w:hanging="180"/>
        <w:jc w:val="both"/>
        <w:rPr>
          <w:rFonts w:ascii="Arial" w:hAnsi="Arial" w:cs="Arial"/>
          <w:sz w:val="16"/>
          <w:szCs w:val="16"/>
        </w:rPr>
      </w:pPr>
    </w:p>
    <w:p w14:paraId="2953330E" w14:textId="77777777" w:rsidR="00B72C16" w:rsidRDefault="00B72C16">
      <w:pPr>
        <w:tabs>
          <w:tab w:val="left" w:pos="360"/>
          <w:tab w:val="left" w:pos="540"/>
        </w:tabs>
        <w:ind w:left="360" w:right="241" w:hanging="180"/>
        <w:jc w:val="both"/>
        <w:rPr>
          <w:rFonts w:ascii="Arial" w:hAnsi="Arial" w:cs="Arial"/>
          <w:sz w:val="16"/>
          <w:szCs w:val="16"/>
        </w:rPr>
      </w:pPr>
    </w:p>
    <w:p w14:paraId="77DA762D" w14:textId="77777777" w:rsidR="00572FBF" w:rsidRDefault="00572FBF">
      <w:pPr>
        <w:tabs>
          <w:tab w:val="left" w:pos="360"/>
          <w:tab w:val="left" w:pos="540"/>
        </w:tabs>
        <w:ind w:left="360" w:right="241" w:hanging="180"/>
        <w:jc w:val="both"/>
        <w:rPr>
          <w:rFonts w:ascii="Arial" w:hAnsi="Arial" w:cs="Arial"/>
          <w:sz w:val="16"/>
          <w:szCs w:val="16"/>
        </w:rPr>
      </w:pPr>
    </w:p>
    <w:p w14:paraId="12F4913D" w14:textId="77777777" w:rsidR="00572FBF" w:rsidRDefault="00572FBF">
      <w:pPr>
        <w:tabs>
          <w:tab w:val="left" w:pos="360"/>
          <w:tab w:val="left" w:pos="540"/>
        </w:tabs>
        <w:ind w:left="360" w:right="241" w:hanging="180"/>
        <w:jc w:val="both"/>
        <w:rPr>
          <w:rFonts w:ascii="Arial" w:hAnsi="Arial" w:cs="Arial"/>
          <w:sz w:val="16"/>
          <w:szCs w:val="16"/>
        </w:rPr>
      </w:pPr>
    </w:p>
    <w:p w14:paraId="4B74926C" w14:textId="77777777" w:rsidR="00572FBF" w:rsidRDefault="00572FBF">
      <w:pPr>
        <w:tabs>
          <w:tab w:val="left" w:pos="360"/>
          <w:tab w:val="left" w:pos="540"/>
        </w:tabs>
        <w:ind w:left="360" w:right="241" w:hanging="180"/>
        <w:jc w:val="both"/>
        <w:rPr>
          <w:rFonts w:ascii="Arial" w:hAnsi="Arial" w:cs="Arial"/>
          <w:sz w:val="16"/>
          <w:szCs w:val="16"/>
        </w:rPr>
      </w:pPr>
    </w:p>
    <w:p w14:paraId="52221B17" w14:textId="77777777" w:rsidR="00572FBF" w:rsidRDefault="00572FBF">
      <w:pPr>
        <w:tabs>
          <w:tab w:val="left" w:pos="360"/>
          <w:tab w:val="left" w:pos="540"/>
        </w:tabs>
        <w:ind w:left="360" w:right="241" w:hanging="180"/>
        <w:jc w:val="both"/>
        <w:rPr>
          <w:rFonts w:ascii="Arial" w:hAnsi="Arial" w:cs="Arial"/>
          <w:sz w:val="16"/>
          <w:szCs w:val="16"/>
        </w:rPr>
      </w:pPr>
    </w:p>
    <w:p w14:paraId="017623BE" w14:textId="77777777" w:rsidR="00572FBF" w:rsidRDefault="00572FBF">
      <w:pPr>
        <w:tabs>
          <w:tab w:val="left" w:pos="360"/>
          <w:tab w:val="left" w:pos="540"/>
        </w:tabs>
        <w:ind w:left="360" w:right="241" w:hanging="180"/>
        <w:jc w:val="both"/>
        <w:rPr>
          <w:rFonts w:ascii="Arial" w:hAnsi="Arial" w:cs="Arial"/>
          <w:sz w:val="16"/>
          <w:szCs w:val="16"/>
        </w:rPr>
      </w:pPr>
    </w:p>
    <w:p w14:paraId="2C45D018" w14:textId="77777777" w:rsidR="00572FBF" w:rsidRDefault="00572FBF">
      <w:pPr>
        <w:tabs>
          <w:tab w:val="left" w:pos="360"/>
          <w:tab w:val="left" w:pos="540"/>
        </w:tabs>
        <w:ind w:left="360" w:right="241" w:hanging="180"/>
        <w:jc w:val="both"/>
        <w:rPr>
          <w:rFonts w:ascii="Arial" w:hAnsi="Arial" w:cs="Arial"/>
          <w:sz w:val="16"/>
          <w:szCs w:val="16"/>
        </w:rPr>
      </w:pPr>
    </w:p>
    <w:p w14:paraId="0D4CF8AC" w14:textId="77777777" w:rsidR="00572FBF" w:rsidRDefault="00572FBF">
      <w:pPr>
        <w:tabs>
          <w:tab w:val="left" w:pos="360"/>
          <w:tab w:val="left" w:pos="540"/>
        </w:tabs>
        <w:ind w:left="360" w:right="241" w:hanging="180"/>
        <w:jc w:val="both"/>
        <w:rPr>
          <w:rFonts w:ascii="Arial" w:hAnsi="Arial" w:cs="Arial"/>
          <w:sz w:val="16"/>
          <w:szCs w:val="16"/>
        </w:rPr>
      </w:pPr>
    </w:p>
    <w:p w14:paraId="5CEC9631" w14:textId="77777777" w:rsidR="00572FBF" w:rsidRDefault="00572FBF">
      <w:pPr>
        <w:tabs>
          <w:tab w:val="left" w:pos="360"/>
          <w:tab w:val="left" w:pos="540"/>
        </w:tabs>
        <w:ind w:left="360" w:right="241" w:hanging="180"/>
        <w:jc w:val="both"/>
        <w:rPr>
          <w:rFonts w:ascii="Arial" w:hAnsi="Arial" w:cs="Arial"/>
          <w:sz w:val="16"/>
          <w:szCs w:val="16"/>
        </w:rPr>
      </w:pPr>
    </w:p>
    <w:p w14:paraId="7B4AC4BB" w14:textId="77777777" w:rsidR="00572FBF" w:rsidRDefault="00572FBF">
      <w:pPr>
        <w:tabs>
          <w:tab w:val="left" w:pos="360"/>
          <w:tab w:val="left" w:pos="540"/>
        </w:tabs>
        <w:ind w:left="360" w:right="241" w:hanging="180"/>
        <w:jc w:val="both"/>
        <w:rPr>
          <w:rFonts w:ascii="Arial" w:hAnsi="Arial" w:cs="Arial"/>
          <w:sz w:val="16"/>
          <w:szCs w:val="16"/>
        </w:rPr>
      </w:pPr>
    </w:p>
    <w:p w14:paraId="7E6A23E1" w14:textId="77777777" w:rsidR="00572FBF" w:rsidRDefault="00572FBF">
      <w:pPr>
        <w:tabs>
          <w:tab w:val="left" w:pos="360"/>
          <w:tab w:val="left" w:pos="540"/>
        </w:tabs>
        <w:ind w:left="360" w:right="241" w:hanging="180"/>
        <w:jc w:val="both"/>
        <w:rPr>
          <w:rFonts w:ascii="Arial" w:hAnsi="Arial" w:cs="Arial"/>
          <w:sz w:val="16"/>
          <w:szCs w:val="16"/>
        </w:rPr>
      </w:pPr>
    </w:p>
    <w:p w14:paraId="48EF68F2" w14:textId="77777777" w:rsidR="00572FBF" w:rsidRDefault="00572FBF">
      <w:pPr>
        <w:tabs>
          <w:tab w:val="left" w:pos="360"/>
          <w:tab w:val="left" w:pos="540"/>
        </w:tabs>
        <w:ind w:left="360" w:right="241" w:hanging="180"/>
        <w:jc w:val="both"/>
        <w:rPr>
          <w:rFonts w:ascii="Arial" w:hAnsi="Arial" w:cs="Arial"/>
          <w:sz w:val="16"/>
          <w:szCs w:val="16"/>
        </w:rPr>
      </w:pPr>
    </w:p>
    <w:p w14:paraId="2399EFA5" w14:textId="77777777" w:rsidR="00572FBF" w:rsidRDefault="00572FBF">
      <w:pPr>
        <w:tabs>
          <w:tab w:val="left" w:pos="360"/>
          <w:tab w:val="left" w:pos="540"/>
        </w:tabs>
        <w:ind w:left="360" w:right="241" w:hanging="180"/>
        <w:jc w:val="both"/>
        <w:rPr>
          <w:rFonts w:ascii="Arial" w:hAnsi="Arial" w:cs="Arial"/>
          <w:sz w:val="16"/>
          <w:szCs w:val="16"/>
        </w:rPr>
      </w:pPr>
    </w:p>
    <w:p w14:paraId="638B5DB6" w14:textId="77777777" w:rsidR="00572FBF" w:rsidRDefault="00572FBF">
      <w:pPr>
        <w:tabs>
          <w:tab w:val="left" w:pos="360"/>
          <w:tab w:val="left" w:pos="540"/>
        </w:tabs>
        <w:ind w:left="360" w:right="241" w:hanging="180"/>
        <w:jc w:val="both"/>
        <w:rPr>
          <w:rFonts w:ascii="Arial" w:hAnsi="Arial" w:cs="Arial"/>
          <w:sz w:val="16"/>
          <w:szCs w:val="16"/>
        </w:rPr>
      </w:pPr>
    </w:p>
    <w:p w14:paraId="749707F9" w14:textId="77777777" w:rsidR="00572FBF" w:rsidRDefault="00572FBF">
      <w:pPr>
        <w:tabs>
          <w:tab w:val="left" w:pos="360"/>
          <w:tab w:val="left" w:pos="540"/>
        </w:tabs>
        <w:ind w:left="360" w:right="241" w:hanging="180"/>
        <w:jc w:val="both"/>
        <w:rPr>
          <w:rFonts w:ascii="Arial" w:hAnsi="Arial" w:cs="Arial"/>
          <w:sz w:val="16"/>
          <w:szCs w:val="16"/>
        </w:rPr>
      </w:pPr>
    </w:p>
    <w:p w14:paraId="6119DB22" w14:textId="77777777" w:rsidR="00572FBF" w:rsidRDefault="00572FBF">
      <w:pPr>
        <w:tabs>
          <w:tab w:val="left" w:pos="360"/>
          <w:tab w:val="left" w:pos="540"/>
        </w:tabs>
        <w:ind w:left="360" w:right="241" w:hanging="180"/>
        <w:jc w:val="both"/>
        <w:rPr>
          <w:rFonts w:ascii="Arial" w:hAnsi="Arial" w:cs="Arial"/>
          <w:sz w:val="16"/>
          <w:szCs w:val="16"/>
        </w:rPr>
      </w:pPr>
    </w:p>
    <w:p w14:paraId="37F894F9" w14:textId="77777777" w:rsidR="00572FBF" w:rsidRDefault="00572FBF">
      <w:pPr>
        <w:tabs>
          <w:tab w:val="left" w:pos="360"/>
          <w:tab w:val="left" w:pos="540"/>
        </w:tabs>
        <w:ind w:left="360" w:right="241" w:hanging="180"/>
        <w:jc w:val="both"/>
        <w:rPr>
          <w:rFonts w:ascii="Arial" w:hAnsi="Arial" w:cs="Arial"/>
          <w:sz w:val="16"/>
          <w:szCs w:val="16"/>
        </w:rPr>
      </w:pPr>
    </w:p>
    <w:p w14:paraId="5677E454" w14:textId="77777777" w:rsidR="00572FBF" w:rsidRDefault="00572FBF">
      <w:pPr>
        <w:tabs>
          <w:tab w:val="left" w:pos="360"/>
          <w:tab w:val="left" w:pos="540"/>
        </w:tabs>
        <w:ind w:left="360" w:right="241" w:hanging="180"/>
        <w:jc w:val="both"/>
        <w:rPr>
          <w:rFonts w:ascii="Arial" w:hAnsi="Arial" w:cs="Arial"/>
          <w:sz w:val="16"/>
          <w:szCs w:val="16"/>
        </w:rPr>
      </w:pPr>
    </w:p>
    <w:p w14:paraId="507F5C7B" w14:textId="77777777" w:rsidR="00572FBF" w:rsidRDefault="00572FBF">
      <w:pPr>
        <w:tabs>
          <w:tab w:val="left" w:pos="360"/>
          <w:tab w:val="left" w:pos="540"/>
        </w:tabs>
        <w:ind w:left="360" w:right="241" w:hanging="180"/>
        <w:jc w:val="both"/>
        <w:rPr>
          <w:rFonts w:ascii="Arial" w:hAnsi="Arial" w:cs="Arial"/>
          <w:sz w:val="16"/>
          <w:szCs w:val="16"/>
        </w:rPr>
      </w:pPr>
    </w:p>
    <w:p w14:paraId="410BBF16" w14:textId="77777777" w:rsidR="00572FBF" w:rsidRDefault="00572FBF">
      <w:pPr>
        <w:tabs>
          <w:tab w:val="left" w:pos="360"/>
          <w:tab w:val="left" w:pos="540"/>
        </w:tabs>
        <w:ind w:left="360" w:right="241" w:hanging="180"/>
        <w:jc w:val="both"/>
        <w:rPr>
          <w:rFonts w:ascii="Arial" w:hAnsi="Arial" w:cs="Arial"/>
          <w:sz w:val="16"/>
          <w:szCs w:val="16"/>
        </w:rPr>
      </w:pPr>
    </w:p>
    <w:p w14:paraId="7AAE981D" w14:textId="77777777" w:rsidR="00572FBF" w:rsidRDefault="00572FBF">
      <w:pPr>
        <w:tabs>
          <w:tab w:val="left" w:pos="360"/>
          <w:tab w:val="left" w:pos="540"/>
        </w:tabs>
        <w:ind w:left="360" w:right="241" w:hanging="180"/>
        <w:jc w:val="both"/>
        <w:rPr>
          <w:rFonts w:ascii="Arial" w:hAnsi="Arial" w:cs="Arial"/>
          <w:sz w:val="16"/>
          <w:szCs w:val="16"/>
        </w:rPr>
      </w:pPr>
    </w:p>
    <w:p w14:paraId="170E8AAC" w14:textId="77777777" w:rsidR="00572FBF" w:rsidRDefault="00572FBF">
      <w:pPr>
        <w:tabs>
          <w:tab w:val="left" w:pos="360"/>
          <w:tab w:val="left" w:pos="540"/>
        </w:tabs>
        <w:ind w:left="360" w:right="241" w:hanging="180"/>
        <w:jc w:val="both"/>
        <w:rPr>
          <w:rFonts w:ascii="Arial" w:hAnsi="Arial" w:cs="Arial"/>
          <w:sz w:val="16"/>
          <w:szCs w:val="16"/>
        </w:rPr>
      </w:pPr>
    </w:p>
    <w:p w14:paraId="23EA9EF6" w14:textId="77777777" w:rsidR="00572FBF" w:rsidRDefault="00572FBF">
      <w:pPr>
        <w:tabs>
          <w:tab w:val="left" w:pos="360"/>
          <w:tab w:val="left" w:pos="540"/>
        </w:tabs>
        <w:ind w:left="360" w:right="241" w:hanging="180"/>
        <w:jc w:val="both"/>
        <w:rPr>
          <w:rFonts w:ascii="Arial" w:hAnsi="Arial" w:cs="Arial"/>
          <w:sz w:val="16"/>
          <w:szCs w:val="16"/>
        </w:rPr>
      </w:pPr>
    </w:p>
    <w:p w14:paraId="7AE0F8DD" w14:textId="77777777" w:rsidR="00572FBF" w:rsidRDefault="00572FBF">
      <w:pPr>
        <w:tabs>
          <w:tab w:val="left" w:pos="360"/>
          <w:tab w:val="left" w:pos="540"/>
        </w:tabs>
        <w:ind w:left="360" w:right="241" w:hanging="180"/>
        <w:jc w:val="both"/>
        <w:rPr>
          <w:rFonts w:ascii="Arial" w:hAnsi="Arial" w:cs="Arial"/>
          <w:sz w:val="16"/>
          <w:szCs w:val="16"/>
        </w:rPr>
      </w:pPr>
    </w:p>
    <w:p w14:paraId="23B82AA7" w14:textId="77777777" w:rsidR="00572FBF" w:rsidRDefault="00572FBF">
      <w:pPr>
        <w:tabs>
          <w:tab w:val="left" w:pos="360"/>
          <w:tab w:val="left" w:pos="540"/>
        </w:tabs>
        <w:ind w:left="360" w:right="241" w:hanging="180"/>
        <w:jc w:val="both"/>
        <w:rPr>
          <w:rFonts w:ascii="Arial" w:hAnsi="Arial" w:cs="Arial"/>
          <w:sz w:val="16"/>
          <w:szCs w:val="16"/>
        </w:rPr>
      </w:pPr>
    </w:p>
    <w:p w14:paraId="6B48FF97" w14:textId="77777777" w:rsidR="00572FBF" w:rsidRDefault="00572FBF">
      <w:pPr>
        <w:tabs>
          <w:tab w:val="left" w:pos="360"/>
          <w:tab w:val="left" w:pos="540"/>
        </w:tabs>
        <w:ind w:left="360" w:right="241" w:hanging="180"/>
        <w:jc w:val="both"/>
        <w:rPr>
          <w:rFonts w:ascii="Arial" w:hAnsi="Arial" w:cs="Arial"/>
          <w:sz w:val="16"/>
          <w:szCs w:val="16"/>
        </w:rPr>
      </w:pPr>
    </w:p>
    <w:p w14:paraId="6A822329" w14:textId="77777777" w:rsidR="00572FBF" w:rsidRDefault="00572FBF">
      <w:pPr>
        <w:tabs>
          <w:tab w:val="left" w:pos="360"/>
          <w:tab w:val="left" w:pos="540"/>
        </w:tabs>
        <w:ind w:left="360" w:right="241" w:hanging="180"/>
        <w:jc w:val="both"/>
        <w:rPr>
          <w:rFonts w:ascii="Arial" w:hAnsi="Arial" w:cs="Arial"/>
          <w:sz w:val="16"/>
          <w:szCs w:val="16"/>
        </w:rPr>
      </w:pPr>
    </w:p>
    <w:p w14:paraId="1D8BDDE6" w14:textId="77777777" w:rsidR="00572FBF" w:rsidRDefault="00572FBF">
      <w:pPr>
        <w:tabs>
          <w:tab w:val="left" w:pos="360"/>
          <w:tab w:val="left" w:pos="540"/>
        </w:tabs>
        <w:ind w:left="360" w:right="241" w:hanging="180"/>
        <w:jc w:val="both"/>
        <w:rPr>
          <w:rFonts w:ascii="Arial" w:hAnsi="Arial" w:cs="Arial"/>
          <w:sz w:val="16"/>
          <w:szCs w:val="16"/>
        </w:rPr>
      </w:pPr>
    </w:p>
    <w:p w14:paraId="19CC79A7" w14:textId="77777777" w:rsidR="00572FBF" w:rsidRDefault="00572FBF">
      <w:pPr>
        <w:tabs>
          <w:tab w:val="left" w:pos="360"/>
          <w:tab w:val="left" w:pos="540"/>
        </w:tabs>
        <w:ind w:left="360" w:right="241" w:hanging="180"/>
        <w:jc w:val="both"/>
        <w:rPr>
          <w:rFonts w:ascii="Arial" w:hAnsi="Arial" w:cs="Arial"/>
          <w:sz w:val="16"/>
          <w:szCs w:val="16"/>
        </w:rPr>
      </w:pPr>
    </w:p>
    <w:p w14:paraId="5463BEE1" w14:textId="77777777" w:rsidR="00572FBF" w:rsidRDefault="00572FBF">
      <w:pPr>
        <w:tabs>
          <w:tab w:val="left" w:pos="360"/>
          <w:tab w:val="left" w:pos="540"/>
        </w:tabs>
        <w:ind w:left="360" w:right="241" w:hanging="180"/>
        <w:jc w:val="both"/>
        <w:rPr>
          <w:rFonts w:ascii="Arial" w:hAnsi="Arial" w:cs="Arial"/>
          <w:sz w:val="16"/>
          <w:szCs w:val="16"/>
        </w:rPr>
      </w:pPr>
    </w:p>
    <w:p w14:paraId="119E94F5" w14:textId="77777777" w:rsidR="00572FBF" w:rsidRDefault="00572FBF">
      <w:pPr>
        <w:tabs>
          <w:tab w:val="left" w:pos="360"/>
          <w:tab w:val="left" w:pos="540"/>
        </w:tabs>
        <w:ind w:left="360" w:right="241" w:hanging="180"/>
        <w:jc w:val="both"/>
        <w:rPr>
          <w:rFonts w:ascii="Arial" w:hAnsi="Arial" w:cs="Arial"/>
          <w:sz w:val="16"/>
          <w:szCs w:val="16"/>
        </w:rPr>
      </w:pPr>
    </w:p>
    <w:p w14:paraId="0BC53EF8" w14:textId="77777777" w:rsidR="00572FBF" w:rsidRDefault="00572FBF">
      <w:pPr>
        <w:tabs>
          <w:tab w:val="left" w:pos="360"/>
          <w:tab w:val="left" w:pos="540"/>
        </w:tabs>
        <w:ind w:left="360" w:right="241" w:hanging="180"/>
        <w:jc w:val="both"/>
        <w:rPr>
          <w:rFonts w:ascii="Arial" w:hAnsi="Arial" w:cs="Arial"/>
          <w:sz w:val="16"/>
          <w:szCs w:val="16"/>
        </w:rPr>
      </w:pPr>
    </w:p>
    <w:p w14:paraId="290D59E8" w14:textId="77777777" w:rsidR="00572FBF" w:rsidRDefault="00572FBF">
      <w:pPr>
        <w:tabs>
          <w:tab w:val="left" w:pos="360"/>
          <w:tab w:val="left" w:pos="540"/>
        </w:tabs>
        <w:ind w:left="360" w:right="241" w:hanging="180"/>
        <w:jc w:val="both"/>
        <w:rPr>
          <w:rFonts w:ascii="Arial" w:hAnsi="Arial" w:cs="Arial"/>
          <w:sz w:val="16"/>
          <w:szCs w:val="16"/>
        </w:rPr>
      </w:pPr>
    </w:p>
    <w:p w14:paraId="003EDA66" w14:textId="77777777" w:rsidR="00572FBF" w:rsidRDefault="00572FBF">
      <w:pPr>
        <w:tabs>
          <w:tab w:val="left" w:pos="360"/>
          <w:tab w:val="left" w:pos="540"/>
        </w:tabs>
        <w:ind w:left="360" w:right="241" w:hanging="180"/>
        <w:jc w:val="both"/>
        <w:rPr>
          <w:rFonts w:ascii="Arial" w:hAnsi="Arial" w:cs="Arial"/>
          <w:sz w:val="16"/>
          <w:szCs w:val="16"/>
        </w:rPr>
      </w:pPr>
    </w:p>
    <w:p w14:paraId="064D289D" w14:textId="77777777" w:rsidR="00572FBF" w:rsidRDefault="00572FBF">
      <w:pPr>
        <w:tabs>
          <w:tab w:val="left" w:pos="360"/>
          <w:tab w:val="left" w:pos="540"/>
        </w:tabs>
        <w:ind w:left="360" w:right="241" w:hanging="180"/>
        <w:jc w:val="both"/>
        <w:rPr>
          <w:rFonts w:ascii="Arial" w:hAnsi="Arial" w:cs="Arial"/>
          <w:sz w:val="16"/>
          <w:szCs w:val="16"/>
        </w:rPr>
      </w:pPr>
    </w:p>
    <w:p w14:paraId="591BD34C" w14:textId="77777777" w:rsidR="00572FBF" w:rsidRDefault="00572FBF">
      <w:pPr>
        <w:tabs>
          <w:tab w:val="left" w:pos="360"/>
          <w:tab w:val="left" w:pos="540"/>
        </w:tabs>
        <w:ind w:left="360" w:right="241" w:hanging="180"/>
        <w:jc w:val="both"/>
        <w:rPr>
          <w:rFonts w:ascii="Arial" w:hAnsi="Arial" w:cs="Arial"/>
          <w:sz w:val="16"/>
          <w:szCs w:val="16"/>
        </w:rPr>
      </w:pPr>
    </w:p>
    <w:p w14:paraId="1B85DEAB" w14:textId="77777777" w:rsidR="00572FBF" w:rsidRDefault="00572FBF">
      <w:pPr>
        <w:tabs>
          <w:tab w:val="left" w:pos="360"/>
          <w:tab w:val="left" w:pos="540"/>
        </w:tabs>
        <w:ind w:left="360" w:right="241" w:hanging="180"/>
        <w:jc w:val="both"/>
        <w:rPr>
          <w:rFonts w:ascii="Arial" w:hAnsi="Arial" w:cs="Arial"/>
          <w:sz w:val="16"/>
          <w:szCs w:val="16"/>
        </w:rPr>
      </w:pPr>
    </w:p>
    <w:p w14:paraId="79BC0176" w14:textId="77777777" w:rsidR="00572FBF" w:rsidRDefault="00572FBF">
      <w:pPr>
        <w:tabs>
          <w:tab w:val="left" w:pos="360"/>
          <w:tab w:val="left" w:pos="540"/>
        </w:tabs>
        <w:ind w:left="360" w:right="241" w:hanging="180"/>
        <w:jc w:val="both"/>
        <w:rPr>
          <w:rFonts w:ascii="Arial" w:hAnsi="Arial" w:cs="Arial"/>
          <w:sz w:val="16"/>
          <w:szCs w:val="16"/>
        </w:rPr>
      </w:pPr>
    </w:p>
    <w:p w14:paraId="3C9106AD" w14:textId="77777777" w:rsidR="00572FBF" w:rsidRDefault="00572FBF">
      <w:pPr>
        <w:tabs>
          <w:tab w:val="left" w:pos="360"/>
          <w:tab w:val="left" w:pos="540"/>
        </w:tabs>
        <w:ind w:left="360" w:right="241" w:hanging="180"/>
        <w:jc w:val="both"/>
        <w:rPr>
          <w:rFonts w:ascii="Arial" w:hAnsi="Arial" w:cs="Arial"/>
          <w:sz w:val="16"/>
          <w:szCs w:val="16"/>
        </w:rPr>
      </w:pPr>
    </w:p>
    <w:p w14:paraId="22B9E999" w14:textId="77777777" w:rsidR="00572FBF" w:rsidRDefault="00572FBF">
      <w:pPr>
        <w:tabs>
          <w:tab w:val="left" w:pos="360"/>
          <w:tab w:val="left" w:pos="540"/>
        </w:tabs>
        <w:ind w:left="360" w:right="241" w:hanging="180"/>
        <w:jc w:val="both"/>
        <w:rPr>
          <w:rFonts w:ascii="Arial" w:hAnsi="Arial" w:cs="Arial"/>
          <w:sz w:val="16"/>
          <w:szCs w:val="16"/>
        </w:rPr>
      </w:pPr>
    </w:p>
    <w:p w14:paraId="514368C0" w14:textId="77777777" w:rsidR="00572FBF" w:rsidRDefault="00572FBF">
      <w:pPr>
        <w:tabs>
          <w:tab w:val="left" w:pos="360"/>
          <w:tab w:val="left" w:pos="540"/>
        </w:tabs>
        <w:ind w:left="360" w:right="241" w:hanging="180"/>
        <w:jc w:val="both"/>
        <w:rPr>
          <w:rFonts w:ascii="Arial" w:hAnsi="Arial" w:cs="Arial"/>
          <w:sz w:val="16"/>
          <w:szCs w:val="16"/>
        </w:rPr>
      </w:pPr>
    </w:p>
    <w:p w14:paraId="2216633F" w14:textId="77777777" w:rsidR="00572FBF" w:rsidRDefault="00572FBF">
      <w:pPr>
        <w:tabs>
          <w:tab w:val="left" w:pos="360"/>
          <w:tab w:val="left" w:pos="540"/>
        </w:tabs>
        <w:ind w:left="360" w:right="241" w:hanging="180"/>
        <w:jc w:val="both"/>
        <w:rPr>
          <w:rFonts w:ascii="Arial" w:hAnsi="Arial" w:cs="Arial"/>
          <w:sz w:val="16"/>
          <w:szCs w:val="16"/>
        </w:rPr>
      </w:pPr>
    </w:p>
    <w:p w14:paraId="4FEA2507" w14:textId="77777777" w:rsidR="00572FBF" w:rsidRDefault="00572FBF">
      <w:pPr>
        <w:tabs>
          <w:tab w:val="left" w:pos="360"/>
          <w:tab w:val="left" w:pos="540"/>
        </w:tabs>
        <w:ind w:left="360" w:right="241" w:hanging="180"/>
        <w:jc w:val="both"/>
        <w:rPr>
          <w:rFonts w:ascii="Arial" w:hAnsi="Arial" w:cs="Arial"/>
          <w:sz w:val="16"/>
          <w:szCs w:val="16"/>
        </w:rPr>
      </w:pPr>
    </w:p>
    <w:p w14:paraId="649B5FC6" w14:textId="77777777" w:rsidR="00572FBF" w:rsidRDefault="00572FBF">
      <w:pPr>
        <w:tabs>
          <w:tab w:val="left" w:pos="360"/>
          <w:tab w:val="left" w:pos="540"/>
        </w:tabs>
        <w:ind w:left="360" w:right="241" w:hanging="180"/>
        <w:jc w:val="both"/>
        <w:rPr>
          <w:rFonts w:ascii="Arial" w:hAnsi="Arial" w:cs="Arial"/>
          <w:sz w:val="16"/>
          <w:szCs w:val="16"/>
        </w:rPr>
      </w:pPr>
    </w:p>
    <w:p w14:paraId="37B60DCA" w14:textId="77777777" w:rsidR="00572FBF" w:rsidRDefault="00572FBF">
      <w:pPr>
        <w:tabs>
          <w:tab w:val="left" w:pos="360"/>
          <w:tab w:val="left" w:pos="540"/>
        </w:tabs>
        <w:ind w:left="360" w:right="241" w:hanging="180"/>
        <w:jc w:val="both"/>
        <w:rPr>
          <w:rFonts w:ascii="Arial" w:hAnsi="Arial" w:cs="Arial"/>
          <w:sz w:val="16"/>
          <w:szCs w:val="16"/>
        </w:rPr>
      </w:pPr>
    </w:p>
    <w:p w14:paraId="5E3BD692" w14:textId="77777777" w:rsidR="00572FBF" w:rsidRDefault="00572FBF">
      <w:pPr>
        <w:tabs>
          <w:tab w:val="left" w:pos="360"/>
          <w:tab w:val="left" w:pos="540"/>
        </w:tabs>
        <w:ind w:left="360" w:right="241" w:hanging="180"/>
        <w:jc w:val="both"/>
        <w:rPr>
          <w:rFonts w:ascii="Arial" w:hAnsi="Arial" w:cs="Arial"/>
          <w:sz w:val="16"/>
          <w:szCs w:val="16"/>
        </w:rPr>
      </w:pPr>
    </w:p>
    <w:p w14:paraId="38A3973A" w14:textId="77777777" w:rsidR="00572FBF" w:rsidRDefault="00572FBF">
      <w:pPr>
        <w:tabs>
          <w:tab w:val="left" w:pos="360"/>
          <w:tab w:val="left" w:pos="540"/>
        </w:tabs>
        <w:ind w:left="360" w:right="241" w:hanging="180"/>
        <w:jc w:val="both"/>
        <w:rPr>
          <w:rFonts w:ascii="Arial" w:hAnsi="Arial" w:cs="Arial"/>
          <w:sz w:val="16"/>
          <w:szCs w:val="16"/>
        </w:rPr>
      </w:pPr>
    </w:p>
    <w:p w14:paraId="76ED4D08" w14:textId="77777777" w:rsidR="00572FBF" w:rsidRDefault="00572FBF">
      <w:pPr>
        <w:tabs>
          <w:tab w:val="left" w:pos="360"/>
          <w:tab w:val="left" w:pos="540"/>
        </w:tabs>
        <w:ind w:left="360" w:right="241" w:hanging="180"/>
        <w:jc w:val="both"/>
        <w:rPr>
          <w:rFonts w:ascii="Arial" w:hAnsi="Arial" w:cs="Arial"/>
          <w:sz w:val="16"/>
          <w:szCs w:val="16"/>
        </w:rPr>
      </w:pPr>
    </w:p>
    <w:p w14:paraId="08B11842" w14:textId="77777777" w:rsidR="00572FBF" w:rsidRDefault="00572FBF">
      <w:pPr>
        <w:tabs>
          <w:tab w:val="left" w:pos="360"/>
          <w:tab w:val="left" w:pos="540"/>
        </w:tabs>
        <w:ind w:left="360" w:right="241" w:hanging="180"/>
        <w:jc w:val="both"/>
        <w:rPr>
          <w:rFonts w:ascii="Arial" w:hAnsi="Arial" w:cs="Arial"/>
          <w:sz w:val="16"/>
          <w:szCs w:val="16"/>
        </w:rPr>
      </w:pPr>
    </w:p>
    <w:p w14:paraId="0CFC4245" w14:textId="77777777" w:rsidR="00572FBF" w:rsidRDefault="00572FBF">
      <w:pPr>
        <w:tabs>
          <w:tab w:val="left" w:pos="360"/>
          <w:tab w:val="left" w:pos="540"/>
        </w:tabs>
        <w:ind w:left="360" w:right="241" w:hanging="180"/>
        <w:jc w:val="both"/>
        <w:rPr>
          <w:rFonts w:ascii="Arial" w:hAnsi="Arial" w:cs="Arial"/>
          <w:sz w:val="16"/>
          <w:szCs w:val="16"/>
        </w:rPr>
      </w:pPr>
    </w:p>
    <w:p w14:paraId="4486FD93" w14:textId="77777777" w:rsidR="00572FBF" w:rsidRDefault="00572FBF">
      <w:pPr>
        <w:tabs>
          <w:tab w:val="left" w:pos="360"/>
          <w:tab w:val="left" w:pos="540"/>
        </w:tabs>
        <w:ind w:left="360" w:right="241" w:hanging="180"/>
        <w:jc w:val="both"/>
        <w:rPr>
          <w:rFonts w:ascii="Arial" w:hAnsi="Arial" w:cs="Arial"/>
          <w:sz w:val="16"/>
          <w:szCs w:val="16"/>
        </w:rPr>
      </w:pPr>
    </w:p>
    <w:p w14:paraId="09BAC633" w14:textId="77777777" w:rsidR="00572FBF" w:rsidRDefault="00572FBF">
      <w:pPr>
        <w:tabs>
          <w:tab w:val="left" w:pos="360"/>
          <w:tab w:val="left" w:pos="540"/>
        </w:tabs>
        <w:ind w:left="360" w:right="241" w:hanging="180"/>
        <w:jc w:val="both"/>
        <w:rPr>
          <w:rFonts w:ascii="Arial" w:hAnsi="Arial" w:cs="Arial"/>
          <w:sz w:val="16"/>
          <w:szCs w:val="16"/>
        </w:rPr>
      </w:pPr>
    </w:p>
    <w:p w14:paraId="5D52452D" w14:textId="77777777" w:rsidR="00572FBF" w:rsidRDefault="00572FBF">
      <w:pPr>
        <w:tabs>
          <w:tab w:val="left" w:pos="360"/>
          <w:tab w:val="left" w:pos="540"/>
        </w:tabs>
        <w:ind w:left="360" w:right="241" w:hanging="180"/>
        <w:jc w:val="both"/>
        <w:rPr>
          <w:rFonts w:ascii="Arial" w:hAnsi="Arial" w:cs="Arial"/>
          <w:sz w:val="16"/>
          <w:szCs w:val="16"/>
        </w:rPr>
      </w:pPr>
    </w:p>
    <w:p w14:paraId="3834C775" w14:textId="77777777" w:rsidR="00572FBF" w:rsidRDefault="00572FBF">
      <w:pPr>
        <w:tabs>
          <w:tab w:val="left" w:pos="360"/>
          <w:tab w:val="left" w:pos="540"/>
        </w:tabs>
        <w:ind w:left="360" w:right="241" w:hanging="180"/>
        <w:jc w:val="both"/>
        <w:rPr>
          <w:rFonts w:ascii="Arial" w:hAnsi="Arial" w:cs="Arial"/>
          <w:sz w:val="16"/>
          <w:szCs w:val="16"/>
        </w:rPr>
      </w:pPr>
    </w:p>
    <w:p w14:paraId="5BD4B3DC" w14:textId="77777777" w:rsidR="00572FBF" w:rsidRDefault="00572FBF">
      <w:pPr>
        <w:tabs>
          <w:tab w:val="left" w:pos="360"/>
          <w:tab w:val="left" w:pos="540"/>
        </w:tabs>
        <w:ind w:left="360" w:right="241" w:hanging="180"/>
        <w:jc w:val="both"/>
        <w:rPr>
          <w:rFonts w:ascii="Arial" w:hAnsi="Arial" w:cs="Arial"/>
          <w:sz w:val="16"/>
          <w:szCs w:val="16"/>
        </w:rPr>
      </w:pPr>
    </w:p>
    <w:p w14:paraId="0A04EF65" w14:textId="77777777" w:rsidR="00572FBF" w:rsidRDefault="00572FBF">
      <w:pPr>
        <w:tabs>
          <w:tab w:val="left" w:pos="360"/>
          <w:tab w:val="left" w:pos="540"/>
        </w:tabs>
        <w:ind w:left="360" w:right="241" w:hanging="180"/>
        <w:jc w:val="both"/>
        <w:rPr>
          <w:rFonts w:ascii="Arial" w:hAnsi="Arial" w:cs="Arial"/>
          <w:sz w:val="16"/>
          <w:szCs w:val="16"/>
        </w:rPr>
      </w:pPr>
    </w:p>
    <w:p w14:paraId="7A609B74" w14:textId="77777777" w:rsidR="00572FBF" w:rsidRDefault="00572FBF">
      <w:pPr>
        <w:tabs>
          <w:tab w:val="left" w:pos="360"/>
          <w:tab w:val="left" w:pos="540"/>
        </w:tabs>
        <w:ind w:left="360" w:right="241" w:hanging="180"/>
        <w:jc w:val="both"/>
        <w:rPr>
          <w:rFonts w:ascii="Arial" w:hAnsi="Arial" w:cs="Arial"/>
          <w:sz w:val="16"/>
          <w:szCs w:val="16"/>
        </w:rPr>
      </w:pPr>
    </w:p>
    <w:p w14:paraId="67389FF5" w14:textId="77777777" w:rsidR="00572FBF" w:rsidRDefault="00572FBF">
      <w:pPr>
        <w:tabs>
          <w:tab w:val="left" w:pos="360"/>
          <w:tab w:val="left" w:pos="540"/>
        </w:tabs>
        <w:ind w:left="360" w:right="241" w:hanging="180"/>
        <w:jc w:val="both"/>
        <w:rPr>
          <w:rFonts w:ascii="Arial" w:hAnsi="Arial" w:cs="Arial"/>
          <w:sz w:val="16"/>
          <w:szCs w:val="16"/>
        </w:rPr>
      </w:pPr>
    </w:p>
    <w:p w14:paraId="025D6CB9" w14:textId="77777777" w:rsidR="00572FBF" w:rsidRDefault="00572FBF">
      <w:pPr>
        <w:tabs>
          <w:tab w:val="left" w:pos="360"/>
          <w:tab w:val="left" w:pos="540"/>
        </w:tabs>
        <w:ind w:left="360" w:right="241" w:hanging="180"/>
        <w:jc w:val="both"/>
        <w:rPr>
          <w:rFonts w:ascii="Arial" w:hAnsi="Arial" w:cs="Arial"/>
          <w:sz w:val="16"/>
          <w:szCs w:val="16"/>
        </w:rPr>
      </w:pPr>
    </w:p>
    <w:p w14:paraId="5520AC34" w14:textId="77777777" w:rsidR="00572FBF" w:rsidRDefault="00572FBF">
      <w:pPr>
        <w:tabs>
          <w:tab w:val="left" w:pos="360"/>
          <w:tab w:val="left" w:pos="540"/>
        </w:tabs>
        <w:ind w:left="360" w:right="241" w:hanging="180"/>
        <w:jc w:val="both"/>
        <w:rPr>
          <w:rFonts w:ascii="Arial" w:hAnsi="Arial" w:cs="Arial"/>
          <w:sz w:val="16"/>
          <w:szCs w:val="16"/>
        </w:rPr>
      </w:pPr>
    </w:p>
    <w:p w14:paraId="617B2D2B" w14:textId="77777777" w:rsidR="00572FBF" w:rsidRDefault="00572FBF">
      <w:pPr>
        <w:tabs>
          <w:tab w:val="left" w:pos="360"/>
          <w:tab w:val="left" w:pos="540"/>
        </w:tabs>
        <w:ind w:left="360" w:right="241" w:hanging="180"/>
        <w:jc w:val="both"/>
        <w:rPr>
          <w:rFonts w:ascii="Arial" w:hAnsi="Arial" w:cs="Arial"/>
          <w:sz w:val="16"/>
          <w:szCs w:val="16"/>
        </w:rPr>
      </w:pPr>
    </w:p>
    <w:p w14:paraId="4D80B924" w14:textId="77777777" w:rsidR="00572FBF" w:rsidRDefault="00572FBF">
      <w:pPr>
        <w:tabs>
          <w:tab w:val="left" w:pos="360"/>
          <w:tab w:val="left" w:pos="540"/>
        </w:tabs>
        <w:ind w:left="360" w:right="241" w:hanging="180"/>
        <w:jc w:val="both"/>
        <w:rPr>
          <w:rFonts w:ascii="Arial" w:hAnsi="Arial" w:cs="Arial"/>
          <w:sz w:val="16"/>
          <w:szCs w:val="16"/>
        </w:rPr>
      </w:pPr>
    </w:p>
    <w:p w14:paraId="5E4B70D8" w14:textId="77777777" w:rsidR="00572FBF" w:rsidRDefault="00572FBF">
      <w:pPr>
        <w:tabs>
          <w:tab w:val="left" w:pos="360"/>
          <w:tab w:val="left" w:pos="540"/>
        </w:tabs>
        <w:ind w:left="360" w:right="241" w:hanging="180"/>
        <w:jc w:val="both"/>
        <w:rPr>
          <w:rFonts w:ascii="Arial" w:hAnsi="Arial" w:cs="Arial"/>
          <w:sz w:val="16"/>
          <w:szCs w:val="16"/>
        </w:rPr>
      </w:pPr>
    </w:p>
    <w:p w14:paraId="0F34F559" w14:textId="77777777" w:rsidR="00572FBF" w:rsidRDefault="00572FBF">
      <w:pPr>
        <w:tabs>
          <w:tab w:val="left" w:pos="360"/>
          <w:tab w:val="left" w:pos="540"/>
        </w:tabs>
        <w:ind w:left="360" w:right="241" w:hanging="180"/>
        <w:jc w:val="both"/>
        <w:rPr>
          <w:rFonts w:ascii="Arial" w:hAnsi="Arial" w:cs="Arial"/>
          <w:sz w:val="16"/>
          <w:szCs w:val="16"/>
        </w:rPr>
      </w:pPr>
    </w:p>
    <w:p w14:paraId="7DB519DD" w14:textId="77777777" w:rsidR="00572FBF" w:rsidRDefault="00572FBF">
      <w:pPr>
        <w:tabs>
          <w:tab w:val="left" w:pos="360"/>
          <w:tab w:val="left" w:pos="540"/>
        </w:tabs>
        <w:ind w:left="360" w:right="241" w:hanging="180"/>
        <w:jc w:val="both"/>
        <w:rPr>
          <w:rFonts w:ascii="Arial" w:hAnsi="Arial" w:cs="Arial"/>
          <w:sz w:val="16"/>
          <w:szCs w:val="16"/>
        </w:rPr>
      </w:pPr>
    </w:p>
    <w:p w14:paraId="27AE3EE1" w14:textId="77777777" w:rsidR="00572FBF" w:rsidRDefault="00572FBF">
      <w:pPr>
        <w:tabs>
          <w:tab w:val="left" w:pos="360"/>
          <w:tab w:val="left" w:pos="540"/>
        </w:tabs>
        <w:ind w:left="360" w:right="241" w:hanging="180"/>
        <w:jc w:val="both"/>
        <w:rPr>
          <w:rFonts w:ascii="Arial" w:hAnsi="Arial" w:cs="Arial"/>
          <w:sz w:val="16"/>
          <w:szCs w:val="16"/>
        </w:rPr>
      </w:pPr>
    </w:p>
    <w:p w14:paraId="62AF007F" w14:textId="77777777" w:rsidR="00572FBF" w:rsidRDefault="00572FBF">
      <w:pPr>
        <w:tabs>
          <w:tab w:val="left" w:pos="360"/>
          <w:tab w:val="left" w:pos="540"/>
        </w:tabs>
        <w:ind w:left="360" w:right="241" w:hanging="180"/>
        <w:jc w:val="both"/>
        <w:rPr>
          <w:rFonts w:ascii="Arial" w:hAnsi="Arial" w:cs="Arial"/>
          <w:sz w:val="16"/>
          <w:szCs w:val="16"/>
        </w:rPr>
      </w:pPr>
    </w:p>
    <w:p w14:paraId="3DF0A6FC"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4D5CB4CA" w14:textId="3EB46B08" w:rsidR="00460590" w:rsidRDefault="00460590" w:rsidP="00A54643">
      <w:pPr>
        <w:pStyle w:val="BodyTextIndent"/>
        <w:tabs>
          <w:tab w:val="left" w:pos="180"/>
          <w:tab w:val="left" w:pos="360"/>
        </w:tabs>
        <w:autoSpaceDE w:val="0"/>
        <w:ind w:left="0" w:right="241"/>
        <w:jc w:val="both"/>
        <w:rPr>
          <w:rFonts w:ascii="Arial" w:hAnsi="Arial" w:cs="Arial"/>
          <w:sz w:val="16"/>
          <w:szCs w:val="16"/>
        </w:rPr>
      </w:pPr>
    </w:p>
    <w:p w14:paraId="78907E2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A437C2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FF893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B3FC5A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88EFDED"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10B0278C"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0E9CD0C"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346C1F20" w14:textId="77777777" w:rsidR="002F3CE6" w:rsidRDefault="002F3CE6">
      <w:pPr>
        <w:pStyle w:val="Title"/>
        <w:rPr>
          <w:lang w:val="sv-SE"/>
        </w:rPr>
      </w:pPr>
    </w:p>
    <w:p w14:paraId="32F2D954" w14:textId="77777777" w:rsidR="002F3CE6" w:rsidRDefault="002F3CE6">
      <w:pPr>
        <w:pStyle w:val="Title"/>
        <w:rPr>
          <w:lang w:val="sv-SE"/>
        </w:rPr>
      </w:pPr>
    </w:p>
    <w:p w14:paraId="29884907" w14:textId="77777777" w:rsidR="00CC45E6" w:rsidRDefault="00000000">
      <w:pPr>
        <w:pStyle w:val="Title"/>
        <w:rPr>
          <w:lang w:val="sv-SE"/>
        </w:rPr>
      </w:pPr>
      <w:r>
        <w:rPr>
          <w:noProof/>
          <w:lang w:val="en-US" w:eastAsia="en-US"/>
        </w:rPr>
        <w:pict w14:anchorId="31C78F5C">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6C665F64" w14:textId="77777777" w:rsidR="00CC45E6" w:rsidRDefault="00CC45E6">
      <w:pPr>
        <w:pStyle w:val="Title"/>
        <w:rPr>
          <w:lang w:val="sv-SE"/>
        </w:rPr>
      </w:pPr>
      <w:r>
        <w:rPr>
          <w:lang w:val="sv-SE"/>
        </w:rPr>
        <w:t>TANDA TERIMA PENYERAHAN JAMINAN</w:t>
      </w:r>
    </w:p>
    <w:p w14:paraId="2E6674F8" w14:textId="77777777" w:rsidR="00CC45E6" w:rsidRDefault="00CC45E6">
      <w:pPr>
        <w:tabs>
          <w:tab w:val="right" w:pos="60"/>
          <w:tab w:val="right" w:pos="5115"/>
        </w:tabs>
        <w:jc w:val="both"/>
        <w:rPr>
          <w:b/>
          <w:u w:val="single"/>
          <w:lang w:val="sv-SE"/>
        </w:rPr>
      </w:pPr>
    </w:p>
    <w:p w14:paraId="2BA20877" w14:textId="23CED8C3" w:rsidR="00CC45E6" w:rsidRDefault="00CC45E6">
      <w:pPr>
        <w:jc w:val="both"/>
      </w:pPr>
      <w:r>
        <w:t xml:space="preserve">Telah terima dari </w:t>
      </w:r>
      <w:r w:rsidR="000C2613">
        <w:rPr>
          <w:color w:val="0000CC"/>
        </w:rPr>
        <w:t>{{</w:t>
      </w:r>
      <w:r w:rsidR="000C2613" w:rsidRPr="000C2613">
        <w:rPr>
          <w:color w:val="0000CC"/>
        </w:rPr>
        <w:t>nama_debitur</w:t>
      </w:r>
      <w:r w:rsidR="000C2613">
        <w:rPr>
          <w:color w:val="0000CC"/>
        </w:rPr>
        <w:t>}}</w:t>
      </w:r>
      <w:r w:rsidR="000C2613" w:rsidRPr="000C2613">
        <w:rPr>
          <w:color w:val="0000CC"/>
        </w:rPr>
        <w:t xml:space="preserve"> </w:t>
      </w:r>
      <w:r>
        <w:t xml:space="preserve">barang jaminan atas fasilitas kredit yang diperoleh dari BPR </w:t>
      </w:r>
      <w:r w:rsidR="006B2D0D">
        <w:t>SAHABAT SEJATI</w:t>
      </w:r>
      <w:r>
        <w:t xml:space="preserve"> sesuai dengan Perjanjian Kredit No.</w:t>
      </w:r>
      <w:r w:rsidR="000C2613">
        <w:rPr>
          <w:color w:val="0000CC"/>
        </w:rPr>
        <w:t>{{</w:t>
      </w:r>
      <w:r w:rsidR="000C2613" w:rsidRPr="000C2613">
        <w:rPr>
          <w:color w:val="0000CC"/>
        </w:rPr>
        <w:t>nomor_surat</w:t>
      </w:r>
      <w:r w:rsidR="000C2613">
        <w:rPr>
          <w:color w:val="0000CC"/>
        </w:rPr>
        <w:t>}}</w:t>
      </w:r>
      <w:r w:rsidR="00AE6DA9">
        <w:t xml:space="preserve"> </w:t>
      </w:r>
      <w:r w:rsidR="006B2D0D">
        <w:t>PK</w:t>
      </w:r>
      <w:r w:rsidR="00B42FCE">
        <w:t>KMSM</w:t>
      </w:r>
      <w:r>
        <w:t xml:space="preserve"> tanggal </w:t>
      </w:r>
      <w:r w:rsidR="000C2613">
        <w:rPr>
          <w:color w:val="0000CC"/>
        </w:rPr>
        <w:t>{{</w:t>
      </w:r>
      <w:r w:rsidR="000C2613" w:rsidRPr="000C2613">
        <w:rPr>
          <w:color w:val="0000CC"/>
        </w:rPr>
        <w:t>tanggal_surat_persetujuan_kredit</w:t>
      </w:r>
      <w:r w:rsidR="000C2613">
        <w:rPr>
          <w:color w:val="0000CC"/>
        </w:rPr>
        <w:t>}}</w:t>
      </w:r>
      <w:r>
        <w:t xml:space="preserve"> berupa :</w:t>
      </w:r>
    </w:p>
    <w:p w14:paraId="022B83D1"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1454261D" w14:textId="77777777" w:rsidTr="009F2766">
        <w:tc>
          <w:tcPr>
            <w:tcW w:w="10165" w:type="dxa"/>
          </w:tcPr>
          <w:p w14:paraId="5A6CA072" w14:textId="2DD476D0" w:rsidR="00CC45E6" w:rsidRDefault="00CC45E6" w:rsidP="00E958A4">
            <w:pPr>
              <w:snapToGrid w:val="0"/>
              <w:spacing w:line="360" w:lineRule="auto"/>
              <w:rPr>
                <w:color w:val="0000FF"/>
                <w:lang w:val="sv-SE"/>
              </w:rPr>
            </w:pPr>
            <w:r>
              <w:rPr>
                <w:lang w:val="sv-SE"/>
              </w:rPr>
              <w:t xml:space="preserve">Nama Barang          :  </w:t>
            </w:r>
            <w:r w:rsidR="000C2613">
              <w:rPr>
                <w:color w:val="0000FF"/>
                <w:lang w:val="sv-SE"/>
              </w:rPr>
              <w:t>{{</w:t>
            </w:r>
            <w:r w:rsidR="000C2613" w:rsidRPr="000C2613">
              <w:rPr>
                <w:color w:val="0000FF"/>
                <w:lang w:val="sv-SE"/>
              </w:rPr>
              <w:t>nama_barang</w:t>
            </w:r>
            <w:r w:rsidR="000C2613">
              <w:rPr>
                <w:color w:val="0000FF"/>
                <w:lang w:val="sv-SE"/>
              </w:rPr>
              <w:t>}}</w:t>
            </w:r>
          </w:p>
        </w:tc>
      </w:tr>
      <w:tr w:rsidR="00CC45E6" w14:paraId="66ED24DB" w14:textId="77777777" w:rsidTr="009F2766">
        <w:tc>
          <w:tcPr>
            <w:tcW w:w="10165" w:type="dxa"/>
          </w:tcPr>
          <w:p w14:paraId="7B46D1D7"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26D9D12F" w14:textId="77777777" w:rsidTr="009F2766">
        <w:trPr>
          <w:trHeight w:val="2100"/>
        </w:trPr>
        <w:tc>
          <w:tcPr>
            <w:tcW w:w="10165" w:type="dxa"/>
          </w:tcPr>
          <w:p w14:paraId="32ABDA39" w14:textId="77777777" w:rsidR="000D3481" w:rsidRPr="00E46D92" w:rsidRDefault="009F2766" w:rsidP="000D3481">
            <w:pPr>
              <w:snapToGrid w:val="0"/>
              <w:spacing w:line="360" w:lineRule="auto"/>
              <w:jc w:val="both"/>
              <w:rPr>
                <w:noProof/>
                <w:color w:val="0000FF"/>
                <w:lang w:val="sv-SE"/>
              </w:rPr>
            </w:pPr>
            <w:r>
              <w:rPr>
                <w:color w:val="0000FF"/>
                <w:lang w:val="sv-SE"/>
              </w:rPr>
              <w:fldChar w:fldCharType="begin"/>
            </w:r>
            <w:r>
              <w:rPr>
                <w:color w:val="0000FF"/>
                <w:lang w:val="sv-SE"/>
              </w:rPr>
              <w:instrText xml:space="preserve"> MERGEFIELD jaminan </w:instrText>
            </w:r>
            <w:r>
              <w:rPr>
                <w:color w:val="0000FF"/>
                <w:lang w:val="sv-SE"/>
              </w:rPr>
              <w:fldChar w:fldCharType="separate"/>
            </w:r>
            <w:r w:rsidR="000D3481" w:rsidRPr="00E46D92">
              <w:rPr>
                <w:noProof/>
                <w:color w:val="0000FF"/>
                <w:lang w:val="sv-SE"/>
              </w:rPr>
              <w:t>Detail Jaminan  :</w:t>
            </w:r>
          </w:p>
          <w:p w14:paraId="05DF8F6F" w14:textId="7FFFEBF2" w:rsidR="000D3481" w:rsidRPr="00E46D92" w:rsidRDefault="000C2613" w:rsidP="000D3481">
            <w:pPr>
              <w:snapToGrid w:val="0"/>
              <w:spacing w:line="360" w:lineRule="auto"/>
              <w:jc w:val="both"/>
              <w:rPr>
                <w:noProof/>
                <w:color w:val="0000FF"/>
                <w:lang w:val="sv-SE"/>
              </w:rPr>
            </w:pPr>
            <w:r>
              <w:rPr>
                <w:noProof/>
                <w:color w:val="0000FF"/>
                <w:lang w:val="sv-SE"/>
              </w:rPr>
              <w:t>{{</w:t>
            </w:r>
            <w:r w:rsidRPr="000C2613">
              <w:rPr>
                <w:noProof/>
                <w:color w:val="0000FF"/>
                <w:lang w:val="sv-SE"/>
              </w:rPr>
              <w:t>detail_jaminan</w:t>
            </w:r>
            <w:r>
              <w:rPr>
                <w:noProof/>
                <w:color w:val="0000FF"/>
                <w:lang w:val="sv-SE"/>
              </w:rPr>
              <w:t>}}</w:t>
            </w:r>
          </w:p>
          <w:p w14:paraId="6C8E36D1" w14:textId="77777777" w:rsidR="009F2766" w:rsidRDefault="009F2766" w:rsidP="00BB5A14">
            <w:pPr>
              <w:snapToGrid w:val="0"/>
              <w:spacing w:line="360" w:lineRule="auto"/>
              <w:jc w:val="both"/>
              <w:rPr>
                <w:color w:val="0000FF"/>
                <w:lang w:val="sv-SE"/>
              </w:rPr>
            </w:pPr>
            <w:r>
              <w:rPr>
                <w:color w:val="0000FF"/>
                <w:lang w:val="sv-SE"/>
              </w:rPr>
              <w:fldChar w:fldCharType="end"/>
            </w:r>
          </w:p>
        </w:tc>
      </w:tr>
    </w:tbl>
    <w:p w14:paraId="0D3AC93A"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14:paraId="5DAB2448"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23465EAF" w14:textId="77777777" w:rsidR="00CC45E6" w:rsidRDefault="00CC45E6">
            <w:pPr>
              <w:snapToGrid w:val="0"/>
              <w:spacing w:line="360" w:lineRule="auto"/>
              <w:rPr>
                <w:lang w:val="sv-SE"/>
              </w:rPr>
            </w:pPr>
            <w:r>
              <w:rPr>
                <w:lang w:val="sv-SE"/>
              </w:rPr>
              <w:t>Dokumen yang diserahkan  :</w:t>
            </w:r>
          </w:p>
        </w:tc>
      </w:tr>
      <w:tr w:rsidR="00CC45E6" w14:paraId="392D3DEF" w14:textId="77777777">
        <w:trPr>
          <w:trHeight w:val="422"/>
        </w:trPr>
        <w:tc>
          <w:tcPr>
            <w:tcW w:w="10320" w:type="dxa"/>
            <w:tcBorders>
              <w:left w:val="single" w:sz="4" w:space="0" w:color="000000"/>
              <w:bottom w:val="single" w:sz="4" w:space="0" w:color="000000"/>
              <w:right w:val="single" w:sz="4" w:space="0" w:color="000000"/>
            </w:tcBorders>
          </w:tcPr>
          <w:p w14:paraId="099BCDA7" w14:textId="77777777" w:rsidR="00CC45E6" w:rsidRDefault="00CC45E6">
            <w:pPr>
              <w:snapToGrid w:val="0"/>
              <w:spacing w:line="360" w:lineRule="auto"/>
              <w:rPr>
                <w:lang w:val="sv-SE"/>
              </w:rPr>
            </w:pPr>
            <w:r>
              <w:rPr>
                <w:lang w:val="sv-SE"/>
              </w:rPr>
              <w:t xml:space="preserve">1. BPKB Asli Kendaraan </w:t>
            </w:r>
          </w:p>
        </w:tc>
      </w:tr>
      <w:tr w:rsidR="00CC45E6" w14:paraId="024A962F" w14:textId="77777777">
        <w:trPr>
          <w:trHeight w:val="173"/>
        </w:trPr>
        <w:tc>
          <w:tcPr>
            <w:tcW w:w="10320" w:type="dxa"/>
            <w:tcBorders>
              <w:left w:val="single" w:sz="4" w:space="0" w:color="000000"/>
              <w:bottom w:val="single" w:sz="4" w:space="0" w:color="000000"/>
              <w:right w:val="single" w:sz="4" w:space="0" w:color="000000"/>
            </w:tcBorders>
          </w:tcPr>
          <w:p w14:paraId="17ADD17E"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2768180B" w14:textId="77777777">
        <w:trPr>
          <w:trHeight w:val="438"/>
        </w:trPr>
        <w:tc>
          <w:tcPr>
            <w:tcW w:w="10320" w:type="dxa"/>
            <w:tcBorders>
              <w:left w:val="single" w:sz="4" w:space="0" w:color="000000"/>
              <w:bottom w:val="single" w:sz="4" w:space="0" w:color="000000"/>
              <w:right w:val="single" w:sz="4" w:space="0" w:color="000000"/>
            </w:tcBorders>
          </w:tcPr>
          <w:p w14:paraId="02704086"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8227764" w14:textId="77777777">
        <w:trPr>
          <w:trHeight w:val="472"/>
        </w:trPr>
        <w:tc>
          <w:tcPr>
            <w:tcW w:w="10320" w:type="dxa"/>
            <w:tcBorders>
              <w:left w:val="single" w:sz="4" w:space="0" w:color="000000"/>
              <w:bottom w:val="single" w:sz="4" w:space="0" w:color="000000"/>
              <w:right w:val="single" w:sz="4" w:space="0" w:color="000000"/>
            </w:tcBorders>
          </w:tcPr>
          <w:p w14:paraId="5F6F33C8"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6D4B1B35" w14:textId="77777777" w:rsidR="00CC45E6" w:rsidRDefault="00CC45E6"/>
    <w:p w14:paraId="755F9EF6"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706233FB" w14:textId="77777777" w:rsidR="00CC45E6" w:rsidRDefault="00CC45E6">
      <w:pPr>
        <w:tabs>
          <w:tab w:val="left" w:pos="1500"/>
        </w:tabs>
        <w:rPr>
          <w:lang w:val="sv-SE"/>
        </w:rPr>
      </w:pPr>
    </w:p>
    <w:p w14:paraId="027124B1" w14:textId="5E843407" w:rsidR="00CC45E6" w:rsidRDefault="00CC45E6">
      <w:pPr>
        <w:tabs>
          <w:tab w:val="left" w:pos="1500"/>
        </w:tabs>
        <w:jc w:val="right"/>
      </w:pPr>
      <w:r>
        <w:t xml:space="preserve">Tempat &amp; Tanggal terima : Cirebon, </w:t>
      </w:r>
      <w:r w:rsidR="000C2613">
        <w:rPr>
          <w:color w:val="0000CC"/>
        </w:rPr>
        <w:t>{{</w:t>
      </w:r>
      <w:r w:rsidR="000C2613" w:rsidRPr="000C2613">
        <w:rPr>
          <w:color w:val="0000CC"/>
        </w:rPr>
        <w:t>tanggal_surat_persetujuan_kredit</w:t>
      </w:r>
      <w:r w:rsidR="000C2613">
        <w:rPr>
          <w:color w:val="0000CC"/>
        </w:rPr>
        <w:t>}}</w:t>
      </w:r>
    </w:p>
    <w:tbl>
      <w:tblPr>
        <w:tblW w:w="0" w:type="auto"/>
        <w:tblLook w:val="04A0" w:firstRow="1" w:lastRow="0" w:firstColumn="1" w:lastColumn="0" w:noHBand="0" w:noVBand="1"/>
      </w:tblPr>
      <w:tblGrid>
        <w:gridCol w:w="5058"/>
        <w:gridCol w:w="5058"/>
      </w:tblGrid>
      <w:tr w:rsidR="00343A97" w:rsidRPr="00906C4A" w14:paraId="169AA47F" w14:textId="77777777" w:rsidTr="002529CC">
        <w:tc>
          <w:tcPr>
            <w:tcW w:w="5058" w:type="dxa"/>
            <w:shd w:val="clear" w:color="auto" w:fill="auto"/>
          </w:tcPr>
          <w:p w14:paraId="49993B3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1680BD0B"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63E10B3D" w14:textId="77777777" w:rsidR="00343A97" w:rsidRPr="00906C4A" w:rsidRDefault="00343A97" w:rsidP="002529CC">
            <w:pPr>
              <w:tabs>
                <w:tab w:val="left" w:pos="1500"/>
              </w:tabs>
              <w:ind w:right="122"/>
              <w:jc w:val="center"/>
              <w:rPr>
                <w:rFonts w:ascii="Courier New" w:hAnsi="Courier New" w:cs="Courier New"/>
              </w:rPr>
            </w:pPr>
          </w:p>
          <w:p w14:paraId="4B78FE7F" w14:textId="77777777" w:rsidR="00343A97" w:rsidRPr="00906C4A" w:rsidRDefault="00343A97" w:rsidP="002529CC">
            <w:pPr>
              <w:tabs>
                <w:tab w:val="left" w:pos="1500"/>
              </w:tabs>
              <w:ind w:right="122"/>
              <w:jc w:val="center"/>
              <w:rPr>
                <w:rFonts w:ascii="Courier New" w:hAnsi="Courier New" w:cs="Courier New"/>
              </w:rPr>
            </w:pPr>
          </w:p>
          <w:p w14:paraId="7BC83815" w14:textId="77777777" w:rsidR="00343A97" w:rsidRPr="00906C4A" w:rsidRDefault="00343A97" w:rsidP="002529CC">
            <w:pPr>
              <w:tabs>
                <w:tab w:val="left" w:pos="1500"/>
              </w:tabs>
              <w:ind w:right="122"/>
              <w:jc w:val="center"/>
              <w:rPr>
                <w:rFonts w:ascii="Courier New" w:hAnsi="Courier New" w:cs="Courier New"/>
              </w:rPr>
            </w:pPr>
          </w:p>
          <w:p w14:paraId="4B1C77B0" w14:textId="77777777" w:rsidR="00343A97" w:rsidRPr="009B71B2" w:rsidRDefault="00343A97" w:rsidP="009B71B2">
            <w:pPr>
              <w:tabs>
                <w:tab w:val="left" w:pos="1500"/>
              </w:tabs>
              <w:ind w:right="122"/>
              <w:rPr>
                <w:rFonts w:ascii="Courier New" w:hAnsi="Courier New" w:cs="Courier New"/>
                <w:lang w:val="en-US"/>
              </w:rPr>
            </w:pPr>
          </w:p>
          <w:p w14:paraId="1E2870BC" w14:textId="049D6235" w:rsidR="00343A97" w:rsidRPr="00906C4A" w:rsidRDefault="000C2613" w:rsidP="002529CC">
            <w:pPr>
              <w:tabs>
                <w:tab w:val="left" w:pos="1500"/>
              </w:tabs>
              <w:ind w:right="122"/>
              <w:jc w:val="center"/>
              <w:rPr>
                <w:rFonts w:ascii="Courier New" w:hAnsi="Courier New" w:cs="Courier New"/>
                <w:b/>
              </w:rPr>
            </w:pPr>
            <w:r>
              <w:rPr>
                <w:rFonts w:ascii="Courier New" w:hAnsi="Courier New" w:cs="Courier New"/>
                <w:b/>
              </w:rPr>
              <w:t>{{</w:t>
            </w:r>
            <w:r w:rsidRPr="000C2613">
              <w:rPr>
                <w:rFonts w:ascii="Courier New" w:hAnsi="Courier New" w:cs="Courier New"/>
                <w:b/>
              </w:rPr>
              <w:t>nama_debitur</w:t>
            </w:r>
            <w:r>
              <w:rPr>
                <w:rFonts w:ascii="Courier New" w:hAnsi="Courier New" w:cs="Courier New"/>
                <w:b/>
              </w:rPr>
              <w:t>}}</w:t>
            </w:r>
          </w:p>
        </w:tc>
        <w:tc>
          <w:tcPr>
            <w:tcW w:w="5058" w:type="dxa"/>
            <w:shd w:val="clear" w:color="auto" w:fill="auto"/>
          </w:tcPr>
          <w:p w14:paraId="10798EF4"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226DD207"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6A1F1089" w14:textId="77777777" w:rsidR="00343A97" w:rsidRPr="00906C4A" w:rsidRDefault="00343A97" w:rsidP="002529CC">
            <w:pPr>
              <w:tabs>
                <w:tab w:val="left" w:pos="1500"/>
              </w:tabs>
              <w:ind w:right="122"/>
              <w:jc w:val="center"/>
              <w:rPr>
                <w:rFonts w:ascii="Courier New" w:hAnsi="Courier New" w:cs="Courier New"/>
              </w:rPr>
            </w:pPr>
          </w:p>
          <w:p w14:paraId="44CA483D" w14:textId="77777777" w:rsidR="00343A97" w:rsidRPr="00906C4A" w:rsidRDefault="00343A97" w:rsidP="002529CC">
            <w:pPr>
              <w:tabs>
                <w:tab w:val="left" w:pos="1500"/>
              </w:tabs>
              <w:ind w:right="122"/>
              <w:jc w:val="center"/>
              <w:rPr>
                <w:rFonts w:ascii="Courier New" w:hAnsi="Courier New" w:cs="Courier New"/>
              </w:rPr>
            </w:pPr>
          </w:p>
          <w:p w14:paraId="1F42184A" w14:textId="77777777" w:rsidR="00343A97" w:rsidRPr="00906C4A" w:rsidRDefault="00343A97" w:rsidP="002529CC">
            <w:pPr>
              <w:tabs>
                <w:tab w:val="left" w:pos="1500"/>
              </w:tabs>
              <w:ind w:right="122"/>
              <w:jc w:val="center"/>
              <w:rPr>
                <w:rFonts w:ascii="Courier New" w:hAnsi="Courier New" w:cs="Courier New"/>
              </w:rPr>
            </w:pPr>
          </w:p>
          <w:p w14:paraId="45AA9757" w14:textId="77777777" w:rsidR="00343A97" w:rsidRPr="009B71B2" w:rsidRDefault="00343A97" w:rsidP="009B71B2">
            <w:pPr>
              <w:tabs>
                <w:tab w:val="left" w:pos="1500"/>
              </w:tabs>
              <w:ind w:right="122"/>
              <w:rPr>
                <w:rFonts w:ascii="Courier New" w:hAnsi="Courier New" w:cs="Courier New"/>
                <w:lang w:val="en-US"/>
              </w:rPr>
            </w:pPr>
          </w:p>
          <w:p w14:paraId="3C7CB0E2"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45A5602C"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74674F20" w14:textId="77777777" w:rsidR="00763F5D" w:rsidRDefault="00CC45E6" w:rsidP="00CB2ECE">
      <w:pPr>
        <w:tabs>
          <w:tab w:val="left" w:pos="1500"/>
        </w:tabs>
        <w:jc w:val="right"/>
      </w:pPr>
      <w:r>
        <w:rPr>
          <w:b/>
          <w:lang w:val="sv-SE"/>
        </w:rPr>
        <w:tab/>
      </w:r>
      <w:r>
        <w:rPr>
          <w:b/>
          <w:lang w:val="sv-SE"/>
        </w:rPr>
        <w:tab/>
      </w:r>
      <w:r>
        <w:rPr>
          <w:b/>
          <w:lang w:val="sv-SE"/>
        </w:rPr>
        <w:tab/>
      </w:r>
    </w:p>
    <w:p w14:paraId="3A5361FB" w14:textId="77777777" w:rsidR="00CB2ECE" w:rsidRDefault="00CB2ECE" w:rsidP="00CB2ECE">
      <w:pPr>
        <w:tabs>
          <w:tab w:val="left" w:pos="1500"/>
        </w:tabs>
        <w:jc w:val="right"/>
        <w:rPr>
          <w:lang w:val="en-US"/>
        </w:rPr>
      </w:pPr>
    </w:p>
    <w:p w14:paraId="2BE2AEA1" w14:textId="77777777" w:rsidR="0055452B" w:rsidRPr="0055452B" w:rsidRDefault="0055452B" w:rsidP="00CB2ECE">
      <w:pPr>
        <w:tabs>
          <w:tab w:val="left" w:pos="1500"/>
        </w:tabs>
        <w:jc w:val="right"/>
        <w:rPr>
          <w:lang w:val="en-US"/>
        </w:rPr>
      </w:pPr>
    </w:p>
    <w:p w14:paraId="3252252A" w14:textId="77777777" w:rsidR="00763F5D" w:rsidRDefault="00763F5D" w:rsidP="003F6690">
      <w:pPr>
        <w:jc w:val="center"/>
        <w:rPr>
          <w:lang w:val="en-US"/>
        </w:rPr>
      </w:pPr>
    </w:p>
    <w:p w14:paraId="14688B76" w14:textId="77777777" w:rsidR="00874205" w:rsidRDefault="00874205" w:rsidP="003F6690">
      <w:pPr>
        <w:jc w:val="center"/>
        <w:rPr>
          <w:lang w:val="en-US"/>
        </w:rPr>
      </w:pPr>
    </w:p>
    <w:p w14:paraId="09BAE11F" w14:textId="77777777" w:rsidR="00874205" w:rsidRPr="00874205" w:rsidRDefault="00874205" w:rsidP="003F6690">
      <w:pPr>
        <w:jc w:val="center"/>
        <w:rPr>
          <w:lang w:val="en-US"/>
        </w:rPr>
      </w:pPr>
    </w:p>
    <w:p w14:paraId="615B1F07" w14:textId="77777777" w:rsidR="00763F5D" w:rsidRDefault="00763F5D" w:rsidP="003F6690">
      <w:pPr>
        <w:jc w:val="center"/>
      </w:pPr>
    </w:p>
    <w:p w14:paraId="7FC2354B" w14:textId="77777777" w:rsidR="00763F5D" w:rsidRPr="00763F5D" w:rsidRDefault="00763F5D" w:rsidP="003F6690">
      <w:pPr>
        <w:jc w:val="center"/>
      </w:pPr>
    </w:p>
    <w:p w14:paraId="588371B6" w14:textId="77777777" w:rsidR="003F1DC3" w:rsidRPr="003F1DC3" w:rsidRDefault="003F1DC3" w:rsidP="003F6690">
      <w:pPr>
        <w:jc w:val="center"/>
        <w:rPr>
          <w:lang w:val="en-US"/>
        </w:rPr>
      </w:pPr>
    </w:p>
    <w:p w14:paraId="45AE2982"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4FD3994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457B4AA0"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25EAB345" w14:textId="77777777" w:rsidR="003F6690" w:rsidRDefault="003F6690" w:rsidP="003F6690">
      <w:pPr>
        <w:pStyle w:val="Subtitle"/>
        <w:ind w:right="122"/>
        <w:rPr>
          <w:rFonts w:ascii="Courier New" w:hAnsi="Courier New" w:cs="Courier New"/>
          <w:szCs w:val="20"/>
        </w:rPr>
      </w:pPr>
    </w:p>
    <w:p w14:paraId="37EC1B0F" w14:textId="3D9ACB7F"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0C2613">
        <w:rPr>
          <w:rFonts w:ascii="Courier New" w:hAnsi="Courier New" w:cs="Courier New"/>
          <w:b/>
          <w:color w:val="0000CC"/>
          <w:lang w:val="en-US"/>
        </w:rPr>
        <w:t>{{</w:t>
      </w:r>
      <w:proofErr w:type="spellStart"/>
      <w:r w:rsidR="000C2613" w:rsidRPr="000C2613">
        <w:rPr>
          <w:rFonts w:ascii="Courier New" w:hAnsi="Courier New" w:cs="Courier New"/>
          <w:b/>
          <w:color w:val="0000CC"/>
          <w:lang w:val="en-US"/>
        </w:rPr>
        <w:t>nama_debitur</w:t>
      </w:r>
      <w:proofErr w:type="spellEnd"/>
      <w:r w:rsidR="000C2613">
        <w:rPr>
          <w:rFonts w:ascii="Courier New" w:hAnsi="Courier New" w:cs="Courier New"/>
          <w:b/>
          <w:color w:val="0000CC"/>
          <w:lang w:val="en-US"/>
        </w:rPr>
        <w:t>}}</w:t>
      </w:r>
      <w:r w:rsidR="000C2613" w:rsidRPr="000C2613">
        <w:rPr>
          <w:rFonts w:ascii="Courier New" w:hAnsi="Courier New" w:cs="Courier New"/>
          <w:b/>
          <w:color w:val="0000CC"/>
          <w:lang w:val="en-US"/>
        </w:rPr>
        <w:t xml:space="preserve"> </w:t>
      </w:r>
      <w:r>
        <w:rPr>
          <w:rFonts w:ascii="Courier New" w:hAnsi="Courier New" w:cs="Courier New"/>
          <w:lang w:val="it-IT"/>
        </w:rPr>
        <w:t>berupa:</w:t>
      </w:r>
    </w:p>
    <w:p w14:paraId="77D6E2BE"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77EAF510"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09C57A21" w14:textId="5520F61E"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0C2613">
              <w:rPr>
                <w:color w:val="0000CC"/>
                <w:lang w:val="en-US"/>
              </w:rPr>
              <w:t>{{</w:t>
            </w:r>
            <w:proofErr w:type="spellStart"/>
            <w:r w:rsidR="000C2613" w:rsidRPr="000C2613">
              <w:rPr>
                <w:color w:val="0000CC"/>
                <w:lang w:val="en-US"/>
              </w:rPr>
              <w:t>nomor_surat</w:t>
            </w:r>
            <w:proofErr w:type="spellEnd"/>
            <w:r w:rsidR="000C2613">
              <w:rPr>
                <w:color w:val="0000CC"/>
                <w:lang w:val="en-US"/>
              </w:rPr>
              <w:t>}}</w:t>
            </w:r>
            <w:r w:rsidR="00BB5A14">
              <w:t xml:space="preserve"> </w:t>
            </w:r>
            <w:r w:rsidR="006B2D0D">
              <w:t>PK</w:t>
            </w:r>
            <w:r w:rsidR="00B42FCE">
              <w:t>KMSM</w:t>
            </w:r>
            <w:r w:rsidRPr="0098749A">
              <w:rPr>
                <w:rFonts w:ascii="Courier New" w:hAnsi="Courier New" w:cs="Courier New"/>
                <w:lang w:val="sv-SE"/>
              </w:rPr>
              <w:t xml:space="preserve">  </w:t>
            </w:r>
          </w:p>
        </w:tc>
      </w:tr>
      <w:tr w:rsidR="003F6690" w14:paraId="21FF77F5" w14:textId="77777777" w:rsidTr="003F6690">
        <w:trPr>
          <w:trHeight w:val="374"/>
        </w:trPr>
        <w:tc>
          <w:tcPr>
            <w:tcW w:w="9315" w:type="dxa"/>
            <w:tcBorders>
              <w:left w:val="single" w:sz="4" w:space="0" w:color="000000"/>
              <w:bottom w:val="single" w:sz="4" w:space="0" w:color="000000"/>
              <w:right w:val="single" w:sz="4" w:space="0" w:color="000000"/>
            </w:tcBorders>
          </w:tcPr>
          <w:p w14:paraId="0BC8660B"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6B8B1FD2" w14:textId="77777777" w:rsidTr="003F6690">
        <w:trPr>
          <w:trHeight w:val="374"/>
        </w:trPr>
        <w:tc>
          <w:tcPr>
            <w:tcW w:w="9315" w:type="dxa"/>
            <w:tcBorders>
              <w:left w:val="single" w:sz="4" w:space="0" w:color="000000"/>
              <w:bottom w:val="single" w:sz="4" w:space="0" w:color="000000"/>
              <w:right w:val="single" w:sz="4" w:space="0" w:color="000000"/>
            </w:tcBorders>
          </w:tcPr>
          <w:p w14:paraId="60A9C22D"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5A528CA9" w14:textId="77777777" w:rsidTr="003F6690">
        <w:trPr>
          <w:trHeight w:val="374"/>
        </w:trPr>
        <w:tc>
          <w:tcPr>
            <w:tcW w:w="9315" w:type="dxa"/>
            <w:tcBorders>
              <w:left w:val="single" w:sz="4" w:space="0" w:color="000000"/>
              <w:bottom w:val="single" w:sz="4" w:space="0" w:color="000000"/>
              <w:right w:val="single" w:sz="4" w:space="0" w:color="000000"/>
            </w:tcBorders>
          </w:tcPr>
          <w:p w14:paraId="5350B59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2BEB1B71" w14:textId="77777777" w:rsidR="003F6690" w:rsidRDefault="003F6690" w:rsidP="003F6690">
      <w:pPr>
        <w:ind w:right="122"/>
      </w:pPr>
    </w:p>
    <w:p w14:paraId="7588950A"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13CA9C6B" w14:textId="77777777" w:rsidR="003F6690" w:rsidRDefault="003F6690" w:rsidP="003F6690">
      <w:pPr>
        <w:tabs>
          <w:tab w:val="left" w:pos="1500"/>
        </w:tabs>
        <w:ind w:right="122"/>
        <w:jc w:val="both"/>
        <w:rPr>
          <w:rFonts w:ascii="Courier New" w:hAnsi="Courier New" w:cs="Courier New"/>
          <w:lang w:val="sv-SE"/>
        </w:rPr>
      </w:pPr>
    </w:p>
    <w:p w14:paraId="5EDF6B0B" w14:textId="44EAE099"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0C2613">
        <w:rPr>
          <w:rFonts w:ascii="Courier New" w:hAnsi="Courier New" w:cs="Courier New"/>
          <w:color w:val="0000CC"/>
          <w:lang w:val="it-IT"/>
        </w:rPr>
        <w:t>{{</w:t>
      </w:r>
      <w:r w:rsidR="000C2613" w:rsidRPr="000C2613">
        <w:rPr>
          <w:rFonts w:ascii="Courier New" w:hAnsi="Courier New" w:cs="Courier New"/>
          <w:color w:val="0000CC"/>
          <w:lang w:val="it-IT"/>
        </w:rPr>
        <w:t>tanggal_surat_persetujuan_kredit</w:t>
      </w:r>
      <w:r w:rsidR="000C2613">
        <w:rPr>
          <w:rFonts w:ascii="Courier New" w:hAnsi="Courier New" w:cs="Courier New"/>
          <w:color w:val="0000CC"/>
          <w:lang w:val="it-IT"/>
        </w:rPr>
        <w:t>}}</w:t>
      </w:r>
    </w:p>
    <w:p w14:paraId="3C1A6B59"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46083BCB" w14:textId="77777777" w:rsidTr="002529CC">
        <w:tc>
          <w:tcPr>
            <w:tcW w:w="5058" w:type="dxa"/>
            <w:shd w:val="clear" w:color="auto" w:fill="auto"/>
          </w:tcPr>
          <w:p w14:paraId="5C9513D1"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5E2614A3"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5F297A4" w14:textId="77777777" w:rsidR="00343A97" w:rsidRPr="00906C4A" w:rsidRDefault="00343A97" w:rsidP="002529CC">
            <w:pPr>
              <w:jc w:val="center"/>
              <w:rPr>
                <w:rFonts w:ascii="Courier New" w:hAnsi="Courier New" w:cs="Courier New"/>
              </w:rPr>
            </w:pPr>
          </w:p>
          <w:p w14:paraId="76B05407" w14:textId="77777777" w:rsidR="00343A97" w:rsidRPr="00906C4A" w:rsidRDefault="00343A97" w:rsidP="002529CC">
            <w:pPr>
              <w:jc w:val="center"/>
              <w:rPr>
                <w:rFonts w:ascii="Courier New" w:hAnsi="Courier New" w:cs="Courier New"/>
              </w:rPr>
            </w:pPr>
          </w:p>
          <w:p w14:paraId="65948EA5" w14:textId="77777777" w:rsidR="00343A97" w:rsidRPr="00906C4A" w:rsidRDefault="00343A97" w:rsidP="002529CC">
            <w:pPr>
              <w:jc w:val="center"/>
              <w:rPr>
                <w:rFonts w:ascii="Courier New" w:hAnsi="Courier New" w:cs="Courier New"/>
              </w:rPr>
            </w:pPr>
          </w:p>
          <w:p w14:paraId="0F3144C2" w14:textId="77777777" w:rsidR="00343A97" w:rsidRPr="00906C4A" w:rsidRDefault="00343A97" w:rsidP="002529CC">
            <w:pPr>
              <w:jc w:val="center"/>
              <w:rPr>
                <w:rFonts w:ascii="Courier New" w:hAnsi="Courier New" w:cs="Courier New"/>
              </w:rPr>
            </w:pPr>
          </w:p>
          <w:p w14:paraId="702780C5" w14:textId="77777777" w:rsidR="00343A97" w:rsidRPr="00906C4A" w:rsidRDefault="00343A97" w:rsidP="002529CC">
            <w:pPr>
              <w:jc w:val="center"/>
              <w:rPr>
                <w:rFonts w:ascii="Courier New" w:hAnsi="Courier New" w:cs="Courier New"/>
              </w:rPr>
            </w:pPr>
          </w:p>
          <w:p w14:paraId="3683EB8B" w14:textId="77777777" w:rsidR="00343A97" w:rsidRPr="00906C4A" w:rsidRDefault="00343A97" w:rsidP="002529CC">
            <w:pPr>
              <w:jc w:val="center"/>
              <w:rPr>
                <w:rFonts w:ascii="Courier New" w:hAnsi="Courier New" w:cs="Courier New"/>
              </w:rPr>
            </w:pPr>
          </w:p>
          <w:p w14:paraId="7DF01593"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E789FAF"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7493035E" w14:textId="77777777" w:rsidR="00343A97" w:rsidRPr="00906C4A" w:rsidRDefault="00343A97" w:rsidP="002529CC">
            <w:pPr>
              <w:jc w:val="center"/>
              <w:rPr>
                <w:rFonts w:ascii="Courier New" w:hAnsi="Courier New" w:cs="Courier New"/>
              </w:rPr>
            </w:pPr>
          </w:p>
          <w:p w14:paraId="46F524A9" w14:textId="77777777" w:rsidR="00343A97" w:rsidRPr="00906C4A" w:rsidRDefault="00343A97" w:rsidP="002529CC">
            <w:pPr>
              <w:jc w:val="center"/>
              <w:rPr>
                <w:rFonts w:ascii="Courier New" w:hAnsi="Courier New" w:cs="Courier New"/>
              </w:rPr>
            </w:pPr>
          </w:p>
          <w:p w14:paraId="458C3672" w14:textId="77777777" w:rsidR="00343A97" w:rsidRPr="00906C4A" w:rsidRDefault="00343A97" w:rsidP="002529CC">
            <w:pPr>
              <w:jc w:val="center"/>
              <w:rPr>
                <w:rFonts w:ascii="Courier New" w:hAnsi="Courier New" w:cs="Courier New"/>
              </w:rPr>
            </w:pPr>
          </w:p>
          <w:p w14:paraId="2F117F18" w14:textId="77777777" w:rsidR="00343A97" w:rsidRPr="00906C4A" w:rsidRDefault="00343A97" w:rsidP="002529CC">
            <w:pPr>
              <w:jc w:val="center"/>
              <w:rPr>
                <w:rFonts w:ascii="Courier New" w:hAnsi="Courier New" w:cs="Courier New"/>
              </w:rPr>
            </w:pPr>
          </w:p>
          <w:p w14:paraId="4D4580BA" w14:textId="77777777" w:rsidR="00343A97" w:rsidRPr="00906C4A" w:rsidRDefault="00343A97" w:rsidP="002529CC">
            <w:pPr>
              <w:jc w:val="center"/>
              <w:rPr>
                <w:rFonts w:ascii="Courier New" w:hAnsi="Courier New" w:cs="Courier New"/>
              </w:rPr>
            </w:pPr>
          </w:p>
          <w:p w14:paraId="7E684492" w14:textId="77777777" w:rsidR="00343A97" w:rsidRPr="00906C4A" w:rsidRDefault="00343A97" w:rsidP="002529CC">
            <w:pPr>
              <w:jc w:val="center"/>
              <w:rPr>
                <w:rFonts w:ascii="Courier New" w:hAnsi="Courier New" w:cs="Courier New"/>
              </w:rPr>
            </w:pPr>
          </w:p>
          <w:p w14:paraId="011B8F8D" w14:textId="77777777" w:rsidR="00343A97" w:rsidRPr="00906C4A" w:rsidRDefault="00343A97" w:rsidP="002529CC">
            <w:pPr>
              <w:jc w:val="center"/>
              <w:rPr>
                <w:rFonts w:ascii="Courier New" w:hAnsi="Courier New" w:cs="Courier New"/>
              </w:rPr>
            </w:pPr>
          </w:p>
          <w:p w14:paraId="195EC71A" w14:textId="76B11239" w:rsidR="00343A97" w:rsidRPr="00555794" w:rsidRDefault="000C2613" w:rsidP="002529CC">
            <w:pPr>
              <w:jc w:val="center"/>
              <w:rPr>
                <w:rFonts w:ascii="Courier New" w:hAnsi="Courier New" w:cs="Courier New"/>
                <w:b/>
                <w:bCs/>
                <w:color w:val="0000CC"/>
              </w:rPr>
            </w:pPr>
            <w:r>
              <w:rPr>
                <w:rFonts w:ascii="Courier New" w:hAnsi="Courier New" w:cs="Courier New"/>
                <w:b/>
                <w:bCs/>
                <w:color w:val="0000CC"/>
                <w:lang w:val="en-US"/>
              </w:rPr>
              <w:t>{{</w:t>
            </w:r>
            <w:proofErr w:type="spellStart"/>
            <w:r w:rsidRPr="000C2613">
              <w:rPr>
                <w:rFonts w:ascii="Courier New" w:hAnsi="Courier New" w:cs="Courier New"/>
                <w:b/>
                <w:bCs/>
                <w:color w:val="0000CC"/>
                <w:lang w:val="en-US"/>
              </w:rPr>
              <w:t>nama_debitur</w:t>
            </w:r>
            <w:proofErr w:type="spellEnd"/>
            <w:r>
              <w:rPr>
                <w:rFonts w:ascii="Courier New" w:hAnsi="Courier New" w:cs="Courier New"/>
                <w:b/>
                <w:bCs/>
                <w:color w:val="0000CC"/>
                <w:lang w:val="en-US"/>
              </w:rPr>
              <w:t>}}</w:t>
            </w:r>
          </w:p>
          <w:p w14:paraId="6408F0BC"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44EAB4A9" w14:textId="77777777" w:rsidR="003F6690" w:rsidRDefault="003F6690" w:rsidP="003F6690">
      <w:pPr>
        <w:jc w:val="both"/>
        <w:rPr>
          <w:rFonts w:ascii="Palatino Linotype" w:hAnsi="Palatino Linotype"/>
          <w:lang w:val="sv-SE"/>
        </w:rPr>
      </w:pPr>
    </w:p>
    <w:p w14:paraId="7B219008" w14:textId="77777777" w:rsidR="003F6690" w:rsidRDefault="003F6690">
      <w:pPr>
        <w:jc w:val="both"/>
        <w:rPr>
          <w:lang w:val="en-US"/>
        </w:rPr>
      </w:pPr>
    </w:p>
    <w:p w14:paraId="519F7E8A" w14:textId="77777777" w:rsidR="003F1DC3" w:rsidRDefault="003F1DC3">
      <w:pPr>
        <w:jc w:val="both"/>
        <w:rPr>
          <w:lang w:val="en-US"/>
        </w:rPr>
      </w:pPr>
    </w:p>
    <w:p w14:paraId="6EC642E1" w14:textId="77777777" w:rsidR="003F1DC3" w:rsidRDefault="003F1DC3">
      <w:pPr>
        <w:jc w:val="both"/>
        <w:rPr>
          <w:lang w:val="en-US"/>
        </w:rPr>
      </w:pPr>
    </w:p>
    <w:p w14:paraId="4700AE45" w14:textId="77777777" w:rsidR="003F1DC3" w:rsidRDefault="003F1DC3">
      <w:pPr>
        <w:jc w:val="both"/>
        <w:rPr>
          <w:lang w:val="en-US"/>
        </w:rPr>
      </w:pPr>
    </w:p>
    <w:p w14:paraId="002A62B7" w14:textId="77777777" w:rsidR="003F1DC3" w:rsidRDefault="003F1DC3">
      <w:pPr>
        <w:jc w:val="both"/>
        <w:rPr>
          <w:lang w:val="en-US"/>
        </w:rPr>
      </w:pPr>
    </w:p>
    <w:p w14:paraId="7519AB31" w14:textId="77777777" w:rsidR="003F1DC3" w:rsidRDefault="003F1DC3">
      <w:pPr>
        <w:jc w:val="both"/>
        <w:rPr>
          <w:lang w:val="en-US"/>
        </w:rPr>
      </w:pPr>
    </w:p>
    <w:p w14:paraId="74C97727" w14:textId="77777777" w:rsidR="003F1DC3" w:rsidRDefault="003F1DC3">
      <w:pPr>
        <w:jc w:val="both"/>
        <w:rPr>
          <w:lang w:val="en-US"/>
        </w:rPr>
      </w:pPr>
    </w:p>
    <w:p w14:paraId="6FED013C" w14:textId="77777777" w:rsidR="003F1DC3" w:rsidRDefault="003F1DC3">
      <w:pPr>
        <w:jc w:val="both"/>
        <w:rPr>
          <w:lang w:val="en-US"/>
        </w:rPr>
      </w:pPr>
    </w:p>
    <w:p w14:paraId="7255548D" w14:textId="77777777" w:rsidR="003F1DC3" w:rsidRDefault="003F1DC3">
      <w:pPr>
        <w:jc w:val="both"/>
        <w:rPr>
          <w:lang w:val="en-US"/>
        </w:rPr>
      </w:pPr>
    </w:p>
    <w:p w14:paraId="4E99ABDE" w14:textId="77777777" w:rsidR="003F1DC3" w:rsidRDefault="003F1DC3">
      <w:pPr>
        <w:jc w:val="both"/>
        <w:rPr>
          <w:lang w:val="en-US"/>
        </w:rPr>
      </w:pPr>
    </w:p>
    <w:p w14:paraId="78634D38" w14:textId="77777777" w:rsidR="003F1DC3" w:rsidRDefault="003F1DC3">
      <w:pPr>
        <w:jc w:val="both"/>
        <w:rPr>
          <w:lang w:val="en-US"/>
        </w:rPr>
      </w:pPr>
    </w:p>
    <w:p w14:paraId="14965AED" w14:textId="77777777" w:rsidR="003F1DC3" w:rsidRDefault="003F1DC3">
      <w:pPr>
        <w:jc w:val="both"/>
        <w:rPr>
          <w:lang w:val="en-US"/>
        </w:rPr>
      </w:pPr>
    </w:p>
    <w:p w14:paraId="672AFA0E" w14:textId="77777777" w:rsidR="003F1DC3" w:rsidRDefault="003F1DC3">
      <w:pPr>
        <w:jc w:val="both"/>
        <w:rPr>
          <w:lang w:val="en-US"/>
        </w:rPr>
      </w:pPr>
    </w:p>
    <w:p w14:paraId="76C7E19F" w14:textId="77777777" w:rsidR="003F1DC3" w:rsidRDefault="003F1DC3">
      <w:pPr>
        <w:jc w:val="both"/>
        <w:rPr>
          <w:lang w:val="en-US"/>
        </w:rPr>
      </w:pPr>
    </w:p>
    <w:p w14:paraId="6D27783C" w14:textId="77777777" w:rsidR="003F1DC3" w:rsidRDefault="003F1DC3">
      <w:pPr>
        <w:jc w:val="both"/>
        <w:rPr>
          <w:lang w:val="en-US"/>
        </w:rPr>
      </w:pPr>
    </w:p>
    <w:p w14:paraId="1E3C9028" w14:textId="77777777" w:rsidR="003F1DC3" w:rsidRPr="00343A97" w:rsidRDefault="003F1DC3">
      <w:pPr>
        <w:jc w:val="both"/>
      </w:pPr>
    </w:p>
    <w:p w14:paraId="147319D6" w14:textId="77777777" w:rsidR="003F1DC3" w:rsidRDefault="003F1DC3">
      <w:pPr>
        <w:jc w:val="both"/>
      </w:pPr>
    </w:p>
    <w:p w14:paraId="1EB2EF46" w14:textId="77777777" w:rsidR="00B72C16" w:rsidRDefault="00B72C16">
      <w:pPr>
        <w:jc w:val="both"/>
      </w:pPr>
    </w:p>
    <w:p w14:paraId="519223AD" w14:textId="77777777" w:rsidR="00B72C16" w:rsidRDefault="00B72C16">
      <w:pPr>
        <w:jc w:val="both"/>
      </w:pPr>
    </w:p>
    <w:p w14:paraId="6E6F761E" w14:textId="77777777" w:rsidR="00B72C16" w:rsidRPr="00B72C16" w:rsidRDefault="00B72C16">
      <w:pPr>
        <w:jc w:val="both"/>
      </w:pPr>
    </w:p>
    <w:p w14:paraId="451347AC" w14:textId="77777777" w:rsidR="00CB2ECE" w:rsidRDefault="00CB2ECE">
      <w:pPr>
        <w:jc w:val="both"/>
      </w:pPr>
    </w:p>
    <w:p w14:paraId="0FB1652F" w14:textId="77777777" w:rsidR="003F1DC3" w:rsidRDefault="003F1DC3" w:rsidP="003F1DC3">
      <w:pPr>
        <w:spacing w:line="360" w:lineRule="auto"/>
        <w:jc w:val="center"/>
        <w:rPr>
          <w:b/>
          <w:sz w:val="28"/>
          <w:szCs w:val="28"/>
        </w:rPr>
      </w:pPr>
      <w:r w:rsidRPr="009F66B1">
        <w:rPr>
          <w:b/>
          <w:sz w:val="28"/>
          <w:szCs w:val="28"/>
        </w:rPr>
        <w:t>SURAT PERNYATAAN</w:t>
      </w:r>
    </w:p>
    <w:p w14:paraId="23836B6E" w14:textId="77777777" w:rsidR="003F1DC3" w:rsidRPr="00CE503B" w:rsidRDefault="003F1DC3" w:rsidP="003F1DC3">
      <w:pPr>
        <w:spacing w:line="360" w:lineRule="auto"/>
        <w:jc w:val="center"/>
        <w:rPr>
          <w:b/>
          <w:sz w:val="28"/>
          <w:szCs w:val="28"/>
          <w:lang w:val="en-US"/>
        </w:rPr>
      </w:pPr>
    </w:p>
    <w:p w14:paraId="03BD2D03" w14:textId="77777777" w:rsidR="003F1DC3" w:rsidRDefault="003F1DC3" w:rsidP="003F1DC3">
      <w:pPr>
        <w:spacing w:line="360" w:lineRule="auto"/>
        <w:jc w:val="both"/>
        <w:rPr>
          <w:lang w:val="en-US"/>
        </w:rPr>
      </w:pPr>
      <w:r>
        <w:t>Yang bertanda tangan di bawah ini :</w:t>
      </w:r>
    </w:p>
    <w:p w14:paraId="0B747B99" w14:textId="77777777" w:rsidR="003F1DC3" w:rsidRPr="00CE503B" w:rsidRDefault="003F1DC3" w:rsidP="003F1DC3">
      <w:pPr>
        <w:spacing w:line="360" w:lineRule="auto"/>
        <w:jc w:val="both"/>
        <w:rPr>
          <w:lang w:val="en-US"/>
        </w:rPr>
      </w:pPr>
    </w:p>
    <w:p w14:paraId="0EB65635" w14:textId="3D0D157C" w:rsidR="00BB5A14" w:rsidRDefault="003F1DC3" w:rsidP="003F1DC3">
      <w:pPr>
        <w:tabs>
          <w:tab w:val="left" w:pos="2160"/>
        </w:tabs>
        <w:spacing w:line="360" w:lineRule="auto"/>
        <w:ind w:left="360"/>
        <w:jc w:val="both"/>
        <w:rPr>
          <w:lang w:val="en-US"/>
        </w:rPr>
      </w:pPr>
      <w:r>
        <w:t xml:space="preserve">Nama </w:t>
      </w:r>
      <w:r>
        <w:tab/>
        <w:t>:</w:t>
      </w:r>
      <w:r>
        <w:rPr>
          <w:lang w:val="en-US"/>
        </w:rPr>
        <w:t xml:space="preserve"> </w:t>
      </w:r>
      <w:r w:rsidR="000C2613">
        <w:rPr>
          <w:color w:val="0000CC"/>
          <w:lang w:val="en-US"/>
        </w:rPr>
        <w:t>{{</w:t>
      </w:r>
      <w:proofErr w:type="spellStart"/>
      <w:r w:rsidR="000C2613" w:rsidRPr="000C2613">
        <w:rPr>
          <w:color w:val="0000CC"/>
          <w:lang w:val="en-US"/>
        </w:rPr>
        <w:t>nama_debitur</w:t>
      </w:r>
      <w:proofErr w:type="spellEnd"/>
      <w:r w:rsidR="000C2613">
        <w:rPr>
          <w:color w:val="0000CC"/>
          <w:lang w:val="en-US"/>
        </w:rPr>
        <w:t>}}</w:t>
      </w:r>
    </w:p>
    <w:p w14:paraId="0415D685" w14:textId="3D99CF9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0C2613">
        <w:rPr>
          <w:rFonts w:ascii="Arial" w:hAnsi="Arial"/>
          <w:color w:val="0000CC"/>
          <w:sz w:val="20"/>
          <w:szCs w:val="16"/>
          <w:lang w:val="en-US"/>
        </w:rPr>
        <w:t>{{</w:t>
      </w:r>
      <w:proofErr w:type="spellStart"/>
      <w:r w:rsidR="000C2613" w:rsidRPr="000C2613">
        <w:rPr>
          <w:rFonts w:ascii="Arial" w:hAnsi="Arial"/>
          <w:color w:val="0000CC"/>
          <w:sz w:val="20"/>
          <w:szCs w:val="16"/>
          <w:lang w:val="en-US"/>
        </w:rPr>
        <w:t>alamat_rumah_debitur</w:t>
      </w:r>
      <w:proofErr w:type="spellEnd"/>
      <w:r w:rsidR="000C2613">
        <w:rPr>
          <w:rFonts w:ascii="Arial" w:hAnsi="Arial"/>
          <w:color w:val="0000CC"/>
          <w:sz w:val="20"/>
          <w:szCs w:val="16"/>
          <w:lang w:val="en-US"/>
        </w:rPr>
        <w:t>}}</w:t>
      </w:r>
    </w:p>
    <w:p w14:paraId="54D366AF" w14:textId="13392201"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0C2613">
        <w:rPr>
          <w:color w:val="0000CC"/>
          <w:lang w:val="en-US"/>
        </w:rPr>
        <w:t>{{</w:t>
      </w:r>
      <w:proofErr w:type="spellStart"/>
      <w:r w:rsidR="000C2613" w:rsidRPr="000C2613">
        <w:rPr>
          <w:color w:val="0000CC"/>
          <w:lang w:val="en-US"/>
        </w:rPr>
        <w:t>pekerjaan_debitur</w:t>
      </w:r>
      <w:proofErr w:type="spellEnd"/>
      <w:r w:rsidR="000C2613">
        <w:rPr>
          <w:color w:val="0000CC"/>
          <w:lang w:val="en-US"/>
        </w:rPr>
        <w:t>}}</w:t>
      </w:r>
    </w:p>
    <w:p w14:paraId="4D173485" w14:textId="77777777" w:rsidR="003F1DC3" w:rsidRPr="00CE503B" w:rsidRDefault="003F1DC3" w:rsidP="003F1DC3">
      <w:pPr>
        <w:tabs>
          <w:tab w:val="left" w:pos="2160"/>
        </w:tabs>
        <w:spacing w:line="360" w:lineRule="auto"/>
        <w:ind w:left="360"/>
        <w:jc w:val="both"/>
        <w:rPr>
          <w:lang w:val="en-US"/>
        </w:rPr>
      </w:pPr>
    </w:p>
    <w:p w14:paraId="0E46B034"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48E28538" w14:textId="77777777" w:rsidR="003F1DC3" w:rsidRPr="00CE503B" w:rsidRDefault="003F1DC3" w:rsidP="003F1DC3">
      <w:pPr>
        <w:spacing w:line="360" w:lineRule="auto"/>
        <w:jc w:val="both"/>
        <w:rPr>
          <w:lang w:val="en-US"/>
        </w:rPr>
      </w:pPr>
    </w:p>
    <w:p w14:paraId="351D9660" w14:textId="77777777" w:rsidR="003F1DC3" w:rsidRPr="00343A97" w:rsidRDefault="003F1DC3" w:rsidP="003F1DC3">
      <w:pPr>
        <w:spacing w:line="360" w:lineRule="auto"/>
        <w:jc w:val="both"/>
      </w:pPr>
      <w:r>
        <w:t>Demikian pernyataan ini saya buat dengan sebenar – benarnya agar dapat di gunakan sebagai mana mestinya.</w:t>
      </w:r>
    </w:p>
    <w:p w14:paraId="4B1EC355" w14:textId="77777777" w:rsidR="003F1DC3" w:rsidRDefault="003F1DC3" w:rsidP="003F1DC3">
      <w:pPr>
        <w:spacing w:line="360" w:lineRule="auto"/>
        <w:jc w:val="both"/>
        <w:rPr>
          <w:lang w:val="en-US"/>
        </w:rPr>
      </w:pPr>
    </w:p>
    <w:p w14:paraId="76386147" w14:textId="77777777" w:rsidR="003F1DC3" w:rsidRPr="00CE503B" w:rsidRDefault="003F1DC3" w:rsidP="003F1DC3">
      <w:pPr>
        <w:spacing w:line="360" w:lineRule="auto"/>
        <w:jc w:val="both"/>
        <w:rPr>
          <w:lang w:val="en-US"/>
        </w:rPr>
      </w:pPr>
    </w:p>
    <w:p w14:paraId="6BF8D2FB"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1C4750C2" w14:textId="77777777" w:rsidTr="002529CC">
        <w:tc>
          <w:tcPr>
            <w:tcW w:w="5328" w:type="dxa"/>
            <w:shd w:val="clear" w:color="auto" w:fill="auto"/>
          </w:tcPr>
          <w:p w14:paraId="43C2E07E" w14:textId="77777777" w:rsidR="00343A97" w:rsidRPr="002529CC" w:rsidRDefault="00343A97" w:rsidP="002529CC">
            <w:pPr>
              <w:spacing w:line="360" w:lineRule="auto"/>
              <w:jc w:val="both"/>
              <w:rPr>
                <w:lang w:val="en-US"/>
              </w:rPr>
            </w:pPr>
          </w:p>
        </w:tc>
        <w:tc>
          <w:tcPr>
            <w:tcW w:w="5328" w:type="dxa"/>
            <w:shd w:val="clear" w:color="auto" w:fill="auto"/>
          </w:tcPr>
          <w:p w14:paraId="262B1E9D" w14:textId="0DA13293" w:rsidR="00343A97" w:rsidRDefault="00343A97" w:rsidP="002529CC">
            <w:pPr>
              <w:spacing w:line="360" w:lineRule="auto"/>
              <w:jc w:val="center"/>
            </w:pPr>
            <w:r>
              <w:t>Cirebon,</w:t>
            </w:r>
            <w:r w:rsidRPr="002529CC">
              <w:rPr>
                <w:lang w:val="en-US"/>
              </w:rPr>
              <w:t xml:space="preserve"> </w:t>
            </w:r>
            <w:r w:rsidR="000C2613">
              <w:rPr>
                <w:color w:val="0000CC"/>
                <w:lang w:val="en-US"/>
              </w:rPr>
              <w:t>{{</w:t>
            </w:r>
            <w:proofErr w:type="spellStart"/>
            <w:r w:rsidR="000C2613" w:rsidRPr="000C2613">
              <w:rPr>
                <w:color w:val="0000CC"/>
                <w:lang w:val="en-US"/>
              </w:rPr>
              <w:t>tanggal_surat_persetujuan_kredit</w:t>
            </w:r>
            <w:proofErr w:type="spellEnd"/>
            <w:r w:rsidR="000C2613">
              <w:rPr>
                <w:color w:val="0000CC"/>
                <w:lang w:val="en-US"/>
              </w:rPr>
              <w:t>}}</w:t>
            </w:r>
          </w:p>
          <w:p w14:paraId="5F422288" w14:textId="77777777" w:rsidR="00343A97" w:rsidRDefault="00343A97" w:rsidP="002529CC">
            <w:pPr>
              <w:spacing w:line="360" w:lineRule="auto"/>
              <w:jc w:val="center"/>
            </w:pPr>
          </w:p>
          <w:p w14:paraId="0733AFC6" w14:textId="77777777" w:rsidR="00343A97" w:rsidRDefault="00343A97" w:rsidP="002529CC">
            <w:pPr>
              <w:spacing w:line="360" w:lineRule="auto"/>
              <w:jc w:val="center"/>
            </w:pPr>
          </w:p>
          <w:p w14:paraId="64EAF5C6" w14:textId="77777777" w:rsidR="00343A97" w:rsidRDefault="00343A97" w:rsidP="002529CC">
            <w:pPr>
              <w:spacing w:line="360" w:lineRule="auto"/>
              <w:jc w:val="center"/>
            </w:pPr>
          </w:p>
          <w:p w14:paraId="24E3ABA3" w14:textId="56703872" w:rsidR="00343A97" w:rsidRPr="00555794" w:rsidRDefault="000C2613" w:rsidP="002529CC">
            <w:pPr>
              <w:jc w:val="center"/>
              <w:rPr>
                <w:b/>
                <w:color w:val="0000CC"/>
                <w:u w:val="single"/>
              </w:rPr>
            </w:pPr>
            <w:r>
              <w:rPr>
                <w:b/>
                <w:color w:val="0000CC"/>
                <w:u w:val="single"/>
                <w:lang w:val="en-US"/>
              </w:rPr>
              <w:t>{{</w:t>
            </w:r>
            <w:proofErr w:type="spellStart"/>
            <w:r w:rsidRPr="000C2613">
              <w:rPr>
                <w:b/>
                <w:color w:val="0000CC"/>
                <w:u w:val="single"/>
                <w:lang w:val="en-US"/>
              </w:rPr>
              <w:t>nama_debitur</w:t>
            </w:r>
            <w:proofErr w:type="spellEnd"/>
            <w:r>
              <w:rPr>
                <w:b/>
                <w:color w:val="0000CC"/>
                <w:u w:val="single"/>
                <w:lang w:val="en-US"/>
              </w:rPr>
              <w:t>}}</w:t>
            </w:r>
          </w:p>
          <w:p w14:paraId="4D3C459C" w14:textId="77777777" w:rsidR="00343A97" w:rsidRPr="00C76D64" w:rsidRDefault="00343A97" w:rsidP="002529CC">
            <w:pPr>
              <w:spacing w:line="360" w:lineRule="auto"/>
              <w:jc w:val="center"/>
            </w:pPr>
            <w:proofErr w:type="spellStart"/>
            <w:r w:rsidRPr="002529CC">
              <w:rPr>
                <w:sz w:val="18"/>
                <w:szCs w:val="18"/>
                <w:lang w:val="en-US"/>
              </w:rPr>
              <w:t>Debitur</w:t>
            </w:r>
            <w:proofErr w:type="spellEnd"/>
          </w:p>
        </w:tc>
      </w:tr>
    </w:tbl>
    <w:p w14:paraId="76F1E935" w14:textId="77777777" w:rsidR="003F1DC3" w:rsidRDefault="003F1DC3" w:rsidP="00343A97">
      <w:pPr>
        <w:spacing w:line="360" w:lineRule="auto"/>
        <w:jc w:val="both"/>
        <w:rPr>
          <w:b/>
          <w:sz w:val="20"/>
          <w:szCs w:val="20"/>
          <w:lang w:val="sv-SE"/>
        </w:rPr>
      </w:pPr>
    </w:p>
    <w:p w14:paraId="398C8214" w14:textId="77777777" w:rsidR="003F1DC3" w:rsidRDefault="003F1DC3" w:rsidP="003F1DC3">
      <w:pPr>
        <w:jc w:val="both"/>
        <w:rPr>
          <w:rFonts w:ascii="Palatino Linotype" w:hAnsi="Palatino Linotype"/>
          <w:lang w:val="sv-SE"/>
        </w:rPr>
      </w:pPr>
    </w:p>
    <w:p w14:paraId="5E66FB6D" w14:textId="77777777" w:rsidR="003F1DC3" w:rsidRDefault="003F1DC3" w:rsidP="003F1DC3">
      <w:pPr>
        <w:jc w:val="both"/>
        <w:rPr>
          <w:rFonts w:ascii="Palatino Linotype" w:hAnsi="Palatino Linotype"/>
          <w:lang w:val="sv-SE"/>
        </w:rPr>
      </w:pPr>
    </w:p>
    <w:p w14:paraId="2FC86D59" w14:textId="77777777" w:rsidR="003F1DC3" w:rsidRDefault="003F1DC3" w:rsidP="003F1DC3">
      <w:pPr>
        <w:jc w:val="both"/>
        <w:rPr>
          <w:rFonts w:ascii="Palatino Linotype" w:hAnsi="Palatino Linotype"/>
        </w:rPr>
      </w:pPr>
    </w:p>
    <w:p w14:paraId="3717C6A0" w14:textId="77777777" w:rsidR="00DC3088" w:rsidRDefault="00DC3088" w:rsidP="003F1DC3">
      <w:pPr>
        <w:jc w:val="both"/>
        <w:rPr>
          <w:rFonts w:ascii="Palatino Linotype" w:hAnsi="Palatino Linotype"/>
        </w:rPr>
      </w:pPr>
    </w:p>
    <w:p w14:paraId="262BB30E" w14:textId="77777777" w:rsidR="00DC3088" w:rsidRDefault="00DC3088" w:rsidP="003F1DC3">
      <w:pPr>
        <w:jc w:val="both"/>
        <w:rPr>
          <w:rFonts w:ascii="Palatino Linotype" w:hAnsi="Palatino Linotype"/>
        </w:rPr>
      </w:pPr>
    </w:p>
    <w:p w14:paraId="7580EC23" w14:textId="77777777" w:rsidR="002F3CE6" w:rsidRDefault="002F3CE6" w:rsidP="003F1DC3">
      <w:pPr>
        <w:jc w:val="both"/>
        <w:rPr>
          <w:rFonts w:ascii="Palatino Linotype" w:hAnsi="Palatino Linotype"/>
        </w:rPr>
      </w:pPr>
    </w:p>
    <w:p w14:paraId="6DEFE290" w14:textId="77777777" w:rsidR="002F3CE6" w:rsidRDefault="002F3CE6" w:rsidP="003F1DC3">
      <w:pPr>
        <w:jc w:val="both"/>
        <w:rPr>
          <w:rFonts w:ascii="Palatino Linotype" w:hAnsi="Palatino Linotype"/>
        </w:rPr>
      </w:pPr>
    </w:p>
    <w:p w14:paraId="26D3A53A" w14:textId="77777777" w:rsidR="002F3CE6" w:rsidRDefault="002F3CE6" w:rsidP="003F1DC3">
      <w:pPr>
        <w:jc w:val="both"/>
        <w:rPr>
          <w:rFonts w:ascii="Palatino Linotype" w:hAnsi="Palatino Linotype"/>
        </w:rPr>
      </w:pPr>
    </w:p>
    <w:p w14:paraId="20765FBD" w14:textId="77777777" w:rsidR="002F3CE6" w:rsidRDefault="002F3CE6" w:rsidP="002F3CE6">
      <w:pPr>
        <w:jc w:val="center"/>
        <w:rPr>
          <w:rFonts w:ascii="Palatino Linotype" w:hAnsi="Palatino Linotype"/>
          <w:lang w:val="sv-SE"/>
        </w:rPr>
      </w:pPr>
      <w:r w:rsidRPr="001A3337">
        <w:rPr>
          <w:b/>
          <w:color w:val="000000"/>
          <w:u w:val="single"/>
        </w:rPr>
        <w:lastRenderedPageBreak/>
        <w:t>SURAT KUASA</w:t>
      </w:r>
    </w:p>
    <w:p w14:paraId="78439BF1" w14:textId="77777777" w:rsidR="002F3CE6" w:rsidRPr="001A3337" w:rsidRDefault="002F3CE6" w:rsidP="002F3CE6">
      <w:pPr>
        <w:tabs>
          <w:tab w:val="right" w:leader="hyphen" w:pos="9356"/>
        </w:tabs>
        <w:rPr>
          <w:b/>
          <w:color w:val="000000"/>
          <w:u w:val="single"/>
        </w:rPr>
      </w:pPr>
    </w:p>
    <w:p w14:paraId="54C254ED" w14:textId="77777777" w:rsidR="002F3CE6" w:rsidRPr="001A3337" w:rsidRDefault="002F3CE6" w:rsidP="002F3CE6">
      <w:pPr>
        <w:tabs>
          <w:tab w:val="right" w:leader="hyphen" w:pos="9360"/>
        </w:tabs>
        <w:jc w:val="both"/>
        <w:rPr>
          <w:color w:val="000000"/>
        </w:rPr>
      </w:pPr>
      <w:r w:rsidRPr="001A3337">
        <w:rPr>
          <w:color w:val="000000"/>
        </w:rPr>
        <w:t>- Yang bertandatangandibawahini :--------------------------------------------------------------------</w:t>
      </w:r>
    </w:p>
    <w:p w14:paraId="3E40E2FC" w14:textId="77777777" w:rsidR="002F3CE6" w:rsidRPr="001A3337" w:rsidRDefault="002F3CE6" w:rsidP="002F3CE6">
      <w:pPr>
        <w:tabs>
          <w:tab w:val="left" w:pos="187"/>
          <w:tab w:val="left" w:pos="561"/>
          <w:tab w:val="right" w:leader="hyphen" w:pos="9356"/>
        </w:tabs>
        <w:jc w:val="both"/>
        <w:rPr>
          <w:color w:val="000000"/>
        </w:rPr>
      </w:pPr>
    </w:p>
    <w:p w14:paraId="5A50C40C" w14:textId="0CCCB952" w:rsidR="002F3CE6" w:rsidRPr="00D97561" w:rsidRDefault="002F3CE6" w:rsidP="002F3CE6">
      <w:pPr>
        <w:ind w:left="1080"/>
        <w:jc w:val="both"/>
        <w:rPr>
          <w:color w:val="000000"/>
          <w:lang w:val="en-US"/>
        </w:rPr>
      </w:pPr>
      <w:r>
        <w:rPr>
          <w:color w:val="000000"/>
        </w:rPr>
        <w:t>Nama</w:t>
      </w:r>
      <w:r>
        <w:rPr>
          <w:color w:val="000000"/>
        </w:rPr>
        <w:tab/>
      </w:r>
      <w:r>
        <w:rPr>
          <w:color w:val="000000"/>
        </w:rPr>
        <w:tab/>
        <w:t xml:space="preserve">: </w:t>
      </w:r>
      <w:r w:rsidR="000C2613">
        <w:rPr>
          <w:color w:val="0000CC"/>
          <w:lang w:val="en-US"/>
        </w:rPr>
        <w:t>{{</w:t>
      </w:r>
      <w:proofErr w:type="spellStart"/>
      <w:r w:rsidR="000C2613" w:rsidRPr="000C2613">
        <w:rPr>
          <w:color w:val="0000CC"/>
          <w:lang w:val="en-US"/>
        </w:rPr>
        <w:t>nama_debitur</w:t>
      </w:r>
      <w:proofErr w:type="spellEnd"/>
      <w:r w:rsidR="000C2613">
        <w:rPr>
          <w:color w:val="0000CC"/>
          <w:lang w:val="en-US"/>
        </w:rPr>
        <w:t>}}</w:t>
      </w:r>
    </w:p>
    <w:p w14:paraId="677DECC7" w14:textId="6B17F4B6" w:rsidR="002F3CE6" w:rsidRPr="00D97561" w:rsidRDefault="002F3CE6" w:rsidP="002F3CE6">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7969DA">
        <w:rPr>
          <w:color w:val="0000CC"/>
          <w:lang w:val="en-US"/>
        </w:rPr>
        <w:t>{{</w:t>
      </w:r>
      <w:proofErr w:type="spellStart"/>
      <w:r w:rsidR="007969DA" w:rsidRPr="007969DA">
        <w:rPr>
          <w:color w:val="0000CC"/>
          <w:lang w:val="en-US"/>
        </w:rPr>
        <w:t>pekerjaan_debitur</w:t>
      </w:r>
      <w:proofErr w:type="spellEnd"/>
      <w:r w:rsidR="007969DA">
        <w:rPr>
          <w:color w:val="0000CC"/>
          <w:lang w:val="en-US"/>
        </w:rPr>
        <w:t>}}</w:t>
      </w:r>
    </w:p>
    <w:p w14:paraId="64F18820" w14:textId="56AB919B" w:rsidR="002F3CE6" w:rsidRPr="00D97561" w:rsidRDefault="002F3CE6" w:rsidP="002F3CE6">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7969DA">
        <w:rPr>
          <w:rFonts w:ascii="Arial" w:hAnsi="Arial"/>
          <w:color w:val="0000CC"/>
          <w:sz w:val="20"/>
          <w:szCs w:val="16"/>
          <w:lang w:val="en-US"/>
        </w:rPr>
        <w:t>{{</w:t>
      </w:r>
      <w:proofErr w:type="spellStart"/>
      <w:r w:rsidR="007969DA" w:rsidRPr="007969DA">
        <w:rPr>
          <w:rFonts w:ascii="Arial" w:hAnsi="Arial"/>
          <w:color w:val="0000CC"/>
          <w:sz w:val="20"/>
          <w:szCs w:val="16"/>
          <w:lang w:val="en-US"/>
        </w:rPr>
        <w:t>alamat_rumah_debitur</w:t>
      </w:r>
      <w:proofErr w:type="spellEnd"/>
      <w:r w:rsidR="007969DA">
        <w:rPr>
          <w:rFonts w:ascii="Arial" w:hAnsi="Arial"/>
          <w:color w:val="0000CC"/>
          <w:sz w:val="20"/>
          <w:szCs w:val="16"/>
          <w:lang w:val="en-US"/>
        </w:rPr>
        <w:t>}}</w:t>
      </w:r>
    </w:p>
    <w:p w14:paraId="21001ACE" w14:textId="2BF13367" w:rsidR="002F3CE6" w:rsidRPr="00A360BC" w:rsidRDefault="002F3CE6" w:rsidP="002F3CE6">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Pr="00EC45F1">
        <w:rPr>
          <w:color w:val="000000"/>
        </w:rPr>
        <w:t xml:space="preserve"> </w:t>
      </w:r>
      <w:r w:rsidR="007969DA">
        <w:rPr>
          <w:rFonts w:ascii="Arial" w:hAnsi="Arial"/>
          <w:color w:val="0000CC"/>
          <w:sz w:val="20"/>
          <w:szCs w:val="20"/>
          <w:lang w:val="en-US"/>
        </w:rPr>
        <w:t>{{</w:t>
      </w:r>
      <w:proofErr w:type="spellStart"/>
      <w:r w:rsidR="007969DA" w:rsidRPr="007969DA">
        <w:rPr>
          <w:rFonts w:ascii="Arial" w:hAnsi="Arial"/>
          <w:color w:val="0000CC"/>
          <w:sz w:val="20"/>
          <w:szCs w:val="20"/>
          <w:lang w:val="en-US"/>
        </w:rPr>
        <w:t>no_ktp_debitu</w:t>
      </w:r>
      <w:r w:rsidR="007969DA">
        <w:rPr>
          <w:rFonts w:ascii="Arial" w:hAnsi="Arial"/>
          <w:color w:val="0000CC"/>
          <w:sz w:val="20"/>
          <w:szCs w:val="20"/>
          <w:lang w:val="en-US"/>
        </w:rPr>
        <w:t>r</w:t>
      </w:r>
      <w:proofErr w:type="spellEnd"/>
      <w:r w:rsidR="007969DA">
        <w:rPr>
          <w:rFonts w:ascii="Arial" w:hAnsi="Arial"/>
          <w:color w:val="0000CC"/>
          <w:sz w:val="20"/>
          <w:szCs w:val="20"/>
          <w:lang w:val="en-US"/>
        </w:rPr>
        <w:t>}}</w:t>
      </w:r>
      <w:r>
        <w:rPr>
          <w:rFonts w:ascii="Arial" w:hAnsi="Arial"/>
          <w:color w:val="000000"/>
          <w:sz w:val="20"/>
          <w:szCs w:val="20"/>
        </w:rPr>
        <w:tab/>
      </w:r>
      <w:r>
        <w:rPr>
          <w:rFonts w:ascii="Arial" w:hAnsi="Arial"/>
          <w:color w:val="000000"/>
          <w:sz w:val="20"/>
          <w:szCs w:val="20"/>
        </w:rPr>
        <w:tab/>
      </w:r>
    </w:p>
    <w:p w14:paraId="1C1108E3" w14:textId="13AE6EA2" w:rsidR="002F3CE6" w:rsidRPr="00EC45F1" w:rsidRDefault="002F3CE6" w:rsidP="002F3CE6">
      <w:pPr>
        <w:ind w:left="2268" w:hanging="1188"/>
        <w:rPr>
          <w:color w:val="000000"/>
          <w:lang w:val="en-US"/>
        </w:rPr>
      </w:pPr>
      <w:r w:rsidRPr="00EC45F1">
        <w:rPr>
          <w:bCs/>
          <w:color w:val="000000"/>
        </w:rPr>
        <w:t>Jenis Kelamin</w:t>
      </w:r>
      <w:r w:rsidRPr="00EC45F1">
        <w:rPr>
          <w:bCs/>
          <w:color w:val="000000"/>
        </w:rPr>
        <w:tab/>
        <w:t xml:space="preserve">: </w:t>
      </w:r>
      <w:r w:rsidR="007969DA">
        <w:rPr>
          <w:bCs/>
          <w:color w:val="0000CC"/>
          <w:lang w:val="en-US"/>
        </w:rPr>
        <w:t>{{</w:t>
      </w:r>
      <w:proofErr w:type="spellStart"/>
      <w:r w:rsidR="007969DA" w:rsidRPr="007969DA">
        <w:rPr>
          <w:bCs/>
          <w:color w:val="0000CC"/>
          <w:lang w:val="en-US"/>
        </w:rPr>
        <w:t>jenis_kelamin_debitur</w:t>
      </w:r>
      <w:proofErr w:type="spellEnd"/>
      <w:r w:rsidR="007969DA">
        <w:rPr>
          <w:bCs/>
          <w:color w:val="0000CC"/>
          <w:lang w:val="en-US"/>
        </w:rPr>
        <w:t>}}</w:t>
      </w:r>
    </w:p>
    <w:p w14:paraId="548E9AD8" w14:textId="77777777" w:rsidR="002F3CE6" w:rsidRPr="00EC45F1" w:rsidRDefault="002F3CE6" w:rsidP="002F3CE6">
      <w:pPr>
        <w:tabs>
          <w:tab w:val="left" w:pos="2520"/>
        </w:tabs>
        <w:rPr>
          <w:color w:val="000000"/>
        </w:rPr>
      </w:pPr>
    </w:p>
    <w:p w14:paraId="7DD73B03" w14:textId="77777777" w:rsidR="002F3CE6" w:rsidRPr="00EC45F1" w:rsidRDefault="002F3CE6" w:rsidP="002F3CE6">
      <w:pPr>
        <w:tabs>
          <w:tab w:val="left" w:pos="2805"/>
          <w:tab w:val="right" w:leader="hyphen" w:pos="9360"/>
        </w:tabs>
        <w:jc w:val="both"/>
        <w:rPr>
          <w:color w:val="000000"/>
        </w:rPr>
      </w:pPr>
      <w:r w:rsidRPr="00EC45F1">
        <w:rPr>
          <w:color w:val="000000"/>
        </w:rPr>
        <w:t>- Untuk</w:t>
      </w:r>
      <w:r>
        <w:rPr>
          <w:color w:val="000000"/>
          <w:lang w:val="en-US"/>
        </w:rPr>
        <w:t xml:space="preserve"> </w:t>
      </w:r>
      <w:r w:rsidRPr="00EC45F1">
        <w:rPr>
          <w:color w:val="000000"/>
        </w:rPr>
        <w:t>selanjutnya</w:t>
      </w:r>
      <w:r>
        <w:rPr>
          <w:color w:val="000000"/>
          <w:lang w:val="en-US"/>
        </w:rPr>
        <w:t xml:space="preserve"> </w:t>
      </w:r>
      <w:r w:rsidRPr="00EC45F1">
        <w:rPr>
          <w:color w:val="000000"/>
        </w:rPr>
        <w:t>disebut</w:t>
      </w:r>
      <w:r>
        <w:rPr>
          <w:color w:val="000000"/>
          <w:lang w:val="en-US"/>
        </w:rPr>
        <w:t xml:space="preserve"> </w:t>
      </w:r>
      <w:r w:rsidRPr="00EC45F1">
        <w:rPr>
          <w:color w:val="000000"/>
        </w:rPr>
        <w:t>sebagai PEMBERI KUASA. ------------------------------------------</w:t>
      </w:r>
    </w:p>
    <w:p w14:paraId="44FFED88" w14:textId="77777777" w:rsidR="002F3CE6" w:rsidRPr="00EC45F1" w:rsidRDefault="002F3CE6" w:rsidP="002F3CE6">
      <w:pPr>
        <w:tabs>
          <w:tab w:val="left" w:pos="2805"/>
          <w:tab w:val="right" w:leader="hyphen" w:pos="9360"/>
        </w:tabs>
        <w:jc w:val="both"/>
        <w:rPr>
          <w:color w:val="000000"/>
        </w:rPr>
      </w:pPr>
    </w:p>
    <w:p w14:paraId="29485598" w14:textId="77777777" w:rsidR="002F3CE6" w:rsidRPr="00EC45F1" w:rsidRDefault="002F3CE6" w:rsidP="002F3CE6">
      <w:pPr>
        <w:tabs>
          <w:tab w:val="left" w:pos="2805"/>
          <w:tab w:val="right" w:leader="hyphen" w:pos="9360"/>
        </w:tabs>
        <w:jc w:val="both"/>
        <w:rPr>
          <w:color w:val="000000"/>
        </w:rPr>
      </w:pPr>
      <w:r w:rsidRPr="00EC45F1">
        <w:rPr>
          <w:color w:val="000000"/>
        </w:rPr>
        <w:t>Dengan ini memberikan kuasa dengan hak substitusi kepada :</w:t>
      </w:r>
    </w:p>
    <w:p w14:paraId="5708843B" w14:textId="77777777" w:rsidR="002F3CE6" w:rsidRPr="00EC45F1" w:rsidRDefault="002F3CE6" w:rsidP="002F3CE6">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7CC5A75E" w14:textId="77777777" w:rsidR="002F3CE6" w:rsidRPr="00EC45F1" w:rsidRDefault="002F3CE6" w:rsidP="002F3CE6">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45B2BC7B"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------------------------------------------------KHUSUS----------------------------------------------------</w:t>
      </w:r>
    </w:p>
    <w:p w14:paraId="74F593EC" w14:textId="70FDA694" w:rsidR="002F3CE6" w:rsidRPr="00EC45F1" w:rsidRDefault="002F3CE6" w:rsidP="002F3CE6">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7969DA" w:rsidRPr="007969DA">
        <w:rPr>
          <w:color w:val="0070C0"/>
        </w:rPr>
        <w:t>{{tanggal_surat_persetujuan_kredit}}</w:t>
      </w:r>
      <w:r w:rsidRPr="00EC45F1">
        <w:rPr>
          <w:color w:val="000000"/>
        </w:rPr>
        <w:t xml:space="preserve"> Nomor </w:t>
      </w:r>
      <w:r w:rsidR="007969DA">
        <w:rPr>
          <w:color w:val="000000"/>
        </w:rPr>
        <w:t>{{</w:t>
      </w:r>
      <w:r w:rsidR="007969DA" w:rsidRPr="007969DA">
        <w:rPr>
          <w:color w:val="000000"/>
        </w:rPr>
        <w:t>nomor_surat</w:t>
      </w:r>
      <w:r w:rsidR="007969DA">
        <w:rPr>
          <w:color w:val="000000"/>
        </w:rPr>
        <w:t>}}</w:t>
      </w:r>
      <w:r>
        <w:t>PK</w:t>
      </w:r>
      <w:r>
        <w:rPr>
          <w:lang w:val="en-US"/>
        </w:rPr>
        <w:t>KMS</w:t>
      </w:r>
      <w:r w:rsidRPr="00355A43">
        <w:t>M</w:t>
      </w:r>
      <w:r w:rsidRPr="00EC45F1">
        <w:rPr>
          <w:color w:val="000000"/>
        </w:rPr>
        <w:t xml:space="preserve">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C38AB64" w14:textId="77777777" w:rsidR="002F3CE6" w:rsidRPr="002F3CE6" w:rsidRDefault="002F3CE6" w:rsidP="002F3CE6">
      <w:pPr>
        <w:snapToGrid w:val="0"/>
        <w:spacing w:line="360" w:lineRule="auto"/>
        <w:jc w:val="both"/>
        <w:rPr>
          <w:noProof/>
          <w:color w:val="0000FF"/>
          <w:sz w:val="20"/>
          <w:szCs w:val="20"/>
          <w:lang w:val="sv-SE"/>
        </w:rPr>
      </w:pPr>
      <w:r w:rsidRPr="002F3CE6">
        <w:rPr>
          <w:color w:val="0000FF"/>
          <w:sz w:val="20"/>
          <w:szCs w:val="20"/>
          <w:lang w:val="sv-SE"/>
        </w:rPr>
        <w:fldChar w:fldCharType="begin"/>
      </w:r>
      <w:r w:rsidRPr="002F3CE6">
        <w:rPr>
          <w:color w:val="0000FF"/>
          <w:sz w:val="20"/>
          <w:szCs w:val="20"/>
          <w:lang w:val="sv-SE"/>
        </w:rPr>
        <w:instrText xml:space="preserve"> MERGEFIELD jaminan </w:instrText>
      </w:r>
      <w:r w:rsidRPr="002F3CE6">
        <w:rPr>
          <w:color w:val="0000FF"/>
          <w:sz w:val="20"/>
          <w:szCs w:val="20"/>
          <w:lang w:val="sv-SE"/>
        </w:rPr>
        <w:fldChar w:fldCharType="separate"/>
      </w:r>
      <w:r w:rsidRPr="002F3CE6">
        <w:rPr>
          <w:noProof/>
          <w:color w:val="0000FF"/>
          <w:sz w:val="20"/>
          <w:szCs w:val="20"/>
          <w:lang w:val="sv-SE"/>
        </w:rPr>
        <w:t>Detail Jaminan  :</w:t>
      </w:r>
    </w:p>
    <w:p w14:paraId="7513C91B" w14:textId="143677B0" w:rsidR="002F3CE6" w:rsidRPr="002F3CE6" w:rsidRDefault="007969DA" w:rsidP="002F3CE6">
      <w:pPr>
        <w:snapToGrid w:val="0"/>
        <w:spacing w:line="360" w:lineRule="auto"/>
        <w:jc w:val="both"/>
        <w:rPr>
          <w:noProof/>
          <w:color w:val="0000FF"/>
          <w:sz w:val="20"/>
          <w:szCs w:val="20"/>
          <w:lang w:val="sv-SE"/>
        </w:rPr>
      </w:pPr>
      <w:r>
        <w:rPr>
          <w:noProof/>
          <w:color w:val="0000FF"/>
          <w:sz w:val="20"/>
          <w:szCs w:val="20"/>
          <w:lang w:val="sv-SE"/>
        </w:rPr>
        <w:t>{{</w:t>
      </w:r>
      <w:r w:rsidRPr="007969DA">
        <w:rPr>
          <w:noProof/>
          <w:color w:val="0000FF"/>
          <w:sz w:val="20"/>
          <w:szCs w:val="20"/>
          <w:lang w:val="sv-SE"/>
        </w:rPr>
        <w:t>detail_jaminan</w:t>
      </w:r>
      <w:r>
        <w:rPr>
          <w:noProof/>
          <w:color w:val="0000FF"/>
          <w:sz w:val="20"/>
          <w:szCs w:val="20"/>
          <w:lang w:val="sv-SE"/>
        </w:rPr>
        <w:t>}}</w:t>
      </w:r>
    </w:p>
    <w:p w14:paraId="13171057" w14:textId="181D30EC" w:rsidR="002F3CE6" w:rsidRPr="002F3CE6" w:rsidRDefault="002F3CE6" w:rsidP="002F3CE6">
      <w:pPr>
        <w:snapToGrid w:val="0"/>
        <w:spacing w:line="360" w:lineRule="auto"/>
        <w:jc w:val="both"/>
        <w:rPr>
          <w:noProof/>
          <w:color w:val="0000FF"/>
          <w:sz w:val="18"/>
          <w:szCs w:val="18"/>
          <w:lang w:val="sv-SE"/>
        </w:rPr>
      </w:pPr>
      <w:r w:rsidRPr="002F3CE6">
        <w:rPr>
          <w:color w:val="0000FF"/>
          <w:sz w:val="20"/>
          <w:szCs w:val="20"/>
          <w:lang w:val="sv-SE"/>
        </w:rPr>
        <w:fldChar w:fldCharType="end"/>
      </w:r>
      <w:r w:rsidRPr="00EC45F1">
        <w:rPr>
          <w:color w:val="000000"/>
        </w:rPr>
        <w:t xml:space="preserve">Dengan harga saat ini senilai Rp. </w:t>
      </w:r>
      <w:r w:rsidR="007969DA">
        <w:rPr>
          <w:color w:val="0000CC"/>
          <w:lang w:val="en-US"/>
        </w:rPr>
        <w:t>{{</w:t>
      </w:r>
      <w:proofErr w:type="spellStart"/>
      <w:r w:rsidR="007969DA" w:rsidRPr="007969DA">
        <w:rPr>
          <w:color w:val="0000CC"/>
          <w:lang w:val="en-US"/>
        </w:rPr>
        <w:t>harga_jaminan</w:t>
      </w:r>
      <w:proofErr w:type="spellEnd"/>
      <w:r w:rsidR="007969DA">
        <w:rPr>
          <w:color w:val="0000CC"/>
          <w:lang w:val="en-US"/>
        </w:rPr>
        <w:t>}}</w:t>
      </w:r>
      <w:r w:rsidRPr="00555794">
        <w:rPr>
          <w:color w:val="0000CC"/>
        </w:rPr>
        <w:t>.</w:t>
      </w:r>
    </w:p>
    <w:p w14:paraId="76DA9313" w14:textId="77777777" w:rsidR="002F3CE6" w:rsidRPr="00EC45F1" w:rsidRDefault="002F3CE6" w:rsidP="002F3CE6">
      <w:pPr>
        <w:rPr>
          <w:b/>
          <w:noProof/>
          <w:color w:val="000000"/>
        </w:rPr>
      </w:pPr>
    </w:p>
    <w:p w14:paraId="3A4925F5" w14:textId="77777777" w:rsidR="002F3CE6" w:rsidRPr="00EC45F1" w:rsidRDefault="002F3CE6" w:rsidP="002F3CE6">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2341EAC4"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32D834F9" w14:textId="77777777" w:rsidR="002F3CE6" w:rsidRPr="00EC45F1" w:rsidRDefault="002F3CE6" w:rsidP="002F3CE6">
      <w:pPr>
        <w:tabs>
          <w:tab w:val="left" w:pos="187"/>
          <w:tab w:val="left" w:pos="561"/>
          <w:tab w:val="left" w:pos="2805"/>
          <w:tab w:val="left" w:pos="2992"/>
          <w:tab w:val="right" w:leader="hyphen" w:pos="9360"/>
        </w:tabs>
        <w:jc w:val="both"/>
        <w:rPr>
          <w:color w:val="000000"/>
        </w:rPr>
      </w:pPr>
    </w:p>
    <w:p w14:paraId="2B751125" w14:textId="7D1293D3" w:rsidR="002F3CE6" w:rsidRPr="00EC45F1" w:rsidRDefault="002F3CE6" w:rsidP="002F3CE6">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7969DA">
        <w:rPr>
          <w:color w:val="0000CC"/>
          <w:lang w:val="en-US"/>
        </w:rPr>
        <w:t>{{</w:t>
      </w:r>
      <w:proofErr w:type="spellStart"/>
      <w:r w:rsidR="007969DA" w:rsidRPr="007969DA">
        <w:rPr>
          <w:color w:val="0000CC"/>
          <w:lang w:val="en-US"/>
        </w:rPr>
        <w:t>tanggal_surat_persetujuan_kredit</w:t>
      </w:r>
      <w:proofErr w:type="spellEnd"/>
      <w:r w:rsidR="007969DA">
        <w:rPr>
          <w:color w:val="0000CC"/>
          <w:lang w:val="en-US"/>
        </w:rPr>
        <w:t>}}</w:t>
      </w:r>
      <w:r w:rsidRPr="00EC45F1">
        <w:rPr>
          <w:color w:val="000000"/>
        </w:rPr>
        <w:t>.</w:t>
      </w:r>
    </w:p>
    <w:p w14:paraId="451F865E" w14:textId="77777777" w:rsidR="002F3CE6" w:rsidRPr="00EC45F1" w:rsidRDefault="002F3CE6" w:rsidP="002F3CE6">
      <w:pPr>
        <w:tabs>
          <w:tab w:val="left" w:pos="187"/>
          <w:tab w:val="left" w:pos="561"/>
        </w:tabs>
        <w:jc w:val="both"/>
        <w:rPr>
          <w:color w:val="000000"/>
        </w:rPr>
      </w:pPr>
    </w:p>
    <w:p w14:paraId="65729A64" w14:textId="77777777" w:rsidR="002F3CE6" w:rsidRPr="00EC45F1" w:rsidRDefault="002F3CE6" w:rsidP="002F3CE6">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7899CAC9" w14:textId="77777777" w:rsidR="002F3CE6" w:rsidRPr="00EC45F1" w:rsidRDefault="002F3CE6" w:rsidP="002F3CE6">
      <w:pPr>
        <w:tabs>
          <w:tab w:val="left" w:pos="187"/>
          <w:tab w:val="left" w:pos="561"/>
          <w:tab w:val="left" w:pos="2805"/>
          <w:tab w:val="left" w:pos="2992"/>
          <w:tab w:val="right" w:leader="hyphen" w:pos="9356"/>
        </w:tabs>
        <w:jc w:val="both"/>
        <w:rPr>
          <w:color w:val="000000"/>
        </w:rPr>
      </w:pPr>
    </w:p>
    <w:p w14:paraId="3F0586C4" w14:textId="77777777" w:rsidR="002F3CE6" w:rsidRPr="00EC45F1" w:rsidRDefault="002F3CE6" w:rsidP="002F3CE6">
      <w:pPr>
        <w:tabs>
          <w:tab w:val="right" w:leader="hyphen" w:pos="9356"/>
        </w:tabs>
        <w:rPr>
          <w:color w:val="000000"/>
          <w:lang w:val="en-US"/>
        </w:rPr>
      </w:pPr>
    </w:p>
    <w:p w14:paraId="520FEFE2" w14:textId="77777777" w:rsidR="002F3CE6" w:rsidRPr="00EC45F1" w:rsidRDefault="002F3CE6" w:rsidP="002F3CE6">
      <w:pPr>
        <w:rPr>
          <w:color w:val="000000"/>
          <w:lang w:val="en-US"/>
        </w:rPr>
      </w:pPr>
    </w:p>
    <w:p w14:paraId="48729368" w14:textId="77777777" w:rsidR="002F3CE6" w:rsidRDefault="002F3CE6" w:rsidP="002F3CE6">
      <w:pPr>
        <w:rPr>
          <w:color w:val="000000"/>
          <w:lang w:val="en-US"/>
        </w:rPr>
      </w:pPr>
    </w:p>
    <w:p w14:paraId="6E8DE29B" w14:textId="77777777" w:rsidR="002F3CE6" w:rsidRPr="00EC45F1" w:rsidRDefault="002F3CE6" w:rsidP="002F3CE6">
      <w:pPr>
        <w:rPr>
          <w:color w:val="000000"/>
          <w:lang w:val="en-US"/>
        </w:rPr>
      </w:pPr>
    </w:p>
    <w:p w14:paraId="543B4EBE" w14:textId="4C707914" w:rsidR="002F3CE6" w:rsidRPr="00EC45F1" w:rsidRDefault="007969DA" w:rsidP="002F3CE6">
      <w:pPr>
        <w:rPr>
          <w:color w:val="000000"/>
          <w:u w:val="single"/>
        </w:rPr>
      </w:pPr>
      <w:r>
        <w:rPr>
          <w:color w:val="0000CC"/>
          <w:lang w:val="en-US"/>
        </w:rPr>
        <w:t>{{</w:t>
      </w:r>
      <w:proofErr w:type="spellStart"/>
      <w:r w:rsidRPr="007969DA">
        <w:rPr>
          <w:color w:val="0000CC"/>
          <w:lang w:val="en-US"/>
        </w:rPr>
        <w:t>nama_debitur</w:t>
      </w:r>
      <w:proofErr w:type="spellEnd"/>
      <w:r>
        <w:rPr>
          <w:color w:val="0000CC"/>
          <w:lang w:val="en-US"/>
        </w:rPr>
        <w:t>}}</w:t>
      </w:r>
      <w:r w:rsidR="002F3CE6">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sidRPr="00EC45F1">
        <w:rPr>
          <w:color w:val="000000"/>
        </w:rPr>
        <w:tab/>
      </w:r>
      <w:r w:rsidR="002F3CE6">
        <w:rPr>
          <w:color w:val="000000"/>
          <w:lang w:val="en-US"/>
        </w:rPr>
        <w:t xml:space="preserve">               </w:t>
      </w:r>
      <w:r w:rsidR="00904030">
        <w:rPr>
          <w:color w:val="000000"/>
          <w:lang w:val="en-US"/>
        </w:rPr>
        <w:tab/>
        <w:t xml:space="preserve">   </w:t>
      </w:r>
      <w:r w:rsidR="002F3CE6">
        <w:rPr>
          <w:color w:val="000000"/>
          <w:lang w:val="en-US"/>
        </w:rPr>
        <w:t xml:space="preserve"> </w:t>
      </w:r>
      <w:r w:rsidR="002F3CE6" w:rsidRPr="00EC45F1">
        <w:rPr>
          <w:color w:val="000000"/>
          <w:u w:val="single"/>
        </w:rPr>
        <w:t>Aie Soesan</w:t>
      </w:r>
    </w:p>
    <w:p w14:paraId="0248A160" w14:textId="77777777" w:rsidR="002F3CE6" w:rsidRDefault="002F3CE6" w:rsidP="002F3CE6">
      <w:pPr>
        <w:jc w:val="both"/>
        <w:rPr>
          <w:lang w:val="sv-SE"/>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376384E4" w14:textId="77777777" w:rsidR="002F3CE6" w:rsidRDefault="002F3CE6" w:rsidP="003F1DC3">
      <w:pPr>
        <w:jc w:val="both"/>
        <w:rPr>
          <w:rFonts w:ascii="Palatino Linotype" w:hAnsi="Palatino Linotype"/>
        </w:rPr>
      </w:pPr>
    </w:p>
    <w:p w14:paraId="65DCF2A4" w14:textId="77777777" w:rsidR="002F3CE6" w:rsidRDefault="002F3CE6" w:rsidP="003F1DC3">
      <w:pPr>
        <w:jc w:val="both"/>
        <w:rPr>
          <w:rFonts w:ascii="Palatino Linotype" w:hAnsi="Palatino Linotype"/>
        </w:rPr>
      </w:pPr>
    </w:p>
    <w:p w14:paraId="68556D98" w14:textId="77777777" w:rsidR="00DC3088" w:rsidRPr="00DC3088" w:rsidRDefault="00DC3088" w:rsidP="00DE727F">
      <w:pPr>
        <w:rPr>
          <w:rFonts w:ascii="Palatino Linotype" w:hAnsi="Palatino Linotype"/>
          <w:sz w:val="10"/>
        </w:rPr>
      </w:pPr>
    </w:p>
    <w:sectPr w:rsidR="00DC3088"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326247737">
    <w:abstractNumId w:val="0"/>
  </w:num>
  <w:num w:numId="2" w16cid:durableId="28456391">
    <w:abstractNumId w:val="1"/>
  </w:num>
  <w:num w:numId="3" w16cid:durableId="1198855220">
    <w:abstractNumId w:val="2"/>
  </w:num>
  <w:num w:numId="4" w16cid:durableId="2073430658">
    <w:abstractNumId w:val="3"/>
  </w:num>
  <w:num w:numId="5" w16cid:durableId="260917162">
    <w:abstractNumId w:val="4"/>
  </w:num>
  <w:num w:numId="6" w16cid:durableId="109709207">
    <w:abstractNumId w:val="5"/>
  </w:num>
  <w:num w:numId="7" w16cid:durableId="1762528855">
    <w:abstractNumId w:val="6"/>
  </w:num>
  <w:num w:numId="8" w16cid:durableId="1344164189">
    <w:abstractNumId w:val="7"/>
  </w:num>
  <w:num w:numId="9" w16cid:durableId="1274901046">
    <w:abstractNumId w:val="8"/>
  </w:num>
  <w:num w:numId="10" w16cid:durableId="1678146327">
    <w:abstractNumId w:val="9"/>
  </w:num>
  <w:num w:numId="11" w16cid:durableId="1604923673">
    <w:abstractNumId w:val="10"/>
  </w:num>
  <w:num w:numId="12" w16cid:durableId="359936670">
    <w:abstractNumId w:val="11"/>
  </w:num>
  <w:num w:numId="13" w16cid:durableId="335814434">
    <w:abstractNumId w:val="12"/>
  </w:num>
  <w:num w:numId="14" w16cid:durableId="1690401482">
    <w:abstractNumId w:val="13"/>
  </w:num>
  <w:num w:numId="15" w16cid:durableId="692999821">
    <w:abstractNumId w:val="14"/>
  </w:num>
  <w:num w:numId="16" w16cid:durableId="79571008">
    <w:abstractNumId w:val="15"/>
  </w:num>
  <w:num w:numId="17" w16cid:durableId="1650397676">
    <w:abstractNumId w:val="16"/>
  </w:num>
  <w:num w:numId="18" w16cid:durableId="1616517221">
    <w:abstractNumId w:val="17"/>
  </w:num>
  <w:num w:numId="19" w16cid:durableId="1845240346">
    <w:abstractNumId w:val="18"/>
  </w:num>
  <w:num w:numId="20" w16cid:durableId="152337366">
    <w:abstractNumId w:val="19"/>
  </w:num>
  <w:num w:numId="21" w16cid:durableId="172688729">
    <w:abstractNumId w:val="24"/>
  </w:num>
  <w:num w:numId="22" w16cid:durableId="894389118">
    <w:abstractNumId w:val="21"/>
  </w:num>
  <w:num w:numId="23" w16cid:durableId="1638148074">
    <w:abstractNumId w:val="20"/>
  </w:num>
  <w:num w:numId="24" w16cid:durableId="250234897">
    <w:abstractNumId w:val="22"/>
  </w:num>
  <w:num w:numId="25" w16cid:durableId="181590286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A0526"/>
    <w:rsid w:val="000B2209"/>
    <w:rsid w:val="000B7F41"/>
    <w:rsid w:val="000C2613"/>
    <w:rsid w:val="000D19FB"/>
    <w:rsid w:val="000D3481"/>
    <w:rsid w:val="000E5A04"/>
    <w:rsid w:val="000E62B5"/>
    <w:rsid w:val="000F5429"/>
    <w:rsid w:val="00107FC7"/>
    <w:rsid w:val="0012016F"/>
    <w:rsid w:val="00131CF4"/>
    <w:rsid w:val="00135E6E"/>
    <w:rsid w:val="00136383"/>
    <w:rsid w:val="00136C3C"/>
    <w:rsid w:val="00155B40"/>
    <w:rsid w:val="00155EA3"/>
    <w:rsid w:val="001678F5"/>
    <w:rsid w:val="00170E0D"/>
    <w:rsid w:val="00174DA8"/>
    <w:rsid w:val="001C0F87"/>
    <w:rsid w:val="001D1AD6"/>
    <w:rsid w:val="001E3519"/>
    <w:rsid w:val="001F12F2"/>
    <w:rsid w:val="001F3EED"/>
    <w:rsid w:val="001F5E5B"/>
    <w:rsid w:val="00215AE5"/>
    <w:rsid w:val="00225AFC"/>
    <w:rsid w:val="00232468"/>
    <w:rsid w:val="002511B8"/>
    <w:rsid w:val="002529CC"/>
    <w:rsid w:val="00257D6C"/>
    <w:rsid w:val="00263E22"/>
    <w:rsid w:val="002721E2"/>
    <w:rsid w:val="002867E2"/>
    <w:rsid w:val="002955DD"/>
    <w:rsid w:val="00296644"/>
    <w:rsid w:val="002C3013"/>
    <w:rsid w:val="002D1605"/>
    <w:rsid w:val="002D6D02"/>
    <w:rsid w:val="002E0F6C"/>
    <w:rsid w:val="002E32B8"/>
    <w:rsid w:val="002F3CE6"/>
    <w:rsid w:val="00310F4E"/>
    <w:rsid w:val="00314D70"/>
    <w:rsid w:val="00320DF8"/>
    <w:rsid w:val="00334149"/>
    <w:rsid w:val="00343A97"/>
    <w:rsid w:val="0034754D"/>
    <w:rsid w:val="00350E7B"/>
    <w:rsid w:val="00352A0B"/>
    <w:rsid w:val="003B6C27"/>
    <w:rsid w:val="003F1DC3"/>
    <w:rsid w:val="003F6690"/>
    <w:rsid w:val="00414E41"/>
    <w:rsid w:val="0042376F"/>
    <w:rsid w:val="004378B2"/>
    <w:rsid w:val="0044771F"/>
    <w:rsid w:val="00451164"/>
    <w:rsid w:val="00454940"/>
    <w:rsid w:val="00460590"/>
    <w:rsid w:val="00471488"/>
    <w:rsid w:val="00475D2F"/>
    <w:rsid w:val="00480B5B"/>
    <w:rsid w:val="00486F5D"/>
    <w:rsid w:val="004A08CB"/>
    <w:rsid w:val="004A1545"/>
    <w:rsid w:val="004A3E6B"/>
    <w:rsid w:val="004D4383"/>
    <w:rsid w:val="004D7BF4"/>
    <w:rsid w:val="005230C7"/>
    <w:rsid w:val="0052585F"/>
    <w:rsid w:val="00533A5B"/>
    <w:rsid w:val="0055452B"/>
    <w:rsid w:val="00555794"/>
    <w:rsid w:val="00571ACF"/>
    <w:rsid w:val="00572FBF"/>
    <w:rsid w:val="00576097"/>
    <w:rsid w:val="005825D2"/>
    <w:rsid w:val="00595077"/>
    <w:rsid w:val="005A259E"/>
    <w:rsid w:val="005B1D33"/>
    <w:rsid w:val="005E4AB5"/>
    <w:rsid w:val="005F1408"/>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B2D0D"/>
    <w:rsid w:val="006B357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969DA"/>
    <w:rsid w:val="007B646A"/>
    <w:rsid w:val="007C24D2"/>
    <w:rsid w:val="007C2B66"/>
    <w:rsid w:val="007E063A"/>
    <w:rsid w:val="007E45E1"/>
    <w:rsid w:val="007F3A45"/>
    <w:rsid w:val="007F5E06"/>
    <w:rsid w:val="00800652"/>
    <w:rsid w:val="00802EF3"/>
    <w:rsid w:val="0081474C"/>
    <w:rsid w:val="008214F6"/>
    <w:rsid w:val="00823C92"/>
    <w:rsid w:val="00827234"/>
    <w:rsid w:val="00827EFF"/>
    <w:rsid w:val="0083638F"/>
    <w:rsid w:val="0084020A"/>
    <w:rsid w:val="008421E9"/>
    <w:rsid w:val="00847447"/>
    <w:rsid w:val="008548D8"/>
    <w:rsid w:val="00874205"/>
    <w:rsid w:val="00882779"/>
    <w:rsid w:val="00883A70"/>
    <w:rsid w:val="00891058"/>
    <w:rsid w:val="00892102"/>
    <w:rsid w:val="00897E15"/>
    <w:rsid w:val="008B4CE2"/>
    <w:rsid w:val="008B62C4"/>
    <w:rsid w:val="008B7EB6"/>
    <w:rsid w:val="008C52FD"/>
    <w:rsid w:val="008D7205"/>
    <w:rsid w:val="008E2C0E"/>
    <w:rsid w:val="008F4707"/>
    <w:rsid w:val="008F4B6E"/>
    <w:rsid w:val="009026A2"/>
    <w:rsid w:val="00903912"/>
    <w:rsid w:val="00904030"/>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F1838"/>
    <w:rsid w:val="009F2766"/>
    <w:rsid w:val="009F7DC1"/>
    <w:rsid w:val="00A15267"/>
    <w:rsid w:val="00A15D90"/>
    <w:rsid w:val="00A254A7"/>
    <w:rsid w:val="00A54643"/>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14E"/>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94263"/>
    <w:rsid w:val="00C9456E"/>
    <w:rsid w:val="00C94C9D"/>
    <w:rsid w:val="00CA6381"/>
    <w:rsid w:val="00CB2ECE"/>
    <w:rsid w:val="00CC45E6"/>
    <w:rsid w:val="00CD3F84"/>
    <w:rsid w:val="00CD6883"/>
    <w:rsid w:val="00CD7A2D"/>
    <w:rsid w:val="00D069DC"/>
    <w:rsid w:val="00D10311"/>
    <w:rsid w:val="00D1280A"/>
    <w:rsid w:val="00D161A7"/>
    <w:rsid w:val="00D21312"/>
    <w:rsid w:val="00D228EB"/>
    <w:rsid w:val="00D262C8"/>
    <w:rsid w:val="00D330DF"/>
    <w:rsid w:val="00D3396F"/>
    <w:rsid w:val="00D37AA2"/>
    <w:rsid w:val="00D4696E"/>
    <w:rsid w:val="00D47825"/>
    <w:rsid w:val="00D6383D"/>
    <w:rsid w:val="00D64E87"/>
    <w:rsid w:val="00DA2D5A"/>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12F8"/>
    <w:rsid w:val="00E77407"/>
    <w:rsid w:val="00E939F1"/>
    <w:rsid w:val="00E958A4"/>
    <w:rsid w:val="00E97E2F"/>
    <w:rsid w:val="00EA16EE"/>
    <w:rsid w:val="00EA461F"/>
    <w:rsid w:val="00EB038E"/>
    <w:rsid w:val="00EB2156"/>
    <w:rsid w:val="00EB228B"/>
    <w:rsid w:val="00EB2A4A"/>
    <w:rsid w:val="00EB4A9F"/>
    <w:rsid w:val="00EE5EF4"/>
    <w:rsid w:val="00EF0AF1"/>
    <w:rsid w:val="00F21577"/>
    <w:rsid w:val="00F23131"/>
    <w:rsid w:val="00F60018"/>
    <w:rsid w:val="00F657E8"/>
    <w:rsid w:val="00F666C3"/>
    <w:rsid w:val="00F70B26"/>
    <w:rsid w:val="00F763B6"/>
    <w:rsid w:val="00F82588"/>
    <w:rsid w:val="00FA09B9"/>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8889729"/>
  <w15:chartTrackingRefBased/>
  <w15:docId w15:val="{E24A4A1E-F435-429B-8E53-7A79505B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12</Pages>
  <Words>4525</Words>
  <Characters>25797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9</cp:revision>
  <cp:lastPrinted>2019-01-14T20:16:00Z</cp:lastPrinted>
  <dcterms:created xsi:type="dcterms:W3CDTF">2025-06-21T19:12:00Z</dcterms:created>
  <dcterms:modified xsi:type="dcterms:W3CDTF">2025-06-29T21:34:00Z</dcterms:modified>
</cp:coreProperties>
</file>