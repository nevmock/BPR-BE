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A7E45" w14:textId="77777777" w:rsidR="00084779" w:rsidRDefault="00000000">
      <w:pPr>
        <w:pStyle w:val="Heading1"/>
        <w:tabs>
          <w:tab w:val="left" w:pos="0"/>
        </w:tabs>
        <w:rPr>
          <w:rFonts w:ascii="Courier New" w:hAnsi="Courier New" w:cs="Courier New"/>
          <w:sz w:val="22"/>
          <w:szCs w:val="22"/>
          <w:lang w:val="sv-SE"/>
        </w:rPr>
      </w:pPr>
      <w:r>
        <w:rPr>
          <w:rFonts w:ascii="Courier New" w:hAnsi="Courier New" w:cs="Courier New"/>
          <w:noProof/>
          <w:sz w:val="22"/>
          <w:szCs w:val="22"/>
          <w:lang w:val="en-US" w:eastAsia="en-US"/>
        </w:rPr>
        <w:pict w14:anchorId="081CE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SAHABAT SEJATI 2" style="position:absolute;left:0;text-align:left;margin-left:.6pt;margin-top:-32.9pt;width:60.15pt;height:33.6pt;z-index:1;visibility:visible">
            <v:imagedata r:id="rId7" o:title="SAHABAT SEJATI 2"/>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28BB242A" w14:textId="77777777" w:rsidR="00084779" w:rsidRDefault="00084779">
      <w:pPr>
        <w:rPr>
          <w:rFonts w:ascii="Courier New" w:hAnsi="Courier New" w:cs="Courier New"/>
          <w:b/>
          <w:bCs/>
          <w:sz w:val="22"/>
          <w:szCs w:val="22"/>
          <w:lang w:val="sv-SE"/>
        </w:rPr>
      </w:pPr>
    </w:p>
    <w:p w14:paraId="2E6725EB" w14:textId="77777777" w:rsidR="00084779" w:rsidRDefault="00084779">
      <w:pPr>
        <w:rPr>
          <w:rFonts w:ascii="Courier New" w:hAnsi="Courier New" w:cs="Courier New"/>
          <w:b/>
          <w:bCs/>
          <w:sz w:val="22"/>
          <w:szCs w:val="22"/>
          <w:lang w:val="sv-SE"/>
        </w:rPr>
      </w:pPr>
    </w:p>
    <w:p w14:paraId="462666DC"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4A44F27E" w14:textId="77777777" w:rsidR="00084779" w:rsidRDefault="00084779">
      <w:pPr>
        <w:jc w:val="both"/>
        <w:rPr>
          <w:rFonts w:ascii="Courier New" w:hAnsi="Courier New" w:cs="Courier New"/>
          <w:sz w:val="22"/>
          <w:szCs w:val="22"/>
          <w:lang w:val="sv-SE"/>
        </w:rPr>
      </w:pPr>
    </w:p>
    <w:p w14:paraId="5217AD2E"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715B9CA4" w14:textId="77777777" w:rsidR="00084779" w:rsidRDefault="00084779">
      <w:pPr>
        <w:jc w:val="both"/>
        <w:rPr>
          <w:rFonts w:ascii="Courier New" w:hAnsi="Courier New" w:cs="Courier New"/>
          <w:sz w:val="22"/>
          <w:szCs w:val="22"/>
          <w:lang w:val="sv-SE"/>
        </w:rPr>
      </w:pPr>
    </w:p>
    <w:p w14:paraId="62954519"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5622D0">
        <w:rPr>
          <w:rFonts w:ascii="Courier New" w:hAnsi="Courier New" w:cs="Courier New"/>
          <w:sz w:val="22"/>
          <w:szCs w:val="22"/>
        </w:rPr>
        <w:t>Aie Soesan</w:t>
      </w:r>
    </w:p>
    <w:p w14:paraId="1388C44D" w14:textId="77777777" w:rsidR="00084779" w:rsidRDefault="00084779">
      <w:pPr>
        <w:jc w:val="both"/>
        <w:rPr>
          <w:rFonts w:ascii="Courier New" w:hAnsi="Courier New" w:cs="Courier New"/>
          <w:sz w:val="22"/>
          <w:szCs w:val="22"/>
        </w:rPr>
      </w:pPr>
    </w:p>
    <w:p w14:paraId="00DF66E3"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B53ED1">
        <w:rPr>
          <w:rFonts w:ascii="Courier New" w:hAnsi="Courier New" w:cs="Courier New"/>
          <w:sz w:val="22"/>
          <w:szCs w:val="22"/>
        </w:rPr>
        <w:t>Direktur</w:t>
      </w:r>
    </w:p>
    <w:p w14:paraId="157ACCB0" w14:textId="77777777" w:rsidR="00084779" w:rsidRDefault="00084779">
      <w:pPr>
        <w:ind w:left="720" w:firstLine="720"/>
        <w:jc w:val="both"/>
        <w:rPr>
          <w:rFonts w:ascii="Courier New" w:hAnsi="Courier New" w:cs="Courier New"/>
          <w:sz w:val="22"/>
          <w:szCs w:val="22"/>
        </w:rPr>
      </w:pPr>
    </w:p>
    <w:p w14:paraId="230B3496"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7FED29C1" w14:textId="77777777" w:rsidR="00084779" w:rsidRDefault="00084779">
      <w:pPr>
        <w:jc w:val="both"/>
        <w:rPr>
          <w:rFonts w:ascii="Courier New" w:hAnsi="Courier New" w:cs="Courier New"/>
          <w:sz w:val="22"/>
          <w:szCs w:val="22"/>
        </w:rPr>
      </w:pPr>
    </w:p>
    <w:p w14:paraId="4867CFB4" w14:textId="7908CAA5" w:rsidR="00084779" w:rsidRPr="007B2588" w:rsidRDefault="00084779">
      <w:pPr>
        <w:tabs>
          <w:tab w:val="left" w:pos="1620"/>
          <w:tab w:val="left" w:pos="2160"/>
        </w:tabs>
        <w:spacing w:line="360" w:lineRule="auto"/>
        <w:ind w:left="720" w:hanging="720"/>
        <w:jc w:val="both"/>
        <w:rPr>
          <w:rFonts w:ascii="Courier New" w:hAnsi="Courier New" w:cs="Courier New"/>
          <w:sz w:val="22"/>
          <w:szCs w:val="22"/>
          <w:lang w:val="en-US"/>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sz w:val="20"/>
          <w:szCs w:val="20"/>
          <w:lang w:val="en-US"/>
        </w:rPr>
        <w:t>{{</w:t>
      </w:r>
      <w:r w:rsidR="00BA7984" w:rsidRPr="007B2588">
        <w:rPr>
          <w:rFonts w:ascii="Courier New" w:hAnsi="Courier New" w:cs="Courier New"/>
          <w:sz w:val="20"/>
          <w:szCs w:val="20"/>
          <w:lang w:val="en-US"/>
        </w:rPr>
        <w:t>nama</w:t>
      </w:r>
      <w:r w:rsidR="00BA7984" w:rsidRPr="007B2588">
        <w:rPr>
          <w:sz w:val="20"/>
          <w:szCs w:val="20"/>
          <w:lang w:val="en-US"/>
        </w:rPr>
        <w:t>}}</w:t>
      </w:r>
    </w:p>
    <w:p w14:paraId="519814EA" w14:textId="76CDA397" w:rsidR="00084779" w:rsidRPr="007B2588" w:rsidRDefault="00084779">
      <w:pPr>
        <w:tabs>
          <w:tab w:val="left" w:pos="1620"/>
          <w:tab w:val="left" w:pos="2160"/>
        </w:tabs>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Jabatan</w:t>
      </w:r>
      <w:r w:rsidRPr="007B2588">
        <w:rPr>
          <w:rFonts w:ascii="Courier New" w:hAnsi="Courier New" w:cs="Courier New"/>
          <w:sz w:val="22"/>
          <w:szCs w:val="22"/>
          <w:lang w:val="sv-SE"/>
        </w:rPr>
        <w:tab/>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rPr>
        <w:t>{{jabatan}}</w:t>
      </w:r>
      <w:r w:rsidRPr="007B2588">
        <w:rPr>
          <w:rFonts w:ascii="Courier New" w:hAnsi="Courier New" w:cs="Courier New"/>
          <w:sz w:val="22"/>
          <w:szCs w:val="22"/>
          <w:lang w:val="sv-SE"/>
        </w:rPr>
        <w:t xml:space="preserve"> </w:t>
      </w:r>
    </w:p>
    <w:p w14:paraId="52673DC2" w14:textId="77777777" w:rsidR="00084779" w:rsidRDefault="00084779">
      <w:pPr>
        <w:jc w:val="both"/>
        <w:rPr>
          <w:rFonts w:ascii="Courier New" w:hAnsi="Courier New" w:cs="Courier New"/>
          <w:sz w:val="22"/>
          <w:szCs w:val="22"/>
          <w:lang w:val="sv-SE"/>
        </w:rPr>
      </w:pPr>
    </w:p>
    <w:p w14:paraId="5DB912C4"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2011DA7F" w14:textId="77777777" w:rsidR="00084779" w:rsidRDefault="00084779">
      <w:pPr>
        <w:jc w:val="both"/>
        <w:rPr>
          <w:rFonts w:ascii="Courier New" w:hAnsi="Courier New" w:cs="Courier New"/>
          <w:sz w:val="22"/>
          <w:szCs w:val="22"/>
          <w:lang w:val="sv-SE"/>
        </w:rPr>
      </w:pPr>
    </w:p>
    <w:p w14:paraId="67F80630" w14:textId="78306906" w:rsidR="00084779" w:rsidRPr="007B2588"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nama_debitur</w:t>
      </w:r>
      <w:proofErr w:type="spellEnd"/>
      <w:r w:rsidR="00BA7984" w:rsidRPr="007B2588">
        <w:rPr>
          <w:rFonts w:ascii="Courier New" w:hAnsi="Courier New" w:cs="Courier New"/>
          <w:sz w:val="22"/>
          <w:szCs w:val="22"/>
          <w:lang w:val="en-US"/>
        </w:rPr>
        <w:t>}}</w:t>
      </w:r>
    </w:p>
    <w:p w14:paraId="7A8B67E7" w14:textId="4E139E15" w:rsidR="00084779" w:rsidRPr="007B2588" w:rsidRDefault="00084779" w:rsidP="00BA7984">
      <w:pPr>
        <w:spacing w:line="360" w:lineRule="auto"/>
        <w:jc w:val="both"/>
        <w:rPr>
          <w:rFonts w:ascii="Courier New" w:hAnsi="Courier New" w:cs="Courier New"/>
          <w:sz w:val="22"/>
          <w:szCs w:val="22"/>
        </w:rPr>
      </w:pPr>
      <w:r w:rsidRPr="007B2588">
        <w:rPr>
          <w:rFonts w:ascii="Courier New" w:hAnsi="Courier New" w:cs="Courier New"/>
          <w:sz w:val="22"/>
          <w:szCs w:val="22"/>
        </w:rPr>
        <w:tab/>
        <w:t>Alamat Usaha</w:t>
      </w:r>
      <w:r w:rsidRPr="007B2588">
        <w:rPr>
          <w:rFonts w:ascii="Courier New" w:hAnsi="Courier New" w:cs="Courier New"/>
          <w:sz w:val="22"/>
          <w:szCs w:val="22"/>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alamat_usaha_debitur</w:t>
      </w:r>
      <w:proofErr w:type="spellEnd"/>
      <w:r w:rsidR="00BA7984" w:rsidRPr="007B2588">
        <w:rPr>
          <w:rFonts w:ascii="Courier New" w:hAnsi="Courier New" w:cs="Courier New"/>
          <w:sz w:val="22"/>
          <w:szCs w:val="22"/>
          <w:lang w:val="en-US"/>
        </w:rPr>
        <w:t>}}</w:t>
      </w:r>
    </w:p>
    <w:p w14:paraId="48A1D3F2" w14:textId="5C67BF3F" w:rsidR="00084779" w:rsidRPr="007B2588" w:rsidRDefault="00084779" w:rsidP="00BA7984">
      <w:pPr>
        <w:spacing w:line="360" w:lineRule="auto"/>
        <w:ind w:firstLine="720"/>
        <w:jc w:val="both"/>
        <w:rPr>
          <w:rFonts w:ascii="Courier New" w:hAnsi="Courier New" w:cs="Courier New"/>
          <w:sz w:val="22"/>
          <w:szCs w:val="22"/>
          <w:lang w:val="en-US"/>
        </w:rPr>
      </w:pPr>
      <w:r w:rsidRPr="007B2588">
        <w:rPr>
          <w:rFonts w:ascii="Courier New" w:hAnsi="Courier New" w:cs="Courier New"/>
          <w:sz w:val="22"/>
          <w:szCs w:val="22"/>
          <w:lang w:val="sv-SE"/>
        </w:rPr>
        <w:t xml:space="preserve">Alamat Rumah </w:t>
      </w:r>
      <w:r w:rsidRPr="007B2588">
        <w:rPr>
          <w:rFonts w:ascii="Courier New" w:hAnsi="Courier New" w:cs="Courier New"/>
          <w:sz w:val="22"/>
          <w:szCs w:val="22"/>
          <w:lang w:val="sv-SE"/>
        </w:rPr>
        <w:tab/>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alamat_rumah_debitur</w:t>
      </w:r>
      <w:proofErr w:type="spellEnd"/>
      <w:r w:rsidR="00BA7984" w:rsidRPr="007B2588">
        <w:rPr>
          <w:rFonts w:ascii="Courier New" w:hAnsi="Courier New" w:cs="Courier New"/>
          <w:sz w:val="22"/>
          <w:szCs w:val="22"/>
          <w:lang w:val="en-US"/>
        </w:rPr>
        <w:t>}}</w:t>
      </w:r>
    </w:p>
    <w:p w14:paraId="034CB5EC" w14:textId="77777777" w:rsidR="00084779" w:rsidRDefault="00084779">
      <w:pPr>
        <w:spacing w:line="360" w:lineRule="auto"/>
        <w:jc w:val="both"/>
        <w:rPr>
          <w:rFonts w:ascii="Courier New" w:hAnsi="Courier New" w:cs="Courier New"/>
          <w:sz w:val="22"/>
          <w:szCs w:val="22"/>
          <w:lang w:val="sv-SE"/>
        </w:rPr>
      </w:pPr>
    </w:p>
    <w:p w14:paraId="30EBCB65"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60E69F0F" w14:textId="77777777" w:rsidR="00084779" w:rsidRDefault="00084779">
      <w:pPr>
        <w:jc w:val="both"/>
        <w:rPr>
          <w:rFonts w:ascii="Courier New" w:hAnsi="Courier New" w:cs="Courier New"/>
          <w:sz w:val="22"/>
          <w:szCs w:val="22"/>
          <w:lang w:val="sv-SE"/>
        </w:rPr>
      </w:pPr>
    </w:p>
    <w:p w14:paraId="0A70EA3A" w14:textId="77777777" w:rsidR="00881061" w:rsidRDefault="00881061">
      <w:pPr>
        <w:jc w:val="both"/>
        <w:rPr>
          <w:rFonts w:ascii="Courier New" w:hAnsi="Courier New" w:cs="Courier New"/>
          <w:sz w:val="22"/>
          <w:szCs w:val="22"/>
          <w:lang w:val="sv-SE"/>
        </w:rPr>
      </w:pPr>
    </w:p>
    <w:p w14:paraId="28D67C80" w14:textId="227B0234" w:rsidR="00084779" w:rsidRDefault="00892C8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8D3CCC">
        <w:rPr>
          <w:rFonts w:ascii="Courier New" w:hAnsi="Courier New" w:cs="Courier New"/>
          <w:sz w:val="22"/>
          <w:szCs w:val="22"/>
        </w:rPr>
        <w:t xml:space="preserve">, </w:t>
      </w:r>
      <w:r w:rsidR="008D3CCC" w:rsidRPr="008D3CCC">
        <w:rPr>
          <w:rFonts w:ascii="Courier New" w:hAnsi="Courier New" w:cs="Courier New"/>
          <w:sz w:val="22"/>
          <w:szCs w:val="22"/>
        </w:rPr>
        <w:t>{{tanggal_surat_permohonan_kredit}}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084779">
        <w:rPr>
          <w:rFonts w:ascii="Courier New" w:hAnsi="Courier New" w:cs="Courier New"/>
          <w:b/>
          <w:bCs/>
          <w:sz w:val="22"/>
          <w:szCs w:val="22"/>
        </w:rPr>
        <w:t>Yang Memberi Perintah</w:t>
      </w:r>
    </w:p>
    <w:p w14:paraId="477314A3" w14:textId="77777777" w:rsidR="00084779" w:rsidRDefault="00084779">
      <w:pPr>
        <w:jc w:val="right"/>
        <w:rPr>
          <w:rFonts w:ascii="Courier New" w:hAnsi="Courier New" w:cs="Courier New"/>
          <w:sz w:val="22"/>
          <w:szCs w:val="22"/>
        </w:rPr>
      </w:pPr>
    </w:p>
    <w:p w14:paraId="24EB9EC3" w14:textId="77777777" w:rsidR="00084779" w:rsidRDefault="00084779">
      <w:pPr>
        <w:jc w:val="right"/>
        <w:rPr>
          <w:rFonts w:ascii="Courier New" w:hAnsi="Courier New" w:cs="Courier New"/>
          <w:sz w:val="22"/>
          <w:szCs w:val="22"/>
        </w:rPr>
      </w:pPr>
    </w:p>
    <w:p w14:paraId="7E3667BE" w14:textId="77777777" w:rsidR="00084779" w:rsidRDefault="00084779">
      <w:pPr>
        <w:jc w:val="right"/>
        <w:rPr>
          <w:rFonts w:ascii="Courier New" w:hAnsi="Courier New" w:cs="Courier New"/>
          <w:sz w:val="22"/>
          <w:szCs w:val="22"/>
        </w:rPr>
      </w:pPr>
    </w:p>
    <w:p w14:paraId="0836DA1D" w14:textId="77777777" w:rsidR="00084779" w:rsidRDefault="00084779">
      <w:pPr>
        <w:jc w:val="right"/>
        <w:rPr>
          <w:rFonts w:ascii="Courier New" w:hAnsi="Courier New" w:cs="Courier New"/>
          <w:sz w:val="22"/>
          <w:szCs w:val="22"/>
        </w:rPr>
      </w:pPr>
    </w:p>
    <w:p w14:paraId="3B5A4834" w14:textId="77777777" w:rsidR="00084779" w:rsidRDefault="00084779">
      <w:pPr>
        <w:tabs>
          <w:tab w:val="left" w:pos="2340"/>
        </w:tabs>
        <w:jc w:val="right"/>
        <w:rPr>
          <w:rFonts w:ascii="Courier New" w:hAnsi="Courier New" w:cs="Courier New"/>
          <w:sz w:val="22"/>
          <w:szCs w:val="22"/>
        </w:rPr>
      </w:pPr>
    </w:p>
    <w:p w14:paraId="1190B92D" w14:textId="77777777" w:rsidR="00084779" w:rsidRDefault="00084779">
      <w:pPr>
        <w:jc w:val="right"/>
        <w:rPr>
          <w:rFonts w:ascii="Courier New" w:hAnsi="Courier New" w:cs="Courier New"/>
          <w:sz w:val="22"/>
          <w:szCs w:val="22"/>
        </w:rPr>
      </w:pPr>
    </w:p>
    <w:p w14:paraId="781CB55B" w14:textId="77777777" w:rsidR="00084779" w:rsidRDefault="00084779">
      <w:pPr>
        <w:jc w:val="right"/>
        <w:rPr>
          <w:rFonts w:ascii="Courier New" w:hAnsi="Courier New" w:cs="Courier New"/>
          <w:sz w:val="22"/>
          <w:szCs w:val="22"/>
        </w:rPr>
      </w:pPr>
    </w:p>
    <w:p w14:paraId="0066653D" w14:textId="77777777" w:rsidR="00084779" w:rsidRPr="00892C8C" w:rsidRDefault="00084779">
      <w:pPr>
        <w:tabs>
          <w:tab w:val="left" w:pos="6345"/>
          <w:tab w:val="center" w:pos="8010"/>
        </w:tabs>
        <w:rPr>
          <w:rFonts w:ascii="Courier New" w:hAnsi="Courier New" w:cs="Courier New"/>
          <w:b/>
          <w:sz w:val="22"/>
          <w:szCs w:val="22"/>
          <w:u w:val="single"/>
        </w:rPr>
      </w:pPr>
      <w:r w:rsidRPr="00892C8C">
        <w:rPr>
          <w:rFonts w:ascii="Courier New" w:hAnsi="Courier New" w:cs="Courier New"/>
          <w:b/>
          <w:sz w:val="22"/>
          <w:szCs w:val="22"/>
        </w:rPr>
        <w:t xml:space="preserve">                                             </w:t>
      </w:r>
      <w:r w:rsidR="00D41A04" w:rsidRPr="00892C8C">
        <w:rPr>
          <w:rFonts w:ascii="Courier New" w:hAnsi="Courier New" w:cs="Courier New"/>
          <w:b/>
          <w:sz w:val="22"/>
          <w:szCs w:val="22"/>
        </w:rPr>
        <w:t xml:space="preserve"> </w:t>
      </w:r>
      <w:r w:rsidRPr="00892C8C">
        <w:rPr>
          <w:rFonts w:ascii="Courier New" w:hAnsi="Courier New" w:cs="Courier New"/>
          <w:b/>
          <w:sz w:val="22"/>
          <w:szCs w:val="22"/>
        </w:rPr>
        <w:t xml:space="preserve"> </w:t>
      </w:r>
      <w:r w:rsidR="00CD08F5">
        <w:rPr>
          <w:rFonts w:ascii="Courier New" w:hAnsi="Courier New" w:cs="Courier New"/>
          <w:b/>
          <w:sz w:val="22"/>
          <w:szCs w:val="22"/>
          <w:lang w:val="en-US"/>
        </w:rPr>
        <w:tab/>
        <w:t xml:space="preserve">      </w:t>
      </w:r>
      <w:r w:rsidR="005622D0">
        <w:rPr>
          <w:rFonts w:ascii="Courier New" w:hAnsi="Courier New" w:cs="Courier New"/>
          <w:b/>
          <w:sz w:val="22"/>
          <w:szCs w:val="22"/>
          <w:u w:val="single"/>
        </w:rPr>
        <w:t>Aie Soesan</w:t>
      </w:r>
    </w:p>
    <w:p w14:paraId="73468E54" w14:textId="77777777" w:rsidR="00084779" w:rsidRDefault="00CD08F5">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lang w:val="en-US"/>
        </w:rPr>
        <w:t xml:space="preserve"> </w:t>
      </w:r>
      <w:r w:rsidR="005C11BD">
        <w:rPr>
          <w:rFonts w:ascii="Courier New" w:hAnsi="Courier New" w:cs="Courier New"/>
          <w:b/>
          <w:bCs/>
          <w:sz w:val="22"/>
          <w:szCs w:val="22"/>
        </w:rPr>
        <w:t xml:space="preserve">      </w:t>
      </w:r>
      <w:r w:rsidR="00B53ED1">
        <w:rPr>
          <w:rFonts w:ascii="Courier New" w:hAnsi="Courier New" w:cs="Courier New"/>
          <w:b/>
          <w:bCs/>
          <w:sz w:val="22"/>
          <w:szCs w:val="22"/>
        </w:rPr>
        <w:t>Direktur</w:t>
      </w:r>
    </w:p>
    <w:p w14:paraId="74CF1D0E" w14:textId="77777777" w:rsidR="00084779" w:rsidRDefault="00084779">
      <w:pPr>
        <w:tabs>
          <w:tab w:val="left" w:pos="6345"/>
          <w:tab w:val="center" w:pos="8010"/>
        </w:tabs>
        <w:rPr>
          <w:rFonts w:ascii="Courier New" w:hAnsi="Courier New" w:cs="Courier New"/>
          <w:b/>
          <w:bCs/>
          <w:sz w:val="22"/>
          <w:szCs w:val="22"/>
        </w:rPr>
      </w:pPr>
    </w:p>
    <w:p w14:paraId="36B6A44C" w14:textId="77777777" w:rsidR="00470FE2" w:rsidRDefault="00470FE2">
      <w:pPr>
        <w:tabs>
          <w:tab w:val="left" w:pos="6345"/>
          <w:tab w:val="center" w:pos="8010"/>
        </w:tabs>
        <w:rPr>
          <w:rFonts w:ascii="Courier New" w:hAnsi="Courier New" w:cs="Courier New"/>
          <w:b/>
          <w:bCs/>
          <w:sz w:val="22"/>
          <w:szCs w:val="22"/>
        </w:rPr>
      </w:pPr>
    </w:p>
    <w:p w14:paraId="30EE630F" w14:textId="77777777" w:rsidR="00470FE2" w:rsidRDefault="00470FE2">
      <w:pPr>
        <w:tabs>
          <w:tab w:val="left" w:pos="6345"/>
          <w:tab w:val="center" w:pos="8010"/>
        </w:tabs>
        <w:rPr>
          <w:rFonts w:ascii="Courier New" w:hAnsi="Courier New" w:cs="Courier New"/>
          <w:b/>
          <w:bCs/>
          <w:sz w:val="22"/>
          <w:szCs w:val="22"/>
        </w:rPr>
      </w:pPr>
    </w:p>
    <w:p w14:paraId="72EECB2D" w14:textId="77777777" w:rsidR="00470FE2" w:rsidRDefault="00470FE2">
      <w:pPr>
        <w:tabs>
          <w:tab w:val="left" w:pos="6345"/>
          <w:tab w:val="center" w:pos="8010"/>
        </w:tabs>
        <w:rPr>
          <w:rFonts w:ascii="Courier New" w:hAnsi="Courier New" w:cs="Courier New"/>
          <w:b/>
          <w:bCs/>
          <w:sz w:val="22"/>
          <w:szCs w:val="22"/>
        </w:rPr>
      </w:pPr>
    </w:p>
    <w:p w14:paraId="5ABF3FEC" w14:textId="77777777" w:rsidR="00470FE2" w:rsidRDefault="00470FE2">
      <w:pPr>
        <w:tabs>
          <w:tab w:val="left" w:pos="6345"/>
          <w:tab w:val="center" w:pos="8010"/>
        </w:tabs>
        <w:rPr>
          <w:rFonts w:ascii="Courier New" w:hAnsi="Courier New" w:cs="Courier New"/>
          <w:b/>
          <w:bCs/>
          <w:sz w:val="22"/>
          <w:szCs w:val="22"/>
        </w:rPr>
      </w:pPr>
    </w:p>
    <w:p w14:paraId="16AD28E1" w14:textId="77777777" w:rsidR="00470FE2" w:rsidRDefault="00470FE2">
      <w:pPr>
        <w:tabs>
          <w:tab w:val="left" w:pos="6345"/>
          <w:tab w:val="center" w:pos="8010"/>
        </w:tabs>
        <w:rPr>
          <w:rFonts w:ascii="Courier New" w:hAnsi="Courier New" w:cs="Courier New"/>
          <w:b/>
          <w:bCs/>
          <w:sz w:val="22"/>
          <w:szCs w:val="22"/>
        </w:rPr>
      </w:pPr>
    </w:p>
    <w:p w14:paraId="5C41CBCA" w14:textId="77777777" w:rsidR="00470FE2" w:rsidRDefault="00470FE2">
      <w:pPr>
        <w:tabs>
          <w:tab w:val="left" w:pos="6345"/>
          <w:tab w:val="center" w:pos="8010"/>
        </w:tabs>
        <w:rPr>
          <w:rFonts w:ascii="Courier New" w:hAnsi="Courier New" w:cs="Courier New"/>
          <w:b/>
          <w:bCs/>
          <w:sz w:val="22"/>
          <w:szCs w:val="22"/>
        </w:rPr>
      </w:pPr>
    </w:p>
    <w:p w14:paraId="57AD44B5" w14:textId="77777777" w:rsidR="00470FE2" w:rsidRDefault="00470FE2">
      <w:pPr>
        <w:tabs>
          <w:tab w:val="left" w:pos="6345"/>
          <w:tab w:val="center" w:pos="8010"/>
        </w:tabs>
        <w:rPr>
          <w:rFonts w:ascii="Courier New" w:hAnsi="Courier New" w:cs="Courier New"/>
          <w:b/>
          <w:bCs/>
          <w:sz w:val="22"/>
          <w:szCs w:val="22"/>
        </w:rPr>
      </w:pPr>
    </w:p>
    <w:p w14:paraId="656A7710" w14:textId="77777777" w:rsidR="00470FE2" w:rsidRDefault="00470FE2">
      <w:pPr>
        <w:tabs>
          <w:tab w:val="left" w:pos="6345"/>
          <w:tab w:val="center" w:pos="8010"/>
        </w:tabs>
        <w:rPr>
          <w:rFonts w:ascii="Courier New" w:hAnsi="Courier New" w:cs="Courier New"/>
          <w:b/>
          <w:bCs/>
          <w:sz w:val="22"/>
          <w:szCs w:val="22"/>
        </w:rPr>
      </w:pPr>
    </w:p>
    <w:p w14:paraId="489AA9EE" w14:textId="77777777" w:rsidR="00084779" w:rsidRDefault="00084779">
      <w:pPr>
        <w:tabs>
          <w:tab w:val="left" w:pos="6345"/>
          <w:tab w:val="center" w:pos="8010"/>
        </w:tabs>
        <w:rPr>
          <w:rFonts w:ascii="Courier New" w:hAnsi="Courier New" w:cs="Courier New"/>
          <w:b/>
          <w:bCs/>
          <w:sz w:val="22"/>
          <w:szCs w:val="22"/>
        </w:rPr>
      </w:pPr>
    </w:p>
    <w:p w14:paraId="398B9CBD" w14:textId="77777777" w:rsidR="009A3FAD" w:rsidRDefault="009A3FAD">
      <w:pPr>
        <w:tabs>
          <w:tab w:val="left" w:pos="6345"/>
          <w:tab w:val="center" w:pos="8010"/>
        </w:tabs>
        <w:rPr>
          <w:rFonts w:ascii="Courier New" w:hAnsi="Courier New" w:cs="Courier New"/>
          <w:b/>
          <w:bCs/>
          <w:sz w:val="22"/>
          <w:szCs w:val="22"/>
        </w:rPr>
      </w:pPr>
    </w:p>
    <w:p w14:paraId="3780D98A" w14:textId="77777777" w:rsidR="009A3FAD" w:rsidRDefault="009A3FAD">
      <w:pPr>
        <w:tabs>
          <w:tab w:val="left" w:pos="6345"/>
          <w:tab w:val="center" w:pos="8010"/>
        </w:tabs>
        <w:rPr>
          <w:rFonts w:ascii="Courier New" w:hAnsi="Courier New" w:cs="Courier New"/>
          <w:b/>
          <w:bCs/>
          <w:sz w:val="22"/>
          <w:szCs w:val="22"/>
        </w:rPr>
      </w:pPr>
    </w:p>
    <w:p w14:paraId="7075F570" w14:textId="77777777" w:rsidR="00084779" w:rsidRDefault="00084779">
      <w:pPr>
        <w:jc w:val="both"/>
        <w:rPr>
          <w:b/>
          <w:bCs/>
        </w:rPr>
      </w:pPr>
    </w:p>
    <w:p w14:paraId="7855ABB1" w14:textId="77777777" w:rsidR="00084779" w:rsidRDefault="00084779">
      <w:pPr>
        <w:jc w:val="both"/>
        <w:rPr>
          <w:b/>
          <w:bCs/>
        </w:rPr>
      </w:pPr>
    </w:p>
    <w:p w14:paraId="09A8959F" w14:textId="77777777" w:rsidR="00F95BF4" w:rsidRDefault="00084779">
      <w:pPr>
        <w:jc w:val="both"/>
        <w:rPr>
          <w:rFonts w:ascii="Courier New" w:hAnsi="Courier New" w:cs="Courier New"/>
          <w:b/>
          <w:bCs/>
          <w:lang w:val="en-US"/>
        </w:rPr>
      </w:pPr>
      <w:r>
        <w:rPr>
          <w:rFonts w:ascii="Courier New" w:hAnsi="Courier New" w:cs="Courier New"/>
          <w:b/>
          <w:bCs/>
        </w:rPr>
        <w:t xml:space="preserve"> </w:t>
      </w:r>
    </w:p>
    <w:p w14:paraId="2380B307" w14:textId="77777777" w:rsidR="00084779" w:rsidRPr="000242D0" w:rsidRDefault="00000000">
      <w:pPr>
        <w:jc w:val="both"/>
        <w:rPr>
          <w:rFonts w:ascii="Courier New" w:hAnsi="Courier New" w:cs="Courier New"/>
          <w:b/>
          <w:bCs/>
          <w:sz w:val="16"/>
          <w:szCs w:val="16"/>
        </w:rPr>
      </w:pPr>
      <w:r>
        <w:rPr>
          <w:rFonts w:ascii="Courier New" w:hAnsi="Courier New" w:cs="Courier New"/>
          <w:b/>
          <w:bCs/>
          <w:noProof/>
          <w:sz w:val="16"/>
          <w:szCs w:val="16"/>
          <w:lang w:val="en-US" w:eastAsia="en-US"/>
        </w:rPr>
        <w:pict w14:anchorId="57CDFAF7">
          <v:shape id="_x0000_s1031" type="#_x0000_t75" alt="SAHABAT SEJATI 2" style="position:absolute;left:0;text-align:left;margin-left:-1.8pt;margin-top:-34.7pt;width:37.2pt;height:33.6pt;z-index:2;visibility:visible">
            <v:imagedata r:id="rId7" o:title="SAHABAT SEJATI 2"/>
          </v:shape>
        </w:pict>
      </w:r>
      <w:r w:rsidR="00084779" w:rsidRPr="000242D0">
        <w:rPr>
          <w:rFonts w:ascii="Courier New" w:hAnsi="Courier New" w:cs="Courier New"/>
          <w:b/>
          <w:bCs/>
          <w:sz w:val="16"/>
          <w:szCs w:val="16"/>
        </w:rPr>
        <w:t xml:space="preserve">PT. BPR </w:t>
      </w:r>
      <w:r w:rsidR="00C92F37" w:rsidRPr="000242D0">
        <w:rPr>
          <w:rFonts w:ascii="Courier New" w:hAnsi="Courier New" w:cs="Courier New"/>
          <w:b/>
          <w:bCs/>
          <w:sz w:val="16"/>
          <w:szCs w:val="16"/>
        </w:rPr>
        <w:t>SAHABAT SEJATI</w:t>
      </w:r>
    </w:p>
    <w:p w14:paraId="1B60EB36" w14:textId="77777777" w:rsidR="00084779" w:rsidRPr="000242D0" w:rsidRDefault="00084779">
      <w:pPr>
        <w:ind w:right="122"/>
        <w:jc w:val="both"/>
        <w:rPr>
          <w:rFonts w:ascii="Courier New" w:hAnsi="Courier New" w:cs="Courier New"/>
          <w:b/>
          <w:bCs/>
          <w:sz w:val="16"/>
          <w:szCs w:val="16"/>
        </w:rPr>
      </w:pPr>
    </w:p>
    <w:p w14:paraId="702C3E05" w14:textId="499DBA55" w:rsidR="00084779" w:rsidRPr="007B2588" w:rsidRDefault="00084779">
      <w:pPr>
        <w:ind w:right="122"/>
        <w:jc w:val="both"/>
        <w:rPr>
          <w:rFonts w:ascii="Courier New" w:hAnsi="Courier New" w:cs="Courier New"/>
          <w:sz w:val="16"/>
          <w:szCs w:val="16"/>
          <w:lang w:val="en-US"/>
        </w:rPr>
      </w:pPr>
      <w:r w:rsidRPr="000242D0">
        <w:rPr>
          <w:rFonts w:ascii="Courier New" w:hAnsi="Courier New" w:cs="Courier New"/>
          <w:sz w:val="16"/>
          <w:szCs w:val="16"/>
        </w:rPr>
        <w:t xml:space="preserve">Cirebon,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tanggal_surat_persetujuan_kredit</w:t>
      </w:r>
      <w:proofErr w:type="spellEnd"/>
      <w:r w:rsidR="00BA7984" w:rsidRPr="007B2588">
        <w:rPr>
          <w:rFonts w:ascii="Courier New" w:hAnsi="Courier New" w:cs="Courier New"/>
          <w:sz w:val="16"/>
          <w:szCs w:val="16"/>
          <w:lang w:val="en-US"/>
        </w:rPr>
        <w:t>}}</w:t>
      </w:r>
    </w:p>
    <w:p w14:paraId="6C5449FD" w14:textId="79ECC952"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 xml:space="preserve">No. </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nomor_surat</w:t>
      </w:r>
      <w:proofErr w:type="spellEnd"/>
      <w:r w:rsidR="00BA7984" w:rsidRPr="007B2588">
        <w:rPr>
          <w:rFonts w:ascii="Courier New" w:hAnsi="Courier New" w:cs="Courier New"/>
          <w:sz w:val="16"/>
          <w:szCs w:val="16"/>
          <w:lang w:val="en-US"/>
        </w:rPr>
        <w:t>}}</w:t>
      </w:r>
      <w:r w:rsidRPr="007B2588">
        <w:rPr>
          <w:rFonts w:ascii="Courier New" w:hAnsi="Courier New" w:cs="Courier New"/>
          <w:sz w:val="16"/>
          <w:szCs w:val="16"/>
        </w:rPr>
        <w:t>SPW</w:t>
      </w:r>
      <w:r w:rsidR="000976F0" w:rsidRPr="007B2588">
        <w:rPr>
          <w:rFonts w:ascii="Courier New" w:hAnsi="Courier New" w:cs="Courier New"/>
          <w:sz w:val="16"/>
          <w:szCs w:val="16"/>
        </w:rPr>
        <w:t>KSS</w:t>
      </w:r>
      <w:r w:rsidRPr="007B2588">
        <w:rPr>
          <w:rFonts w:ascii="Courier New" w:hAnsi="Courier New" w:cs="Courier New"/>
          <w:sz w:val="16"/>
          <w:szCs w:val="16"/>
        </w:rPr>
        <w:t xml:space="preserve"> </w:t>
      </w:r>
    </w:p>
    <w:p w14:paraId="78A758A1" w14:textId="64740B85" w:rsidR="00084779" w:rsidRPr="007B2588" w:rsidRDefault="00084779">
      <w:pPr>
        <w:ind w:right="122"/>
        <w:jc w:val="both"/>
        <w:rPr>
          <w:rFonts w:ascii="Courier New" w:hAnsi="Courier New" w:cs="Courier New"/>
          <w:sz w:val="16"/>
          <w:szCs w:val="16"/>
        </w:rPr>
      </w:pPr>
      <w:r w:rsidRPr="007B2588">
        <w:rPr>
          <w:rFonts w:ascii="Courier New" w:hAnsi="Courier New" w:cs="Courier New"/>
          <w:sz w:val="16"/>
          <w:szCs w:val="16"/>
        </w:rPr>
        <w:t>Kepada Yth,</w:t>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nama_debitur</w:t>
      </w:r>
      <w:proofErr w:type="spellEnd"/>
      <w:r w:rsidR="00BA7984" w:rsidRPr="007B2588">
        <w:rPr>
          <w:rFonts w:ascii="Courier New" w:hAnsi="Courier New" w:cs="Courier New"/>
          <w:sz w:val="16"/>
          <w:szCs w:val="16"/>
          <w:lang w:val="en-US"/>
        </w:rPr>
        <w:t>}}</w:t>
      </w:r>
      <w:r w:rsidRPr="007B2588">
        <w:rPr>
          <w:rFonts w:ascii="Courier New" w:hAnsi="Courier New" w:cs="Courier New"/>
          <w:sz w:val="16"/>
          <w:szCs w:val="16"/>
        </w:rPr>
        <w:t xml:space="preserve">  </w:t>
      </w:r>
    </w:p>
    <w:p w14:paraId="47002414" w14:textId="77777777" w:rsidR="00084779" w:rsidRPr="007B2588" w:rsidRDefault="00084779" w:rsidP="0070161F">
      <w:pPr>
        <w:ind w:left="720" w:right="122"/>
        <w:jc w:val="both"/>
        <w:rPr>
          <w:rFonts w:ascii="Courier New" w:hAnsi="Courier New" w:cs="Courier New"/>
          <w:sz w:val="16"/>
          <w:szCs w:val="16"/>
          <w:lang w:val="en-US"/>
        </w:rPr>
      </w:pPr>
      <w:r w:rsidRPr="007B2588">
        <w:rPr>
          <w:rFonts w:ascii="Courier New" w:hAnsi="Courier New" w:cs="Courier New"/>
          <w:sz w:val="16"/>
          <w:szCs w:val="16"/>
        </w:rPr>
        <w:t>Di Tempat</w:t>
      </w:r>
    </w:p>
    <w:p w14:paraId="6B74FC63"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Perihal</w:t>
      </w:r>
      <w:r w:rsidRPr="000242D0">
        <w:rPr>
          <w:rFonts w:ascii="Courier New" w:hAnsi="Courier New" w:cs="Courier New"/>
          <w:sz w:val="16"/>
          <w:szCs w:val="16"/>
          <w:lang w:val="sv-SE"/>
        </w:rPr>
        <w:tab/>
        <w:t xml:space="preserve">: </w:t>
      </w:r>
      <w:r w:rsidRPr="000242D0">
        <w:rPr>
          <w:rFonts w:ascii="Courier New" w:hAnsi="Courier New" w:cs="Courier New"/>
          <w:sz w:val="16"/>
          <w:szCs w:val="16"/>
          <w:u w:val="single"/>
          <w:lang w:val="sv-SE"/>
        </w:rPr>
        <w:t xml:space="preserve">Surat </w:t>
      </w:r>
      <w:r w:rsidR="00F8542E" w:rsidRPr="000242D0">
        <w:rPr>
          <w:rFonts w:ascii="Courier New" w:hAnsi="Courier New" w:cs="Courier New"/>
          <w:sz w:val="16"/>
          <w:szCs w:val="16"/>
          <w:u w:val="single"/>
          <w:lang w:val="sv-SE"/>
        </w:rPr>
        <w:t>Persetujuan Fasilitas</w:t>
      </w:r>
      <w:r w:rsidRPr="000242D0">
        <w:rPr>
          <w:rFonts w:ascii="Courier New" w:hAnsi="Courier New" w:cs="Courier New"/>
          <w:sz w:val="16"/>
          <w:szCs w:val="16"/>
          <w:u w:val="single"/>
          <w:lang w:val="sv-SE"/>
        </w:rPr>
        <w:t xml:space="preserve"> Kredit</w:t>
      </w:r>
      <w:r w:rsidRPr="000242D0">
        <w:rPr>
          <w:rFonts w:ascii="Courier New" w:hAnsi="Courier New" w:cs="Courier New"/>
          <w:sz w:val="16"/>
          <w:szCs w:val="16"/>
          <w:lang w:val="sv-SE"/>
        </w:rPr>
        <w:t xml:space="preserve"> </w:t>
      </w:r>
    </w:p>
    <w:p w14:paraId="02035C1A" w14:textId="77777777" w:rsidR="00084779" w:rsidRPr="000242D0" w:rsidRDefault="00084779">
      <w:pPr>
        <w:ind w:right="122"/>
        <w:jc w:val="both"/>
        <w:rPr>
          <w:rFonts w:ascii="Courier New" w:hAnsi="Courier New" w:cs="Courier New"/>
          <w:sz w:val="16"/>
          <w:szCs w:val="16"/>
          <w:lang w:val="sv-SE"/>
        </w:rPr>
      </w:pPr>
    </w:p>
    <w:p w14:paraId="55F107E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ab/>
        <w:t xml:space="preserve">Menunjuk Permohonan kredit Bapak / Ibu, dengan ini kami beritahukan bahwa pada prinsipnya kami dapat menyetujui permohonan tersebut dengan syarat-syarat </w:t>
      </w:r>
      <w:r w:rsidR="0082634C" w:rsidRPr="000242D0">
        <w:rPr>
          <w:rFonts w:ascii="Courier New" w:hAnsi="Courier New" w:cs="Courier New"/>
          <w:sz w:val="16"/>
          <w:szCs w:val="16"/>
          <w:lang w:val="sv-SE"/>
        </w:rPr>
        <w:t>dan ketentuan sebagai berikut :</w:t>
      </w:r>
    </w:p>
    <w:p w14:paraId="1AC99E3D"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STRUKTUR KREDIT</w:t>
      </w:r>
    </w:p>
    <w:p w14:paraId="43C848C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0242D0">
        <w:rPr>
          <w:rFonts w:ascii="Courier New" w:hAnsi="Courier New" w:cs="Courier New"/>
          <w:sz w:val="16"/>
          <w:szCs w:val="16"/>
          <w:lang w:val="sv-SE"/>
        </w:rPr>
        <w:t>Tujuan</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002B5281" w:rsidRPr="000242D0">
        <w:rPr>
          <w:rFonts w:ascii="Courier New" w:hAnsi="Courier New" w:cs="Courier New"/>
          <w:sz w:val="16"/>
          <w:szCs w:val="16"/>
          <w:lang w:val="fr-FR"/>
        </w:rPr>
        <w:fldChar w:fldCharType="begin"/>
      </w:r>
      <w:r w:rsidR="002B5281" w:rsidRPr="000242D0">
        <w:rPr>
          <w:rFonts w:ascii="Courier New" w:hAnsi="Courier New" w:cs="Courier New"/>
          <w:sz w:val="16"/>
          <w:szCs w:val="16"/>
          <w:lang w:val="fr-FR"/>
        </w:rPr>
        <w:instrText xml:space="preserve"> MERGEFIELD "tujuan" </w:instrText>
      </w:r>
      <w:r w:rsidR="002B5281" w:rsidRPr="000242D0">
        <w:rPr>
          <w:rFonts w:ascii="Courier New" w:hAnsi="Courier New" w:cs="Courier New"/>
          <w:sz w:val="16"/>
          <w:szCs w:val="16"/>
          <w:lang w:val="fr-FR"/>
        </w:rPr>
        <w:fldChar w:fldCharType="separate"/>
      </w:r>
      <w:r w:rsidR="00B64AB5" w:rsidRPr="00E371B1">
        <w:rPr>
          <w:rFonts w:ascii="Courier New" w:hAnsi="Courier New" w:cs="Courier New"/>
          <w:noProof/>
          <w:sz w:val="16"/>
          <w:szCs w:val="16"/>
          <w:lang w:val="fr-FR"/>
        </w:rPr>
        <w:t>TAMBAHAN MODAL USAHA JUALAN MASAKAN</w:t>
      </w:r>
      <w:r w:rsidR="002B5281" w:rsidRPr="000242D0">
        <w:rPr>
          <w:rFonts w:ascii="Courier New" w:hAnsi="Courier New" w:cs="Courier New"/>
          <w:sz w:val="16"/>
          <w:szCs w:val="16"/>
          <w:lang w:val="fr-FR"/>
        </w:rPr>
        <w:fldChar w:fldCharType="end"/>
      </w:r>
      <w:r w:rsidR="001C6BB8" w:rsidRPr="000242D0">
        <w:rPr>
          <w:rFonts w:ascii="Courier New" w:hAnsi="Courier New" w:cs="Courier New"/>
          <w:sz w:val="16"/>
          <w:szCs w:val="16"/>
          <w:lang w:val="fr-FR"/>
        </w:rPr>
        <w:t xml:space="preserve"> </w:t>
      </w:r>
    </w:p>
    <w:p w14:paraId="759DB49D" w14:textId="77777777" w:rsidR="00084779" w:rsidRPr="000242D0"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Jenis Kredit: </w:t>
      </w:r>
      <w:r w:rsidRPr="000242D0">
        <w:rPr>
          <w:rFonts w:ascii="Courier New" w:hAnsi="Courier New" w:cs="Courier New"/>
          <w:sz w:val="16"/>
          <w:szCs w:val="16"/>
          <w:lang w:val="sv-SE"/>
        </w:rPr>
        <w:tab/>
        <w:t>(</w:t>
      </w:r>
      <w:r w:rsidR="00134118" w:rsidRPr="000242D0">
        <w:rPr>
          <w:rFonts w:ascii="Courier New" w:hAnsi="Courier New" w:cs="Courier New"/>
          <w:sz w:val="16"/>
          <w:szCs w:val="16"/>
          <w:lang w:val="sv-SE"/>
        </w:rPr>
        <w:fldChar w:fldCharType="begin"/>
      </w:r>
      <w:r w:rsidR="00134118" w:rsidRPr="000242D0">
        <w:rPr>
          <w:rFonts w:ascii="Courier New" w:hAnsi="Courier New" w:cs="Courier New"/>
          <w:sz w:val="16"/>
          <w:szCs w:val="16"/>
          <w:lang w:val="sv-SE"/>
        </w:rPr>
        <w:instrText xml:space="preserve"> MERGEFIELD ket_jns_produk </w:instrText>
      </w:r>
      <w:r w:rsidR="00134118" w:rsidRPr="000242D0">
        <w:rPr>
          <w:rFonts w:ascii="Courier New" w:hAnsi="Courier New" w:cs="Courier New"/>
          <w:sz w:val="16"/>
          <w:szCs w:val="16"/>
          <w:lang w:val="sv-SE"/>
        </w:rPr>
        <w:fldChar w:fldCharType="separate"/>
      </w:r>
      <w:r w:rsidR="00B64AB5" w:rsidRPr="00E371B1">
        <w:rPr>
          <w:rFonts w:ascii="Courier New" w:hAnsi="Courier New" w:cs="Courier New"/>
          <w:noProof/>
          <w:sz w:val="16"/>
          <w:szCs w:val="16"/>
          <w:lang w:val="sv-SE"/>
        </w:rPr>
        <w:t>Kredit Solusi Sertifikat</w:t>
      </w:r>
      <w:r w:rsidR="00134118" w:rsidRPr="000242D0">
        <w:rPr>
          <w:rFonts w:ascii="Courier New" w:hAnsi="Courier New" w:cs="Courier New"/>
          <w:sz w:val="16"/>
          <w:szCs w:val="16"/>
          <w:lang w:val="sv-SE"/>
        </w:rPr>
        <w:fldChar w:fldCharType="end"/>
      </w:r>
      <w:r w:rsidRPr="000242D0">
        <w:rPr>
          <w:rFonts w:ascii="Courier New" w:hAnsi="Courier New" w:cs="Courier New"/>
          <w:sz w:val="16"/>
          <w:szCs w:val="16"/>
          <w:lang w:val="sv-SE"/>
        </w:rPr>
        <w:t>)</w:t>
      </w:r>
    </w:p>
    <w:p w14:paraId="3E26EA90" w14:textId="7FE33FEA"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Plafond</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r>
      <w:r w:rsidRPr="007B2588">
        <w:rPr>
          <w:rFonts w:ascii="Courier New" w:hAnsi="Courier New" w:cs="Courier New"/>
          <w:sz w:val="16"/>
          <w:szCs w:val="16"/>
          <w:lang w:val="sv-SE"/>
        </w:rPr>
        <w:t>Rp.</w:t>
      </w:r>
      <w:r w:rsidR="00BA7984" w:rsidRPr="007B2588">
        <w:rPr>
          <w:rFonts w:ascii="Courier New" w:hAnsi="Courier New" w:cs="Courier New"/>
          <w:sz w:val="16"/>
          <w:szCs w:val="16"/>
          <w:lang w:val="sv-SE"/>
        </w:rPr>
        <w:t>{{plaford}}</w:t>
      </w:r>
      <w:r w:rsidRPr="007B2588">
        <w:rPr>
          <w:rFonts w:ascii="Courier New" w:hAnsi="Courier New" w:cs="Courier New"/>
          <w:sz w:val="16"/>
          <w:szCs w:val="16"/>
          <w:lang w:val="sv-SE"/>
        </w:rPr>
        <w:t>,-</w:t>
      </w:r>
    </w:p>
    <w:p w14:paraId="76017625" w14:textId="1C8D8835" w:rsidR="00084779" w:rsidRPr="007B2588"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Jangka Waktu: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jangka_waktu</w:t>
      </w:r>
      <w:proofErr w:type="spellEnd"/>
      <w:r w:rsidR="00BA7984" w:rsidRPr="007B2588">
        <w:rPr>
          <w:rFonts w:ascii="Courier New" w:hAnsi="Courier New" w:cs="Courier New"/>
          <w:sz w:val="16"/>
          <w:szCs w:val="16"/>
          <w:lang w:val="en-US"/>
        </w:rPr>
        <w:t xml:space="preserve">}} </w:t>
      </w:r>
      <w:r w:rsidR="005F49FD" w:rsidRPr="007B2588">
        <w:rPr>
          <w:rFonts w:ascii="Courier New" w:hAnsi="Courier New" w:cs="Courier New"/>
          <w:sz w:val="16"/>
          <w:szCs w:val="16"/>
        </w:rPr>
        <w:t>Bulan</w:t>
      </w:r>
    </w:p>
    <w:p w14:paraId="311E4F7F" w14:textId="4779098F" w:rsidR="00084779" w:rsidRPr="007B2588"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7B2588">
        <w:rPr>
          <w:rFonts w:ascii="Courier New" w:hAnsi="Courier New" w:cs="Courier New"/>
          <w:sz w:val="16"/>
          <w:szCs w:val="16"/>
          <w:lang w:val="sv-SE"/>
        </w:rPr>
        <w:t>Suku Bunga</w:t>
      </w:r>
      <w:r w:rsidRPr="007B2588">
        <w:rPr>
          <w:rFonts w:ascii="Courier New" w:hAnsi="Courier New" w:cs="Courier New"/>
          <w:sz w:val="16"/>
          <w:szCs w:val="16"/>
          <w:lang w:val="sv-SE"/>
        </w:rPr>
        <w:tab/>
      </w:r>
      <w:r w:rsidRPr="007B2588">
        <w:rPr>
          <w:rFonts w:ascii="Courier New" w:hAnsi="Courier New" w:cs="Courier New"/>
          <w:sz w:val="16"/>
          <w:szCs w:val="16"/>
          <w:lang w:val="sv-SE"/>
        </w:rPr>
        <w:tab/>
        <w:t xml:space="preserve">: </w:t>
      </w:r>
      <w:r w:rsidRPr="007B2588">
        <w:rPr>
          <w:rFonts w:ascii="Courier New" w:hAnsi="Courier New" w:cs="Courier New"/>
          <w:sz w:val="16"/>
          <w:szCs w:val="16"/>
          <w:lang w:val="sv-SE"/>
        </w:rPr>
        <w:tab/>
      </w:r>
      <w:r w:rsidR="00BA7984" w:rsidRPr="007B2588">
        <w:rPr>
          <w:rFonts w:ascii="Courier New" w:hAnsi="Courier New" w:cs="Courier New"/>
          <w:sz w:val="16"/>
          <w:szCs w:val="16"/>
          <w:lang w:val="en-US"/>
        </w:rPr>
        <w:t>{{</w:t>
      </w:r>
      <w:proofErr w:type="spellStart"/>
      <w:r w:rsidR="00BA7984" w:rsidRPr="007B2588">
        <w:rPr>
          <w:rFonts w:ascii="Courier New" w:hAnsi="Courier New" w:cs="Courier New"/>
          <w:sz w:val="16"/>
          <w:szCs w:val="16"/>
          <w:lang w:val="en-US"/>
        </w:rPr>
        <w:t>suku_bunga</w:t>
      </w:r>
      <w:proofErr w:type="spellEnd"/>
      <w:r w:rsidR="00BA7984" w:rsidRPr="007B2588">
        <w:rPr>
          <w:rFonts w:ascii="Courier New" w:hAnsi="Courier New" w:cs="Courier New"/>
          <w:sz w:val="16"/>
          <w:szCs w:val="16"/>
          <w:lang w:val="en-US"/>
        </w:rPr>
        <w:t xml:space="preserve">}} </w:t>
      </w:r>
      <w:r w:rsidR="001B3F6B" w:rsidRPr="007B2588">
        <w:rPr>
          <w:rFonts w:ascii="Courier New" w:hAnsi="Courier New" w:cs="Courier New"/>
          <w:sz w:val="16"/>
          <w:szCs w:val="16"/>
        </w:rPr>
        <w:t>anuitas</w:t>
      </w:r>
    </w:p>
    <w:p w14:paraId="72DC7DE5" w14:textId="77777777" w:rsidR="00084779" w:rsidRPr="000242D0"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0242D0">
        <w:rPr>
          <w:rFonts w:ascii="Courier New" w:hAnsi="Courier New" w:cs="Courier New"/>
          <w:sz w:val="16"/>
          <w:szCs w:val="16"/>
          <w:lang w:val="sv-SE"/>
        </w:rPr>
        <w:t>Cara Bayar</w:t>
      </w:r>
      <w:r w:rsidRPr="000242D0">
        <w:rPr>
          <w:rFonts w:ascii="Courier New" w:hAnsi="Courier New" w:cs="Courier New"/>
          <w:sz w:val="16"/>
          <w:szCs w:val="16"/>
          <w:lang w:val="sv-SE"/>
        </w:rPr>
        <w:tab/>
      </w:r>
      <w:r w:rsidRPr="000242D0">
        <w:rPr>
          <w:rFonts w:ascii="Courier New" w:hAnsi="Courier New" w:cs="Courier New"/>
          <w:sz w:val="16"/>
          <w:szCs w:val="16"/>
          <w:lang w:val="sv-SE"/>
        </w:rPr>
        <w:tab/>
        <w:t xml:space="preserve">: </w:t>
      </w:r>
      <w:r w:rsidRPr="000242D0">
        <w:rPr>
          <w:rFonts w:ascii="Courier New" w:hAnsi="Courier New" w:cs="Courier New"/>
          <w:sz w:val="16"/>
          <w:szCs w:val="16"/>
          <w:lang w:val="sv-SE"/>
        </w:rPr>
        <w:tab/>
        <w:t>Angsuran bulanan</w:t>
      </w:r>
      <w:r w:rsidR="00A4593F" w:rsidRPr="000242D0">
        <w:rPr>
          <w:rFonts w:ascii="Courier New" w:hAnsi="Courier New" w:cs="Courier New"/>
          <w:sz w:val="16"/>
          <w:szCs w:val="16"/>
          <w:lang w:val="sv-SE"/>
        </w:rPr>
        <w:t xml:space="preserve"> (pokok+bunga)</w:t>
      </w:r>
    </w:p>
    <w:p w14:paraId="0FD6B454"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SYARAT – SYARAT</w:t>
      </w:r>
    </w:p>
    <w:p w14:paraId="3AD0B0FD"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Surat Penawaran yang telah ditandatangani oleh Ybs/Pasangan</w:t>
      </w:r>
    </w:p>
    <w:p w14:paraId="7322B5C5"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Menyerahkan asli bukti kepemilikan dan segala sesuatu perihal Agunan</w:t>
      </w:r>
    </w:p>
    <w:p w14:paraId="15A43AE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Pengikatan Jaminan dan Perjanjian Kredit harus sempurna</w:t>
      </w:r>
    </w:p>
    <w:p w14:paraId="587599BF"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Telah melengkapi seluruh dokumen &amp; Persyaratan Pengajuan Kredit</w:t>
      </w:r>
    </w:p>
    <w:p w14:paraId="329813B2" w14:textId="77777777" w:rsidR="00084779" w:rsidRPr="000242D0" w:rsidRDefault="00084779">
      <w:pPr>
        <w:numPr>
          <w:ilvl w:val="1"/>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di BPR </w:t>
      </w:r>
      <w:r w:rsidR="00C92F37" w:rsidRPr="000242D0">
        <w:rPr>
          <w:rFonts w:ascii="Courier New" w:hAnsi="Courier New" w:cs="Courier New"/>
          <w:sz w:val="16"/>
          <w:szCs w:val="16"/>
          <w:lang w:val="sv-SE"/>
        </w:rPr>
        <w:t>SAHABAT SEJATI</w:t>
      </w:r>
    </w:p>
    <w:p w14:paraId="0F386F4E" w14:textId="77777777" w:rsidR="00084779" w:rsidRPr="000242D0" w:rsidRDefault="00084779">
      <w:pPr>
        <w:numPr>
          <w:ilvl w:val="0"/>
          <w:numId w:val="14"/>
        </w:numPr>
        <w:tabs>
          <w:tab w:val="left" w:pos="720"/>
        </w:tabs>
        <w:ind w:right="122"/>
        <w:jc w:val="both"/>
        <w:rPr>
          <w:rFonts w:ascii="Courier New" w:hAnsi="Courier New" w:cs="Courier New"/>
          <w:sz w:val="16"/>
          <w:szCs w:val="16"/>
          <w:lang w:val="sv-SE"/>
        </w:rPr>
      </w:pPr>
      <w:r w:rsidRPr="000242D0">
        <w:rPr>
          <w:rFonts w:ascii="Courier New" w:hAnsi="Courier New" w:cs="Courier New"/>
          <w:sz w:val="16"/>
          <w:szCs w:val="16"/>
          <w:lang w:val="sv-SE"/>
        </w:rPr>
        <w:t>BIAYA – BIAYA</w:t>
      </w:r>
    </w:p>
    <w:p w14:paraId="0312BC6F" w14:textId="136F406F" w:rsidR="00084779" w:rsidRPr="007B2588" w:rsidRDefault="00084779" w:rsidP="00CE3FBA">
      <w:pPr>
        <w:numPr>
          <w:ilvl w:val="1"/>
          <w:numId w:val="23"/>
        </w:numPr>
        <w:tabs>
          <w:tab w:val="left" w:pos="1080"/>
          <w:tab w:val="left" w:pos="144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Provisi  </w:t>
      </w:r>
      <w:r w:rsidR="00BA7984" w:rsidRPr="007B2588">
        <w:rPr>
          <w:rFonts w:ascii="Courier New" w:hAnsi="Courier New" w:cs="Courier New"/>
          <w:sz w:val="16"/>
          <w:szCs w:val="16"/>
          <w:lang w:val="sv-SE"/>
        </w:rPr>
        <w:t>{{biaya_provisi}}</w:t>
      </w:r>
    </w:p>
    <w:p w14:paraId="00D3B18A" w14:textId="5386A17E" w:rsidR="00084779" w:rsidRPr="007B2588" w:rsidRDefault="0005290C"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7B2588">
        <w:rPr>
          <w:rFonts w:ascii="Courier New" w:hAnsi="Courier New" w:cs="Courier New"/>
          <w:sz w:val="16"/>
          <w:szCs w:val="16"/>
          <w:lang w:val="sv-SE"/>
        </w:rPr>
        <w:t xml:space="preserve">Administrasi </w:t>
      </w:r>
      <w:r w:rsidR="00BA7984" w:rsidRPr="007B2588">
        <w:rPr>
          <w:rFonts w:ascii="Courier New" w:hAnsi="Courier New" w:cs="Courier New"/>
          <w:sz w:val="16"/>
          <w:szCs w:val="16"/>
        </w:rPr>
        <w:t>{{biaya_administrasi}}</w:t>
      </w:r>
    </w:p>
    <w:p w14:paraId="544EABFD"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Notaris Untuk Pengikatan Jaminan &amp; Perjanjian Kredit (jika dibutuhkan)</w:t>
      </w:r>
    </w:p>
    <w:p w14:paraId="6928E3DD" w14:textId="77777777" w:rsidR="00084779"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Assuransi Jiwa Kredit</w:t>
      </w:r>
    </w:p>
    <w:p w14:paraId="60BA9603" w14:textId="77777777" w:rsidR="00084779" w:rsidRPr="000242D0" w:rsidRDefault="00084779"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Materai sesuai kebutuhan</w:t>
      </w:r>
    </w:p>
    <w:p w14:paraId="7119CD2D" w14:textId="77777777" w:rsidR="00F8542E" w:rsidRPr="000242D0" w:rsidRDefault="00F8542E" w:rsidP="00CE3FBA">
      <w:pPr>
        <w:numPr>
          <w:ilvl w:val="1"/>
          <w:numId w:val="23"/>
        </w:numPr>
        <w:tabs>
          <w:tab w:val="clear" w:pos="1440"/>
          <w:tab w:val="num"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Lain-lain</w:t>
      </w:r>
    </w:p>
    <w:p w14:paraId="05E11A42" w14:textId="77777777" w:rsidR="00084779" w:rsidRPr="000242D0" w:rsidRDefault="00084779">
      <w:pPr>
        <w:tabs>
          <w:tab w:val="left" w:pos="705"/>
        </w:tabs>
        <w:ind w:right="122"/>
        <w:jc w:val="both"/>
        <w:rPr>
          <w:rFonts w:ascii="Courier New" w:hAnsi="Courier New" w:cs="Courier New"/>
          <w:sz w:val="16"/>
          <w:szCs w:val="16"/>
          <w:lang w:val="sv-SE"/>
        </w:rPr>
      </w:pPr>
      <w:r w:rsidRPr="000242D0">
        <w:rPr>
          <w:rFonts w:ascii="Courier New" w:hAnsi="Courier New" w:cs="Courier New"/>
          <w:sz w:val="16"/>
          <w:szCs w:val="16"/>
          <w:lang w:val="sv-SE"/>
        </w:rPr>
        <w:tab/>
        <w:t>Denda keterlambatan 0,25 % x Angsuran tertunggak perhari</w:t>
      </w:r>
    </w:p>
    <w:p w14:paraId="27B90076" w14:textId="77777777" w:rsidR="002B5281" w:rsidRPr="007B2588" w:rsidRDefault="00084779" w:rsidP="0019601A">
      <w:pPr>
        <w:numPr>
          <w:ilvl w:val="0"/>
          <w:numId w:val="14"/>
        </w:numPr>
        <w:ind w:right="122"/>
        <w:jc w:val="both"/>
        <w:rPr>
          <w:rFonts w:ascii="Courier New" w:hAnsi="Courier New" w:cs="Courier New"/>
          <w:noProof/>
          <w:sz w:val="16"/>
          <w:szCs w:val="16"/>
          <w:lang w:val="sv-SE"/>
        </w:rPr>
      </w:pPr>
      <w:r w:rsidRPr="007B2588">
        <w:rPr>
          <w:rFonts w:ascii="Courier New" w:hAnsi="Courier New" w:cs="Courier New"/>
          <w:sz w:val="16"/>
          <w:szCs w:val="16"/>
          <w:lang w:val="sv-SE"/>
        </w:rPr>
        <w:t>JAMINAN</w:t>
      </w:r>
    </w:p>
    <w:p w14:paraId="42A1FA13" w14:textId="4B3FE67D" w:rsidR="001344C7"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 Jaminan:</w:t>
      </w:r>
    </w:p>
    <w:p w14:paraId="042DE2D4" w14:textId="0A8D82C4" w:rsidR="00BA7984" w:rsidRPr="007B2588" w:rsidRDefault="00BA7984" w:rsidP="0082634C">
      <w:pPr>
        <w:tabs>
          <w:tab w:val="left" w:pos="1080"/>
        </w:tabs>
        <w:ind w:left="720" w:right="122"/>
        <w:jc w:val="both"/>
        <w:rPr>
          <w:rFonts w:ascii="Courier New" w:hAnsi="Courier New" w:cs="Courier New"/>
          <w:sz w:val="16"/>
          <w:szCs w:val="16"/>
          <w:lang w:val="sv-SE"/>
        </w:rPr>
      </w:pPr>
      <w:r w:rsidRPr="007B2588">
        <w:rPr>
          <w:rFonts w:ascii="Courier New" w:hAnsi="Courier New" w:cs="Courier New"/>
          <w:sz w:val="16"/>
          <w:szCs w:val="16"/>
          <w:lang w:val="sv-SE"/>
        </w:rPr>
        <w:t>{{detail_jaminan}}</w:t>
      </w:r>
    </w:p>
    <w:p w14:paraId="5B03729B" w14:textId="77777777" w:rsidR="00084779" w:rsidRPr="000242D0" w:rsidRDefault="00084779" w:rsidP="0019601A">
      <w:pPr>
        <w:numPr>
          <w:ilvl w:val="0"/>
          <w:numId w:val="14"/>
        </w:numPr>
        <w:ind w:right="122"/>
        <w:jc w:val="both"/>
        <w:rPr>
          <w:rFonts w:ascii="Courier New" w:hAnsi="Courier New" w:cs="Courier New"/>
          <w:sz w:val="16"/>
          <w:szCs w:val="16"/>
          <w:lang w:val="sv-SE"/>
        </w:rPr>
      </w:pPr>
      <w:r w:rsidRPr="000242D0">
        <w:rPr>
          <w:rFonts w:ascii="Courier New" w:hAnsi="Courier New" w:cs="Courier New"/>
          <w:sz w:val="16"/>
          <w:szCs w:val="16"/>
          <w:lang w:val="sv-SE"/>
        </w:rPr>
        <w:t>TAMBAHAN</w:t>
      </w:r>
    </w:p>
    <w:p w14:paraId="2E509DFE"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Perubahan Perjanjian Kredit dan Pengikatan Jaminan hanya dapat dilakukan secara tertulis dan ditandatangani oleh Nasabah &amp; BANK</w:t>
      </w:r>
    </w:p>
    <w:p w14:paraId="65C9F283"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0F69723F" w14:textId="77777777" w:rsidR="00084779" w:rsidRPr="000242D0" w:rsidRDefault="00084779" w:rsidP="0019601A">
      <w:pPr>
        <w:numPr>
          <w:ilvl w:val="2"/>
          <w:numId w:val="14"/>
        </w:numPr>
        <w:tabs>
          <w:tab w:val="left" w:pos="1080"/>
        </w:tabs>
        <w:ind w:left="1080" w:right="122"/>
        <w:jc w:val="both"/>
        <w:rPr>
          <w:rFonts w:ascii="Courier New" w:hAnsi="Courier New" w:cs="Courier New"/>
          <w:sz w:val="16"/>
          <w:szCs w:val="16"/>
          <w:lang w:val="sv-SE"/>
        </w:rPr>
      </w:pPr>
      <w:r w:rsidRPr="000242D0">
        <w:rPr>
          <w:rFonts w:ascii="Courier New" w:hAnsi="Courier New" w:cs="Courier New"/>
          <w:sz w:val="16"/>
          <w:szCs w:val="16"/>
          <w:lang w:val="sv-SE"/>
        </w:rPr>
        <w:t xml:space="preserve">Lain – lain sesuai dengan ketentuan yang berlaku di PT. BPR </w:t>
      </w:r>
      <w:r w:rsidR="00C92F37" w:rsidRPr="000242D0">
        <w:rPr>
          <w:rFonts w:ascii="Courier New" w:hAnsi="Courier New" w:cs="Courier New"/>
          <w:sz w:val="16"/>
          <w:szCs w:val="16"/>
          <w:lang w:val="sv-SE"/>
        </w:rPr>
        <w:t>SAHABAT SEJATI</w:t>
      </w:r>
      <w:r w:rsidRPr="000242D0">
        <w:rPr>
          <w:rFonts w:ascii="Courier New" w:hAnsi="Courier New" w:cs="Courier New"/>
          <w:sz w:val="16"/>
          <w:szCs w:val="16"/>
          <w:lang w:val="sv-SE"/>
        </w:rPr>
        <w:t>.</w:t>
      </w:r>
    </w:p>
    <w:p w14:paraId="5B508884"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3B92218C"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Surat PembeTatihuan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701DB96B" w14:textId="77777777" w:rsidR="00084779" w:rsidRPr="000242D0" w:rsidRDefault="00084779">
      <w:pPr>
        <w:ind w:right="122"/>
        <w:jc w:val="both"/>
        <w:rPr>
          <w:rFonts w:ascii="Courier New" w:hAnsi="Courier New" w:cs="Courier New"/>
          <w:sz w:val="16"/>
          <w:szCs w:val="16"/>
          <w:lang w:val="sv-SE"/>
        </w:rPr>
      </w:pPr>
      <w:r w:rsidRPr="000242D0">
        <w:rPr>
          <w:rFonts w:ascii="Courier New" w:hAnsi="Courier New" w:cs="Courier New"/>
          <w:sz w:val="16"/>
          <w:szCs w:val="16"/>
          <w:lang w:val="sv-SE"/>
        </w:rPr>
        <w:t>Demikian agar maklum, terimakasih atas perhatian dan kerjasamanya.</w:t>
      </w:r>
    </w:p>
    <w:p w14:paraId="3F5F3B9A" w14:textId="77777777" w:rsidR="001344C7" w:rsidRPr="000242D0" w:rsidRDefault="001344C7">
      <w:pPr>
        <w:ind w:right="122"/>
        <w:jc w:val="both"/>
        <w:rPr>
          <w:rFonts w:ascii="Courier New" w:hAnsi="Courier New" w:cs="Courier New"/>
          <w:sz w:val="16"/>
          <w:szCs w:val="16"/>
          <w:lang w:val="sv-SE"/>
        </w:rPr>
      </w:pPr>
    </w:p>
    <w:p w14:paraId="437E54FE" w14:textId="77777777" w:rsidR="001344C7" w:rsidRPr="000242D0" w:rsidRDefault="001344C7">
      <w:pPr>
        <w:ind w:right="122"/>
        <w:jc w:val="both"/>
        <w:rPr>
          <w:rFonts w:ascii="Courier New" w:hAnsi="Courier New" w:cs="Courier New"/>
          <w:sz w:val="16"/>
          <w:szCs w:val="16"/>
          <w:lang w:val="sv-SE"/>
        </w:rPr>
      </w:pPr>
    </w:p>
    <w:tbl>
      <w:tblPr>
        <w:tblW w:w="0" w:type="auto"/>
        <w:tblLook w:val="04A0" w:firstRow="1" w:lastRow="0" w:firstColumn="1" w:lastColumn="0" w:noHBand="0" w:noVBand="1"/>
      </w:tblPr>
      <w:tblGrid>
        <w:gridCol w:w="5238"/>
        <w:gridCol w:w="5238"/>
      </w:tblGrid>
      <w:tr w:rsidR="00892C8C" w:rsidRPr="000242D0" w14:paraId="486B3E92" w14:textId="77777777" w:rsidTr="00892C8C">
        <w:tc>
          <w:tcPr>
            <w:tcW w:w="5238" w:type="dxa"/>
            <w:shd w:val="clear" w:color="auto" w:fill="auto"/>
          </w:tcPr>
          <w:p w14:paraId="608F6A2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Menyetujui,</w:t>
            </w:r>
          </w:p>
          <w:p w14:paraId="78E7C70F" w14:textId="77777777" w:rsidR="00892C8C" w:rsidRPr="000242D0" w:rsidRDefault="00892C8C" w:rsidP="00892C8C">
            <w:pPr>
              <w:ind w:right="122"/>
              <w:jc w:val="center"/>
              <w:rPr>
                <w:rFonts w:ascii="Courier New" w:hAnsi="Courier New" w:cs="Courier New"/>
                <w:b/>
                <w:bCs/>
                <w:sz w:val="16"/>
                <w:szCs w:val="16"/>
              </w:rPr>
            </w:pPr>
          </w:p>
          <w:p w14:paraId="6ECC7E70" w14:textId="77777777" w:rsidR="00AA52E4" w:rsidRPr="000242D0" w:rsidRDefault="00AA52E4" w:rsidP="00892C8C">
            <w:pPr>
              <w:ind w:right="122"/>
              <w:rPr>
                <w:rFonts w:ascii="Courier New" w:hAnsi="Courier New" w:cs="Courier New"/>
                <w:b/>
                <w:bCs/>
                <w:sz w:val="16"/>
                <w:szCs w:val="16"/>
              </w:rPr>
            </w:pPr>
          </w:p>
          <w:p w14:paraId="361B6F6C" w14:textId="77777777" w:rsidR="00892C8C" w:rsidRDefault="00892C8C" w:rsidP="00892C8C">
            <w:pPr>
              <w:ind w:right="122"/>
              <w:rPr>
                <w:rFonts w:ascii="Courier New" w:hAnsi="Courier New" w:cs="Courier New"/>
                <w:b/>
                <w:bCs/>
                <w:sz w:val="16"/>
                <w:szCs w:val="16"/>
              </w:rPr>
            </w:pPr>
          </w:p>
          <w:p w14:paraId="558E48E4" w14:textId="77777777" w:rsidR="00A85F3B" w:rsidRDefault="00A85F3B" w:rsidP="00892C8C">
            <w:pPr>
              <w:ind w:right="122"/>
              <w:rPr>
                <w:rFonts w:ascii="Courier New" w:hAnsi="Courier New" w:cs="Courier New"/>
                <w:b/>
                <w:bCs/>
                <w:sz w:val="16"/>
                <w:szCs w:val="16"/>
              </w:rPr>
            </w:pPr>
          </w:p>
          <w:p w14:paraId="4E8F37AE" w14:textId="77777777" w:rsidR="00A85F3B" w:rsidRDefault="00A85F3B" w:rsidP="00892C8C">
            <w:pPr>
              <w:ind w:right="122"/>
              <w:rPr>
                <w:rFonts w:ascii="Courier New" w:hAnsi="Courier New" w:cs="Courier New"/>
                <w:b/>
                <w:bCs/>
                <w:sz w:val="16"/>
                <w:szCs w:val="16"/>
              </w:rPr>
            </w:pPr>
          </w:p>
          <w:p w14:paraId="6757FAC8" w14:textId="77777777" w:rsidR="00A85F3B" w:rsidRPr="000242D0" w:rsidRDefault="00A85F3B" w:rsidP="00892C8C">
            <w:pPr>
              <w:ind w:right="122"/>
              <w:rPr>
                <w:rFonts w:ascii="Courier New" w:hAnsi="Courier New" w:cs="Courier New"/>
                <w:b/>
                <w:bCs/>
                <w:sz w:val="16"/>
                <w:szCs w:val="16"/>
              </w:rPr>
            </w:pPr>
          </w:p>
          <w:p w14:paraId="353CAC10" w14:textId="77777777" w:rsidR="00892C8C" w:rsidRPr="007B2588" w:rsidRDefault="00892C8C" w:rsidP="00892C8C">
            <w:pPr>
              <w:ind w:right="122"/>
              <w:rPr>
                <w:rFonts w:ascii="Courier New" w:hAnsi="Courier New" w:cs="Courier New"/>
                <w:b/>
                <w:bCs/>
                <w:sz w:val="16"/>
                <w:szCs w:val="16"/>
              </w:rPr>
            </w:pPr>
          </w:p>
          <w:p w14:paraId="73A1C0BE" w14:textId="54CD518B" w:rsidR="00892C8C" w:rsidRPr="007B2588" w:rsidRDefault="00BA7984" w:rsidP="00892C8C">
            <w:pPr>
              <w:ind w:right="122"/>
              <w:jc w:val="center"/>
              <w:rPr>
                <w:rFonts w:ascii="Courier New" w:hAnsi="Courier New" w:cs="Courier New"/>
                <w:b/>
                <w:bCs/>
                <w:sz w:val="16"/>
                <w:szCs w:val="16"/>
                <w:u w:val="single"/>
              </w:rPr>
            </w:pPr>
            <w:r w:rsidRPr="007B2588">
              <w:rPr>
                <w:rFonts w:ascii="Courier New" w:hAnsi="Courier New" w:cs="Courier New"/>
                <w:b/>
                <w:bCs/>
                <w:sz w:val="16"/>
                <w:szCs w:val="16"/>
                <w:u w:val="single"/>
                <w:lang w:val="sv-SE"/>
              </w:rPr>
              <w:t>{{nama_debitur}}</w:t>
            </w:r>
          </w:p>
          <w:p w14:paraId="1F6C3E8C"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sz w:val="16"/>
                <w:szCs w:val="16"/>
                <w:lang w:val="sv-SE"/>
              </w:rPr>
              <w:t>Debitur</w:t>
            </w:r>
          </w:p>
        </w:tc>
        <w:tc>
          <w:tcPr>
            <w:tcW w:w="5238" w:type="dxa"/>
            <w:shd w:val="clear" w:color="auto" w:fill="auto"/>
          </w:tcPr>
          <w:p w14:paraId="16A84EB6"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PT. BPR SAHABAT SEJATI</w:t>
            </w:r>
          </w:p>
          <w:p w14:paraId="51E06B64" w14:textId="77777777" w:rsidR="00892C8C" w:rsidRPr="000242D0" w:rsidRDefault="00892C8C" w:rsidP="00892C8C">
            <w:pPr>
              <w:ind w:right="122"/>
              <w:jc w:val="center"/>
              <w:rPr>
                <w:rFonts w:ascii="Courier New" w:hAnsi="Courier New" w:cs="Courier New"/>
                <w:b/>
                <w:bCs/>
                <w:sz w:val="16"/>
                <w:szCs w:val="16"/>
              </w:rPr>
            </w:pPr>
            <w:r w:rsidRPr="000242D0">
              <w:rPr>
                <w:rFonts w:ascii="Courier New" w:hAnsi="Courier New" w:cs="Courier New"/>
                <w:b/>
                <w:bCs/>
                <w:sz w:val="16"/>
                <w:szCs w:val="16"/>
                <w:lang w:val="sv-SE"/>
              </w:rPr>
              <w:t>Hormat Kami</w:t>
            </w:r>
            <w:r w:rsidRPr="000242D0">
              <w:rPr>
                <w:rFonts w:ascii="Courier New" w:hAnsi="Courier New" w:cs="Courier New"/>
                <w:b/>
                <w:bCs/>
                <w:sz w:val="16"/>
                <w:szCs w:val="16"/>
              </w:rPr>
              <w:t>,</w:t>
            </w:r>
          </w:p>
          <w:p w14:paraId="2984BBEA" w14:textId="77777777" w:rsidR="00892C8C" w:rsidRPr="000242D0" w:rsidRDefault="00892C8C" w:rsidP="00892C8C">
            <w:pPr>
              <w:ind w:right="122"/>
              <w:rPr>
                <w:rFonts w:ascii="Courier New" w:hAnsi="Courier New" w:cs="Courier New"/>
                <w:b/>
                <w:bCs/>
                <w:sz w:val="16"/>
                <w:szCs w:val="16"/>
              </w:rPr>
            </w:pPr>
          </w:p>
          <w:p w14:paraId="6429B8A7" w14:textId="77777777" w:rsidR="00892C8C" w:rsidRDefault="00892C8C" w:rsidP="00892C8C">
            <w:pPr>
              <w:ind w:right="122"/>
              <w:rPr>
                <w:rFonts w:ascii="Courier New" w:hAnsi="Courier New" w:cs="Courier New"/>
                <w:b/>
                <w:bCs/>
                <w:sz w:val="16"/>
                <w:szCs w:val="16"/>
              </w:rPr>
            </w:pPr>
          </w:p>
          <w:p w14:paraId="2F9DC4CC" w14:textId="77777777" w:rsidR="00A85F3B" w:rsidRDefault="00A85F3B" w:rsidP="00892C8C">
            <w:pPr>
              <w:ind w:right="122"/>
              <w:rPr>
                <w:rFonts w:ascii="Courier New" w:hAnsi="Courier New" w:cs="Courier New"/>
                <w:b/>
                <w:bCs/>
                <w:sz w:val="16"/>
                <w:szCs w:val="16"/>
              </w:rPr>
            </w:pPr>
          </w:p>
          <w:p w14:paraId="52938FB0" w14:textId="77777777" w:rsidR="00A85F3B" w:rsidRDefault="00A85F3B" w:rsidP="00892C8C">
            <w:pPr>
              <w:ind w:right="122"/>
              <w:rPr>
                <w:rFonts w:ascii="Courier New" w:hAnsi="Courier New" w:cs="Courier New"/>
                <w:b/>
                <w:bCs/>
                <w:sz w:val="16"/>
                <w:szCs w:val="16"/>
              </w:rPr>
            </w:pPr>
          </w:p>
          <w:p w14:paraId="01FC3B04" w14:textId="77777777" w:rsidR="00A85F3B" w:rsidRPr="000242D0" w:rsidRDefault="00A85F3B" w:rsidP="00892C8C">
            <w:pPr>
              <w:ind w:right="122"/>
              <w:rPr>
                <w:rFonts w:ascii="Courier New" w:hAnsi="Courier New" w:cs="Courier New"/>
                <w:b/>
                <w:bCs/>
                <w:sz w:val="16"/>
                <w:szCs w:val="16"/>
              </w:rPr>
            </w:pPr>
          </w:p>
          <w:p w14:paraId="4470C765" w14:textId="77777777" w:rsidR="00892C8C" w:rsidRPr="000242D0" w:rsidRDefault="00892C8C" w:rsidP="00892C8C">
            <w:pPr>
              <w:ind w:right="122"/>
              <w:jc w:val="center"/>
              <w:rPr>
                <w:rFonts w:ascii="Courier New" w:hAnsi="Courier New" w:cs="Courier New"/>
                <w:b/>
                <w:bCs/>
                <w:sz w:val="16"/>
                <w:szCs w:val="16"/>
              </w:rPr>
            </w:pPr>
          </w:p>
          <w:p w14:paraId="359E3759" w14:textId="77777777" w:rsidR="00892C8C" w:rsidRPr="000242D0" w:rsidRDefault="005622D0" w:rsidP="00892C8C">
            <w:pPr>
              <w:ind w:right="122"/>
              <w:jc w:val="center"/>
              <w:rPr>
                <w:rFonts w:ascii="Courier New" w:hAnsi="Courier New" w:cs="Courier New"/>
                <w:b/>
                <w:bCs/>
                <w:sz w:val="16"/>
                <w:szCs w:val="16"/>
                <w:u w:val="single"/>
              </w:rPr>
            </w:pPr>
            <w:r w:rsidRPr="000242D0">
              <w:rPr>
                <w:rFonts w:ascii="Courier New" w:hAnsi="Courier New" w:cs="Courier New"/>
                <w:b/>
                <w:bCs/>
                <w:sz w:val="16"/>
                <w:szCs w:val="16"/>
                <w:u w:val="single"/>
                <w:lang w:val="sv-SE"/>
              </w:rPr>
              <w:t>Aie Soesan</w:t>
            </w:r>
          </w:p>
          <w:p w14:paraId="11BE3105" w14:textId="77777777" w:rsidR="00892C8C" w:rsidRPr="000242D0" w:rsidRDefault="00B53ED1" w:rsidP="00892C8C">
            <w:pPr>
              <w:ind w:right="122"/>
              <w:jc w:val="center"/>
              <w:rPr>
                <w:rFonts w:ascii="Courier New" w:hAnsi="Courier New" w:cs="Courier New"/>
                <w:b/>
                <w:bCs/>
                <w:sz w:val="16"/>
                <w:szCs w:val="16"/>
              </w:rPr>
            </w:pPr>
            <w:proofErr w:type="spellStart"/>
            <w:r w:rsidRPr="000242D0">
              <w:rPr>
                <w:rFonts w:ascii="Courier New" w:hAnsi="Courier New" w:cs="Courier New"/>
                <w:b/>
                <w:sz w:val="16"/>
                <w:szCs w:val="16"/>
                <w:lang w:val="en-US"/>
              </w:rPr>
              <w:t>Direktur</w:t>
            </w:r>
            <w:proofErr w:type="spellEnd"/>
          </w:p>
        </w:tc>
      </w:tr>
    </w:tbl>
    <w:p w14:paraId="554C31E4" w14:textId="77777777" w:rsidR="001344C7" w:rsidRPr="004D520F" w:rsidRDefault="001344C7" w:rsidP="004D520F">
      <w:pPr>
        <w:ind w:right="180"/>
        <w:jc w:val="both"/>
        <w:rPr>
          <w:rFonts w:ascii="Courier New" w:hAnsi="Courier New" w:cs="Courier New"/>
          <w:b/>
          <w:sz w:val="22"/>
          <w:szCs w:val="22"/>
        </w:rPr>
      </w:pPr>
    </w:p>
    <w:p w14:paraId="6722E346" w14:textId="77777777" w:rsidR="001344C7" w:rsidRDefault="001344C7">
      <w:pPr>
        <w:ind w:left="180" w:right="180"/>
        <w:jc w:val="both"/>
        <w:rPr>
          <w:rFonts w:ascii="Courier New" w:hAnsi="Courier New" w:cs="Courier New"/>
          <w:b/>
          <w:sz w:val="22"/>
          <w:szCs w:val="22"/>
          <w:lang w:val="en-US"/>
        </w:rPr>
      </w:pPr>
    </w:p>
    <w:p w14:paraId="4075E067" w14:textId="77777777" w:rsidR="001344C7" w:rsidRDefault="001344C7">
      <w:pPr>
        <w:ind w:left="180" w:right="180"/>
        <w:jc w:val="both"/>
        <w:rPr>
          <w:rFonts w:ascii="Courier New" w:hAnsi="Courier New" w:cs="Courier New"/>
          <w:b/>
          <w:sz w:val="22"/>
          <w:szCs w:val="22"/>
        </w:rPr>
      </w:pPr>
    </w:p>
    <w:p w14:paraId="052E9F72" w14:textId="77777777" w:rsidR="00CE3FBA" w:rsidRDefault="00CE3FBA">
      <w:pPr>
        <w:ind w:left="180" w:right="180"/>
        <w:jc w:val="both"/>
        <w:rPr>
          <w:rFonts w:ascii="Courier New" w:hAnsi="Courier New" w:cs="Courier New"/>
          <w:b/>
          <w:sz w:val="22"/>
          <w:szCs w:val="22"/>
        </w:rPr>
      </w:pPr>
    </w:p>
    <w:p w14:paraId="68A78B97" w14:textId="77777777" w:rsidR="00CE3FBA" w:rsidRDefault="00CE3FBA">
      <w:pPr>
        <w:ind w:left="180" w:right="180"/>
        <w:jc w:val="both"/>
        <w:rPr>
          <w:rFonts w:ascii="Courier New" w:hAnsi="Courier New" w:cs="Courier New"/>
          <w:b/>
          <w:sz w:val="22"/>
          <w:szCs w:val="22"/>
        </w:rPr>
      </w:pPr>
    </w:p>
    <w:p w14:paraId="7EA2FC04" w14:textId="77777777" w:rsidR="00CE3FBA" w:rsidRDefault="00CE3FBA">
      <w:pPr>
        <w:ind w:left="180" w:right="180"/>
        <w:jc w:val="both"/>
        <w:rPr>
          <w:rFonts w:ascii="Courier New" w:hAnsi="Courier New" w:cs="Courier New"/>
          <w:b/>
          <w:sz w:val="22"/>
          <w:szCs w:val="22"/>
        </w:rPr>
      </w:pPr>
    </w:p>
    <w:p w14:paraId="4DAB0F54" w14:textId="77777777" w:rsidR="00CE3FBA" w:rsidRDefault="00CE3FBA">
      <w:pPr>
        <w:ind w:left="180" w:right="180"/>
        <w:jc w:val="both"/>
        <w:rPr>
          <w:rFonts w:ascii="Courier New" w:hAnsi="Courier New" w:cs="Courier New"/>
          <w:b/>
          <w:sz w:val="22"/>
          <w:szCs w:val="22"/>
        </w:rPr>
      </w:pPr>
    </w:p>
    <w:p w14:paraId="3677D651" w14:textId="77777777" w:rsidR="00CE3FBA" w:rsidRPr="00CE3FBA" w:rsidRDefault="00CE3FBA">
      <w:pPr>
        <w:ind w:left="180" w:right="180"/>
        <w:jc w:val="both"/>
        <w:rPr>
          <w:rFonts w:ascii="Courier New" w:hAnsi="Courier New" w:cs="Courier New"/>
          <w:b/>
          <w:sz w:val="22"/>
          <w:szCs w:val="22"/>
        </w:rPr>
      </w:pPr>
    </w:p>
    <w:p w14:paraId="2E65C23C" w14:textId="77777777" w:rsidR="000242D0" w:rsidRDefault="000242D0">
      <w:pPr>
        <w:ind w:left="180" w:right="180"/>
        <w:jc w:val="both"/>
        <w:rPr>
          <w:rFonts w:ascii="Courier New" w:hAnsi="Courier New" w:cs="Courier New"/>
          <w:b/>
          <w:sz w:val="22"/>
          <w:szCs w:val="22"/>
          <w:lang w:val="en-US"/>
        </w:rPr>
      </w:pPr>
    </w:p>
    <w:p w14:paraId="10D9455A" w14:textId="77777777" w:rsidR="000242D0" w:rsidRDefault="000242D0">
      <w:pPr>
        <w:ind w:left="180" w:right="180"/>
        <w:jc w:val="both"/>
        <w:rPr>
          <w:rFonts w:ascii="Courier New" w:hAnsi="Courier New" w:cs="Courier New"/>
          <w:b/>
          <w:sz w:val="22"/>
          <w:szCs w:val="22"/>
          <w:lang w:val="en-US"/>
        </w:rPr>
      </w:pPr>
    </w:p>
    <w:p w14:paraId="7A464118" w14:textId="77777777" w:rsidR="000242D0" w:rsidRPr="001344C7" w:rsidRDefault="000242D0">
      <w:pPr>
        <w:ind w:left="180" w:right="180"/>
        <w:jc w:val="both"/>
        <w:rPr>
          <w:rFonts w:ascii="Courier New" w:hAnsi="Courier New" w:cs="Courier New"/>
          <w:b/>
          <w:sz w:val="22"/>
          <w:szCs w:val="22"/>
          <w:lang w:val="en-US"/>
        </w:rPr>
      </w:pPr>
    </w:p>
    <w:p w14:paraId="743C26C8" w14:textId="77777777" w:rsidR="00084779" w:rsidRDefault="00000000">
      <w:pPr>
        <w:ind w:left="180" w:right="180"/>
        <w:jc w:val="both"/>
        <w:rPr>
          <w:rFonts w:ascii="Courier New" w:hAnsi="Courier New" w:cs="Courier New"/>
          <w:b/>
          <w:sz w:val="22"/>
          <w:szCs w:val="22"/>
          <w:lang w:val="sv-SE"/>
        </w:rPr>
      </w:pPr>
      <w:r>
        <w:rPr>
          <w:rFonts w:ascii="Courier New" w:hAnsi="Courier New" w:cs="Courier New"/>
          <w:b/>
          <w:noProof/>
          <w:sz w:val="22"/>
          <w:szCs w:val="22"/>
          <w:lang w:val="en-US" w:eastAsia="en-US"/>
        </w:rPr>
        <w:pict w14:anchorId="1421C90C">
          <v:shape id="_x0000_s1036" type="#_x0000_t75" alt="SAHABAT SEJATI 2" style="position:absolute;left:0;text-align:left;margin-left:10.2pt;margin-top:-35.15pt;width:37.2pt;height:33.6pt;z-index:6;visibility:visible">
            <v:imagedata r:id="rId7" o:title="SAHABAT SEJATI 2"/>
          </v:shape>
        </w:pict>
      </w:r>
      <w:r w:rsidR="00084779">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A8CA9B" w14:textId="77777777" w:rsidR="00084779" w:rsidRDefault="00084779">
      <w:pPr>
        <w:ind w:left="180" w:right="180"/>
        <w:jc w:val="both"/>
        <w:rPr>
          <w:rFonts w:ascii="Courier New" w:hAnsi="Courier New" w:cs="Courier New"/>
          <w:b/>
          <w:sz w:val="22"/>
          <w:szCs w:val="22"/>
          <w:lang w:val="sv-SE"/>
        </w:rPr>
      </w:pPr>
    </w:p>
    <w:p w14:paraId="6071713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7B10AA02" w14:textId="77777777" w:rsidR="00084779" w:rsidRDefault="00084779">
      <w:pPr>
        <w:ind w:left="180" w:right="180"/>
        <w:jc w:val="both"/>
        <w:rPr>
          <w:rFonts w:ascii="Courier New" w:hAnsi="Courier New" w:cs="Courier New"/>
          <w:sz w:val="22"/>
          <w:szCs w:val="22"/>
          <w:lang w:val="sv-SE"/>
        </w:rPr>
      </w:pPr>
    </w:p>
    <w:p w14:paraId="495711ED" w14:textId="77777777" w:rsidR="00084779" w:rsidRDefault="00084779">
      <w:pPr>
        <w:ind w:left="180" w:right="180"/>
        <w:jc w:val="both"/>
        <w:rPr>
          <w:rFonts w:ascii="Courier New" w:hAnsi="Courier New" w:cs="Courier New"/>
          <w:sz w:val="22"/>
          <w:szCs w:val="22"/>
          <w:lang w:val="sv-SE"/>
        </w:rPr>
      </w:pPr>
    </w:p>
    <w:p w14:paraId="2C578D09"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35CA673D" w14:textId="77777777" w:rsidR="00084779" w:rsidRDefault="00084779">
      <w:pPr>
        <w:ind w:left="180" w:right="180"/>
        <w:jc w:val="both"/>
        <w:rPr>
          <w:rFonts w:ascii="Courier New" w:hAnsi="Courier New" w:cs="Courier New"/>
          <w:sz w:val="22"/>
          <w:szCs w:val="22"/>
          <w:lang w:val="sv-SE"/>
        </w:rPr>
      </w:pPr>
    </w:p>
    <w:p w14:paraId="30E76840" w14:textId="62418EA1" w:rsidR="00084779" w:rsidRPr="007B2588" w:rsidRDefault="00BA7984">
      <w:pPr>
        <w:ind w:left="180" w:right="180"/>
        <w:jc w:val="both"/>
        <w:rPr>
          <w:rFonts w:ascii="Courier New" w:hAnsi="Courier New" w:cs="Courier New"/>
          <w:sz w:val="22"/>
          <w:szCs w:val="22"/>
          <w:lang w:val="sv-SE"/>
        </w:rPr>
      </w:pPr>
      <w:r w:rsidRPr="007B2588">
        <w:rPr>
          <w:rFonts w:ascii="Courier New" w:hAnsi="Courier New" w:cs="Courier New"/>
          <w:sz w:val="22"/>
          <w:szCs w:val="22"/>
          <w:lang w:val="sv-SE"/>
        </w:rPr>
        <w:t>{{nama_debitur}}</w:t>
      </w:r>
      <w:r w:rsidR="00084779" w:rsidRPr="007B2588">
        <w:rPr>
          <w:rFonts w:ascii="Courier New" w:hAnsi="Courier New" w:cs="Courier New"/>
          <w:sz w:val="22"/>
          <w:szCs w:val="22"/>
          <w:lang w:val="sv-SE"/>
        </w:rPr>
        <w:t>,</w:t>
      </w:r>
      <w:r w:rsidR="00892C8C" w:rsidRPr="007B2588">
        <w:rPr>
          <w:rFonts w:ascii="Courier New" w:hAnsi="Courier New" w:cs="Courier New"/>
          <w:sz w:val="22"/>
          <w:szCs w:val="22"/>
        </w:rPr>
        <w:t xml:space="preserve"> </w:t>
      </w:r>
      <w:r w:rsidR="00084779" w:rsidRPr="007B2588">
        <w:rPr>
          <w:rFonts w:ascii="Courier New" w:hAnsi="Courier New" w:cs="Courier New"/>
          <w:sz w:val="22"/>
          <w:szCs w:val="22"/>
          <w:lang w:val="sv-SE"/>
        </w:rPr>
        <w:t>Pekerjaan</w:t>
      </w:r>
      <w:r w:rsidRPr="007B2588">
        <w:rPr>
          <w:rFonts w:ascii="Courier New" w:hAnsi="Courier New" w:cs="Courier New"/>
          <w:sz w:val="22"/>
          <w:szCs w:val="22"/>
          <w:lang w:val="sv-SE"/>
        </w:rPr>
        <w:t xml:space="preserve"> {{pekerjaan_debitur}}</w:t>
      </w:r>
      <w:r w:rsidR="00084779" w:rsidRPr="007B2588">
        <w:rPr>
          <w:rFonts w:ascii="Courier New" w:hAnsi="Courier New" w:cs="Courier New"/>
          <w:sz w:val="22"/>
          <w:szCs w:val="22"/>
          <w:lang w:val="sv-SE"/>
        </w:rPr>
        <w:t xml:space="preserve">, bertempat tinggal di </w:t>
      </w:r>
      <w:r w:rsidRPr="007B2588">
        <w:rPr>
          <w:rFonts w:ascii="Courier New" w:hAnsi="Courier New" w:cs="Courier New"/>
          <w:sz w:val="22"/>
          <w:szCs w:val="22"/>
          <w:lang w:val="sv-SE"/>
        </w:rPr>
        <w:t>{{alamat_rumah_debitur}}.</w:t>
      </w:r>
    </w:p>
    <w:p w14:paraId="389737F7" w14:textId="77777777" w:rsidR="00084779" w:rsidRDefault="00084779">
      <w:pPr>
        <w:ind w:left="180" w:right="180"/>
        <w:jc w:val="both"/>
        <w:rPr>
          <w:rFonts w:ascii="Courier New" w:hAnsi="Courier New" w:cs="Courier New"/>
          <w:sz w:val="22"/>
          <w:szCs w:val="22"/>
          <w:lang w:val="sv-SE"/>
        </w:rPr>
      </w:pPr>
    </w:p>
    <w:p w14:paraId="1C4ADAF8"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7EBF2692" w14:textId="77777777" w:rsidR="00084779" w:rsidRDefault="00084779">
      <w:pPr>
        <w:ind w:left="180" w:right="180"/>
        <w:jc w:val="both"/>
        <w:rPr>
          <w:rFonts w:ascii="Courier New" w:hAnsi="Courier New" w:cs="Courier New"/>
          <w:sz w:val="22"/>
          <w:szCs w:val="22"/>
          <w:lang w:val="sv-SE"/>
        </w:rPr>
      </w:pPr>
    </w:p>
    <w:p w14:paraId="06379E03"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1EB58D04" w14:textId="77777777" w:rsidR="00084779" w:rsidRDefault="00084779">
      <w:pPr>
        <w:ind w:left="180" w:right="180"/>
        <w:jc w:val="both"/>
        <w:rPr>
          <w:rFonts w:ascii="Courier New" w:hAnsi="Courier New" w:cs="Courier New"/>
          <w:sz w:val="22"/>
          <w:szCs w:val="22"/>
          <w:lang w:val="sv-SE"/>
        </w:rPr>
      </w:pPr>
    </w:p>
    <w:p w14:paraId="35EFA793" w14:textId="412F53E3"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647FC7">
        <w:rPr>
          <w:rFonts w:ascii="Courier New" w:hAnsi="Courier New" w:cs="Courier New"/>
          <w:sz w:val="22"/>
          <w:szCs w:val="22"/>
          <w:lang w:val="sv-SE"/>
        </w:rPr>
        <w:fldChar w:fldCharType="begin"/>
      </w:r>
      <w:r w:rsidR="00647FC7">
        <w:rPr>
          <w:rFonts w:ascii="Courier New" w:hAnsi="Courier New" w:cs="Courier New"/>
          <w:sz w:val="22"/>
          <w:szCs w:val="22"/>
          <w:lang w:val="sv-SE"/>
        </w:rPr>
        <w:instrText xml:space="preserve"> MERGEFIELD "nama" </w:instrText>
      </w:r>
      <w:r w:rsidR="00647FC7">
        <w:rPr>
          <w:rFonts w:ascii="Courier New" w:hAnsi="Courier New" w:cs="Courier New"/>
          <w:sz w:val="22"/>
          <w:szCs w:val="22"/>
          <w:lang w:val="sv-SE"/>
        </w:rPr>
        <w:fldChar w:fldCharType="separate"/>
      </w:r>
      <w:r w:rsidR="00B64AB5" w:rsidRPr="00E371B1">
        <w:rPr>
          <w:rFonts w:ascii="Courier New" w:hAnsi="Courier New" w:cs="Courier New"/>
          <w:noProof/>
          <w:sz w:val="22"/>
          <w:szCs w:val="22"/>
          <w:lang w:val="sv-SE"/>
        </w:rPr>
        <w:t>SITI ASMALASARI</w:t>
      </w:r>
      <w:r w:rsidR="00647FC7">
        <w:rPr>
          <w:rFonts w:ascii="Courier New" w:hAnsi="Courier New" w:cs="Courier New"/>
          <w:sz w:val="22"/>
          <w:szCs w:val="22"/>
          <w:lang w:val="sv-SE"/>
        </w:rPr>
        <w:fldChar w:fldCharType="end"/>
      </w:r>
      <w:r w:rsidR="00F04B1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001F2099" w:rsidRPr="007B2588">
        <w:rPr>
          <w:rFonts w:ascii="Courier New" w:hAnsi="Courier New" w:cs="Courier New"/>
          <w:sz w:val="22"/>
          <w:szCs w:val="22"/>
        </w:rPr>
        <w:t xml:space="preserve"> </w:t>
      </w:r>
      <w:r w:rsidRPr="007B2588">
        <w:rPr>
          <w:rFonts w:ascii="Courier New" w:hAnsi="Courier New" w:cs="Courier New"/>
          <w:sz w:val="22"/>
          <w:szCs w:val="22"/>
          <w:lang w:val="sv-SE"/>
        </w:rPr>
        <w:t xml:space="preserve">Nomor : </w:t>
      </w:r>
      <w:r w:rsidR="00BA7984" w:rsidRPr="007B2588">
        <w:rPr>
          <w:rFonts w:ascii="Courier New" w:hAnsi="Courier New" w:cs="Courier New"/>
          <w:sz w:val="22"/>
          <w:szCs w:val="22"/>
          <w:lang w:val="sv-SE"/>
        </w:rPr>
        <w:t>{{nomor_surat}}</w:t>
      </w:r>
      <w:r w:rsidR="00C92F37" w:rsidRPr="007B2588">
        <w:rPr>
          <w:rFonts w:ascii="Courier New" w:hAnsi="Courier New" w:cs="Courier New"/>
          <w:sz w:val="22"/>
          <w:szCs w:val="22"/>
          <w:lang w:val="sv-SE"/>
        </w:rPr>
        <w:t>PK</w:t>
      </w:r>
      <w:r w:rsidR="000976F0" w:rsidRPr="007B2588">
        <w:rPr>
          <w:rFonts w:ascii="Courier New" w:hAnsi="Courier New" w:cs="Courier New"/>
          <w:sz w:val="22"/>
          <w:szCs w:val="22"/>
          <w:lang w:val="sv-SE"/>
        </w:rPr>
        <w:t>KSS</w:t>
      </w:r>
      <w:r w:rsidRPr="007B2588">
        <w:rPr>
          <w:rFonts w:ascii="Courier New" w:hAnsi="Courier New" w:cs="Courier New"/>
          <w:sz w:val="22"/>
          <w:szCs w:val="22"/>
          <w:lang w:val="sv-SE"/>
        </w:rPr>
        <w:t>.</w:t>
      </w:r>
    </w:p>
    <w:p w14:paraId="45FC7311" w14:textId="77777777" w:rsidR="00084779" w:rsidRDefault="00084779">
      <w:pPr>
        <w:ind w:left="180" w:right="180"/>
        <w:jc w:val="both"/>
        <w:rPr>
          <w:rFonts w:ascii="Courier New" w:hAnsi="Courier New" w:cs="Courier New"/>
          <w:sz w:val="22"/>
          <w:szCs w:val="22"/>
          <w:lang w:val="sv-SE"/>
        </w:rPr>
      </w:pPr>
    </w:p>
    <w:p w14:paraId="00D723A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587F744A" w14:textId="77777777" w:rsidR="00084779" w:rsidRDefault="00084779">
      <w:pPr>
        <w:ind w:left="180" w:right="180"/>
        <w:jc w:val="both"/>
        <w:rPr>
          <w:rFonts w:ascii="Courier New" w:hAnsi="Courier New" w:cs="Courier New"/>
          <w:sz w:val="22"/>
          <w:szCs w:val="22"/>
          <w:lang w:val="sv-SE"/>
        </w:rPr>
      </w:pPr>
    </w:p>
    <w:p w14:paraId="2C9D24AF"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23951EC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ACB4E0E"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547E2FAC" w14:textId="77777777" w:rsidR="00084779" w:rsidRDefault="0001617E">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07F7C95B" w14:textId="77777777" w:rsidR="00084779" w:rsidRDefault="0001617E">
      <w:pPr>
        <w:ind w:firstLine="180"/>
        <w:jc w:val="both"/>
        <w:rPr>
          <w:rFonts w:ascii="Courier New" w:hAnsi="Courier New" w:cs="Courier New"/>
          <w:sz w:val="22"/>
          <w:szCs w:val="22"/>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EA6CBF">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EA6CBF">
        <w:rPr>
          <w:rFonts w:ascii="Courier New" w:hAnsi="Courier New" w:cs="Courier New"/>
          <w:sz w:val="22"/>
          <w:szCs w:val="22"/>
          <w:lang w:val="sv-SE"/>
        </w:rPr>
        <w:t>)</w:t>
      </w:r>
    </w:p>
    <w:p w14:paraId="47F462CD" w14:textId="77777777" w:rsidR="001B3F6B" w:rsidRPr="001B3F6B" w:rsidRDefault="001B3F6B">
      <w:pPr>
        <w:ind w:firstLine="180"/>
        <w:jc w:val="both"/>
        <w:rPr>
          <w:rFonts w:ascii="Courier New" w:hAnsi="Courier New" w:cs="Courier New"/>
          <w:sz w:val="22"/>
          <w:szCs w:val="22"/>
        </w:rPr>
      </w:pPr>
      <w:r>
        <w:rPr>
          <w:rFonts w:ascii="Courier New" w:hAnsi="Courier New" w:cs="Courier New"/>
          <w:sz w:val="22"/>
          <w:szCs w:val="22"/>
        </w:rPr>
        <w:t>6. Biaya NOtaris</w:t>
      </w:r>
    </w:p>
    <w:p w14:paraId="057F3BE7" w14:textId="77777777" w:rsidR="00084779" w:rsidRDefault="00084779">
      <w:pPr>
        <w:ind w:left="180" w:right="180"/>
        <w:jc w:val="both"/>
        <w:rPr>
          <w:rFonts w:ascii="Courier New" w:hAnsi="Courier New" w:cs="Courier New"/>
          <w:sz w:val="22"/>
          <w:szCs w:val="22"/>
          <w:lang w:val="sv-SE"/>
        </w:rPr>
      </w:pPr>
    </w:p>
    <w:p w14:paraId="7D29AFD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34B70F2" w14:textId="77777777" w:rsidR="00084779" w:rsidRDefault="00084779">
      <w:pPr>
        <w:ind w:left="180" w:right="180"/>
        <w:jc w:val="both"/>
        <w:rPr>
          <w:rFonts w:ascii="Courier New" w:hAnsi="Courier New" w:cs="Courier New"/>
          <w:sz w:val="22"/>
          <w:szCs w:val="22"/>
          <w:lang w:val="sv-SE"/>
        </w:rPr>
      </w:pPr>
    </w:p>
    <w:p w14:paraId="4038C36A" w14:textId="4C17E958"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BA7984">
        <w:rPr>
          <w:rFonts w:ascii="Courier New" w:hAnsi="Courier New" w:cs="Courier New"/>
          <w:color w:val="0083E6"/>
          <w:sz w:val="22"/>
          <w:szCs w:val="22"/>
          <w:lang w:val="en-US"/>
        </w:rPr>
        <w:t xml:space="preserve"> </w:t>
      </w:r>
      <w:r w:rsidR="00BA7984" w:rsidRPr="007B2588">
        <w:rPr>
          <w:rFonts w:ascii="Courier New" w:hAnsi="Courier New" w:cs="Courier New"/>
          <w:sz w:val="22"/>
          <w:szCs w:val="22"/>
          <w:lang w:val="en-US"/>
        </w:rPr>
        <w:t>{{</w:t>
      </w:r>
      <w:proofErr w:type="spellStart"/>
      <w:r w:rsidR="00BA7984" w:rsidRPr="007B2588">
        <w:rPr>
          <w:rFonts w:ascii="Courier New" w:hAnsi="Courier New" w:cs="Courier New"/>
          <w:sz w:val="22"/>
          <w:szCs w:val="22"/>
          <w:lang w:val="en-US"/>
        </w:rPr>
        <w:t>tanggal_surat_persetujuan_kredit</w:t>
      </w:r>
      <w:proofErr w:type="spellEnd"/>
      <w:r w:rsidR="00BA7984" w:rsidRPr="007B2588">
        <w:rPr>
          <w:rFonts w:ascii="Courier New" w:hAnsi="Courier New" w:cs="Courier New"/>
          <w:sz w:val="22"/>
          <w:szCs w:val="22"/>
          <w:lang w:val="en-US"/>
        </w:rPr>
        <w:t>}}</w:t>
      </w:r>
      <w:r w:rsidRPr="007B2588">
        <w:rPr>
          <w:rFonts w:ascii="Courier New" w:hAnsi="Courier New" w:cs="Courier New"/>
          <w:sz w:val="22"/>
          <w:szCs w:val="22"/>
          <w:lang w:val="sv-SE"/>
        </w:rPr>
        <w:t>.</w:t>
      </w:r>
    </w:p>
    <w:p w14:paraId="5CAD88A1" w14:textId="77777777" w:rsidR="00084779" w:rsidRPr="00AA52E4" w:rsidRDefault="00084779" w:rsidP="00AA52E4">
      <w:pPr>
        <w:ind w:right="180"/>
        <w:jc w:val="both"/>
        <w:rPr>
          <w:rFonts w:ascii="Courier New" w:hAnsi="Courier New" w:cs="Courier New"/>
          <w:sz w:val="22"/>
          <w:szCs w:val="22"/>
        </w:rPr>
      </w:pPr>
    </w:p>
    <w:p w14:paraId="085F8180"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892C8C" w:rsidRPr="00906C4A" w14:paraId="278CDE5D" w14:textId="77777777" w:rsidTr="00892C8C">
        <w:tc>
          <w:tcPr>
            <w:tcW w:w="5238" w:type="dxa"/>
            <w:shd w:val="clear" w:color="auto" w:fill="auto"/>
          </w:tcPr>
          <w:p w14:paraId="52F7CC63"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0768D759" w14:textId="77777777" w:rsidR="00892C8C" w:rsidRPr="00906C4A" w:rsidRDefault="00892C8C" w:rsidP="00892C8C">
            <w:pPr>
              <w:ind w:right="122"/>
              <w:jc w:val="center"/>
              <w:rPr>
                <w:rFonts w:ascii="Courier New" w:hAnsi="Courier New" w:cs="Courier New"/>
                <w:b/>
                <w:bCs/>
                <w:sz w:val="18"/>
                <w:szCs w:val="18"/>
              </w:rPr>
            </w:pPr>
          </w:p>
          <w:p w14:paraId="5C1A1B97" w14:textId="77777777" w:rsidR="00892C8C" w:rsidRPr="00906C4A" w:rsidRDefault="00892C8C" w:rsidP="00892C8C">
            <w:pPr>
              <w:ind w:right="122"/>
              <w:jc w:val="center"/>
              <w:rPr>
                <w:rFonts w:ascii="Courier New" w:hAnsi="Courier New" w:cs="Courier New"/>
                <w:b/>
                <w:bCs/>
                <w:sz w:val="18"/>
                <w:szCs w:val="18"/>
              </w:rPr>
            </w:pPr>
          </w:p>
          <w:p w14:paraId="70A15AC7"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792465D9" w14:textId="77777777" w:rsidR="00892C8C" w:rsidRPr="00906C4A" w:rsidRDefault="00892C8C" w:rsidP="00892C8C">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EA6CBF">
              <w:rPr>
                <w:rFonts w:ascii="Courier New" w:hAnsi="Courier New" w:cs="Courier New"/>
                <w:sz w:val="16"/>
                <w:szCs w:val="16"/>
                <w:lang w:val="sv-SE"/>
              </w:rPr>
              <w:t>10.</w:t>
            </w:r>
            <w:r w:rsidRPr="00906C4A">
              <w:rPr>
                <w:rFonts w:ascii="Courier New" w:hAnsi="Courier New" w:cs="Courier New"/>
                <w:sz w:val="16"/>
                <w:szCs w:val="16"/>
                <w:lang w:val="sv-SE"/>
              </w:rPr>
              <w:t>000,-</w:t>
            </w:r>
          </w:p>
          <w:p w14:paraId="046422DB" w14:textId="77777777" w:rsidR="00892C8C" w:rsidRPr="00906C4A" w:rsidRDefault="00892C8C" w:rsidP="00892C8C">
            <w:pPr>
              <w:ind w:right="122"/>
              <w:jc w:val="center"/>
              <w:rPr>
                <w:rFonts w:ascii="Courier New" w:hAnsi="Courier New" w:cs="Courier New"/>
                <w:b/>
                <w:bCs/>
                <w:sz w:val="18"/>
                <w:szCs w:val="18"/>
              </w:rPr>
            </w:pPr>
          </w:p>
          <w:p w14:paraId="1099EA20" w14:textId="77777777" w:rsidR="00892C8C" w:rsidRPr="00906C4A" w:rsidRDefault="00892C8C" w:rsidP="00892C8C">
            <w:pPr>
              <w:ind w:right="122"/>
              <w:jc w:val="center"/>
              <w:rPr>
                <w:rFonts w:ascii="Courier New" w:hAnsi="Courier New" w:cs="Courier New"/>
                <w:b/>
                <w:bCs/>
                <w:sz w:val="18"/>
                <w:szCs w:val="18"/>
              </w:rPr>
            </w:pPr>
          </w:p>
          <w:p w14:paraId="7BB79ACC" w14:textId="77777777" w:rsidR="00892C8C" w:rsidRPr="00906C4A" w:rsidRDefault="00892C8C" w:rsidP="00892C8C">
            <w:pPr>
              <w:ind w:right="122"/>
              <w:rPr>
                <w:rFonts w:ascii="Courier New" w:hAnsi="Courier New" w:cs="Courier New"/>
                <w:b/>
                <w:bCs/>
                <w:sz w:val="18"/>
                <w:szCs w:val="18"/>
              </w:rPr>
            </w:pPr>
          </w:p>
          <w:p w14:paraId="4DBA87C2" w14:textId="77777777" w:rsidR="00892C8C" w:rsidRPr="00906C4A" w:rsidRDefault="00892C8C" w:rsidP="00892C8C">
            <w:pPr>
              <w:ind w:right="122"/>
              <w:rPr>
                <w:rFonts w:ascii="Courier New" w:hAnsi="Courier New" w:cs="Courier New"/>
                <w:b/>
                <w:bCs/>
                <w:sz w:val="18"/>
                <w:szCs w:val="18"/>
              </w:rPr>
            </w:pPr>
          </w:p>
          <w:p w14:paraId="07F6FCDD" w14:textId="31C3D5AB" w:rsidR="00892C8C" w:rsidRPr="007B2588" w:rsidRDefault="00BA7984" w:rsidP="00892C8C">
            <w:pPr>
              <w:ind w:right="122"/>
              <w:jc w:val="center"/>
              <w:rPr>
                <w:rFonts w:ascii="Courier New" w:hAnsi="Courier New" w:cs="Courier New"/>
                <w:b/>
                <w:bCs/>
                <w:sz w:val="18"/>
                <w:szCs w:val="18"/>
                <w:u w:val="single"/>
              </w:rPr>
            </w:pPr>
            <w:r w:rsidRPr="007B2588">
              <w:rPr>
                <w:rFonts w:ascii="Courier New" w:hAnsi="Courier New" w:cs="Courier New"/>
                <w:b/>
                <w:bCs/>
                <w:sz w:val="18"/>
                <w:szCs w:val="18"/>
                <w:u w:val="single"/>
                <w:lang w:val="sv-SE"/>
              </w:rPr>
              <w:t>{{nama_debitur}}</w:t>
            </w:r>
          </w:p>
          <w:p w14:paraId="294F6687"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661D2461" w14:textId="77777777" w:rsidR="00892C8C" w:rsidRPr="00906C4A" w:rsidRDefault="00892C8C" w:rsidP="00892C8C">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07098731" w14:textId="77777777" w:rsidR="00892C8C" w:rsidRPr="00906C4A" w:rsidRDefault="00892C8C" w:rsidP="00892C8C">
            <w:pPr>
              <w:ind w:right="122"/>
              <w:rPr>
                <w:rFonts w:ascii="Courier New" w:hAnsi="Courier New" w:cs="Courier New"/>
                <w:b/>
                <w:bCs/>
                <w:sz w:val="18"/>
                <w:szCs w:val="18"/>
              </w:rPr>
            </w:pPr>
          </w:p>
          <w:p w14:paraId="13941023" w14:textId="77777777" w:rsidR="00892C8C" w:rsidRPr="00906C4A" w:rsidRDefault="00892C8C" w:rsidP="00892C8C">
            <w:pPr>
              <w:ind w:right="122"/>
              <w:jc w:val="center"/>
              <w:rPr>
                <w:rFonts w:ascii="Courier New" w:hAnsi="Courier New" w:cs="Courier New"/>
                <w:b/>
                <w:bCs/>
                <w:sz w:val="18"/>
                <w:szCs w:val="18"/>
              </w:rPr>
            </w:pPr>
          </w:p>
          <w:p w14:paraId="323BBE12" w14:textId="77777777" w:rsidR="00892C8C" w:rsidRPr="00906C4A" w:rsidRDefault="00892C8C" w:rsidP="00892C8C">
            <w:pPr>
              <w:ind w:right="122"/>
              <w:jc w:val="center"/>
              <w:rPr>
                <w:rFonts w:ascii="Courier New" w:hAnsi="Courier New" w:cs="Courier New"/>
                <w:b/>
                <w:bCs/>
                <w:sz w:val="18"/>
                <w:szCs w:val="18"/>
              </w:rPr>
            </w:pPr>
          </w:p>
          <w:p w14:paraId="38F78A96" w14:textId="77777777" w:rsidR="00892C8C" w:rsidRPr="00906C4A" w:rsidRDefault="00892C8C" w:rsidP="00892C8C">
            <w:pPr>
              <w:ind w:right="122"/>
              <w:jc w:val="center"/>
              <w:rPr>
                <w:rFonts w:ascii="Courier New" w:hAnsi="Courier New" w:cs="Courier New"/>
                <w:b/>
                <w:bCs/>
                <w:sz w:val="18"/>
                <w:szCs w:val="18"/>
              </w:rPr>
            </w:pPr>
          </w:p>
          <w:p w14:paraId="0B8C725D" w14:textId="77777777" w:rsidR="00892C8C" w:rsidRPr="00906C4A" w:rsidRDefault="00892C8C" w:rsidP="00892C8C">
            <w:pPr>
              <w:ind w:right="122"/>
              <w:jc w:val="center"/>
              <w:rPr>
                <w:rFonts w:ascii="Courier New" w:hAnsi="Courier New" w:cs="Courier New"/>
                <w:b/>
                <w:bCs/>
                <w:sz w:val="18"/>
                <w:szCs w:val="18"/>
              </w:rPr>
            </w:pPr>
          </w:p>
          <w:p w14:paraId="260C1368" w14:textId="77777777" w:rsidR="00892C8C" w:rsidRPr="00906C4A" w:rsidRDefault="00892C8C" w:rsidP="00892C8C">
            <w:pPr>
              <w:ind w:right="122"/>
              <w:jc w:val="center"/>
              <w:rPr>
                <w:rFonts w:ascii="Courier New" w:hAnsi="Courier New" w:cs="Courier New"/>
                <w:b/>
                <w:bCs/>
                <w:sz w:val="18"/>
                <w:szCs w:val="18"/>
              </w:rPr>
            </w:pPr>
          </w:p>
          <w:p w14:paraId="38514A68" w14:textId="77777777" w:rsidR="00892C8C" w:rsidRPr="00906C4A" w:rsidRDefault="00892C8C" w:rsidP="00892C8C">
            <w:pPr>
              <w:ind w:right="122"/>
              <w:jc w:val="center"/>
              <w:rPr>
                <w:rFonts w:ascii="Courier New" w:hAnsi="Courier New" w:cs="Courier New"/>
                <w:b/>
                <w:bCs/>
                <w:sz w:val="18"/>
                <w:szCs w:val="18"/>
              </w:rPr>
            </w:pPr>
          </w:p>
          <w:p w14:paraId="21A05884" w14:textId="77777777" w:rsidR="00892C8C" w:rsidRPr="00906C4A" w:rsidRDefault="00892C8C" w:rsidP="00892C8C">
            <w:pPr>
              <w:ind w:right="122"/>
              <w:jc w:val="center"/>
              <w:rPr>
                <w:rFonts w:ascii="Courier New" w:hAnsi="Courier New" w:cs="Courier New"/>
                <w:b/>
                <w:bCs/>
                <w:sz w:val="18"/>
                <w:szCs w:val="18"/>
              </w:rPr>
            </w:pPr>
          </w:p>
          <w:p w14:paraId="1F70868A" w14:textId="77777777" w:rsidR="00892C8C" w:rsidRPr="00906C4A" w:rsidRDefault="005622D0" w:rsidP="00892C8C">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3AE613A8" w14:textId="77777777" w:rsidR="00892C8C" w:rsidRPr="00906C4A" w:rsidRDefault="00B53ED1" w:rsidP="00892C8C">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23B5074" w14:textId="77777777" w:rsidR="00084779" w:rsidRDefault="00AA52E4" w:rsidP="00AA52E4">
      <w:pPr>
        <w:ind w:left="180" w:right="180"/>
        <w:jc w:val="both"/>
        <w:rPr>
          <w:rFonts w:ascii="Courier New" w:hAnsi="Courier New" w:cs="Courier New"/>
          <w:bCs/>
          <w:sz w:val="22"/>
          <w:szCs w:val="22"/>
        </w:rPr>
      </w:pPr>
      <w:r>
        <w:rPr>
          <w:rFonts w:ascii="Courier New" w:hAnsi="Courier New" w:cs="Courier New"/>
          <w:bCs/>
          <w:sz w:val="22"/>
          <w:szCs w:val="22"/>
          <w:lang w:val="sv-SE"/>
        </w:rPr>
        <w:tab/>
      </w:r>
    </w:p>
    <w:p w14:paraId="188A5499" w14:textId="77777777" w:rsidR="00AA52E4" w:rsidRPr="00AA52E4" w:rsidRDefault="00AA52E4" w:rsidP="00AA52E4">
      <w:pPr>
        <w:ind w:left="180" w:right="180"/>
        <w:jc w:val="both"/>
        <w:rPr>
          <w:rFonts w:ascii="Courier New" w:hAnsi="Courier New" w:cs="Courier New"/>
          <w:bCs/>
          <w:sz w:val="22"/>
          <w:szCs w:val="22"/>
        </w:rPr>
      </w:pPr>
    </w:p>
    <w:p w14:paraId="0DDC3EFD" w14:textId="77777777" w:rsidR="00084779" w:rsidRDefault="00084779">
      <w:pPr>
        <w:ind w:left="180" w:right="180"/>
        <w:jc w:val="both"/>
        <w:rPr>
          <w:rFonts w:ascii="Courier New" w:hAnsi="Courier New" w:cs="Courier New"/>
          <w:b/>
          <w:bCs/>
        </w:rPr>
      </w:pPr>
    </w:p>
    <w:p w14:paraId="55691560" w14:textId="77777777" w:rsidR="00E7423F" w:rsidRPr="00E7423F" w:rsidRDefault="00E7423F">
      <w:pPr>
        <w:ind w:left="180" w:right="180"/>
        <w:jc w:val="both"/>
        <w:rPr>
          <w:rFonts w:ascii="Courier New" w:hAnsi="Courier New" w:cs="Courier New"/>
          <w:b/>
          <w:bCs/>
          <w:lang w:val="en-US"/>
        </w:rPr>
      </w:pPr>
    </w:p>
    <w:p w14:paraId="3B65D6D2" w14:textId="77777777" w:rsidR="007C707D" w:rsidRDefault="007C707D">
      <w:pPr>
        <w:ind w:left="180" w:right="180"/>
        <w:jc w:val="both"/>
        <w:rPr>
          <w:rFonts w:ascii="Courier New" w:hAnsi="Courier New" w:cs="Courier New"/>
          <w:b/>
          <w:bCs/>
        </w:rPr>
      </w:pPr>
    </w:p>
    <w:p w14:paraId="06CF6FE2" w14:textId="77777777" w:rsidR="00913FF2" w:rsidRDefault="00913FF2">
      <w:pPr>
        <w:ind w:left="180" w:right="180"/>
        <w:jc w:val="both"/>
        <w:rPr>
          <w:rFonts w:ascii="Courier New" w:hAnsi="Courier New" w:cs="Courier New"/>
          <w:b/>
          <w:bCs/>
        </w:rPr>
      </w:pPr>
    </w:p>
    <w:p w14:paraId="333C9540" w14:textId="77777777" w:rsidR="00913FF2" w:rsidRDefault="00913FF2">
      <w:pPr>
        <w:ind w:left="180" w:right="180"/>
        <w:jc w:val="both"/>
        <w:rPr>
          <w:rFonts w:ascii="Courier New" w:hAnsi="Courier New" w:cs="Courier New"/>
          <w:b/>
          <w:bCs/>
        </w:rPr>
      </w:pPr>
    </w:p>
    <w:p w14:paraId="4CEF130D" w14:textId="77777777" w:rsidR="007C707D" w:rsidRPr="007C707D" w:rsidRDefault="007C707D">
      <w:pPr>
        <w:ind w:left="180" w:right="180"/>
        <w:jc w:val="both"/>
        <w:rPr>
          <w:rFonts w:ascii="Courier New" w:hAnsi="Courier New" w:cs="Courier New"/>
          <w:b/>
          <w:bCs/>
        </w:rPr>
      </w:pPr>
    </w:p>
    <w:p w14:paraId="0ABAAE9F" w14:textId="77777777" w:rsidR="00084779" w:rsidRDefault="00084779">
      <w:pPr>
        <w:jc w:val="right"/>
        <w:rPr>
          <w:rFonts w:ascii="Courier New" w:hAnsi="Courier New" w:cs="Courier New"/>
          <w:b/>
          <w:bCs/>
          <w:sz w:val="20"/>
          <w:lang w:val="en-US"/>
        </w:rPr>
      </w:pPr>
    </w:p>
    <w:p w14:paraId="36C9B585" w14:textId="77777777" w:rsidR="00084779" w:rsidRDefault="00000000">
      <w:pPr>
        <w:pStyle w:val="Title"/>
        <w:rPr>
          <w:rFonts w:ascii="Courier New" w:hAnsi="Courier New" w:cs="Courier New"/>
        </w:rPr>
      </w:pPr>
      <w:r>
        <w:rPr>
          <w:rFonts w:ascii="Courier New" w:hAnsi="Courier New" w:cs="Courier New"/>
          <w:noProof/>
          <w:lang w:val="en-US" w:eastAsia="en-US"/>
        </w:rPr>
        <w:pict w14:anchorId="6F2A99BD">
          <v:shape id="_x0000_s1032" type="#_x0000_t75" alt="SAHABAT SEJATI 2" style="position:absolute;left:0;text-align:left;margin-left:236.75pt;margin-top:-38.3pt;width:37.2pt;height:33.6pt;z-index:3;visibility:visible">
            <v:imagedata r:id="rId7" o:title="SAHABAT SEJATI 2"/>
          </v:shape>
        </w:pict>
      </w:r>
      <w:r w:rsidR="00084779">
        <w:rPr>
          <w:rFonts w:ascii="Courier New" w:hAnsi="Courier New" w:cs="Courier New"/>
        </w:rPr>
        <w:t xml:space="preserve">SURAT PERNYATAAN </w:t>
      </w:r>
    </w:p>
    <w:p w14:paraId="73458C26" w14:textId="77777777" w:rsidR="00084779" w:rsidRDefault="00084779">
      <w:pPr>
        <w:pStyle w:val="Subtitle"/>
        <w:rPr>
          <w:rFonts w:ascii="Courier New" w:hAnsi="Courier New" w:cs="Courier New"/>
          <w:bCs/>
          <w:sz w:val="12"/>
          <w:szCs w:val="12"/>
        </w:rPr>
      </w:pPr>
    </w:p>
    <w:p w14:paraId="4E1E9008" w14:textId="77777777" w:rsidR="00084779" w:rsidRDefault="00084779">
      <w:pPr>
        <w:pStyle w:val="BodyTextIndent"/>
        <w:ind w:left="180"/>
        <w:jc w:val="both"/>
        <w:rPr>
          <w:rFonts w:ascii="Courier New" w:hAnsi="Courier New" w:cs="Courier New"/>
          <w:sz w:val="20"/>
          <w:szCs w:val="20"/>
        </w:rPr>
      </w:pPr>
      <w:r>
        <w:rPr>
          <w:rFonts w:ascii="Courier New" w:hAnsi="Courier New" w:cs="Courier New"/>
          <w:sz w:val="20"/>
          <w:szCs w:val="20"/>
        </w:rPr>
        <w:t>Yang bertandatangan dibawah ini:</w:t>
      </w:r>
    </w:p>
    <w:p w14:paraId="0588510F" w14:textId="0537E7C3" w:rsidR="00084779" w:rsidRPr="007B2588"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 xml:space="preserve">: </w:t>
      </w:r>
      <w:r w:rsidR="00BA7984" w:rsidRPr="007B2588">
        <w:rPr>
          <w:rFonts w:ascii="Courier New" w:hAnsi="Courier New" w:cs="Courier New"/>
          <w:noProof/>
          <w:sz w:val="20"/>
          <w:szCs w:val="20"/>
          <w:lang w:val="en-US"/>
        </w:rPr>
        <w:t>{{nama_penjamin}}</w:t>
      </w:r>
    </w:p>
    <w:p w14:paraId="599A713B" w14:textId="7E9602A2" w:rsidR="00084779" w:rsidRPr="007B2588" w:rsidRDefault="00BF0028" w:rsidP="00BF0028">
      <w:pPr>
        <w:pStyle w:val="BodyTextIndent"/>
        <w:tabs>
          <w:tab w:val="left" w:pos="2430"/>
        </w:tabs>
        <w:ind w:left="2700" w:hanging="2700"/>
        <w:jc w:val="both"/>
        <w:rPr>
          <w:rFonts w:ascii="Courier New" w:hAnsi="Courier New" w:cs="Courier New"/>
          <w:sz w:val="20"/>
          <w:szCs w:val="20"/>
          <w:lang w:val="en-US"/>
        </w:rPr>
      </w:pPr>
      <w:r w:rsidRPr="007B2588">
        <w:rPr>
          <w:rFonts w:ascii="Courier New" w:hAnsi="Courier New" w:cs="Courier New"/>
          <w:sz w:val="20"/>
          <w:szCs w:val="20"/>
        </w:rPr>
        <w:t xml:space="preserve">      Alamat   </w:t>
      </w:r>
      <w:r w:rsidRPr="007B2588">
        <w:rPr>
          <w:rFonts w:ascii="Courier New" w:hAnsi="Courier New" w:cs="Courier New"/>
          <w:sz w:val="20"/>
          <w:szCs w:val="20"/>
          <w:lang w:val="en-US"/>
        </w:rPr>
        <w:tab/>
      </w:r>
      <w:r w:rsidR="0079249C" w:rsidRPr="007B2588">
        <w:rPr>
          <w:rFonts w:ascii="Courier New" w:hAnsi="Courier New" w:cs="Courier New"/>
          <w:sz w:val="20"/>
          <w:szCs w:val="20"/>
        </w:rPr>
        <w:t xml:space="preserve"> </w:t>
      </w:r>
      <w:r w:rsidR="00084779" w:rsidRPr="007B2588">
        <w:rPr>
          <w:rFonts w:ascii="Courier New" w:hAnsi="Courier New" w:cs="Courier New"/>
          <w:sz w:val="20"/>
          <w:szCs w:val="20"/>
        </w:rPr>
        <w:t>:</w:t>
      </w:r>
      <w:r w:rsidR="001E70B0" w:rsidRPr="007B2588">
        <w:rPr>
          <w:rFonts w:ascii="Courier New" w:hAnsi="Courier New" w:cs="Courier New"/>
          <w:sz w:val="20"/>
          <w:szCs w:val="20"/>
          <w:lang w:val="en-US"/>
        </w:rPr>
        <w:t xml:space="preserve"> </w:t>
      </w:r>
      <w:r w:rsidR="00BA7984" w:rsidRPr="007B2588">
        <w:rPr>
          <w:rFonts w:ascii="Courier New" w:hAnsi="Courier New" w:cs="Courier New"/>
          <w:sz w:val="20"/>
          <w:szCs w:val="20"/>
          <w:lang w:val="sv-SE"/>
        </w:rPr>
        <w:t>{{alamat_penjamin}}</w:t>
      </w:r>
    </w:p>
    <w:p w14:paraId="14F6DAE6" w14:textId="4140DBE7" w:rsidR="002B06C6" w:rsidRPr="007B2588" w:rsidRDefault="001C6BB8" w:rsidP="002B06C6">
      <w:pPr>
        <w:pStyle w:val="BodyTextIndent"/>
        <w:ind w:left="2552" w:hanging="2552"/>
        <w:rPr>
          <w:rFonts w:ascii="Courier New" w:hAnsi="Courier New" w:cs="Courier New"/>
          <w:sz w:val="20"/>
          <w:szCs w:val="20"/>
          <w:lang w:val="en-US"/>
        </w:rPr>
      </w:pPr>
      <w:r w:rsidRPr="007B2588">
        <w:rPr>
          <w:rFonts w:ascii="Courier New" w:hAnsi="Courier New" w:cs="Courier New"/>
          <w:sz w:val="20"/>
          <w:szCs w:val="20"/>
        </w:rPr>
        <w:t xml:space="preserve">      </w:t>
      </w:r>
      <w:r w:rsidR="0070161F" w:rsidRPr="007B2588">
        <w:rPr>
          <w:rFonts w:ascii="Courier New" w:hAnsi="Courier New" w:cs="Courier New"/>
          <w:sz w:val="20"/>
          <w:szCs w:val="20"/>
        </w:rPr>
        <w:t>No. K</w:t>
      </w:r>
      <w:r w:rsidR="0079249C" w:rsidRPr="007B2588">
        <w:rPr>
          <w:rFonts w:ascii="Courier New" w:hAnsi="Courier New" w:cs="Courier New"/>
          <w:sz w:val="20"/>
          <w:szCs w:val="20"/>
        </w:rPr>
        <w:t>T</w:t>
      </w:r>
      <w:r w:rsidR="0070161F" w:rsidRPr="007B2588">
        <w:rPr>
          <w:rFonts w:ascii="Courier New" w:hAnsi="Courier New" w:cs="Courier New"/>
          <w:sz w:val="20"/>
          <w:szCs w:val="20"/>
          <w:lang w:val="en-US"/>
        </w:rPr>
        <w:t>P</w:t>
      </w:r>
      <w:r w:rsidR="0079249C" w:rsidRPr="007B2588">
        <w:rPr>
          <w:rFonts w:ascii="Courier New" w:hAnsi="Courier New" w:cs="Courier New"/>
          <w:sz w:val="20"/>
          <w:szCs w:val="20"/>
        </w:rPr>
        <w:tab/>
        <w:t xml:space="preserve">: </w:t>
      </w:r>
      <w:r w:rsidR="00BA7984" w:rsidRPr="007B2588">
        <w:rPr>
          <w:rFonts w:ascii="Courier New" w:hAnsi="Courier New" w:cs="Courier New"/>
          <w:sz w:val="20"/>
          <w:szCs w:val="20"/>
          <w:lang w:val="en-US"/>
        </w:rPr>
        <w:t>{{</w:t>
      </w:r>
      <w:proofErr w:type="spellStart"/>
      <w:r w:rsidR="00BA7984" w:rsidRPr="007B2588">
        <w:rPr>
          <w:rFonts w:ascii="Courier New" w:hAnsi="Courier New" w:cs="Courier New"/>
          <w:sz w:val="20"/>
          <w:szCs w:val="20"/>
          <w:lang w:val="en-US"/>
        </w:rPr>
        <w:t>no_ktp_penjamin</w:t>
      </w:r>
      <w:proofErr w:type="spellEnd"/>
      <w:r w:rsidR="00BA7984" w:rsidRPr="007B2588">
        <w:rPr>
          <w:rFonts w:ascii="Courier New" w:hAnsi="Courier New" w:cs="Courier New"/>
          <w:sz w:val="20"/>
          <w:szCs w:val="20"/>
          <w:lang w:val="en-US"/>
        </w:rPr>
        <w:t>}}</w:t>
      </w:r>
    </w:p>
    <w:p w14:paraId="5D3863B3" w14:textId="77777777" w:rsidR="00B64AB5" w:rsidRPr="007B2588" w:rsidRDefault="00084779" w:rsidP="00B64AB5">
      <w:pPr>
        <w:pStyle w:val="BodyTextIndent"/>
        <w:jc w:val="both"/>
        <w:rPr>
          <w:rFonts w:ascii="Courier New" w:hAnsi="Courier New" w:cs="Courier New"/>
          <w:noProof/>
          <w:sz w:val="20"/>
          <w:szCs w:val="20"/>
          <w:lang w:val="en-US"/>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 xml:space="preserve">Sertifikat </w:t>
      </w:r>
      <w:r w:rsidR="00111B05" w:rsidRPr="007B2588">
        <w:rPr>
          <w:rFonts w:ascii="Courier New" w:hAnsi="Courier New" w:cs="Courier New"/>
          <w:sz w:val="20"/>
          <w:szCs w:val="20"/>
          <w:lang w:val="en-US"/>
        </w:rPr>
        <w:fldChar w:fldCharType="begin"/>
      </w:r>
      <w:r w:rsidR="00111B05" w:rsidRPr="007B2588">
        <w:rPr>
          <w:rFonts w:ascii="Courier New" w:hAnsi="Courier New" w:cs="Courier New"/>
          <w:sz w:val="20"/>
          <w:szCs w:val="20"/>
          <w:lang w:val="en-US"/>
        </w:rPr>
        <w:instrText xml:space="preserve"> MERGEFIELD "jaminan" </w:instrText>
      </w:r>
      <w:r w:rsidR="00111B05" w:rsidRPr="007B2588">
        <w:rPr>
          <w:rFonts w:ascii="Courier New" w:hAnsi="Courier New" w:cs="Courier New"/>
          <w:sz w:val="20"/>
          <w:szCs w:val="20"/>
          <w:lang w:val="en-US"/>
        </w:rPr>
        <w:fldChar w:fldCharType="separate"/>
      </w:r>
      <w:r w:rsidR="00B64AB5" w:rsidRPr="007B2588">
        <w:rPr>
          <w:rFonts w:ascii="Courier New" w:hAnsi="Courier New" w:cs="Courier New"/>
          <w:noProof/>
          <w:sz w:val="20"/>
          <w:szCs w:val="20"/>
          <w:lang w:val="en-US"/>
        </w:rPr>
        <w:t>Detail Jaminan  :</w:t>
      </w:r>
    </w:p>
    <w:p w14:paraId="5755A211" w14:textId="54C4A165" w:rsidR="00084779" w:rsidRPr="00C5256D" w:rsidRDefault="00BA7984" w:rsidP="00BF0028">
      <w:pPr>
        <w:pStyle w:val="BodyTextIndent"/>
        <w:ind w:left="0"/>
        <w:jc w:val="both"/>
        <w:rPr>
          <w:rFonts w:ascii="Courier New" w:hAnsi="Courier New" w:cs="Courier New"/>
          <w:sz w:val="20"/>
          <w:szCs w:val="20"/>
        </w:rPr>
      </w:pPr>
      <w:r w:rsidRPr="007B2588">
        <w:rPr>
          <w:rFonts w:ascii="Courier New" w:hAnsi="Courier New" w:cs="Courier New"/>
          <w:noProof/>
          <w:sz w:val="20"/>
          <w:szCs w:val="20"/>
          <w:lang w:val="en-US"/>
        </w:rPr>
        <w:t>{{detail_jaminan}}</w:t>
      </w:r>
      <w:r w:rsidR="00B64AB5" w:rsidRPr="007B2588">
        <w:rPr>
          <w:rFonts w:ascii="Courier New" w:hAnsi="Courier New" w:cs="Courier New"/>
          <w:noProof/>
          <w:sz w:val="20"/>
          <w:szCs w:val="20"/>
          <w:lang w:val="en-US"/>
        </w:rPr>
        <w:t>.</w:t>
      </w:r>
      <w:r w:rsidR="00111B05" w:rsidRPr="007B2588">
        <w:rPr>
          <w:rFonts w:ascii="Courier New" w:hAnsi="Courier New" w:cs="Courier New"/>
          <w:sz w:val="20"/>
          <w:szCs w:val="20"/>
          <w:lang w:val="en-US"/>
        </w:rPr>
        <w:fldChar w:fldCharType="end"/>
      </w:r>
      <w:r w:rsidR="008679DC">
        <w:rPr>
          <w:rFonts w:ascii="Courier New" w:hAnsi="Courier New" w:cs="Courier New"/>
          <w:sz w:val="20"/>
          <w:szCs w:val="20"/>
          <w:lang w:val="en-US"/>
        </w:rPr>
        <w:t xml:space="preserve"> </w:t>
      </w:r>
      <w:r w:rsidR="00084779">
        <w:rPr>
          <w:rFonts w:ascii="Courier New" w:hAnsi="Courier New" w:cs="Courier New"/>
          <w:sz w:val="20"/>
          <w:szCs w:val="20"/>
        </w:rPr>
        <w:t>Dengan ini menyatakan bahwa:</w:t>
      </w:r>
    </w:p>
    <w:p w14:paraId="0B37506D" w14:textId="35EE9BF4"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F8542E">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w:t>
      </w:r>
      <w:r w:rsidRPr="007B2588">
        <w:rPr>
          <w:rFonts w:ascii="Courier New" w:hAnsi="Courier New" w:cs="Courier New"/>
          <w:sz w:val="20"/>
          <w:szCs w:val="20"/>
        </w:rPr>
        <w:t xml:space="preserve">atas pinjaman kredit yang diberikan BPR kepada dan diterima oleh Nama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nama_debitur</w:t>
      </w:r>
      <w:proofErr w:type="spellEnd"/>
      <w:r w:rsidR="00110EC1" w:rsidRPr="007B2588">
        <w:rPr>
          <w:rFonts w:ascii="Courier New" w:hAnsi="Courier New" w:cs="Courier New"/>
          <w:sz w:val="20"/>
          <w:szCs w:val="20"/>
          <w:lang w:val="en-US"/>
        </w:rPr>
        <w:t xml:space="preserve">}} </w:t>
      </w:r>
      <w:r w:rsidRPr="007B2588">
        <w:rPr>
          <w:rFonts w:ascii="Courier New" w:hAnsi="Courier New" w:cs="Courier New"/>
          <w:sz w:val="20"/>
          <w:szCs w:val="20"/>
        </w:rPr>
        <w:t xml:space="preserve">alamat </w:t>
      </w:r>
      <w:r w:rsidR="00110EC1" w:rsidRPr="007B2588">
        <w:rPr>
          <w:rFonts w:ascii="Courier New" w:hAnsi="Courier New" w:cs="Courier New"/>
          <w:sz w:val="20"/>
          <w:szCs w:val="20"/>
        </w:rPr>
        <w:t xml:space="preserve">{{alamat_rumah_debitur}} </w:t>
      </w:r>
      <w:r w:rsidRPr="007B2588">
        <w:rPr>
          <w:rFonts w:ascii="Courier New" w:hAnsi="Courier New" w:cs="Courier New"/>
          <w:sz w:val="20"/>
          <w:szCs w:val="20"/>
        </w:rPr>
        <w:t>No.</w:t>
      </w:r>
      <w:r w:rsidR="00110EC1" w:rsidRPr="007B2588">
        <w:rPr>
          <w:rFonts w:ascii="Courier New" w:hAnsi="Courier New" w:cs="Courier New"/>
          <w:sz w:val="20"/>
          <w:szCs w:val="20"/>
        </w:rPr>
        <w:t xml:space="preserve"> {{no_ktp_debitur}}</w:t>
      </w:r>
      <w:r w:rsidR="00BF0028" w:rsidRPr="007B2588">
        <w:rPr>
          <w:rFonts w:ascii="Courier New" w:hAnsi="Courier New"/>
          <w:sz w:val="20"/>
          <w:szCs w:val="20"/>
          <w:lang w:val="en-US"/>
        </w:rPr>
        <w:t xml:space="preserve"> (</w:t>
      </w:r>
      <w:r w:rsidR="00BF0028" w:rsidRPr="007B2588">
        <w:rPr>
          <w:rFonts w:ascii="Courier New" w:hAnsi="Courier New" w:cs="Courier New"/>
          <w:sz w:val="20"/>
          <w:szCs w:val="20"/>
        </w:rPr>
        <w:t>U</w:t>
      </w:r>
      <w:r w:rsidRPr="007B2588">
        <w:rPr>
          <w:rFonts w:ascii="Courier New" w:hAnsi="Courier New" w:cs="Courier New"/>
          <w:sz w:val="20"/>
          <w:szCs w:val="20"/>
        </w:rPr>
        <w:t xml:space="preserve">ntuk selanjutnya disebut DEBITUR), Demikian berdasarkan Surat Perjanjian Kredit yang dibuat dibawah tangan bermaterai cukup tertanggal No. </w:t>
      </w:r>
      <w:r w:rsidR="00110EC1" w:rsidRPr="007B2588">
        <w:rPr>
          <w:rFonts w:ascii="Courier New" w:hAnsi="Courier New" w:cs="Courier New"/>
          <w:sz w:val="20"/>
          <w:szCs w:val="20"/>
          <w:lang w:val="en-US"/>
        </w:rPr>
        <w:t>{{</w:t>
      </w:r>
      <w:proofErr w:type="spellStart"/>
      <w:r w:rsidR="00110EC1" w:rsidRPr="007B2588">
        <w:rPr>
          <w:rFonts w:ascii="Courier New" w:hAnsi="Courier New" w:cs="Courier New"/>
          <w:sz w:val="20"/>
          <w:szCs w:val="20"/>
          <w:lang w:val="en-US"/>
        </w:rPr>
        <w:t>nomor_surat</w:t>
      </w:r>
      <w:proofErr w:type="spellEnd"/>
      <w:r w:rsidR="00110EC1" w:rsidRPr="007B2588">
        <w:rPr>
          <w:rFonts w:ascii="Courier New" w:hAnsi="Courier New" w:cs="Courier New"/>
          <w:sz w:val="20"/>
          <w:szCs w:val="20"/>
          <w:lang w:val="en-US"/>
        </w:rPr>
        <w:t>}}</w:t>
      </w:r>
      <w:r w:rsidR="00C92F37" w:rsidRPr="007B2588">
        <w:rPr>
          <w:rFonts w:ascii="Courier New" w:hAnsi="Courier New" w:cs="Courier New"/>
          <w:sz w:val="20"/>
          <w:szCs w:val="20"/>
        </w:rPr>
        <w:t>PK</w:t>
      </w:r>
      <w:r w:rsidR="000976F0" w:rsidRPr="007B2588">
        <w:rPr>
          <w:rFonts w:ascii="Courier New" w:hAnsi="Courier New" w:cs="Courier New"/>
          <w:sz w:val="20"/>
          <w:szCs w:val="20"/>
        </w:rPr>
        <w:t>KSS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64152ECD"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1BB15A12"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7DD93815"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11496BC7"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48B8655E"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515AA34" w14:textId="77777777" w:rsidR="00084779" w:rsidRDefault="00084779" w:rsidP="00FC3BC9">
      <w:pPr>
        <w:pStyle w:val="BodyTextIndent"/>
        <w:spacing w:after="0"/>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mestinya.</w:t>
      </w:r>
    </w:p>
    <w:tbl>
      <w:tblPr>
        <w:tblW w:w="0" w:type="auto"/>
        <w:tblLook w:val="04A0" w:firstRow="1" w:lastRow="0" w:firstColumn="1" w:lastColumn="0" w:noHBand="0" w:noVBand="1"/>
      </w:tblPr>
      <w:tblGrid>
        <w:gridCol w:w="4538"/>
        <w:gridCol w:w="2969"/>
        <w:gridCol w:w="2969"/>
      </w:tblGrid>
      <w:tr w:rsidR="00AA52E4" w:rsidRPr="008739CD" w14:paraId="704B3888" w14:textId="77777777" w:rsidTr="00EC437E">
        <w:tc>
          <w:tcPr>
            <w:tcW w:w="3492" w:type="dxa"/>
            <w:shd w:val="clear" w:color="auto" w:fill="auto"/>
          </w:tcPr>
          <w:p w14:paraId="0B2F6BAE" w14:textId="1FD322E0"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110EC1" w:rsidRPr="007B2588">
              <w:rPr>
                <w:rFonts w:ascii="Courier New" w:hAnsi="Courier New" w:cs="Courier New"/>
                <w:sz w:val="20"/>
                <w:szCs w:val="20"/>
              </w:rPr>
              <w:t>{{tanggal_surat_persetujuan_kredit}}</w:t>
            </w:r>
          </w:p>
          <w:p w14:paraId="35429D12" w14:textId="77777777" w:rsidR="00AA52E4" w:rsidRPr="008739CD" w:rsidRDefault="00AA52E4" w:rsidP="00FC3BC9">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Yang menyatakan,</w:t>
            </w:r>
          </w:p>
          <w:p w14:paraId="5790917B" w14:textId="77777777" w:rsidR="00AA52E4" w:rsidRDefault="00AA52E4" w:rsidP="00FC3BC9">
            <w:pPr>
              <w:pStyle w:val="BodyTextIndent"/>
              <w:spacing w:after="0"/>
              <w:ind w:left="0"/>
              <w:jc w:val="center"/>
              <w:rPr>
                <w:rFonts w:ascii="Courier New" w:hAnsi="Courier New" w:cs="Courier New"/>
                <w:sz w:val="20"/>
                <w:szCs w:val="20"/>
              </w:rPr>
            </w:pPr>
          </w:p>
          <w:p w14:paraId="602A02A2" w14:textId="77777777" w:rsidR="00FC3BC9" w:rsidRDefault="00FC3BC9" w:rsidP="00FC3BC9">
            <w:pPr>
              <w:pStyle w:val="BodyTextIndent"/>
              <w:spacing w:after="0"/>
              <w:ind w:left="0"/>
              <w:jc w:val="center"/>
              <w:rPr>
                <w:rFonts w:ascii="Courier New" w:hAnsi="Courier New" w:cs="Courier New"/>
                <w:sz w:val="20"/>
                <w:szCs w:val="20"/>
              </w:rPr>
            </w:pPr>
          </w:p>
          <w:p w14:paraId="46B3F0B8" w14:textId="77777777" w:rsidR="005C11BD" w:rsidRDefault="005C11BD" w:rsidP="00FC3BC9">
            <w:pPr>
              <w:pStyle w:val="BodyTextIndent"/>
              <w:spacing w:after="0"/>
              <w:ind w:left="0"/>
              <w:jc w:val="center"/>
              <w:rPr>
                <w:rFonts w:ascii="Courier New" w:hAnsi="Courier New" w:cs="Courier New"/>
                <w:sz w:val="20"/>
                <w:szCs w:val="20"/>
              </w:rPr>
            </w:pPr>
          </w:p>
          <w:p w14:paraId="0026A3F4" w14:textId="77777777" w:rsidR="00A85F3B" w:rsidRDefault="00A85F3B" w:rsidP="00FC3BC9">
            <w:pPr>
              <w:pStyle w:val="BodyTextIndent"/>
              <w:spacing w:after="0"/>
              <w:ind w:left="0"/>
              <w:jc w:val="center"/>
              <w:rPr>
                <w:rFonts w:ascii="Courier New" w:hAnsi="Courier New" w:cs="Courier New"/>
                <w:sz w:val="20"/>
                <w:szCs w:val="20"/>
              </w:rPr>
            </w:pPr>
          </w:p>
          <w:p w14:paraId="656C8AB3" w14:textId="77777777" w:rsidR="00A85F3B" w:rsidRDefault="00A85F3B" w:rsidP="00FC3BC9">
            <w:pPr>
              <w:pStyle w:val="BodyTextIndent"/>
              <w:spacing w:after="0"/>
              <w:ind w:left="0"/>
              <w:jc w:val="center"/>
              <w:rPr>
                <w:rFonts w:ascii="Courier New" w:hAnsi="Courier New" w:cs="Courier New"/>
                <w:sz w:val="20"/>
                <w:szCs w:val="20"/>
              </w:rPr>
            </w:pPr>
          </w:p>
          <w:p w14:paraId="1011E4AD" w14:textId="77777777" w:rsidR="00A85F3B" w:rsidRPr="008739CD" w:rsidRDefault="00A85F3B" w:rsidP="00FC3BC9">
            <w:pPr>
              <w:pStyle w:val="BodyTextIndent"/>
              <w:spacing w:after="0"/>
              <w:ind w:left="0"/>
              <w:jc w:val="center"/>
              <w:rPr>
                <w:rFonts w:ascii="Courier New" w:hAnsi="Courier New" w:cs="Courier New"/>
                <w:sz w:val="20"/>
                <w:szCs w:val="20"/>
              </w:rPr>
            </w:pPr>
          </w:p>
          <w:p w14:paraId="197E7513" w14:textId="1E0C3464" w:rsidR="00AA52E4" w:rsidRPr="008679DC" w:rsidRDefault="00704FCA" w:rsidP="00FC3BC9">
            <w:pPr>
              <w:pStyle w:val="BodyTextIndent"/>
              <w:spacing w:after="0"/>
              <w:ind w:left="0"/>
              <w:rPr>
                <w:rFonts w:ascii="Courier New" w:hAnsi="Courier New"/>
                <w:b/>
                <w:color w:val="0083E6"/>
                <w:sz w:val="20"/>
                <w:szCs w:val="20"/>
                <w:u w:val="single"/>
              </w:rPr>
            </w:pPr>
            <w:r>
              <w:rPr>
                <w:rFonts w:ascii="Courier New" w:hAnsi="Courier New" w:cs="Courier New"/>
                <w:noProof/>
                <w:sz w:val="18"/>
                <w:szCs w:val="18"/>
                <w:lang w:val="sv-SE"/>
              </w:rPr>
              <w:t xml:space="preserve">       </w:t>
            </w:r>
            <w:r w:rsidR="00110EC1">
              <w:rPr>
                <w:rFonts w:ascii="Courier New" w:hAnsi="Courier New" w:cs="Courier New"/>
                <w:noProof/>
                <w:sz w:val="18"/>
                <w:szCs w:val="18"/>
                <w:lang w:val="sv-SE"/>
              </w:rPr>
              <w:t>{{</w:t>
            </w:r>
            <w:r w:rsidR="00110EC1" w:rsidRPr="00110EC1">
              <w:rPr>
                <w:rFonts w:ascii="Courier New" w:hAnsi="Courier New" w:cs="Courier New"/>
                <w:noProof/>
                <w:sz w:val="18"/>
                <w:szCs w:val="18"/>
                <w:lang w:val="sv-SE"/>
              </w:rPr>
              <w:t>nama_penjamin</w:t>
            </w:r>
            <w:r w:rsidR="00110EC1">
              <w:rPr>
                <w:rFonts w:ascii="Courier New" w:hAnsi="Courier New" w:cs="Courier New"/>
                <w:noProof/>
                <w:sz w:val="18"/>
                <w:szCs w:val="18"/>
                <w:lang w:val="sv-SE"/>
              </w:rPr>
              <w:t>}}</w:t>
            </w:r>
          </w:p>
          <w:p w14:paraId="235E2488" w14:textId="77777777" w:rsidR="00AA52E4" w:rsidRDefault="0070161F" w:rsidP="00FC3BC9">
            <w:pPr>
              <w:pStyle w:val="BodyTextIndent"/>
              <w:spacing w:after="0"/>
              <w:ind w:left="0"/>
              <w:rPr>
                <w:rFonts w:ascii="Courier New" w:hAnsi="Courier New"/>
                <w:sz w:val="20"/>
                <w:szCs w:val="20"/>
              </w:rPr>
            </w:pPr>
            <w:r>
              <w:rPr>
                <w:rFonts w:ascii="Courier New" w:hAnsi="Courier New"/>
                <w:sz w:val="20"/>
                <w:szCs w:val="20"/>
                <w:lang w:val="en-US"/>
              </w:rPr>
              <w:t xml:space="preserve">     </w:t>
            </w:r>
            <w:proofErr w:type="spellStart"/>
            <w:r w:rsidR="00AA52E4" w:rsidRPr="008739CD">
              <w:rPr>
                <w:rFonts w:ascii="Courier New" w:hAnsi="Courier New"/>
                <w:sz w:val="20"/>
                <w:szCs w:val="20"/>
                <w:lang w:val="en-US"/>
              </w:rPr>
              <w:t>Pemilik</w:t>
            </w:r>
            <w:proofErr w:type="spellEnd"/>
            <w:r w:rsidR="00AA52E4" w:rsidRPr="008739CD">
              <w:rPr>
                <w:rFonts w:ascii="Courier New" w:hAnsi="Courier New"/>
                <w:sz w:val="20"/>
                <w:szCs w:val="20"/>
                <w:lang w:val="en-US"/>
              </w:rPr>
              <w:t xml:space="preserve"> Agunan</w:t>
            </w:r>
          </w:p>
          <w:p w14:paraId="6DAC4BF2" w14:textId="77777777" w:rsidR="00CE3FBA" w:rsidRPr="00CE3FBA" w:rsidRDefault="00CE3FBA" w:rsidP="00FC3BC9">
            <w:pPr>
              <w:pStyle w:val="BodyTextIndent"/>
              <w:spacing w:after="0"/>
              <w:ind w:left="0"/>
              <w:rPr>
                <w:rFonts w:ascii="Courier New" w:hAnsi="Courier New"/>
                <w:sz w:val="20"/>
                <w:szCs w:val="20"/>
              </w:rPr>
            </w:pPr>
          </w:p>
          <w:p w14:paraId="733793E4" w14:textId="77777777" w:rsidR="0070161F" w:rsidRDefault="0070161F" w:rsidP="00FC3BC9">
            <w:pPr>
              <w:pStyle w:val="BodyTextIndent"/>
              <w:spacing w:after="0"/>
              <w:ind w:left="0"/>
              <w:jc w:val="center"/>
              <w:rPr>
                <w:rFonts w:ascii="Courier New" w:hAnsi="Courier New"/>
                <w:sz w:val="20"/>
                <w:szCs w:val="20"/>
              </w:rPr>
            </w:pPr>
          </w:p>
          <w:p w14:paraId="25158197" w14:textId="77777777" w:rsidR="005B583D" w:rsidRDefault="005B583D" w:rsidP="00FC3BC9">
            <w:pPr>
              <w:pStyle w:val="BodyTextIndent"/>
              <w:spacing w:after="0"/>
              <w:ind w:left="0"/>
              <w:jc w:val="center"/>
              <w:rPr>
                <w:rFonts w:ascii="Courier New" w:hAnsi="Courier New"/>
                <w:sz w:val="20"/>
                <w:szCs w:val="20"/>
              </w:rPr>
            </w:pPr>
          </w:p>
          <w:p w14:paraId="770147F2" w14:textId="77777777" w:rsidR="005B583D" w:rsidRDefault="005B583D" w:rsidP="00FC3BC9">
            <w:pPr>
              <w:pStyle w:val="BodyTextIndent"/>
              <w:spacing w:after="0"/>
              <w:ind w:left="0"/>
              <w:jc w:val="center"/>
              <w:rPr>
                <w:rFonts w:ascii="Courier New" w:hAnsi="Courier New"/>
                <w:sz w:val="20"/>
                <w:szCs w:val="20"/>
              </w:rPr>
            </w:pPr>
          </w:p>
          <w:p w14:paraId="05EA7B41" w14:textId="77777777" w:rsidR="005B583D" w:rsidRPr="008739CD" w:rsidRDefault="005B583D" w:rsidP="00FC3BC9">
            <w:pPr>
              <w:pStyle w:val="BodyTextIndent"/>
              <w:spacing w:after="0"/>
              <w:ind w:left="0"/>
              <w:jc w:val="center"/>
              <w:rPr>
                <w:rFonts w:ascii="Courier New" w:hAnsi="Courier New"/>
                <w:sz w:val="20"/>
                <w:szCs w:val="20"/>
              </w:rPr>
            </w:pPr>
          </w:p>
        </w:tc>
        <w:tc>
          <w:tcPr>
            <w:tcW w:w="3492" w:type="dxa"/>
            <w:shd w:val="clear" w:color="auto" w:fill="auto"/>
          </w:tcPr>
          <w:p w14:paraId="0F87154D" w14:textId="77777777" w:rsidR="00AA52E4" w:rsidRDefault="00AA52E4" w:rsidP="00FC3BC9">
            <w:pPr>
              <w:pStyle w:val="BodyTextIndent"/>
              <w:spacing w:after="0"/>
              <w:ind w:left="0"/>
              <w:rPr>
                <w:rFonts w:ascii="Courier New" w:hAnsi="Courier New"/>
                <w:sz w:val="20"/>
                <w:szCs w:val="20"/>
                <w:lang w:val="en-US"/>
              </w:rPr>
            </w:pPr>
          </w:p>
          <w:p w14:paraId="4C48F6A6" w14:textId="77777777" w:rsidR="00CD08F5" w:rsidRDefault="00CD08F5" w:rsidP="00FC3BC9">
            <w:pPr>
              <w:pStyle w:val="BodyTextIndent"/>
              <w:spacing w:after="0"/>
              <w:ind w:left="0"/>
              <w:rPr>
                <w:rFonts w:ascii="Courier New" w:hAnsi="Courier New"/>
                <w:sz w:val="20"/>
                <w:szCs w:val="20"/>
                <w:lang w:val="en-US"/>
              </w:rPr>
            </w:pPr>
          </w:p>
          <w:p w14:paraId="262B29AE" w14:textId="77777777" w:rsidR="00CD08F5" w:rsidRDefault="00CD08F5" w:rsidP="00FC3BC9">
            <w:pPr>
              <w:pStyle w:val="BodyTextIndent"/>
              <w:spacing w:after="0"/>
              <w:ind w:left="0"/>
              <w:rPr>
                <w:rFonts w:ascii="Courier New" w:hAnsi="Courier New"/>
                <w:sz w:val="20"/>
                <w:szCs w:val="20"/>
                <w:lang w:val="en-US"/>
              </w:rPr>
            </w:pPr>
          </w:p>
          <w:p w14:paraId="60EAB6D9" w14:textId="77777777" w:rsidR="00CD08F5" w:rsidRDefault="00CD08F5" w:rsidP="00FC3BC9">
            <w:pPr>
              <w:pStyle w:val="BodyTextIndent"/>
              <w:spacing w:after="0"/>
              <w:ind w:left="0"/>
              <w:rPr>
                <w:rFonts w:ascii="Courier New" w:hAnsi="Courier New"/>
                <w:sz w:val="20"/>
                <w:szCs w:val="20"/>
                <w:lang w:val="en-US"/>
              </w:rPr>
            </w:pPr>
          </w:p>
          <w:p w14:paraId="27759D57" w14:textId="77777777" w:rsidR="00CD08F5" w:rsidRDefault="00CD08F5" w:rsidP="00FC3BC9">
            <w:pPr>
              <w:pStyle w:val="BodyTextIndent"/>
              <w:spacing w:after="0"/>
              <w:ind w:left="0"/>
              <w:rPr>
                <w:rFonts w:ascii="Courier New" w:hAnsi="Courier New"/>
                <w:sz w:val="20"/>
                <w:szCs w:val="20"/>
                <w:lang w:val="en-US"/>
              </w:rPr>
            </w:pPr>
          </w:p>
          <w:p w14:paraId="6621EBC5" w14:textId="77777777" w:rsidR="00CD08F5" w:rsidRDefault="00CD08F5" w:rsidP="00FC3BC9">
            <w:pPr>
              <w:pStyle w:val="BodyTextIndent"/>
              <w:spacing w:after="0"/>
              <w:ind w:left="0"/>
              <w:rPr>
                <w:rFonts w:ascii="Courier New" w:hAnsi="Courier New"/>
                <w:sz w:val="20"/>
                <w:szCs w:val="20"/>
                <w:lang w:val="en-US"/>
              </w:rPr>
            </w:pPr>
          </w:p>
          <w:p w14:paraId="3E5EC440" w14:textId="77777777" w:rsidR="00CD08F5" w:rsidRDefault="00CD08F5" w:rsidP="00FC3BC9">
            <w:pPr>
              <w:pStyle w:val="BodyTextIndent"/>
              <w:spacing w:after="0"/>
              <w:ind w:left="0"/>
              <w:rPr>
                <w:rFonts w:ascii="Courier New" w:hAnsi="Courier New"/>
                <w:sz w:val="20"/>
                <w:szCs w:val="20"/>
                <w:lang w:val="en-US"/>
              </w:rPr>
            </w:pPr>
          </w:p>
          <w:p w14:paraId="549BA35D" w14:textId="77777777" w:rsidR="00CD08F5" w:rsidRDefault="00CD08F5" w:rsidP="00FC3BC9">
            <w:pPr>
              <w:pStyle w:val="BodyTextIndent"/>
              <w:spacing w:after="0"/>
              <w:ind w:left="0"/>
              <w:rPr>
                <w:rFonts w:ascii="Courier New" w:hAnsi="Courier New"/>
                <w:sz w:val="20"/>
                <w:szCs w:val="20"/>
                <w:lang w:val="en-US"/>
              </w:rPr>
            </w:pPr>
          </w:p>
          <w:p w14:paraId="08904761" w14:textId="77777777" w:rsidR="00CD08F5" w:rsidRDefault="00CD08F5" w:rsidP="00FC3BC9">
            <w:pPr>
              <w:pStyle w:val="BodyTextIndent"/>
              <w:spacing w:after="0"/>
              <w:ind w:left="0"/>
              <w:rPr>
                <w:rFonts w:ascii="Courier New" w:hAnsi="Courier New"/>
                <w:sz w:val="20"/>
                <w:szCs w:val="20"/>
                <w:lang w:val="en-US"/>
              </w:rPr>
            </w:pPr>
          </w:p>
          <w:p w14:paraId="38AD065D" w14:textId="77777777" w:rsidR="00E00D5D" w:rsidRDefault="00E00D5D" w:rsidP="00FC3BC9">
            <w:pPr>
              <w:pStyle w:val="BodyTextIndent"/>
              <w:spacing w:after="0"/>
              <w:ind w:left="0"/>
              <w:rPr>
                <w:rFonts w:ascii="Courier New" w:hAnsi="Courier New"/>
                <w:sz w:val="20"/>
                <w:szCs w:val="20"/>
                <w:lang w:val="en-US"/>
              </w:rPr>
            </w:pPr>
          </w:p>
          <w:p w14:paraId="0AE55910" w14:textId="77777777" w:rsidR="005B583D" w:rsidRDefault="005B583D" w:rsidP="00FC3BC9">
            <w:pPr>
              <w:pStyle w:val="BodyTextIndent"/>
              <w:spacing w:after="0"/>
              <w:ind w:left="0"/>
              <w:rPr>
                <w:rFonts w:ascii="Courier New" w:hAnsi="Courier New"/>
                <w:sz w:val="20"/>
                <w:szCs w:val="20"/>
                <w:lang w:val="en-US"/>
              </w:rPr>
            </w:pPr>
          </w:p>
          <w:p w14:paraId="71D71800" w14:textId="77777777" w:rsidR="005B583D" w:rsidRPr="00CD08F5" w:rsidRDefault="005B583D" w:rsidP="00FC3BC9">
            <w:pPr>
              <w:pStyle w:val="BodyTextIndent"/>
              <w:spacing w:after="0"/>
              <w:ind w:left="0"/>
              <w:rPr>
                <w:rFonts w:ascii="Courier New" w:hAnsi="Courier New"/>
                <w:sz w:val="20"/>
                <w:szCs w:val="20"/>
                <w:lang w:val="en-US"/>
              </w:rPr>
            </w:pPr>
          </w:p>
        </w:tc>
        <w:tc>
          <w:tcPr>
            <w:tcW w:w="3492" w:type="dxa"/>
            <w:shd w:val="clear" w:color="auto" w:fill="auto"/>
          </w:tcPr>
          <w:p w14:paraId="63C0A372" w14:textId="77777777" w:rsidR="00AA52E4" w:rsidRPr="008739CD" w:rsidRDefault="00AA52E4" w:rsidP="00FC3BC9">
            <w:pPr>
              <w:pStyle w:val="BodyTextIndent"/>
              <w:spacing w:after="0"/>
              <w:ind w:left="0"/>
              <w:rPr>
                <w:rFonts w:ascii="Courier New" w:hAnsi="Courier New"/>
                <w:sz w:val="20"/>
                <w:szCs w:val="20"/>
              </w:rPr>
            </w:pPr>
          </w:p>
        </w:tc>
      </w:tr>
    </w:tbl>
    <w:p w14:paraId="10C4BDBC" w14:textId="77777777" w:rsidR="00AA52E4" w:rsidRPr="00AA52E4" w:rsidRDefault="00AA52E4" w:rsidP="00AA52E4">
      <w:pPr>
        <w:rPr>
          <w:rFonts w:ascii="Courier New" w:hAnsi="Courier New" w:cs="Courier New"/>
          <w:b/>
          <w:sz w:val="22"/>
          <w:szCs w:val="22"/>
        </w:rPr>
      </w:pPr>
    </w:p>
    <w:p w14:paraId="66AF8061" w14:textId="77777777" w:rsidR="00084779" w:rsidRDefault="00000000">
      <w:pPr>
        <w:jc w:val="center"/>
        <w:rPr>
          <w:rFonts w:ascii="Courier New" w:hAnsi="Courier New" w:cs="Courier New"/>
          <w:b/>
          <w:sz w:val="22"/>
          <w:szCs w:val="22"/>
        </w:rPr>
      </w:pPr>
      <w:r>
        <w:rPr>
          <w:rFonts w:ascii="Courier New" w:hAnsi="Courier New" w:cs="Courier New"/>
          <w:b/>
          <w:noProof/>
          <w:sz w:val="22"/>
          <w:szCs w:val="22"/>
          <w:lang w:val="en-US" w:eastAsia="en-US"/>
        </w:rPr>
        <w:pict w14:anchorId="5058D355">
          <v:shape id="_x0000_s1033" type="#_x0000_t75" alt="SAHABAT SEJATI 2" style="position:absolute;left:0;text-align:left;margin-left:234.6pt;margin-top:-37.4pt;width:37.2pt;height:33.6pt;z-index:4;visibility:visible">
            <v:imagedata r:id="rId7" o:title="SAHABAT SEJATI 2"/>
          </v:shape>
        </w:pict>
      </w:r>
      <w:r w:rsidR="00084779">
        <w:rPr>
          <w:rFonts w:ascii="Courier New" w:hAnsi="Courier New" w:cs="Courier New"/>
          <w:b/>
          <w:sz w:val="22"/>
          <w:szCs w:val="22"/>
        </w:rPr>
        <w:t>SURAT PERJANJIAN KREDIT</w:t>
      </w:r>
    </w:p>
    <w:p w14:paraId="75DCF415" w14:textId="41A8552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110EC1" w:rsidRPr="007B2588">
        <w:rPr>
          <w:rFonts w:ascii="Courier New" w:hAnsi="Courier New" w:cs="Courier New"/>
          <w:b/>
          <w:sz w:val="22"/>
          <w:szCs w:val="22"/>
          <w:lang w:val="en-US"/>
        </w:rPr>
        <w:t>{{</w:t>
      </w:r>
      <w:proofErr w:type="spellStart"/>
      <w:r w:rsidR="00110EC1" w:rsidRPr="007B2588">
        <w:rPr>
          <w:rFonts w:ascii="Courier New" w:hAnsi="Courier New" w:cs="Courier New"/>
          <w:b/>
          <w:sz w:val="22"/>
          <w:szCs w:val="22"/>
          <w:lang w:val="en-US"/>
        </w:rPr>
        <w:t>nomor_surat</w:t>
      </w:r>
      <w:proofErr w:type="spellEnd"/>
      <w:r w:rsidR="00110EC1" w:rsidRPr="007B2588">
        <w:rPr>
          <w:rFonts w:ascii="Courier New" w:hAnsi="Courier New" w:cs="Courier New"/>
          <w:b/>
          <w:sz w:val="22"/>
          <w:szCs w:val="22"/>
          <w:lang w:val="en-US"/>
        </w:rPr>
        <w:t>}}</w:t>
      </w:r>
      <w:r w:rsidR="00C92F37">
        <w:rPr>
          <w:rFonts w:ascii="Courier New" w:hAnsi="Courier New" w:cs="Courier New"/>
          <w:b/>
          <w:sz w:val="22"/>
          <w:szCs w:val="22"/>
        </w:rPr>
        <w:t>PK</w:t>
      </w:r>
      <w:r w:rsidR="000976F0">
        <w:rPr>
          <w:rFonts w:ascii="Courier New" w:hAnsi="Courier New" w:cs="Courier New"/>
          <w:b/>
          <w:sz w:val="22"/>
          <w:szCs w:val="22"/>
        </w:rPr>
        <w:t>KSS</w:t>
      </w:r>
    </w:p>
    <w:p w14:paraId="388CCA95" w14:textId="77777777" w:rsidR="00084779" w:rsidRDefault="00084779">
      <w:pPr>
        <w:rPr>
          <w:rFonts w:ascii="Courier New" w:hAnsi="Courier New" w:cs="Courier New"/>
        </w:rPr>
      </w:pPr>
    </w:p>
    <w:p w14:paraId="0C4480D6" w14:textId="6808215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A746B" w:rsidRPr="007B2588">
        <w:rPr>
          <w:rFonts w:ascii="Courier New" w:hAnsi="Courier New" w:cs="Courier New"/>
          <w:sz w:val="18"/>
          <w:szCs w:val="18"/>
        </w:rPr>
        <w:t>Jumat</w:t>
      </w:r>
      <w:r w:rsidR="00BF0028"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tanggal </w:t>
      </w:r>
      <w:r w:rsidR="00110EC1" w:rsidRPr="007B2588">
        <w:rPr>
          <w:rFonts w:ascii="Courier New" w:hAnsi="Courier New" w:cs="Courier New"/>
          <w:sz w:val="18"/>
          <w:szCs w:val="18"/>
        </w:rPr>
        <w:t>{{tanggal_surat_persetujuan_kredit}}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B0F48E4" w14:textId="77777777" w:rsidR="00084779" w:rsidRDefault="00084779">
      <w:pPr>
        <w:ind w:right="180"/>
        <w:jc w:val="both"/>
        <w:rPr>
          <w:rFonts w:ascii="Courier New" w:hAnsi="Courier New" w:cs="Courier New"/>
          <w:sz w:val="18"/>
          <w:szCs w:val="18"/>
        </w:rPr>
      </w:pPr>
    </w:p>
    <w:p w14:paraId="546C20AD" w14:textId="77777777" w:rsidR="00084779" w:rsidRPr="00CD08F5" w:rsidRDefault="00084779" w:rsidP="00C5256D">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5622D0">
        <w:rPr>
          <w:rFonts w:ascii="Courier New" w:hAnsi="Courier New" w:cs="Courier New"/>
          <w:b/>
          <w:bCs/>
          <w:sz w:val="18"/>
          <w:szCs w:val="18"/>
          <w:lang w:val="en-US"/>
        </w:rPr>
        <w:t xml:space="preserve">Aie </w:t>
      </w:r>
      <w:proofErr w:type="spellStart"/>
      <w:r w:rsidR="005622D0">
        <w:rPr>
          <w:rFonts w:ascii="Courier New" w:hAnsi="Courier New" w:cs="Courier New"/>
          <w:b/>
          <w:bCs/>
          <w:sz w:val="18"/>
          <w:szCs w:val="18"/>
          <w:lang w:val="en-US"/>
        </w:rPr>
        <w:t>Soesan</w:t>
      </w:r>
      <w:proofErr w:type="spellEnd"/>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menjalankan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tugasnya</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sekaligus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selaku</w:t>
      </w:r>
      <w:proofErr w:type="spellEnd"/>
      <w:r w:rsidR="00CD08F5" w:rsidRPr="00CD08F5">
        <w:rPr>
          <w:rFonts w:ascii="Courier New" w:hAnsi="Courier New" w:cs="Courier New"/>
          <w:bCs/>
          <w:sz w:val="18"/>
          <w:szCs w:val="18"/>
          <w:lang w:val="en-US"/>
        </w:rPr>
        <w:t xml:space="preserve"> </w:t>
      </w:r>
      <w:proofErr w:type="spellStart"/>
      <w:r w:rsidR="00B53ED1">
        <w:rPr>
          <w:rFonts w:ascii="Courier New" w:hAnsi="Courier New" w:cs="Courier New"/>
          <w:bCs/>
          <w:sz w:val="18"/>
          <w:szCs w:val="18"/>
          <w:lang w:val="en-US"/>
        </w:rPr>
        <w:t>Direktur</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berdasarkan</w:t>
      </w:r>
      <w:proofErr w:type="spellEnd"/>
      <w:r w:rsidR="00CD08F5" w:rsidRPr="00CD08F5">
        <w:rPr>
          <w:rFonts w:ascii="Courier New" w:hAnsi="Courier New" w:cs="Courier New"/>
          <w:bCs/>
          <w:sz w:val="18"/>
          <w:szCs w:val="18"/>
          <w:lang w:val="en-US"/>
        </w:rPr>
        <w:t xml:space="preserve"> </w:t>
      </w:r>
      <w:proofErr w:type="spellStart"/>
      <w:r w:rsidR="00066EB0">
        <w:rPr>
          <w:rFonts w:ascii="Courier New" w:hAnsi="Courier New" w:cs="Courier New"/>
          <w:bCs/>
          <w:sz w:val="18"/>
          <w:szCs w:val="18"/>
          <w:lang w:val="en-US"/>
        </w:rPr>
        <w:t>Persetujuan</w:t>
      </w:r>
      <w:proofErr w:type="spellEnd"/>
      <w:r w:rsidR="00066EB0">
        <w:rPr>
          <w:rFonts w:ascii="Courier New" w:hAnsi="Courier New" w:cs="Courier New"/>
          <w:bCs/>
          <w:sz w:val="18"/>
          <w:szCs w:val="18"/>
          <w:lang w:val="en-US"/>
        </w:rPr>
        <w:t xml:space="preserve"> dan Kuasa </w:t>
      </w:r>
      <w:proofErr w:type="spellStart"/>
      <w:r w:rsidR="00B53ED1">
        <w:rPr>
          <w:rFonts w:ascii="Courier New" w:hAnsi="Courier New" w:cs="Courier New"/>
          <w:bCs/>
          <w:sz w:val="18"/>
          <w:szCs w:val="18"/>
          <w:lang w:val="en-US"/>
        </w:rPr>
        <w:t>Nomor</w:t>
      </w:r>
      <w:proofErr w:type="spellEnd"/>
      <w:r w:rsidR="00B53ED1">
        <w:rPr>
          <w:rFonts w:ascii="Courier New" w:hAnsi="Courier New" w:cs="Courier New"/>
          <w:bCs/>
          <w:sz w:val="18"/>
          <w:szCs w:val="18"/>
          <w:lang w:val="en-US"/>
        </w:rPr>
        <w:t xml:space="preserve"> 75 </w:t>
      </w:r>
      <w:proofErr w:type="spellStart"/>
      <w:r w:rsidR="00B53ED1">
        <w:rPr>
          <w:rFonts w:ascii="Courier New" w:hAnsi="Courier New" w:cs="Courier New"/>
          <w:bCs/>
          <w:sz w:val="18"/>
          <w:szCs w:val="18"/>
          <w:lang w:val="en-US"/>
        </w:rPr>
        <w:t>tertanggal</w:t>
      </w:r>
      <w:proofErr w:type="spellEnd"/>
      <w:r w:rsidR="00B53ED1">
        <w:rPr>
          <w:rFonts w:ascii="Courier New" w:hAnsi="Courier New" w:cs="Courier New"/>
          <w:bCs/>
          <w:sz w:val="18"/>
          <w:szCs w:val="18"/>
          <w:lang w:val="en-US"/>
        </w:rPr>
        <w:t xml:space="preserve"> 15 Mei 2020</w:t>
      </w:r>
      <w:r w:rsidR="00CD08F5" w:rsidRPr="00CD08F5">
        <w:rPr>
          <w:rFonts w:ascii="Courier New" w:hAnsi="Courier New" w:cs="Courier New"/>
          <w:bCs/>
          <w:sz w:val="18"/>
          <w:szCs w:val="18"/>
          <w:lang w:val="en-US"/>
        </w:rPr>
        <w:t xml:space="preserve">, yang </w:t>
      </w:r>
      <w:proofErr w:type="spellStart"/>
      <w:r w:rsidR="00CD08F5" w:rsidRPr="00CD08F5">
        <w:rPr>
          <w:rFonts w:ascii="Courier New" w:hAnsi="Courier New" w:cs="Courier New"/>
          <w:bCs/>
          <w:sz w:val="18"/>
          <w:szCs w:val="18"/>
          <w:lang w:val="en-US"/>
        </w:rPr>
        <w:t>dibuat</w:t>
      </w:r>
      <w:proofErr w:type="spellEnd"/>
      <w:r w:rsidR="00CD08F5" w:rsidRPr="00CD08F5">
        <w:rPr>
          <w:rFonts w:ascii="Courier New" w:hAnsi="Courier New" w:cs="Courier New"/>
          <w:bCs/>
          <w:sz w:val="18"/>
          <w:szCs w:val="18"/>
          <w:lang w:val="en-US"/>
        </w:rPr>
        <w:t xml:space="preserve"> di </w:t>
      </w:r>
      <w:proofErr w:type="spellStart"/>
      <w:r w:rsidR="00CD08F5" w:rsidRPr="00CD08F5">
        <w:rPr>
          <w:rFonts w:ascii="Courier New" w:hAnsi="Courier New" w:cs="Courier New"/>
          <w:bCs/>
          <w:sz w:val="18"/>
          <w:szCs w:val="18"/>
          <w:lang w:val="en-US"/>
        </w:rPr>
        <w:t>hadapan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Ramly</w:t>
      </w:r>
      <w:proofErr w:type="spellEnd"/>
      <w:r w:rsidR="00CD08F5" w:rsidRPr="00CD08F5">
        <w:rPr>
          <w:rFonts w:ascii="Courier New" w:hAnsi="Courier New" w:cs="Courier New"/>
          <w:bCs/>
          <w:sz w:val="18"/>
          <w:szCs w:val="18"/>
          <w:lang w:val="en-US"/>
        </w:rPr>
        <w:t xml:space="preserve"> Yusuf </w:t>
      </w:r>
      <w:proofErr w:type="spellStart"/>
      <w:r w:rsidR="00CD08F5" w:rsidRPr="00CD08F5">
        <w:rPr>
          <w:rFonts w:ascii="Courier New" w:hAnsi="Courier New" w:cs="Courier New"/>
          <w:bCs/>
          <w:sz w:val="18"/>
          <w:szCs w:val="18"/>
          <w:lang w:val="en-US"/>
        </w:rPr>
        <w:t>Angkat</w:t>
      </w:r>
      <w:proofErr w:type="spellEnd"/>
      <w:r w:rsidR="00CD08F5" w:rsidRPr="00CD08F5">
        <w:rPr>
          <w:rFonts w:ascii="Courier New" w:hAnsi="Courier New" w:cs="Courier New"/>
          <w:bCs/>
          <w:sz w:val="18"/>
          <w:szCs w:val="18"/>
          <w:lang w:val="en-US"/>
        </w:rPr>
        <w:t xml:space="preserve">, S.H, </w:t>
      </w:r>
      <w:proofErr w:type="spellStart"/>
      <w:r w:rsidR="00CD08F5" w:rsidRPr="00CD08F5">
        <w:rPr>
          <w:rFonts w:ascii="Courier New" w:hAnsi="Courier New" w:cs="Courier New"/>
          <w:bCs/>
          <w:sz w:val="18"/>
          <w:szCs w:val="18"/>
          <w:lang w:val="en-US"/>
        </w:rPr>
        <w:t>M.Kn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Notaris</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 </w:t>
      </w:r>
      <w:proofErr w:type="spellStart"/>
      <w:r w:rsidR="00CD08F5" w:rsidRPr="00CD08F5">
        <w:rPr>
          <w:rFonts w:ascii="Courier New" w:hAnsi="Courier New" w:cs="Courier New"/>
          <w:bCs/>
          <w:sz w:val="18"/>
          <w:szCs w:val="18"/>
          <w:lang w:val="en-US"/>
        </w:rPr>
        <w:t>bertindak</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untuk</w:t>
      </w:r>
      <w:proofErr w:type="spellEnd"/>
      <w:r w:rsidR="00CD08F5" w:rsidRPr="00CD08F5">
        <w:rPr>
          <w:rFonts w:ascii="Courier New" w:hAnsi="Courier New" w:cs="Courier New"/>
          <w:bCs/>
          <w:sz w:val="18"/>
          <w:szCs w:val="18"/>
          <w:lang w:val="en-US"/>
        </w:rPr>
        <w:t xml:space="preserve"> dan </w:t>
      </w:r>
      <w:proofErr w:type="spellStart"/>
      <w:r w:rsidR="00CD08F5" w:rsidRPr="00CD08F5">
        <w:rPr>
          <w:rFonts w:ascii="Courier New" w:hAnsi="Courier New" w:cs="Courier New"/>
          <w:bCs/>
          <w:sz w:val="18"/>
          <w:szCs w:val="18"/>
          <w:lang w:val="en-US"/>
        </w:rPr>
        <w:t>atas</w:t>
      </w:r>
      <w:proofErr w:type="spellEnd"/>
      <w:r w:rsidR="00CD08F5" w:rsidRPr="00CD08F5">
        <w:rPr>
          <w:rFonts w:ascii="Courier New" w:hAnsi="Courier New" w:cs="Courier New"/>
          <w:bCs/>
          <w:sz w:val="18"/>
          <w:szCs w:val="18"/>
          <w:lang w:val="en-US"/>
        </w:rPr>
        <w:t xml:space="preserve"> nama PT. Bank </w:t>
      </w:r>
      <w:proofErr w:type="spellStart"/>
      <w:r w:rsidR="00F8542E">
        <w:rPr>
          <w:rFonts w:ascii="Courier New" w:hAnsi="Courier New" w:cs="Courier New"/>
          <w:bCs/>
          <w:sz w:val="18"/>
          <w:szCs w:val="18"/>
          <w:lang w:val="en-US"/>
        </w:rPr>
        <w:t>Perekonomian</w:t>
      </w:r>
      <w:proofErr w:type="spellEnd"/>
      <w:r w:rsidR="00CD08F5" w:rsidRPr="00CD08F5">
        <w:rPr>
          <w:rFonts w:ascii="Courier New" w:hAnsi="Courier New" w:cs="Courier New"/>
          <w:bCs/>
          <w:sz w:val="18"/>
          <w:szCs w:val="18"/>
          <w:lang w:val="en-US"/>
        </w:rPr>
        <w:t xml:space="preserve"> Rakyat SAHABAT SEJATI, </w:t>
      </w:r>
      <w:proofErr w:type="spellStart"/>
      <w:r w:rsidR="00CD08F5" w:rsidRPr="00CD08F5">
        <w:rPr>
          <w:rFonts w:ascii="Courier New" w:hAnsi="Courier New" w:cs="Courier New"/>
          <w:bCs/>
          <w:sz w:val="18"/>
          <w:szCs w:val="18"/>
          <w:lang w:val="en-US"/>
        </w:rPr>
        <w:t>berkedudukan</w:t>
      </w:r>
      <w:proofErr w:type="spellEnd"/>
      <w:r w:rsidR="00CD08F5" w:rsidRPr="00CD08F5">
        <w:rPr>
          <w:rFonts w:ascii="Courier New" w:hAnsi="Courier New" w:cs="Courier New"/>
          <w:bCs/>
          <w:sz w:val="18"/>
          <w:szCs w:val="18"/>
          <w:lang w:val="en-US"/>
        </w:rPr>
        <w:t xml:space="preserve"> di Jl. Raya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No. 121, Desa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Kecamatan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Klangenan</w:t>
      </w:r>
      <w:proofErr w:type="spellEnd"/>
      <w:r w:rsidR="00CD08F5" w:rsidRPr="00CD08F5">
        <w:rPr>
          <w:rFonts w:ascii="Courier New" w:hAnsi="Courier New" w:cs="Courier New"/>
          <w:bCs/>
          <w:sz w:val="18"/>
          <w:szCs w:val="18"/>
          <w:lang w:val="en-US"/>
        </w:rPr>
        <w:t xml:space="preserve">, </w:t>
      </w:r>
      <w:proofErr w:type="spellStart"/>
      <w:r w:rsidR="00CD08F5" w:rsidRPr="00CD08F5">
        <w:rPr>
          <w:rFonts w:ascii="Courier New" w:hAnsi="Courier New" w:cs="Courier New"/>
          <w:bCs/>
          <w:sz w:val="18"/>
          <w:szCs w:val="18"/>
          <w:lang w:val="en-US"/>
        </w:rPr>
        <w:t>Kabupaten</w:t>
      </w:r>
      <w:proofErr w:type="spellEnd"/>
      <w:r w:rsidR="00CD08F5" w:rsidRPr="00CD08F5">
        <w:rPr>
          <w:rFonts w:ascii="Courier New" w:hAnsi="Courier New" w:cs="Courier New"/>
          <w:bCs/>
          <w:sz w:val="18"/>
          <w:szCs w:val="18"/>
          <w:lang w:val="en-US"/>
        </w:rPr>
        <w:t xml:space="preserve"> Cirebon.</w:t>
      </w:r>
    </w:p>
    <w:p w14:paraId="532E827C"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3A50AFA1" w14:textId="77777777" w:rsidR="00084779" w:rsidRDefault="00084779">
      <w:pPr>
        <w:ind w:right="180"/>
        <w:jc w:val="both"/>
        <w:rPr>
          <w:rFonts w:ascii="Courier New" w:hAnsi="Courier New" w:cs="Courier New"/>
          <w:sz w:val="18"/>
          <w:szCs w:val="18"/>
        </w:rPr>
      </w:pPr>
    </w:p>
    <w:p w14:paraId="446E927F" w14:textId="52835BFF" w:rsidR="00084779" w:rsidRPr="007B2588"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sidRPr="007B2588">
        <w:rPr>
          <w:rFonts w:ascii="Courier New" w:hAnsi="Courier New" w:cs="Courier New"/>
          <w:sz w:val="18"/>
          <w:szCs w:val="18"/>
        </w:rPr>
        <w:tab/>
      </w:r>
      <w:r w:rsidR="00110EC1" w:rsidRPr="007B2588">
        <w:rPr>
          <w:rFonts w:ascii="Courier New" w:hAnsi="Courier New" w:cs="Courier New"/>
          <w:b/>
          <w:bCs/>
          <w:sz w:val="18"/>
          <w:szCs w:val="18"/>
          <w:lang w:val="en-US"/>
        </w:rPr>
        <w:t>{{</w:t>
      </w:r>
      <w:proofErr w:type="spellStart"/>
      <w:r w:rsidR="00110EC1" w:rsidRPr="007B2588">
        <w:rPr>
          <w:rFonts w:ascii="Courier New" w:hAnsi="Courier New" w:cs="Courier New"/>
          <w:b/>
          <w:bCs/>
          <w:sz w:val="18"/>
          <w:szCs w:val="18"/>
          <w:lang w:val="en-US"/>
        </w:rPr>
        <w:t>nama_debitur</w:t>
      </w:r>
      <w:proofErr w:type="spellEnd"/>
      <w:r w:rsidR="00110EC1" w:rsidRPr="007B2588">
        <w:rPr>
          <w:rFonts w:ascii="Courier New" w:hAnsi="Courier New" w:cs="Courier New"/>
          <w:b/>
          <w:bCs/>
          <w:sz w:val="18"/>
          <w:szCs w:val="18"/>
          <w:lang w:val="en-US"/>
        </w:rPr>
        <w:t xml:space="preserve">}} </w:t>
      </w:r>
      <w:r w:rsidRPr="007B2588">
        <w:rPr>
          <w:rFonts w:ascii="Courier New" w:hAnsi="Courier New" w:cs="Courier New"/>
          <w:sz w:val="18"/>
          <w:szCs w:val="18"/>
        </w:rPr>
        <w:t xml:space="preserve">bertempat tinggal </w:t>
      </w:r>
      <w:r w:rsidR="00110EC1" w:rsidRPr="007B2588">
        <w:rPr>
          <w:rFonts w:ascii="Courier New" w:hAnsi="Courier New" w:cs="Courier New"/>
          <w:sz w:val="18"/>
          <w:szCs w:val="18"/>
        </w:rPr>
        <w:t xml:space="preserve">{{alamat_rumah_debitur}} </w:t>
      </w:r>
      <w:r w:rsidRPr="007B2588">
        <w:rPr>
          <w:rFonts w:ascii="Courier New" w:hAnsi="Courier New" w:cs="Courier New"/>
          <w:sz w:val="18"/>
          <w:szCs w:val="18"/>
        </w:rPr>
        <w:t>No. KTP.</w:t>
      </w:r>
      <w:r w:rsidR="00110EC1" w:rsidRPr="007B2588">
        <w:rPr>
          <w:rFonts w:ascii="Courier New" w:hAnsi="Courier New" w:cs="Courier New"/>
          <w:sz w:val="18"/>
          <w:szCs w:val="18"/>
        </w:rPr>
        <w:t xml:space="preserve"> {{no_ktp_debitur}}</w:t>
      </w:r>
    </w:p>
    <w:p w14:paraId="60F6F843" w14:textId="7AD4898D" w:rsidR="00084779" w:rsidRPr="007B2588" w:rsidRDefault="0023747D" w:rsidP="00CE3FBA">
      <w:pPr>
        <w:numPr>
          <w:ilvl w:val="0"/>
          <w:numId w:val="7"/>
        </w:numPr>
        <w:tabs>
          <w:tab w:val="clear" w:pos="1080"/>
          <w:tab w:val="num"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Untuk melakukan tindakan hukum dalam surat ini telah mendapat persetujuan dari </w:t>
      </w:r>
      <w:r w:rsidR="00110EC1" w:rsidRPr="007B2588">
        <w:rPr>
          <w:rFonts w:ascii="Courier New" w:hAnsi="Courier New" w:cs="Courier New"/>
          <w:sz w:val="18"/>
          <w:szCs w:val="18"/>
        </w:rPr>
        <w:t>{{persetujuan_dari}}</w:t>
      </w:r>
      <w:r w:rsidRPr="007B2588">
        <w:rPr>
          <w:rFonts w:ascii="Courier New" w:hAnsi="Courier New" w:cs="Courier New"/>
          <w:sz w:val="18"/>
          <w:szCs w:val="18"/>
        </w:rPr>
        <w:t xml:space="preserve"> yang turut pula menandatangani surat ini</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serta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b/>
          <w:bCs/>
          <w:sz w:val="18"/>
          <w:szCs w:val="18"/>
          <w:lang w:val="en-US"/>
        </w:rPr>
        <w:t>menjamin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pembayaran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kembali</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seluruh</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pinjaman</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berikut</w:t>
      </w:r>
      <w:proofErr w:type="spellEnd"/>
      <w:r w:rsidRPr="007B2588">
        <w:rPr>
          <w:rFonts w:ascii="Courier New" w:hAnsi="Courier New" w:cs="Courier New"/>
          <w:b/>
          <w:bCs/>
          <w:sz w:val="18"/>
          <w:szCs w:val="18"/>
          <w:lang w:val="en-US"/>
        </w:rPr>
        <w:t xml:space="preserve"> </w:t>
      </w:r>
      <w:proofErr w:type="spellStart"/>
      <w:r w:rsidRPr="007B2588">
        <w:rPr>
          <w:rFonts w:ascii="Courier New" w:hAnsi="Courier New" w:cs="Courier New"/>
          <w:b/>
          <w:bCs/>
          <w:sz w:val="18"/>
          <w:szCs w:val="18"/>
          <w:lang w:val="en-US"/>
        </w:rPr>
        <w:t>pokok</w:t>
      </w:r>
      <w:proofErr w:type="spellEnd"/>
      <w:r w:rsidRPr="007B2588">
        <w:rPr>
          <w:rFonts w:ascii="Courier New" w:hAnsi="Courier New" w:cs="Courier New"/>
          <w:b/>
          <w:bCs/>
          <w:sz w:val="18"/>
          <w:szCs w:val="18"/>
          <w:lang w:val="en-US"/>
        </w:rPr>
        <w:t xml:space="preserve">, bunga dan </w:t>
      </w:r>
      <w:proofErr w:type="spellStart"/>
      <w:r w:rsidRPr="007B2588">
        <w:rPr>
          <w:rFonts w:ascii="Courier New" w:hAnsi="Courier New" w:cs="Courier New"/>
          <w:b/>
          <w:bCs/>
          <w:sz w:val="18"/>
          <w:szCs w:val="18"/>
          <w:lang w:val="en-US"/>
        </w:rPr>
        <w:t>denda</w:t>
      </w:r>
      <w:proofErr w:type="spellEnd"/>
      <w:r w:rsidRPr="007B2588">
        <w:rPr>
          <w:rFonts w:ascii="Courier New" w:hAnsi="Courier New" w:cs="Courier New"/>
          <w:b/>
          <w:bCs/>
          <w:sz w:val="18"/>
          <w:szCs w:val="18"/>
          <w:lang w:val="en-US"/>
        </w:rPr>
        <w:t>,</w:t>
      </w:r>
      <w:r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yaitu</w:t>
      </w:r>
      <w:r w:rsidR="00174DDE" w:rsidRPr="007B2588">
        <w:rPr>
          <w:rFonts w:ascii="Courier New" w:hAnsi="Courier New" w:cs="Courier New"/>
          <w:b/>
          <w:bCs/>
          <w:sz w:val="18"/>
          <w:szCs w:val="18"/>
        </w:rPr>
        <w:t xml:space="preserve"> </w:t>
      </w:r>
      <w:r w:rsidR="00110EC1" w:rsidRPr="007B2588">
        <w:rPr>
          <w:rFonts w:ascii="Courier New" w:hAnsi="Courier New" w:cs="Courier New"/>
          <w:b/>
          <w:bCs/>
          <w:sz w:val="18"/>
          <w:szCs w:val="18"/>
        </w:rPr>
        <w:t>{{nama_penjamin}}</w:t>
      </w:r>
      <w:r w:rsidR="00C92F37" w:rsidRPr="007B2588">
        <w:rPr>
          <w:rFonts w:ascii="Courier New" w:hAnsi="Courier New" w:cs="Courier New"/>
          <w:sz w:val="18"/>
          <w:szCs w:val="18"/>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 xml:space="preserve">lahir di </w:t>
      </w:r>
      <w:r w:rsidR="00C5256D" w:rsidRPr="007B2588">
        <w:rPr>
          <w:rFonts w:ascii="Courier New" w:hAnsi="Courier New" w:cs="Courier New"/>
          <w:sz w:val="18"/>
          <w:szCs w:val="18"/>
        </w:rPr>
        <w:fldChar w:fldCharType="begin"/>
      </w:r>
      <w:r w:rsidR="00C5256D" w:rsidRPr="007B2588">
        <w:rPr>
          <w:rFonts w:ascii="Courier New" w:hAnsi="Courier New" w:cs="Courier New"/>
          <w:sz w:val="18"/>
          <w:szCs w:val="18"/>
        </w:rPr>
        <w:instrText xml:space="preserve"> MERGEFIELD tempat_lahir_pas </w:instrText>
      </w:r>
      <w:r w:rsidR="00C5256D" w:rsidRPr="007B2588">
        <w:rPr>
          <w:rFonts w:ascii="Courier New" w:hAnsi="Courier New" w:cs="Courier New"/>
          <w:sz w:val="18"/>
          <w:szCs w:val="18"/>
        </w:rPr>
        <w:fldChar w:fldCharType="end"/>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tempat_lahir_penjamin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22"/>
          <w:szCs w:val="22"/>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tanggal</w:t>
      </w:r>
      <w:r w:rsidR="00BF0028" w:rsidRPr="007B2588">
        <w:rPr>
          <w:rFonts w:ascii="Courier New" w:hAnsi="Courier New" w:cs="Courier New"/>
          <w:sz w:val="18"/>
          <w:szCs w:val="18"/>
          <w:lang w:val="en-US"/>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tanggal_lahir_penjamin</w:t>
      </w:r>
      <w:proofErr w:type="spellEnd"/>
      <w:r w:rsidR="00110EC1" w:rsidRPr="007B2588">
        <w:rPr>
          <w:rFonts w:ascii="Courier New" w:hAnsi="Courier New" w:cs="Courier New"/>
          <w:sz w:val="18"/>
          <w:szCs w:val="18"/>
          <w:lang w:val="en-US"/>
        </w:rPr>
        <w:t>}}</w:t>
      </w:r>
      <w:r w:rsidR="00C5256D" w:rsidRPr="007B2588">
        <w:rPr>
          <w:rFonts w:ascii="Courier New" w:hAnsi="Courier New" w:cs="Courier New"/>
          <w:sz w:val="18"/>
          <w:szCs w:val="18"/>
        </w:rPr>
        <w:t xml:space="preserve"> </w:t>
      </w:r>
      <w:r w:rsidR="00C92F37" w:rsidRPr="007B2588">
        <w:rPr>
          <w:rFonts w:ascii="Courier New" w:hAnsi="Courier New" w:cs="Courier New"/>
          <w:sz w:val="18"/>
          <w:szCs w:val="18"/>
        </w:rPr>
        <w:t>KTP No</w:t>
      </w:r>
      <w:r w:rsidR="00C5256D" w:rsidRPr="007B2588">
        <w:rPr>
          <w:rFonts w:ascii="Courier New" w:hAnsi="Courier New" w:cs="Courier New"/>
          <w:sz w:val="18"/>
          <w:szCs w:val="18"/>
        </w:rPr>
        <w:t>.</w:t>
      </w:r>
      <w:r w:rsidR="005F49FD" w:rsidRPr="007B2588">
        <w:rPr>
          <w:rFonts w:ascii="Courier New" w:hAnsi="Courier New" w:cs="Courier New"/>
          <w:sz w:val="18"/>
          <w:szCs w:val="18"/>
        </w:rPr>
        <w:t xml:space="preserve">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no_ktp_penjamin</w:t>
      </w:r>
      <w:proofErr w:type="spellEnd"/>
      <w:r w:rsidR="00110EC1" w:rsidRPr="007B2588">
        <w:rPr>
          <w:rFonts w:ascii="Courier New" w:hAnsi="Courier New" w:cs="Courier New"/>
          <w:sz w:val="18"/>
          <w:szCs w:val="18"/>
          <w:lang w:val="en-US"/>
        </w:rPr>
        <w:t>}}</w:t>
      </w:r>
      <w:r w:rsidR="00BF0028" w:rsidRPr="007B2588">
        <w:rPr>
          <w:rFonts w:ascii="Courier New" w:hAnsi="Courier New" w:cs="Courier New"/>
          <w:sz w:val="18"/>
          <w:szCs w:val="18"/>
          <w:lang w:val="en-US"/>
        </w:rPr>
        <w:t xml:space="preserve"> </w:t>
      </w:r>
      <w:r w:rsidR="00C92F37" w:rsidRPr="007B2588">
        <w:rPr>
          <w:rFonts w:ascii="Courier New" w:hAnsi="Courier New" w:cs="Courier New"/>
          <w:sz w:val="18"/>
          <w:szCs w:val="18"/>
        </w:rPr>
        <w:t xml:space="preserve">bertempat tinggal </w:t>
      </w:r>
      <w:r w:rsidR="003431E7" w:rsidRPr="007B2588">
        <w:rPr>
          <w:rFonts w:ascii="Courier New" w:hAnsi="Courier New" w:cs="Courier New"/>
          <w:sz w:val="18"/>
          <w:szCs w:val="18"/>
        </w:rPr>
        <w:t xml:space="preserve">sama dengan </w:t>
      </w:r>
      <w:r w:rsidR="00110EC1" w:rsidRPr="007B2588">
        <w:rPr>
          <w:rFonts w:ascii="Courier New" w:hAnsi="Courier New" w:cs="Courier New"/>
          <w:sz w:val="18"/>
          <w:szCs w:val="18"/>
        </w:rPr>
        <w:t>{{tinggal_sama_dengan}}</w:t>
      </w:r>
      <w:r w:rsidR="003431E7" w:rsidRPr="007B2588">
        <w:rPr>
          <w:rFonts w:ascii="Courier New" w:hAnsi="Courier New" w:cs="Courier New"/>
          <w:sz w:val="18"/>
          <w:szCs w:val="18"/>
        </w:rPr>
        <w:t xml:space="preserve"> nya</w:t>
      </w:r>
      <w:r w:rsidR="00A85F3B" w:rsidRPr="007B2588">
        <w:rPr>
          <w:rFonts w:ascii="Courier New" w:hAnsi="Courier New" w:cs="Courier New"/>
          <w:sz w:val="18"/>
          <w:szCs w:val="18"/>
          <w:lang w:val="en-US"/>
        </w:rPr>
        <w:t>.</w:t>
      </w:r>
      <w:r w:rsidR="00C92F37" w:rsidRPr="007B2588">
        <w:rPr>
          <w:rFonts w:ascii="Courier New" w:hAnsi="Courier New" w:cs="Courier New"/>
          <w:sz w:val="18"/>
          <w:szCs w:val="18"/>
        </w:rPr>
        <w:t xml:space="preserve"> Untuk selanjutnya disebut </w:t>
      </w:r>
      <w:r w:rsidR="00C92F37" w:rsidRPr="007B2588">
        <w:rPr>
          <w:rFonts w:ascii="Courier New" w:hAnsi="Courier New" w:cs="Courier New"/>
          <w:b/>
          <w:sz w:val="18"/>
          <w:szCs w:val="18"/>
        </w:rPr>
        <w:t>DEBITUR</w:t>
      </w:r>
      <w:r w:rsidR="00084779" w:rsidRPr="007B2588">
        <w:rPr>
          <w:rFonts w:ascii="Courier New" w:hAnsi="Courier New" w:cs="Courier New"/>
          <w:sz w:val="18"/>
          <w:szCs w:val="18"/>
        </w:rPr>
        <w:t>.</w:t>
      </w:r>
    </w:p>
    <w:p w14:paraId="7D9F1247" w14:textId="77777777" w:rsidR="00084779" w:rsidRDefault="00084779">
      <w:pPr>
        <w:tabs>
          <w:tab w:val="left" w:pos="2160"/>
        </w:tabs>
        <w:ind w:left="1080" w:right="180"/>
        <w:jc w:val="both"/>
        <w:rPr>
          <w:sz w:val="12"/>
          <w:szCs w:val="12"/>
        </w:rPr>
      </w:pPr>
    </w:p>
    <w:p w14:paraId="5A8D3C3B" w14:textId="77777777" w:rsidR="00464A79" w:rsidRDefault="00464A79">
      <w:pPr>
        <w:tabs>
          <w:tab w:val="left" w:pos="2160"/>
        </w:tabs>
        <w:ind w:left="1080" w:right="180"/>
        <w:jc w:val="both"/>
        <w:rPr>
          <w:sz w:val="12"/>
          <w:szCs w:val="12"/>
        </w:rPr>
      </w:pPr>
    </w:p>
    <w:p w14:paraId="774C88C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4E29642F" w14:textId="455F0D0C" w:rsidR="00084779" w:rsidRPr="007B2588"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w:t>
      </w:r>
      <w:r w:rsidRPr="007B2588">
        <w:rPr>
          <w:rFonts w:ascii="Courier New" w:hAnsi="Courier New" w:cs="Courier New"/>
          <w:sz w:val="18"/>
          <w:szCs w:val="18"/>
        </w:rPr>
        <w:t xml:space="preserve">berdasarkan Surat Permohonan Kredit tertanggal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tanggal_surat_permohonan_kredit</w:t>
      </w:r>
      <w:proofErr w:type="spellEnd"/>
      <w:r w:rsidR="00110EC1"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Nomor </w:t>
      </w:r>
      <w:r w:rsidR="00110EC1" w:rsidRPr="007B2588">
        <w:rPr>
          <w:rFonts w:ascii="Courier New" w:hAnsi="Courier New" w:cs="Courier New"/>
          <w:sz w:val="18"/>
          <w:szCs w:val="18"/>
          <w:lang w:val="en-US"/>
        </w:rPr>
        <w:t>{{</w:t>
      </w:r>
      <w:proofErr w:type="spellStart"/>
      <w:r w:rsidR="00110EC1" w:rsidRPr="007B2588">
        <w:rPr>
          <w:rFonts w:ascii="Courier New" w:hAnsi="Courier New" w:cs="Courier New"/>
          <w:sz w:val="18"/>
          <w:szCs w:val="18"/>
          <w:lang w:val="en-US"/>
        </w:rPr>
        <w:t>nomor_surat</w:t>
      </w:r>
      <w:proofErr w:type="spellEnd"/>
      <w:r w:rsidR="00110EC1" w:rsidRPr="007B2588">
        <w:rPr>
          <w:rFonts w:ascii="Courier New" w:hAnsi="Courier New" w:cs="Courier New"/>
          <w:sz w:val="18"/>
          <w:szCs w:val="18"/>
          <w:lang w:val="en-US"/>
        </w:rPr>
        <w:t>}}</w:t>
      </w:r>
      <w:r w:rsidRPr="007B2588">
        <w:rPr>
          <w:rFonts w:ascii="Courier New" w:hAnsi="Courier New" w:cs="Courier New"/>
          <w:sz w:val="18"/>
          <w:szCs w:val="18"/>
        </w:rPr>
        <w:t>F</w:t>
      </w:r>
      <w:r w:rsidR="00C92F37" w:rsidRPr="007B2588">
        <w:rPr>
          <w:rFonts w:ascii="Courier New" w:hAnsi="Courier New" w:cs="Courier New"/>
          <w:sz w:val="18"/>
          <w:szCs w:val="18"/>
        </w:rPr>
        <w:t>PK</w:t>
      </w:r>
      <w:r w:rsidR="000976F0" w:rsidRPr="007B2588">
        <w:rPr>
          <w:rFonts w:ascii="Courier New" w:hAnsi="Courier New" w:cs="Courier New"/>
          <w:sz w:val="18"/>
          <w:szCs w:val="18"/>
        </w:rPr>
        <w:t>KSS</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yang diajukan DEBITUR kepada BANK untuk memperoleh kredit;</w:t>
      </w:r>
    </w:p>
    <w:p w14:paraId="24F54A00" w14:textId="57647151" w:rsidR="00084779" w:rsidRPr="007B2588" w:rsidRDefault="00084779">
      <w:pPr>
        <w:numPr>
          <w:ilvl w:val="0"/>
          <w:numId w:val="13"/>
        </w:numPr>
        <w:tabs>
          <w:tab w:val="left" w:pos="540"/>
        </w:tabs>
        <w:ind w:left="540" w:right="180"/>
        <w:jc w:val="both"/>
        <w:rPr>
          <w:rFonts w:ascii="Courier New" w:hAnsi="Courier New" w:cs="Courier New"/>
          <w:sz w:val="18"/>
          <w:szCs w:val="18"/>
        </w:rPr>
      </w:pPr>
      <w:r w:rsidRPr="007B2588">
        <w:rPr>
          <w:rFonts w:ascii="Courier New" w:hAnsi="Courier New" w:cs="Courier New"/>
          <w:sz w:val="18"/>
          <w:szCs w:val="18"/>
        </w:rPr>
        <w:t xml:space="preserve">Bahwa berdasarkan Surat Permohonan tersebut, BANK telah menyetujui memberikan kredit kepada DEBITUR sebagaimana Surat Keputusan Kredit tertanggal </w:t>
      </w:r>
      <w:r w:rsidR="00174DDE" w:rsidRPr="007B2588">
        <w:rPr>
          <w:rFonts w:ascii="Courier New" w:hAnsi="Courier New" w:cs="Courier New"/>
          <w:sz w:val="18"/>
          <w:szCs w:val="18"/>
          <w:lang w:val="en-US"/>
        </w:rPr>
        <w:fldChar w:fldCharType="begin"/>
      </w:r>
      <w:r w:rsidR="00174DDE" w:rsidRPr="007B2588">
        <w:rPr>
          <w:rFonts w:ascii="Courier New" w:hAnsi="Courier New" w:cs="Courier New"/>
          <w:sz w:val="18"/>
          <w:szCs w:val="18"/>
          <w:lang w:val="en-US"/>
        </w:rPr>
        <w:instrText xml:space="preserve"> MERGEFIELD "str_tglaw" </w:instrText>
      </w:r>
      <w:r w:rsidR="00174DDE"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14 Maret 2025</w:t>
      </w:r>
      <w:r w:rsidR="00174DDE" w:rsidRPr="007B2588">
        <w:rPr>
          <w:rFonts w:ascii="Courier New" w:hAnsi="Courier New" w:cs="Courier New"/>
          <w:sz w:val="18"/>
          <w:szCs w:val="18"/>
          <w:lang w:val="en-US"/>
        </w:rPr>
        <w:fldChar w:fldCharType="end"/>
      </w:r>
      <w:r w:rsidRPr="007B2588">
        <w:rPr>
          <w:rFonts w:ascii="Courier New" w:hAnsi="Courier New" w:cs="Courier New"/>
          <w:sz w:val="18"/>
          <w:szCs w:val="18"/>
        </w:rPr>
        <w:t xml:space="preserve"> Nomor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nomor_surat</w:t>
      </w:r>
      <w:proofErr w:type="spellEnd"/>
      <w:r w:rsidR="00FF3C56" w:rsidRPr="007B2588">
        <w:rPr>
          <w:rFonts w:ascii="Courier New" w:hAnsi="Courier New" w:cs="Courier New"/>
          <w:sz w:val="18"/>
          <w:szCs w:val="18"/>
          <w:lang w:val="en-US"/>
        </w:rPr>
        <w:t>}}</w:t>
      </w:r>
      <w:r w:rsidRPr="007B2588">
        <w:rPr>
          <w:rFonts w:ascii="Courier New" w:hAnsi="Courier New" w:cs="Courier New"/>
          <w:sz w:val="18"/>
          <w:szCs w:val="18"/>
        </w:rPr>
        <w:t>SKK</w:t>
      </w:r>
      <w:r w:rsidR="000976F0" w:rsidRPr="007B2588">
        <w:rPr>
          <w:rFonts w:ascii="Courier New" w:hAnsi="Courier New" w:cs="Courier New"/>
          <w:sz w:val="18"/>
          <w:szCs w:val="18"/>
        </w:rPr>
        <w:t>KSS</w:t>
      </w:r>
      <w:r w:rsidRPr="007B2588">
        <w:rPr>
          <w:rFonts w:ascii="Courier New" w:hAnsi="Courier New" w:cs="Courier New"/>
          <w:sz w:val="18"/>
          <w:szCs w:val="18"/>
        </w:rPr>
        <w:t>;</w:t>
      </w:r>
    </w:p>
    <w:p w14:paraId="24AF4DAC" w14:textId="7D5686B9" w:rsidR="00464A79" w:rsidRPr="00BD3803" w:rsidRDefault="00084779" w:rsidP="00B04A39">
      <w:pPr>
        <w:numPr>
          <w:ilvl w:val="0"/>
          <w:numId w:val="13"/>
        </w:numPr>
        <w:tabs>
          <w:tab w:val="left" w:pos="540"/>
        </w:tabs>
        <w:ind w:left="540" w:right="180"/>
        <w:jc w:val="both"/>
        <w:rPr>
          <w:rFonts w:ascii="Courier New" w:hAnsi="Courier New" w:cs="Courier New"/>
          <w:sz w:val="18"/>
          <w:szCs w:val="18"/>
        </w:rPr>
      </w:pPr>
      <w:r w:rsidRPr="00BD3803">
        <w:rPr>
          <w:rFonts w:ascii="Courier New" w:hAnsi="Courier New" w:cs="Courier New"/>
          <w:sz w:val="18"/>
          <w:szCs w:val="18"/>
        </w:rPr>
        <w:t xml:space="preserve">Bahwa DEBITUR adalah pemegang/pemilik Rekening pada </w:t>
      </w:r>
      <w:r w:rsidR="00BD3803" w:rsidRPr="00BD3803">
        <w:rPr>
          <w:rFonts w:ascii="Courier New" w:hAnsi="Courier New" w:cs="Courier New"/>
          <w:sz w:val="18"/>
          <w:szCs w:val="18"/>
        </w:rPr>
        <w:t>BPR SAHABAT SEJATI</w:t>
      </w:r>
    </w:p>
    <w:p w14:paraId="74439679" w14:textId="77777777" w:rsidR="00A85F3B" w:rsidRDefault="00A85F3B">
      <w:pPr>
        <w:ind w:right="180"/>
        <w:jc w:val="both"/>
        <w:rPr>
          <w:rFonts w:ascii="Courier New" w:hAnsi="Courier New" w:cs="Courier New"/>
          <w:sz w:val="18"/>
          <w:szCs w:val="18"/>
        </w:rPr>
      </w:pPr>
    </w:p>
    <w:p w14:paraId="5FF09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2C937E33" w14:textId="77777777" w:rsidR="00713664" w:rsidRDefault="00713664">
      <w:pPr>
        <w:ind w:left="180" w:right="180" w:hanging="180"/>
        <w:jc w:val="both"/>
        <w:rPr>
          <w:rFonts w:ascii="Courier New" w:hAnsi="Courier New" w:cs="Courier New"/>
          <w:sz w:val="18"/>
          <w:szCs w:val="18"/>
        </w:rPr>
      </w:pPr>
    </w:p>
    <w:p w14:paraId="315D2A84" w14:textId="77777777" w:rsidR="00084779" w:rsidRDefault="00084779">
      <w:pPr>
        <w:ind w:right="180"/>
        <w:jc w:val="both"/>
        <w:rPr>
          <w:rFonts w:ascii="Courier New" w:hAnsi="Courier New" w:cs="Courier New"/>
          <w:sz w:val="18"/>
          <w:szCs w:val="18"/>
        </w:rPr>
      </w:pPr>
    </w:p>
    <w:p w14:paraId="5E34E870" w14:textId="77777777" w:rsidR="00084779" w:rsidRDefault="00B30685">
      <w:pPr>
        <w:ind w:right="180"/>
        <w:jc w:val="center"/>
        <w:rPr>
          <w:rFonts w:ascii="Courier New" w:hAnsi="Courier New" w:cs="Courier New"/>
          <w:b/>
          <w:sz w:val="18"/>
          <w:szCs w:val="18"/>
        </w:rPr>
      </w:pPr>
      <w:r>
        <w:rPr>
          <w:rFonts w:ascii="Courier New" w:hAnsi="Courier New" w:cs="Courier New"/>
          <w:b/>
          <w:sz w:val="18"/>
          <w:szCs w:val="18"/>
        </w:rPr>
        <w:t xml:space="preserve">Pasal 1. BESARNYA PINJAMAN, </w:t>
      </w:r>
      <w:r w:rsidR="00084779">
        <w:rPr>
          <w:rFonts w:ascii="Courier New" w:hAnsi="Courier New" w:cs="Courier New"/>
          <w:b/>
          <w:sz w:val="18"/>
          <w:szCs w:val="18"/>
        </w:rPr>
        <w:t>BUNGA</w:t>
      </w:r>
      <w:r>
        <w:rPr>
          <w:rFonts w:ascii="Courier New" w:hAnsi="Courier New" w:cs="Courier New"/>
          <w:b/>
          <w:sz w:val="18"/>
          <w:szCs w:val="18"/>
        </w:rPr>
        <w:t xml:space="preserve"> dan TUJUAN PENGGUNAAN</w:t>
      </w:r>
    </w:p>
    <w:p w14:paraId="2EC5EC67" w14:textId="77777777" w:rsidR="00084779" w:rsidRDefault="00084779">
      <w:pPr>
        <w:ind w:right="180"/>
        <w:jc w:val="both"/>
        <w:rPr>
          <w:rFonts w:ascii="Courier New" w:hAnsi="Courier New" w:cs="Courier New"/>
          <w:sz w:val="18"/>
          <w:szCs w:val="18"/>
        </w:rPr>
      </w:pPr>
    </w:p>
    <w:p w14:paraId="7A0AEB7A" w14:textId="77777777" w:rsidR="00084779" w:rsidRPr="007B2588" w:rsidRDefault="0023747D" w:rsidP="00B30685">
      <w:pPr>
        <w:numPr>
          <w:ilvl w:val="3"/>
          <w:numId w:val="6"/>
        </w:numPr>
        <w:tabs>
          <w:tab w:val="clear" w:pos="3240"/>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23747D">
        <w:rPr>
          <w:rFonts w:ascii="Courier New" w:hAnsi="Courier New" w:cs="Courier New"/>
          <w:sz w:val="18"/>
          <w:szCs w:val="18"/>
        </w:rPr>
        <w:t>mengakui menerima uang sebagai pinjaman dari BANK</w:t>
      </w:r>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fasilitas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produk</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kredit</w:t>
      </w:r>
      <w:proofErr w:type="spellEnd"/>
      <w:r w:rsidRPr="007B2588">
        <w:rPr>
          <w:rFonts w:ascii="Courier New" w:hAnsi="Courier New" w:cs="Courier New"/>
          <w:sz w:val="18"/>
          <w:szCs w:val="18"/>
          <w:lang w:val="en-US"/>
        </w:rPr>
        <w:t>)</w:t>
      </w:r>
      <w:r w:rsidRPr="007B2588">
        <w:rPr>
          <w:rFonts w:ascii="Courier New" w:hAnsi="Courier New" w:cs="Courier New"/>
          <w:sz w:val="18"/>
          <w:szCs w:val="18"/>
        </w:rPr>
        <w:t xml:space="preserve"> </w:t>
      </w:r>
      <w:r w:rsidR="00084779" w:rsidRPr="007B2588">
        <w:rPr>
          <w:rFonts w:ascii="Courier New" w:hAnsi="Courier New" w:cs="Courier New"/>
          <w:sz w:val="18"/>
          <w:szCs w:val="18"/>
        </w:rPr>
        <w:t>sebagaiman</w:t>
      </w:r>
      <w:r w:rsidRPr="007B2588">
        <w:rPr>
          <w:rFonts w:ascii="Courier New" w:hAnsi="Courier New" w:cs="Courier New"/>
          <w:sz w:val="18"/>
          <w:szCs w:val="18"/>
        </w:rPr>
        <w:t>a</w:t>
      </w:r>
      <w:r w:rsidR="00084779" w:rsidRPr="007B2588">
        <w:rPr>
          <w:rFonts w:ascii="Courier New" w:hAnsi="Courier New" w:cs="Courier New"/>
          <w:sz w:val="18"/>
          <w:szCs w:val="18"/>
        </w:rPr>
        <w:t xml:space="preserve"> oleh BANK telah menyerahkan kepada DEBITUR uang sejumlah </w:t>
      </w:r>
      <w:r w:rsidR="00A85F3B" w:rsidRPr="007B2588">
        <w:rPr>
          <w:rFonts w:ascii="Courier New" w:hAnsi="Courier New" w:cs="Courier New"/>
          <w:sz w:val="18"/>
          <w:szCs w:val="18"/>
        </w:rPr>
        <w:t>Rp.</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"str_pokok"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15.000.000</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w:t>
      </w:r>
      <w:r w:rsidR="00BF0028"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w:t>
      </w:r>
      <w:r w:rsidR="00EE2AE3" w:rsidRPr="007B2588">
        <w:rPr>
          <w:rFonts w:ascii="Courier New" w:hAnsi="Courier New" w:cs="Courier New"/>
          <w:sz w:val="18"/>
          <w:szCs w:val="18"/>
          <w:lang w:val="en-US"/>
        </w:rPr>
        <w:fldChar w:fldCharType="begin"/>
      </w:r>
      <w:r w:rsidR="00EE2AE3" w:rsidRPr="007B2588">
        <w:rPr>
          <w:rFonts w:ascii="Courier New" w:hAnsi="Courier New" w:cs="Courier New"/>
          <w:sz w:val="18"/>
          <w:szCs w:val="18"/>
          <w:lang w:val="en-US"/>
        </w:rPr>
        <w:instrText xml:space="preserve"> MERGEFIELD "terbilang" </w:instrText>
      </w:r>
      <w:r w:rsidR="00EE2AE3"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Lima Belas Juta Rupiah</w:t>
      </w:r>
      <w:r w:rsidR="00EE2AE3" w:rsidRPr="007B2588">
        <w:rPr>
          <w:rFonts w:ascii="Courier New" w:hAnsi="Courier New" w:cs="Courier New"/>
          <w:sz w:val="18"/>
          <w:szCs w:val="18"/>
          <w:lang w:val="en-US"/>
        </w:rPr>
        <w:fldChar w:fldCharType="end"/>
      </w:r>
      <w:r w:rsidR="00084779" w:rsidRPr="007B2588">
        <w:rPr>
          <w:rFonts w:ascii="Courier New" w:hAnsi="Courier New" w:cs="Courier New"/>
          <w:sz w:val="18"/>
          <w:szCs w:val="18"/>
        </w:rPr>
        <w:t>)yang diberikan BANK dengan menyetor ke rekening tabungan milik DEBITUR, untuk penerimaan uang mana surat ini berlaku juga sebagai tanda terima yang sah.</w:t>
      </w:r>
    </w:p>
    <w:p w14:paraId="0FF8B324" w14:textId="3FAA3284" w:rsidR="00B30685" w:rsidRPr="007B2588" w:rsidRDefault="00084779"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Pinjaman uang yang diberikan BANK kepada DEBITUR dikenakan bunga pinjaman sebesar</w:t>
      </w:r>
      <w:r w:rsidR="00246B29" w:rsidRPr="007B2588">
        <w:rPr>
          <w:rFonts w:ascii="Courier New" w:hAnsi="Courier New" w:cs="Courier New"/>
          <w:sz w:val="18"/>
          <w:szCs w:val="18"/>
        </w:rPr>
        <w:t xml:space="preserve"> </w:t>
      </w:r>
      <w:r w:rsidR="00FF3C56" w:rsidRPr="007B2588">
        <w:rPr>
          <w:rFonts w:ascii="Courier New" w:hAnsi="Courier New" w:cs="Courier New"/>
          <w:sz w:val="18"/>
          <w:szCs w:val="18"/>
        </w:rPr>
        <w:t>{{suku_bunga}}</w:t>
      </w:r>
      <w:r w:rsidR="00246B29" w:rsidRPr="007B2588">
        <w:rPr>
          <w:rFonts w:ascii="Courier New" w:hAnsi="Courier New" w:cs="Courier New"/>
          <w:sz w:val="18"/>
          <w:szCs w:val="18"/>
        </w:rPr>
        <w:t xml:space="preserve"> ()</w:t>
      </w:r>
      <w:r w:rsidRPr="007B2588">
        <w:rPr>
          <w:rFonts w:ascii="Courier New" w:hAnsi="Courier New" w:cs="Courier New"/>
          <w:sz w:val="18"/>
          <w:szCs w:val="18"/>
        </w:rPr>
        <w:t xml:space="preserve"> </w:t>
      </w:r>
      <w:r w:rsidR="007A746B" w:rsidRPr="007B2588">
        <w:rPr>
          <w:rFonts w:ascii="Courier New" w:hAnsi="Courier New" w:cs="Courier New"/>
          <w:sz w:val="18"/>
          <w:szCs w:val="18"/>
        </w:rPr>
        <w:t>anuitas</w:t>
      </w:r>
      <w:r w:rsidR="0001617E" w:rsidRPr="007B2588">
        <w:rPr>
          <w:rFonts w:ascii="Courier New" w:hAnsi="Courier New" w:cs="Courier New"/>
          <w:sz w:val="18"/>
          <w:szCs w:val="18"/>
        </w:rPr>
        <w:t xml:space="preserve"> </w:t>
      </w:r>
      <w:r w:rsidRPr="007B2588">
        <w:rPr>
          <w:rFonts w:ascii="Courier New" w:hAnsi="Courier New" w:cs="Courier New"/>
          <w:sz w:val="18"/>
          <w:szCs w:val="18"/>
        </w:rPr>
        <w:t>per Tahun</w:t>
      </w:r>
      <w:r w:rsidR="00FC3BC9" w:rsidRPr="007B2588">
        <w:rPr>
          <w:rFonts w:ascii="Courier New" w:hAnsi="Courier New" w:cs="Courier New"/>
          <w:sz w:val="18"/>
          <w:szCs w:val="18"/>
        </w:rPr>
        <w:t>.</w:t>
      </w:r>
    </w:p>
    <w:p w14:paraId="52FD1D74" w14:textId="7909F17A" w:rsidR="00B30685" w:rsidRPr="007B2588" w:rsidRDefault="00B30685" w:rsidP="00B30685">
      <w:pPr>
        <w:numPr>
          <w:ilvl w:val="3"/>
          <w:numId w:val="6"/>
        </w:numPr>
        <w:tabs>
          <w:tab w:val="clear" w:pos="3240"/>
        </w:tabs>
        <w:ind w:left="284" w:right="180" w:hanging="284"/>
        <w:jc w:val="both"/>
        <w:rPr>
          <w:rFonts w:ascii="Courier New" w:hAnsi="Courier New" w:cs="Courier New"/>
          <w:sz w:val="18"/>
          <w:szCs w:val="18"/>
        </w:rPr>
      </w:pPr>
      <w:r w:rsidRPr="007B2588">
        <w:rPr>
          <w:rFonts w:ascii="Courier New" w:hAnsi="Courier New" w:cs="Courier New"/>
          <w:sz w:val="18"/>
          <w:szCs w:val="18"/>
        </w:rPr>
        <w:t xml:space="preserve">Sesuai dengan formulir permohonan kredit dan surat persetujuan fasilitas kredit no. </w:t>
      </w:r>
      <w:r w:rsidR="00FF3C56" w:rsidRPr="007B2588">
        <w:rPr>
          <w:rFonts w:ascii="Courier New" w:hAnsi="Courier New" w:cs="Courier New"/>
          <w:sz w:val="18"/>
          <w:szCs w:val="18"/>
        </w:rPr>
        <w:t>{{nomor_surat}}</w:t>
      </w:r>
      <w:r w:rsidR="00CE3FBA" w:rsidRPr="007B2588">
        <w:rPr>
          <w:rFonts w:ascii="Courier New" w:hAnsi="Courier New" w:cs="Courier New"/>
          <w:sz w:val="18"/>
          <w:szCs w:val="18"/>
        </w:rPr>
        <w:t>PKKSS</w:t>
      </w:r>
      <w:r w:rsidRPr="007B2588">
        <w:rPr>
          <w:rFonts w:ascii="Courier New" w:hAnsi="Courier New" w:cs="Courier New"/>
          <w:sz w:val="18"/>
          <w:szCs w:val="18"/>
        </w:rPr>
        <w:t>, tujuan penggunaan fasilitas kredit adalah</w:t>
      </w:r>
      <w:r w:rsidR="00FF3C56" w:rsidRPr="007B2588">
        <w:rPr>
          <w:rFonts w:ascii="Courier New" w:hAnsi="Courier New" w:cs="Courier New"/>
          <w:sz w:val="18"/>
          <w:szCs w:val="18"/>
        </w:rPr>
        <w:t xml:space="preserve"> {{tujuan_penggunaan_kredit}}</w:t>
      </w:r>
      <w:r w:rsidRPr="007B2588">
        <w:rPr>
          <w:rFonts w:ascii="Courier New" w:hAnsi="Courier New" w:cs="Courier New"/>
          <w:sz w:val="18"/>
          <w:szCs w:val="18"/>
        </w:rPr>
        <w:t>.</w:t>
      </w:r>
    </w:p>
    <w:p w14:paraId="535FDFE1"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berjanji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bahwa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tujuan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yang di </w:t>
      </w:r>
      <w:proofErr w:type="spellStart"/>
      <w:r w:rsidRPr="0023747D">
        <w:rPr>
          <w:rFonts w:ascii="Courier New" w:hAnsi="Courier New" w:cs="Courier New"/>
          <w:sz w:val="18"/>
          <w:szCs w:val="18"/>
          <w:lang w:val="en-US"/>
        </w:rPr>
        <w:t>terima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dari</w:t>
      </w:r>
      <w:proofErr w:type="spellEnd"/>
      <w:r w:rsidRPr="0023747D">
        <w:rPr>
          <w:rFonts w:ascii="Courier New" w:hAnsi="Courier New" w:cs="Courier New"/>
          <w:sz w:val="18"/>
          <w:szCs w:val="18"/>
          <w:lang w:val="en-US"/>
        </w:rPr>
        <w:t xml:space="preserve"> bank </w:t>
      </w:r>
      <w:proofErr w:type="spellStart"/>
      <w:r w:rsidRPr="0023747D">
        <w:rPr>
          <w:rFonts w:ascii="Courier New" w:hAnsi="Courier New" w:cs="Courier New"/>
          <w:sz w:val="18"/>
          <w:szCs w:val="18"/>
          <w:lang w:val="en-US"/>
        </w:rPr>
        <w:t>sebagaimana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hanya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pengembangan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usaha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sesuai</w:t>
      </w:r>
      <w:proofErr w:type="spellEnd"/>
      <w:r w:rsidRPr="0023747D">
        <w:rPr>
          <w:rFonts w:ascii="Courier New" w:hAnsi="Courier New" w:cs="Courier New"/>
          <w:sz w:val="18"/>
          <w:szCs w:val="18"/>
          <w:lang w:val="en-US"/>
        </w:rPr>
        <w:t xml:space="preserve"> PRODUK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w:t>
      </w:r>
    </w:p>
    <w:p w14:paraId="201C946E" w14:textId="77777777" w:rsidR="0023747D" w:rsidRPr="0023747D" w:rsidRDefault="0023747D" w:rsidP="0023747D">
      <w:pPr>
        <w:numPr>
          <w:ilvl w:val="3"/>
          <w:numId w:val="6"/>
        </w:numPr>
        <w:tabs>
          <w:tab w:val="clear" w:pos="3240"/>
        </w:tabs>
        <w:ind w:left="284" w:right="180" w:hanging="284"/>
        <w:jc w:val="both"/>
        <w:rPr>
          <w:rFonts w:ascii="Courier New" w:hAnsi="Courier New" w:cs="Courier New"/>
          <w:sz w:val="18"/>
          <w:szCs w:val="18"/>
        </w:rPr>
      </w:pPr>
      <w:r w:rsidRPr="0023747D">
        <w:rPr>
          <w:rFonts w:ascii="Courier New" w:hAnsi="Courier New" w:cs="Courier New"/>
          <w:sz w:val="18"/>
          <w:szCs w:val="18"/>
          <w:lang w:val="en-US"/>
        </w:rPr>
        <w:t xml:space="preserve">DEBITUR/PENJAMIN </w:t>
      </w:r>
      <w:proofErr w:type="spellStart"/>
      <w:r w:rsidRPr="0023747D">
        <w:rPr>
          <w:rFonts w:ascii="Courier New" w:hAnsi="Courier New" w:cs="Courier New"/>
          <w:sz w:val="18"/>
          <w:szCs w:val="18"/>
          <w:lang w:val="en-US"/>
        </w:rPr>
        <w:t>bertanggung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jawab</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penuh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terhutang</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sudah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berikan</w:t>
      </w:r>
      <w:proofErr w:type="spellEnd"/>
      <w:r w:rsidRPr="0023747D">
        <w:rPr>
          <w:rFonts w:ascii="Courier New" w:hAnsi="Courier New" w:cs="Courier New"/>
          <w:sz w:val="18"/>
          <w:szCs w:val="18"/>
          <w:lang w:val="en-US"/>
        </w:rPr>
        <w:t xml:space="preserve"> oleh BANK.</w:t>
      </w:r>
    </w:p>
    <w:p w14:paraId="037703B3" w14:textId="77777777" w:rsidR="00084779" w:rsidRDefault="00084779">
      <w:pPr>
        <w:ind w:right="180"/>
        <w:jc w:val="both"/>
        <w:rPr>
          <w:rFonts w:ascii="Courier New" w:hAnsi="Courier New" w:cs="Courier New"/>
          <w:sz w:val="18"/>
          <w:szCs w:val="18"/>
        </w:rPr>
      </w:pPr>
    </w:p>
    <w:p w14:paraId="07D5A54D" w14:textId="77777777" w:rsidR="00A85F3B" w:rsidRDefault="00A85F3B">
      <w:pPr>
        <w:ind w:right="180"/>
        <w:jc w:val="both"/>
        <w:rPr>
          <w:rFonts w:ascii="Courier New" w:hAnsi="Courier New" w:cs="Courier New"/>
          <w:b/>
          <w:sz w:val="18"/>
          <w:szCs w:val="18"/>
        </w:rPr>
      </w:pPr>
    </w:p>
    <w:p w14:paraId="2A332216"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06AF78CB" w14:textId="77777777" w:rsidR="00A85F3B" w:rsidRDefault="00A85F3B" w:rsidP="00BF0028">
      <w:pPr>
        <w:ind w:right="180"/>
        <w:jc w:val="center"/>
        <w:rPr>
          <w:rFonts w:ascii="Courier New" w:hAnsi="Courier New" w:cs="Courier New"/>
          <w:b/>
          <w:sz w:val="18"/>
          <w:szCs w:val="18"/>
          <w:lang w:val="en-US"/>
        </w:rPr>
      </w:pPr>
    </w:p>
    <w:p w14:paraId="14B9AC36" w14:textId="645341FA" w:rsidR="00084779" w:rsidRPr="00AA52E4"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 xml:space="preserve">janji dan </w:t>
      </w:r>
      <w:r w:rsidRPr="007B2588">
        <w:rPr>
          <w:rFonts w:ascii="Courier New" w:hAnsi="Courier New" w:cs="Courier New"/>
          <w:sz w:val="18"/>
          <w:szCs w:val="18"/>
        </w:rPr>
        <w:t>pengikatan diri tersebut untuk melunasi seluruh pin</w:t>
      </w:r>
      <w:r w:rsidR="00BF0028" w:rsidRPr="007B2588">
        <w:rPr>
          <w:rFonts w:ascii="Courier New" w:hAnsi="Courier New" w:cs="Courier New"/>
          <w:sz w:val="18"/>
          <w:szCs w:val="18"/>
        </w:rPr>
        <w:t>jamannya ditambah bunga da</w:t>
      </w:r>
      <w:r w:rsidR="00CA0E96" w:rsidRPr="007B2588">
        <w:rPr>
          <w:rFonts w:ascii="Courier New" w:hAnsi="Courier New" w:cs="Courier New"/>
          <w:sz w:val="18"/>
          <w:szCs w:val="18"/>
          <w:lang w:val="en-US"/>
        </w:rPr>
        <w:t xml:space="preserve">n </w:t>
      </w:r>
      <w:r w:rsidRPr="007B2588">
        <w:rPr>
          <w:rFonts w:ascii="Courier New" w:hAnsi="Courier New" w:cs="Courier New"/>
          <w:sz w:val="18"/>
          <w:szCs w:val="18"/>
        </w:rPr>
        <w:t>biaya lainnya yang seluruhnya sebesar Rp.</w:t>
      </w:r>
      <w:r w:rsidR="00BE35D1" w:rsidRPr="007B2588">
        <w:t xml:space="preserve"> </w:t>
      </w:r>
      <w:r w:rsidR="00FF3C56" w:rsidRPr="007B2588">
        <w:rPr>
          <w:sz w:val="20"/>
          <w:szCs w:val="20"/>
          <w:lang w:val="en-US"/>
        </w:rPr>
        <w:t>{{</w:t>
      </w:r>
      <w:proofErr w:type="spellStart"/>
      <w:r w:rsidR="00FF3C56" w:rsidRPr="007B2588">
        <w:rPr>
          <w:sz w:val="20"/>
          <w:szCs w:val="20"/>
          <w:lang w:val="en-US"/>
        </w:rPr>
        <w:t>total_seluruh_pinjaman</w:t>
      </w:r>
      <w:proofErr w:type="spellEnd"/>
      <w:r w:rsidR="00FF3C56" w:rsidRPr="007B2588">
        <w:rPr>
          <w:sz w:val="20"/>
          <w:szCs w:val="20"/>
          <w:lang w:val="en-US"/>
        </w:rPr>
        <w:t xml:space="preserve">}} </w:t>
      </w:r>
      <w:r w:rsidRPr="007B2588">
        <w:rPr>
          <w:rFonts w:ascii="Courier New" w:hAnsi="Courier New" w:cs="Courier New"/>
          <w:sz w:val="18"/>
          <w:szCs w:val="18"/>
        </w:rPr>
        <w:t xml:space="preserve">dalam jangka waktu selama </w:t>
      </w:r>
      <w:r w:rsidR="00AA52E4" w:rsidRPr="007B2588">
        <w:rPr>
          <w:rFonts w:ascii="Courier New" w:hAnsi="Courier New" w:cs="Courier New"/>
          <w:sz w:val="18"/>
          <w:szCs w:val="18"/>
          <w:lang w:val="en-US"/>
        </w:rPr>
        <w:lastRenderedPageBreak/>
        <w:fldChar w:fldCharType="begin"/>
      </w:r>
      <w:r w:rsidR="00AA52E4" w:rsidRPr="007B2588">
        <w:rPr>
          <w:rFonts w:ascii="Courier New" w:hAnsi="Courier New" w:cs="Courier New"/>
          <w:sz w:val="18"/>
          <w:szCs w:val="18"/>
          <w:lang w:val="en-US"/>
        </w:rPr>
        <w:instrText xml:space="preserve"> MERGEFIELD jkw </w:instrText>
      </w:r>
      <w:r w:rsidR="00AA52E4" w:rsidRPr="007B2588">
        <w:rPr>
          <w:rFonts w:ascii="Courier New" w:hAnsi="Courier New" w:cs="Courier New"/>
          <w:sz w:val="18"/>
          <w:szCs w:val="18"/>
          <w:lang w:val="en-US"/>
        </w:rPr>
        <w:fldChar w:fldCharType="separate"/>
      </w:r>
      <w:r w:rsidR="00B64AB5" w:rsidRPr="007B2588">
        <w:rPr>
          <w:rFonts w:ascii="Courier New" w:hAnsi="Courier New" w:cs="Courier New"/>
          <w:noProof/>
          <w:sz w:val="18"/>
          <w:szCs w:val="18"/>
          <w:lang w:val="en-US"/>
        </w:rPr>
        <w:t>18</w:t>
      </w:r>
      <w:r w:rsidR="00AA52E4" w:rsidRPr="007B2588">
        <w:rPr>
          <w:rFonts w:ascii="Courier New" w:hAnsi="Courier New" w:cs="Courier New"/>
          <w:sz w:val="18"/>
          <w:szCs w:val="18"/>
          <w:lang w:val="en-US"/>
        </w:rPr>
        <w:fldChar w:fldCharType="end"/>
      </w:r>
      <w:r w:rsidR="00CA0E96" w:rsidRPr="007B2588">
        <w:rPr>
          <w:rFonts w:ascii="Courier New" w:hAnsi="Courier New" w:cs="Courier New"/>
          <w:sz w:val="18"/>
          <w:szCs w:val="18"/>
          <w:lang w:val="en-US"/>
        </w:rPr>
        <w:t xml:space="preserve"> </w:t>
      </w:r>
      <w:r w:rsidRPr="007B2588">
        <w:rPr>
          <w:rFonts w:ascii="Courier New" w:hAnsi="Courier New" w:cs="Courier New"/>
          <w:sz w:val="18"/>
          <w:szCs w:val="18"/>
        </w:rPr>
        <w:t>bulan</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 xml:space="preserve">terhitung sejak saat penandatanganan perjanjian ini dan berakhir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tanggal_angsuran_terakhir</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dengan mengangsur setiap bulan selambat-lambatnya pada tanggal</w:t>
      </w:r>
      <w:r w:rsidR="00CA0E96" w:rsidRPr="007B2588">
        <w:rPr>
          <w:rFonts w:ascii="Courier New" w:hAnsi="Courier New" w:cs="Courier New"/>
          <w:sz w:val="18"/>
          <w:szCs w:val="18"/>
          <w:lang w:val="en-US"/>
        </w:rPr>
        <w:t xml:space="preserve"> </w:t>
      </w:r>
      <w:r w:rsidR="00A85F3B" w:rsidRPr="007B2588">
        <w:rPr>
          <w:rFonts w:ascii="Courier New" w:hAnsi="Courier New" w:cs="Courier New"/>
          <w:sz w:val="18"/>
          <w:szCs w:val="18"/>
          <w:lang w:val="en-US"/>
        </w:rPr>
        <w:t>14</w:t>
      </w:r>
      <w:r w:rsidRPr="007B2588">
        <w:rPr>
          <w:rFonts w:ascii="Courier New" w:hAnsi="Courier New" w:cs="Courier New"/>
          <w:sz w:val="18"/>
          <w:szCs w:val="18"/>
        </w:rPr>
        <w:t xml:space="preserve"> dan dimulai tanggal </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tanggal_angsuran_dimulai</w:t>
      </w:r>
      <w:proofErr w:type="spellEnd"/>
      <w:r w:rsidR="00FF3C56" w:rsidRPr="007B2588">
        <w:rPr>
          <w:rFonts w:ascii="Courier New" w:hAnsi="Courier New" w:cs="Courier New"/>
          <w:sz w:val="18"/>
          <w:szCs w:val="18"/>
          <w:lang w:val="en-US"/>
        </w:rPr>
        <w:t>}}</w:t>
      </w:r>
      <w:r w:rsidR="00246B29" w:rsidRPr="007B2588">
        <w:rPr>
          <w:rFonts w:ascii="Courier New" w:hAnsi="Courier New" w:cs="Courier New"/>
          <w:sz w:val="18"/>
          <w:szCs w:val="18"/>
          <w:lang w:val="en-US"/>
        </w:rPr>
        <w:t xml:space="preserve"> </w:t>
      </w:r>
      <w:r w:rsidRPr="007B2588">
        <w:rPr>
          <w:rFonts w:ascii="Courier New" w:hAnsi="Courier New" w:cs="Courier New"/>
          <w:sz w:val="18"/>
          <w:szCs w:val="18"/>
        </w:rPr>
        <w:t>sebesar Rp.</w:t>
      </w:r>
      <w:r w:rsidR="00BE35D1" w:rsidRPr="007B2588">
        <w:t xml:space="preserve"> </w:t>
      </w:r>
      <w:r w:rsidR="00FF3C56" w:rsidRPr="007B2588">
        <w:rPr>
          <w:rFonts w:ascii="Courier New" w:hAnsi="Courier New"/>
          <w:sz w:val="18"/>
          <w:szCs w:val="18"/>
          <w:lang w:val="en-US"/>
        </w:rPr>
        <w:t>{{</w:t>
      </w:r>
      <w:proofErr w:type="spellStart"/>
      <w:r w:rsidR="00FF3C56" w:rsidRPr="007B2588">
        <w:rPr>
          <w:rFonts w:ascii="Courier New" w:hAnsi="Courier New"/>
          <w:sz w:val="18"/>
          <w:szCs w:val="18"/>
          <w:lang w:val="en-US"/>
        </w:rPr>
        <w:t>angsuran_tiap_bulan</w:t>
      </w:r>
      <w:proofErr w:type="spellEnd"/>
      <w:r w:rsidR="00FF3C56" w:rsidRPr="007B2588">
        <w:rPr>
          <w:rFonts w:ascii="Courier New" w:hAnsi="Courier New"/>
          <w:sz w:val="18"/>
          <w:szCs w:val="18"/>
          <w:lang w:val="en-US"/>
        </w:rPr>
        <w:t>}}</w:t>
      </w:r>
    </w:p>
    <w:p w14:paraId="32104A64"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3602AFB4"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diperbolehkan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melakukan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pelunasan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sebelum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berakhirnya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jangka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waktu</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telah</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tetapkan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dalam</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ayat</w:t>
      </w:r>
      <w:proofErr w:type="spellEnd"/>
      <w:r w:rsidRPr="0023747D">
        <w:rPr>
          <w:rFonts w:ascii="Courier New" w:hAnsi="Courier New" w:cs="Courier New"/>
          <w:sz w:val="18"/>
          <w:szCs w:val="18"/>
          <w:lang w:val="en-US"/>
        </w:rPr>
        <w:t xml:space="preserve"> 1.</w:t>
      </w:r>
    </w:p>
    <w:p w14:paraId="201B49E9" w14:textId="77777777" w:rsidR="0023747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51EF27FD" w14:textId="77777777" w:rsidR="0023747D" w:rsidRPr="009D4C5D" w:rsidRDefault="0023747D" w:rsidP="0023747D">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5EDE0587"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keperluan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pelaksanaan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haruskan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membuka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atas</w:t>
      </w:r>
      <w:proofErr w:type="spellEnd"/>
      <w:r w:rsidRPr="0023747D">
        <w:rPr>
          <w:rFonts w:ascii="Courier New" w:hAnsi="Courier New" w:cs="Courier New"/>
          <w:sz w:val="18"/>
          <w:szCs w:val="18"/>
          <w:lang w:val="en-US"/>
        </w:rPr>
        <w:t xml:space="preserve"> nama </w:t>
      </w:r>
      <w:proofErr w:type="spellStart"/>
      <w:r w:rsidRPr="0023747D">
        <w:rPr>
          <w:rFonts w:ascii="Courier New" w:hAnsi="Courier New" w:cs="Courier New"/>
          <w:sz w:val="18"/>
          <w:szCs w:val="18"/>
          <w:lang w:val="en-US"/>
        </w:rPr>
        <w:t>sendiri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norek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0686E61C" w14:textId="77777777" w:rsidR="0023747D" w:rsidRPr="0023747D" w:rsidRDefault="0023747D" w:rsidP="0023747D">
      <w:pPr>
        <w:numPr>
          <w:ilvl w:val="0"/>
          <w:numId w:val="15"/>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Rekening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tsb</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pergunakan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
    <w:p w14:paraId="00368064" w14:textId="77777777" w:rsidR="0023747D" w:rsidRPr="0023747D" w:rsidRDefault="0023747D" w:rsidP="0023747D">
      <w:pPr>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a.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oleh </w:t>
      </w:r>
      <w:proofErr w:type="spellStart"/>
      <w:r w:rsidRPr="0023747D">
        <w:rPr>
          <w:rFonts w:ascii="Courier New" w:hAnsi="Courier New" w:cs="Courier New"/>
          <w:sz w:val="18"/>
          <w:szCs w:val="18"/>
          <w:lang w:val="en-US"/>
        </w:rPr>
        <w:t>debitur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untuk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penarikan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membayar</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kembali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baik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pokok</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denda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maupun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biaya-biaya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lainnya</w:t>
      </w:r>
      <w:proofErr w:type="spellEnd"/>
      <w:r w:rsidRPr="0023747D">
        <w:rPr>
          <w:rFonts w:ascii="Courier New" w:hAnsi="Courier New" w:cs="Courier New"/>
          <w:sz w:val="18"/>
          <w:szCs w:val="18"/>
          <w:lang w:val="en-US"/>
        </w:rPr>
        <w:t>.</w:t>
      </w:r>
    </w:p>
    <w:p w14:paraId="45E822FE" w14:textId="77777777" w:rsidR="00A5776C" w:rsidRPr="0023747D" w:rsidRDefault="0023747D" w:rsidP="0023747D">
      <w:pPr>
        <w:tabs>
          <w:tab w:val="left" w:pos="360"/>
        </w:tabs>
        <w:ind w:left="360" w:right="180"/>
        <w:jc w:val="both"/>
        <w:rPr>
          <w:rFonts w:ascii="Courier New" w:hAnsi="Courier New" w:cs="Courier New"/>
          <w:sz w:val="18"/>
          <w:szCs w:val="18"/>
        </w:rPr>
      </w:pPr>
      <w:r w:rsidRPr="0023747D">
        <w:rPr>
          <w:rFonts w:ascii="Courier New" w:hAnsi="Courier New" w:cs="Courier New"/>
          <w:sz w:val="18"/>
          <w:szCs w:val="18"/>
          <w:lang w:val="en-US"/>
        </w:rPr>
        <w:t xml:space="preserve">b. </w:t>
      </w:r>
      <w:proofErr w:type="spellStart"/>
      <w:r w:rsidRPr="0023747D">
        <w:rPr>
          <w:rFonts w:ascii="Courier New" w:hAnsi="Courier New" w:cs="Courier New"/>
          <w:sz w:val="18"/>
          <w:szCs w:val="18"/>
          <w:lang w:val="en-US"/>
        </w:rPr>
        <w:t>digunakan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mengkreditkan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 xml:space="preserve"> dan </w:t>
      </w:r>
      <w:proofErr w:type="spellStart"/>
      <w:r w:rsidRPr="0023747D">
        <w:rPr>
          <w:rFonts w:ascii="Courier New" w:hAnsi="Courier New" w:cs="Courier New"/>
          <w:sz w:val="18"/>
          <w:szCs w:val="18"/>
          <w:lang w:val="en-US"/>
        </w:rPr>
        <w:t>mendebet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pembayaran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pinjaman</w:t>
      </w:r>
      <w:proofErr w:type="spellEnd"/>
      <w:r w:rsidRPr="0023747D">
        <w:rPr>
          <w:rFonts w:ascii="Courier New" w:hAnsi="Courier New" w:cs="Courier New"/>
          <w:sz w:val="18"/>
          <w:szCs w:val="18"/>
          <w:lang w:val="en-US"/>
        </w:rPr>
        <w:t>.</w:t>
      </w:r>
    </w:p>
    <w:p w14:paraId="7593399F" w14:textId="77777777" w:rsidR="00A5776C" w:rsidRPr="0023747D" w:rsidRDefault="00A5776C" w:rsidP="00A5776C">
      <w:pPr>
        <w:ind w:right="180"/>
        <w:jc w:val="both"/>
        <w:rPr>
          <w:rFonts w:ascii="Courier New" w:hAnsi="Courier New" w:cs="Courier New"/>
          <w:sz w:val="18"/>
          <w:szCs w:val="18"/>
          <w:lang w:val="en-US"/>
        </w:rPr>
      </w:pPr>
    </w:p>
    <w:p w14:paraId="2C167EB3" w14:textId="77777777" w:rsidR="00464A79" w:rsidRPr="0023747D" w:rsidRDefault="00464A79" w:rsidP="00A85F3B">
      <w:pPr>
        <w:tabs>
          <w:tab w:val="left" w:pos="360"/>
        </w:tabs>
        <w:ind w:right="180"/>
        <w:jc w:val="both"/>
        <w:rPr>
          <w:rFonts w:ascii="Courier New" w:hAnsi="Courier New" w:cs="Courier New"/>
          <w:sz w:val="18"/>
          <w:szCs w:val="18"/>
        </w:rPr>
      </w:pPr>
    </w:p>
    <w:p w14:paraId="76076F44" w14:textId="77777777" w:rsidR="00084779" w:rsidRDefault="00084779">
      <w:pPr>
        <w:tabs>
          <w:tab w:val="left" w:pos="720"/>
        </w:tabs>
        <w:ind w:left="360" w:right="180"/>
        <w:jc w:val="center"/>
        <w:rPr>
          <w:rFonts w:ascii="Courier New" w:hAnsi="Courier New" w:cs="Courier New"/>
          <w:b/>
          <w:sz w:val="18"/>
          <w:szCs w:val="18"/>
        </w:rPr>
      </w:pPr>
      <w:r w:rsidRPr="0023747D">
        <w:rPr>
          <w:rFonts w:ascii="Courier New" w:hAnsi="Courier New" w:cs="Courier New"/>
          <w:b/>
          <w:sz w:val="18"/>
          <w:szCs w:val="18"/>
        </w:rPr>
        <w:t xml:space="preserve">Pasal 3. </w:t>
      </w:r>
      <w:r w:rsidR="0023747D" w:rsidRPr="0023747D">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16448688" w14:textId="77777777" w:rsidR="00084779" w:rsidRDefault="00084779">
      <w:pPr>
        <w:ind w:right="180"/>
        <w:jc w:val="both"/>
        <w:rPr>
          <w:rFonts w:ascii="Courier New" w:hAnsi="Courier New" w:cs="Courier New"/>
          <w:sz w:val="18"/>
          <w:szCs w:val="18"/>
        </w:rPr>
      </w:pPr>
    </w:p>
    <w:p w14:paraId="5DE9C893"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6CC09FF1" w14:textId="1474C578" w:rsidR="00084779" w:rsidRPr="007B2588" w:rsidRDefault="00C72A2A">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w:t>
      </w:r>
      <w:r w:rsidRPr="007B2588">
        <w:rPr>
          <w:rFonts w:ascii="Courier New" w:hAnsi="Courier New" w:cs="Courier New"/>
          <w:sz w:val="18"/>
          <w:szCs w:val="18"/>
        </w:rPr>
        <w:t xml:space="preserve">Provisi </w:t>
      </w:r>
      <w:r w:rsidR="00FF3C56" w:rsidRPr="007B2588">
        <w:rPr>
          <w:rFonts w:ascii="Courier New" w:hAnsi="Courier New" w:cs="Courier New"/>
          <w:sz w:val="18"/>
          <w:szCs w:val="18"/>
        </w:rPr>
        <w:t>{{biaya_provisi}}</w:t>
      </w:r>
      <w:r w:rsidR="00084779" w:rsidRPr="007B2588">
        <w:rPr>
          <w:rFonts w:ascii="Courier New" w:hAnsi="Courier New" w:cs="Courier New"/>
          <w:sz w:val="18"/>
          <w:szCs w:val="18"/>
        </w:rPr>
        <w:t xml:space="preserve"> Rp.</w:t>
      </w:r>
      <w:r w:rsidR="00FF3C56" w:rsidRPr="007B2588">
        <w:rPr>
          <w:rFonts w:ascii="Courier New" w:hAnsi="Courier New" w:cs="Courier New"/>
          <w:sz w:val="18"/>
          <w:szCs w:val="18"/>
          <w:lang w:val="en-US"/>
        </w:rPr>
        <w:t>{{</w:t>
      </w:r>
      <w:proofErr w:type="spellStart"/>
      <w:r w:rsidR="00FF3C56" w:rsidRPr="007B2588">
        <w:rPr>
          <w:rFonts w:ascii="Courier New" w:hAnsi="Courier New" w:cs="Courier New"/>
          <w:sz w:val="18"/>
          <w:szCs w:val="18"/>
          <w:lang w:val="en-US"/>
        </w:rPr>
        <w:t>nominal_provisi</w:t>
      </w:r>
      <w:proofErr w:type="spellEnd"/>
      <w:r w:rsidR="00FF3C56" w:rsidRPr="007B2588">
        <w:rPr>
          <w:rFonts w:ascii="Courier New" w:hAnsi="Courier New" w:cs="Courier New"/>
          <w:sz w:val="18"/>
          <w:szCs w:val="18"/>
          <w:lang w:val="en-US"/>
        </w:rPr>
        <w:t>}}</w:t>
      </w:r>
      <w:r w:rsidR="00084779" w:rsidRPr="007B2588">
        <w:rPr>
          <w:rFonts w:ascii="Courier New" w:hAnsi="Courier New" w:cs="Courier New"/>
          <w:sz w:val="18"/>
          <w:szCs w:val="18"/>
        </w:rPr>
        <w:t>,-</w:t>
      </w:r>
      <w:r w:rsidR="00246B29"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 </w:t>
      </w:r>
    </w:p>
    <w:p w14:paraId="34C4DA03" w14:textId="55D19A7C" w:rsidR="00084779" w:rsidRPr="007B2588" w:rsidRDefault="00084779" w:rsidP="0019601A">
      <w:pPr>
        <w:numPr>
          <w:ilvl w:val="2"/>
          <w:numId w:val="14"/>
        </w:numPr>
        <w:tabs>
          <w:tab w:val="left" w:pos="720"/>
        </w:tabs>
        <w:ind w:left="720" w:right="180"/>
        <w:jc w:val="both"/>
        <w:rPr>
          <w:rFonts w:ascii="Courier New" w:hAnsi="Courier New" w:cs="Courier New"/>
          <w:sz w:val="18"/>
          <w:szCs w:val="18"/>
        </w:rPr>
      </w:pPr>
      <w:r w:rsidRPr="007B2588">
        <w:rPr>
          <w:rFonts w:ascii="Courier New" w:hAnsi="Courier New" w:cs="Courier New"/>
          <w:sz w:val="18"/>
          <w:szCs w:val="18"/>
        </w:rPr>
        <w:t xml:space="preserve">biaya administrasi </w:t>
      </w:r>
      <w:r w:rsidR="00C47F91" w:rsidRPr="007B2588">
        <w:rPr>
          <w:rFonts w:ascii="Courier New" w:hAnsi="Courier New" w:cs="Courier New"/>
          <w:sz w:val="18"/>
          <w:szCs w:val="18"/>
        </w:rPr>
        <w:t>{{biaya_administrasi}}</w:t>
      </w:r>
      <w:r w:rsidRPr="007B2588">
        <w:rPr>
          <w:rFonts w:ascii="Courier New" w:hAnsi="Courier New" w:cs="Courier New"/>
          <w:sz w:val="18"/>
          <w:szCs w:val="18"/>
        </w:rPr>
        <w:t xml:space="preserve"> Rp</w:t>
      </w:r>
      <w:r w:rsidR="00C47F91" w:rsidRPr="007B2588">
        <w:rPr>
          <w:rFonts w:ascii="Courier New" w:hAnsi="Courier New" w:cs="Courier New"/>
          <w:sz w:val="18"/>
          <w:szCs w:val="18"/>
          <w:lang w:val="en-US"/>
        </w:rPr>
        <w:t xml:space="preserve"> {{</w:t>
      </w:r>
      <w:proofErr w:type="spellStart"/>
      <w:r w:rsidR="00C47F91" w:rsidRPr="007B2588">
        <w:rPr>
          <w:rFonts w:ascii="Courier New" w:hAnsi="Courier New" w:cs="Courier New"/>
          <w:sz w:val="18"/>
          <w:szCs w:val="18"/>
          <w:lang w:val="en-US"/>
        </w:rPr>
        <w:t>nominal_administrasi</w:t>
      </w:r>
      <w:proofErr w:type="spellEnd"/>
      <w:r w:rsidR="00C47F91" w:rsidRPr="007B2588">
        <w:rPr>
          <w:rFonts w:ascii="Courier New" w:hAnsi="Courier New" w:cs="Courier New"/>
          <w:sz w:val="18"/>
          <w:szCs w:val="18"/>
          <w:lang w:val="en-US"/>
        </w:rPr>
        <w:t>}}</w:t>
      </w:r>
      <w:r w:rsidRPr="007B2588">
        <w:rPr>
          <w:rFonts w:ascii="Courier New" w:hAnsi="Courier New" w:cs="Courier New"/>
          <w:sz w:val="18"/>
          <w:szCs w:val="18"/>
        </w:rPr>
        <w:t>,-</w:t>
      </w:r>
    </w:p>
    <w:p w14:paraId="7EEC697F" w14:textId="5EC83E0B" w:rsidR="008611F7" w:rsidRPr="007B2588" w:rsidRDefault="008611F7"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asuransi</w:t>
      </w:r>
      <w:proofErr w:type="spellEnd"/>
      <w:r w:rsidR="00CE3FBA" w:rsidRPr="007B2588">
        <w:rPr>
          <w:rFonts w:ascii="Courier New" w:hAnsi="Courier New" w:cs="Courier New"/>
          <w:sz w:val="18"/>
          <w:szCs w:val="18"/>
        </w:rPr>
        <w:t xml:space="preserve"> </w:t>
      </w:r>
      <w:r w:rsidR="00C47F91" w:rsidRPr="007B2588">
        <w:rPr>
          <w:rFonts w:ascii="Courier New" w:hAnsi="Courier New" w:cs="Courier New"/>
          <w:sz w:val="18"/>
          <w:szCs w:val="18"/>
        </w:rPr>
        <w:t>{{nama_asuransi}}</w:t>
      </w:r>
      <w:r w:rsidR="00CE3FBA" w:rsidRPr="007B2588">
        <w:rPr>
          <w:rFonts w:ascii="Courier New" w:hAnsi="Courier New" w:cs="Courier New"/>
          <w:sz w:val="18"/>
          <w:szCs w:val="18"/>
        </w:rPr>
        <w:t xml:space="preserve"> selama </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jangka_waktu</w:t>
      </w:r>
      <w:proofErr w:type="spellEnd"/>
      <w:r w:rsidR="00C47F91" w:rsidRPr="007B2588">
        <w:rPr>
          <w:rFonts w:ascii="Courier New" w:hAnsi="Courier New" w:cs="Courier New"/>
          <w:sz w:val="18"/>
          <w:szCs w:val="18"/>
          <w:lang w:val="en-US"/>
        </w:rPr>
        <w:t>}}</w:t>
      </w:r>
      <w:r w:rsidR="00CE3FBA" w:rsidRPr="007B2588">
        <w:rPr>
          <w:rFonts w:ascii="Courier New" w:hAnsi="Courier New" w:cs="Courier New"/>
          <w:sz w:val="18"/>
          <w:szCs w:val="18"/>
        </w:rPr>
        <w:t xml:space="preserve"> bulan</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Pr="007B2588">
        <w:rPr>
          <w:rFonts w:ascii="Courier New" w:hAnsi="Courier New" w:cs="Courier New"/>
          <w:sz w:val="18"/>
          <w:szCs w:val="18"/>
          <w:lang w:val="en-US"/>
        </w:rPr>
        <w:t xml:space="preserve"> Rp.</w:t>
      </w:r>
      <w:r w:rsidR="00C47F91" w:rsidRPr="007B2588">
        <w:rPr>
          <w:rFonts w:ascii="Courier New" w:hAnsi="Courier New" w:cs="Courier New"/>
          <w:sz w:val="20"/>
          <w:szCs w:val="20"/>
          <w:lang w:val="en-US"/>
        </w:rPr>
        <w:t>{{</w:t>
      </w:r>
      <w:proofErr w:type="spellStart"/>
      <w:r w:rsidR="00C47F91" w:rsidRPr="007B2588">
        <w:rPr>
          <w:rFonts w:ascii="Courier New" w:hAnsi="Courier New" w:cs="Courier New"/>
          <w:sz w:val="20"/>
          <w:szCs w:val="20"/>
          <w:lang w:val="en-US"/>
        </w:rPr>
        <w:t>biaya_asuransi</w:t>
      </w:r>
      <w:proofErr w:type="spellEnd"/>
      <w:r w:rsidR="00C47F91" w:rsidRPr="007B2588">
        <w:rPr>
          <w:rFonts w:ascii="Courier New" w:hAnsi="Courier New" w:cs="Courier New"/>
          <w:sz w:val="20"/>
          <w:szCs w:val="20"/>
          <w:lang w:val="en-US"/>
        </w:rPr>
        <w:t>}}</w:t>
      </w:r>
      <w:r w:rsidR="00480F7A" w:rsidRPr="007B2588">
        <w:rPr>
          <w:rFonts w:ascii="Courier New" w:hAnsi="Courier New" w:cs="Courier New"/>
          <w:sz w:val="22"/>
          <w:szCs w:val="22"/>
        </w:rPr>
        <w:t>,-</w:t>
      </w:r>
    </w:p>
    <w:p w14:paraId="4E98271F" w14:textId="5E418473" w:rsidR="00084779"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084779" w:rsidRPr="007B2588">
        <w:rPr>
          <w:rFonts w:ascii="Courier New" w:hAnsi="Courier New" w:cs="Courier New"/>
          <w:sz w:val="18"/>
          <w:szCs w:val="18"/>
        </w:rPr>
        <w:t xml:space="preserve">materai Rp. </w:t>
      </w:r>
      <w:r w:rsidR="00C47F91" w:rsidRPr="007B2588">
        <w:rPr>
          <w:rFonts w:ascii="Courier New" w:hAnsi="Courier New" w:cs="Courier New"/>
          <w:sz w:val="18"/>
          <w:szCs w:val="18"/>
        </w:rPr>
        <w:t>{{biaya_materai}}</w:t>
      </w:r>
      <w:r w:rsidR="00246B29" w:rsidRPr="007B2588">
        <w:rPr>
          <w:rFonts w:ascii="Courier New" w:hAnsi="Courier New" w:cs="Courier New"/>
          <w:sz w:val="18"/>
          <w:szCs w:val="18"/>
          <w:lang w:val="en-US"/>
        </w:rPr>
        <w:t>,-</w:t>
      </w:r>
    </w:p>
    <w:p w14:paraId="3E219F03" w14:textId="430127B4" w:rsidR="007A746B" w:rsidRPr="007B2588" w:rsidRDefault="004321B0" w:rsidP="0019601A">
      <w:pPr>
        <w:numPr>
          <w:ilvl w:val="2"/>
          <w:numId w:val="14"/>
        </w:numPr>
        <w:tabs>
          <w:tab w:val="left" w:pos="720"/>
        </w:tabs>
        <w:ind w:left="720" w:right="180"/>
        <w:jc w:val="both"/>
        <w:rPr>
          <w:rFonts w:ascii="Courier New" w:hAnsi="Courier New" w:cs="Courier New"/>
          <w:sz w:val="18"/>
          <w:szCs w:val="18"/>
        </w:rPr>
      </w:pPr>
      <w:proofErr w:type="spellStart"/>
      <w:r w:rsidRPr="007B2588">
        <w:rPr>
          <w:rFonts w:ascii="Courier New" w:hAnsi="Courier New" w:cs="Courier New"/>
          <w:sz w:val="18"/>
          <w:szCs w:val="18"/>
          <w:lang w:val="en-US"/>
        </w:rPr>
        <w:t>biaya</w:t>
      </w:r>
      <w:proofErr w:type="spellEnd"/>
      <w:r w:rsidRPr="007B2588">
        <w:rPr>
          <w:rFonts w:ascii="Courier New" w:hAnsi="Courier New" w:cs="Courier New"/>
          <w:sz w:val="18"/>
          <w:szCs w:val="18"/>
          <w:lang w:val="en-US"/>
        </w:rPr>
        <w:t xml:space="preserve"> </w:t>
      </w:r>
      <w:r w:rsidR="007A746B" w:rsidRPr="007B2588">
        <w:rPr>
          <w:rFonts w:ascii="Courier New" w:hAnsi="Courier New" w:cs="Courier New"/>
          <w:sz w:val="18"/>
          <w:szCs w:val="18"/>
        </w:rPr>
        <w:t>Notaris</w:t>
      </w:r>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Ramly</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dipasang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Pengakuan</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Hutang</w:t>
      </w:r>
      <w:proofErr w:type="spellEnd"/>
      <w:r w:rsidRPr="007B2588">
        <w:rPr>
          <w:rFonts w:ascii="Courier New" w:hAnsi="Courier New" w:cs="Courier New"/>
          <w:sz w:val="18"/>
          <w:szCs w:val="18"/>
          <w:lang w:val="en-US"/>
        </w:rPr>
        <w:t xml:space="preserve"> </w:t>
      </w:r>
      <w:proofErr w:type="spellStart"/>
      <w:r w:rsidRPr="007B2588">
        <w:rPr>
          <w:rFonts w:ascii="Courier New" w:hAnsi="Courier New" w:cs="Courier New"/>
          <w:sz w:val="18"/>
          <w:szCs w:val="18"/>
          <w:lang w:val="en-US"/>
        </w:rPr>
        <w:t>sebesar</w:t>
      </w:r>
      <w:proofErr w:type="spellEnd"/>
      <w:r w:rsidR="007A746B" w:rsidRPr="007B2588">
        <w:rPr>
          <w:rFonts w:ascii="Courier New" w:hAnsi="Courier New" w:cs="Courier New"/>
          <w:sz w:val="18"/>
          <w:szCs w:val="18"/>
        </w:rPr>
        <w:t xml:space="preserve"> Rp.</w:t>
      </w:r>
      <w:r w:rsidR="00C47F91" w:rsidRPr="007B2588">
        <w:rPr>
          <w:rFonts w:ascii="Courier New" w:hAnsi="Courier New" w:cs="Courier New"/>
          <w:sz w:val="18"/>
          <w:szCs w:val="18"/>
        </w:rPr>
        <w:t>{{biaya_notaris}}</w:t>
      </w:r>
      <w:r w:rsidR="007A746B" w:rsidRPr="007B2588">
        <w:rPr>
          <w:rFonts w:ascii="Courier New" w:hAnsi="Courier New" w:cs="Courier New"/>
          <w:sz w:val="18"/>
          <w:szCs w:val="18"/>
        </w:rPr>
        <w:t>,-</w:t>
      </w:r>
    </w:p>
    <w:p w14:paraId="2ADE0C42" w14:textId="11F9E96E" w:rsidR="00480F7A" w:rsidRDefault="00084779" w:rsidP="00480F7A">
      <w:pPr>
        <w:numPr>
          <w:ilvl w:val="0"/>
          <w:numId w:val="11"/>
        </w:numPr>
        <w:tabs>
          <w:tab w:val="left" w:pos="360"/>
        </w:tabs>
        <w:ind w:right="180"/>
        <w:jc w:val="both"/>
        <w:rPr>
          <w:rFonts w:ascii="Courier New" w:hAnsi="Courier New" w:cs="Courier New"/>
          <w:sz w:val="18"/>
          <w:szCs w:val="18"/>
        </w:rPr>
      </w:pPr>
      <w:r w:rsidRPr="007B2588">
        <w:rPr>
          <w:rFonts w:ascii="Courier New" w:hAnsi="Courier New" w:cs="Courier New"/>
          <w:sz w:val="18"/>
          <w:szCs w:val="18"/>
        </w:rPr>
        <w:t xml:space="preserve">Biaya sebagaimana tersebut di atas seluruhnya berjumlah </w:t>
      </w:r>
      <w:r w:rsidR="009A3B38" w:rsidRPr="007B2588">
        <w:rPr>
          <w:rFonts w:ascii="Courier New" w:hAnsi="Courier New" w:cs="Courier New"/>
          <w:sz w:val="18"/>
          <w:szCs w:val="18"/>
        </w:rPr>
        <w:t>Rp</w:t>
      </w:r>
      <w:r w:rsidR="0001617E" w:rsidRPr="007B2588">
        <w:rPr>
          <w:rFonts w:ascii="Courier New" w:hAnsi="Courier New" w:cs="Courier New"/>
          <w:sz w:val="18"/>
          <w:szCs w:val="18"/>
          <w:lang w:val="en-US"/>
        </w:rPr>
        <w:t>.</w:t>
      </w:r>
      <w:r w:rsidR="00C47F91" w:rsidRPr="007B2588">
        <w:rPr>
          <w:rFonts w:ascii="Courier New" w:hAnsi="Courier New" w:cs="Courier New"/>
          <w:sz w:val="18"/>
          <w:szCs w:val="18"/>
          <w:lang w:val="en-US"/>
        </w:rPr>
        <w:t>{{</w:t>
      </w:r>
      <w:proofErr w:type="spellStart"/>
      <w:r w:rsidR="00C47F91" w:rsidRPr="007B2588">
        <w:rPr>
          <w:rFonts w:ascii="Courier New" w:hAnsi="Courier New" w:cs="Courier New"/>
          <w:sz w:val="18"/>
          <w:szCs w:val="18"/>
          <w:lang w:val="en-US"/>
        </w:rPr>
        <w:t>total_biaya</w:t>
      </w:r>
      <w:proofErr w:type="spellEnd"/>
      <w:r w:rsidR="00C47F91" w:rsidRPr="007B2588">
        <w:rPr>
          <w:rFonts w:ascii="Courier New" w:hAnsi="Courier New" w:cs="Courier New"/>
          <w:sz w:val="18"/>
          <w:szCs w:val="18"/>
          <w:lang w:val="en-US"/>
        </w:rPr>
        <w:t>}}</w:t>
      </w:r>
      <w:r w:rsidR="00480F7A" w:rsidRPr="00480F7A">
        <w:rPr>
          <w:rFonts w:ascii="Courier New" w:hAnsi="Courier New" w:cs="Courier New"/>
          <w:sz w:val="18"/>
          <w:szCs w:val="18"/>
        </w:rPr>
        <w:t xml:space="preserve"> </w:t>
      </w:r>
      <w:r w:rsidR="00480F7A">
        <w:rPr>
          <w:rFonts w:ascii="Courier New" w:hAnsi="Courier New" w:cs="Courier New"/>
          <w:sz w:val="18"/>
          <w:szCs w:val="18"/>
        </w:rPr>
        <w:t>akan dibayar dengan cara dipotong/didebet secara sekaligus lunas pada hari penandatanganan perjanjian ini.</w:t>
      </w:r>
    </w:p>
    <w:p w14:paraId="23891579" w14:textId="77777777" w:rsidR="00084779" w:rsidRPr="00480F7A" w:rsidRDefault="00084779" w:rsidP="00480F7A">
      <w:pPr>
        <w:numPr>
          <w:ilvl w:val="0"/>
          <w:numId w:val="11"/>
        </w:numPr>
        <w:tabs>
          <w:tab w:val="left" w:pos="360"/>
        </w:tabs>
        <w:ind w:right="180"/>
        <w:jc w:val="both"/>
        <w:rPr>
          <w:rFonts w:ascii="Courier New" w:hAnsi="Courier New" w:cs="Courier New"/>
          <w:sz w:val="18"/>
          <w:szCs w:val="18"/>
        </w:rPr>
      </w:pPr>
      <w:r w:rsidRPr="00480F7A">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5D098019" w14:textId="77777777" w:rsidR="00084779" w:rsidRDefault="00084779">
      <w:pPr>
        <w:ind w:right="180"/>
        <w:jc w:val="both"/>
        <w:rPr>
          <w:rFonts w:ascii="Courier New" w:hAnsi="Courier New" w:cs="Courier New"/>
          <w:sz w:val="18"/>
          <w:szCs w:val="18"/>
        </w:rPr>
      </w:pPr>
    </w:p>
    <w:p w14:paraId="50842150" w14:textId="77777777" w:rsidR="00464A79" w:rsidRDefault="00464A79">
      <w:pPr>
        <w:ind w:right="180"/>
        <w:jc w:val="both"/>
        <w:rPr>
          <w:rFonts w:ascii="Courier New" w:hAnsi="Courier New" w:cs="Courier New"/>
          <w:sz w:val="18"/>
          <w:szCs w:val="18"/>
        </w:rPr>
      </w:pPr>
    </w:p>
    <w:p w14:paraId="77FED8E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06D4ADEE" w14:textId="77777777" w:rsidR="00084779" w:rsidRDefault="00084779">
      <w:pPr>
        <w:ind w:right="180"/>
        <w:jc w:val="both"/>
        <w:rPr>
          <w:rFonts w:ascii="Courier New" w:hAnsi="Courier New" w:cs="Courier New"/>
          <w:sz w:val="18"/>
          <w:szCs w:val="18"/>
        </w:rPr>
      </w:pPr>
    </w:p>
    <w:p w14:paraId="28212EFF" w14:textId="77777777" w:rsidR="00084779" w:rsidRPr="007B2588"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w:t>
      </w:r>
      <w:r w:rsidRPr="007B2588">
        <w:rPr>
          <w:rFonts w:ascii="Courier New" w:hAnsi="Courier New" w:cs="Courier New"/>
          <w:sz w:val="18"/>
          <w:szCs w:val="18"/>
        </w:rPr>
        <w:t>rahkan jaminan berupa :</w:t>
      </w:r>
    </w:p>
    <w:p w14:paraId="616006E6" w14:textId="26616D84" w:rsidR="00480F7A" w:rsidRPr="007B2588" w:rsidRDefault="00084779" w:rsidP="00C47F91">
      <w:pPr>
        <w:tabs>
          <w:tab w:val="left" w:pos="720"/>
        </w:tabs>
        <w:ind w:left="360" w:right="180"/>
        <w:jc w:val="both"/>
        <w:rPr>
          <w:rFonts w:ascii="Courier New" w:hAnsi="Courier New" w:cs="Courier New"/>
          <w:sz w:val="18"/>
          <w:szCs w:val="18"/>
          <w:lang w:val="en-US"/>
        </w:rPr>
      </w:pPr>
      <w:r w:rsidRPr="007B2588">
        <w:rPr>
          <w:rFonts w:ascii="Courier New" w:hAnsi="Courier New" w:cs="Courier New"/>
          <w:sz w:val="18"/>
          <w:szCs w:val="18"/>
        </w:rPr>
        <w:t xml:space="preserve">Satu bidang tanah </w:t>
      </w:r>
      <w:r w:rsidR="00DF0525" w:rsidRPr="007B2588">
        <w:rPr>
          <w:rFonts w:ascii="Courier New" w:hAnsi="Courier New" w:cs="Courier New"/>
          <w:sz w:val="18"/>
          <w:szCs w:val="18"/>
        </w:rPr>
        <w:t>Sertifikat Hak Milik</w:t>
      </w:r>
      <w:r w:rsidR="00421C8D" w:rsidRPr="007B2588">
        <w:rPr>
          <w:rFonts w:ascii="Courier New" w:hAnsi="Courier New" w:cs="Courier New"/>
          <w:sz w:val="18"/>
          <w:szCs w:val="18"/>
        </w:rPr>
        <w:t xml:space="preserve"> </w:t>
      </w:r>
      <w:r w:rsidRPr="007B2588">
        <w:rPr>
          <w:rFonts w:ascii="Courier New" w:hAnsi="Courier New" w:cs="Courier New"/>
          <w:sz w:val="18"/>
          <w:szCs w:val="18"/>
        </w:rPr>
        <w:t xml:space="preserve"> Nomor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30453688" w14:textId="4A9A0E5D" w:rsidR="00C47F91" w:rsidRPr="007B2588" w:rsidRDefault="00C47F91" w:rsidP="00C47F91">
      <w:pPr>
        <w:tabs>
          <w:tab w:val="left" w:pos="720"/>
        </w:tabs>
        <w:ind w:left="360" w:right="180"/>
        <w:jc w:val="both"/>
        <w:rPr>
          <w:rFonts w:ascii="Courier New" w:hAnsi="Courier New" w:cs="Courier New"/>
          <w:sz w:val="18"/>
          <w:szCs w:val="18"/>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p w14:paraId="3BF598CC" w14:textId="77777777" w:rsidR="00084779" w:rsidRDefault="00084779">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7F38B85"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353C5D1C"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67CCD54F" w14:textId="77777777" w:rsidR="0023747D" w:rsidRPr="0023747D" w:rsidRDefault="0023747D" w:rsidP="0023747D">
      <w:pPr>
        <w:numPr>
          <w:ilvl w:val="0"/>
          <w:numId w:val="10"/>
        </w:numPr>
        <w:tabs>
          <w:tab w:val="left" w:pos="360"/>
        </w:tabs>
        <w:ind w:right="180"/>
        <w:jc w:val="both"/>
        <w:rPr>
          <w:rFonts w:ascii="Courier New" w:hAnsi="Courier New" w:cs="Courier New"/>
          <w:sz w:val="18"/>
          <w:szCs w:val="18"/>
        </w:rPr>
      </w:pPr>
      <w:proofErr w:type="spellStart"/>
      <w:r w:rsidRPr="0023747D">
        <w:rPr>
          <w:rFonts w:ascii="Courier New" w:hAnsi="Courier New" w:cs="Courier New"/>
          <w:sz w:val="18"/>
          <w:szCs w:val="18"/>
          <w:lang w:val="en-US"/>
        </w:rPr>
        <w:t>Apabila</w:t>
      </w:r>
      <w:proofErr w:type="spellEnd"/>
      <w:r w:rsidRPr="0023747D">
        <w:rPr>
          <w:rFonts w:ascii="Courier New" w:hAnsi="Courier New" w:cs="Courier New"/>
          <w:sz w:val="18"/>
          <w:szCs w:val="18"/>
          <w:lang w:val="en-US"/>
        </w:rPr>
        <w:t xml:space="preserve"> di </w:t>
      </w:r>
      <w:proofErr w:type="spellStart"/>
      <w:r w:rsidRPr="0023747D">
        <w:rPr>
          <w:rFonts w:ascii="Courier New" w:hAnsi="Courier New" w:cs="Courier New"/>
          <w:sz w:val="18"/>
          <w:szCs w:val="18"/>
          <w:lang w:val="en-US"/>
        </w:rPr>
        <w:t>kemudian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hari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terjadi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daftar </w:t>
      </w:r>
      <w:proofErr w:type="spellStart"/>
      <w:r w:rsidRPr="0023747D">
        <w:rPr>
          <w:rFonts w:ascii="Courier New" w:hAnsi="Courier New" w:cs="Courier New"/>
          <w:sz w:val="18"/>
          <w:szCs w:val="18"/>
          <w:lang w:val="en-US"/>
        </w:rPr>
        <w:t>agunan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karena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penambahan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pengurangan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atau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pergantian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maka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perubahan</w:t>
      </w:r>
      <w:proofErr w:type="spellEnd"/>
      <w:r w:rsidRPr="0023747D">
        <w:rPr>
          <w:rFonts w:ascii="Courier New" w:hAnsi="Courier New" w:cs="Courier New"/>
          <w:sz w:val="18"/>
          <w:szCs w:val="18"/>
          <w:lang w:val="en-US"/>
        </w:rPr>
        <w:t xml:space="preserve"> yang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tetap</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tanpa</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perlu</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mengubah</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perjanjian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kredit</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ini</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Sepanjang</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perjanjain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pengikatan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jaminan</w:t>
      </w:r>
      <w:proofErr w:type="spellEnd"/>
      <w:r w:rsidRPr="0023747D">
        <w:rPr>
          <w:rFonts w:ascii="Courier New" w:hAnsi="Courier New" w:cs="Courier New"/>
          <w:sz w:val="18"/>
          <w:szCs w:val="18"/>
          <w:lang w:val="en-US"/>
        </w:rPr>
        <w:t xml:space="preserve"> </w:t>
      </w:r>
      <w:proofErr w:type="spellStart"/>
      <w:r w:rsidRPr="0023747D">
        <w:rPr>
          <w:rFonts w:ascii="Courier New" w:hAnsi="Courier New" w:cs="Courier New"/>
          <w:sz w:val="18"/>
          <w:szCs w:val="18"/>
          <w:lang w:val="en-US"/>
        </w:rPr>
        <w:t>dimaksud</w:t>
      </w:r>
      <w:proofErr w:type="spellEnd"/>
      <w:r w:rsidRPr="0023747D">
        <w:rPr>
          <w:rFonts w:ascii="Courier New" w:hAnsi="Courier New" w:cs="Courier New"/>
          <w:sz w:val="18"/>
          <w:szCs w:val="18"/>
          <w:lang w:val="en-US"/>
        </w:rPr>
        <w:t>.</w:t>
      </w:r>
    </w:p>
    <w:p w14:paraId="3820253F" w14:textId="77777777" w:rsidR="0023747D" w:rsidRDefault="0023747D" w:rsidP="0023747D">
      <w:pPr>
        <w:ind w:left="360" w:right="180"/>
        <w:jc w:val="both"/>
        <w:rPr>
          <w:rFonts w:ascii="Courier New" w:hAnsi="Courier New" w:cs="Courier New"/>
          <w:sz w:val="18"/>
          <w:szCs w:val="18"/>
        </w:rPr>
      </w:pPr>
    </w:p>
    <w:p w14:paraId="4441AACB" w14:textId="77777777" w:rsidR="00464A79" w:rsidRDefault="00464A79" w:rsidP="00464A79">
      <w:pPr>
        <w:ind w:left="360" w:right="180"/>
        <w:jc w:val="both"/>
        <w:rPr>
          <w:rFonts w:ascii="Courier New" w:hAnsi="Courier New" w:cs="Courier New"/>
          <w:sz w:val="18"/>
          <w:szCs w:val="18"/>
        </w:rPr>
      </w:pPr>
    </w:p>
    <w:p w14:paraId="2641FD79" w14:textId="77777777" w:rsidR="00084779" w:rsidRDefault="00084779">
      <w:pPr>
        <w:ind w:right="180"/>
        <w:jc w:val="both"/>
        <w:rPr>
          <w:rFonts w:ascii="Courier New" w:hAnsi="Courier New" w:cs="Courier New"/>
          <w:sz w:val="18"/>
          <w:szCs w:val="18"/>
        </w:rPr>
      </w:pPr>
    </w:p>
    <w:p w14:paraId="4CA5C89F" w14:textId="77777777" w:rsidR="00CE3FBA" w:rsidRDefault="00CE3FBA">
      <w:pPr>
        <w:ind w:right="180"/>
        <w:jc w:val="both"/>
        <w:rPr>
          <w:rFonts w:ascii="Courier New" w:hAnsi="Courier New" w:cs="Courier New"/>
          <w:sz w:val="18"/>
          <w:szCs w:val="18"/>
        </w:rPr>
      </w:pPr>
    </w:p>
    <w:p w14:paraId="0F0E6869" w14:textId="77777777" w:rsidR="00464A79" w:rsidRDefault="00464A79">
      <w:pPr>
        <w:ind w:right="180"/>
        <w:jc w:val="both"/>
        <w:rPr>
          <w:rFonts w:ascii="Courier New" w:hAnsi="Courier New" w:cs="Courier New"/>
          <w:sz w:val="18"/>
          <w:szCs w:val="18"/>
        </w:rPr>
      </w:pPr>
    </w:p>
    <w:p w14:paraId="36C84628" w14:textId="77777777" w:rsidR="004321B0" w:rsidRDefault="004321B0">
      <w:pPr>
        <w:ind w:right="180"/>
        <w:jc w:val="both"/>
        <w:rPr>
          <w:rFonts w:ascii="Courier New" w:hAnsi="Courier New" w:cs="Courier New"/>
          <w:sz w:val="18"/>
          <w:szCs w:val="18"/>
        </w:rPr>
      </w:pPr>
    </w:p>
    <w:p w14:paraId="3C384758"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5615DA80" w14:textId="77777777" w:rsidR="00084779" w:rsidRDefault="00084779">
      <w:pPr>
        <w:ind w:right="180"/>
        <w:jc w:val="both"/>
        <w:rPr>
          <w:rFonts w:ascii="Courier New" w:hAnsi="Courier New" w:cs="Courier New"/>
          <w:sz w:val="18"/>
          <w:szCs w:val="18"/>
        </w:rPr>
      </w:pPr>
    </w:p>
    <w:p w14:paraId="1F6C510B" w14:textId="77777777" w:rsidR="00403B19" w:rsidRPr="00937F64" w:rsidRDefault="00403B19" w:rsidP="00403B1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196DE618"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20EB0E" w14:textId="77777777" w:rsidR="00403B19" w:rsidRPr="00C6774D" w:rsidRDefault="00403B19" w:rsidP="00403B19">
      <w:pPr>
        <w:numPr>
          <w:ilvl w:val="0"/>
          <w:numId w:val="5"/>
        </w:numPr>
        <w:tabs>
          <w:tab w:val="left" w:pos="360"/>
        </w:tabs>
        <w:ind w:right="180"/>
        <w:jc w:val="both"/>
        <w:rPr>
          <w:rFonts w:ascii="Courier New" w:hAnsi="Courier New" w:cs="Courier New"/>
          <w:sz w:val="18"/>
          <w:szCs w:val="18"/>
        </w:rPr>
      </w:pPr>
      <w:r w:rsidRPr="00C6774D">
        <w:rPr>
          <w:rFonts w:ascii="Courier New" w:hAnsi="Courier New" w:cs="Courier New"/>
          <w:sz w:val="18"/>
          <w:szCs w:val="18"/>
          <w:lang w:val="en-US"/>
        </w:rPr>
        <w:t xml:space="preserve">DEBITUR di </w:t>
      </w:r>
      <w:proofErr w:type="spellStart"/>
      <w:r w:rsidRPr="00C6774D">
        <w:rPr>
          <w:rFonts w:ascii="Courier New" w:hAnsi="Courier New" w:cs="Courier New"/>
          <w:sz w:val="18"/>
          <w:szCs w:val="18"/>
          <w:lang w:val="en-US"/>
        </w:rPr>
        <w:t>daftarkan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jiwa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mengantisipasi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oleh </w:t>
      </w:r>
      <w:proofErr w:type="spellStart"/>
      <w:r w:rsidRPr="00C6774D">
        <w:rPr>
          <w:rFonts w:ascii="Courier New" w:hAnsi="Courier New" w:cs="Courier New"/>
          <w:sz w:val="18"/>
          <w:szCs w:val="18"/>
          <w:lang w:val="en-US"/>
        </w:rPr>
        <w:t>ahli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waris</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terjadi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meninggal</w:t>
      </w:r>
      <w:proofErr w:type="spellEnd"/>
      <w:r w:rsidRPr="00C6774D">
        <w:rPr>
          <w:rFonts w:ascii="Courier New" w:hAnsi="Courier New" w:cs="Courier New"/>
          <w:sz w:val="18"/>
          <w:szCs w:val="18"/>
          <w:lang w:val="en-US"/>
        </w:rPr>
        <w:t xml:space="preserve"> dunia, </w:t>
      </w:r>
      <w:proofErr w:type="spellStart"/>
      <w:r w:rsidRPr="00C6774D">
        <w:rPr>
          <w:rFonts w:ascii="Courier New" w:hAnsi="Courier New" w:cs="Courier New"/>
          <w:sz w:val="18"/>
          <w:szCs w:val="18"/>
          <w:lang w:val="en-US"/>
        </w:rPr>
        <w:t>dengan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mengikuti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aturan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sebagai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berikut</w:t>
      </w:r>
      <w:proofErr w:type="spellEnd"/>
    </w:p>
    <w:p w14:paraId="11E644BE"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49E7D988"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Saat </w:t>
      </w:r>
      <w:proofErr w:type="spellStart"/>
      <w:r w:rsidRPr="00C6774D">
        <w:rPr>
          <w:rFonts w:ascii="Courier New" w:hAnsi="Courier New" w:cs="Courier New"/>
          <w:sz w:val="18"/>
          <w:szCs w:val="18"/>
          <w:lang w:val="en-US"/>
        </w:rPr>
        <w:t>pengajuan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membutuhkan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waktu</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debitur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masih</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mengangsur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sampai</w:t>
      </w:r>
      <w:proofErr w:type="spellEnd"/>
      <w:r w:rsidRPr="00C6774D">
        <w:rPr>
          <w:rFonts w:ascii="Courier New" w:hAnsi="Courier New" w:cs="Courier New"/>
          <w:sz w:val="18"/>
          <w:szCs w:val="18"/>
          <w:lang w:val="en-US"/>
        </w:rPr>
        <w:t xml:space="preserve"> dana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cair</w:t>
      </w:r>
      <w:proofErr w:type="spellEnd"/>
      <w:r w:rsidRPr="00C6774D">
        <w:rPr>
          <w:rFonts w:ascii="Courier New" w:hAnsi="Courier New" w:cs="Courier New"/>
          <w:sz w:val="18"/>
          <w:szCs w:val="18"/>
          <w:lang w:val="en-US"/>
        </w:rPr>
        <w:t>.</w:t>
      </w:r>
    </w:p>
    <w:p w14:paraId="5E910C33" w14:textId="77777777" w:rsidR="00403B19"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C6774D">
        <w:rPr>
          <w:rFonts w:ascii="Courier New" w:hAnsi="Courier New" w:cs="Courier New"/>
          <w:sz w:val="18"/>
          <w:szCs w:val="18"/>
          <w:lang w:val="en-US"/>
        </w:rPr>
        <w:t xml:space="preserve">DEBITUR </w:t>
      </w:r>
      <w:proofErr w:type="spellStart"/>
      <w:r w:rsidRPr="00C6774D">
        <w:rPr>
          <w:rFonts w:ascii="Courier New" w:hAnsi="Courier New" w:cs="Courier New"/>
          <w:sz w:val="18"/>
          <w:szCs w:val="18"/>
          <w:lang w:val="en-US"/>
        </w:rPr>
        <w:t>masi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berkewajiban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untuk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membayar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sisa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hutang</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jika</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Pencairan</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klaim</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asuransi</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tidak</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mengcover</w:t>
      </w:r>
      <w:proofErr w:type="spellEnd"/>
      <w:r w:rsidRPr="00C6774D">
        <w:rPr>
          <w:rFonts w:ascii="Courier New" w:hAnsi="Courier New" w:cs="Courier New"/>
          <w:sz w:val="18"/>
          <w:szCs w:val="18"/>
          <w:lang w:val="en-US"/>
        </w:rPr>
        <w:t xml:space="preserve"> </w:t>
      </w:r>
      <w:proofErr w:type="spellStart"/>
      <w:r w:rsidRPr="00C6774D">
        <w:rPr>
          <w:rFonts w:ascii="Courier New" w:hAnsi="Courier New" w:cs="Courier New"/>
          <w:sz w:val="18"/>
          <w:szCs w:val="18"/>
          <w:lang w:val="en-US"/>
        </w:rPr>
        <w:t>desebabkan</w:t>
      </w:r>
      <w:proofErr w:type="spellEnd"/>
      <w:r w:rsidRPr="00C6774D">
        <w:rPr>
          <w:rFonts w:ascii="Courier New" w:hAnsi="Courier New" w:cs="Courier New"/>
          <w:sz w:val="18"/>
          <w:szCs w:val="18"/>
          <w:lang w:val="en-US"/>
        </w:rPr>
        <w:t xml:space="preserve"> lain </w:t>
      </w:r>
      <w:proofErr w:type="spellStart"/>
      <w:r w:rsidRPr="00C6774D">
        <w:rPr>
          <w:rFonts w:ascii="Courier New" w:hAnsi="Courier New" w:cs="Courier New"/>
          <w:sz w:val="18"/>
          <w:szCs w:val="18"/>
          <w:lang w:val="en-US"/>
        </w:rPr>
        <w:t>hal</w:t>
      </w:r>
      <w:proofErr w:type="spellEnd"/>
      <w:r w:rsidRPr="00C6774D">
        <w:rPr>
          <w:rFonts w:ascii="Courier New" w:hAnsi="Courier New" w:cs="Courier New"/>
          <w:sz w:val="18"/>
          <w:szCs w:val="18"/>
          <w:lang w:val="en-US"/>
        </w:rPr>
        <w:t>.</w:t>
      </w:r>
    </w:p>
    <w:p w14:paraId="7D8DD98A" w14:textId="77777777" w:rsidR="00403B19" w:rsidRPr="005D2DB4" w:rsidRDefault="00403B19" w:rsidP="00403B19">
      <w:pPr>
        <w:numPr>
          <w:ilvl w:val="4"/>
          <w:numId w:val="10"/>
        </w:numPr>
        <w:tabs>
          <w:tab w:val="clear" w:pos="3240"/>
        </w:tabs>
        <w:ind w:left="720" w:right="180"/>
        <w:jc w:val="both"/>
        <w:rPr>
          <w:rFonts w:ascii="Courier New" w:hAnsi="Courier New" w:cs="Courier New"/>
          <w:sz w:val="18"/>
          <w:szCs w:val="18"/>
          <w:lang w:val="en-US"/>
        </w:rPr>
      </w:pPr>
      <w:r w:rsidRPr="005D2DB4">
        <w:rPr>
          <w:rFonts w:ascii="Courier New" w:hAnsi="Courier New" w:cs="Courier New"/>
          <w:sz w:val="18"/>
          <w:szCs w:val="18"/>
          <w:lang w:val="en-US"/>
        </w:rPr>
        <w:t xml:space="preserve">DEBITUR </w:t>
      </w:r>
      <w:proofErr w:type="spellStart"/>
      <w:r w:rsidRPr="005D2DB4">
        <w:rPr>
          <w:rFonts w:ascii="Courier New" w:hAnsi="Courier New" w:cs="Courier New"/>
          <w:sz w:val="18"/>
          <w:szCs w:val="18"/>
          <w:lang w:val="en-US"/>
        </w:rPr>
        <w:t>tetap</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wajib</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mengangsur</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jika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ada</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sesuatu</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hal</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klaim</w:t>
      </w:r>
      <w:proofErr w:type="spellEnd"/>
      <w:r w:rsidRPr="005D2DB4">
        <w:rPr>
          <w:rFonts w:ascii="Courier New" w:hAnsi="Courier New" w:cs="Courier New"/>
          <w:sz w:val="18"/>
          <w:szCs w:val="18"/>
          <w:lang w:val="en-US"/>
        </w:rPr>
        <w:t xml:space="preserve"> </w:t>
      </w:r>
      <w:proofErr w:type="spellStart"/>
      <w:r w:rsidRPr="005D2DB4">
        <w:rPr>
          <w:rFonts w:ascii="Courier New" w:hAnsi="Courier New" w:cs="Courier New"/>
          <w:sz w:val="18"/>
          <w:szCs w:val="18"/>
          <w:lang w:val="en-US"/>
        </w:rPr>
        <w:t>asuransi</w:t>
      </w:r>
      <w:proofErr w:type="spellEnd"/>
      <w:r w:rsidRPr="005D2DB4">
        <w:rPr>
          <w:rFonts w:ascii="Courier New" w:hAnsi="Courier New" w:cs="Courier New"/>
          <w:sz w:val="18"/>
          <w:szCs w:val="18"/>
          <w:lang w:val="en-US"/>
        </w:rPr>
        <w:t xml:space="preserve"> di </w:t>
      </w:r>
      <w:proofErr w:type="spellStart"/>
      <w:r w:rsidRPr="005D2DB4">
        <w:rPr>
          <w:rFonts w:ascii="Courier New" w:hAnsi="Courier New" w:cs="Courier New"/>
          <w:sz w:val="18"/>
          <w:szCs w:val="18"/>
          <w:lang w:val="en-US"/>
        </w:rPr>
        <w:t>tolak</w:t>
      </w:r>
      <w:proofErr w:type="spellEnd"/>
    </w:p>
    <w:p w14:paraId="45DF7B3E" w14:textId="77777777" w:rsidR="00403B19" w:rsidRDefault="00403B19" w:rsidP="00403B19">
      <w:pPr>
        <w:ind w:left="360" w:right="180"/>
        <w:jc w:val="both"/>
        <w:rPr>
          <w:rFonts w:ascii="Courier New" w:hAnsi="Courier New" w:cs="Courier New"/>
          <w:sz w:val="18"/>
          <w:szCs w:val="18"/>
        </w:rPr>
      </w:pPr>
    </w:p>
    <w:p w14:paraId="2987D9F5" w14:textId="77777777" w:rsidR="00464A79" w:rsidRPr="00937F64" w:rsidRDefault="00464A79" w:rsidP="00937F64">
      <w:pPr>
        <w:ind w:left="360" w:right="180"/>
        <w:jc w:val="both"/>
        <w:rPr>
          <w:rFonts w:ascii="Courier New" w:hAnsi="Courier New" w:cs="Courier New"/>
          <w:sz w:val="18"/>
          <w:szCs w:val="18"/>
        </w:rPr>
      </w:pPr>
    </w:p>
    <w:p w14:paraId="5BC15D13" w14:textId="77777777" w:rsidR="00084779" w:rsidRPr="00937F64" w:rsidRDefault="00084779">
      <w:pPr>
        <w:ind w:right="180"/>
        <w:jc w:val="both"/>
        <w:rPr>
          <w:rFonts w:ascii="Courier New" w:hAnsi="Courier New" w:cs="Courier New"/>
          <w:sz w:val="18"/>
          <w:szCs w:val="18"/>
        </w:rPr>
      </w:pPr>
    </w:p>
    <w:p w14:paraId="241C9046"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76D79642" w14:textId="77777777" w:rsidR="00084779" w:rsidRPr="00937F64" w:rsidRDefault="00084779">
      <w:pPr>
        <w:ind w:right="180"/>
        <w:jc w:val="both"/>
        <w:rPr>
          <w:rFonts w:ascii="Courier New" w:hAnsi="Courier New" w:cs="Courier New"/>
          <w:sz w:val="18"/>
          <w:szCs w:val="18"/>
        </w:rPr>
      </w:pPr>
    </w:p>
    <w:p w14:paraId="47AC5118"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38AFEDF2"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04829CA" w14:textId="77777777" w:rsidR="00937F64" w:rsidRPr="00937F64" w:rsidRDefault="00937F64" w:rsidP="00937F64">
      <w:pPr>
        <w:ind w:right="180"/>
        <w:jc w:val="both"/>
        <w:rPr>
          <w:rFonts w:ascii="Courier New" w:hAnsi="Courier New" w:cs="Courier New"/>
          <w:bCs/>
          <w:sz w:val="18"/>
          <w:szCs w:val="18"/>
        </w:rPr>
      </w:pPr>
    </w:p>
    <w:p w14:paraId="7B781228"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485D7853" w14:textId="77777777" w:rsidR="0023747D" w:rsidRPr="00937F64" w:rsidRDefault="0023747D" w:rsidP="0023747D">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4DDE24B" w14:textId="77777777" w:rsidR="0023747D" w:rsidRPr="00AC7572" w:rsidRDefault="0023747D" w:rsidP="0023747D">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0F3F1E6E" w14:textId="77777777" w:rsidR="0023747D" w:rsidRPr="0023747D" w:rsidRDefault="0023747D" w:rsidP="0023747D">
      <w:pPr>
        <w:tabs>
          <w:tab w:val="left" w:pos="360"/>
          <w:tab w:val="left" w:pos="540"/>
        </w:tabs>
        <w:ind w:left="360" w:right="241" w:hanging="180"/>
        <w:rPr>
          <w:rFonts w:ascii="Courier New" w:hAnsi="Courier New" w:cs="Courier New"/>
          <w:b/>
          <w:sz w:val="18"/>
          <w:szCs w:val="18"/>
          <w:lang w:val="sv-SE"/>
        </w:rPr>
      </w:pPr>
    </w:p>
    <w:p w14:paraId="037F2ADF" w14:textId="77777777" w:rsidR="0023747D" w:rsidRPr="0023747D" w:rsidRDefault="0023747D" w:rsidP="0023747D">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 xml:space="preserve">BANK berhak dan berwenang </w:t>
      </w:r>
      <w:r w:rsidRPr="0023747D">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409C565F"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Pertama (SP I) apabila Debitur terlambat</w:t>
      </w:r>
      <w:r w:rsidRPr="0023747D">
        <w:rPr>
          <w:rFonts w:ascii="Courier New" w:hAnsi="Courier New" w:cs="Courier New"/>
          <w:bCs/>
          <w:sz w:val="18"/>
          <w:szCs w:val="18"/>
          <w:lang w:val="sv-SE"/>
        </w:rPr>
        <w:t xml:space="preserve"> </w:t>
      </w:r>
      <w:r w:rsidRPr="0023747D">
        <w:rPr>
          <w:rFonts w:ascii="Courier New" w:hAnsi="Courier New" w:cs="Courier New"/>
          <w:bCs/>
          <w:sz w:val="18"/>
          <w:szCs w:val="18"/>
        </w:rPr>
        <w:t>selama 7 (tujuh) hari atau lebih sejak tanggal jatuh tempo pembayaran  angsuran.</w:t>
      </w:r>
    </w:p>
    <w:p w14:paraId="48AA5E8A" w14:textId="77777777" w:rsidR="0023747D" w:rsidRPr="0023747D" w:rsidRDefault="0023747D" w:rsidP="0023747D">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AF9C0C7" w14:textId="77777777" w:rsidR="0023747D" w:rsidRPr="00F45E5E" w:rsidRDefault="0023747D" w:rsidP="00F45E5E">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6A657AAA"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lang w:val="sv-SE"/>
        </w:rPr>
        <w:t>BANK berhak atau berwenang melakukan pemasangan ”plang” atau ”sepanduk, dan melakukan penagihan tanpa batas jam/waktu dan hari apabila diperlukan</w:t>
      </w:r>
    </w:p>
    <w:p w14:paraId="521FCCEF"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rPr>
        <w:t>Dalam h</w:t>
      </w:r>
      <w:r w:rsidRPr="0023747D">
        <w:rPr>
          <w:rFonts w:ascii="Courier New" w:hAnsi="Courier New" w:cs="Courier New"/>
          <w:bCs/>
          <w:sz w:val="18"/>
          <w:szCs w:val="18"/>
          <w:lang w:val="sv-SE"/>
        </w:rPr>
        <w:t>al apa yang disebutkan dalam pasal 7 ayat 1,</w:t>
      </w:r>
      <w:r w:rsidRPr="0023747D">
        <w:rPr>
          <w:rFonts w:ascii="Courier New" w:hAnsi="Courier New" w:cs="Courier New"/>
          <w:bCs/>
          <w:sz w:val="18"/>
          <w:szCs w:val="18"/>
        </w:rPr>
        <w:t xml:space="preserve"> Debitur tidak juga melakukan pembayaran angsuran</w:t>
      </w:r>
      <w:r w:rsidRPr="0023747D">
        <w:rPr>
          <w:rFonts w:ascii="Courier New" w:hAnsi="Courier New" w:cs="Courier New"/>
          <w:bCs/>
          <w:sz w:val="18"/>
          <w:szCs w:val="18"/>
          <w:lang w:val="sv-SE"/>
        </w:rPr>
        <w:t xml:space="preserve"> maka dengan ini DEBITUR memberi Kuasa kepada BANK yang tidak dapat dicabut atau</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dibatalkan dan juga tidak akan berakhir karena sebab/alasan apapun termasuk sebab-sebab yang ada dalam Pasal 1813 KUH Perdata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Indonesia, dengan hak melimpahkan kuasa</w:t>
      </w:r>
      <w:r w:rsidRPr="0023747D">
        <w:rPr>
          <w:rFonts w:ascii="Courier New" w:hAnsi="Courier New" w:cs="Courier New"/>
          <w:bCs/>
          <w:sz w:val="18"/>
          <w:szCs w:val="18"/>
        </w:rPr>
        <w:t xml:space="preserve"> </w:t>
      </w:r>
      <w:r w:rsidRPr="0023747D">
        <w:rPr>
          <w:rFonts w:ascii="Courier New" w:hAnsi="Courier New" w:cs="Courier New"/>
          <w:bCs/>
          <w:sz w:val="18"/>
          <w:szCs w:val="18"/>
          <w:lang w:val="sv-SE"/>
        </w:rPr>
        <w:t xml:space="preserve">kepada pihak lain untuk </w:t>
      </w:r>
      <w:r w:rsidRPr="0023747D">
        <w:rPr>
          <w:rFonts w:ascii="Courier New" w:hAnsi="Courier New" w:cs="Courier New"/>
          <w:bCs/>
          <w:sz w:val="18"/>
          <w:szCs w:val="18"/>
        </w:rPr>
        <w:t>memasang tanda pada agunan dan/atau bangunan berupa “plang” atau</w:t>
      </w:r>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spanduk</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tulisan “</w:t>
      </w:r>
      <w:r w:rsidRPr="0023747D">
        <w:rPr>
          <w:rFonts w:ascii="Courier New" w:hAnsi="Courier New" w:cs="Courier New"/>
          <w:bCs/>
          <w:sz w:val="18"/>
          <w:szCs w:val="18"/>
          <w:lang w:val="en-US"/>
        </w:rPr>
        <w:t>TANAH DAN BANGUNAN INI</w:t>
      </w:r>
      <w:r w:rsidRPr="0023747D">
        <w:rPr>
          <w:rFonts w:ascii="Courier New" w:hAnsi="Courier New" w:cs="Courier New"/>
          <w:bCs/>
          <w:sz w:val="18"/>
          <w:szCs w:val="18"/>
        </w:rPr>
        <w:t xml:space="preserve"> </w:t>
      </w:r>
      <w:r w:rsidRPr="0023747D">
        <w:rPr>
          <w:rFonts w:ascii="Courier New" w:hAnsi="Courier New" w:cs="Courier New"/>
          <w:bCs/>
          <w:sz w:val="18"/>
          <w:szCs w:val="18"/>
          <w:lang w:val="en-US"/>
        </w:rPr>
        <w:t>DIJAMINKAN PADA</w:t>
      </w:r>
      <w:r w:rsidRPr="0023747D">
        <w:rPr>
          <w:rFonts w:ascii="Courier New" w:hAnsi="Courier New" w:cs="Courier New"/>
          <w:bCs/>
          <w:sz w:val="18"/>
          <w:szCs w:val="18"/>
        </w:rPr>
        <w:t xml:space="preserve"> BANK PEREKONOMIAN RAKYAT SAHABAT SEJATI</w:t>
      </w:r>
      <w:r w:rsidRPr="0023747D">
        <w:rPr>
          <w:rFonts w:ascii="Courier New" w:hAnsi="Courier New" w:cs="Courier New"/>
          <w:bCs/>
          <w:sz w:val="18"/>
          <w:szCs w:val="18"/>
          <w:lang w:val="en-US"/>
        </w:rPr>
        <w:t>. DILARANG MEMPERJUAL BELIKAN ATAU MENYEWA/ MENYEWAKAN TANPA IZIN/PERSETUJUAN DARI PT BANK PEREKONOMIAN SAHABAT SEJAT</w:t>
      </w:r>
      <w:r w:rsidRPr="0023747D">
        <w:rPr>
          <w:rFonts w:ascii="Courier New" w:hAnsi="Courier New" w:cs="Courier New"/>
          <w:bCs/>
          <w:sz w:val="18"/>
          <w:szCs w:val="18"/>
        </w:rPr>
        <w:t>”.</w:t>
      </w:r>
      <w:r w:rsidRPr="0023747D">
        <w:rPr>
          <w:rFonts w:ascii="Courier New" w:hAnsi="Courier New" w:cs="Courier New"/>
          <w:bCs/>
          <w:sz w:val="18"/>
          <w:szCs w:val="18"/>
          <w:lang w:val="en-US"/>
        </w:rPr>
        <w:t xml:space="preserve"> Atau tulisan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keperluan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rangka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pengamanan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pemasaran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proses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w:t>
      </w:r>
      <w:r w:rsidRPr="0023747D">
        <w:rPr>
          <w:rFonts w:ascii="Courier New" w:hAnsi="Courier New" w:cs="Courier New"/>
          <w:bCs/>
          <w:sz w:val="18"/>
          <w:szCs w:val="18"/>
        </w:rPr>
        <w:t xml:space="preserve"> </w:t>
      </w:r>
    </w:p>
    <w:p w14:paraId="2905CC5C" w14:textId="77777777" w:rsidR="0023747D" w:rsidRPr="0023747D" w:rsidRDefault="0023747D" w:rsidP="00F45E5E">
      <w:pPr>
        <w:numPr>
          <w:ilvl w:val="0"/>
          <w:numId w:val="24"/>
        </w:numPr>
        <w:ind w:left="709" w:right="241" w:hanging="283"/>
        <w:jc w:val="both"/>
        <w:rPr>
          <w:rFonts w:ascii="Courier New" w:hAnsi="Courier New" w:cs="Courier New"/>
          <w:bCs/>
          <w:sz w:val="18"/>
          <w:szCs w:val="18"/>
          <w:lang w:val="sv-SE"/>
        </w:rPr>
      </w:pPr>
      <w:r w:rsidRPr="0023747D">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5E7DAF99" w14:textId="77777777" w:rsidR="0023747D" w:rsidRPr="00F45E5E" w:rsidRDefault="0023747D" w:rsidP="00F45E5E">
      <w:pPr>
        <w:numPr>
          <w:ilvl w:val="0"/>
          <w:numId w:val="24"/>
        </w:numPr>
        <w:ind w:right="241" w:hanging="294"/>
        <w:jc w:val="both"/>
        <w:rPr>
          <w:rFonts w:ascii="Courier New" w:hAnsi="Courier New" w:cs="Courier New"/>
          <w:bCs/>
          <w:sz w:val="18"/>
          <w:szCs w:val="18"/>
          <w:lang w:val="sv-SE"/>
        </w:rPr>
      </w:pPr>
      <w:r w:rsidRPr="0023747D">
        <w:rPr>
          <w:rFonts w:ascii="Courier New" w:hAnsi="Courier New" w:cs="Courier New"/>
          <w:bCs/>
          <w:sz w:val="18"/>
          <w:szCs w:val="18"/>
          <w:lang w:val="sv-SE"/>
        </w:rPr>
        <w:lastRenderedPageBreak/>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16C67A0B" w14:textId="77777777" w:rsidR="0023747D" w:rsidRPr="0023747D" w:rsidRDefault="0023747D" w:rsidP="0023747D">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5744BC54"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Surat Peringatan sebanyak 3 (tiga) kali secara berturut-turut; dan </w:t>
      </w:r>
    </w:p>
    <w:p w14:paraId="02F9D589"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Bank menilai bahwa Debitur tidak memiliki itikad baik (lalai) untuk membayar angsuran yang terlambat atau tertunggak; dan</w:t>
      </w:r>
    </w:p>
    <w:p w14:paraId="45819547" w14:textId="77777777" w:rsidR="0023747D" w:rsidRPr="0023747D" w:rsidRDefault="0023747D" w:rsidP="0023747D">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23747D">
        <w:rPr>
          <w:rFonts w:ascii="Courier New" w:hAnsi="Courier New" w:cs="Courier New"/>
          <w:bCs/>
          <w:sz w:val="18"/>
          <w:szCs w:val="18"/>
        </w:rPr>
        <w:t xml:space="preserve">Debitur telah menerima SOMASI dari Pihak yang dikuasakan oleh Bank (kuasa hukum klien Bank). </w:t>
      </w:r>
    </w:p>
    <w:p w14:paraId="17489A97" w14:textId="77777777" w:rsid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23747D">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575F5C82" w14:textId="77777777" w:rsidR="0023747D" w:rsidRPr="00F45E5E" w:rsidRDefault="0023747D" w:rsidP="00F45E5E">
      <w:pPr>
        <w:numPr>
          <w:ilvl w:val="0"/>
          <w:numId w:val="3"/>
        </w:numPr>
        <w:tabs>
          <w:tab w:val="clear" w:pos="2880"/>
        </w:tabs>
        <w:ind w:left="426" w:right="144" w:hanging="284"/>
        <w:jc w:val="both"/>
        <w:rPr>
          <w:rFonts w:ascii="Courier New" w:hAnsi="Courier New" w:cs="Courier New"/>
          <w:bCs/>
          <w:sz w:val="18"/>
          <w:szCs w:val="18"/>
          <w:lang w:val="sv-SE"/>
        </w:rPr>
      </w:pPr>
      <w:r w:rsidRPr="00F45E5E">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006CD646" w14:textId="77777777" w:rsidR="0023747D" w:rsidRPr="0023747D" w:rsidRDefault="0023747D" w:rsidP="0023747D">
      <w:pPr>
        <w:ind w:left="144" w:right="144"/>
        <w:jc w:val="both"/>
        <w:rPr>
          <w:rFonts w:ascii="Courier New" w:hAnsi="Courier New" w:cs="Courier New"/>
          <w:bCs/>
          <w:sz w:val="18"/>
          <w:szCs w:val="18"/>
          <w:lang w:val="sv-SE"/>
        </w:rPr>
      </w:pPr>
    </w:p>
    <w:p w14:paraId="6A64F63F" w14:textId="77777777" w:rsidR="00F45E5E" w:rsidRDefault="00F45E5E" w:rsidP="0023747D">
      <w:pPr>
        <w:ind w:left="-432" w:right="144"/>
        <w:jc w:val="center"/>
        <w:rPr>
          <w:rFonts w:ascii="Courier New" w:hAnsi="Courier New" w:cs="Courier New"/>
          <w:b/>
          <w:bCs/>
          <w:sz w:val="18"/>
          <w:szCs w:val="18"/>
          <w:lang w:val="sv-SE"/>
        </w:rPr>
      </w:pPr>
    </w:p>
    <w:p w14:paraId="3E47BF48" w14:textId="77777777" w:rsidR="0023747D" w:rsidRPr="00CE3FBA" w:rsidRDefault="0023747D" w:rsidP="0023747D">
      <w:pPr>
        <w:ind w:left="-432"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8</w:t>
      </w:r>
    </w:p>
    <w:p w14:paraId="6181FDC7" w14:textId="77777777" w:rsidR="0023747D" w:rsidRPr="00CE3FBA" w:rsidRDefault="0023747D" w:rsidP="0023747D">
      <w:pPr>
        <w:ind w:left="144" w:right="144"/>
        <w:jc w:val="center"/>
        <w:rPr>
          <w:rFonts w:ascii="Courier New" w:hAnsi="Courier New" w:cs="Courier New"/>
          <w:b/>
          <w:bCs/>
          <w:sz w:val="18"/>
          <w:szCs w:val="18"/>
          <w:lang w:val="sv-SE"/>
        </w:rPr>
      </w:pPr>
      <w:r w:rsidRPr="00CE3FBA">
        <w:rPr>
          <w:rFonts w:ascii="Courier New" w:hAnsi="Courier New" w:cs="Courier New"/>
          <w:b/>
          <w:bCs/>
          <w:sz w:val="18"/>
          <w:szCs w:val="18"/>
          <w:lang w:val="sv-SE"/>
        </w:rPr>
        <w:t>KEWAJIBAN DEBITUR DAN PENJAMIN</w:t>
      </w:r>
    </w:p>
    <w:p w14:paraId="52F1A637" w14:textId="77777777" w:rsidR="0023747D" w:rsidRPr="0023747D" w:rsidRDefault="0023747D" w:rsidP="0023747D">
      <w:pPr>
        <w:ind w:left="144" w:right="144"/>
        <w:jc w:val="center"/>
        <w:rPr>
          <w:rFonts w:ascii="Courier New" w:hAnsi="Courier New" w:cs="Courier New"/>
          <w:bCs/>
          <w:sz w:val="18"/>
          <w:szCs w:val="18"/>
          <w:lang w:val="sv-SE"/>
        </w:rPr>
      </w:pPr>
    </w:p>
    <w:p w14:paraId="1B826D8A" w14:textId="77777777" w:rsidR="0023747D" w:rsidRPr="0023747D" w:rsidRDefault="0023747D" w:rsidP="00F45E5E">
      <w:pPr>
        <w:ind w:left="144" w:right="144"/>
        <w:jc w:val="both"/>
        <w:rPr>
          <w:rFonts w:ascii="Courier New" w:hAnsi="Courier New" w:cs="Courier New"/>
          <w:bCs/>
          <w:sz w:val="18"/>
          <w:szCs w:val="18"/>
          <w:lang w:val="sv-SE"/>
        </w:rPr>
      </w:pPr>
      <w:r w:rsidRPr="0023747D">
        <w:rPr>
          <w:rFonts w:ascii="Courier New" w:hAnsi="Courier New" w:cs="Courier New"/>
          <w:bCs/>
          <w:sz w:val="18"/>
          <w:szCs w:val="18"/>
          <w:lang w:val="sv-SE"/>
        </w:rPr>
        <w:t>1. DEBITUR wajib melaksanakan hal-hal sebagai berikut:</w:t>
      </w:r>
    </w:p>
    <w:p w14:paraId="75B10DA3"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Menggunakan pinjaman sesuai dengan tujuan yang telah dijelaskan dalam pasal 1 perjanjian kredit ini.</w:t>
      </w:r>
    </w:p>
    <w:p w14:paraId="2465237F"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Menyampaikan dan/atau memberikan informasi tambahan mengenai usaha dan keadaan keuangan apabila dibutuhkan oleh BANK</w:t>
      </w:r>
    </w:p>
    <w:p w14:paraId="570F8D96"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Mendahulukan pembayaran yang terhutang kepada BANK berdasarkan perjanjian kredit ini.</w:t>
      </w:r>
    </w:p>
    <w:p w14:paraId="0AB7942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FBB5BC8"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Memberikan hak kepada pejabat/petugas yang di tunjuk oleh BANK jika sewaktu waktu melakukan pemeriksaan, fasilitas usaha dan agunan.</w:t>
      </w:r>
    </w:p>
    <w:p w14:paraId="11BCE9AA"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75CE8B7" w14:textId="77777777" w:rsidR="0023747D" w:rsidRPr="0023747D" w:rsidRDefault="0023747D" w:rsidP="00F45E5E">
      <w:pPr>
        <w:numPr>
          <w:ilvl w:val="0"/>
          <w:numId w:val="25"/>
        </w:numPr>
        <w:ind w:right="144"/>
        <w:jc w:val="both"/>
        <w:rPr>
          <w:rFonts w:ascii="Courier New" w:hAnsi="Courier New" w:cs="Courier New"/>
          <w:bCs/>
          <w:sz w:val="18"/>
          <w:szCs w:val="18"/>
          <w:lang w:val="sv-SE"/>
        </w:rPr>
      </w:pPr>
      <w:r w:rsidRPr="0023747D">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625872AB" w14:textId="77777777" w:rsidR="0023747D" w:rsidRPr="0023747D" w:rsidRDefault="0023747D" w:rsidP="0023747D">
      <w:pPr>
        <w:ind w:left="864" w:right="144"/>
        <w:rPr>
          <w:rFonts w:ascii="Courier New" w:hAnsi="Courier New" w:cs="Courier New"/>
          <w:bCs/>
          <w:sz w:val="18"/>
          <w:szCs w:val="18"/>
          <w:lang w:val="sv-SE"/>
        </w:rPr>
      </w:pPr>
    </w:p>
    <w:p w14:paraId="7634012E"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Pasal 9</w:t>
      </w:r>
    </w:p>
    <w:p w14:paraId="441E339A" w14:textId="77777777" w:rsidR="0023747D" w:rsidRPr="00CE3FBA" w:rsidRDefault="0023747D" w:rsidP="0023747D">
      <w:pPr>
        <w:ind w:left="864" w:right="1152"/>
        <w:jc w:val="center"/>
        <w:rPr>
          <w:rFonts w:ascii="Courier New" w:hAnsi="Courier New" w:cs="Courier New"/>
          <w:b/>
          <w:bCs/>
          <w:sz w:val="18"/>
          <w:szCs w:val="18"/>
          <w:lang w:val="sv-SE"/>
        </w:rPr>
      </w:pPr>
      <w:r w:rsidRPr="00CE3FBA">
        <w:rPr>
          <w:rFonts w:ascii="Courier New" w:hAnsi="Courier New" w:cs="Courier New"/>
          <w:b/>
          <w:bCs/>
          <w:sz w:val="18"/>
          <w:szCs w:val="18"/>
          <w:lang w:val="sv-SE"/>
        </w:rPr>
        <w:t>JAMINAN DAN LARANGAN</w:t>
      </w:r>
    </w:p>
    <w:p w14:paraId="55AE7861" w14:textId="77777777" w:rsidR="0023747D" w:rsidRPr="0023747D" w:rsidRDefault="0023747D" w:rsidP="0023747D">
      <w:pPr>
        <w:ind w:left="144" w:right="432"/>
        <w:rPr>
          <w:rFonts w:ascii="Courier New" w:hAnsi="Courier New" w:cs="Courier New"/>
          <w:bCs/>
          <w:sz w:val="18"/>
          <w:szCs w:val="18"/>
          <w:lang w:val="sv-SE"/>
        </w:rPr>
      </w:pPr>
      <w:r w:rsidRPr="0023747D">
        <w:rPr>
          <w:rFonts w:ascii="Courier New" w:hAnsi="Courier New" w:cs="Courier New"/>
          <w:bCs/>
          <w:sz w:val="18"/>
          <w:szCs w:val="18"/>
          <w:lang w:val="sv-SE"/>
        </w:rPr>
        <w:t>1. DEBITUR/PENJAMIN menjamin bahwa:</w:t>
      </w:r>
    </w:p>
    <w:p w14:paraId="214D0E7C"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Seluruh data, keterangan dan dokumen-dokumen yang deberikan oleh DEBITUR/PENJAMIN kepada BANK adalah benar.</w:t>
      </w:r>
    </w:p>
    <w:p w14:paraId="24317E7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menggunakan kredit untuk tujuan yang melanggar ketentuan hukum</w:t>
      </w:r>
    </w:p>
    <w:p w14:paraId="19CC9543"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Usaha debitur telah memenuhi segala bentuk perizinan dari instansi yang berwenang.</w:t>
      </w:r>
    </w:p>
    <w:p w14:paraId="5886E782"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 tidak sedang terlibat dalam suatu perkara atau sengketa yang dapat mengganggu kepentingan BANK</w:t>
      </w:r>
    </w:p>
    <w:p w14:paraId="4A6C3A98" w14:textId="77777777" w:rsidR="0023747D" w:rsidRPr="0023747D" w:rsidRDefault="0023747D" w:rsidP="00F45E5E">
      <w:pPr>
        <w:numPr>
          <w:ilvl w:val="0"/>
          <w:numId w:val="26"/>
        </w:numPr>
        <w:ind w:right="432"/>
        <w:jc w:val="both"/>
        <w:rPr>
          <w:rFonts w:ascii="Courier New" w:hAnsi="Courier New" w:cs="Courier New"/>
          <w:bCs/>
          <w:sz w:val="18"/>
          <w:szCs w:val="18"/>
          <w:lang w:val="sv-SE"/>
        </w:rPr>
      </w:pPr>
      <w:r w:rsidRPr="0023747D">
        <w:rPr>
          <w:rFonts w:ascii="Courier New" w:hAnsi="Courier New" w:cs="Courier New"/>
          <w:bCs/>
          <w:sz w:val="18"/>
          <w:szCs w:val="18"/>
          <w:lang w:val="sv-SE"/>
        </w:rPr>
        <w:t>DEBITUR/PENJAMIN tidak mengahalangi BANK atau pihak ketiga yang di tunjuk oleh BANK untuk melakukan pemeriksaan dan menilai agunan</w:t>
      </w:r>
    </w:p>
    <w:p w14:paraId="3510C74A" w14:textId="77777777" w:rsidR="0023747D" w:rsidRPr="0023747D" w:rsidRDefault="0023747D" w:rsidP="00F45E5E">
      <w:pPr>
        <w:ind w:left="144"/>
        <w:jc w:val="both"/>
        <w:rPr>
          <w:rFonts w:ascii="Courier New" w:hAnsi="Courier New" w:cs="Courier New"/>
          <w:bCs/>
          <w:sz w:val="18"/>
          <w:szCs w:val="18"/>
          <w:lang w:val="sv-SE"/>
        </w:rPr>
      </w:pPr>
      <w:r w:rsidRPr="0023747D">
        <w:rPr>
          <w:rFonts w:ascii="Courier New" w:hAnsi="Courier New" w:cs="Courier New"/>
          <w:bCs/>
          <w:sz w:val="18"/>
          <w:szCs w:val="18"/>
          <w:lang w:val="sv-SE"/>
        </w:rPr>
        <w:t>2. DEBITUR/PENJAMIN dilarang melakukan hal-hal sebagai berikut:</w:t>
      </w:r>
    </w:p>
    <w:p w14:paraId="5FBA353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Meminjam uang dari BANK lain</w:t>
      </w:r>
    </w:p>
    <w:p w14:paraId="0597E52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Menggadaikan atau menjual agunan kepada pihak ketiga;</w:t>
      </w:r>
    </w:p>
    <w:p w14:paraId="2F3E09A4"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Menjual kepada pihak ketiga, termasuk melakukan penjualan dengan cara di bawah tangan;</w:t>
      </w:r>
    </w:p>
    <w:p w14:paraId="7A04AC92" w14:textId="77777777" w:rsidR="0023747D" w:rsidRPr="0023747D" w:rsidRDefault="0023747D" w:rsidP="00F45E5E">
      <w:pPr>
        <w:numPr>
          <w:ilvl w:val="0"/>
          <w:numId w:val="27"/>
        </w:numPr>
        <w:jc w:val="both"/>
        <w:rPr>
          <w:rFonts w:ascii="Courier New" w:hAnsi="Courier New" w:cs="Courier New"/>
          <w:bCs/>
          <w:sz w:val="18"/>
          <w:szCs w:val="18"/>
          <w:lang w:val="sv-SE"/>
        </w:rPr>
      </w:pPr>
      <w:r w:rsidRPr="0023747D">
        <w:rPr>
          <w:rFonts w:ascii="Courier New" w:hAnsi="Courier New" w:cs="Courier New"/>
          <w:bCs/>
          <w:sz w:val="18"/>
          <w:szCs w:val="18"/>
          <w:lang w:val="sv-SE"/>
        </w:rPr>
        <w:t>Mengubah tujuan pinjaman untuk hal-hal yang sifatnya bertentangan dengan ketetuan hukum yang berlaku.</w:t>
      </w:r>
    </w:p>
    <w:p w14:paraId="205D4EA2" w14:textId="77777777" w:rsidR="00F45E5E" w:rsidRDefault="00F45E5E" w:rsidP="0023747D">
      <w:pPr>
        <w:ind w:right="180"/>
        <w:jc w:val="both"/>
        <w:rPr>
          <w:rFonts w:ascii="Courier New" w:hAnsi="Courier New" w:cs="Courier New"/>
          <w:bCs/>
          <w:color w:val="FF0000"/>
          <w:sz w:val="18"/>
          <w:szCs w:val="18"/>
          <w:lang w:val="sv-SE"/>
        </w:rPr>
      </w:pPr>
    </w:p>
    <w:p w14:paraId="369E5E6A" w14:textId="77777777" w:rsidR="004321B0" w:rsidRPr="00326435" w:rsidRDefault="004321B0" w:rsidP="0023747D">
      <w:pPr>
        <w:ind w:right="180"/>
        <w:jc w:val="both"/>
        <w:rPr>
          <w:rFonts w:ascii="Courier New" w:hAnsi="Courier New" w:cs="Courier New"/>
          <w:bCs/>
          <w:sz w:val="18"/>
          <w:szCs w:val="18"/>
          <w:lang w:val="en-US"/>
        </w:rPr>
      </w:pPr>
    </w:p>
    <w:p w14:paraId="7498DFDF"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27D16646" w14:textId="77777777" w:rsidR="0023747D" w:rsidRPr="00937F64" w:rsidRDefault="0023747D" w:rsidP="0023747D">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274D5370" w14:textId="77777777" w:rsidR="0023747D" w:rsidRPr="00937F64" w:rsidRDefault="0023747D" w:rsidP="0023747D">
      <w:pPr>
        <w:ind w:right="180"/>
        <w:jc w:val="both"/>
        <w:rPr>
          <w:rFonts w:ascii="Courier New" w:hAnsi="Courier New" w:cs="Courier New"/>
          <w:bCs/>
          <w:sz w:val="18"/>
          <w:szCs w:val="18"/>
        </w:rPr>
      </w:pPr>
    </w:p>
    <w:p w14:paraId="5C86B884" w14:textId="77777777" w:rsidR="0023747D" w:rsidRPr="00937F64" w:rsidRDefault="0023747D" w:rsidP="0023747D">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lastRenderedPageBreak/>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7618F13"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34BA8DB1"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73DA8535"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21352E27"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1038573A"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5C77035E" w14:textId="77777777" w:rsidR="0023747D" w:rsidRPr="00937F64"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5CC908EF"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2768A639"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74BD93AC"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7D72BD1" w14:textId="77777777" w:rsidR="0023747D" w:rsidRDefault="0023747D" w:rsidP="0023747D">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04B8ADFF" w14:textId="77777777" w:rsidR="0023747D" w:rsidRDefault="0023747D" w:rsidP="0023747D">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3BF7C489" w14:textId="77777777" w:rsidR="0023747D" w:rsidRDefault="0023747D" w:rsidP="0023747D">
      <w:pPr>
        <w:ind w:left="360" w:right="180"/>
        <w:jc w:val="both"/>
        <w:rPr>
          <w:rFonts w:ascii="Courier New" w:hAnsi="Courier New" w:cs="Courier New"/>
          <w:bCs/>
          <w:sz w:val="18"/>
          <w:szCs w:val="18"/>
        </w:rPr>
      </w:pPr>
    </w:p>
    <w:p w14:paraId="2B3B9EC0" w14:textId="77777777" w:rsidR="0023747D" w:rsidRDefault="0023747D" w:rsidP="0023747D">
      <w:pPr>
        <w:ind w:right="180"/>
        <w:jc w:val="both"/>
        <w:rPr>
          <w:rFonts w:ascii="Courier New" w:hAnsi="Courier New" w:cs="Courier New"/>
          <w:bCs/>
          <w:sz w:val="18"/>
          <w:szCs w:val="18"/>
        </w:rPr>
      </w:pPr>
    </w:p>
    <w:p w14:paraId="29460391" w14:textId="77777777" w:rsidR="0023747D" w:rsidRPr="008C5162"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7E03A70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PERUBAHAN</w:t>
      </w:r>
    </w:p>
    <w:p w14:paraId="6D2B4062" w14:textId="77777777" w:rsidR="0023747D" w:rsidRDefault="0023747D" w:rsidP="0023747D">
      <w:pPr>
        <w:ind w:right="180"/>
        <w:jc w:val="both"/>
        <w:rPr>
          <w:rFonts w:ascii="Courier New" w:hAnsi="Courier New" w:cs="Courier New"/>
          <w:bCs/>
          <w:sz w:val="18"/>
          <w:szCs w:val="18"/>
        </w:rPr>
      </w:pPr>
    </w:p>
    <w:p w14:paraId="2F51DA3A" w14:textId="77777777" w:rsidR="0023747D" w:rsidRDefault="0023747D" w:rsidP="0023747D">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722DA8D3" w14:textId="77777777" w:rsidR="0023747D" w:rsidRDefault="0023747D" w:rsidP="0023747D">
      <w:pPr>
        <w:ind w:right="180"/>
        <w:jc w:val="center"/>
        <w:rPr>
          <w:rFonts w:ascii="Courier New" w:hAnsi="Courier New" w:cs="Courier New"/>
          <w:b/>
          <w:bCs/>
          <w:sz w:val="18"/>
          <w:szCs w:val="18"/>
        </w:rPr>
      </w:pPr>
    </w:p>
    <w:p w14:paraId="5CB2AAF9" w14:textId="77777777" w:rsidR="0023747D" w:rsidRDefault="0023747D" w:rsidP="0023747D">
      <w:pPr>
        <w:ind w:right="180"/>
        <w:rPr>
          <w:rFonts w:ascii="Courier New" w:hAnsi="Courier New" w:cs="Courier New"/>
          <w:b/>
          <w:bCs/>
          <w:sz w:val="18"/>
          <w:szCs w:val="18"/>
        </w:rPr>
      </w:pPr>
    </w:p>
    <w:p w14:paraId="4D560A44"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78D4BD8C"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K U A S A</w:t>
      </w:r>
    </w:p>
    <w:p w14:paraId="1478A4D0" w14:textId="77777777" w:rsidR="00CE3FBA" w:rsidRDefault="00CE3FBA" w:rsidP="0023747D">
      <w:pPr>
        <w:ind w:right="180"/>
        <w:jc w:val="center"/>
        <w:rPr>
          <w:rFonts w:ascii="Courier New" w:hAnsi="Courier New" w:cs="Courier New"/>
          <w:b/>
          <w:bCs/>
          <w:sz w:val="18"/>
          <w:szCs w:val="18"/>
          <w:lang w:val="en-US"/>
        </w:rPr>
      </w:pPr>
    </w:p>
    <w:p w14:paraId="73578A43" w14:textId="77777777" w:rsidR="0023747D" w:rsidRPr="00CE3FBA" w:rsidRDefault="0023747D" w:rsidP="00CE3FBA">
      <w:pPr>
        <w:ind w:right="180"/>
        <w:rPr>
          <w:rFonts w:ascii="Courier New" w:hAnsi="Courier New" w:cs="Courier New"/>
          <w:bCs/>
          <w:sz w:val="18"/>
          <w:szCs w:val="18"/>
        </w:rPr>
      </w:pPr>
      <w:r w:rsidRPr="00CE3FBA">
        <w:rPr>
          <w:rFonts w:ascii="Courier New" w:hAnsi="Courier New" w:cs="Courier New"/>
          <w:bCs/>
          <w:sz w:val="18"/>
          <w:szCs w:val="18"/>
          <w:lang w:val="en-US"/>
        </w:rPr>
        <w:t xml:space="preserve">1. DEBITUR </w:t>
      </w:r>
      <w:proofErr w:type="spellStart"/>
      <w:r w:rsidRPr="00CE3FBA">
        <w:rPr>
          <w:rFonts w:ascii="Courier New" w:hAnsi="Courier New" w:cs="Courier New"/>
          <w:bCs/>
          <w:sz w:val="18"/>
          <w:szCs w:val="18"/>
          <w:lang w:val="en-US"/>
        </w:rPr>
        <w:t>dengan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ini</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memberikan</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kuasa</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penuh</w:t>
      </w:r>
      <w:proofErr w:type="spellEnd"/>
      <w:r w:rsidRPr="00CE3FBA">
        <w:rPr>
          <w:rFonts w:ascii="Courier New" w:hAnsi="Courier New" w:cs="Courier New"/>
          <w:bCs/>
          <w:sz w:val="18"/>
          <w:szCs w:val="18"/>
          <w:lang w:val="en-US"/>
        </w:rPr>
        <w:t xml:space="preserve"> </w:t>
      </w:r>
      <w:proofErr w:type="spellStart"/>
      <w:r w:rsidRPr="00CE3FBA">
        <w:rPr>
          <w:rFonts w:ascii="Courier New" w:hAnsi="Courier New" w:cs="Courier New"/>
          <w:bCs/>
          <w:sz w:val="18"/>
          <w:szCs w:val="18"/>
          <w:lang w:val="en-US"/>
        </w:rPr>
        <w:t>kepada</w:t>
      </w:r>
      <w:proofErr w:type="spellEnd"/>
      <w:r w:rsidRPr="00CE3FBA">
        <w:rPr>
          <w:rFonts w:ascii="Courier New" w:hAnsi="Courier New" w:cs="Courier New"/>
          <w:bCs/>
          <w:sz w:val="18"/>
          <w:szCs w:val="18"/>
          <w:lang w:val="en-US"/>
        </w:rPr>
        <w:t xml:space="preserve"> bank </w:t>
      </w:r>
      <w:proofErr w:type="spellStart"/>
      <w:r w:rsidRPr="00CE3FBA">
        <w:rPr>
          <w:rFonts w:ascii="Courier New" w:hAnsi="Courier New" w:cs="Courier New"/>
          <w:bCs/>
          <w:sz w:val="18"/>
          <w:szCs w:val="18"/>
          <w:lang w:val="en-US"/>
        </w:rPr>
        <w:t>untuk</w:t>
      </w:r>
      <w:proofErr w:type="spellEnd"/>
      <w:r w:rsidRPr="00CE3FBA">
        <w:rPr>
          <w:rFonts w:ascii="Courier New" w:hAnsi="Courier New" w:cs="Courier New"/>
          <w:bCs/>
          <w:sz w:val="18"/>
          <w:szCs w:val="18"/>
          <w:lang w:val="en-US"/>
        </w:rPr>
        <w:t>:</w:t>
      </w:r>
    </w:p>
    <w:p w14:paraId="00603038" w14:textId="77777777" w:rsidR="0023747D" w:rsidRPr="00FD15E5" w:rsidRDefault="0023747D" w:rsidP="00F45E5E">
      <w:pPr>
        <w:numPr>
          <w:ilvl w:val="1"/>
          <w:numId w:val="28"/>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05267BD6"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Memperpanjang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jangka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waktu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asuransi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izin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usaha</w:t>
      </w:r>
      <w:proofErr w:type="spellEnd"/>
      <w:r w:rsidRPr="0023747D">
        <w:rPr>
          <w:rFonts w:ascii="Courier New" w:hAnsi="Courier New" w:cs="Courier New"/>
          <w:bCs/>
          <w:sz w:val="18"/>
          <w:szCs w:val="18"/>
          <w:lang w:val="en-US"/>
        </w:rPr>
        <w:t xml:space="preserve"> dan/</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lain yang </w:t>
      </w:r>
      <w:proofErr w:type="spellStart"/>
      <w:r w:rsidRPr="0023747D">
        <w:rPr>
          <w:rFonts w:ascii="Courier New" w:hAnsi="Courier New" w:cs="Courier New"/>
          <w:bCs/>
          <w:sz w:val="18"/>
          <w:szCs w:val="18"/>
          <w:lang w:val="en-US"/>
        </w:rPr>
        <w:t>berkaitan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kredit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ini</w:t>
      </w:r>
      <w:proofErr w:type="spellEnd"/>
    </w:p>
    <w:p w14:paraId="306969A8" w14:textId="77777777" w:rsidR="0023747D" w:rsidRPr="0023747D" w:rsidRDefault="0023747D" w:rsidP="00F45E5E">
      <w:pPr>
        <w:numPr>
          <w:ilvl w:val="1"/>
          <w:numId w:val="28"/>
        </w:numPr>
        <w:ind w:left="709" w:right="180"/>
        <w:jc w:val="both"/>
        <w:rPr>
          <w:rFonts w:ascii="Courier New" w:hAnsi="Courier New" w:cs="Courier New"/>
          <w:bCs/>
          <w:sz w:val="18"/>
          <w:szCs w:val="18"/>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memasuki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area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menilai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kembali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7071A9F"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6952F73" w14:textId="77777777" w:rsidR="0023747D" w:rsidRPr="0023747D" w:rsidRDefault="0023747D" w:rsidP="00F45E5E">
      <w:pPr>
        <w:numPr>
          <w:ilvl w:val="1"/>
          <w:numId w:val="28"/>
        </w:numPr>
        <w:ind w:left="709" w:right="180"/>
        <w:jc w:val="both"/>
        <w:rPr>
          <w:rFonts w:ascii="Courier New" w:hAnsi="Courier New" w:cs="Courier New"/>
          <w:bCs/>
          <w:sz w:val="18"/>
          <w:szCs w:val="18"/>
        </w:rPr>
      </w:pPr>
      <w:r w:rsidRPr="0023747D">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644A1D4D" w14:textId="77777777" w:rsidR="0023747D" w:rsidRPr="0023747D" w:rsidRDefault="0023747D" w:rsidP="00F45E5E">
      <w:pPr>
        <w:numPr>
          <w:ilvl w:val="1"/>
          <w:numId w:val="28"/>
        </w:numPr>
        <w:tabs>
          <w:tab w:val="left" w:pos="370"/>
        </w:tabs>
        <w:ind w:left="709" w:right="180"/>
        <w:jc w:val="both"/>
        <w:rPr>
          <w:rFonts w:ascii="Courier New" w:hAnsi="Courier New" w:cs="Courier New"/>
          <w:bCs/>
          <w:sz w:val="18"/>
          <w:szCs w:val="18"/>
        </w:rPr>
      </w:pPr>
      <w:r w:rsidRPr="0023747D">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0A52FA9A" w14:textId="77777777" w:rsidR="0023747D" w:rsidRPr="0023747D" w:rsidRDefault="0023747D" w:rsidP="0023747D">
      <w:pPr>
        <w:tabs>
          <w:tab w:val="left" w:pos="370"/>
        </w:tabs>
        <w:ind w:right="180"/>
        <w:jc w:val="both"/>
        <w:rPr>
          <w:rFonts w:ascii="Courier New" w:hAnsi="Courier New" w:cs="Courier New"/>
          <w:bCs/>
          <w:sz w:val="18"/>
          <w:szCs w:val="18"/>
          <w:lang w:val="en-US"/>
        </w:rPr>
      </w:pPr>
    </w:p>
    <w:p w14:paraId="2C64A171"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13</w:t>
      </w:r>
    </w:p>
    <w:p w14:paraId="2B922812" w14:textId="77777777" w:rsidR="0023747D" w:rsidRPr="00CE3FBA" w:rsidRDefault="00CE3FBA"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PENGOSONGAN DAN PENARIKAN AGUNAN</w:t>
      </w:r>
    </w:p>
    <w:p w14:paraId="211800F9" w14:textId="77777777" w:rsidR="0023747D" w:rsidRPr="0023747D" w:rsidRDefault="0023747D" w:rsidP="0023747D">
      <w:pPr>
        <w:tabs>
          <w:tab w:val="left" w:pos="370"/>
        </w:tabs>
        <w:ind w:right="180"/>
        <w:rPr>
          <w:rFonts w:ascii="Courier New" w:hAnsi="Courier New" w:cs="Courier New"/>
          <w:bCs/>
          <w:sz w:val="18"/>
          <w:szCs w:val="18"/>
          <w:lang w:val="en-US"/>
        </w:rPr>
      </w:pPr>
    </w:p>
    <w:p w14:paraId="30EA2068" w14:textId="77777777" w:rsidR="0023747D" w:rsidRPr="0023747D" w:rsidRDefault="0023747D" w:rsidP="00F45E5E">
      <w:pPr>
        <w:numPr>
          <w:ilvl w:val="0"/>
          <w:numId w:val="29"/>
        </w:numPr>
        <w:tabs>
          <w:tab w:val="left" w:pos="37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lagi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mampu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menyelesaikan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kewenangan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diberikan</w:t>
      </w:r>
      <w:proofErr w:type="spellEnd"/>
      <w:r w:rsidRPr="0023747D">
        <w:rPr>
          <w:rFonts w:ascii="Courier New" w:hAnsi="Courier New" w:cs="Courier New"/>
          <w:bCs/>
          <w:sz w:val="18"/>
          <w:szCs w:val="18"/>
          <w:lang w:val="en-US"/>
        </w:rPr>
        <w:t xml:space="preserve"> oleh </w:t>
      </w:r>
      <w:proofErr w:type="spellStart"/>
      <w:r w:rsidRPr="0023747D">
        <w:rPr>
          <w:rFonts w:ascii="Courier New" w:hAnsi="Courier New" w:cs="Courier New"/>
          <w:bCs/>
          <w:sz w:val="18"/>
          <w:szCs w:val="18"/>
          <w:lang w:val="en-US"/>
        </w:rPr>
        <w:t>perundang-undangan</w:t>
      </w:r>
      <w:proofErr w:type="spellEnd"/>
      <w:r w:rsidRPr="0023747D">
        <w:rPr>
          <w:rFonts w:ascii="Courier New" w:hAnsi="Courier New" w:cs="Courier New"/>
          <w:bCs/>
          <w:sz w:val="18"/>
          <w:szCs w:val="18"/>
          <w:lang w:val="en-US"/>
        </w:rPr>
        <w:t>.</w:t>
      </w:r>
    </w:p>
    <w:p w14:paraId="20EA085B" w14:textId="77777777" w:rsidR="0023747D" w:rsidRPr="0023747D" w:rsidRDefault="0023747D" w:rsidP="00F45E5E">
      <w:pPr>
        <w:numPr>
          <w:ilvl w:val="0"/>
          <w:numId w:val="29"/>
        </w:numPr>
        <w:tabs>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mempercepat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
    <w:p w14:paraId="4D4F44F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itikad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baik</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kemauan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terbaiknya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mengupayakan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75161451"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pelaksanaan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mengosongkan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sendiri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60 (</w:t>
      </w:r>
      <w:proofErr w:type="spellStart"/>
      <w:r w:rsidRPr="0023747D">
        <w:rPr>
          <w:rFonts w:ascii="Courier New" w:hAnsi="Courier New" w:cs="Courier New"/>
          <w:bCs/>
          <w:sz w:val="18"/>
          <w:szCs w:val="18"/>
          <w:lang w:val="en-US"/>
        </w:rPr>
        <w:t>enam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pelaksanaan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lelang</w:t>
      </w:r>
      <w:proofErr w:type="spellEnd"/>
    </w:p>
    <w:p w14:paraId="6B165E09"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Jika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di </w:t>
      </w:r>
      <w:proofErr w:type="spellStart"/>
      <w:r w:rsidRPr="0023747D">
        <w:rPr>
          <w:rFonts w:ascii="Courier New" w:hAnsi="Courier New" w:cs="Courier New"/>
          <w:bCs/>
          <w:sz w:val="18"/>
          <w:szCs w:val="18"/>
          <w:lang w:val="en-US"/>
        </w:rPr>
        <w:t>luar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dapat</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dilakukan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memudahkan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wajib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terima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dokumen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sebelum</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p>
    <w:p w14:paraId="54226DCA" w14:textId="77777777" w:rsidR="0023747D" w:rsidRPr="0023747D" w:rsidRDefault="0023747D" w:rsidP="00F45E5E">
      <w:pPr>
        <w:numPr>
          <w:ilvl w:val="0"/>
          <w:numId w:val="30"/>
        </w:numPr>
        <w:tabs>
          <w:tab w:val="left" w:pos="370"/>
        </w:tabs>
        <w:ind w:left="1080"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pihak</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menguasai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bersedia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menyerahkan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00015E90">
        <w:rPr>
          <w:rFonts w:ascii="Courier New" w:hAnsi="Courier New" w:cs="Courier New"/>
          <w:bCs/>
          <w:sz w:val="18"/>
          <w:szCs w:val="18"/>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selambat-lambatnya</w:t>
      </w:r>
      <w:proofErr w:type="spellEnd"/>
      <w:r w:rsidRPr="0023747D">
        <w:rPr>
          <w:rFonts w:ascii="Courier New" w:hAnsi="Courier New" w:cs="Courier New"/>
          <w:bCs/>
          <w:sz w:val="18"/>
          <w:szCs w:val="18"/>
          <w:lang w:val="en-US"/>
        </w:rPr>
        <w:t xml:space="preserve"> 30 (</w:t>
      </w:r>
      <w:proofErr w:type="spellStart"/>
      <w:r w:rsidRPr="0023747D">
        <w:rPr>
          <w:rFonts w:ascii="Courier New" w:hAnsi="Courier New" w:cs="Courier New"/>
          <w:bCs/>
          <w:sz w:val="18"/>
          <w:szCs w:val="18"/>
          <w:lang w:val="en-US"/>
        </w:rPr>
        <w:t>tiga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puluh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sejak</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mengirim</w:t>
      </w:r>
      <w:proofErr w:type="spellEnd"/>
      <w:r w:rsidRPr="0023747D">
        <w:rPr>
          <w:rFonts w:ascii="Courier New" w:hAnsi="Courier New" w:cs="Courier New"/>
          <w:bCs/>
          <w:sz w:val="18"/>
          <w:szCs w:val="18"/>
          <w:lang w:val="en-US"/>
        </w:rPr>
        <w:t xml:space="preserve"> “Surat </w:t>
      </w:r>
      <w:proofErr w:type="spellStart"/>
      <w:r w:rsidRPr="0023747D">
        <w:rPr>
          <w:rFonts w:ascii="Courier New" w:hAnsi="Courier New" w:cs="Courier New"/>
          <w:bCs/>
          <w:sz w:val="18"/>
          <w:szCs w:val="18"/>
          <w:lang w:val="en-US"/>
        </w:rPr>
        <w:t>Permintaan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Penyerahan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roofErr w:type="spellStart"/>
      <w:r w:rsidRPr="0023747D">
        <w:rPr>
          <w:rFonts w:ascii="Courier New" w:hAnsi="Courier New" w:cs="Courier New"/>
          <w:bCs/>
          <w:sz w:val="18"/>
          <w:szCs w:val="18"/>
          <w:lang w:val="en-US"/>
        </w:rPr>
        <w:t>Penjamin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maka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menempuh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upaya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penarikan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paksa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tindakan</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ketentuan</w:t>
      </w:r>
      <w:proofErr w:type="spellEnd"/>
      <w:r w:rsidRPr="0023747D">
        <w:rPr>
          <w:rFonts w:ascii="Courier New" w:hAnsi="Courier New" w:cs="Courier New"/>
          <w:bCs/>
          <w:sz w:val="18"/>
          <w:szCs w:val="18"/>
          <w:u w:val="single"/>
          <w:lang w:val="en-US"/>
        </w:rPr>
        <w:t xml:space="preserve"> yang </w:t>
      </w:r>
      <w:proofErr w:type="spellStart"/>
      <w:r w:rsidRPr="0023747D">
        <w:rPr>
          <w:rFonts w:ascii="Courier New" w:hAnsi="Courier New" w:cs="Courier New"/>
          <w:bCs/>
          <w:sz w:val="18"/>
          <w:szCs w:val="18"/>
          <w:u w:val="single"/>
          <w:lang w:val="en-US"/>
        </w:rPr>
        <w:t>berlaku</w:t>
      </w:r>
      <w:proofErr w:type="spellEnd"/>
      <w:r w:rsidRPr="0023747D">
        <w:rPr>
          <w:rFonts w:ascii="Courier New" w:hAnsi="Courier New" w:cs="Courier New"/>
          <w:bCs/>
          <w:sz w:val="18"/>
          <w:szCs w:val="18"/>
          <w:u w:val="single"/>
          <w:lang w:val="en-US"/>
        </w:rPr>
        <w:t>.</w:t>
      </w:r>
    </w:p>
    <w:p w14:paraId="47DAB539" w14:textId="77777777" w:rsidR="0023747D" w:rsidRPr="0023747D" w:rsidRDefault="0023747D" w:rsidP="0023747D">
      <w:pPr>
        <w:tabs>
          <w:tab w:val="left" w:pos="370"/>
        </w:tabs>
        <w:ind w:left="1440" w:right="180"/>
        <w:rPr>
          <w:rFonts w:ascii="Courier New" w:hAnsi="Courier New" w:cs="Courier New"/>
          <w:bCs/>
          <w:sz w:val="18"/>
          <w:szCs w:val="18"/>
          <w:lang w:val="en-US"/>
        </w:rPr>
      </w:pPr>
    </w:p>
    <w:p w14:paraId="2C67398E" w14:textId="77777777" w:rsidR="0023747D" w:rsidRPr="00CE3FBA"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Pasal 14</w:t>
      </w:r>
    </w:p>
    <w:p w14:paraId="0F17BB01" w14:textId="77777777" w:rsidR="0023747D" w:rsidRDefault="0023747D" w:rsidP="0023747D">
      <w:pPr>
        <w:tabs>
          <w:tab w:val="left" w:pos="370"/>
        </w:tabs>
        <w:ind w:right="180"/>
        <w:jc w:val="center"/>
        <w:rPr>
          <w:rFonts w:ascii="Courier New" w:hAnsi="Courier New" w:cs="Courier New"/>
          <w:b/>
          <w:bCs/>
          <w:sz w:val="18"/>
          <w:szCs w:val="18"/>
          <w:lang w:val="en-US"/>
        </w:rPr>
      </w:pPr>
      <w:r w:rsidRPr="00CE3FBA">
        <w:rPr>
          <w:rFonts w:ascii="Courier New" w:hAnsi="Courier New" w:cs="Courier New"/>
          <w:b/>
          <w:bCs/>
          <w:sz w:val="18"/>
          <w:szCs w:val="18"/>
          <w:lang w:val="en-US"/>
        </w:rPr>
        <w:t>EKSEKUSI DAN LIKUIDASI AGUNAN</w:t>
      </w:r>
    </w:p>
    <w:p w14:paraId="1C6DD49B" w14:textId="77777777" w:rsidR="004321B0" w:rsidRDefault="004321B0" w:rsidP="0023747D">
      <w:pPr>
        <w:tabs>
          <w:tab w:val="left" w:pos="370"/>
        </w:tabs>
        <w:ind w:right="180"/>
        <w:jc w:val="center"/>
        <w:rPr>
          <w:rFonts w:ascii="Courier New" w:hAnsi="Courier New" w:cs="Courier New"/>
          <w:b/>
          <w:bCs/>
          <w:sz w:val="18"/>
          <w:szCs w:val="18"/>
          <w:lang w:val="en-US"/>
        </w:rPr>
      </w:pPr>
    </w:p>
    <w:p w14:paraId="3C81FD79" w14:textId="77777777" w:rsidR="0023747D" w:rsidRPr="0023747D" w:rsidRDefault="0023747D" w:rsidP="004321B0">
      <w:pPr>
        <w:numPr>
          <w:ilvl w:val="0"/>
          <w:numId w:val="31"/>
        </w:numPr>
        <w:tabs>
          <w:tab w:val="left" w:pos="370"/>
        </w:tabs>
        <w:ind w:right="180"/>
        <w:jc w:val="both"/>
        <w:rPr>
          <w:rFonts w:ascii="Courier New" w:hAnsi="Courier New" w:cs="Courier New"/>
          <w:bCs/>
          <w:sz w:val="18"/>
          <w:szCs w:val="18"/>
          <w:lang w:val="en-US"/>
        </w:rPr>
      </w:pPr>
      <w:r w:rsidRPr="0023747D">
        <w:rPr>
          <w:rFonts w:ascii="Courier New" w:hAnsi="Courier New" w:cs="Courier New"/>
          <w:bCs/>
          <w:sz w:val="18"/>
          <w:szCs w:val="18"/>
          <w:lang w:val="en-US"/>
        </w:rPr>
        <w:t xml:space="preserve">Selain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Bank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menagih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berikut</w:t>
      </w:r>
      <w:proofErr w:type="spellEnd"/>
      <w:r w:rsidRPr="0023747D">
        <w:rPr>
          <w:rFonts w:ascii="Courier New" w:hAnsi="Courier New" w:cs="Courier New"/>
          <w:bCs/>
          <w:sz w:val="18"/>
          <w:szCs w:val="18"/>
          <w:lang w:val="en-US"/>
        </w:rPr>
        <w:t xml:space="preserve"> bunga, </w:t>
      </w:r>
      <w:proofErr w:type="spellStart"/>
      <w:r w:rsidRPr="0023747D">
        <w:rPr>
          <w:rFonts w:ascii="Courier New" w:hAnsi="Courier New" w:cs="Courier New"/>
          <w:bCs/>
          <w:sz w:val="18"/>
          <w:szCs w:val="18"/>
          <w:lang w:val="en-US"/>
        </w:rPr>
        <w:t>denda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sekaligus</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tunai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memutuskan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Perjanjian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seketika</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menyatakan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seluruh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kewajiban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jatuh</w:t>
      </w:r>
      <w:proofErr w:type="spellEnd"/>
      <w:r w:rsidRPr="0023747D">
        <w:rPr>
          <w:rFonts w:ascii="Courier New" w:hAnsi="Courier New" w:cs="Courier New"/>
          <w:bCs/>
          <w:sz w:val="18"/>
          <w:szCs w:val="18"/>
          <w:lang w:val="en-US"/>
        </w:rPr>
        <w:t xml:space="preserve"> tempo, </w:t>
      </w:r>
      <w:proofErr w:type="spellStart"/>
      <w:r w:rsidRPr="0023747D">
        <w:rPr>
          <w:rFonts w:ascii="Courier New" w:hAnsi="Courier New" w:cs="Courier New"/>
          <w:bCs/>
          <w:sz w:val="18"/>
          <w:szCs w:val="18"/>
          <w:lang w:val="en-US"/>
        </w:rPr>
        <w:t>pemenuhan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unsur-unsur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sebagaimana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disebutkan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dalam</w:t>
      </w:r>
      <w:proofErr w:type="spellEnd"/>
      <w:r w:rsidRPr="0023747D">
        <w:rPr>
          <w:rFonts w:ascii="Courier New" w:hAnsi="Courier New" w:cs="Courier New"/>
          <w:bCs/>
          <w:sz w:val="18"/>
          <w:szCs w:val="18"/>
          <w:lang w:val="en-US"/>
        </w:rPr>
        <w:t xml:space="preserve"> Pasal 9 juga </w:t>
      </w:r>
      <w:proofErr w:type="spellStart"/>
      <w:r w:rsidRPr="0023747D">
        <w:rPr>
          <w:rFonts w:ascii="Courier New" w:hAnsi="Courier New" w:cs="Courier New"/>
          <w:bCs/>
          <w:sz w:val="18"/>
          <w:szCs w:val="18"/>
          <w:lang w:val="en-US"/>
        </w:rPr>
        <w:t>memberikan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terhadap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ketentuan</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berlaku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menggunakan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lainnya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bertujuan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melikuidasi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sebagai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sumber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w:t>
      </w:r>
    </w:p>
    <w:p w14:paraId="61E5E984"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Apabila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setelah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penjualan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Agunan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masih</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tetap</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bertanggung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untuk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melunasi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kekurangan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pembayaran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dimaksud</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sesuai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perhitungan</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tagihan</w:t>
      </w:r>
      <w:proofErr w:type="spellEnd"/>
      <w:r w:rsidRPr="0023747D">
        <w:rPr>
          <w:rFonts w:ascii="Courier New" w:hAnsi="Courier New" w:cs="Courier New"/>
          <w:bCs/>
          <w:sz w:val="18"/>
          <w:szCs w:val="18"/>
          <w:lang w:val="en-US"/>
        </w:rPr>
        <w:t xml:space="preserve"> Bank</w:t>
      </w:r>
    </w:p>
    <w:p w14:paraId="4C3C4FA2" w14:textId="77777777" w:rsidR="0023747D" w:rsidRPr="0023747D" w:rsidRDefault="0023747D" w:rsidP="00F45E5E">
      <w:pPr>
        <w:numPr>
          <w:ilvl w:val="0"/>
          <w:numId w:val="31"/>
        </w:numPr>
        <w:tabs>
          <w:tab w:val="clear" w:pos="720"/>
          <w:tab w:val="left" w:pos="370"/>
          <w:tab w:val="num" w:pos="540"/>
        </w:tabs>
        <w:ind w:right="180"/>
        <w:jc w:val="both"/>
        <w:rPr>
          <w:rFonts w:ascii="Courier New" w:hAnsi="Courier New" w:cs="Courier New"/>
          <w:bCs/>
          <w:sz w:val="18"/>
          <w:szCs w:val="18"/>
          <w:lang w:val="en-US"/>
        </w:rPr>
      </w:pP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yang </w:t>
      </w:r>
      <w:proofErr w:type="spellStart"/>
      <w:r w:rsidRPr="0023747D">
        <w:rPr>
          <w:rFonts w:ascii="Courier New" w:hAnsi="Courier New" w:cs="Courier New"/>
          <w:bCs/>
          <w:sz w:val="18"/>
          <w:szCs w:val="18"/>
          <w:lang w:val="en-US"/>
        </w:rPr>
        <w:t>timbul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sehubungan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dengan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penyelesaian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Pinjaman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antara</w:t>
      </w:r>
      <w:proofErr w:type="spellEnd"/>
      <w:r w:rsidRPr="0023747D">
        <w:rPr>
          <w:rFonts w:ascii="Courier New" w:hAnsi="Courier New" w:cs="Courier New"/>
          <w:bCs/>
          <w:sz w:val="18"/>
          <w:szCs w:val="18"/>
          <w:lang w:val="en-US"/>
        </w:rPr>
        <w:t xml:space="preserve"> lain </w:t>
      </w:r>
      <w:proofErr w:type="spellStart"/>
      <w:r w:rsidRPr="0023747D">
        <w:rPr>
          <w:rFonts w:ascii="Courier New" w:hAnsi="Courier New" w:cs="Courier New"/>
          <w:bCs/>
          <w:sz w:val="18"/>
          <w:szCs w:val="18"/>
          <w:lang w:val="en-US"/>
        </w:rPr>
        <w:t>tidak</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terbatas</w:t>
      </w:r>
      <w:proofErr w:type="spellEnd"/>
      <w:r w:rsidRPr="0023747D">
        <w:rPr>
          <w:rFonts w:ascii="Courier New" w:hAnsi="Courier New" w:cs="Courier New"/>
          <w:bCs/>
          <w:sz w:val="18"/>
          <w:szCs w:val="18"/>
          <w:lang w:val="en-US"/>
        </w:rPr>
        <w:t xml:space="preserve"> pada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pengikatan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pengacara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balai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lelang</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biaya-biaya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eksekusi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menjadi</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tanggung</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jawab</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dan </w:t>
      </w:r>
      <w:proofErr w:type="spellStart"/>
      <w:r w:rsidRPr="0023747D">
        <w:rPr>
          <w:rFonts w:ascii="Courier New" w:hAnsi="Courier New" w:cs="Courier New"/>
          <w:bCs/>
          <w:sz w:val="18"/>
          <w:szCs w:val="18"/>
          <w:lang w:val="en-US"/>
        </w:rPr>
        <w:t>dibebankan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kepada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harta</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kekayaan</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Debitur</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atau</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lang w:val="en-US"/>
        </w:rPr>
        <w:t>hasil</w:t>
      </w:r>
      <w:proofErr w:type="spellEnd"/>
      <w:r w:rsidRPr="0023747D">
        <w:rPr>
          <w:rFonts w:ascii="Courier New" w:hAnsi="Courier New" w:cs="Courier New"/>
          <w:bCs/>
          <w:sz w:val="18"/>
          <w:szCs w:val="18"/>
          <w:lang w:val="en-US"/>
        </w:rPr>
        <w:t xml:space="preserve"> </w:t>
      </w:r>
      <w:proofErr w:type="spellStart"/>
      <w:r w:rsidRPr="0023747D">
        <w:rPr>
          <w:rFonts w:ascii="Courier New" w:hAnsi="Courier New" w:cs="Courier New"/>
          <w:bCs/>
          <w:sz w:val="18"/>
          <w:szCs w:val="18"/>
          <w:u w:val="single"/>
          <w:lang w:val="en-US"/>
        </w:rPr>
        <w:t>penjualan</w:t>
      </w:r>
      <w:proofErr w:type="spellEnd"/>
      <w:r w:rsidRPr="0023747D">
        <w:rPr>
          <w:rFonts w:ascii="Courier New" w:hAnsi="Courier New" w:cs="Courier New"/>
          <w:bCs/>
          <w:sz w:val="18"/>
          <w:szCs w:val="18"/>
          <w:u w:val="single"/>
          <w:lang w:val="en-US"/>
        </w:rPr>
        <w:t xml:space="preserve"> </w:t>
      </w:r>
      <w:proofErr w:type="spellStart"/>
      <w:r w:rsidRPr="0023747D">
        <w:rPr>
          <w:rFonts w:ascii="Courier New" w:hAnsi="Courier New" w:cs="Courier New"/>
          <w:bCs/>
          <w:sz w:val="18"/>
          <w:szCs w:val="18"/>
          <w:u w:val="single"/>
          <w:lang w:val="en-US"/>
        </w:rPr>
        <w:t>Agunan</w:t>
      </w:r>
      <w:proofErr w:type="spellEnd"/>
    </w:p>
    <w:p w14:paraId="40C7DC28" w14:textId="77777777" w:rsidR="0023747D" w:rsidRPr="006450F5" w:rsidRDefault="0023747D" w:rsidP="0023747D">
      <w:pPr>
        <w:tabs>
          <w:tab w:val="left" w:pos="370"/>
        </w:tabs>
        <w:ind w:right="180"/>
        <w:rPr>
          <w:rFonts w:ascii="Courier New" w:hAnsi="Courier New" w:cs="Courier New"/>
          <w:bCs/>
          <w:color w:val="FF0000"/>
          <w:sz w:val="18"/>
          <w:szCs w:val="18"/>
          <w:lang w:val="en-US"/>
        </w:rPr>
      </w:pPr>
    </w:p>
    <w:p w14:paraId="4E55D05C" w14:textId="77777777" w:rsidR="0023747D" w:rsidRPr="006A0992" w:rsidRDefault="0023747D" w:rsidP="0023747D">
      <w:pPr>
        <w:tabs>
          <w:tab w:val="left" w:pos="370"/>
        </w:tabs>
        <w:ind w:right="180"/>
        <w:rPr>
          <w:rFonts w:ascii="Courier New" w:hAnsi="Courier New" w:cs="Courier New"/>
          <w:bCs/>
          <w:color w:val="FF0000"/>
          <w:sz w:val="18"/>
          <w:szCs w:val="18"/>
        </w:rPr>
      </w:pPr>
    </w:p>
    <w:p w14:paraId="4D272D7E" w14:textId="77777777" w:rsidR="0023747D" w:rsidRPr="0026718C" w:rsidRDefault="0023747D" w:rsidP="0023747D">
      <w:pPr>
        <w:ind w:right="180"/>
        <w:jc w:val="both"/>
        <w:rPr>
          <w:rFonts w:ascii="Courier New" w:hAnsi="Courier New" w:cs="Courier New"/>
          <w:bCs/>
          <w:sz w:val="18"/>
          <w:szCs w:val="18"/>
          <w:lang w:val="en-US"/>
        </w:rPr>
      </w:pPr>
    </w:p>
    <w:p w14:paraId="73090CF8"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D4369E6" w14:textId="77777777" w:rsidR="0023747D" w:rsidRDefault="0023747D" w:rsidP="0023747D">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5E42744B" w14:textId="77777777" w:rsidR="0023747D" w:rsidRPr="00200067" w:rsidRDefault="0023747D" w:rsidP="0023747D">
      <w:pPr>
        <w:ind w:right="180"/>
        <w:jc w:val="both"/>
        <w:rPr>
          <w:rFonts w:ascii="Courier New" w:hAnsi="Courier New" w:cs="Courier New"/>
          <w:bCs/>
          <w:sz w:val="18"/>
          <w:szCs w:val="18"/>
          <w:lang w:val="en-US"/>
        </w:rPr>
      </w:pPr>
    </w:p>
    <w:p w14:paraId="367455FC"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28137E3D" w14:textId="77777777" w:rsidR="0023747D" w:rsidRPr="00D03228" w:rsidRDefault="0023747D" w:rsidP="0023747D">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EDEADE6" w14:textId="77777777" w:rsidR="0023747D" w:rsidRPr="00B30685"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0FC20BD4" w14:textId="77777777" w:rsidR="0023747D" w:rsidRDefault="0023747D" w:rsidP="0023747D">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224C6B21" w14:textId="77777777" w:rsidR="0023747D"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8B6A3C8" w14:textId="77777777" w:rsidR="0023747D" w:rsidRPr="004D520F" w:rsidRDefault="0023747D" w:rsidP="0023747D">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lastRenderedPageBreak/>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41B624D8" w14:textId="77777777" w:rsidR="00CE3FBA" w:rsidRDefault="00CE3FBA" w:rsidP="007A746B">
      <w:pPr>
        <w:ind w:right="180"/>
        <w:rPr>
          <w:rFonts w:ascii="Courier New" w:hAnsi="Courier New" w:cs="Courier New"/>
          <w:b/>
          <w:bCs/>
          <w:sz w:val="18"/>
          <w:szCs w:val="18"/>
        </w:rPr>
      </w:pPr>
    </w:p>
    <w:p w14:paraId="03B04F9C" w14:textId="77777777" w:rsidR="00CE3FBA" w:rsidRDefault="00CE3FBA" w:rsidP="0023747D">
      <w:pPr>
        <w:ind w:right="180"/>
        <w:jc w:val="center"/>
        <w:rPr>
          <w:rFonts w:ascii="Courier New" w:hAnsi="Courier New" w:cs="Courier New"/>
          <w:b/>
          <w:bCs/>
          <w:sz w:val="18"/>
          <w:szCs w:val="18"/>
        </w:rPr>
      </w:pPr>
    </w:p>
    <w:p w14:paraId="1DEABEAF" w14:textId="77777777" w:rsidR="0023747D" w:rsidRPr="00FD4926" w:rsidRDefault="0023747D" w:rsidP="0023747D">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51A1FD17" w14:textId="77777777" w:rsidR="0023747D" w:rsidRDefault="0023747D" w:rsidP="0023747D">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4E773A10" w14:textId="77777777" w:rsidR="0023747D" w:rsidRDefault="0023747D" w:rsidP="0023747D">
      <w:pPr>
        <w:ind w:right="180"/>
        <w:jc w:val="both"/>
        <w:rPr>
          <w:rFonts w:ascii="Courier New" w:hAnsi="Courier New" w:cs="Courier New"/>
          <w:bCs/>
          <w:sz w:val="18"/>
          <w:szCs w:val="18"/>
        </w:rPr>
      </w:pPr>
    </w:p>
    <w:p w14:paraId="4EFB686E"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1DE21E07" w14:textId="77777777" w:rsidR="0023747D"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6A6B2C3" w14:textId="77777777" w:rsidR="00084779" w:rsidRDefault="0023747D" w:rsidP="0023747D">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44248981" w14:textId="77777777" w:rsidR="00084779" w:rsidRDefault="00084779">
      <w:pPr>
        <w:ind w:left="8640" w:firstLine="720"/>
        <w:rPr>
          <w:rFonts w:ascii="Courier New" w:hAnsi="Courier New" w:cs="Courier New"/>
          <w:sz w:val="18"/>
          <w:szCs w:val="18"/>
        </w:rPr>
        <w:sectPr w:rsidR="00084779" w:rsidSect="007C707D">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r w:rsidR="00AA52E4">
        <w:rPr>
          <w:rFonts w:ascii="Courier New" w:hAnsi="Courier New" w:cs="Courier New"/>
          <w:sz w:val="18"/>
          <w:szCs w:val="18"/>
        </w:rPr>
        <w:t xml:space="preserve">                             </w:t>
      </w:r>
    </w:p>
    <w:p w14:paraId="48BBE936" w14:textId="77777777" w:rsidR="00084779" w:rsidRPr="00AA52E4" w:rsidRDefault="00084779" w:rsidP="00AA52E4">
      <w:pPr>
        <w:tabs>
          <w:tab w:val="left" w:pos="360"/>
          <w:tab w:val="left" w:pos="1260"/>
          <w:tab w:val="left" w:pos="4860"/>
        </w:tabs>
        <w:ind w:right="180"/>
        <w:jc w:val="both"/>
        <w:rPr>
          <w:rFonts w:ascii="Courier New" w:hAnsi="Courier New" w:cs="Courier New"/>
          <w:sz w:val="18"/>
          <w:szCs w:val="18"/>
        </w:rPr>
      </w:pPr>
    </w:p>
    <w:p w14:paraId="6BEEA42A" w14:textId="77777777" w:rsidR="00480F7A" w:rsidRDefault="00084779" w:rsidP="00480F7A">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B707EF" w14:paraId="3160C8DD" w14:textId="77777777" w:rsidTr="00B707EF">
        <w:tc>
          <w:tcPr>
            <w:tcW w:w="4338" w:type="dxa"/>
            <w:gridSpan w:val="3"/>
            <w:hideMark/>
          </w:tcPr>
          <w:p w14:paraId="3D1CE082" w14:textId="77777777" w:rsidR="00B707EF" w:rsidRDefault="00B707E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17DDC1CE" w14:textId="77777777" w:rsidR="00B707EF" w:rsidRDefault="00B707E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B707EF" w14:paraId="5D8366FF" w14:textId="77777777" w:rsidTr="00B707EF">
        <w:tc>
          <w:tcPr>
            <w:tcW w:w="4338" w:type="dxa"/>
            <w:gridSpan w:val="3"/>
          </w:tcPr>
          <w:p w14:paraId="690695A2" w14:textId="77777777" w:rsidR="00B707EF" w:rsidRDefault="00B707EF">
            <w:pPr>
              <w:tabs>
                <w:tab w:val="left" w:pos="0"/>
                <w:tab w:val="left" w:pos="180"/>
                <w:tab w:val="left" w:pos="2880"/>
              </w:tabs>
              <w:ind w:right="-108"/>
              <w:jc w:val="center"/>
              <w:rPr>
                <w:rFonts w:ascii="Arial" w:hAnsi="Arial"/>
                <w:sz w:val="16"/>
                <w:szCs w:val="16"/>
                <w:u w:val="single"/>
              </w:rPr>
            </w:pPr>
          </w:p>
          <w:p w14:paraId="3CA74F67" w14:textId="77777777" w:rsidR="00B707EF" w:rsidRDefault="00B707EF">
            <w:pPr>
              <w:tabs>
                <w:tab w:val="left" w:pos="0"/>
                <w:tab w:val="left" w:pos="180"/>
                <w:tab w:val="left" w:pos="2880"/>
              </w:tabs>
              <w:ind w:right="-108"/>
              <w:jc w:val="center"/>
              <w:rPr>
                <w:rFonts w:ascii="Arial" w:hAnsi="Arial"/>
                <w:sz w:val="16"/>
                <w:szCs w:val="16"/>
                <w:u w:val="single"/>
              </w:rPr>
            </w:pPr>
          </w:p>
          <w:p w14:paraId="799DFD4E" w14:textId="77777777" w:rsidR="00B707EF" w:rsidRDefault="00B707EF">
            <w:pPr>
              <w:tabs>
                <w:tab w:val="left" w:pos="0"/>
                <w:tab w:val="left" w:pos="180"/>
                <w:tab w:val="left" w:pos="2880"/>
              </w:tabs>
              <w:ind w:right="-108"/>
              <w:jc w:val="center"/>
              <w:rPr>
                <w:rFonts w:ascii="Arial" w:hAnsi="Arial"/>
                <w:sz w:val="16"/>
                <w:szCs w:val="16"/>
                <w:u w:val="single"/>
              </w:rPr>
            </w:pPr>
          </w:p>
          <w:p w14:paraId="3D0B7FD7" w14:textId="77777777" w:rsidR="00B707EF" w:rsidRDefault="00B707EF">
            <w:pPr>
              <w:tabs>
                <w:tab w:val="left" w:pos="0"/>
                <w:tab w:val="left" w:pos="180"/>
                <w:tab w:val="left" w:pos="2880"/>
              </w:tabs>
              <w:ind w:right="-108"/>
              <w:jc w:val="center"/>
              <w:rPr>
                <w:rFonts w:ascii="Arial" w:hAnsi="Arial"/>
                <w:sz w:val="16"/>
                <w:szCs w:val="16"/>
                <w:u w:val="single"/>
              </w:rPr>
            </w:pPr>
          </w:p>
          <w:p w14:paraId="7D342129" w14:textId="77777777" w:rsidR="00B707EF" w:rsidRDefault="00B707EF">
            <w:pPr>
              <w:tabs>
                <w:tab w:val="left" w:pos="0"/>
                <w:tab w:val="left" w:pos="180"/>
                <w:tab w:val="left" w:pos="2880"/>
              </w:tabs>
              <w:ind w:right="-108"/>
              <w:jc w:val="center"/>
              <w:rPr>
                <w:rFonts w:ascii="Arial" w:hAnsi="Arial"/>
                <w:sz w:val="16"/>
                <w:szCs w:val="16"/>
                <w:u w:val="single"/>
              </w:rPr>
            </w:pPr>
          </w:p>
          <w:p w14:paraId="53E91BBA" w14:textId="77777777" w:rsidR="00B707EF" w:rsidRDefault="00B707EF">
            <w:pPr>
              <w:tabs>
                <w:tab w:val="left" w:pos="0"/>
                <w:tab w:val="left" w:pos="180"/>
                <w:tab w:val="left" w:pos="2880"/>
              </w:tabs>
              <w:ind w:right="-108"/>
              <w:jc w:val="center"/>
              <w:rPr>
                <w:rFonts w:ascii="Arial" w:hAnsi="Arial"/>
                <w:sz w:val="16"/>
                <w:szCs w:val="16"/>
                <w:u w:val="single"/>
              </w:rPr>
            </w:pPr>
          </w:p>
          <w:p w14:paraId="30D995E6" w14:textId="77777777" w:rsidR="00B707EF" w:rsidRDefault="00B707EF">
            <w:pPr>
              <w:tabs>
                <w:tab w:val="left" w:pos="0"/>
                <w:tab w:val="left" w:pos="180"/>
                <w:tab w:val="left" w:pos="2880"/>
              </w:tabs>
              <w:ind w:right="-108"/>
              <w:jc w:val="center"/>
              <w:rPr>
                <w:rFonts w:ascii="Arial" w:hAnsi="Arial"/>
                <w:sz w:val="16"/>
                <w:szCs w:val="16"/>
                <w:u w:val="single"/>
              </w:rPr>
            </w:pPr>
          </w:p>
          <w:p w14:paraId="26585E8A" w14:textId="77777777" w:rsidR="00B707EF" w:rsidRDefault="00B707E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272FA0A3" w14:textId="77777777" w:rsidR="00B707EF" w:rsidRPr="004D520F" w:rsidRDefault="004D520F">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69325226" w14:textId="77777777" w:rsidR="00B707EF" w:rsidRDefault="00B707EF">
            <w:pPr>
              <w:tabs>
                <w:tab w:val="left" w:pos="0"/>
                <w:tab w:val="left" w:pos="180"/>
                <w:tab w:val="left" w:pos="2880"/>
              </w:tabs>
              <w:jc w:val="center"/>
              <w:rPr>
                <w:rFonts w:ascii="Arial" w:hAnsi="Arial"/>
                <w:sz w:val="16"/>
                <w:szCs w:val="16"/>
                <w:u w:val="single"/>
              </w:rPr>
            </w:pPr>
          </w:p>
          <w:p w14:paraId="4A8659D7" w14:textId="77777777" w:rsidR="00B707EF" w:rsidRDefault="00B707EF">
            <w:pPr>
              <w:tabs>
                <w:tab w:val="left" w:pos="0"/>
                <w:tab w:val="left" w:pos="180"/>
                <w:tab w:val="left" w:pos="2880"/>
              </w:tabs>
              <w:jc w:val="center"/>
              <w:rPr>
                <w:rFonts w:ascii="Arial" w:hAnsi="Arial"/>
                <w:sz w:val="16"/>
                <w:szCs w:val="16"/>
                <w:u w:val="single"/>
              </w:rPr>
            </w:pPr>
          </w:p>
          <w:p w14:paraId="1F316560" w14:textId="77777777" w:rsidR="00B707EF" w:rsidRDefault="00B707EF">
            <w:pPr>
              <w:tabs>
                <w:tab w:val="left" w:pos="0"/>
                <w:tab w:val="left" w:pos="180"/>
                <w:tab w:val="left" w:pos="2880"/>
              </w:tabs>
              <w:jc w:val="center"/>
              <w:rPr>
                <w:rFonts w:ascii="Arial" w:hAnsi="Arial"/>
                <w:sz w:val="16"/>
                <w:szCs w:val="16"/>
                <w:u w:val="single"/>
              </w:rPr>
            </w:pPr>
          </w:p>
          <w:p w14:paraId="450AC64D" w14:textId="77777777" w:rsidR="00B707EF" w:rsidRDefault="00B707EF">
            <w:pPr>
              <w:tabs>
                <w:tab w:val="left" w:pos="0"/>
                <w:tab w:val="left" w:pos="180"/>
                <w:tab w:val="left" w:pos="2880"/>
              </w:tabs>
              <w:jc w:val="center"/>
              <w:rPr>
                <w:rFonts w:ascii="Arial" w:hAnsi="Arial"/>
                <w:sz w:val="16"/>
                <w:szCs w:val="16"/>
                <w:u w:val="single"/>
              </w:rPr>
            </w:pPr>
          </w:p>
          <w:p w14:paraId="49665B2D" w14:textId="77777777" w:rsidR="00B707EF" w:rsidRDefault="00B707EF">
            <w:pPr>
              <w:tabs>
                <w:tab w:val="left" w:pos="0"/>
                <w:tab w:val="left" w:pos="180"/>
                <w:tab w:val="left" w:pos="2880"/>
              </w:tabs>
              <w:jc w:val="center"/>
              <w:rPr>
                <w:rFonts w:ascii="Arial" w:hAnsi="Arial"/>
                <w:sz w:val="16"/>
                <w:szCs w:val="16"/>
                <w:u w:val="single"/>
              </w:rPr>
            </w:pPr>
          </w:p>
          <w:p w14:paraId="76C4BA11" w14:textId="77777777" w:rsidR="00B707EF" w:rsidRDefault="00B707EF">
            <w:pPr>
              <w:tabs>
                <w:tab w:val="left" w:pos="0"/>
                <w:tab w:val="left" w:pos="180"/>
                <w:tab w:val="left" w:pos="2880"/>
              </w:tabs>
              <w:jc w:val="center"/>
              <w:rPr>
                <w:rFonts w:ascii="Arial" w:hAnsi="Arial"/>
                <w:sz w:val="16"/>
                <w:szCs w:val="16"/>
                <w:u w:val="single"/>
              </w:rPr>
            </w:pPr>
          </w:p>
          <w:p w14:paraId="74230D84" w14:textId="77777777" w:rsidR="00B707EF" w:rsidRDefault="00B707EF">
            <w:pPr>
              <w:tabs>
                <w:tab w:val="left" w:pos="0"/>
                <w:tab w:val="left" w:pos="180"/>
                <w:tab w:val="left" w:pos="2880"/>
              </w:tabs>
              <w:jc w:val="center"/>
              <w:rPr>
                <w:rFonts w:ascii="Arial" w:hAnsi="Arial"/>
                <w:sz w:val="16"/>
                <w:szCs w:val="16"/>
                <w:u w:val="single"/>
              </w:rPr>
            </w:pPr>
          </w:p>
          <w:p w14:paraId="7FCA7E28" w14:textId="115F18A7"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1656B274"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1708D19A" w14:textId="77777777" w:rsidR="00B707EF" w:rsidRDefault="00B707EF">
            <w:pPr>
              <w:tabs>
                <w:tab w:val="left" w:pos="0"/>
                <w:tab w:val="left" w:pos="180"/>
              </w:tabs>
              <w:ind w:right="-55"/>
              <w:jc w:val="center"/>
              <w:rPr>
                <w:rFonts w:ascii="Arial" w:hAnsi="Arial"/>
                <w:sz w:val="16"/>
                <w:szCs w:val="16"/>
                <w:u w:val="single"/>
              </w:rPr>
            </w:pPr>
          </w:p>
          <w:p w14:paraId="485DC308" w14:textId="77777777" w:rsidR="00B707EF" w:rsidRDefault="00B707EF">
            <w:pPr>
              <w:tabs>
                <w:tab w:val="left" w:pos="0"/>
                <w:tab w:val="left" w:pos="180"/>
              </w:tabs>
              <w:ind w:right="-55"/>
              <w:jc w:val="center"/>
              <w:rPr>
                <w:rFonts w:ascii="Arial" w:hAnsi="Arial"/>
                <w:sz w:val="16"/>
                <w:szCs w:val="16"/>
                <w:u w:val="single"/>
              </w:rPr>
            </w:pPr>
          </w:p>
          <w:p w14:paraId="500FEBB0" w14:textId="77777777" w:rsidR="00B707EF" w:rsidRDefault="00B707EF">
            <w:pPr>
              <w:tabs>
                <w:tab w:val="left" w:pos="0"/>
                <w:tab w:val="left" w:pos="180"/>
              </w:tabs>
              <w:ind w:right="-55"/>
              <w:jc w:val="center"/>
              <w:rPr>
                <w:rFonts w:ascii="Arial" w:hAnsi="Arial"/>
                <w:sz w:val="16"/>
                <w:szCs w:val="16"/>
                <w:u w:val="single"/>
              </w:rPr>
            </w:pPr>
          </w:p>
          <w:p w14:paraId="0DD19A5A" w14:textId="77777777" w:rsidR="00B707EF" w:rsidRDefault="00B707EF">
            <w:pPr>
              <w:tabs>
                <w:tab w:val="left" w:pos="0"/>
                <w:tab w:val="left" w:pos="180"/>
              </w:tabs>
              <w:ind w:right="-55"/>
              <w:jc w:val="center"/>
              <w:rPr>
                <w:rFonts w:ascii="Arial" w:hAnsi="Arial"/>
                <w:sz w:val="16"/>
                <w:szCs w:val="16"/>
                <w:u w:val="single"/>
              </w:rPr>
            </w:pPr>
          </w:p>
          <w:p w14:paraId="3D1B3940" w14:textId="77777777" w:rsidR="00B707EF" w:rsidRDefault="00B707EF">
            <w:pPr>
              <w:tabs>
                <w:tab w:val="left" w:pos="0"/>
                <w:tab w:val="left" w:pos="180"/>
              </w:tabs>
              <w:ind w:right="-55"/>
              <w:jc w:val="center"/>
              <w:rPr>
                <w:rFonts w:ascii="Arial" w:hAnsi="Arial"/>
                <w:sz w:val="16"/>
                <w:szCs w:val="16"/>
                <w:u w:val="single"/>
              </w:rPr>
            </w:pPr>
          </w:p>
          <w:p w14:paraId="58701BD3" w14:textId="77777777" w:rsidR="00B707EF" w:rsidRDefault="00B707EF">
            <w:pPr>
              <w:tabs>
                <w:tab w:val="left" w:pos="0"/>
                <w:tab w:val="left" w:pos="180"/>
              </w:tabs>
              <w:ind w:right="-55"/>
              <w:jc w:val="center"/>
              <w:rPr>
                <w:rFonts w:ascii="Arial" w:hAnsi="Arial"/>
                <w:sz w:val="16"/>
                <w:szCs w:val="16"/>
                <w:u w:val="single"/>
              </w:rPr>
            </w:pPr>
          </w:p>
          <w:p w14:paraId="5FE843BE" w14:textId="77777777" w:rsidR="00B707EF" w:rsidRDefault="00B707EF">
            <w:pPr>
              <w:tabs>
                <w:tab w:val="left" w:pos="0"/>
                <w:tab w:val="left" w:pos="180"/>
              </w:tabs>
              <w:ind w:right="-55"/>
              <w:jc w:val="center"/>
              <w:rPr>
                <w:rFonts w:ascii="Arial" w:hAnsi="Arial"/>
                <w:sz w:val="16"/>
                <w:szCs w:val="16"/>
                <w:u w:val="single"/>
              </w:rPr>
            </w:pPr>
          </w:p>
          <w:p w14:paraId="6C7BC4E9" w14:textId="7BB8E1FD"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633E0645"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494D2C08" w14:textId="77777777" w:rsidTr="00B707EF">
        <w:tc>
          <w:tcPr>
            <w:tcW w:w="4338" w:type="dxa"/>
            <w:gridSpan w:val="3"/>
          </w:tcPr>
          <w:p w14:paraId="15132DFD"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BD80539" w14:textId="77777777" w:rsidR="00B707EF" w:rsidRDefault="00B707EF">
            <w:pPr>
              <w:tabs>
                <w:tab w:val="left" w:pos="0"/>
                <w:tab w:val="left" w:pos="180"/>
              </w:tabs>
              <w:ind w:right="-55"/>
              <w:jc w:val="center"/>
              <w:rPr>
                <w:rFonts w:ascii="Arial" w:hAnsi="Arial"/>
                <w:sz w:val="16"/>
                <w:szCs w:val="16"/>
                <w:u w:val="single"/>
                <w:lang w:val="en-US"/>
              </w:rPr>
            </w:pPr>
          </w:p>
        </w:tc>
      </w:tr>
      <w:tr w:rsidR="00B707EF" w14:paraId="569D8222" w14:textId="77777777" w:rsidTr="00B707EF">
        <w:tc>
          <w:tcPr>
            <w:tcW w:w="4338" w:type="dxa"/>
            <w:gridSpan w:val="3"/>
            <w:tcBorders>
              <w:top w:val="nil"/>
              <w:left w:val="nil"/>
              <w:bottom w:val="nil"/>
              <w:right w:val="single" w:sz="4" w:space="0" w:color="auto"/>
            </w:tcBorders>
          </w:tcPr>
          <w:p w14:paraId="309EFDF5"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5E816BAE" w14:textId="77777777" w:rsidR="00B707EF" w:rsidRDefault="00B707EF">
            <w:pPr>
              <w:tabs>
                <w:tab w:val="left" w:pos="0"/>
                <w:tab w:val="left" w:pos="180"/>
              </w:tabs>
              <w:ind w:right="-55"/>
              <w:jc w:val="center"/>
              <w:rPr>
                <w:rFonts w:ascii="Arial" w:hAnsi="Arial"/>
                <w:sz w:val="16"/>
                <w:szCs w:val="16"/>
                <w:lang w:val="en-US"/>
              </w:rPr>
            </w:pPr>
          </w:p>
          <w:p w14:paraId="260CDD96" w14:textId="77777777" w:rsidR="00B707EF" w:rsidRDefault="00B707E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B707EF" w14:paraId="4F878314" w14:textId="77777777" w:rsidTr="00B707EF">
        <w:tc>
          <w:tcPr>
            <w:tcW w:w="4338" w:type="dxa"/>
            <w:gridSpan w:val="3"/>
            <w:tcBorders>
              <w:top w:val="nil"/>
              <w:left w:val="nil"/>
              <w:bottom w:val="nil"/>
              <w:right w:val="single" w:sz="4" w:space="0" w:color="auto"/>
            </w:tcBorders>
          </w:tcPr>
          <w:p w14:paraId="7396267E"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624FAF4D" w14:textId="77777777" w:rsidR="00B707EF" w:rsidRDefault="00B707EF">
            <w:pPr>
              <w:tabs>
                <w:tab w:val="left" w:pos="0"/>
                <w:tab w:val="left" w:pos="180"/>
                <w:tab w:val="left" w:pos="2880"/>
              </w:tabs>
              <w:jc w:val="center"/>
              <w:rPr>
                <w:rFonts w:ascii="Arial" w:hAnsi="Arial"/>
                <w:sz w:val="16"/>
                <w:szCs w:val="16"/>
                <w:u w:val="single"/>
              </w:rPr>
            </w:pPr>
          </w:p>
          <w:p w14:paraId="2604FCCF" w14:textId="77777777" w:rsidR="00B707EF" w:rsidRDefault="00B707EF">
            <w:pPr>
              <w:tabs>
                <w:tab w:val="left" w:pos="0"/>
                <w:tab w:val="left" w:pos="180"/>
                <w:tab w:val="left" w:pos="2880"/>
              </w:tabs>
              <w:jc w:val="center"/>
              <w:rPr>
                <w:rFonts w:ascii="Arial" w:hAnsi="Arial"/>
                <w:sz w:val="16"/>
                <w:szCs w:val="16"/>
                <w:u w:val="single"/>
              </w:rPr>
            </w:pPr>
          </w:p>
          <w:p w14:paraId="286350E4" w14:textId="77777777" w:rsidR="00B707EF" w:rsidRDefault="00B707EF">
            <w:pPr>
              <w:tabs>
                <w:tab w:val="left" w:pos="0"/>
                <w:tab w:val="left" w:pos="180"/>
                <w:tab w:val="left" w:pos="2880"/>
              </w:tabs>
              <w:jc w:val="center"/>
              <w:rPr>
                <w:rFonts w:ascii="Arial" w:hAnsi="Arial"/>
                <w:sz w:val="16"/>
                <w:szCs w:val="16"/>
                <w:u w:val="single"/>
              </w:rPr>
            </w:pPr>
          </w:p>
          <w:p w14:paraId="0522FD71" w14:textId="77777777" w:rsidR="00B707EF" w:rsidRDefault="00B707EF">
            <w:pPr>
              <w:tabs>
                <w:tab w:val="left" w:pos="0"/>
                <w:tab w:val="left" w:pos="180"/>
                <w:tab w:val="left" w:pos="2880"/>
              </w:tabs>
              <w:jc w:val="center"/>
              <w:rPr>
                <w:rFonts w:ascii="Arial" w:hAnsi="Arial"/>
                <w:sz w:val="16"/>
                <w:szCs w:val="16"/>
                <w:u w:val="single"/>
              </w:rPr>
            </w:pPr>
          </w:p>
          <w:p w14:paraId="2A619DE3" w14:textId="77777777" w:rsidR="00B707EF" w:rsidRDefault="00B707EF">
            <w:pPr>
              <w:tabs>
                <w:tab w:val="left" w:pos="0"/>
                <w:tab w:val="left" w:pos="180"/>
                <w:tab w:val="left" w:pos="2880"/>
              </w:tabs>
              <w:jc w:val="center"/>
              <w:rPr>
                <w:rFonts w:ascii="Arial" w:hAnsi="Arial"/>
                <w:sz w:val="16"/>
                <w:szCs w:val="16"/>
                <w:u w:val="single"/>
              </w:rPr>
            </w:pPr>
          </w:p>
          <w:p w14:paraId="7DF2CC07" w14:textId="77777777" w:rsidR="00B707EF" w:rsidRDefault="00B707EF">
            <w:pPr>
              <w:tabs>
                <w:tab w:val="left" w:pos="0"/>
                <w:tab w:val="left" w:pos="180"/>
                <w:tab w:val="left" w:pos="2880"/>
              </w:tabs>
              <w:jc w:val="center"/>
              <w:rPr>
                <w:rFonts w:ascii="Arial" w:hAnsi="Arial"/>
                <w:sz w:val="16"/>
                <w:szCs w:val="16"/>
                <w:u w:val="single"/>
              </w:rPr>
            </w:pPr>
          </w:p>
          <w:p w14:paraId="668A1C15" w14:textId="77777777" w:rsidR="00B707EF" w:rsidRDefault="00B707EF">
            <w:pPr>
              <w:tabs>
                <w:tab w:val="left" w:pos="0"/>
                <w:tab w:val="left" w:pos="180"/>
                <w:tab w:val="left" w:pos="2880"/>
              </w:tabs>
              <w:jc w:val="center"/>
              <w:rPr>
                <w:rFonts w:ascii="Arial" w:hAnsi="Arial"/>
                <w:sz w:val="16"/>
                <w:szCs w:val="16"/>
                <w:u w:val="single"/>
              </w:rPr>
            </w:pPr>
          </w:p>
          <w:p w14:paraId="5B642F10" w14:textId="7A426A4D"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D6E660F" w14:textId="77777777" w:rsidR="00B707EF" w:rsidRDefault="00B707E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F4E20D7" w14:textId="77777777" w:rsidR="00B707EF" w:rsidRDefault="00B707EF">
            <w:pPr>
              <w:tabs>
                <w:tab w:val="left" w:pos="0"/>
                <w:tab w:val="left" w:pos="180"/>
              </w:tabs>
              <w:ind w:right="-55"/>
              <w:jc w:val="center"/>
              <w:rPr>
                <w:rFonts w:ascii="Arial" w:hAnsi="Arial"/>
                <w:sz w:val="16"/>
                <w:szCs w:val="16"/>
                <w:u w:val="single"/>
              </w:rPr>
            </w:pPr>
          </w:p>
          <w:p w14:paraId="734EDEAD" w14:textId="77777777" w:rsidR="00B707EF" w:rsidRDefault="00B707EF">
            <w:pPr>
              <w:tabs>
                <w:tab w:val="left" w:pos="0"/>
                <w:tab w:val="left" w:pos="180"/>
              </w:tabs>
              <w:ind w:right="-55"/>
              <w:jc w:val="center"/>
              <w:rPr>
                <w:rFonts w:ascii="Arial" w:hAnsi="Arial"/>
                <w:sz w:val="16"/>
                <w:szCs w:val="16"/>
                <w:u w:val="single"/>
              </w:rPr>
            </w:pPr>
          </w:p>
          <w:p w14:paraId="33C17561" w14:textId="77777777" w:rsidR="00B707EF" w:rsidRDefault="00B707EF">
            <w:pPr>
              <w:tabs>
                <w:tab w:val="left" w:pos="0"/>
                <w:tab w:val="left" w:pos="180"/>
              </w:tabs>
              <w:ind w:right="-55"/>
              <w:jc w:val="center"/>
              <w:rPr>
                <w:rFonts w:ascii="Arial" w:hAnsi="Arial"/>
                <w:sz w:val="16"/>
                <w:szCs w:val="16"/>
                <w:u w:val="single"/>
              </w:rPr>
            </w:pPr>
          </w:p>
          <w:p w14:paraId="1FC0DEAF" w14:textId="77777777" w:rsidR="00B707EF" w:rsidRDefault="00B707EF">
            <w:pPr>
              <w:tabs>
                <w:tab w:val="left" w:pos="0"/>
                <w:tab w:val="left" w:pos="180"/>
              </w:tabs>
              <w:ind w:right="-55"/>
              <w:jc w:val="center"/>
              <w:rPr>
                <w:rFonts w:ascii="Arial" w:hAnsi="Arial"/>
                <w:sz w:val="16"/>
                <w:szCs w:val="16"/>
                <w:u w:val="single"/>
              </w:rPr>
            </w:pPr>
          </w:p>
          <w:p w14:paraId="452BAE40" w14:textId="77777777" w:rsidR="00B707EF" w:rsidRDefault="00B707EF">
            <w:pPr>
              <w:tabs>
                <w:tab w:val="left" w:pos="0"/>
                <w:tab w:val="left" w:pos="180"/>
              </w:tabs>
              <w:ind w:right="-55"/>
              <w:jc w:val="center"/>
              <w:rPr>
                <w:rFonts w:ascii="Arial" w:hAnsi="Arial"/>
                <w:sz w:val="16"/>
                <w:szCs w:val="16"/>
                <w:u w:val="single"/>
              </w:rPr>
            </w:pPr>
          </w:p>
          <w:p w14:paraId="37C89C73" w14:textId="77777777" w:rsidR="00B707EF" w:rsidRDefault="00B707EF">
            <w:pPr>
              <w:tabs>
                <w:tab w:val="left" w:pos="0"/>
                <w:tab w:val="left" w:pos="180"/>
              </w:tabs>
              <w:ind w:right="-55"/>
              <w:jc w:val="center"/>
              <w:rPr>
                <w:rFonts w:ascii="Arial" w:hAnsi="Arial"/>
                <w:sz w:val="16"/>
                <w:szCs w:val="16"/>
                <w:u w:val="single"/>
              </w:rPr>
            </w:pPr>
          </w:p>
          <w:p w14:paraId="2626C165" w14:textId="77777777" w:rsidR="00B707EF" w:rsidRDefault="00B707EF">
            <w:pPr>
              <w:tabs>
                <w:tab w:val="left" w:pos="0"/>
                <w:tab w:val="left" w:pos="180"/>
              </w:tabs>
              <w:ind w:right="-55"/>
              <w:jc w:val="center"/>
              <w:rPr>
                <w:rFonts w:ascii="Arial" w:hAnsi="Arial"/>
                <w:sz w:val="16"/>
                <w:szCs w:val="16"/>
                <w:u w:val="single"/>
              </w:rPr>
            </w:pPr>
          </w:p>
          <w:p w14:paraId="37D5FC76" w14:textId="72D37D56" w:rsidR="00B707EF" w:rsidRPr="007B2588" w:rsidRDefault="00C47F91">
            <w:pPr>
              <w:tabs>
                <w:tab w:val="left" w:pos="0"/>
                <w:tab w:val="left" w:pos="180"/>
                <w:tab w:val="left" w:pos="2880"/>
              </w:tabs>
              <w:jc w:val="center"/>
              <w:rPr>
                <w:rFonts w:ascii="Arial" w:hAnsi="Arial"/>
                <w:sz w:val="16"/>
                <w:szCs w:val="16"/>
              </w:rPr>
            </w:pPr>
            <w:r w:rsidRPr="007B2588">
              <w:rPr>
                <w:rFonts w:ascii="Arial" w:hAnsi="Arial"/>
                <w:sz w:val="16"/>
                <w:szCs w:val="16"/>
                <w:u w:val="single"/>
              </w:rPr>
              <w:t>{{nama_debitur}}</w:t>
            </w:r>
          </w:p>
          <w:p w14:paraId="2742FA42" w14:textId="77777777" w:rsidR="00B707EF" w:rsidRDefault="00B707E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B707EF" w14:paraId="2CAECA99" w14:textId="77777777" w:rsidTr="00B707EF">
        <w:tc>
          <w:tcPr>
            <w:tcW w:w="4338" w:type="dxa"/>
            <w:gridSpan w:val="3"/>
            <w:tcBorders>
              <w:top w:val="nil"/>
              <w:left w:val="nil"/>
              <w:bottom w:val="nil"/>
              <w:right w:val="single" w:sz="4" w:space="0" w:color="auto"/>
            </w:tcBorders>
          </w:tcPr>
          <w:p w14:paraId="1CBC6C96"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039E7390" w14:textId="77777777" w:rsidR="00B707EF" w:rsidRDefault="00B707E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70C41036" w14:textId="77777777" w:rsidR="00B707EF" w:rsidRDefault="00B707EF">
            <w:pPr>
              <w:tabs>
                <w:tab w:val="left" w:pos="0"/>
                <w:tab w:val="left" w:pos="180"/>
              </w:tabs>
              <w:ind w:right="-55"/>
              <w:jc w:val="center"/>
              <w:rPr>
                <w:rFonts w:ascii="Arial" w:hAnsi="Arial"/>
                <w:sz w:val="16"/>
                <w:szCs w:val="16"/>
                <w:u w:val="single"/>
              </w:rPr>
            </w:pPr>
          </w:p>
        </w:tc>
      </w:tr>
      <w:tr w:rsidR="00B707EF" w14:paraId="2CCE0D84" w14:textId="77777777" w:rsidTr="00B707EF">
        <w:tc>
          <w:tcPr>
            <w:tcW w:w="4338" w:type="dxa"/>
            <w:gridSpan w:val="3"/>
            <w:tcBorders>
              <w:top w:val="nil"/>
              <w:left w:val="nil"/>
              <w:bottom w:val="nil"/>
              <w:right w:val="single" w:sz="4" w:space="0" w:color="auto"/>
            </w:tcBorders>
          </w:tcPr>
          <w:p w14:paraId="489F2779"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1CBA2945" w14:textId="77777777" w:rsidR="00B707EF" w:rsidRDefault="00B707E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B707EF" w14:paraId="2B1975C6" w14:textId="77777777" w:rsidTr="00B707EF">
        <w:tc>
          <w:tcPr>
            <w:tcW w:w="4338" w:type="dxa"/>
            <w:gridSpan w:val="3"/>
            <w:tcBorders>
              <w:top w:val="nil"/>
              <w:left w:val="nil"/>
              <w:bottom w:val="nil"/>
              <w:right w:val="single" w:sz="4" w:space="0" w:color="auto"/>
            </w:tcBorders>
          </w:tcPr>
          <w:p w14:paraId="77E9456F" w14:textId="77777777" w:rsidR="00B707EF" w:rsidRDefault="00B707E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B19B447" w14:textId="77777777" w:rsidR="00B707EF" w:rsidRDefault="00B707EF">
            <w:pPr>
              <w:tabs>
                <w:tab w:val="left" w:pos="0"/>
                <w:tab w:val="left" w:pos="180"/>
                <w:tab w:val="left" w:pos="2880"/>
              </w:tabs>
              <w:jc w:val="center"/>
              <w:rPr>
                <w:rFonts w:ascii="Arial" w:hAnsi="Arial"/>
                <w:sz w:val="16"/>
                <w:szCs w:val="16"/>
                <w:u w:val="single"/>
              </w:rPr>
            </w:pPr>
          </w:p>
          <w:p w14:paraId="3425D27F" w14:textId="77777777" w:rsidR="00B707EF" w:rsidRDefault="00B707EF">
            <w:pPr>
              <w:tabs>
                <w:tab w:val="left" w:pos="0"/>
                <w:tab w:val="left" w:pos="180"/>
                <w:tab w:val="left" w:pos="2880"/>
              </w:tabs>
              <w:jc w:val="center"/>
              <w:rPr>
                <w:rFonts w:ascii="Arial" w:hAnsi="Arial"/>
                <w:sz w:val="16"/>
                <w:szCs w:val="16"/>
                <w:u w:val="single"/>
              </w:rPr>
            </w:pPr>
          </w:p>
          <w:p w14:paraId="2A092FA6" w14:textId="77777777" w:rsidR="00B707EF" w:rsidRDefault="00B707EF">
            <w:pPr>
              <w:tabs>
                <w:tab w:val="left" w:pos="0"/>
                <w:tab w:val="left" w:pos="180"/>
                <w:tab w:val="left" w:pos="2880"/>
              </w:tabs>
              <w:jc w:val="center"/>
              <w:rPr>
                <w:rFonts w:ascii="Arial" w:hAnsi="Arial"/>
                <w:sz w:val="16"/>
                <w:szCs w:val="16"/>
                <w:u w:val="single"/>
              </w:rPr>
            </w:pPr>
          </w:p>
          <w:p w14:paraId="3D75C128" w14:textId="77777777" w:rsidR="00B707EF" w:rsidRDefault="00B707EF">
            <w:pPr>
              <w:tabs>
                <w:tab w:val="left" w:pos="0"/>
                <w:tab w:val="left" w:pos="180"/>
                <w:tab w:val="left" w:pos="2880"/>
              </w:tabs>
              <w:jc w:val="center"/>
              <w:rPr>
                <w:rFonts w:ascii="Arial" w:hAnsi="Arial"/>
                <w:sz w:val="16"/>
                <w:szCs w:val="16"/>
                <w:u w:val="single"/>
              </w:rPr>
            </w:pPr>
          </w:p>
          <w:p w14:paraId="697FEACE" w14:textId="77777777" w:rsidR="00B707EF" w:rsidRDefault="00B707EF">
            <w:pPr>
              <w:tabs>
                <w:tab w:val="left" w:pos="0"/>
                <w:tab w:val="left" w:pos="180"/>
                <w:tab w:val="left" w:pos="2880"/>
              </w:tabs>
              <w:jc w:val="center"/>
              <w:rPr>
                <w:rFonts w:ascii="Arial" w:hAnsi="Arial"/>
                <w:sz w:val="16"/>
                <w:szCs w:val="16"/>
                <w:u w:val="single"/>
              </w:rPr>
            </w:pPr>
          </w:p>
          <w:p w14:paraId="6B5FC16B" w14:textId="77777777" w:rsidR="00B707EF" w:rsidRDefault="00B707EF">
            <w:pPr>
              <w:tabs>
                <w:tab w:val="left" w:pos="0"/>
                <w:tab w:val="left" w:pos="180"/>
                <w:tab w:val="left" w:pos="2880"/>
              </w:tabs>
              <w:jc w:val="center"/>
              <w:rPr>
                <w:rFonts w:ascii="Arial" w:hAnsi="Arial"/>
                <w:sz w:val="16"/>
                <w:szCs w:val="16"/>
                <w:u w:val="single"/>
              </w:rPr>
            </w:pPr>
          </w:p>
          <w:p w14:paraId="538C04E1" w14:textId="77777777" w:rsidR="00B707EF" w:rsidRDefault="00B707EF">
            <w:pPr>
              <w:tabs>
                <w:tab w:val="left" w:pos="0"/>
                <w:tab w:val="left" w:pos="180"/>
                <w:tab w:val="left" w:pos="2880"/>
              </w:tabs>
              <w:jc w:val="center"/>
              <w:rPr>
                <w:rFonts w:ascii="Arial" w:hAnsi="Arial"/>
                <w:sz w:val="16"/>
                <w:szCs w:val="16"/>
                <w:u w:val="single"/>
              </w:rPr>
            </w:pPr>
          </w:p>
          <w:p w14:paraId="3DA411DE" w14:textId="1311BE4C"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5A4E3B3A" w14:textId="77777777" w:rsidR="00B707EF" w:rsidRDefault="00B707E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06430826" w14:textId="77777777" w:rsidR="00B707EF" w:rsidRDefault="00B707EF">
            <w:pPr>
              <w:tabs>
                <w:tab w:val="left" w:pos="0"/>
                <w:tab w:val="left" w:pos="180"/>
              </w:tabs>
              <w:ind w:right="-55"/>
              <w:jc w:val="center"/>
              <w:rPr>
                <w:rFonts w:ascii="Arial" w:hAnsi="Arial"/>
                <w:sz w:val="16"/>
                <w:szCs w:val="16"/>
                <w:u w:val="single"/>
              </w:rPr>
            </w:pPr>
          </w:p>
          <w:p w14:paraId="549C58BE" w14:textId="77777777" w:rsidR="00B707EF" w:rsidRDefault="00B707EF">
            <w:pPr>
              <w:tabs>
                <w:tab w:val="left" w:pos="0"/>
                <w:tab w:val="left" w:pos="180"/>
              </w:tabs>
              <w:ind w:right="-55"/>
              <w:jc w:val="center"/>
              <w:rPr>
                <w:rFonts w:ascii="Arial" w:hAnsi="Arial"/>
                <w:sz w:val="16"/>
                <w:szCs w:val="16"/>
                <w:u w:val="single"/>
              </w:rPr>
            </w:pPr>
          </w:p>
          <w:p w14:paraId="0D05610B" w14:textId="77777777" w:rsidR="00B707EF" w:rsidRDefault="00B707EF">
            <w:pPr>
              <w:tabs>
                <w:tab w:val="left" w:pos="0"/>
                <w:tab w:val="left" w:pos="180"/>
              </w:tabs>
              <w:ind w:right="-55"/>
              <w:jc w:val="center"/>
              <w:rPr>
                <w:rFonts w:ascii="Arial" w:hAnsi="Arial"/>
                <w:sz w:val="16"/>
                <w:szCs w:val="16"/>
                <w:u w:val="single"/>
              </w:rPr>
            </w:pPr>
          </w:p>
          <w:p w14:paraId="2268ABAE" w14:textId="77777777" w:rsidR="00B707EF" w:rsidRDefault="00B707EF">
            <w:pPr>
              <w:tabs>
                <w:tab w:val="left" w:pos="0"/>
                <w:tab w:val="left" w:pos="180"/>
              </w:tabs>
              <w:ind w:right="-55"/>
              <w:jc w:val="center"/>
              <w:rPr>
                <w:rFonts w:ascii="Arial" w:hAnsi="Arial"/>
                <w:sz w:val="16"/>
                <w:szCs w:val="16"/>
                <w:u w:val="single"/>
              </w:rPr>
            </w:pPr>
          </w:p>
          <w:p w14:paraId="248EED08" w14:textId="77777777" w:rsidR="00B707EF" w:rsidRDefault="00B707EF">
            <w:pPr>
              <w:tabs>
                <w:tab w:val="left" w:pos="0"/>
                <w:tab w:val="left" w:pos="180"/>
              </w:tabs>
              <w:ind w:right="-55"/>
              <w:jc w:val="center"/>
              <w:rPr>
                <w:rFonts w:ascii="Arial" w:hAnsi="Arial"/>
                <w:sz w:val="16"/>
                <w:szCs w:val="16"/>
                <w:u w:val="single"/>
              </w:rPr>
            </w:pPr>
          </w:p>
          <w:p w14:paraId="1A2815F0" w14:textId="77777777" w:rsidR="00B707EF" w:rsidRDefault="00B707EF">
            <w:pPr>
              <w:tabs>
                <w:tab w:val="left" w:pos="0"/>
                <w:tab w:val="left" w:pos="180"/>
              </w:tabs>
              <w:ind w:right="-55"/>
              <w:jc w:val="center"/>
              <w:rPr>
                <w:rFonts w:ascii="Arial" w:hAnsi="Arial"/>
                <w:sz w:val="16"/>
                <w:szCs w:val="16"/>
                <w:u w:val="single"/>
              </w:rPr>
            </w:pPr>
          </w:p>
          <w:p w14:paraId="0EDE5D5A" w14:textId="77777777" w:rsidR="00B707EF" w:rsidRDefault="00B707EF">
            <w:pPr>
              <w:tabs>
                <w:tab w:val="left" w:pos="0"/>
                <w:tab w:val="left" w:pos="180"/>
              </w:tabs>
              <w:ind w:right="-55"/>
              <w:jc w:val="center"/>
              <w:rPr>
                <w:rFonts w:ascii="Arial" w:hAnsi="Arial"/>
                <w:sz w:val="16"/>
                <w:szCs w:val="16"/>
                <w:u w:val="single"/>
              </w:rPr>
            </w:pPr>
          </w:p>
          <w:p w14:paraId="03AFEBEA" w14:textId="55117518" w:rsidR="00B707EF" w:rsidRPr="007B2588" w:rsidRDefault="00C47F91">
            <w:pPr>
              <w:tabs>
                <w:tab w:val="left" w:pos="0"/>
                <w:tab w:val="left" w:pos="180"/>
              </w:tabs>
              <w:ind w:right="-55"/>
              <w:jc w:val="center"/>
              <w:rPr>
                <w:rFonts w:ascii="Arial" w:hAnsi="Arial" w:cs="Arial"/>
                <w:sz w:val="16"/>
                <w:szCs w:val="16"/>
                <w:lang w:val="en-US"/>
              </w:rPr>
            </w:pPr>
            <w:r w:rsidRPr="007B2588">
              <w:rPr>
                <w:rFonts w:ascii="Arial" w:hAnsi="Arial"/>
                <w:sz w:val="16"/>
                <w:szCs w:val="16"/>
                <w:u w:val="single"/>
              </w:rPr>
              <w:t>{{nama_penjamin}}</w:t>
            </w:r>
          </w:p>
          <w:p w14:paraId="0EFA158D" w14:textId="77777777" w:rsidR="00B707EF" w:rsidRDefault="00B707E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B707EF" w14:paraId="7B75B04C" w14:textId="77777777" w:rsidTr="00B707EF">
        <w:trPr>
          <w:gridBefore w:val="1"/>
          <w:wBefore w:w="180" w:type="dxa"/>
        </w:trPr>
        <w:tc>
          <w:tcPr>
            <w:tcW w:w="3347" w:type="dxa"/>
          </w:tcPr>
          <w:p w14:paraId="0AC80593"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368A874F"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r w:rsidR="00B707EF" w14:paraId="0DEB9EE3" w14:textId="77777777" w:rsidTr="00B707EF">
        <w:trPr>
          <w:gridBefore w:val="1"/>
          <w:wBefore w:w="180" w:type="dxa"/>
        </w:trPr>
        <w:tc>
          <w:tcPr>
            <w:tcW w:w="3347" w:type="dxa"/>
          </w:tcPr>
          <w:p w14:paraId="6CF94233" w14:textId="77777777" w:rsidR="00B707EF" w:rsidRDefault="00B707E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316DA2A1" w14:textId="77777777" w:rsidR="00B707EF" w:rsidRDefault="00B707E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5604B6F4" w14:textId="77777777" w:rsidR="00B707EF" w:rsidRDefault="00B707EF">
            <w:pPr>
              <w:tabs>
                <w:tab w:val="left" w:pos="360"/>
                <w:tab w:val="left" w:pos="1260"/>
                <w:tab w:val="left" w:pos="4860"/>
              </w:tabs>
              <w:ind w:right="180"/>
              <w:jc w:val="center"/>
              <w:rPr>
                <w:rFonts w:ascii="Courier New" w:hAnsi="Courier New" w:cs="Courier New"/>
                <w:sz w:val="18"/>
                <w:szCs w:val="18"/>
                <w:lang w:val="sv-SE"/>
              </w:rPr>
            </w:pPr>
          </w:p>
        </w:tc>
      </w:tr>
    </w:tbl>
    <w:p w14:paraId="233B21B0" w14:textId="77777777" w:rsidR="00084779" w:rsidRDefault="00084779" w:rsidP="00480F7A">
      <w:pPr>
        <w:tabs>
          <w:tab w:val="left" w:pos="360"/>
          <w:tab w:val="left" w:pos="1260"/>
          <w:tab w:val="left" w:pos="4860"/>
        </w:tabs>
        <w:ind w:left="180" w:right="180"/>
        <w:jc w:val="both"/>
        <w:rPr>
          <w:rFonts w:ascii="Courier New" w:hAnsi="Courier New" w:cs="Courier New"/>
          <w:sz w:val="18"/>
          <w:szCs w:val="18"/>
          <w:lang w:val="sv-SE"/>
        </w:rPr>
      </w:pPr>
    </w:p>
    <w:p w14:paraId="2E8831C2" w14:textId="77777777" w:rsidR="00084779" w:rsidRPr="0001617E" w:rsidRDefault="00084779">
      <w:pPr>
        <w:tabs>
          <w:tab w:val="left" w:pos="360"/>
          <w:tab w:val="left" w:pos="900"/>
          <w:tab w:val="left" w:pos="4860"/>
        </w:tabs>
        <w:ind w:right="180"/>
        <w:jc w:val="both"/>
        <w:rPr>
          <w:rFonts w:ascii="Courier New" w:hAnsi="Courier New" w:cs="Courier New"/>
          <w:sz w:val="18"/>
          <w:szCs w:val="18"/>
        </w:rPr>
        <w:sectPr w:rsidR="00084779" w:rsidRPr="0001617E" w:rsidSect="007C707D">
          <w:footnotePr>
            <w:pos w:val="beneathText"/>
          </w:footnotePr>
          <w:type w:val="continuous"/>
          <w:pgSz w:w="12240" w:h="15840" w:code="1"/>
          <w:pgMar w:top="1138" w:right="1138" w:bottom="1051" w:left="1138" w:header="720" w:footer="720" w:gutter="0"/>
          <w:cols w:space="720"/>
          <w:docGrid w:linePitch="360"/>
        </w:sectPr>
      </w:pPr>
      <w:r>
        <w:rPr>
          <w:rFonts w:ascii="Courier New" w:hAnsi="Courier New" w:cs="Courier New"/>
          <w:sz w:val="18"/>
          <w:szCs w:val="18"/>
          <w:lang w:val="sv-SE"/>
        </w:rPr>
        <w:t xml:space="preserve">   </w:t>
      </w:r>
    </w:p>
    <w:p w14:paraId="39E9AAA1" w14:textId="77777777" w:rsidR="00CE3FBA" w:rsidRPr="00CE3FBA" w:rsidRDefault="00CE3FBA" w:rsidP="0001617E">
      <w:pPr>
        <w:pStyle w:val="BodyTextIndent"/>
        <w:autoSpaceDE w:val="0"/>
        <w:ind w:left="0" w:right="122"/>
        <w:rPr>
          <w:rFonts w:ascii="Courier New" w:hAnsi="Courier New" w:cs="Courier New"/>
        </w:rPr>
      </w:pPr>
    </w:p>
    <w:p w14:paraId="5443C372" w14:textId="77777777" w:rsidR="00E71092" w:rsidRDefault="00E71092">
      <w:pPr>
        <w:pStyle w:val="BodyTextIndent"/>
        <w:autoSpaceDE w:val="0"/>
        <w:ind w:left="180" w:right="122"/>
        <w:jc w:val="center"/>
        <w:rPr>
          <w:rFonts w:ascii="Courier New" w:hAnsi="Courier New" w:cs="Courier New"/>
          <w:b/>
          <w:bCs/>
          <w:szCs w:val="20"/>
        </w:rPr>
      </w:pPr>
    </w:p>
    <w:p w14:paraId="46ADC7E7" w14:textId="77777777" w:rsidR="001D538E" w:rsidRPr="001D538E" w:rsidRDefault="001D538E">
      <w:pPr>
        <w:pStyle w:val="BodyTextIndent"/>
        <w:autoSpaceDE w:val="0"/>
        <w:ind w:left="180" w:right="122"/>
        <w:jc w:val="center"/>
        <w:rPr>
          <w:rFonts w:ascii="Courier New" w:hAnsi="Courier New" w:cs="Courier New"/>
          <w:b/>
          <w:bCs/>
          <w:szCs w:val="20"/>
        </w:rPr>
      </w:pPr>
    </w:p>
    <w:p w14:paraId="13DABA71" w14:textId="77777777" w:rsidR="00F45E5E" w:rsidRDefault="00F45E5E">
      <w:pPr>
        <w:pStyle w:val="Title"/>
        <w:ind w:right="122"/>
        <w:rPr>
          <w:rFonts w:ascii="Courier New" w:hAnsi="Courier New" w:cs="Courier New"/>
          <w:lang w:val="sv-SE"/>
        </w:rPr>
      </w:pPr>
    </w:p>
    <w:p w14:paraId="492F4C81" w14:textId="77777777" w:rsidR="00EB08DB" w:rsidRDefault="00EB08DB" w:rsidP="00EB08DB">
      <w:pPr>
        <w:pStyle w:val="Subtitle"/>
        <w:rPr>
          <w:lang w:val="sv-SE"/>
        </w:rPr>
      </w:pPr>
    </w:p>
    <w:p w14:paraId="3696C755" w14:textId="77777777" w:rsidR="00EB08DB" w:rsidRDefault="00EB08DB" w:rsidP="00EB08DB">
      <w:pPr>
        <w:pStyle w:val="BodyText"/>
        <w:rPr>
          <w:lang w:val="sv-SE"/>
        </w:rPr>
      </w:pPr>
    </w:p>
    <w:p w14:paraId="2F28A433" w14:textId="77777777" w:rsidR="00AE7945" w:rsidRDefault="00AE7945" w:rsidP="00EB08DB">
      <w:pPr>
        <w:pStyle w:val="BodyText"/>
        <w:rPr>
          <w:lang w:val="sv-SE"/>
        </w:rPr>
      </w:pPr>
    </w:p>
    <w:p w14:paraId="5E35293A" w14:textId="77777777" w:rsidR="00AE7945" w:rsidRDefault="00AE7945" w:rsidP="00EB08DB">
      <w:pPr>
        <w:pStyle w:val="BodyText"/>
        <w:rPr>
          <w:lang w:val="sv-SE"/>
        </w:rPr>
      </w:pPr>
    </w:p>
    <w:p w14:paraId="74FC52BC" w14:textId="77777777" w:rsidR="00AE7945" w:rsidRDefault="00AE7945" w:rsidP="00EB08DB">
      <w:pPr>
        <w:pStyle w:val="BodyText"/>
        <w:rPr>
          <w:lang w:val="sv-SE"/>
        </w:rPr>
      </w:pPr>
    </w:p>
    <w:p w14:paraId="5169D2E2" w14:textId="77777777" w:rsidR="00EB08DB" w:rsidRDefault="00EB08DB" w:rsidP="00EB08DB">
      <w:pPr>
        <w:pStyle w:val="BodyText"/>
        <w:rPr>
          <w:lang w:val="sv-SE"/>
        </w:rPr>
      </w:pPr>
    </w:p>
    <w:p w14:paraId="63CBFB1F" w14:textId="77777777" w:rsidR="00EB08DB" w:rsidRPr="00EB08DB" w:rsidRDefault="00EB08DB" w:rsidP="00EB08DB">
      <w:pPr>
        <w:pStyle w:val="BodyText"/>
        <w:rPr>
          <w:lang w:val="sv-SE"/>
        </w:rPr>
      </w:pPr>
    </w:p>
    <w:p w14:paraId="236DB7FE" w14:textId="77777777" w:rsidR="00F45E5E" w:rsidRDefault="00F45E5E">
      <w:pPr>
        <w:pStyle w:val="Title"/>
        <w:ind w:right="122"/>
        <w:rPr>
          <w:rFonts w:ascii="Courier New" w:hAnsi="Courier New" w:cs="Courier New"/>
          <w:lang w:val="sv-SE"/>
        </w:rPr>
      </w:pPr>
    </w:p>
    <w:p w14:paraId="43385C0C" w14:textId="77777777" w:rsidR="00F45E5E" w:rsidRDefault="00F45E5E">
      <w:pPr>
        <w:pStyle w:val="Title"/>
        <w:ind w:right="122"/>
        <w:rPr>
          <w:rFonts w:ascii="Courier New" w:hAnsi="Courier New" w:cs="Courier New"/>
          <w:lang w:val="sv-SE"/>
        </w:rPr>
      </w:pPr>
    </w:p>
    <w:p w14:paraId="64300ADB" w14:textId="77777777" w:rsidR="00F45E5E" w:rsidRDefault="00F45E5E">
      <w:pPr>
        <w:pStyle w:val="Title"/>
        <w:ind w:right="122"/>
        <w:rPr>
          <w:rFonts w:ascii="Courier New" w:hAnsi="Courier New" w:cs="Courier New"/>
          <w:lang w:val="sv-SE"/>
        </w:rPr>
      </w:pPr>
    </w:p>
    <w:p w14:paraId="221D4CE0" w14:textId="77777777" w:rsidR="00084779" w:rsidRDefault="00000000">
      <w:pPr>
        <w:pStyle w:val="Title"/>
        <w:ind w:right="122"/>
        <w:rPr>
          <w:rFonts w:ascii="Courier New" w:hAnsi="Courier New" w:cs="Courier New"/>
          <w:lang w:val="sv-SE"/>
        </w:rPr>
      </w:pPr>
      <w:r>
        <w:rPr>
          <w:rFonts w:ascii="Courier New" w:hAnsi="Courier New" w:cs="Courier New"/>
          <w:noProof/>
          <w:lang w:val="en-US" w:eastAsia="en-US"/>
        </w:rPr>
        <w:pict w14:anchorId="7AB03E77">
          <v:shape id="_x0000_s1034" type="#_x0000_t75" alt="SAHABAT SEJATI 2" style="position:absolute;left:0;text-align:left;margin-left:229.2pt;margin-top:-34.7pt;width:37.2pt;height:33.6pt;z-index:5;visibility:visible">
            <v:imagedata r:id="rId7" o:title="SAHABAT SEJATI 2"/>
          </v:shape>
        </w:pict>
      </w:r>
      <w:r w:rsidR="00084779">
        <w:rPr>
          <w:rFonts w:ascii="Courier New" w:hAnsi="Courier New" w:cs="Courier New"/>
          <w:lang w:val="sv-SE"/>
        </w:rPr>
        <w:t xml:space="preserve">PT. BPR </w:t>
      </w:r>
      <w:r w:rsidR="00C92F37">
        <w:rPr>
          <w:rFonts w:ascii="Courier New" w:hAnsi="Courier New" w:cs="Courier New"/>
          <w:lang w:val="sv-SE"/>
        </w:rPr>
        <w:t>SAHABAT SEJATI</w:t>
      </w:r>
    </w:p>
    <w:p w14:paraId="591AF4A1"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7A27BAB9" w14:textId="77777777" w:rsidR="00084779" w:rsidRDefault="00084779">
      <w:pPr>
        <w:ind w:right="122"/>
        <w:jc w:val="both"/>
        <w:rPr>
          <w:rFonts w:ascii="Courier New" w:hAnsi="Courier New" w:cs="Courier New"/>
          <w:b/>
          <w:u w:val="single"/>
          <w:lang w:val="sv-SE"/>
        </w:rPr>
      </w:pPr>
    </w:p>
    <w:p w14:paraId="61333D2C" w14:textId="1E5CF9F6" w:rsidR="00084779" w:rsidRDefault="00084779">
      <w:pPr>
        <w:ind w:right="122"/>
        <w:jc w:val="both"/>
        <w:rPr>
          <w:rFonts w:ascii="Courier New" w:hAnsi="Courier New" w:cs="Courier New"/>
          <w:lang w:val="sv-SE"/>
        </w:rPr>
      </w:pPr>
      <w:r>
        <w:rPr>
          <w:rFonts w:ascii="Courier New" w:hAnsi="Courier New" w:cs="Courier New"/>
          <w:lang w:val="sv-SE"/>
        </w:rPr>
        <w:t xml:space="preserve">Telah terima </w:t>
      </w:r>
      <w:r w:rsidRPr="007B2588">
        <w:rPr>
          <w:rFonts w:ascii="Courier New" w:hAnsi="Courier New" w:cs="Courier New"/>
          <w:lang w:val="sv-SE"/>
        </w:rPr>
        <w:t xml:space="preserve">dari </w:t>
      </w:r>
      <w:r w:rsidR="00C47F91" w:rsidRPr="007B2588">
        <w:rPr>
          <w:rFonts w:ascii="Courier New" w:hAnsi="Courier New" w:cs="Courier New"/>
        </w:rPr>
        <w:t xml:space="preserve">{{nama_debitur}} </w:t>
      </w:r>
      <w:r w:rsidRPr="007B2588">
        <w:rPr>
          <w:rFonts w:ascii="Courier New" w:hAnsi="Courier New" w:cs="Courier New"/>
          <w:lang w:val="sv-SE"/>
        </w:rPr>
        <w:t>barang</w:t>
      </w:r>
      <w:r>
        <w:rPr>
          <w:rFonts w:ascii="Courier New" w:hAnsi="Courier New" w:cs="Courier New"/>
          <w:lang w:val="sv-SE"/>
        </w:rPr>
        <w:t xml:space="preserve">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w:t>
      </w:r>
      <w:r w:rsidRPr="007B2588">
        <w:rPr>
          <w:rFonts w:ascii="Courier New" w:hAnsi="Courier New" w:cs="Courier New"/>
          <w:lang w:val="sv-SE"/>
        </w:rPr>
        <w:t>No.</w:t>
      </w:r>
      <w:r w:rsidR="00C47F91" w:rsidRPr="007B2588">
        <w:rPr>
          <w:rFonts w:ascii="Courier New" w:hAnsi="Courier New" w:cs="Courier New"/>
          <w:lang w:val="sv-SE"/>
        </w:rPr>
        <w:t>{{nomor_surat}}</w:t>
      </w:r>
      <w:r w:rsidR="00C92F37" w:rsidRPr="007B2588">
        <w:rPr>
          <w:rFonts w:ascii="Courier New" w:hAnsi="Courier New" w:cs="Courier New"/>
          <w:lang w:val="sv-SE"/>
        </w:rPr>
        <w:t>PK</w:t>
      </w:r>
      <w:r w:rsidR="000976F0" w:rsidRPr="007B2588">
        <w:rPr>
          <w:rFonts w:ascii="Courier New" w:hAnsi="Courier New" w:cs="Courier New"/>
          <w:lang w:val="sv-SE"/>
        </w:rPr>
        <w:t>KSS</w:t>
      </w:r>
      <w:r w:rsidRPr="007B2588">
        <w:rPr>
          <w:rFonts w:ascii="Courier New" w:hAnsi="Courier New" w:cs="Courier New"/>
          <w:lang w:val="sv-SE"/>
        </w:rPr>
        <w:t xml:space="preserve"> tanggal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r w:rsidR="00750FD8" w:rsidRPr="007B2588">
        <w:rPr>
          <w:rFonts w:ascii="Courier New" w:hAnsi="Courier New" w:cs="Courier New"/>
        </w:rPr>
        <w:t xml:space="preserve"> </w:t>
      </w:r>
      <w:r w:rsidRPr="007B2588">
        <w:rPr>
          <w:rFonts w:ascii="Courier New" w:hAnsi="Courier New" w:cs="Courier New"/>
          <w:lang w:val="sv-SE"/>
        </w:rPr>
        <w:t>berupa</w:t>
      </w:r>
      <w:r>
        <w:rPr>
          <w:rFonts w:ascii="Courier New" w:hAnsi="Courier New" w:cs="Courier New"/>
          <w:lang w:val="sv-SE"/>
        </w:rPr>
        <w:t xml:space="preserve"> :</w:t>
      </w:r>
    </w:p>
    <w:p w14:paraId="05BEA57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E45A004" w14:textId="77777777">
        <w:tc>
          <w:tcPr>
            <w:tcW w:w="9871" w:type="dxa"/>
            <w:tcBorders>
              <w:top w:val="single" w:sz="4" w:space="0" w:color="000000"/>
              <w:left w:val="single" w:sz="4" w:space="0" w:color="000000"/>
              <w:bottom w:val="single" w:sz="4" w:space="0" w:color="000000"/>
              <w:right w:val="single" w:sz="4" w:space="0" w:color="000000"/>
            </w:tcBorders>
          </w:tcPr>
          <w:p w14:paraId="7DDE8FF5" w14:textId="77777777" w:rsidR="00084779" w:rsidRDefault="00084779" w:rsidP="00A52A24">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DF0525">
              <w:rPr>
                <w:rFonts w:ascii="Courier New" w:hAnsi="Courier New" w:cs="Courier New"/>
                <w:lang w:val="sv-SE"/>
              </w:rPr>
              <w:t>Sertifikat Hak Milik</w:t>
            </w:r>
            <w:r w:rsidR="00732E2F">
              <w:rPr>
                <w:rFonts w:ascii="Courier New" w:hAnsi="Courier New" w:cs="Courier New"/>
                <w:lang w:val="sv-SE"/>
              </w:rPr>
              <w:t xml:space="preserve"> </w:t>
            </w:r>
          </w:p>
        </w:tc>
      </w:tr>
      <w:tr w:rsidR="00084779" w14:paraId="3A55F03A" w14:textId="77777777">
        <w:trPr>
          <w:trHeight w:val="381"/>
        </w:trPr>
        <w:tc>
          <w:tcPr>
            <w:tcW w:w="9871" w:type="dxa"/>
            <w:tcBorders>
              <w:left w:val="single" w:sz="4" w:space="0" w:color="000000"/>
              <w:bottom w:val="single" w:sz="4" w:space="0" w:color="000000"/>
              <w:right w:val="single" w:sz="4" w:space="0" w:color="000000"/>
            </w:tcBorders>
          </w:tcPr>
          <w:p w14:paraId="3018969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521366">
              <w:rPr>
                <w:rFonts w:ascii="Courier New" w:hAnsi="Courier New" w:cs="Courier New"/>
                <w:lang w:val="sv-SE"/>
              </w:rPr>
              <w:t xml:space="preserve"> </w:t>
            </w:r>
            <w:r>
              <w:rPr>
                <w:rFonts w:ascii="Courier New" w:hAnsi="Courier New" w:cs="Courier New"/>
                <w:lang w:val="sv-SE"/>
              </w:rPr>
              <w:t xml:space="preserve">: Hak Milik  </w:t>
            </w:r>
          </w:p>
        </w:tc>
      </w:tr>
      <w:tr w:rsidR="00CC287B" w14:paraId="09D4E566" w14:textId="77777777" w:rsidTr="008A0BCD">
        <w:trPr>
          <w:trHeight w:val="1121"/>
        </w:trPr>
        <w:tc>
          <w:tcPr>
            <w:tcW w:w="9871" w:type="dxa"/>
            <w:tcBorders>
              <w:left w:val="single" w:sz="4" w:space="0" w:color="000000"/>
              <w:right w:val="single" w:sz="4" w:space="0" w:color="000000"/>
            </w:tcBorders>
          </w:tcPr>
          <w:p w14:paraId="4DA84C18" w14:textId="77777777" w:rsidR="00CC287B" w:rsidRPr="007B2588" w:rsidRDefault="00CC287B" w:rsidP="00C47F91">
            <w:pPr>
              <w:snapToGrid w:val="0"/>
              <w:spacing w:line="360" w:lineRule="auto"/>
              <w:ind w:right="122"/>
              <w:rPr>
                <w:rFonts w:ascii="Courier New" w:hAnsi="Courier New" w:cs="Courier New"/>
                <w:sz w:val="18"/>
                <w:szCs w:val="18"/>
                <w:lang w:val="en-US"/>
              </w:rPr>
            </w:pPr>
            <w:r>
              <w:rPr>
                <w:rFonts w:ascii="Courier New" w:hAnsi="Courier New" w:cs="Courier New"/>
                <w:lang w:val="sv-SE"/>
              </w:rPr>
              <w:t xml:space="preserve">No Akta SHM   </w:t>
            </w:r>
            <w:r w:rsidRPr="007B2588">
              <w:rPr>
                <w:rFonts w:ascii="Courier New" w:hAnsi="Courier New" w:cs="Courier New"/>
                <w:lang w:val="sv-SE"/>
              </w:rPr>
              <w:t xml:space="preserve">      : </w:t>
            </w:r>
            <w:r w:rsidR="00C47F91" w:rsidRPr="007B2588">
              <w:rPr>
                <w:rFonts w:ascii="Courier New" w:hAnsi="Courier New" w:cs="Courier New"/>
                <w:sz w:val="18"/>
                <w:szCs w:val="18"/>
                <w:lang w:val="en-US"/>
              </w:rPr>
              <w:t xml:space="preserve">Detail </w:t>
            </w:r>
            <w:proofErr w:type="spellStart"/>
            <w:r w:rsidR="00C47F91" w:rsidRPr="007B2588">
              <w:rPr>
                <w:rFonts w:ascii="Courier New" w:hAnsi="Courier New" w:cs="Courier New"/>
                <w:sz w:val="18"/>
                <w:szCs w:val="18"/>
                <w:lang w:val="en-US"/>
              </w:rPr>
              <w:t>Jaminan</w:t>
            </w:r>
            <w:proofErr w:type="spellEnd"/>
            <w:r w:rsidR="00C47F91" w:rsidRPr="007B2588">
              <w:rPr>
                <w:rFonts w:ascii="Courier New" w:hAnsi="Courier New" w:cs="Courier New"/>
                <w:sz w:val="18"/>
                <w:szCs w:val="18"/>
                <w:lang w:val="en-US"/>
              </w:rPr>
              <w:t>:</w:t>
            </w:r>
          </w:p>
          <w:p w14:paraId="022CC02B" w14:textId="48A04C1D" w:rsidR="00C47F91" w:rsidRPr="009B458C" w:rsidRDefault="00C47F91" w:rsidP="00C47F91">
            <w:pPr>
              <w:snapToGrid w:val="0"/>
              <w:spacing w:line="360" w:lineRule="auto"/>
              <w:ind w:right="122"/>
              <w:rPr>
                <w:rFonts w:ascii="Courier New" w:hAnsi="Courier New" w:cs="Courier New"/>
              </w:rPr>
            </w:pPr>
            <w:r w:rsidRPr="007B2588">
              <w:rPr>
                <w:rFonts w:ascii="Courier New" w:hAnsi="Courier New" w:cs="Courier New"/>
                <w:sz w:val="18"/>
                <w:szCs w:val="18"/>
                <w:lang w:val="en-US"/>
              </w:rPr>
              <w:t>{{</w:t>
            </w:r>
            <w:proofErr w:type="spellStart"/>
            <w:r w:rsidRPr="007B2588">
              <w:rPr>
                <w:rFonts w:ascii="Courier New" w:hAnsi="Courier New" w:cs="Courier New"/>
                <w:sz w:val="18"/>
                <w:szCs w:val="18"/>
                <w:lang w:val="en-US"/>
              </w:rPr>
              <w:t>detail_jaminan</w:t>
            </w:r>
            <w:proofErr w:type="spellEnd"/>
            <w:r w:rsidRPr="007B2588">
              <w:rPr>
                <w:rFonts w:ascii="Courier New" w:hAnsi="Courier New" w:cs="Courier New"/>
                <w:sz w:val="18"/>
                <w:szCs w:val="18"/>
                <w:lang w:val="en-US"/>
              </w:rPr>
              <w:t>}}</w:t>
            </w:r>
          </w:p>
        </w:tc>
      </w:tr>
      <w:tr w:rsidR="00084779" w14:paraId="5EE0A10F" w14:textId="77777777" w:rsidTr="00AA52E4">
        <w:trPr>
          <w:trHeight w:val="80"/>
        </w:trPr>
        <w:tc>
          <w:tcPr>
            <w:tcW w:w="9871" w:type="dxa"/>
            <w:tcBorders>
              <w:left w:val="single" w:sz="4" w:space="0" w:color="000000"/>
              <w:bottom w:val="single" w:sz="4" w:space="0" w:color="000000"/>
              <w:right w:val="single" w:sz="4" w:space="0" w:color="000000"/>
            </w:tcBorders>
          </w:tcPr>
          <w:p w14:paraId="4771413D" w14:textId="77777777" w:rsidR="00084779" w:rsidRPr="00480F7A" w:rsidRDefault="00084779" w:rsidP="00BF0028">
            <w:pPr>
              <w:snapToGrid w:val="0"/>
              <w:spacing w:line="360" w:lineRule="auto"/>
              <w:ind w:right="122"/>
              <w:rPr>
                <w:rFonts w:ascii="Courier New" w:hAnsi="Courier New" w:cs="Courier New"/>
              </w:rPr>
            </w:pPr>
          </w:p>
        </w:tc>
      </w:tr>
      <w:tr w:rsidR="00084779" w14:paraId="221ADFD5" w14:textId="77777777">
        <w:tc>
          <w:tcPr>
            <w:tcW w:w="9871" w:type="dxa"/>
            <w:tcBorders>
              <w:left w:val="single" w:sz="4" w:space="0" w:color="000000"/>
              <w:bottom w:val="single" w:sz="4" w:space="0" w:color="000000"/>
              <w:right w:val="single" w:sz="4" w:space="0" w:color="000000"/>
            </w:tcBorders>
          </w:tcPr>
          <w:p w14:paraId="6A8F9A2F" w14:textId="1E0578EC" w:rsidR="00084779" w:rsidRPr="00480F7A" w:rsidRDefault="00084779" w:rsidP="007E0875">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C47F91" w:rsidRPr="007B2588">
              <w:rPr>
                <w:rFonts w:ascii="Courier New" w:hAnsi="Courier New" w:cs="Courier New"/>
                <w:noProof/>
                <w:sz w:val="18"/>
                <w:szCs w:val="18"/>
                <w:lang w:val="en-US"/>
              </w:rPr>
              <w:t>{{nama_penjamin}}</w:t>
            </w:r>
          </w:p>
        </w:tc>
      </w:tr>
    </w:tbl>
    <w:p w14:paraId="7C09B149" w14:textId="77777777" w:rsidR="00084779" w:rsidRDefault="00084779">
      <w:pPr>
        <w:ind w:right="122"/>
      </w:pPr>
    </w:p>
    <w:p w14:paraId="1AE34598" w14:textId="77777777" w:rsidR="00084779" w:rsidRDefault="00084779">
      <w:pPr>
        <w:tabs>
          <w:tab w:val="left" w:pos="1500"/>
        </w:tabs>
        <w:ind w:right="122"/>
        <w:rPr>
          <w:rFonts w:ascii="Courier New" w:hAnsi="Courier New" w:cs="Courier New"/>
          <w:lang w:val="sv-SE"/>
        </w:rPr>
      </w:pPr>
    </w:p>
    <w:p w14:paraId="1BF1864D"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BBA06A6" w14:textId="77777777" w:rsidR="00084779" w:rsidRDefault="00084779">
      <w:pPr>
        <w:tabs>
          <w:tab w:val="left" w:pos="1500"/>
        </w:tabs>
        <w:ind w:right="122"/>
        <w:jc w:val="both"/>
        <w:rPr>
          <w:rFonts w:ascii="Courier New" w:hAnsi="Courier New" w:cs="Courier New"/>
          <w:lang w:val="sv-SE"/>
        </w:rPr>
      </w:pPr>
    </w:p>
    <w:p w14:paraId="4A9DDD81" w14:textId="6D9E90DC"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2547777B" w14:textId="77777777" w:rsidR="008122B0" w:rsidRDefault="008122B0">
      <w:pPr>
        <w:tabs>
          <w:tab w:val="left" w:pos="1500"/>
        </w:tabs>
        <w:ind w:right="122"/>
        <w:rPr>
          <w:rFonts w:ascii="Courier New" w:hAnsi="Courier New" w:cs="Courier New"/>
          <w:lang w:val="sv-SE"/>
        </w:rPr>
      </w:pPr>
    </w:p>
    <w:p w14:paraId="41BF6673" w14:textId="77777777" w:rsidR="008122B0" w:rsidRDefault="008122B0">
      <w:pPr>
        <w:tabs>
          <w:tab w:val="left" w:pos="1500"/>
        </w:tabs>
        <w:ind w:right="122"/>
        <w:rPr>
          <w:rFonts w:ascii="Courier New" w:hAnsi="Courier New" w:cs="Courier New"/>
          <w:lang w:val="sv-SE"/>
        </w:rPr>
      </w:pPr>
    </w:p>
    <w:tbl>
      <w:tblPr>
        <w:tblW w:w="0" w:type="auto"/>
        <w:tblLook w:val="04A0" w:firstRow="1" w:lastRow="0" w:firstColumn="1" w:lastColumn="0" w:noHBand="0" w:noVBand="1"/>
      </w:tblPr>
      <w:tblGrid>
        <w:gridCol w:w="5058"/>
        <w:gridCol w:w="5058"/>
      </w:tblGrid>
      <w:tr w:rsidR="00480F7A" w:rsidRPr="00906C4A" w14:paraId="36C186A2" w14:textId="77777777" w:rsidTr="00A51D62">
        <w:tc>
          <w:tcPr>
            <w:tcW w:w="5058" w:type="dxa"/>
            <w:shd w:val="clear" w:color="auto" w:fill="auto"/>
          </w:tcPr>
          <w:p w14:paraId="66CA2F87"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58E4181"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D73EE8B" w14:textId="77777777" w:rsidR="00480F7A" w:rsidRPr="00906C4A" w:rsidRDefault="00480F7A" w:rsidP="00A51D62">
            <w:pPr>
              <w:tabs>
                <w:tab w:val="left" w:pos="1500"/>
              </w:tabs>
              <w:ind w:right="122"/>
              <w:jc w:val="center"/>
              <w:rPr>
                <w:rFonts w:ascii="Courier New" w:hAnsi="Courier New" w:cs="Courier New"/>
              </w:rPr>
            </w:pPr>
          </w:p>
          <w:p w14:paraId="13932DEE" w14:textId="77777777" w:rsidR="00480F7A" w:rsidRPr="00906C4A" w:rsidRDefault="00480F7A" w:rsidP="00A51D62">
            <w:pPr>
              <w:tabs>
                <w:tab w:val="left" w:pos="1500"/>
              </w:tabs>
              <w:ind w:right="122"/>
              <w:jc w:val="center"/>
              <w:rPr>
                <w:rFonts w:ascii="Courier New" w:hAnsi="Courier New" w:cs="Courier New"/>
              </w:rPr>
            </w:pPr>
          </w:p>
          <w:p w14:paraId="1055B870" w14:textId="77777777" w:rsidR="00480F7A" w:rsidRPr="00906C4A" w:rsidRDefault="00480F7A" w:rsidP="00A51D62">
            <w:pPr>
              <w:tabs>
                <w:tab w:val="left" w:pos="1500"/>
              </w:tabs>
              <w:ind w:right="122"/>
              <w:jc w:val="center"/>
              <w:rPr>
                <w:rFonts w:ascii="Courier New" w:hAnsi="Courier New" w:cs="Courier New"/>
              </w:rPr>
            </w:pPr>
          </w:p>
          <w:p w14:paraId="43916446" w14:textId="77777777" w:rsidR="00480F7A" w:rsidRPr="00906C4A" w:rsidRDefault="00480F7A" w:rsidP="00A51D62">
            <w:pPr>
              <w:tabs>
                <w:tab w:val="left" w:pos="1500"/>
              </w:tabs>
              <w:ind w:right="122"/>
              <w:jc w:val="center"/>
              <w:rPr>
                <w:rFonts w:ascii="Courier New" w:hAnsi="Courier New" w:cs="Courier New"/>
              </w:rPr>
            </w:pPr>
          </w:p>
          <w:p w14:paraId="3BC0A520" w14:textId="77777777" w:rsidR="00480F7A" w:rsidRPr="00906C4A" w:rsidRDefault="00480F7A" w:rsidP="00A51D62">
            <w:pPr>
              <w:tabs>
                <w:tab w:val="left" w:pos="1500"/>
              </w:tabs>
              <w:ind w:right="122"/>
              <w:jc w:val="center"/>
              <w:rPr>
                <w:rFonts w:ascii="Courier New" w:hAnsi="Courier New" w:cs="Courier New"/>
              </w:rPr>
            </w:pPr>
          </w:p>
          <w:p w14:paraId="688B9257" w14:textId="21B49F88" w:rsidR="00480F7A" w:rsidRPr="007B2588" w:rsidRDefault="00C47F91" w:rsidP="00A51D62">
            <w:pPr>
              <w:tabs>
                <w:tab w:val="left" w:pos="1500"/>
              </w:tabs>
              <w:ind w:right="122"/>
              <w:jc w:val="center"/>
              <w:rPr>
                <w:rFonts w:ascii="Courier New" w:hAnsi="Courier New" w:cs="Courier New"/>
                <w:b/>
              </w:rPr>
            </w:pPr>
            <w:r w:rsidRPr="007B2588">
              <w:rPr>
                <w:rFonts w:ascii="Courier New" w:hAnsi="Courier New" w:cs="Courier New"/>
                <w:b/>
              </w:rPr>
              <w:t>{{nama_debitur}}</w:t>
            </w:r>
          </w:p>
        </w:tc>
        <w:tc>
          <w:tcPr>
            <w:tcW w:w="5058" w:type="dxa"/>
            <w:shd w:val="clear" w:color="auto" w:fill="auto"/>
          </w:tcPr>
          <w:p w14:paraId="4D7A0C04"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5E2BCB52" w14:textId="77777777" w:rsidR="00480F7A" w:rsidRPr="00906C4A" w:rsidRDefault="00480F7A" w:rsidP="00A51D62">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5123E8C5" w14:textId="77777777" w:rsidR="00480F7A" w:rsidRPr="00906C4A" w:rsidRDefault="00480F7A" w:rsidP="00A51D62">
            <w:pPr>
              <w:tabs>
                <w:tab w:val="left" w:pos="1500"/>
              </w:tabs>
              <w:ind w:right="122"/>
              <w:jc w:val="center"/>
              <w:rPr>
                <w:rFonts w:ascii="Courier New" w:hAnsi="Courier New" w:cs="Courier New"/>
              </w:rPr>
            </w:pPr>
          </w:p>
          <w:p w14:paraId="69A5C18E" w14:textId="77777777" w:rsidR="00480F7A" w:rsidRPr="00906C4A" w:rsidRDefault="00480F7A" w:rsidP="00A51D62">
            <w:pPr>
              <w:tabs>
                <w:tab w:val="left" w:pos="1500"/>
              </w:tabs>
              <w:ind w:right="122"/>
              <w:jc w:val="center"/>
              <w:rPr>
                <w:rFonts w:ascii="Courier New" w:hAnsi="Courier New" w:cs="Courier New"/>
              </w:rPr>
            </w:pPr>
          </w:p>
          <w:p w14:paraId="16FF4552" w14:textId="77777777" w:rsidR="00480F7A" w:rsidRPr="00906C4A" w:rsidRDefault="00480F7A" w:rsidP="00A51D62">
            <w:pPr>
              <w:tabs>
                <w:tab w:val="left" w:pos="1500"/>
              </w:tabs>
              <w:ind w:right="122"/>
              <w:jc w:val="center"/>
              <w:rPr>
                <w:rFonts w:ascii="Courier New" w:hAnsi="Courier New" w:cs="Courier New"/>
              </w:rPr>
            </w:pPr>
          </w:p>
          <w:p w14:paraId="5A13215F" w14:textId="77777777" w:rsidR="00480F7A" w:rsidRPr="00906C4A" w:rsidRDefault="00480F7A" w:rsidP="00A51D62">
            <w:pPr>
              <w:tabs>
                <w:tab w:val="left" w:pos="1500"/>
              </w:tabs>
              <w:ind w:right="122"/>
              <w:jc w:val="center"/>
              <w:rPr>
                <w:rFonts w:ascii="Courier New" w:hAnsi="Courier New" w:cs="Courier New"/>
              </w:rPr>
            </w:pPr>
          </w:p>
          <w:p w14:paraId="2AF41766" w14:textId="77777777" w:rsidR="00480F7A" w:rsidRPr="00906C4A" w:rsidRDefault="00480F7A" w:rsidP="00A51D62">
            <w:pPr>
              <w:tabs>
                <w:tab w:val="left" w:pos="1500"/>
              </w:tabs>
              <w:ind w:right="122"/>
              <w:jc w:val="center"/>
              <w:rPr>
                <w:rFonts w:ascii="Courier New" w:hAnsi="Courier New" w:cs="Courier New"/>
              </w:rPr>
            </w:pPr>
          </w:p>
          <w:p w14:paraId="71326E62" w14:textId="77777777" w:rsidR="00480F7A" w:rsidRPr="00906C4A" w:rsidRDefault="00480F7A" w:rsidP="00A51D62">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956D762"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53919EF8" w14:textId="77777777" w:rsidR="00084779" w:rsidRDefault="00084779">
      <w:pPr>
        <w:ind w:left="7200" w:firstLine="720"/>
        <w:jc w:val="right"/>
        <w:rPr>
          <w:rFonts w:ascii="Courier New" w:hAnsi="Courier New" w:cs="Courier New"/>
          <w:b/>
          <w:sz w:val="20"/>
          <w:szCs w:val="20"/>
          <w:lang w:val="fr-FR"/>
        </w:rPr>
      </w:pPr>
    </w:p>
    <w:p w14:paraId="148C7E2B" w14:textId="77777777" w:rsidR="00084779" w:rsidRDefault="00084779">
      <w:pPr>
        <w:ind w:left="7200" w:firstLine="720"/>
        <w:jc w:val="right"/>
        <w:rPr>
          <w:rFonts w:ascii="Courier New" w:hAnsi="Courier New" w:cs="Courier New"/>
          <w:b/>
          <w:sz w:val="20"/>
          <w:szCs w:val="20"/>
          <w:lang w:val="fr-FR"/>
        </w:rPr>
      </w:pPr>
    </w:p>
    <w:p w14:paraId="6CD0E493" w14:textId="77777777" w:rsidR="00084779" w:rsidRDefault="00084779">
      <w:pPr>
        <w:ind w:left="7200" w:hanging="6120"/>
        <w:jc w:val="both"/>
        <w:rPr>
          <w:rFonts w:ascii="Courier New" w:hAnsi="Courier New" w:cs="Courier New"/>
          <w:b/>
          <w:sz w:val="20"/>
          <w:szCs w:val="20"/>
        </w:rPr>
      </w:pPr>
    </w:p>
    <w:p w14:paraId="24DDDB02" w14:textId="77777777" w:rsidR="00084779" w:rsidRDefault="00084779">
      <w:pPr>
        <w:ind w:left="7200" w:firstLine="720"/>
        <w:jc w:val="right"/>
        <w:rPr>
          <w:rFonts w:ascii="Courier New" w:hAnsi="Courier New" w:cs="Courier New"/>
          <w:b/>
          <w:sz w:val="20"/>
          <w:szCs w:val="20"/>
          <w:lang w:val="fr-FR"/>
        </w:rPr>
      </w:pPr>
    </w:p>
    <w:p w14:paraId="6E279C16" w14:textId="77777777" w:rsidR="00AA52E4" w:rsidRDefault="00AA52E4" w:rsidP="00480F7A">
      <w:pPr>
        <w:rPr>
          <w:rFonts w:ascii="Courier New" w:hAnsi="Courier New" w:cs="Courier New"/>
          <w:b/>
          <w:sz w:val="20"/>
          <w:szCs w:val="20"/>
        </w:rPr>
      </w:pPr>
    </w:p>
    <w:p w14:paraId="009BF953" w14:textId="77777777" w:rsidR="00CE3FBA" w:rsidRDefault="00CE3FBA" w:rsidP="00480F7A">
      <w:pPr>
        <w:rPr>
          <w:rFonts w:ascii="Courier New" w:hAnsi="Courier New" w:cs="Courier New"/>
          <w:b/>
          <w:sz w:val="20"/>
          <w:szCs w:val="20"/>
        </w:rPr>
      </w:pPr>
    </w:p>
    <w:p w14:paraId="7AB8860B" w14:textId="77777777" w:rsidR="00CE3FBA" w:rsidRDefault="00CE3FBA" w:rsidP="00480F7A">
      <w:pPr>
        <w:rPr>
          <w:rFonts w:ascii="Courier New" w:hAnsi="Courier New" w:cs="Courier New"/>
          <w:b/>
          <w:sz w:val="20"/>
          <w:szCs w:val="20"/>
        </w:rPr>
      </w:pPr>
    </w:p>
    <w:p w14:paraId="13FB4A3D" w14:textId="77777777" w:rsidR="00CE3FBA" w:rsidRDefault="00CE3FBA" w:rsidP="00480F7A">
      <w:pPr>
        <w:rPr>
          <w:rFonts w:ascii="Courier New" w:hAnsi="Courier New" w:cs="Courier New"/>
          <w:b/>
          <w:sz w:val="20"/>
          <w:szCs w:val="20"/>
        </w:rPr>
      </w:pPr>
    </w:p>
    <w:p w14:paraId="2A5BB6F1" w14:textId="77777777" w:rsidR="007A746B" w:rsidRDefault="007A746B" w:rsidP="00480F7A">
      <w:pPr>
        <w:rPr>
          <w:rFonts w:ascii="Courier New" w:hAnsi="Courier New" w:cs="Courier New"/>
          <w:b/>
          <w:sz w:val="20"/>
          <w:szCs w:val="20"/>
        </w:rPr>
      </w:pPr>
    </w:p>
    <w:p w14:paraId="1B85F88C" w14:textId="77777777" w:rsidR="007A746B" w:rsidRDefault="007A746B" w:rsidP="00480F7A">
      <w:pPr>
        <w:rPr>
          <w:rFonts w:ascii="Courier New" w:hAnsi="Courier New" w:cs="Courier New"/>
          <w:b/>
          <w:sz w:val="20"/>
          <w:szCs w:val="20"/>
        </w:rPr>
      </w:pPr>
    </w:p>
    <w:p w14:paraId="5AD2F675" w14:textId="77777777" w:rsidR="00D82803" w:rsidRDefault="00D82803" w:rsidP="00480F7A">
      <w:pPr>
        <w:rPr>
          <w:rFonts w:ascii="Courier New" w:hAnsi="Courier New" w:cs="Courier New"/>
          <w:b/>
          <w:sz w:val="20"/>
          <w:szCs w:val="20"/>
        </w:rPr>
      </w:pPr>
    </w:p>
    <w:p w14:paraId="7D9CC0C9" w14:textId="77777777" w:rsidR="007A746B" w:rsidRDefault="007A746B" w:rsidP="00480F7A">
      <w:pPr>
        <w:rPr>
          <w:rFonts w:ascii="Courier New" w:hAnsi="Courier New" w:cs="Courier New"/>
          <w:b/>
          <w:sz w:val="20"/>
          <w:szCs w:val="20"/>
        </w:rPr>
      </w:pPr>
    </w:p>
    <w:p w14:paraId="019CEC7D" w14:textId="77777777" w:rsidR="007A746B" w:rsidRDefault="007A746B" w:rsidP="00480F7A">
      <w:pPr>
        <w:rPr>
          <w:rFonts w:ascii="Courier New" w:hAnsi="Courier New" w:cs="Courier New"/>
          <w:b/>
          <w:sz w:val="20"/>
          <w:szCs w:val="20"/>
        </w:rPr>
      </w:pPr>
    </w:p>
    <w:p w14:paraId="3EA13A50" w14:textId="77777777" w:rsidR="008D5174" w:rsidRDefault="008D5174" w:rsidP="00480F7A">
      <w:pPr>
        <w:rPr>
          <w:rFonts w:ascii="Courier New" w:hAnsi="Courier New" w:cs="Courier New"/>
          <w:b/>
          <w:sz w:val="20"/>
          <w:szCs w:val="20"/>
        </w:rPr>
      </w:pPr>
    </w:p>
    <w:p w14:paraId="7C29287C" w14:textId="77777777" w:rsidR="00AA52E4" w:rsidRDefault="00AA52E4" w:rsidP="00480F7A">
      <w:pPr>
        <w:rPr>
          <w:rFonts w:ascii="Courier New" w:hAnsi="Courier New" w:cs="Courier New"/>
          <w:b/>
          <w:sz w:val="20"/>
          <w:szCs w:val="20"/>
        </w:rPr>
      </w:pPr>
    </w:p>
    <w:p w14:paraId="52031C47" w14:textId="77777777" w:rsidR="007C707D" w:rsidRDefault="007C707D" w:rsidP="00480F7A">
      <w:pPr>
        <w:rPr>
          <w:rFonts w:ascii="Courier New" w:hAnsi="Courier New" w:cs="Courier New"/>
          <w:b/>
          <w:sz w:val="20"/>
          <w:szCs w:val="20"/>
        </w:rPr>
      </w:pPr>
    </w:p>
    <w:p w14:paraId="5C609F24" w14:textId="77777777" w:rsidR="00E06894" w:rsidRPr="00AA52E4" w:rsidRDefault="00000000" w:rsidP="00480F7A">
      <w:pPr>
        <w:rPr>
          <w:rFonts w:ascii="Courier New" w:hAnsi="Courier New" w:cs="Courier New"/>
          <w:b/>
          <w:sz w:val="20"/>
          <w:szCs w:val="20"/>
        </w:rPr>
      </w:pPr>
      <w:r>
        <w:rPr>
          <w:noProof/>
          <w:lang w:val="en-US" w:eastAsia="en-US"/>
        </w:rPr>
        <w:pict w14:anchorId="56594C39">
          <v:shape id="_x0000_s1035" type="#_x0000_t75" style="position:absolute;margin-left:212.75pt;margin-top:-12.1pt;width:58.2pt;height:34.8pt;z-index:-1" wrapcoords="-277 0 -277 21130 21600 21130 21600 0 -277 0">
            <v:imagedata r:id="rId8" o:title="SAHABAT SEJATI 2"/>
            <w10:wrap type="tight"/>
          </v:shape>
        </w:pict>
      </w:r>
    </w:p>
    <w:p w14:paraId="01C60FA2" w14:textId="77777777" w:rsidR="00E06894" w:rsidRDefault="00E06894" w:rsidP="00E06894">
      <w:pPr>
        <w:jc w:val="center"/>
        <w:rPr>
          <w:rFonts w:ascii="Courier New" w:hAnsi="Courier New" w:cs="Courier New"/>
          <w:b/>
          <w:sz w:val="20"/>
          <w:szCs w:val="20"/>
          <w:lang w:val="fr-FR"/>
        </w:rPr>
      </w:pPr>
    </w:p>
    <w:p w14:paraId="26526E61" w14:textId="77777777" w:rsidR="00E06894" w:rsidRPr="004D0602" w:rsidRDefault="00E06894" w:rsidP="00E06894">
      <w:pPr>
        <w:jc w:val="center"/>
        <w:rPr>
          <w:rFonts w:ascii="Palatino Linotype" w:hAnsi="Palatino Linotype"/>
          <w:lang w:val="en-US"/>
        </w:rPr>
      </w:pPr>
      <w:r>
        <w:rPr>
          <w:lang w:val="sv-SE"/>
        </w:rPr>
        <w:t>BPR  SAHABAT SEJATI</w:t>
      </w:r>
    </w:p>
    <w:p w14:paraId="43613F61"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04C9494E" w14:textId="77777777" w:rsidR="00E06894" w:rsidRDefault="00E06894" w:rsidP="00E06894">
      <w:pPr>
        <w:pStyle w:val="Subtitle"/>
        <w:ind w:right="122"/>
        <w:rPr>
          <w:rFonts w:ascii="Courier New" w:hAnsi="Courier New" w:cs="Courier New"/>
          <w:szCs w:val="20"/>
        </w:rPr>
      </w:pPr>
    </w:p>
    <w:p w14:paraId="390DD961" w14:textId="6C1A697B"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C47F91" w:rsidRPr="007B2588">
        <w:rPr>
          <w:rFonts w:ascii="Courier New" w:hAnsi="Courier New" w:cs="Courier New"/>
          <w:b/>
          <w:lang w:val="en-US"/>
        </w:rPr>
        <w:t>{{</w:t>
      </w:r>
      <w:proofErr w:type="spellStart"/>
      <w:r w:rsidR="00C47F91" w:rsidRPr="007B2588">
        <w:rPr>
          <w:rFonts w:ascii="Courier New" w:hAnsi="Courier New" w:cs="Courier New"/>
          <w:b/>
          <w:lang w:val="en-US"/>
        </w:rPr>
        <w:t>nama_debitur</w:t>
      </w:r>
      <w:proofErr w:type="spellEnd"/>
      <w:r w:rsidR="00C47F91" w:rsidRPr="007B2588">
        <w:rPr>
          <w:rFonts w:ascii="Courier New" w:hAnsi="Courier New" w:cs="Courier New"/>
          <w:b/>
          <w:lang w:val="en-US"/>
        </w:rPr>
        <w:t xml:space="preserve">}} </w:t>
      </w:r>
      <w:r w:rsidRPr="007B2588">
        <w:rPr>
          <w:rFonts w:ascii="Courier New" w:hAnsi="Courier New" w:cs="Courier New"/>
          <w:lang w:val="it-IT"/>
        </w:rPr>
        <w:t>berupa</w:t>
      </w:r>
      <w:r>
        <w:rPr>
          <w:rFonts w:ascii="Courier New" w:hAnsi="Courier New" w:cs="Courier New"/>
          <w:lang w:val="it-IT"/>
        </w:rPr>
        <w:t>:</w:t>
      </w:r>
    </w:p>
    <w:p w14:paraId="63591FE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D5CBDE4"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6D28B2B5" w14:textId="6FEE1679"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rPr>
              <w:t xml:space="preserve"> </w:t>
            </w:r>
            <w:r>
              <w:t>No</w:t>
            </w:r>
            <w:r w:rsidR="00AA52E4" w:rsidRPr="007B2588">
              <w:t>.</w:t>
            </w:r>
            <w:r w:rsidR="00C47F91" w:rsidRPr="007B2588">
              <w:t>{{nomor_surat}}</w:t>
            </w:r>
            <w:r w:rsidR="00BF0028" w:rsidRPr="007B2588">
              <w:rPr>
                <w:lang w:val="en-US"/>
              </w:rPr>
              <w:t>.</w:t>
            </w:r>
            <w:r w:rsidRPr="007B2588">
              <w:rPr>
                <w:lang w:val="en-US"/>
              </w:rPr>
              <w:t>P</w:t>
            </w:r>
            <w:r w:rsidRPr="007B2588">
              <w:t>K</w:t>
            </w:r>
            <w:r w:rsidR="000976F0" w:rsidRPr="007B2588">
              <w:t>KSS</w:t>
            </w:r>
            <w:r w:rsidRPr="0098749A">
              <w:rPr>
                <w:rFonts w:ascii="Courier New" w:hAnsi="Courier New" w:cs="Courier New"/>
                <w:lang w:val="sv-SE"/>
              </w:rPr>
              <w:t xml:space="preserve">  </w:t>
            </w:r>
          </w:p>
        </w:tc>
      </w:tr>
      <w:tr w:rsidR="00E06894" w14:paraId="31512695" w14:textId="77777777" w:rsidTr="0000065B">
        <w:trPr>
          <w:trHeight w:val="374"/>
        </w:trPr>
        <w:tc>
          <w:tcPr>
            <w:tcW w:w="9315" w:type="dxa"/>
            <w:tcBorders>
              <w:left w:val="single" w:sz="4" w:space="0" w:color="000000"/>
              <w:bottom w:val="single" w:sz="4" w:space="0" w:color="000000"/>
              <w:right w:val="single" w:sz="4" w:space="0" w:color="000000"/>
            </w:tcBorders>
          </w:tcPr>
          <w:p w14:paraId="79EDC2A5"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2AEDB075" w14:textId="77777777" w:rsidTr="0000065B">
        <w:trPr>
          <w:trHeight w:val="374"/>
        </w:trPr>
        <w:tc>
          <w:tcPr>
            <w:tcW w:w="9315" w:type="dxa"/>
            <w:tcBorders>
              <w:left w:val="single" w:sz="4" w:space="0" w:color="000000"/>
              <w:bottom w:val="single" w:sz="4" w:space="0" w:color="000000"/>
              <w:right w:val="single" w:sz="4" w:space="0" w:color="000000"/>
            </w:tcBorders>
          </w:tcPr>
          <w:p w14:paraId="1141F8AD"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759B1E85" w14:textId="77777777" w:rsidTr="0000065B">
        <w:trPr>
          <w:trHeight w:val="374"/>
        </w:trPr>
        <w:tc>
          <w:tcPr>
            <w:tcW w:w="9315" w:type="dxa"/>
            <w:tcBorders>
              <w:left w:val="single" w:sz="4" w:space="0" w:color="000000"/>
              <w:bottom w:val="single" w:sz="4" w:space="0" w:color="000000"/>
              <w:right w:val="single" w:sz="4" w:space="0" w:color="000000"/>
            </w:tcBorders>
          </w:tcPr>
          <w:p w14:paraId="7B974766"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5AEEC7EE" w14:textId="77777777" w:rsidR="00E06894" w:rsidRDefault="00E06894" w:rsidP="00E06894">
      <w:pPr>
        <w:ind w:right="122"/>
      </w:pPr>
    </w:p>
    <w:p w14:paraId="1578D9CB"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847FC8A" w14:textId="77777777" w:rsidR="00E06894" w:rsidRDefault="00E06894" w:rsidP="00E06894">
      <w:pPr>
        <w:tabs>
          <w:tab w:val="left" w:pos="1500"/>
        </w:tabs>
        <w:ind w:right="122"/>
        <w:jc w:val="both"/>
        <w:rPr>
          <w:rFonts w:ascii="Courier New" w:hAnsi="Courier New" w:cs="Courier New"/>
          <w:lang w:val="sv-SE"/>
        </w:rPr>
      </w:pPr>
    </w:p>
    <w:p w14:paraId="5CB01206" w14:textId="6FCE1B3B"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C47F91" w:rsidRPr="007B2588">
        <w:rPr>
          <w:rFonts w:ascii="Courier New" w:hAnsi="Courier New" w:cs="Courier New"/>
          <w:lang w:val="en-US"/>
        </w:rPr>
        <w:t>{{</w:t>
      </w:r>
      <w:proofErr w:type="spellStart"/>
      <w:r w:rsidR="00C47F91" w:rsidRPr="007B2588">
        <w:rPr>
          <w:rFonts w:ascii="Courier New" w:hAnsi="Courier New" w:cs="Courier New"/>
          <w:lang w:val="en-US"/>
        </w:rPr>
        <w:t>tanggal_surat_persetujuan_kredit</w:t>
      </w:r>
      <w:proofErr w:type="spellEnd"/>
      <w:r w:rsidR="00C47F91" w:rsidRPr="007B2588">
        <w:rPr>
          <w:rFonts w:ascii="Courier New" w:hAnsi="Courier New" w:cs="Courier New"/>
          <w:lang w:val="en-US"/>
        </w:rPr>
        <w:t>}}</w:t>
      </w:r>
    </w:p>
    <w:p w14:paraId="69B04C7D"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480F7A" w:rsidRPr="00906C4A" w14:paraId="16FFA40B" w14:textId="77777777" w:rsidTr="00A51D62">
        <w:tc>
          <w:tcPr>
            <w:tcW w:w="5058" w:type="dxa"/>
            <w:shd w:val="clear" w:color="auto" w:fill="auto"/>
          </w:tcPr>
          <w:p w14:paraId="2B734F39"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01B30232"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BPR SAHABAT SEJATI</w:t>
            </w:r>
          </w:p>
          <w:p w14:paraId="4B67EC64" w14:textId="77777777" w:rsidR="00480F7A" w:rsidRPr="00906C4A" w:rsidRDefault="00480F7A" w:rsidP="00A51D62">
            <w:pPr>
              <w:jc w:val="center"/>
              <w:rPr>
                <w:rFonts w:ascii="Courier New" w:hAnsi="Courier New" w:cs="Courier New"/>
              </w:rPr>
            </w:pPr>
          </w:p>
          <w:p w14:paraId="6CE482F5" w14:textId="77777777" w:rsidR="00480F7A" w:rsidRPr="00906C4A" w:rsidRDefault="00480F7A" w:rsidP="00A51D62">
            <w:pPr>
              <w:jc w:val="center"/>
              <w:rPr>
                <w:rFonts w:ascii="Courier New" w:hAnsi="Courier New" w:cs="Courier New"/>
              </w:rPr>
            </w:pPr>
          </w:p>
          <w:p w14:paraId="1580DE8D" w14:textId="77777777" w:rsidR="00480F7A" w:rsidRPr="00906C4A" w:rsidRDefault="00480F7A" w:rsidP="00A51D62">
            <w:pPr>
              <w:jc w:val="center"/>
              <w:rPr>
                <w:rFonts w:ascii="Courier New" w:hAnsi="Courier New" w:cs="Courier New"/>
              </w:rPr>
            </w:pPr>
          </w:p>
          <w:p w14:paraId="0BE69048" w14:textId="77777777" w:rsidR="00480F7A" w:rsidRPr="00906C4A" w:rsidRDefault="00480F7A" w:rsidP="00A51D62">
            <w:pPr>
              <w:jc w:val="center"/>
              <w:rPr>
                <w:rFonts w:ascii="Courier New" w:hAnsi="Courier New" w:cs="Courier New"/>
              </w:rPr>
            </w:pPr>
          </w:p>
          <w:p w14:paraId="2739D175" w14:textId="77777777" w:rsidR="00480F7A" w:rsidRPr="00906C4A" w:rsidRDefault="00480F7A" w:rsidP="00A51D62">
            <w:pPr>
              <w:jc w:val="center"/>
              <w:rPr>
                <w:rFonts w:ascii="Courier New" w:hAnsi="Courier New" w:cs="Courier New"/>
              </w:rPr>
            </w:pPr>
          </w:p>
          <w:p w14:paraId="70252AED" w14:textId="77777777" w:rsidR="00480F7A" w:rsidRPr="00906C4A" w:rsidRDefault="00480F7A" w:rsidP="00A51D62">
            <w:pPr>
              <w:jc w:val="center"/>
              <w:rPr>
                <w:rFonts w:ascii="Courier New" w:hAnsi="Courier New" w:cs="Courier New"/>
              </w:rPr>
            </w:pPr>
          </w:p>
          <w:p w14:paraId="5CECB37E" w14:textId="77777777" w:rsidR="00480F7A" w:rsidRPr="00F372DF" w:rsidRDefault="00480F7A" w:rsidP="00A51D62">
            <w:pPr>
              <w:jc w:val="center"/>
            </w:pPr>
            <w:r w:rsidRPr="00906C4A">
              <w:rPr>
                <w:rFonts w:ascii="Courier New" w:hAnsi="Courier New" w:cs="Courier New"/>
                <w:b/>
                <w:bCs/>
                <w:lang w:val="it-IT"/>
              </w:rPr>
              <w:t>Legal &amp; Adm Kredit</w:t>
            </w:r>
          </w:p>
        </w:tc>
        <w:tc>
          <w:tcPr>
            <w:tcW w:w="5058" w:type="dxa"/>
            <w:shd w:val="clear" w:color="auto" w:fill="auto"/>
          </w:tcPr>
          <w:p w14:paraId="7FAECA1A" w14:textId="77777777" w:rsidR="00480F7A" w:rsidRPr="00906C4A" w:rsidRDefault="00480F7A" w:rsidP="00A51D62">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6F8C45C6" w14:textId="77777777" w:rsidR="00480F7A" w:rsidRPr="00906C4A" w:rsidRDefault="00480F7A" w:rsidP="00A51D62">
            <w:pPr>
              <w:jc w:val="center"/>
              <w:rPr>
                <w:rFonts w:ascii="Courier New" w:hAnsi="Courier New" w:cs="Courier New"/>
              </w:rPr>
            </w:pPr>
          </w:p>
          <w:p w14:paraId="735DA05B" w14:textId="77777777" w:rsidR="00480F7A" w:rsidRPr="00906C4A" w:rsidRDefault="00480F7A" w:rsidP="00A51D62">
            <w:pPr>
              <w:jc w:val="center"/>
              <w:rPr>
                <w:rFonts w:ascii="Courier New" w:hAnsi="Courier New" w:cs="Courier New"/>
              </w:rPr>
            </w:pPr>
          </w:p>
          <w:p w14:paraId="69DDC4C2" w14:textId="77777777" w:rsidR="00480F7A" w:rsidRPr="00906C4A" w:rsidRDefault="00480F7A" w:rsidP="00A51D62">
            <w:pPr>
              <w:jc w:val="center"/>
              <w:rPr>
                <w:rFonts w:ascii="Courier New" w:hAnsi="Courier New" w:cs="Courier New"/>
              </w:rPr>
            </w:pPr>
          </w:p>
          <w:p w14:paraId="7BD2307F" w14:textId="77777777" w:rsidR="00480F7A" w:rsidRPr="00906C4A" w:rsidRDefault="00480F7A" w:rsidP="00A51D62">
            <w:pPr>
              <w:jc w:val="center"/>
              <w:rPr>
                <w:rFonts w:ascii="Courier New" w:hAnsi="Courier New" w:cs="Courier New"/>
              </w:rPr>
            </w:pPr>
          </w:p>
          <w:p w14:paraId="499B792A" w14:textId="77777777" w:rsidR="00480F7A" w:rsidRPr="00906C4A" w:rsidRDefault="00480F7A" w:rsidP="00A51D62">
            <w:pPr>
              <w:jc w:val="center"/>
              <w:rPr>
                <w:rFonts w:ascii="Courier New" w:hAnsi="Courier New" w:cs="Courier New"/>
              </w:rPr>
            </w:pPr>
          </w:p>
          <w:p w14:paraId="6C841201" w14:textId="77777777" w:rsidR="00480F7A" w:rsidRPr="00906C4A" w:rsidRDefault="00480F7A" w:rsidP="00A51D62">
            <w:pPr>
              <w:jc w:val="center"/>
              <w:rPr>
                <w:rFonts w:ascii="Courier New" w:hAnsi="Courier New" w:cs="Courier New"/>
              </w:rPr>
            </w:pPr>
          </w:p>
          <w:p w14:paraId="21B390B9" w14:textId="77777777" w:rsidR="00480F7A" w:rsidRPr="00906C4A" w:rsidRDefault="00480F7A" w:rsidP="00A51D62">
            <w:pPr>
              <w:jc w:val="center"/>
              <w:rPr>
                <w:rFonts w:ascii="Courier New" w:hAnsi="Courier New" w:cs="Courier New"/>
              </w:rPr>
            </w:pPr>
          </w:p>
          <w:p w14:paraId="00C3D377" w14:textId="2D87DAB1" w:rsidR="00480F7A" w:rsidRPr="007B2588" w:rsidRDefault="00C47F91" w:rsidP="00A51D62">
            <w:pPr>
              <w:jc w:val="center"/>
              <w:rPr>
                <w:rFonts w:ascii="Courier New" w:hAnsi="Courier New" w:cs="Courier New"/>
                <w:b/>
                <w:bCs/>
              </w:rPr>
            </w:pPr>
            <w:r w:rsidRPr="007B2588">
              <w:rPr>
                <w:rFonts w:ascii="Courier New" w:hAnsi="Courier New" w:cs="Courier New"/>
                <w:b/>
                <w:bCs/>
                <w:lang w:val="en-US"/>
              </w:rPr>
              <w:t>{{</w:t>
            </w:r>
            <w:proofErr w:type="spellStart"/>
            <w:r w:rsidRPr="007B2588">
              <w:rPr>
                <w:rFonts w:ascii="Courier New" w:hAnsi="Courier New" w:cs="Courier New"/>
                <w:b/>
                <w:bCs/>
                <w:lang w:val="en-US"/>
              </w:rPr>
              <w:t>nama_debitur</w:t>
            </w:r>
            <w:proofErr w:type="spellEnd"/>
            <w:r w:rsidRPr="007B2588">
              <w:rPr>
                <w:rFonts w:ascii="Courier New" w:hAnsi="Courier New" w:cs="Courier New"/>
                <w:b/>
                <w:bCs/>
                <w:lang w:val="en-US"/>
              </w:rPr>
              <w:t>}}</w:t>
            </w:r>
          </w:p>
          <w:p w14:paraId="73942FEE" w14:textId="77777777" w:rsidR="00480F7A" w:rsidRPr="00F372DF" w:rsidRDefault="00480F7A" w:rsidP="00A51D62">
            <w:pPr>
              <w:jc w:val="center"/>
            </w:pPr>
            <w:proofErr w:type="spellStart"/>
            <w:r w:rsidRPr="00906C4A">
              <w:rPr>
                <w:rFonts w:ascii="Courier New" w:hAnsi="Courier New" w:cs="Courier New"/>
                <w:b/>
                <w:sz w:val="20"/>
                <w:szCs w:val="20"/>
                <w:lang w:val="fr-FR"/>
              </w:rPr>
              <w:t>Debitur</w:t>
            </w:r>
            <w:proofErr w:type="spellEnd"/>
          </w:p>
        </w:tc>
      </w:tr>
    </w:tbl>
    <w:p w14:paraId="6844EC45" w14:textId="77777777" w:rsidR="00084779" w:rsidRDefault="00084779">
      <w:pPr>
        <w:ind w:left="7200" w:firstLine="720"/>
        <w:jc w:val="right"/>
        <w:rPr>
          <w:rFonts w:ascii="Courier New" w:hAnsi="Courier New" w:cs="Courier New"/>
          <w:b/>
          <w:sz w:val="20"/>
          <w:szCs w:val="20"/>
          <w:lang w:val="fr-FR"/>
        </w:rPr>
      </w:pPr>
    </w:p>
    <w:p w14:paraId="37290EB3" w14:textId="77777777" w:rsidR="00084779" w:rsidRDefault="00084779">
      <w:pPr>
        <w:ind w:left="7200" w:firstLine="720"/>
        <w:jc w:val="right"/>
        <w:rPr>
          <w:rFonts w:ascii="Courier New" w:hAnsi="Courier New" w:cs="Courier New"/>
          <w:b/>
          <w:sz w:val="20"/>
          <w:szCs w:val="20"/>
          <w:lang w:val="fr-FR"/>
        </w:rPr>
      </w:pPr>
    </w:p>
    <w:p w14:paraId="3D25B7A1" w14:textId="77777777" w:rsidR="00084779" w:rsidRDefault="00084779">
      <w:pPr>
        <w:ind w:left="7200" w:firstLine="720"/>
        <w:jc w:val="right"/>
        <w:rPr>
          <w:rFonts w:ascii="Courier New" w:hAnsi="Courier New" w:cs="Courier New"/>
          <w:b/>
          <w:sz w:val="20"/>
          <w:szCs w:val="20"/>
          <w:lang w:val="fr-FR"/>
        </w:rPr>
      </w:pPr>
    </w:p>
    <w:p w14:paraId="6B0263B8" w14:textId="77777777" w:rsidR="00084779" w:rsidRDefault="00084779">
      <w:pPr>
        <w:ind w:left="7200" w:firstLine="720"/>
        <w:jc w:val="right"/>
        <w:rPr>
          <w:rFonts w:ascii="Courier New" w:hAnsi="Courier New" w:cs="Courier New"/>
          <w:b/>
          <w:sz w:val="20"/>
          <w:szCs w:val="20"/>
          <w:lang w:val="fr-FR"/>
        </w:rPr>
      </w:pPr>
    </w:p>
    <w:p w14:paraId="55B86794" w14:textId="77777777" w:rsidR="00084779" w:rsidRDefault="00084779">
      <w:pPr>
        <w:ind w:left="7200" w:firstLine="720"/>
        <w:jc w:val="right"/>
        <w:rPr>
          <w:rFonts w:ascii="Courier New" w:hAnsi="Courier New" w:cs="Courier New"/>
          <w:b/>
          <w:sz w:val="20"/>
          <w:szCs w:val="20"/>
        </w:rPr>
      </w:pPr>
    </w:p>
    <w:p w14:paraId="1E6A7B99" w14:textId="77777777" w:rsidR="005F12D1" w:rsidRDefault="005F12D1">
      <w:pPr>
        <w:ind w:left="7200" w:firstLine="720"/>
        <w:jc w:val="right"/>
        <w:rPr>
          <w:rFonts w:ascii="Courier New" w:hAnsi="Courier New" w:cs="Courier New"/>
          <w:b/>
          <w:sz w:val="20"/>
          <w:szCs w:val="20"/>
        </w:rPr>
      </w:pPr>
    </w:p>
    <w:p w14:paraId="76146675" w14:textId="77777777" w:rsidR="005F12D1" w:rsidRDefault="005F12D1">
      <w:pPr>
        <w:ind w:left="7200" w:firstLine="720"/>
        <w:jc w:val="right"/>
        <w:rPr>
          <w:rFonts w:ascii="Courier New" w:hAnsi="Courier New" w:cs="Courier New"/>
          <w:b/>
          <w:sz w:val="20"/>
          <w:szCs w:val="20"/>
        </w:rPr>
      </w:pPr>
    </w:p>
    <w:p w14:paraId="07AB9A75" w14:textId="77777777" w:rsidR="005F12D1" w:rsidRDefault="005F12D1">
      <w:pPr>
        <w:ind w:left="7200" w:firstLine="720"/>
        <w:jc w:val="right"/>
        <w:rPr>
          <w:rFonts w:ascii="Courier New" w:hAnsi="Courier New" w:cs="Courier New"/>
          <w:b/>
          <w:sz w:val="20"/>
          <w:szCs w:val="20"/>
        </w:rPr>
      </w:pPr>
    </w:p>
    <w:p w14:paraId="5D512908" w14:textId="77777777" w:rsidR="005F12D1" w:rsidRPr="005F12D1" w:rsidRDefault="005F12D1">
      <w:pPr>
        <w:ind w:left="7200" w:firstLine="720"/>
        <w:jc w:val="right"/>
        <w:rPr>
          <w:rFonts w:ascii="Courier New" w:hAnsi="Courier New" w:cs="Courier New"/>
          <w:b/>
          <w:sz w:val="20"/>
          <w:szCs w:val="20"/>
        </w:rPr>
      </w:pPr>
    </w:p>
    <w:p w14:paraId="0DA01065" w14:textId="77777777" w:rsidR="00084779" w:rsidRDefault="00084779">
      <w:pPr>
        <w:ind w:left="7200" w:firstLine="720"/>
        <w:jc w:val="right"/>
        <w:rPr>
          <w:rFonts w:ascii="Courier New" w:hAnsi="Courier New" w:cs="Courier New"/>
          <w:b/>
          <w:sz w:val="20"/>
          <w:szCs w:val="20"/>
        </w:rPr>
      </w:pPr>
    </w:p>
    <w:p w14:paraId="505F7561" w14:textId="77777777" w:rsidR="00CE3FBA" w:rsidRDefault="00CE3FBA" w:rsidP="00617636">
      <w:pPr>
        <w:rPr>
          <w:rFonts w:ascii="Courier New" w:hAnsi="Courier New" w:cs="Courier New"/>
          <w:b/>
          <w:sz w:val="20"/>
          <w:szCs w:val="20"/>
        </w:rPr>
      </w:pPr>
    </w:p>
    <w:p w14:paraId="7926F2AF" w14:textId="77777777" w:rsidR="00CE3FBA" w:rsidRDefault="00CE3FBA">
      <w:pPr>
        <w:ind w:left="7200" w:firstLine="720"/>
        <w:jc w:val="right"/>
        <w:rPr>
          <w:rFonts w:ascii="Courier New" w:hAnsi="Courier New" w:cs="Courier New"/>
          <w:b/>
          <w:sz w:val="20"/>
          <w:szCs w:val="20"/>
        </w:rPr>
      </w:pPr>
    </w:p>
    <w:p w14:paraId="66392BB8" w14:textId="77777777" w:rsidR="00CE3FBA" w:rsidRDefault="00CE3FBA">
      <w:pPr>
        <w:ind w:left="7200" w:firstLine="720"/>
        <w:jc w:val="right"/>
        <w:rPr>
          <w:rFonts w:ascii="Courier New" w:hAnsi="Courier New" w:cs="Courier New"/>
          <w:b/>
          <w:sz w:val="20"/>
          <w:szCs w:val="20"/>
        </w:rPr>
      </w:pPr>
    </w:p>
    <w:p w14:paraId="3A4F0D55" w14:textId="77777777" w:rsidR="00CE3FBA" w:rsidRDefault="00CE3FBA">
      <w:pPr>
        <w:ind w:left="7200" w:firstLine="720"/>
        <w:jc w:val="right"/>
        <w:rPr>
          <w:rFonts w:ascii="Courier New" w:hAnsi="Courier New" w:cs="Courier New"/>
          <w:b/>
          <w:sz w:val="20"/>
          <w:szCs w:val="20"/>
        </w:rPr>
      </w:pPr>
    </w:p>
    <w:p w14:paraId="4F8DD834" w14:textId="77777777" w:rsidR="00DF3317" w:rsidRDefault="00DF3317">
      <w:pPr>
        <w:ind w:left="7200" w:firstLine="720"/>
        <w:jc w:val="right"/>
        <w:rPr>
          <w:rFonts w:ascii="Courier New" w:hAnsi="Courier New" w:cs="Courier New"/>
          <w:b/>
          <w:sz w:val="20"/>
          <w:szCs w:val="20"/>
        </w:rPr>
      </w:pPr>
    </w:p>
    <w:p w14:paraId="05BF4768" w14:textId="77777777" w:rsidR="00CE3FBA" w:rsidRDefault="00CE3FBA">
      <w:pPr>
        <w:ind w:left="7200" w:firstLine="720"/>
        <w:jc w:val="right"/>
        <w:rPr>
          <w:rFonts w:ascii="Courier New" w:hAnsi="Courier New" w:cs="Courier New"/>
          <w:b/>
          <w:sz w:val="20"/>
          <w:szCs w:val="20"/>
        </w:rPr>
      </w:pPr>
    </w:p>
    <w:p w14:paraId="162305E0" w14:textId="77777777" w:rsidR="00CE3FBA" w:rsidRDefault="00CE3FBA">
      <w:pPr>
        <w:ind w:left="7200" w:firstLine="720"/>
        <w:jc w:val="right"/>
        <w:rPr>
          <w:rFonts w:ascii="Courier New" w:hAnsi="Courier New" w:cs="Courier New"/>
          <w:b/>
          <w:sz w:val="20"/>
          <w:szCs w:val="20"/>
        </w:rPr>
      </w:pPr>
    </w:p>
    <w:p w14:paraId="58A5127A" w14:textId="77777777" w:rsidR="00CE3FBA" w:rsidRDefault="00CE3FBA" w:rsidP="00CE3FBA">
      <w:pPr>
        <w:spacing w:line="360" w:lineRule="auto"/>
        <w:jc w:val="center"/>
        <w:rPr>
          <w:b/>
          <w:sz w:val="28"/>
          <w:szCs w:val="28"/>
        </w:rPr>
      </w:pPr>
      <w:r w:rsidRPr="009F66B1">
        <w:rPr>
          <w:b/>
          <w:sz w:val="28"/>
          <w:szCs w:val="28"/>
        </w:rPr>
        <w:t>SURAT PERNYATAAN</w:t>
      </w:r>
    </w:p>
    <w:p w14:paraId="4FC2C3B0" w14:textId="77777777" w:rsidR="00CE3FBA" w:rsidRPr="00CE503B" w:rsidRDefault="00CE3FBA" w:rsidP="00CE3FBA">
      <w:pPr>
        <w:spacing w:line="360" w:lineRule="auto"/>
        <w:jc w:val="center"/>
        <w:rPr>
          <w:b/>
          <w:sz w:val="28"/>
          <w:szCs w:val="28"/>
          <w:lang w:val="en-US"/>
        </w:rPr>
      </w:pPr>
    </w:p>
    <w:p w14:paraId="7DDA09F4" w14:textId="77777777" w:rsidR="00CE3FBA" w:rsidRDefault="00CE3FBA" w:rsidP="00CE3FBA">
      <w:pPr>
        <w:spacing w:line="360" w:lineRule="auto"/>
        <w:jc w:val="both"/>
        <w:rPr>
          <w:lang w:val="en-US"/>
        </w:rPr>
      </w:pPr>
      <w:r>
        <w:t>Yang bertanda tangan di bawah ini :</w:t>
      </w:r>
    </w:p>
    <w:p w14:paraId="30BCDFBC" w14:textId="77777777" w:rsidR="00CE3FBA" w:rsidRPr="00CE503B" w:rsidRDefault="00CE3FBA" w:rsidP="00CE3FBA">
      <w:pPr>
        <w:spacing w:line="360" w:lineRule="auto"/>
        <w:jc w:val="both"/>
        <w:rPr>
          <w:lang w:val="en-US"/>
        </w:rPr>
      </w:pPr>
    </w:p>
    <w:p w14:paraId="58E00025" w14:textId="4EED8E89" w:rsidR="00CE3FBA" w:rsidRPr="007B2588" w:rsidRDefault="00CE3FBA" w:rsidP="00CE3FBA">
      <w:pPr>
        <w:tabs>
          <w:tab w:val="left" w:pos="2160"/>
        </w:tabs>
        <w:spacing w:line="360" w:lineRule="auto"/>
        <w:ind w:left="360"/>
        <w:jc w:val="both"/>
      </w:pPr>
      <w:r>
        <w:t xml:space="preserve">Nama </w:t>
      </w:r>
      <w:r>
        <w:tab/>
        <w:t>:</w:t>
      </w:r>
      <w:r>
        <w:rPr>
          <w:lang w:val="en-US"/>
        </w:rPr>
        <w:t xml:space="preserve"> </w:t>
      </w:r>
      <w:r w:rsidR="00C47F91" w:rsidRPr="007B2588">
        <w:rPr>
          <w:lang w:val="en-US"/>
        </w:rPr>
        <w:t>{{</w:t>
      </w:r>
      <w:proofErr w:type="spellStart"/>
      <w:r w:rsidR="00C47F91" w:rsidRPr="007B2588">
        <w:rPr>
          <w:lang w:val="en-US"/>
        </w:rPr>
        <w:t>nama_debitur</w:t>
      </w:r>
      <w:proofErr w:type="spellEnd"/>
      <w:r w:rsidR="00C47F91" w:rsidRPr="007B2588">
        <w:rPr>
          <w:lang w:val="en-US"/>
        </w:rPr>
        <w:t>}}</w:t>
      </w:r>
    </w:p>
    <w:p w14:paraId="247264E8" w14:textId="5CBA43E7" w:rsidR="00CE3FBA" w:rsidRPr="007B2588" w:rsidRDefault="00CE3FBA" w:rsidP="00CE3FBA">
      <w:pPr>
        <w:tabs>
          <w:tab w:val="left" w:pos="2160"/>
        </w:tabs>
        <w:spacing w:line="360" w:lineRule="auto"/>
        <w:ind w:left="360"/>
        <w:jc w:val="both"/>
        <w:rPr>
          <w:rFonts w:ascii="Arial" w:hAnsi="Arial"/>
          <w:sz w:val="20"/>
          <w:szCs w:val="16"/>
        </w:rPr>
      </w:pPr>
      <w:r w:rsidRPr="007B2588">
        <w:t xml:space="preserve">Alamat </w:t>
      </w:r>
      <w:r w:rsidRPr="007B2588">
        <w:tab/>
        <w:t>:</w:t>
      </w:r>
      <w:r w:rsidRPr="007B2588">
        <w:rPr>
          <w:lang w:val="en-US"/>
        </w:rPr>
        <w:t xml:space="preserve"> </w:t>
      </w:r>
      <w:r w:rsidR="00C47F91" w:rsidRPr="007B2588">
        <w:rPr>
          <w:lang w:val="en-US"/>
        </w:rPr>
        <w:t>{{</w:t>
      </w:r>
      <w:proofErr w:type="spellStart"/>
      <w:r w:rsidR="00C47F91" w:rsidRPr="007B2588">
        <w:rPr>
          <w:lang w:val="en-US"/>
        </w:rPr>
        <w:t>alamat_rumah_debitur</w:t>
      </w:r>
      <w:proofErr w:type="spellEnd"/>
      <w:r w:rsidR="00C47F91" w:rsidRPr="007B2588">
        <w:rPr>
          <w:lang w:val="en-US"/>
        </w:rPr>
        <w:t>}}</w:t>
      </w:r>
    </w:p>
    <w:p w14:paraId="5395ED79" w14:textId="25E515A5" w:rsidR="00CE3FBA" w:rsidRPr="007B2588" w:rsidRDefault="00CE3FBA" w:rsidP="00CE3FBA">
      <w:pPr>
        <w:tabs>
          <w:tab w:val="left" w:pos="2160"/>
        </w:tabs>
        <w:spacing w:line="360" w:lineRule="auto"/>
        <w:ind w:left="360"/>
        <w:jc w:val="both"/>
      </w:pPr>
      <w:r w:rsidRPr="007B2588">
        <w:t xml:space="preserve">Pekerjaan </w:t>
      </w:r>
      <w:r w:rsidRPr="007B2588">
        <w:tab/>
        <w:t>:</w:t>
      </w:r>
      <w:r w:rsidRPr="007B2588">
        <w:rPr>
          <w:lang w:val="en-US"/>
        </w:rPr>
        <w:t xml:space="preserve"> </w:t>
      </w:r>
      <w:r w:rsidR="00C47F91" w:rsidRPr="007B2588">
        <w:t>{{pekerjaan_debitur}}</w:t>
      </w:r>
    </w:p>
    <w:p w14:paraId="39C428F4" w14:textId="77777777" w:rsidR="00CE3FBA" w:rsidRPr="00CE503B" w:rsidRDefault="00CE3FBA" w:rsidP="00CE3FBA">
      <w:pPr>
        <w:tabs>
          <w:tab w:val="left" w:pos="2160"/>
        </w:tabs>
        <w:spacing w:line="360" w:lineRule="auto"/>
        <w:ind w:left="360"/>
        <w:jc w:val="both"/>
        <w:rPr>
          <w:lang w:val="en-US"/>
        </w:rPr>
      </w:pPr>
    </w:p>
    <w:p w14:paraId="3563E4FE" w14:textId="77777777" w:rsidR="00CE3FBA" w:rsidRDefault="00CE3FBA" w:rsidP="00CE3FBA">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454C1A2" w14:textId="77777777" w:rsidR="00CE3FBA" w:rsidRPr="00CE503B" w:rsidRDefault="00CE3FBA" w:rsidP="00CE3FBA">
      <w:pPr>
        <w:spacing w:line="360" w:lineRule="auto"/>
        <w:jc w:val="both"/>
        <w:rPr>
          <w:lang w:val="en-US"/>
        </w:rPr>
      </w:pPr>
    </w:p>
    <w:p w14:paraId="52954A21" w14:textId="77777777" w:rsidR="00CE3FBA" w:rsidRDefault="00CE3FBA" w:rsidP="00CE3FBA">
      <w:pPr>
        <w:spacing w:line="360" w:lineRule="auto"/>
        <w:jc w:val="both"/>
        <w:rPr>
          <w:lang w:val="en-US"/>
        </w:rPr>
      </w:pPr>
      <w:r>
        <w:t>Demikian pernyataan ini saya buat dengan sebenar – benarnya agar dapat di gunakan sebagai mana mestinya.</w:t>
      </w:r>
    </w:p>
    <w:p w14:paraId="4449AB81" w14:textId="77777777" w:rsidR="00CE3FBA" w:rsidRDefault="00CE3FBA" w:rsidP="00CE3FBA">
      <w:pPr>
        <w:spacing w:line="360" w:lineRule="auto"/>
        <w:jc w:val="both"/>
        <w:rPr>
          <w:lang w:val="en-US"/>
        </w:rPr>
      </w:pPr>
    </w:p>
    <w:p w14:paraId="594553B2" w14:textId="77777777" w:rsidR="00CE3FBA" w:rsidRDefault="00CE3FBA" w:rsidP="00CE3FBA">
      <w:pPr>
        <w:spacing w:line="360" w:lineRule="auto"/>
        <w:jc w:val="both"/>
        <w:rPr>
          <w:lang w:val="en-US"/>
        </w:rPr>
      </w:pPr>
    </w:p>
    <w:p w14:paraId="53A8B9B7" w14:textId="77777777" w:rsidR="00CE3FBA" w:rsidRDefault="00CE3FBA" w:rsidP="00CE3FBA">
      <w:pPr>
        <w:spacing w:line="360" w:lineRule="auto"/>
        <w:jc w:val="both"/>
        <w:rPr>
          <w:lang w:val="en-US"/>
        </w:rPr>
      </w:pPr>
    </w:p>
    <w:p w14:paraId="0AE98A75" w14:textId="77777777" w:rsidR="00CE3FBA" w:rsidRPr="00CE503B" w:rsidRDefault="00CE3FBA" w:rsidP="00CE3FBA">
      <w:pPr>
        <w:spacing w:line="360" w:lineRule="auto"/>
        <w:jc w:val="both"/>
        <w:rPr>
          <w:lang w:val="en-US"/>
        </w:rPr>
      </w:pPr>
    </w:p>
    <w:p w14:paraId="3C717056" w14:textId="77777777" w:rsidR="00CE3FBA" w:rsidRDefault="00CE3FBA" w:rsidP="00CE3FBA">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CE3FBA" w:rsidRPr="002529CC" w14:paraId="7AD3537C" w14:textId="77777777" w:rsidTr="00891718">
        <w:tc>
          <w:tcPr>
            <w:tcW w:w="5328" w:type="dxa"/>
            <w:shd w:val="clear" w:color="auto" w:fill="auto"/>
          </w:tcPr>
          <w:p w14:paraId="66EF782B" w14:textId="77777777" w:rsidR="00CE3FBA" w:rsidRPr="002529CC" w:rsidRDefault="00CE3FBA" w:rsidP="00891718">
            <w:pPr>
              <w:spacing w:line="360" w:lineRule="auto"/>
              <w:jc w:val="both"/>
              <w:rPr>
                <w:lang w:val="en-US"/>
              </w:rPr>
            </w:pPr>
          </w:p>
        </w:tc>
        <w:tc>
          <w:tcPr>
            <w:tcW w:w="5328" w:type="dxa"/>
            <w:shd w:val="clear" w:color="auto" w:fill="auto"/>
          </w:tcPr>
          <w:p w14:paraId="0BE1FD2A" w14:textId="23CB7220" w:rsidR="00CE3FBA" w:rsidRDefault="00CE3FBA" w:rsidP="00891718">
            <w:pPr>
              <w:spacing w:line="360" w:lineRule="auto"/>
              <w:jc w:val="center"/>
            </w:pPr>
            <w:r>
              <w:t>Cirebon,</w:t>
            </w:r>
            <w:r w:rsidRPr="002529CC">
              <w:rPr>
                <w:lang w:val="en-US"/>
              </w:rPr>
              <w:t xml:space="preserve"> </w:t>
            </w:r>
            <w:r w:rsidR="00C47F91" w:rsidRPr="007B2588">
              <w:rPr>
                <w:lang w:val="en-US"/>
              </w:rPr>
              <w:t>{{</w:t>
            </w:r>
            <w:proofErr w:type="spellStart"/>
            <w:r w:rsidR="00C47F91" w:rsidRPr="007B2588">
              <w:rPr>
                <w:lang w:val="en-US"/>
              </w:rPr>
              <w:t>tanggal_surat_persetujuan_kredit</w:t>
            </w:r>
            <w:proofErr w:type="spellEnd"/>
            <w:r w:rsidR="00C47F91" w:rsidRPr="007B2588">
              <w:rPr>
                <w:lang w:val="en-US"/>
              </w:rPr>
              <w:t>}}</w:t>
            </w:r>
          </w:p>
          <w:p w14:paraId="77B9EB2D" w14:textId="77777777" w:rsidR="00CE3FBA" w:rsidRDefault="00CE3FBA" w:rsidP="00891718">
            <w:pPr>
              <w:spacing w:line="360" w:lineRule="auto"/>
              <w:jc w:val="center"/>
            </w:pPr>
          </w:p>
          <w:p w14:paraId="32802305" w14:textId="77777777" w:rsidR="00CE3FBA" w:rsidRDefault="00CE3FBA" w:rsidP="00891718">
            <w:pPr>
              <w:spacing w:line="360" w:lineRule="auto"/>
              <w:jc w:val="center"/>
            </w:pPr>
          </w:p>
          <w:p w14:paraId="78CC5273" w14:textId="77777777" w:rsidR="00CE3FBA" w:rsidRDefault="00CE3FBA" w:rsidP="00891718">
            <w:pPr>
              <w:spacing w:line="360" w:lineRule="auto"/>
              <w:jc w:val="center"/>
            </w:pPr>
          </w:p>
          <w:p w14:paraId="51840B99" w14:textId="79A5B6E8" w:rsidR="0001617E" w:rsidRPr="007B2588" w:rsidRDefault="00C47F91" w:rsidP="00891718">
            <w:pPr>
              <w:spacing w:line="360" w:lineRule="auto"/>
              <w:jc w:val="center"/>
              <w:rPr>
                <w:b/>
                <w:u w:val="single"/>
              </w:rPr>
            </w:pPr>
            <w:r w:rsidRPr="007B2588">
              <w:rPr>
                <w:b/>
                <w:u w:val="single"/>
                <w:lang w:val="en-US"/>
              </w:rPr>
              <w:t>{{</w:t>
            </w:r>
            <w:proofErr w:type="spellStart"/>
            <w:r w:rsidRPr="007B2588">
              <w:rPr>
                <w:b/>
                <w:u w:val="single"/>
                <w:lang w:val="en-US"/>
              </w:rPr>
              <w:t>nama_debitur</w:t>
            </w:r>
            <w:proofErr w:type="spellEnd"/>
            <w:r w:rsidRPr="007B2588">
              <w:rPr>
                <w:b/>
                <w:u w:val="single"/>
                <w:lang w:val="en-US"/>
              </w:rPr>
              <w:t>}}</w:t>
            </w:r>
          </w:p>
          <w:p w14:paraId="51BDD64E" w14:textId="77777777" w:rsidR="00CE3FBA" w:rsidRPr="00C76D64" w:rsidRDefault="00CE3FBA" w:rsidP="00891718">
            <w:pPr>
              <w:spacing w:line="360" w:lineRule="auto"/>
              <w:jc w:val="center"/>
            </w:pPr>
            <w:proofErr w:type="spellStart"/>
            <w:r w:rsidRPr="002529CC">
              <w:rPr>
                <w:sz w:val="18"/>
                <w:szCs w:val="18"/>
                <w:lang w:val="en-US"/>
              </w:rPr>
              <w:t>Debitur</w:t>
            </w:r>
            <w:proofErr w:type="spellEnd"/>
          </w:p>
        </w:tc>
      </w:tr>
    </w:tbl>
    <w:p w14:paraId="1836C47E" w14:textId="77777777" w:rsidR="00CE3FBA" w:rsidRPr="00CE3FBA" w:rsidRDefault="00CE3FBA" w:rsidP="00617636">
      <w:pPr>
        <w:rPr>
          <w:rFonts w:ascii="Courier New" w:hAnsi="Courier New" w:cs="Courier New"/>
          <w:b/>
          <w:sz w:val="20"/>
          <w:szCs w:val="20"/>
        </w:rPr>
      </w:pPr>
    </w:p>
    <w:sectPr w:rsidR="00CE3FBA" w:rsidRPr="00CE3FBA" w:rsidSect="007C707D">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4B77B" w14:textId="77777777" w:rsidR="00B3698B" w:rsidRDefault="00B3698B" w:rsidP="00A52A24">
      <w:r>
        <w:separator/>
      </w:r>
    </w:p>
  </w:endnote>
  <w:endnote w:type="continuationSeparator" w:id="0">
    <w:p w14:paraId="66516250" w14:textId="77777777" w:rsidR="00B3698B" w:rsidRDefault="00B3698B"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E542C" w14:textId="77777777" w:rsidR="00B3698B" w:rsidRDefault="00B3698B" w:rsidP="00A52A24">
      <w:r>
        <w:separator/>
      </w:r>
    </w:p>
  </w:footnote>
  <w:footnote w:type="continuationSeparator" w:id="0">
    <w:p w14:paraId="09F7FD2B" w14:textId="77777777" w:rsidR="00B3698B" w:rsidRDefault="00B3698B"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680042"/>
    <w:multiLevelType w:val="multilevel"/>
    <w:tmpl w:val="89866578"/>
    <w:name w:val="WW8Num18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0ED8B366"/>
    <w:lvl w:ilvl="0" w:tplc="03563D8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D3C23AF6"/>
    <w:lvl w:ilvl="0" w:tplc="6742D21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94FD1"/>
    <w:multiLevelType w:val="hybridMultilevel"/>
    <w:tmpl w:val="8BA8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03640071">
    <w:abstractNumId w:val="0"/>
  </w:num>
  <w:num w:numId="2" w16cid:durableId="728190578">
    <w:abstractNumId w:val="1"/>
  </w:num>
  <w:num w:numId="3" w16cid:durableId="1289164587">
    <w:abstractNumId w:val="2"/>
  </w:num>
  <w:num w:numId="4" w16cid:durableId="442456059">
    <w:abstractNumId w:val="3"/>
  </w:num>
  <w:num w:numId="5" w16cid:durableId="543445868">
    <w:abstractNumId w:val="4"/>
  </w:num>
  <w:num w:numId="6" w16cid:durableId="571622068">
    <w:abstractNumId w:val="5"/>
  </w:num>
  <w:num w:numId="7" w16cid:durableId="692196958">
    <w:abstractNumId w:val="6"/>
  </w:num>
  <w:num w:numId="8" w16cid:durableId="1271662060">
    <w:abstractNumId w:val="7"/>
  </w:num>
  <w:num w:numId="9" w16cid:durableId="646862069">
    <w:abstractNumId w:val="8"/>
  </w:num>
  <w:num w:numId="10" w16cid:durableId="972750985">
    <w:abstractNumId w:val="9"/>
  </w:num>
  <w:num w:numId="11" w16cid:durableId="118840187">
    <w:abstractNumId w:val="10"/>
  </w:num>
  <w:num w:numId="12" w16cid:durableId="483664620">
    <w:abstractNumId w:val="11"/>
  </w:num>
  <w:num w:numId="13" w16cid:durableId="1953852423">
    <w:abstractNumId w:val="12"/>
  </w:num>
  <w:num w:numId="14" w16cid:durableId="225068985">
    <w:abstractNumId w:val="13"/>
  </w:num>
  <w:num w:numId="15" w16cid:durableId="1191334284">
    <w:abstractNumId w:val="14"/>
  </w:num>
  <w:num w:numId="16" w16cid:durableId="884216069">
    <w:abstractNumId w:val="15"/>
  </w:num>
  <w:num w:numId="17" w16cid:durableId="682631609">
    <w:abstractNumId w:val="16"/>
  </w:num>
  <w:num w:numId="18" w16cid:durableId="610551493">
    <w:abstractNumId w:val="17"/>
  </w:num>
  <w:num w:numId="19" w16cid:durableId="1700230353">
    <w:abstractNumId w:val="18"/>
  </w:num>
  <w:num w:numId="20" w16cid:durableId="367488136">
    <w:abstractNumId w:val="30"/>
  </w:num>
  <w:num w:numId="21" w16cid:durableId="1247232515">
    <w:abstractNumId w:val="20"/>
  </w:num>
  <w:num w:numId="22" w16cid:durableId="38743530">
    <w:abstractNumId w:val="27"/>
  </w:num>
  <w:num w:numId="23" w16cid:durableId="1054159745">
    <w:abstractNumId w:val="19"/>
  </w:num>
  <w:num w:numId="24" w16cid:durableId="1352146745">
    <w:abstractNumId w:val="25"/>
  </w:num>
  <w:num w:numId="25" w16cid:durableId="1257710027">
    <w:abstractNumId w:val="29"/>
  </w:num>
  <w:num w:numId="26" w16cid:durableId="16544409">
    <w:abstractNumId w:val="22"/>
  </w:num>
  <w:num w:numId="27" w16cid:durableId="1957910642">
    <w:abstractNumId w:val="28"/>
  </w:num>
  <w:num w:numId="28" w16cid:durableId="1618368484">
    <w:abstractNumId w:val="26"/>
  </w:num>
  <w:num w:numId="29" w16cid:durableId="25909148">
    <w:abstractNumId w:val="24"/>
  </w:num>
  <w:num w:numId="30" w16cid:durableId="691419755">
    <w:abstractNumId w:val="23"/>
  </w:num>
  <w:num w:numId="31" w16cid:durableId="232086701">
    <w:abstractNumId w:val="21"/>
  </w:num>
  <w:num w:numId="32" w16cid:durableId="1971469935">
    <w:abstractNumId w:val="4"/>
    <w:lvlOverride w:ilvl="0">
      <w:startOverride w:val="1"/>
    </w:lvlOverride>
  </w:num>
  <w:num w:numId="33" w16cid:durableId="59331828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15E90"/>
    <w:rsid w:val="0001617E"/>
    <w:rsid w:val="00021291"/>
    <w:rsid w:val="000242D0"/>
    <w:rsid w:val="00034CA5"/>
    <w:rsid w:val="0005290C"/>
    <w:rsid w:val="00053F75"/>
    <w:rsid w:val="00066EB0"/>
    <w:rsid w:val="000773C2"/>
    <w:rsid w:val="00084779"/>
    <w:rsid w:val="000976F0"/>
    <w:rsid w:val="000B0C94"/>
    <w:rsid w:val="000B3B34"/>
    <w:rsid w:val="000B6EA6"/>
    <w:rsid w:val="000C6994"/>
    <w:rsid w:val="000D6D63"/>
    <w:rsid w:val="000E674A"/>
    <w:rsid w:val="000E785D"/>
    <w:rsid w:val="000F5758"/>
    <w:rsid w:val="00100E70"/>
    <w:rsid w:val="00102A12"/>
    <w:rsid w:val="00105983"/>
    <w:rsid w:val="00110EC1"/>
    <w:rsid w:val="00111774"/>
    <w:rsid w:val="00111B05"/>
    <w:rsid w:val="00121BA1"/>
    <w:rsid w:val="00124159"/>
    <w:rsid w:val="00134118"/>
    <w:rsid w:val="001344C7"/>
    <w:rsid w:val="00137942"/>
    <w:rsid w:val="001463F3"/>
    <w:rsid w:val="00165EAA"/>
    <w:rsid w:val="00166EE4"/>
    <w:rsid w:val="001740C4"/>
    <w:rsid w:val="00174DDE"/>
    <w:rsid w:val="00187113"/>
    <w:rsid w:val="0019423E"/>
    <w:rsid w:val="0019601A"/>
    <w:rsid w:val="001B3F6B"/>
    <w:rsid w:val="001C6BB8"/>
    <w:rsid w:val="001D0933"/>
    <w:rsid w:val="001D538E"/>
    <w:rsid w:val="001E2E63"/>
    <w:rsid w:val="001E44C9"/>
    <w:rsid w:val="001E6337"/>
    <w:rsid w:val="001E70B0"/>
    <w:rsid w:val="001E70C9"/>
    <w:rsid w:val="001F2099"/>
    <w:rsid w:val="001F2CFC"/>
    <w:rsid w:val="0022143A"/>
    <w:rsid w:val="00233D61"/>
    <w:rsid w:val="0023747D"/>
    <w:rsid w:val="002438A9"/>
    <w:rsid w:val="00246B29"/>
    <w:rsid w:val="0025166E"/>
    <w:rsid w:val="0025755D"/>
    <w:rsid w:val="00262127"/>
    <w:rsid w:val="002627BD"/>
    <w:rsid w:val="002640C0"/>
    <w:rsid w:val="00271EA2"/>
    <w:rsid w:val="00272AE3"/>
    <w:rsid w:val="002778E1"/>
    <w:rsid w:val="002B06C6"/>
    <w:rsid w:val="002B5281"/>
    <w:rsid w:val="002B6597"/>
    <w:rsid w:val="00311F81"/>
    <w:rsid w:val="00317409"/>
    <w:rsid w:val="00323677"/>
    <w:rsid w:val="00323FED"/>
    <w:rsid w:val="00341E76"/>
    <w:rsid w:val="003431E7"/>
    <w:rsid w:val="00350A1D"/>
    <w:rsid w:val="003530D5"/>
    <w:rsid w:val="00354D96"/>
    <w:rsid w:val="00396647"/>
    <w:rsid w:val="003A3D7D"/>
    <w:rsid w:val="003C23BC"/>
    <w:rsid w:val="003D60A3"/>
    <w:rsid w:val="003E43A4"/>
    <w:rsid w:val="003F29DD"/>
    <w:rsid w:val="003F5A12"/>
    <w:rsid w:val="00403B19"/>
    <w:rsid w:val="00421C8D"/>
    <w:rsid w:val="004249E7"/>
    <w:rsid w:val="004276FF"/>
    <w:rsid w:val="004321B0"/>
    <w:rsid w:val="00435860"/>
    <w:rsid w:val="00443B2F"/>
    <w:rsid w:val="004475E4"/>
    <w:rsid w:val="00464A79"/>
    <w:rsid w:val="00465C61"/>
    <w:rsid w:val="004707D4"/>
    <w:rsid w:val="00470FE2"/>
    <w:rsid w:val="00471621"/>
    <w:rsid w:val="00473727"/>
    <w:rsid w:val="004751C7"/>
    <w:rsid w:val="00475400"/>
    <w:rsid w:val="0047796D"/>
    <w:rsid w:val="00480F7A"/>
    <w:rsid w:val="004B0E15"/>
    <w:rsid w:val="004B6983"/>
    <w:rsid w:val="004C0DEB"/>
    <w:rsid w:val="004D520F"/>
    <w:rsid w:val="004D77F4"/>
    <w:rsid w:val="004E0F5C"/>
    <w:rsid w:val="0050709B"/>
    <w:rsid w:val="0051054B"/>
    <w:rsid w:val="00521366"/>
    <w:rsid w:val="005236B9"/>
    <w:rsid w:val="005353B9"/>
    <w:rsid w:val="005357A6"/>
    <w:rsid w:val="00546B35"/>
    <w:rsid w:val="005622D0"/>
    <w:rsid w:val="005636B0"/>
    <w:rsid w:val="00575508"/>
    <w:rsid w:val="00583540"/>
    <w:rsid w:val="00594A86"/>
    <w:rsid w:val="0059598B"/>
    <w:rsid w:val="00595DA7"/>
    <w:rsid w:val="005A1090"/>
    <w:rsid w:val="005A1E3D"/>
    <w:rsid w:val="005A3CD0"/>
    <w:rsid w:val="005A496B"/>
    <w:rsid w:val="005B583D"/>
    <w:rsid w:val="005C016F"/>
    <w:rsid w:val="005C11BD"/>
    <w:rsid w:val="005C3E6C"/>
    <w:rsid w:val="005E2F07"/>
    <w:rsid w:val="005F05EC"/>
    <w:rsid w:val="005F12D1"/>
    <w:rsid w:val="005F25E0"/>
    <w:rsid w:val="005F49FD"/>
    <w:rsid w:val="00617636"/>
    <w:rsid w:val="0062375E"/>
    <w:rsid w:val="00631C21"/>
    <w:rsid w:val="00647FC7"/>
    <w:rsid w:val="00647FD0"/>
    <w:rsid w:val="006657C7"/>
    <w:rsid w:val="00680B3F"/>
    <w:rsid w:val="00682467"/>
    <w:rsid w:val="006A2046"/>
    <w:rsid w:val="006B1B00"/>
    <w:rsid w:val="006B554D"/>
    <w:rsid w:val="006B6DF6"/>
    <w:rsid w:val="006C2D19"/>
    <w:rsid w:val="006C425C"/>
    <w:rsid w:val="00701351"/>
    <w:rsid w:val="0070161F"/>
    <w:rsid w:val="00702C7D"/>
    <w:rsid w:val="00704FCA"/>
    <w:rsid w:val="00705F48"/>
    <w:rsid w:val="0070600E"/>
    <w:rsid w:val="00713664"/>
    <w:rsid w:val="007172CC"/>
    <w:rsid w:val="0072098E"/>
    <w:rsid w:val="007324EC"/>
    <w:rsid w:val="00732E2F"/>
    <w:rsid w:val="00733FCB"/>
    <w:rsid w:val="00750FD8"/>
    <w:rsid w:val="00753A5C"/>
    <w:rsid w:val="0077512A"/>
    <w:rsid w:val="0079249C"/>
    <w:rsid w:val="007968D9"/>
    <w:rsid w:val="007A64D3"/>
    <w:rsid w:val="007A746B"/>
    <w:rsid w:val="007B0E10"/>
    <w:rsid w:val="007B2520"/>
    <w:rsid w:val="007B2588"/>
    <w:rsid w:val="007B53DB"/>
    <w:rsid w:val="007C707D"/>
    <w:rsid w:val="007D38FC"/>
    <w:rsid w:val="007E0875"/>
    <w:rsid w:val="007E278F"/>
    <w:rsid w:val="007E647A"/>
    <w:rsid w:val="00802733"/>
    <w:rsid w:val="008061E3"/>
    <w:rsid w:val="0081149A"/>
    <w:rsid w:val="008122B0"/>
    <w:rsid w:val="00825B0C"/>
    <w:rsid w:val="0082634C"/>
    <w:rsid w:val="00835EA3"/>
    <w:rsid w:val="00856863"/>
    <w:rsid w:val="008611F7"/>
    <w:rsid w:val="00866D4C"/>
    <w:rsid w:val="008679DC"/>
    <w:rsid w:val="00870A80"/>
    <w:rsid w:val="00881061"/>
    <w:rsid w:val="00882D63"/>
    <w:rsid w:val="00891718"/>
    <w:rsid w:val="008927AE"/>
    <w:rsid w:val="00892C8C"/>
    <w:rsid w:val="008A0BCD"/>
    <w:rsid w:val="008A173A"/>
    <w:rsid w:val="008C159A"/>
    <w:rsid w:val="008D3749"/>
    <w:rsid w:val="008D3CCC"/>
    <w:rsid w:val="008D5174"/>
    <w:rsid w:val="008D5882"/>
    <w:rsid w:val="008D62D2"/>
    <w:rsid w:val="008F6002"/>
    <w:rsid w:val="008F60C4"/>
    <w:rsid w:val="00904535"/>
    <w:rsid w:val="00913FF2"/>
    <w:rsid w:val="00916AA0"/>
    <w:rsid w:val="0092282F"/>
    <w:rsid w:val="00924B27"/>
    <w:rsid w:val="00937F64"/>
    <w:rsid w:val="00957632"/>
    <w:rsid w:val="00960FEA"/>
    <w:rsid w:val="0097138D"/>
    <w:rsid w:val="00972E85"/>
    <w:rsid w:val="00985AF5"/>
    <w:rsid w:val="009A3B38"/>
    <w:rsid w:val="009A3FAD"/>
    <w:rsid w:val="009B1B3D"/>
    <w:rsid w:val="009B458C"/>
    <w:rsid w:val="009B6EC6"/>
    <w:rsid w:val="009C0AF2"/>
    <w:rsid w:val="009C7346"/>
    <w:rsid w:val="009F316E"/>
    <w:rsid w:val="00A0427B"/>
    <w:rsid w:val="00A22C7A"/>
    <w:rsid w:val="00A30ADB"/>
    <w:rsid w:val="00A33019"/>
    <w:rsid w:val="00A41B86"/>
    <w:rsid w:val="00A4593F"/>
    <w:rsid w:val="00A51D62"/>
    <w:rsid w:val="00A52A24"/>
    <w:rsid w:val="00A5776C"/>
    <w:rsid w:val="00A619D8"/>
    <w:rsid w:val="00A7239E"/>
    <w:rsid w:val="00A76777"/>
    <w:rsid w:val="00A81755"/>
    <w:rsid w:val="00A85F3B"/>
    <w:rsid w:val="00AA0A0F"/>
    <w:rsid w:val="00AA155B"/>
    <w:rsid w:val="00AA52E4"/>
    <w:rsid w:val="00AB0334"/>
    <w:rsid w:val="00AE0DF7"/>
    <w:rsid w:val="00AE115F"/>
    <w:rsid w:val="00AE16CC"/>
    <w:rsid w:val="00AE4169"/>
    <w:rsid w:val="00AE7945"/>
    <w:rsid w:val="00AF39CF"/>
    <w:rsid w:val="00AF4C1A"/>
    <w:rsid w:val="00B01ED2"/>
    <w:rsid w:val="00B06294"/>
    <w:rsid w:val="00B06910"/>
    <w:rsid w:val="00B1563C"/>
    <w:rsid w:val="00B2150B"/>
    <w:rsid w:val="00B30685"/>
    <w:rsid w:val="00B3698B"/>
    <w:rsid w:val="00B46CC7"/>
    <w:rsid w:val="00B52248"/>
    <w:rsid w:val="00B530DD"/>
    <w:rsid w:val="00B53ED1"/>
    <w:rsid w:val="00B61A3D"/>
    <w:rsid w:val="00B64AB5"/>
    <w:rsid w:val="00B65F91"/>
    <w:rsid w:val="00B707EF"/>
    <w:rsid w:val="00B817F1"/>
    <w:rsid w:val="00BA480D"/>
    <w:rsid w:val="00BA49F5"/>
    <w:rsid w:val="00BA7984"/>
    <w:rsid w:val="00BB2696"/>
    <w:rsid w:val="00BD2359"/>
    <w:rsid w:val="00BD3803"/>
    <w:rsid w:val="00BD38D9"/>
    <w:rsid w:val="00BE175E"/>
    <w:rsid w:val="00BE35D1"/>
    <w:rsid w:val="00BF0028"/>
    <w:rsid w:val="00C0488D"/>
    <w:rsid w:val="00C174C9"/>
    <w:rsid w:val="00C347CB"/>
    <w:rsid w:val="00C368D4"/>
    <w:rsid w:val="00C42E4A"/>
    <w:rsid w:val="00C46F79"/>
    <w:rsid w:val="00C47F91"/>
    <w:rsid w:val="00C5256D"/>
    <w:rsid w:val="00C52F17"/>
    <w:rsid w:val="00C72A2A"/>
    <w:rsid w:val="00C75053"/>
    <w:rsid w:val="00C764CB"/>
    <w:rsid w:val="00C855BB"/>
    <w:rsid w:val="00C92F37"/>
    <w:rsid w:val="00C947A0"/>
    <w:rsid w:val="00CA0E96"/>
    <w:rsid w:val="00CA711B"/>
    <w:rsid w:val="00CB41AB"/>
    <w:rsid w:val="00CC287B"/>
    <w:rsid w:val="00CD08F5"/>
    <w:rsid w:val="00CD42CF"/>
    <w:rsid w:val="00CE3FBA"/>
    <w:rsid w:val="00CF2D3A"/>
    <w:rsid w:val="00CF6807"/>
    <w:rsid w:val="00D03228"/>
    <w:rsid w:val="00D0448F"/>
    <w:rsid w:val="00D2367C"/>
    <w:rsid w:val="00D273AD"/>
    <w:rsid w:val="00D27DF7"/>
    <w:rsid w:val="00D41A04"/>
    <w:rsid w:val="00D72C6D"/>
    <w:rsid w:val="00D77B72"/>
    <w:rsid w:val="00D82803"/>
    <w:rsid w:val="00D8430D"/>
    <w:rsid w:val="00D86DFF"/>
    <w:rsid w:val="00D9169C"/>
    <w:rsid w:val="00DA180F"/>
    <w:rsid w:val="00DA6F97"/>
    <w:rsid w:val="00DB3A54"/>
    <w:rsid w:val="00DB646F"/>
    <w:rsid w:val="00DE13D0"/>
    <w:rsid w:val="00DE43CB"/>
    <w:rsid w:val="00DF0525"/>
    <w:rsid w:val="00DF3317"/>
    <w:rsid w:val="00DF5C8A"/>
    <w:rsid w:val="00E00D5D"/>
    <w:rsid w:val="00E029D6"/>
    <w:rsid w:val="00E06894"/>
    <w:rsid w:val="00E15133"/>
    <w:rsid w:val="00E26F3D"/>
    <w:rsid w:val="00E443E4"/>
    <w:rsid w:val="00E508F0"/>
    <w:rsid w:val="00E51147"/>
    <w:rsid w:val="00E62EE4"/>
    <w:rsid w:val="00E643DA"/>
    <w:rsid w:val="00E71092"/>
    <w:rsid w:val="00E7423F"/>
    <w:rsid w:val="00E77613"/>
    <w:rsid w:val="00E85CEE"/>
    <w:rsid w:val="00E9730F"/>
    <w:rsid w:val="00EA6CBF"/>
    <w:rsid w:val="00EB08DB"/>
    <w:rsid w:val="00EC437E"/>
    <w:rsid w:val="00ED2AB4"/>
    <w:rsid w:val="00ED6D1F"/>
    <w:rsid w:val="00EE021D"/>
    <w:rsid w:val="00EE2AE3"/>
    <w:rsid w:val="00EE478D"/>
    <w:rsid w:val="00EE7BAE"/>
    <w:rsid w:val="00F01C2A"/>
    <w:rsid w:val="00F04B1A"/>
    <w:rsid w:val="00F05E5D"/>
    <w:rsid w:val="00F072AE"/>
    <w:rsid w:val="00F42802"/>
    <w:rsid w:val="00F452CB"/>
    <w:rsid w:val="00F458FD"/>
    <w:rsid w:val="00F45E5E"/>
    <w:rsid w:val="00F51873"/>
    <w:rsid w:val="00F51EE3"/>
    <w:rsid w:val="00F561C4"/>
    <w:rsid w:val="00F56AFE"/>
    <w:rsid w:val="00F56D8E"/>
    <w:rsid w:val="00F84A25"/>
    <w:rsid w:val="00F8542E"/>
    <w:rsid w:val="00F91238"/>
    <w:rsid w:val="00F912F4"/>
    <w:rsid w:val="00F91A67"/>
    <w:rsid w:val="00F95BF4"/>
    <w:rsid w:val="00FC3BC9"/>
    <w:rsid w:val="00FC4A09"/>
    <w:rsid w:val="00FC4CDB"/>
    <w:rsid w:val="00FD4926"/>
    <w:rsid w:val="00FE0840"/>
    <w:rsid w:val="00FE6734"/>
    <w:rsid w:val="00FF2403"/>
    <w:rsid w:val="00FF3C56"/>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C8591A1"/>
  <w15:chartTrackingRefBased/>
  <w15:docId w15:val="{44853734-B87F-42FA-9344-82CBDB3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 w:type="paragraph" w:styleId="BalloonText">
    <w:name w:val="Balloon Text"/>
    <w:basedOn w:val="Normal"/>
    <w:link w:val="BalloonTextChar"/>
    <w:uiPriority w:val="99"/>
    <w:semiHidden/>
    <w:unhideWhenUsed/>
    <w:rsid w:val="005F05EC"/>
    <w:rPr>
      <w:rFonts w:ascii="Segoe UI" w:hAnsi="Segoe UI" w:cs="Segoe UI"/>
      <w:sz w:val="18"/>
      <w:szCs w:val="18"/>
    </w:rPr>
  </w:style>
  <w:style w:type="character" w:customStyle="1" w:styleId="BalloonTextChar">
    <w:name w:val="Balloon Text Char"/>
    <w:link w:val="BalloonText"/>
    <w:uiPriority w:val="99"/>
    <w:semiHidden/>
    <w:rsid w:val="005F05EC"/>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576">
      <w:bodyDiv w:val="1"/>
      <w:marLeft w:val="0"/>
      <w:marRight w:val="0"/>
      <w:marTop w:val="0"/>
      <w:marBottom w:val="0"/>
      <w:divBdr>
        <w:top w:val="none" w:sz="0" w:space="0" w:color="auto"/>
        <w:left w:val="none" w:sz="0" w:space="0" w:color="auto"/>
        <w:bottom w:val="none" w:sz="0" w:space="0" w:color="auto"/>
        <w:right w:val="none" w:sz="0" w:space="0" w:color="auto"/>
      </w:divBdr>
      <w:divsChild>
        <w:div w:id="1820923015">
          <w:marLeft w:val="0"/>
          <w:marRight w:val="0"/>
          <w:marTop w:val="0"/>
          <w:marBottom w:val="0"/>
          <w:divBdr>
            <w:top w:val="none" w:sz="0" w:space="0" w:color="auto"/>
            <w:left w:val="none" w:sz="0" w:space="0" w:color="auto"/>
            <w:bottom w:val="none" w:sz="0" w:space="0" w:color="auto"/>
            <w:right w:val="none" w:sz="0" w:space="0" w:color="auto"/>
          </w:divBdr>
          <w:divsChild>
            <w:div w:id="13254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12">
      <w:bodyDiv w:val="1"/>
      <w:marLeft w:val="0"/>
      <w:marRight w:val="0"/>
      <w:marTop w:val="0"/>
      <w:marBottom w:val="0"/>
      <w:divBdr>
        <w:top w:val="none" w:sz="0" w:space="0" w:color="auto"/>
        <w:left w:val="none" w:sz="0" w:space="0" w:color="auto"/>
        <w:bottom w:val="none" w:sz="0" w:space="0" w:color="auto"/>
        <w:right w:val="none" w:sz="0" w:space="0" w:color="auto"/>
      </w:divBdr>
      <w:divsChild>
        <w:div w:id="1207453945">
          <w:marLeft w:val="0"/>
          <w:marRight w:val="0"/>
          <w:marTop w:val="0"/>
          <w:marBottom w:val="0"/>
          <w:divBdr>
            <w:top w:val="none" w:sz="0" w:space="0" w:color="auto"/>
            <w:left w:val="none" w:sz="0" w:space="0" w:color="auto"/>
            <w:bottom w:val="none" w:sz="0" w:space="0" w:color="auto"/>
            <w:right w:val="none" w:sz="0" w:space="0" w:color="auto"/>
          </w:divBdr>
          <w:divsChild>
            <w:div w:id="819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979">
      <w:bodyDiv w:val="1"/>
      <w:marLeft w:val="0"/>
      <w:marRight w:val="0"/>
      <w:marTop w:val="0"/>
      <w:marBottom w:val="0"/>
      <w:divBdr>
        <w:top w:val="none" w:sz="0" w:space="0" w:color="auto"/>
        <w:left w:val="none" w:sz="0" w:space="0" w:color="auto"/>
        <w:bottom w:val="none" w:sz="0" w:space="0" w:color="auto"/>
        <w:right w:val="none" w:sz="0" w:space="0" w:color="auto"/>
      </w:divBdr>
    </w:div>
    <w:div w:id="903031680">
      <w:bodyDiv w:val="1"/>
      <w:marLeft w:val="0"/>
      <w:marRight w:val="0"/>
      <w:marTop w:val="0"/>
      <w:marBottom w:val="0"/>
      <w:divBdr>
        <w:top w:val="none" w:sz="0" w:space="0" w:color="auto"/>
        <w:left w:val="none" w:sz="0" w:space="0" w:color="auto"/>
        <w:bottom w:val="none" w:sz="0" w:space="0" w:color="auto"/>
        <w:right w:val="none" w:sz="0" w:space="0" w:color="auto"/>
      </w:divBdr>
      <w:divsChild>
        <w:div w:id="1867474846">
          <w:marLeft w:val="0"/>
          <w:marRight w:val="0"/>
          <w:marTop w:val="0"/>
          <w:marBottom w:val="0"/>
          <w:divBdr>
            <w:top w:val="none" w:sz="0" w:space="0" w:color="auto"/>
            <w:left w:val="none" w:sz="0" w:space="0" w:color="auto"/>
            <w:bottom w:val="none" w:sz="0" w:space="0" w:color="auto"/>
            <w:right w:val="none" w:sz="0" w:space="0" w:color="auto"/>
          </w:divBdr>
          <w:divsChild>
            <w:div w:id="6017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191">
      <w:bodyDiv w:val="1"/>
      <w:marLeft w:val="0"/>
      <w:marRight w:val="0"/>
      <w:marTop w:val="0"/>
      <w:marBottom w:val="0"/>
      <w:divBdr>
        <w:top w:val="none" w:sz="0" w:space="0" w:color="auto"/>
        <w:left w:val="none" w:sz="0" w:space="0" w:color="auto"/>
        <w:bottom w:val="none" w:sz="0" w:space="0" w:color="auto"/>
        <w:right w:val="none" w:sz="0" w:space="0" w:color="auto"/>
      </w:divBdr>
    </w:div>
    <w:div w:id="1290355666">
      <w:bodyDiv w:val="1"/>
      <w:marLeft w:val="0"/>
      <w:marRight w:val="0"/>
      <w:marTop w:val="0"/>
      <w:marBottom w:val="0"/>
      <w:divBdr>
        <w:top w:val="none" w:sz="0" w:space="0" w:color="auto"/>
        <w:left w:val="none" w:sz="0" w:space="0" w:color="auto"/>
        <w:bottom w:val="none" w:sz="0" w:space="0" w:color="auto"/>
        <w:right w:val="none" w:sz="0" w:space="0" w:color="auto"/>
      </w:divBdr>
    </w:div>
    <w:div w:id="1306933904">
      <w:bodyDiv w:val="1"/>
      <w:marLeft w:val="0"/>
      <w:marRight w:val="0"/>
      <w:marTop w:val="0"/>
      <w:marBottom w:val="0"/>
      <w:divBdr>
        <w:top w:val="none" w:sz="0" w:space="0" w:color="auto"/>
        <w:left w:val="none" w:sz="0" w:space="0" w:color="auto"/>
        <w:bottom w:val="none" w:sz="0" w:space="0" w:color="auto"/>
        <w:right w:val="none" w:sz="0" w:space="0" w:color="auto"/>
      </w:divBdr>
      <w:divsChild>
        <w:div w:id="340007780">
          <w:marLeft w:val="0"/>
          <w:marRight w:val="0"/>
          <w:marTop w:val="0"/>
          <w:marBottom w:val="0"/>
          <w:divBdr>
            <w:top w:val="none" w:sz="0" w:space="0" w:color="auto"/>
            <w:left w:val="none" w:sz="0" w:space="0" w:color="auto"/>
            <w:bottom w:val="none" w:sz="0" w:space="0" w:color="auto"/>
            <w:right w:val="none" w:sz="0" w:space="0" w:color="auto"/>
          </w:divBdr>
          <w:divsChild>
            <w:div w:id="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4838</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19</cp:revision>
  <cp:lastPrinted>2025-03-14T18:12:00Z</cp:lastPrinted>
  <dcterms:created xsi:type="dcterms:W3CDTF">2025-06-21T12:34:00Z</dcterms:created>
  <dcterms:modified xsi:type="dcterms:W3CDTF">2025-07-04T23:00:00Z</dcterms:modified>
</cp:coreProperties>
</file>