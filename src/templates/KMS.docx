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D26C36E" w14:textId="77777777" w:rsidR="0024626F" w:rsidRDefault="00000000" w:rsidP="006528C5">
      <w:pPr>
        <w:pStyle w:val="Heading1"/>
        <w:numPr>
          <w:ilvl w:val="0"/>
          <w:numId w:val="0"/>
        </w:numPr>
        <w:rPr>
          <w:rFonts w:ascii="Courier New" w:hAnsi="Courier New" w:cs="Courier New"/>
          <w:b w:val="0"/>
          <w:sz w:val="22"/>
          <w:szCs w:val="22"/>
          <w:lang w:val="en-US"/>
        </w:rPr>
      </w:pPr>
      <w:r>
        <w:rPr>
          <w:rFonts w:ascii="Courier New" w:hAnsi="Courier New" w:cs="Courier New"/>
          <w:b w:val="0"/>
          <w:sz w:val="22"/>
          <w:szCs w:val="22"/>
        </w:rPr>
        <w:pict w14:anchorId="095CA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51pt">
            <v:imagedata r:id="rId8" o:title="logo-removebg-preview"/>
          </v:shape>
        </w:pict>
      </w:r>
    </w:p>
    <w:p w14:paraId="232410DB" w14:textId="77777777" w:rsidR="00084779" w:rsidRDefault="00084779" w:rsidP="006528C5">
      <w:pPr>
        <w:pStyle w:val="Heading1"/>
        <w:numPr>
          <w:ilvl w:val="0"/>
          <w:numId w:val="0"/>
        </w:numPr>
        <w:rPr>
          <w:rFonts w:ascii="Courier New" w:hAnsi="Courier New" w:cs="Courier New"/>
          <w:sz w:val="22"/>
          <w:szCs w:val="22"/>
          <w:lang w:val="sv-SE"/>
        </w:rPr>
      </w:pPr>
      <w:r>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39A75662" w14:textId="77777777" w:rsidR="00084779" w:rsidRDefault="00084779">
      <w:pPr>
        <w:rPr>
          <w:rFonts w:ascii="Courier New" w:hAnsi="Courier New" w:cs="Courier New"/>
          <w:b/>
          <w:bCs/>
          <w:sz w:val="22"/>
          <w:szCs w:val="22"/>
          <w:lang w:val="sv-SE"/>
        </w:rPr>
      </w:pPr>
    </w:p>
    <w:p w14:paraId="63A9C99D" w14:textId="77777777" w:rsidR="00084779" w:rsidRDefault="00084779">
      <w:pPr>
        <w:rPr>
          <w:rFonts w:ascii="Courier New" w:hAnsi="Courier New" w:cs="Courier New"/>
          <w:b/>
          <w:bCs/>
          <w:sz w:val="22"/>
          <w:szCs w:val="22"/>
          <w:lang w:val="sv-SE"/>
        </w:rPr>
      </w:pPr>
    </w:p>
    <w:p w14:paraId="03A867FA"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6EA9906C" w14:textId="77777777" w:rsidR="00084779" w:rsidRDefault="00084779">
      <w:pPr>
        <w:jc w:val="both"/>
        <w:rPr>
          <w:rFonts w:ascii="Courier New" w:hAnsi="Courier New" w:cs="Courier New"/>
          <w:sz w:val="22"/>
          <w:szCs w:val="22"/>
          <w:lang w:val="sv-SE"/>
        </w:rPr>
      </w:pPr>
    </w:p>
    <w:p w14:paraId="7A167EAF"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4C06FEBA" w14:textId="77777777" w:rsidR="00084779" w:rsidRDefault="00084779">
      <w:pPr>
        <w:jc w:val="both"/>
        <w:rPr>
          <w:rFonts w:ascii="Courier New" w:hAnsi="Courier New" w:cs="Courier New"/>
          <w:sz w:val="22"/>
          <w:szCs w:val="22"/>
          <w:lang w:val="sv-SE"/>
        </w:rPr>
      </w:pPr>
    </w:p>
    <w:p w14:paraId="436708DA"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sidR="000F3D47">
        <w:rPr>
          <w:rFonts w:ascii="Courier New" w:hAnsi="Courier New" w:cs="Courier New"/>
          <w:sz w:val="22"/>
          <w:szCs w:val="22"/>
        </w:rPr>
        <w:t>N a m a</w:t>
      </w:r>
      <w:r w:rsidR="000F3D47">
        <w:rPr>
          <w:rFonts w:ascii="Courier New" w:hAnsi="Courier New" w:cs="Courier New"/>
          <w:sz w:val="22"/>
          <w:szCs w:val="22"/>
        </w:rPr>
        <w:tab/>
      </w:r>
      <w:r w:rsidR="000F3D47">
        <w:rPr>
          <w:rFonts w:ascii="Courier New" w:hAnsi="Courier New" w:cs="Courier New"/>
          <w:sz w:val="22"/>
          <w:szCs w:val="22"/>
        </w:rPr>
        <w:tab/>
        <w:t xml:space="preserve">: </w:t>
      </w:r>
      <w:r w:rsidR="001613A0">
        <w:rPr>
          <w:rFonts w:ascii="Courier New" w:hAnsi="Courier New" w:cs="Courier New"/>
          <w:sz w:val="22"/>
          <w:szCs w:val="22"/>
        </w:rPr>
        <w:t>Aie Soesan</w:t>
      </w:r>
    </w:p>
    <w:p w14:paraId="62CB6085" w14:textId="77777777" w:rsidR="00084779" w:rsidRDefault="00084779">
      <w:pPr>
        <w:jc w:val="both"/>
        <w:rPr>
          <w:rFonts w:ascii="Courier New" w:hAnsi="Courier New" w:cs="Courier New"/>
          <w:sz w:val="22"/>
          <w:szCs w:val="22"/>
        </w:rPr>
      </w:pPr>
    </w:p>
    <w:p w14:paraId="2F42B98A" w14:textId="77777777" w:rsidR="00084779" w:rsidRDefault="000F3D47">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w:t>
      </w:r>
      <w:r w:rsidR="00084779">
        <w:rPr>
          <w:rFonts w:ascii="Courier New" w:hAnsi="Courier New" w:cs="Courier New"/>
          <w:sz w:val="22"/>
          <w:szCs w:val="22"/>
        </w:rPr>
        <w:t xml:space="preserve"> </w:t>
      </w:r>
      <w:r w:rsidR="00593878">
        <w:rPr>
          <w:rFonts w:ascii="Courier New" w:hAnsi="Courier New" w:cs="Courier New"/>
          <w:sz w:val="22"/>
          <w:szCs w:val="22"/>
        </w:rPr>
        <w:t>Direktur</w:t>
      </w:r>
    </w:p>
    <w:p w14:paraId="2DD4BA33" w14:textId="77777777" w:rsidR="00084779" w:rsidRDefault="00084779">
      <w:pPr>
        <w:ind w:left="720" w:firstLine="720"/>
        <w:jc w:val="both"/>
        <w:rPr>
          <w:rFonts w:ascii="Courier New" w:hAnsi="Courier New" w:cs="Courier New"/>
          <w:sz w:val="22"/>
          <w:szCs w:val="22"/>
        </w:rPr>
      </w:pPr>
    </w:p>
    <w:p w14:paraId="54F812EA"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4BFA736C" w14:textId="77777777" w:rsidR="00084779" w:rsidRDefault="00084779">
      <w:pPr>
        <w:jc w:val="both"/>
        <w:rPr>
          <w:rFonts w:ascii="Courier New" w:hAnsi="Courier New" w:cs="Courier New"/>
          <w:sz w:val="22"/>
          <w:szCs w:val="22"/>
        </w:rPr>
      </w:pPr>
    </w:p>
    <w:p w14:paraId="622ADCF6" w14:textId="55304A99" w:rsidR="00084779" w:rsidRPr="0070295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w:t>
      </w:r>
      <w:r w:rsidR="000F3D47">
        <w:rPr>
          <w:rFonts w:ascii="Courier New" w:hAnsi="Courier New" w:cs="Courier New"/>
          <w:sz w:val="22"/>
          <w:szCs w:val="22"/>
        </w:rPr>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nama</w:t>
      </w:r>
      <w:r w:rsidR="00C65520">
        <w:rPr>
          <w:rFonts w:ascii="Courier New" w:hAnsi="Courier New" w:cs="Courier New"/>
          <w:color w:val="0000CC"/>
          <w:sz w:val="22"/>
          <w:szCs w:val="22"/>
        </w:rPr>
        <w:t>}}</w:t>
      </w:r>
    </w:p>
    <w:p w14:paraId="216BA455" w14:textId="3E75E399"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C65520">
        <w:rPr>
          <w:rFonts w:ascii="Courier New" w:hAnsi="Courier New" w:cs="Courier New"/>
          <w:color w:val="0000CC"/>
          <w:sz w:val="22"/>
          <w:szCs w:val="22"/>
        </w:rPr>
        <w:t>{{</w:t>
      </w:r>
      <w:r w:rsidR="00C65520" w:rsidRPr="00C65520">
        <w:rPr>
          <w:rFonts w:ascii="Courier New" w:hAnsi="Courier New" w:cs="Courier New"/>
          <w:color w:val="0000CC"/>
          <w:sz w:val="22"/>
          <w:szCs w:val="22"/>
        </w:rPr>
        <w:t>jabatan</w:t>
      </w:r>
      <w:r w:rsidR="00C65520">
        <w:rPr>
          <w:rFonts w:ascii="Courier New" w:hAnsi="Courier New" w:cs="Courier New"/>
          <w:color w:val="0000CC"/>
          <w:sz w:val="22"/>
          <w:szCs w:val="22"/>
        </w:rPr>
        <w:t>}}</w:t>
      </w:r>
      <w:r>
        <w:rPr>
          <w:rFonts w:ascii="Courier New" w:hAnsi="Courier New" w:cs="Courier New"/>
          <w:sz w:val="22"/>
          <w:szCs w:val="22"/>
          <w:lang w:val="sv-SE"/>
        </w:rPr>
        <w:t xml:space="preserve"> </w:t>
      </w:r>
    </w:p>
    <w:p w14:paraId="398C17FD" w14:textId="77777777" w:rsidR="00084779" w:rsidRDefault="00084779">
      <w:pPr>
        <w:jc w:val="both"/>
        <w:rPr>
          <w:rFonts w:ascii="Courier New" w:hAnsi="Courier New" w:cs="Courier New"/>
          <w:sz w:val="22"/>
          <w:szCs w:val="22"/>
          <w:lang w:val="sv-SE"/>
        </w:rPr>
      </w:pPr>
    </w:p>
    <w:p w14:paraId="4E8106D9"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46F086AD" w14:textId="77777777" w:rsidR="00084779" w:rsidRDefault="00084779">
      <w:pPr>
        <w:jc w:val="both"/>
        <w:rPr>
          <w:rFonts w:ascii="Courier New" w:hAnsi="Courier New" w:cs="Courier New"/>
          <w:sz w:val="22"/>
          <w:szCs w:val="22"/>
          <w:lang w:val="sv-SE"/>
        </w:rPr>
      </w:pPr>
    </w:p>
    <w:p w14:paraId="146B7E81" w14:textId="1CCEFA94"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nama_debitur</w:t>
      </w:r>
      <w:r w:rsidR="00C65520">
        <w:rPr>
          <w:rFonts w:ascii="Courier New" w:hAnsi="Courier New" w:cs="Courier New"/>
          <w:color w:val="0000CC"/>
          <w:sz w:val="22"/>
          <w:szCs w:val="22"/>
          <w:lang w:val="en-US"/>
        </w:rPr>
        <w:t>}}</w:t>
      </w:r>
    </w:p>
    <w:p w14:paraId="5A4F97B9" w14:textId="72525932" w:rsidR="00084779" w:rsidRPr="004E6B4D" w:rsidRDefault="00084779" w:rsidP="00C65520">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alamat_usaha_debitur</w:t>
      </w:r>
      <w:r w:rsidR="00C65520">
        <w:rPr>
          <w:rFonts w:ascii="Courier New" w:hAnsi="Courier New" w:cs="Courier New"/>
          <w:color w:val="0000CC"/>
          <w:sz w:val="22"/>
          <w:szCs w:val="22"/>
          <w:lang w:val="en-US"/>
        </w:rPr>
        <w:t>}}</w:t>
      </w:r>
    </w:p>
    <w:p w14:paraId="48CD3EA1" w14:textId="60393FF2" w:rsidR="00084779" w:rsidRPr="004E6B4D" w:rsidRDefault="00084779" w:rsidP="00C65520">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alamat_rumah_debitur</w:t>
      </w:r>
      <w:r w:rsidR="00C65520">
        <w:rPr>
          <w:rFonts w:ascii="Courier New" w:hAnsi="Courier New" w:cs="Courier New"/>
          <w:color w:val="0000CC"/>
          <w:sz w:val="22"/>
          <w:szCs w:val="22"/>
          <w:lang w:val="en-US"/>
        </w:rPr>
        <w:t>}}</w:t>
      </w:r>
    </w:p>
    <w:p w14:paraId="04E870E5" w14:textId="77777777" w:rsidR="00084779" w:rsidRDefault="00084779">
      <w:pPr>
        <w:spacing w:line="360" w:lineRule="auto"/>
        <w:jc w:val="both"/>
        <w:rPr>
          <w:rFonts w:ascii="Courier New" w:hAnsi="Courier New" w:cs="Courier New"/>
          <w:sz w:val="22"/>
          <w:szCs w:val="22"/>
          <w:lang w:val="sv-SE"/>
        </w:rPr>
      </w:pPr>
    </w:p>
    <w:p w14:paraId="643FC2D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D221D59" w14:textId="77777777" w:rsidR="00084779" w:rsidRDefault="00084779">
      <w:pPr>
        <w:jc w:val="both"/>
        <w:rPr>
          <w:rFonts w:ascii="Courier New" w:hAnsi="Courier New" w:cs="Courier New"/>
          <w:sz w:val="22"/>
          <w:szCs w:val="22"/>
          <w:lang w:val="sv-SE"/>
        </w:rPr>
      </w:pPr>
    </w:p>
    <w:p w14:paraId="20CCD379" w14:textId="77777777" w:rsidR="00881061" w:rsidRDefault="00881061">
      <w:pPr>
        <w:jc w:val="both"/>
        <w:rPr>
          <w:rFonts w:ascii="Courier New" w:hAnsi="Courier New" w:cs="Courier New"/>
          <w:sz w:val="22"/>
          <w:szCs w:val="22"/>
          <w:lang w:val="sv-SE"/>
        </w:rPr>
      </w:pPr>
    </w:p>
    <w:p w14:paraId="6CD99169" w14:textId="1EAF5E17" w:rsidR="00084779" w:rsidRDefault="00F556BC"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237811">
        <w:rPr>
          <w:rFonts w:ascii="Courier New" w:hAnsi="Courier New" w:cs="Courier New"/>
          <w:sz w:val="22"/>
          <w:szCs w:val="22"/>
        </w:rPr>
        <w:t xml:space="preserve">   </w:t>
      </w:r>
      <w:r w:rsidR="00084779">
        <w:rPr>
          <w:rFonts w:ascii="Courier New" w:hAnsi="Courier New" w:cs="Courier New"/>
          <w:sz w:val="22"/>
          <w:szCs w:val="22"/>
        </w:rPr>
        <w:t xml:space="preserve">Cirebon,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tanggal_surat_permohonan_kredit</w:t>
      </w:r>
      <w:r w:rsidR="00C65520">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sidR="00237811">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71AC5BC8" w14:textId="77777777" w:rsidR="00084779" w:rsidRDefault="00084779">
      <w:pPr>
        <w:jc w:val="right"/>
        <w:rPr>
          <w:rFonts w:ascii="Courier New" w:hAnsi="Courier New" w:cs="Courier New"/>
          <w:sz w:val="22"/>
          <w:szCs w:val="22"/>
        </w:rPr>
      </w:pPr>
    </w:p>
    <w:p w14:paraId="7C4A048F" w14:textId="77777777" w:rsidR="00084779" w:rsidRDefault="00084779">
      <w:pPr>
        <w:jc w:val="right"/>
        <w:rPr>
          <w:rFonts w:ascii="Courier New" w:hAnsi="Courier New" w:cs="Courier New"/>
          <w:sz w:val="22"/>
          <w:szCs w:val="22"/>
        </w:rPr>
      </w:pPr>
    </w:p>
    <w:p w14:paraId="3E9DDA5C" w14:textId="77777777" w:rsidR="00084779" w:rsidRDefault="00084779">
      <w:pPr>
        <w:jc w:val="right"/>
        <w:rPr>
          <w:rFonts w:ascii="Courier New" w:hAnsi="Courier New" w:cs="Courier New"/>
          <w:sz w:val="22"/>
          <w:szCs w:val="22"/>
        </w:rPr>
      </w:pPr>
    </w:p>
    <w:p w14:paraId="48CED15D" w14:textId="77777777" w:rsidR="00084779" w:rsidRDefault="00084779">
      <w:pPr>
        <w:jc w:val="right"/>
        <w:rPr>
          <w:rFonts w:ascii="Courier New" w:hAnsi="Courier New" w:cs="Courier New"/>
          <w:sz w:val="22"/>
          <w:szCs w:val="22"/>
        </w:rPr>
      </w:pPr>
    </w:p>
    <w:p w14:paraId="4142C3BD" w14:textId="77777777" w:rsidR="00084779" w:rsidRDefault="00084779">
      <w:pPr>
        <w:tabs>
          <w:tab w:val="left" w:pos="2340"/>
        </w:tabs>
        <w:jc w:val="right"/>
        <w:rPr>
          <w:rFonts w:ascii="Courier New" w:hAnsi="Courier New" w:cs="Courier New"/>
          <w:sz w:val="22"/>
          <w:szCs w:val="22"/>
        </w:rPr>
      </w:pPr>
    </w:p>
    <w:p w14:paraId="395BF32A" w14:textId="77777777" w:rsidR="00084779" w:rsidRDefault="00084779">
      <w:pPr>
        <w:jc w:val="right"/>
        <w:rPr>
          <w:rFonts w:ascii="Courier New" w:hAnsi="Courier New" w:cs="Courier New"/>
          <w:sz w:val="22"/>
          <w:szCs w:val="22"/>
        </w:rPr>
      </w:pPr>
    </w:p>
    <w:p w14:paraId="178C735E" w14:textId="77777777" w:rsidR="00084779" w:rsidRDefault="00084779">
      <w:pPr>
        <w:jc w:val="right"/>
        <w:rPr>
          <w:rFonts w:ascii="Courier New" w:hAnsi="Courier New" w:cs="Courier New"/>
          <w:sz w:val="22"/>
          <w:szCs w:val="22"/>
        </w:rPr>
      </w:pPr>
    </w:p>
    <w:p w14:paraId="0232A037" w14:textId="77777777" w:rsidR="00084779" w:rsidRPr="00F556BC"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5B72DB">
        <w:rPr>
          <w:rFonts w:ascii="Courier New" w:hAnsi="Courier New" w:cs="Courier New"/>
          <w:sz w:val="22"/>
          <w:szCs w:val="22"/>
          <w:lang w:val="en-US"/>
        </w:rPr>
        <w:t xml:space="preserve">       </w:t>
      </w:r>
      <w:r w:rsidR="001613A0">
        <w:rPr>
          <w:rFonts w:ascii="Courier New" w:hAnsi="Courier New" w:cs="Courier New"/>
          <w:b/>
          <w:sz w:val="22"/>
          <w:szCs w:val="22"/>
          <w:u w:val="single"/>
        </w:rPr>
        <w:t>Aie Soesan</w:t>
      </w:r>
    </w:p>
    <w:p w14:paraId="6B3900E5" w14:textId="77777777" w:rsidR="00084779" w:rsidRPr="00130135" w:rsidRDefault="005B72DB" w:rsidP="00130135">
      <w:pPr>
        <w:tabs>
          <w:tab w:val="left" w:pos="6345"/>
          <w:tab w:val="center" w:pos="8010"/>
        </w:tabs>
        <w:rPr>
          <w:rFonts w:ascii="Courier New" w:hAnsi="Courier New" w:cs="Courier New"/>
          <w:b/>
          <w:bCs/>
          <w:sz w:val="22"/>
          <w:szCs w:val="22"/>
          <w:lang w:val="en-US"/>
        </w:rPr>
      </w:pPr>
      <w:r>
        <w:rPr>
          <w:rFonts w:ascii="Courier New" w:hAnsi="Courier New" w:cs="Courier New"/>
          <w:b/>
          <w:bCs/>
          <w:sz w:val="22"/>
          <w:szCs w:val="22"/>
        </w:rPr>
        <w:tab/>
        <w:t xml:space="preserve"> </w:t>
      </w:r>
      <w:r w:rsidR="008555DE">
        <w:rPr>
          <w:rFonts w:ascii="Courier New" w:hAnsi="Courier New" w:cs="Courier New"/>
          <w:b/>
          <w:bCs/>
          <w:sz w:val="22"/>
          <w:szCs w:val="22"/>
        </w:rPr>
        <w:t xml:space="preserve">      </w:t>
      </w:r>
      <w:r w:rsidR="00593878">
        <w:rPr>
          <w:rFonts w:ascii="Courier New" w:hAnsi="Courier New" w:cs="Courier New"/>
          <w:b/>
          <w:bCs/>
          <w:sz w:val="22"/>
          <w:szCs w:val="22"/>
        </w:rPr>
        <w:t>Direktur</w:t>
      </w:r>
    </w:p>
    <w:p w14:paraId="04E443C3" w14:textId="77777777" w:rsidR="00084779" w:rsidRDefault="00084779">
      <w:pPr>
        <w:jc w:val="both"/>
        <w:rPr>
          <w:b/>
          <w:bCs/>
        </w:rPr>
      </w:pPr>
    </w:p>
    <w:p w14:paraId="455D17E2" w14:textId="77777777" w:rsidR="00C65520" w:rsidRDefault="00C65520">
      <w:pPr>
        <w:jc w:val="both"/>
        <w:rPr>
          <w:b/>
          <w:bCs/>
        </w:rPr>
      </w:pPr>
    </w:p>
    <w:p w14:paraId="44F7E71E" w14:textId="77777777" w:rsidR="00C65520" w:rsidRDefault="00C65520">
      <w:pPr>
        <w:jc w:val="both"/>
        <w:rPr>
          <w:b/>
          <w:bCs/>
        </w:rPr>
      </w:pPr>
    </w:p>
    <w:p w14:paraId="086ABEB3" w14:textId="77777777" w:rsidR="00C65520" w:rsidRDefault="00C65520">
      <w:pPr>
        <w:jc w:val="both"/>
        <w:rPr>
          <w:b/>
          <w:bCs/>
        </w:rPr>
      </w:pPr>
    </w:p>
    <w:p w14:paraId="01331106" w14:textId="77777777" w:rsidR="00C65520" w:rsidRDefault="00C65520">
      <w:pPr>
        <w:jc w:val="both"/>
        <w:rPr>
          <w:b/>
          <w:bCs/>
        </w:rPr>
      </w:pPr>
    </w:p>
    <w:p w14:paraId="478EC268" w14:textId="77777777" w:rsidR="00C65520" w:rsidRDefault="00C65520">
      <w:pPr>
        <w:jc w:val="both"/>
        <w:rPr>
          <w:b/>
          <w:bCs/>
        </w:rPr>
      </w:pPr>
    </w:p>
    <w:p w14:paraId="004A4EA4" w14:textId="77777777" w:rsidR="00C65520" w:rsidRDefault="00C65520">
      <w:pPr>
        <w:jc w:val="both"/>
        <w:rPr>
          <w:b/>
          <w:bCs/>
        </w:rPr>
      </w:pPr>
    </w:p>
    <w:p w14:paraId="44084FE7" w14:textId="77777777" w:rsidR="0024626F" w:rsidRDefault="0046109E">
      <w:pPr>
        <w:jc w:val="both"/>
        <w:rPr>
          <w:rFonts w:ascii="Courier New" w:hAnsi="Courier New" w:cs="Courier New"/>
          <w:b/>
          <w:sz w:val="22"/>
          <w:szCs w:val="22"/>
          <w:lang w:val="en-US"/>
        </w:rPr>
      </w:pPr>
      <w:r>
        <w:rPr>
          <w:rFonts w:ascii="Courier New" w:hAnsi="Courier New" w:cs="Courier New"/>
          <w:b/>
          <w:sz w:val="22"/>
          <w:szCs w:val="22"/>
        </w:rPr>
        <w:lastRenderedPageBreak/>
        <w:pict w14:anchorId="4186FF29">
          <v:shape id="_x0000_i1026" type="#_x0000_t75" style="width:27.5pt;height:27pt">
            <v:imagedata r:id="rId8" o:title="logo-removebg-preview"/>
          </v:shape>
        </w:pict>
      </w:r>
    </w:p>
    <w:p w14:paraId="0DEE3660" w14:textId="77777777" w:rsidR="00084779" w:rsidRPr="0024626F" w:rsidRDefault="00084779">
      <w:pPr>
        <w:jc w:val="both"/>
        <w:rPr>
          <w:rFonts w:ascii="Courier New" w:hAnsi="Courier New" w:cs="Courier New"/>
          <w:b/>
          <w:bCs/>
          <w:sz w:val="16"/>
          <w:szCs w:val="16"/>
        </w:rPr>
      </w:pPr>
      <w:r w:rsidRPr="0024626F">
        <w:rPr>
          <w:rFonts w:ascii="Courier New" w:hAnsi="Courier New" w:cs="Courier New"/>
          <w:b/>
          <w:bCs/>
          <w:sz w:val="16"/>
          <w:szCs w:val="16"/>
        </w:rPr>
        <w:t xml:space="preserve">PT. BPR </w:t>
      </w:r>
      <w:r w:rsidR="00C92F37" w:rsidRPr="0024626F">
        <w:rPr>
          <w:rFonts w:ascii="Courier New" w:hAnsi="Courier New" w:cs="Courier New"/>
          <w:b/>
          <w:bCs/>
          <w:sz w:val="16"/>
          <w:szCs w:val="16"/>
        </w:rPr>
        <w:t>SAHABAT SEJATI</w:t>
      </w:r>
    </w:p>
    <w:p w14:paraId="06A8B21B" w14:textId="77777777" w:rsidR="00084779" w:rsidRPr="0024626F" w:rsidRDefault="00084779">
      <w:pPr>
        <w:ind w:right="122"/>
        <w:jc w:val="both"/>
        <w:rPr>
          <w:rFonts w:ascii="Courier New" w:hAnsi="Courier New" w:cs="Courier New"/>
          <w:b/>
          <w:bCs/>
          <w:sz w:val="16"/>
          <w:szCs w:val="16"/>
        </w:rPr>
      </w:pPr>
    </w:p>
    <w:p w14:paraId="10C57640" w14:textId="65B43F6C" w:rsidR="00084779" w:rsidRPr="0024626F" w:rsidRDefault="00084779">
      <w:pPr>
        <w:ind w:right="122"/>
        <w:jc w:val="both"/>
        <w:rPr>
          <w:rFonts w:ascii="Courier New" w:hAnsi="Courier New" w:cs="Courier New"/>
          <w:sz w:val="16"/>
          <w:szCs w:val="16"/>
          <w:lang w:val="en-US"/>
        </w:rPr>
      </w:pPr>
      <w:r w:rsidRPr="0024626F">
        <w:rPr>
          <w:rFonts w:ascii="Courier New" w:hAnsi="Courier New" w:cs="Courier New"/>
          <w:sz w:val="16"/>
          <w:szCs w:val="16"/>
        </w:rPr>
        <w:t xml:space="preserve">Cirebon, </w:t>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tanggal_surat_persetujuan_kredit</w:t>
      </w:r>
      <w:r w:rsidR="00C65520">
        <w:rPr>
          <w:rFonts w:ascii="Courier New" w:hAnsi="Courier New" w:cs="Courier New"/>
          <w:color w:val="0000CC"/>
          <w:sz w:val="16"/>
          <w:szCs w:val="16"/>
          <w:lang w:val="en-US"/>
        </w:rPr>
        <w:t>}}</w:t>
      </w:r>
    </w:p>
    <w:p w14:paraId="025630D2" w14:textId="7C1DD790"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 xml:space="preserve">No. </w:t>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nomor_surat</w:t>
      </w:r>
      <w:r w:rsidR="00C65520">
        <w:rPr>
          <w:rFonts w:ascii="Courier New" w:hAnsi="Courier New" w:cs="Courier New"/>
          <w:color w:val="0000CC"/>
          <w:sz w:val="16"/>
          <w:szCs w:val="16"/>
          <w:lang w:val="en-US"/>
        </w:rPr>
        <w:t>}}</w:t>
      </w:r>
      <w:r w:rsidRPr="0024626F">
        <w:rPr>
          <w:rFonts w:ascii="Courier New" w:hAnsi="Courier New" w:cs="Courier New"/>
          <w:sz w:val="16"/>
          <w:szCs w:val="16"/>
        </w:rPr>
        <w:t>SPW</w:t>
      </w:r>
      <w:r w:rsidR="009B43FA" w:rsidRPr="0024626F">
        <w:rPr>
          <w:rFonts w:ascii="Courier New" w:hAnsi="Courier New" w:cs="Courier New"/>
          <w:sz w:val="16"/>
          <w:szCs w:val="16"/>
        </w:rPr>
        <w:t>KMS</w:t>
      </w:r>
      <w:r w:rsidRPr="0024626F">
        <w:rPr>
          <w:rFonts w:ascii="Courier New" w:hAnsi="Courier New" w:cs="Courier New"/>
          <w:sz w:val="16"/>
          <w:szCs w:val="16"/>
        </w:rPr>
        <w:t xml:space="preserve"> </w:t>
      </w:r>
    </w:p>
    <w:p w14:paraId="3F9BAB46" w14:textId="11D6E9AA" w:rsidR="00084779" w:rsidRPr="0024626F" w:rsidRDefault="00084779">
      <w:pPr>
        <w:ind w:right="122"/>
        <w:jc w:val="both"/>
        <w:rPr>
          <w:rFonts w:ascii="Courier New" w:hAnsi="Courier New" w:cs="Courier New"/>
          <w:sz w:val="16"/>
          <w:szCs w:val="16"/>
        </w:rPr>
      </w:pPr>
      <w:r w:rsidRPr="0024626F">
        <w:rPr>
          <w:rFonts w:ascii="Courier New" w:hAnsi="Courier New" w:cs="Courier New"/>
          <w:sz w:val="16"/>
          <w:szCs w:val="16"/>
        </w:rPr>
        <w:t>Kepada Yth,</w:t>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nama_debitur</w:t>
      </w:r>
      <w:r w:rsidR="00C65520">
        <w:rPr>
          <w:rFonts w:ascii="Courier New" w:hAnsi="Courier New" w:cs="Courier New"/>
          <w:color w:val="0000CC"/>
          <w:sz w:val="16"/>
          <w:szCs w:val="16"/>
          <w:lang w:val="en-US"/>
        </w:rPr>
        <w:t>}}</w:t>
      </w:r>
      <w:r w:rsidRPr="0024626F">
        <w:rPr>
          <w:rFonts w:ascii="Courier New" w:hAnsi="Courier New" w:cs="Courier New"/>
          <w:sz w:val="16"/>
          <w:szCs w:val="16"/>
        </w:rPr>
        <w:t xml:space="preserve">  </w:t>
      </w:r>
    </w:p>
    <w:p w14:paraId="5206851B" w14:textId="77777777" w:rsidR="00084779" w:rsidRPr="0024626F" w:rsidRDefault="00084779">
      <w:pPr>
        <w:ind w:left="720" w:right="122"/>
        <w:jc w:val="both"/>
        <w:rPr>
          <w:rFonts w:ascii="Courier New" w:hAnsi="Courier New" w:cs="Courier New"/>
          <w:sz w:val="16"/>
          <w:szCs w:val="16"/>
        </w:rPr>
      </w:pPr>
      <w:r w:rsidRPr="0024626F">
        <w:rPr>
          <w:rFonts w:ascii="Courier New" w:hAnsi="Courier New" w:cs="Courier New"/>
          <w:sz w:val="16"/>
          <w:szCs w:val="16"/>
        </w:rPr>
        <w:t>Di Tempat</w:t>
      </w:r>
    </w:p>
    <w:p w14:paraId="5F2D4422" w14:textId="77777777" w:rsidR="00084779" w:rsidRPr="0024626F" w:rsidRDefault="00084779">
      <w:pPr>
        <w:ind w:right="122"/>
        <w:jc w:val="both"/>
        <w:rPr>
          <w:rFonts w:ascii="Courier New" w:hAnsi="Courier New" w:cs="Courier New"/>
          <w:sz w:val="16"/>
          <w:szCs w:val="16"/>
          <w:lang w:val="sv-SE"/>
        </w:rPr>
      </w:pPr>
    </w:p>
    <w:p w14:paraId="669BB8B2"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Perihal</w:t>
      </w:r>
      <w:r w:rsidRPr="0024626F">
        <w:rPr>
          <w:rFonts w:ascii="Courier New" w:hAnsi="Courier New" w:cs="Courier New"/>
          <w:sz w:val="16"/>
          <w:szCs w:val="16"/>
          <w:lang w:val="sv-SE"/>
        </w:rPr>
        <w:tab/>
        <w:t xml:space="preserve">: </w:t>
      </w:r>
      <w:r w:rsidRPr="0024626F">
        <w:rPr>
          <w:rFonts w:ascii="Courier New" w:hAnsi="Courier New" w:cs="Courier New"/>
          <w:sz w:val="16"/>
          <w:szCs w:val="16"/>
          <w:u w:val="single"/>
          <w:lang w:val="sv-SE"/>
        </w:rPr>
        <w:t>Surat Penawaran Kredit</w:t>
      </w:r>
      <w:r w:rsidRPr="0024626F">
        <w:rPr>
          <w:rFonts w:ascii="Courier New" w:hAnsi="Courier New" w:cs="Courier New"/>
          <w:sz w:val="16"/>
          <w:szCs w:val="16"/>
          <w:lang w:val="sv-SE"/>
        </w:rPr>
        <w:t xml:space="preserve"> </w:t>
      </w:r>
    </w:p>
    <w:p w14:paraId="7F097787" w14:textId="77777777" w:rsidR="00084779" w:rsidRPr="0024626F" w:rsidRDefault="00084779">
      <w:pPr>
        <w:ind w:right="122"/>
        <w:jc w:val="both"/>
        <w:rPr>
          <w:rFonts w:ascii="Courier New" w:hAnsi="Courier New" w:cs="Courier New"/>
          <w:sz w:val="16"/>
          <w:szCs w:val="16"/>
          <w:lang w:val="sv-SE"/>
        </w:rPr>
      </w:pPr>
    </w:p>
    <w:p w14:paraId="293B6158"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ab/>
        <w:t>Menunjuk Permohonan kredit Bapak / Ibu, dengan ini kami beritahukan bahwa pada prinsipnya kami dapat menyetujui permohonan tersebut dengan syarat-syarat dan ketentuan sebagai berikut :</w:t>
      </w:r>
    </w:p>
    <w:p w14:paraId="661224A3" w14:textId="77777777" w:rsidR="00084779" w:rsidRPr="0024626F" w:rsidRDefault="00084779">
      <w:pPr>
        <w:ind w:right="122"/>
        <w:jc w:val="both"/>
        <w:rPr>
          <w:rFonts w:ascii="Courier New" w:hAnsi="Courier New" w:cs="Courier New"/>
          <w:sz w:val="16"/>
          <w:szCs w:val="16"/>
          <w:lang w:val="sv-SE"/>
        </w:rPr>
      </w:pPr>
    </w:p>
    <w:p w14:paraId="61147FD8"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STRUKTUR KREDIT</w:t>
      </w:r>
    </w:p>
    <w:p w14:paraId="6A795A42" w14:textId="4EC924F9"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24626F">
        <w:rPr>
          <w:rFonts w:ascii="Courier New" w:hAnsi="Courier New" w:cs="Courier New"/>
          <w:sz w:val="16"/>
          <w:szCs w:val="16"/>
          <w:lang w:val="sv-SE"/>
        </w:rPr>
        <w:t>Tujuan</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fr-FR"/>
        </w:rPr>
        <w:t>{{</w:t>
      </w:r>
      <w:r w:rsidR="00C65520" w:rsidRPr="00C65520">
        <w:rPr>
          <w:rFonts w:ascii="Courier New" w:hAnsi="Courier New" w:cs="Courier New"/>
          <w:color w:val="0000CC"/>
          <w:sz w:val="16"/>
          <w:szCs w:val="16"/>
          <w:lang w:val="fr-FR"/>
        </w:rPr>
        <w:t>tujuan</w:t>
      </w:r>
      <w:r w:rsidR="00C65520">
        <w:rPr>
          <w:rFonts w:ascii="Courier New" w:hAnsi="Courier New" w:cs="Courier New"/>
          <w:color w:val="0000CC"/>
          <w:sz w:val="16"/>
          <w:szCs w:val="16"/>
          <w:lang w:val="fr-FR"/>
        </w:rPr>
        <w:t>}}</w:t>
      </w:r>
      <w:r w:rsidR="001C6BB8" w:rsidRPr="0024626F">
        <w:rPr>
          <w:rFonts w:ascii="Courier New" w:hAnsi="Courier New" w:cs="Courier New"/>
          <w:sz w:val="16"/>
          <w:szCs w:val="16"/>
          <w:lang w:val="fr-FR"/>
        </w:rPr>
        <w:t xml:space="preserve"> </w:t>
      </w:r>
    </w:p>
    <w:p w14:paraId="4C88792E" w14:textId="77777777" w:rsidR="00084779" w:rsidRPr="0024626F" w:rsidRDefault="003C4F3A">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Jenis Kredit</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rPr>
        <w:t xml:space="preserve"> </w:t>
      </w:r>
      <w:r w:rsidR="00084779" w:rsidRPr="0024626F">
        <w:rPr>
          <w:rFonts w:ascii="Courier New" w:hAnsi="Courier New" w:cs="Courier New"/>
          <w:sz w:val="16"/>
          <w:szCs w:val="16"/>
          <w:lang w:val="sv-SE"/>
        </w:rPr>
        <w:t>(</w:t>
      </w:r>
      <w:r w:rsidR="00134118" w:rsidRPr="0024626F">
        <w:rPr>
          <w:rFonts w:ascii="Courier New" w:hAnsi="Courier New" w:cs="Courier New"/>
          <w:sz w:val="16"/>
          <w:szCs w:val="16"/>
          <w:lang w:val="sv-SE"/>
        </w:rPr>
        <w:fldChar w:fldCharType="begin"/>
      </w:r>
      <w:r w:rsidR="00134118" w:rsidRPr="0024626F">
        <w:rPr>
          <w:rFonts w:ascii="Courier New" w:hAnsi="Courier New" w:cs="Courier New"/>
          <w:sz w:val="16"/>
          <w:szCs w:val="16"/>
          <w:lang w:val="sv-SE"/>
        </w:rPr>
        <w:instrText xml:space="preserve"> MERGEFIELD ket_jns_produk </w:instrText>
      </w:r>
      <w:r w:rsidR="00134118" w:rsidRPr="0024626F">
        <w:rPr>
          <w:rFonts w:ascii="Courier New" w:hAnsi="Courier New" w:cs="Courier New"/>
          <w:sz w:val="16"/>
          <w:szCs w:val="16"/>
          <w:lang w:val="sv-SE"/>
        </w:rPr>
        <w:fldChar w:fldCharType="separate"/>
      </w:r>
      <w:r w:rsidR="0006414F" w:rsidRPr="00083DAB">
        <w:rPr>
          <w:rFonts w:ascii="Courier New" w:hAnsi="Courier New" w:cs="Courier New"/>
          <w:noProof/>
          <w:sz w:val="16"/>
          <w:szCs w:val="16"/>
          <w:lang w:val="sv-SE"/>
        </w:rPr>
        <w:t>Kredit Makmur Sertifikat</w:t>
      </w:r>
      <w:r w:rsidR="00134118" w:rsidRPr="0024626F">
        <w:rPr>
          <w:rFonts w:ascii="Courier New" w:hAnsi="Courier New" w:cs="Courier New"/>
          <w:sz w:val="16"/>
          <w:szCs w:val="16"/>
          <w:lang w:val="sv-SE"/>
        </w:rPr>
        <w:fldChar w:fldCharType="end"/>
      </w:r>
      <w:r w:rsidR="00084779" w:rsidRPr="0024626F">
        <w:rPr>
          <w:rFonts w:ascii="Courier New" w:hAnsi="Courier New" w:cs="Courier New"/>
          <w:sz w:val="16"/>
          <w:szCs w:val="16"/>
          <w:lang w:val="sv-SE"/>
        </w:rPr>
        <w:t>)</w:t>
      </w:r>
    </w:p>
    <w:p w14:paraId="2A9DC66F" w14:textId="3C4C6176"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Plafond</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t>Rp.</w:t>
      </w:r>
      <w:r w:rsidR="00C65520">
        <w:rPr>
          <w:rFonts w:ascii="Courier New" w:hAnsi="Courier New" w:cs="Courier New"/>
          <w:color w:val="0000CC"/>
          <w:sz w:val="16"/>
          <w:szCs w:val="16"/>
          <w:lang w:val="sv-SE"/>
        </w:rPr>
        <w:t xml:space="preserve"> {{</w:t>
      </w:r>
      <w:r w:rsidR="00C65520" w:rsidRPr="00C65520">
        <w:rPr>
          <w:rFonts w:ascii="Courier New" w:hAnsi="Courier New" w:cs="Courier New"/>
          <w:color w:val="0000CC"/>
          <w:sz w:val="16"/>
          <w:szCs w:val="16"/>
          <w:lang w:val="sv-SE"/>
        </w:rPr>
        <w:t>plafond</w:t>
      </w:r>
      <w:r w:rsidR="00C65520">
        <w:rPr>
          <w:rFonts w:ascii="Courier New" w:hAnsi="Courier New" w:cs="Courier New"/>
          <w:color w:val="0000CC"/>
          <w:sz w:val="16"/>
          <w:szCs w:val="16"/>
          <w:lang w:val="sv-SE"/>
        </w:rPr>
        <w:t>}}</w:t>
      </w:r>
      <w:r w:rsidRPr="004E6B4D">
        <w:rPr>
          <w:rFonts w:ascii="Courier New" w:hAnsi="Courier New" w:cs="Courier New"/>
          <w:color w:val="0000CC"/>
          <w:sz w:val="16"/>
          <w:szCs w:val="16"/>
          <w:lang w:val="sv-SE"/>
        </w:rPr>
        <w:t>,-</w:t>
      </w:r>
    </w:p>
    <w:p w14:paraId="01D2594F" w14:textId="3E354CB6" w:rsidR="00084779" w:rsidRPr="0024626F"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Jangka Waktu</w:t>
      </w:r>
      <w:r w:rsidR="00C666DD">
        <w:rPr>
          <w:rFonts w:ascii="Courier New" w:hAnsi="Courier New" w:cs="Courier New"/>
          <w:sz w:val="16"/>
          <w:szCs w:val="16"/>
          <w:lang w:val="sv-SE"/>
        </w:rPr>
        <w:tab/>
      </w:r>
      <w:r w:rsidRPr="0024626F">
        <w:rPr>
          <w:rFonts w:ascii="Courier New" w:hAnsi="Courier New" w:cs="Courier New"/>
          <w:sz w:val="16"/>
          <w:szCs w:val="16"/>
          <w:lang w:val="sv-SE"/>
        </w:rPr>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jangka_waktu</w:t>
      </w:r>
      <w:r w:rsidR="00C65520">
        <w:rPr>
          <w:rFonts w:ascii="Courier New" w:hAnsi="Courier New" w:cs="Courier New"/>
          <w:color w:val="0000CC"/>
          <w:sz w:val="16"/>
          <w:szCs w:val="16"/>
          <w:lang w:val="en-US"/>
        </w:rPr>
        <w:t xml:space="preserve">}} </w:t>
      </w:r>
      <w:r w:rsidR="005F49FD" w:rsidRPr="0024626F">
        <w:rPr>
          <w:rFonts w:ascii="Courier New" w:hAnsi="Courier New" w:cs="Courier New"/>
          <w:sz w:val="16"/>
          <w:szCs w:val="16"/>
        </w:rPr>
        <w:t>Bulan</w:t>
      </w:r>
    </w:p>
    <w:p w14:paraId="7DB8DC06" w14:textId="45FF56B4" w:rsidR="00084779" w:rsidRPr="004E6B4D" w:rsidRDefault="00084779" w:rsidP="003C4F3A">
      <w:pPr>
        <w:numPr>
          <w:ilvl w:val="0"/>
          <w:numId w:val="9"/>
        </w:numPr>
        <w:tabs>
          <w:tab w:val="left" w:pos="1230"/>
          <w:tab w:val="left" w:pos="2340"/>
          <w:tab w:val="left" w:pos="2520"/>
        </w:tabs>
        <w:ind w:left="1230" w:right="122"/>
        <w:jc w:val="both"/>
        <w:rPr>
          <w:rFonts w:ascii="Courier New" w:hAnsi="Courier New" w:cs="Courier New"/>
          <w:color w:val="0000CC"/>
          <w:sz w:val="16"/>
          <w:szCs w:val="16"/>
          <w:lang w:val="sv-SE"/>
        </w:rPr>
      </w:pPr>
      <w:r w:rsidRPr="0024626F">
        <w:rPr>
          <w:rFonts w:ascii="Courier New" w:hAnsi="Courier New" w:cs="Courier New"/>
          <w:sz w:val="16"/>
          <w:szCs w:val="16"/>
          <w:lang w:val="sv-SE"/>
        </w:rPr>
        <w:t>Suku Bunga</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r>
      <w:r w:rsidR="00C65520">
        <w:rPr>
          <w:rFonts w:ascii="Courier New" w:hAnsi="Courier New" w:cs="Courier New"/>
          <w:color w:val="0000CC"/>
          <w:sz w:val="16"/>
          <w:szCs w:val="16"/>
          <w:lang w:val="en-US"/>
        </w:rPr>
        <w:t>{{</w:t>
      </w:r>
      <w:r w:rsidR="00C65520" w:rsidRPr="00C65520">
        <w:rPr>
          <w:rFonts w:ascii="Courier New" w:hAnsi="Courier New" w:cs="Courier New"/>
          <w:color w:val="0000CC"/>
          <w:sz w:val="16"/>
          <w:szCs w:val="16"/>
          <w:lang w:val="en-US"/>
        </w:rPr>
        <w:t>suku_bunga</w:t>
      </w:r>
      <w:r w:rsidR="00C65520">
        <w:rPr>
          <w:rFonts w:ascii="Courier New" w:hAnsi="Courier New" w:cs="Courier New"/>
          <w:color w:val="0000CC"/>
          <w:sz w:val="16"/>
          <w:szCs w:val="16"/>
          <w:lang w:val="en-US"/>
        </w:rPr>
        <w:t xml:space="preserve">}} </w:t>
      </w:r>
      <w:r w:rsidR="00702952" w:rsidRPr="004E6B4D">
        <w:rPr>
          <w:rFonts w:ascii="Courier New" w:hAnsi="Courier New" w:cs="Courier New"/>
          <w:color w:val="0000CC"/>
          <w:sz w:val="16"/>
          <w:szCs w:val="16"/>
        </w:rPr>
        <w:t>anuitas</w:t>
      </w:r>
    </w:p>
    <w:p w14:paraId="37DDD874" w14:textId="77777777" w:rsidR="00084779" w:rsidRPr="0024626F"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24626F">
        <w:rPr>
          <w:rFonts w:ascii="Courier New" w:hAnsi="Courier New" w:cs="Courier New"/>
          <w:sz w:val="16"/>
          <w:szCs w:val="16"/>
          <w:lang w:val="sv-SE"/>
        </w:rPr>
        <w:t>Cara Bayar</w:t>
      </w:r>
      <w:r w:rsidRPr="0024626F">
        <w:rPr>
          <w:rFonts w:ascii="Courier New" w:hAnsi="Courier New" w:cs="Courier New"/>
          <w:sz w:val="16"/>
          <w:szCs w:val="16"/>
          <w:lang w:val="sv-SE"/>
        </w:rPr>
        <w:tab/>
      </w:r>
      <w:r w:rsidRPr="0024626F">
        <w:rPr>
          <w:rFonts w:ascii="Courier New" w:hAnsi="Courier New" w:cs="Courier New"/>
          <w:sz w:val="16"/>
          <w:szCs w:val="16"/>
          <w:lang w:val="sv-SE"/>
        </w:rPr>
        <w:tab/>
        <w:t xml:space="preserve">: </w:t>
      </w:r>
      <w:r w:rsidRPr="0024626F">
        <w:rPr>
          <w:rFonts w:ascii="Courier New" w:hAnsi="Courier New" w:cs="Courier New"/>
          <w:sz w:val="16"/>
          <w:szCs w:val="16"/>
          <w:lang w:val="sv-SE"/>
        </w:rPr>
        <w:tab/>
        <w:t>Angsuran bulanan</w:t>
      </w:r>
    </w:p>
    <w:p w14:paraId="54C5B7E0"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SYARAT – SYARAT</w:t>
      </w:r>
    </w:p>
    <w:p w14:paraId="402BEF21"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Surat Penawaran yang telah ditandatangani oleh Ybs/Pasangan</w:t>
      </w:r>
    </w:p>
    <w:p w14:paraId="7081AE4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Menyerahkan asli bukti kepemilikan dan segala sesuatu perihal Agunan</w:t>
      </w:r>
    </w:p>
    <w:p w14:paraId="3A07220C"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Pengikatan Jaminan dan Perjanjian Kredit harus sempurna</w:t>
      </w:r>
    </w:p>
    <w:p w14:paraId="3EB1FACE"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Telah melengkapi seluruh dokumen &amp; Persyaratan Pengajuan Kredit</w:t>
      </w:r>
    </w:p>
    <w:p w14:paraId="4CEF7F83" w14:textId="77777777" w:rsidR="00084779" w:rsidRPr="0024626F" w:rsidRDefault="00084779">
      <w:pPr>
        <w:numPr>
          <w:ilvl w:val="1"/>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di BPR </w:t>
      </w:r>
      <w:r w:rsidR="00C92F37" w:rsidRPr="0024626F">
        <w:rPr>
          <w:rFonts w:ascii="Courier New" w:hAnsi="Courier New" w:cs="Courier New"/>
          <w:sz w:val="16"/>
          <w:szCs w:val="16"/>
          <w:lang w:val="sv-SE"/>
        </w:rPr>
        <w:t>SAHABAT SEJATI</w:t>
      </w:r>
    </w:p>
    <w:p w14:paraId="1AFB93CB" w14:textId="77777777" w:rsidR="00084779" w:rsidRPr="0024626F" w:rsidRDefault="00084779">
      <w:pPr>
        <w:numPr>
          <w:ilvl w:val="0"/>
          <w:numId w:val="14"/>
        </w:numPr>
        <w:tabs>
          <w:tab w:val="left" w:pos="720"/>
        </w:tabs>
        <w:ind w:right="122"/>
        <w:jc w:val="both"/>
        <w:rPr>
          <w:rFonts w:ascii="Courier New" w:hAnsi="Courier New" w:cs="Courier New"/>
          <w:sz w:val="16"/>
          <w:szCs w:val="16"/>
          <w:lang w:val="sv-SE"/>
        </w:rPr>
      </w:pPr>
      <w:r w:rsidRPr="0024626F">
        <w:rPr>
          <w:rFonts w:ascii="Courier New" w:hAnsi="Courier New" w:cs="Courier New"/>
          <w:sz w:val="16"/>
          <w:szCs w:val="16"/>
          <w:lang w:val="sv-SE"/>
        </w:rPr>
        <w:t>BIAYA – BIAYA</w:t>
      </w:r>
    </w:p>
    <w:p w14:paraId="406185FF" w14:textId="77777777" w:rsidR="00702952" w:rsidRDefault="00084779" w:rsidP="00702952">
      <w:pPr>
        <w:numPr>
          <w:ilvl w:val="1"/>
          <w:numId w:val="14"/>
        </w:numPr>
        <w:tabs>
          <w:tab w:val="clear" w:pos="1440"/>
          <w:tab w:val="num" w:pos="1080"/>
        </w:tabs>
        <w:ind w:left="1080" w:right="122"/>
        <w:jc w:val="both"/>
        <w:rPr>
          <w:rFonts w:ascii="Courier New" w:hAnsi="Courier New" w:cs="Courier New"/>
          <w:sz w:val="16"/>
          <w:szCs w:val="16"/>
        </w:rPr>
      </w:pPr>
      <w:r w:rsidRPr="0024626F">
        <w:rPr>
          <w:rFonts w:ascii="Courier New" w:hAnsi="Courier New" w:cs="Courier New"/>
          <w:sz w:val="16"/>
          <w:szCs w:val="16"/>
          <w:lang w:val="sv-SE"/>
        </w:rPr>
        <w:t xml:space="preserve">Biaya Pembukaan Rekening sesuai ketentuan BPR </w:t>
      </w:r>
      <w:r w:rsidR="00C92F37" w:rsidRPr="0024626F">
        <w:rPr>
          <w:rFonts w:ascii="Courier New" w:hAnsi="Courier New" w:cs="Courier New"/>
          <w:sz w:val="16"/>
          <w:szCs w:val="16"/>
          <w:lang w:val="sv-SE"/>
        </w:rPr>
        <w:t>SAHABAT SEJATI</w:t>
      </w:r>
    </w:p>
    <w:p w14:paraId="785E6AC4" w14:textId="07BD121D"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Provisi  </w:t>
      </w:r>
      <w:r w:rsidR="0046109E">
        <w:rPr>
          <w:rFonts w:ascii="Courier New" w:hAnsi="Courier New" w:cs="Courier New"/>
          <w:color w:val="0000CC"/>
          <w:sz w:val="16"/>
          <w:szCs w:val="16"/>
          <w:lang w:val="sv-SE"/>
        </w:rPr>
        <w:t>{{</w:t>
      </w:r>
      <w:r w:rsidR="0046109E" w:rsidRPr="0046109E">
        <w:rPr>
          <w:rFonts w:ascii="Courier New" w:hAnsi="Courier New" w:cs="Courier New"/>
          <w:color w:val="0000CC"/>
          <w:sz w:val="16"/>
          <w:szCs w:val="16"/>
          <w:lang w:val="sv-SE"/>
        </w:rPr>
        <w:t>biaya_provisi</w:t>
      </w:r>
      <w:r w:rsidR="0046109E">
        <w:rPr>
          <w:rFonts w:ascii="Courier New" w:hAnsi="Courier New" w:cs="Courier New"/>
          <w:color w:val="0000CC"/>
          <w:sz w:val="16"/>
          <w:szCs w:val="16"/>
          <w:lang w:val="sv-SE"/>
        </w:rPr>
        <w:t>}}</w:t>
      </w:r>
    </w:p>
    <w:p w14:paraId="5932C6F4" w14:textId="0A9F86D2"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 xml:space="preserve">Administrasi </w:t>
      </w:r>
      <w:r w:rsidR="0046109E">
        <w:rPr>
          <w:rFonts w:ascii="Courier New" w:hAnsi="Courier New" w:cs="Courier New"/>
          <w:color w:val="0000CC"/>
          <w:sz w:val="16"/>
          <w:szCs w:val="16"/>
          <w:lang w:val="sv-SE"/>
        </w:rPr>
        <w:t>{{</w:t>
      </w:r>
      <w:r w:rsidR="0046109E" w:rsidRPr="0046109E">
        <w:rPr>
          <w:rFonts w:ascii="Courier New" w:hAnsi="Courier New" w:cs="Courier New"/>
          <w:color w:val="0000CC"/>
          <w:sz w:val="16"/>
          <w:szCs w:val="16"/>
          <w:lang w:val="sv-SE"/>
        </w:rPr>
        <w:t>biaya_administrasi</w:t>
      </w:r>
      <w:r w:rsidR="0046109E">
        <w:rPr>
          <w:rFonts w:ascii="Courier New" w:hAnsi="Courier New" w:cs="Courier New"/>
          <w:color w:val="0000CC"/>
          <w:sz w:val="16"/>
          <w:szCs w:val="16"/>
          <w:lang w:val="sv-SE"/>
        </w:rPr>
        <w:t>}}</w:t>
      </w:r>
    </w:p>
    <w:p w14:paraId="0C077242"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Notaris Untuk Pengikatan Jaminan &amp; Perjanjian Kredit (jika dibutuhkan)</w:t>
      </w:r>
    </w:p>
    <w:p w14:paraId="14B70BDF" w14:textId="77777777" w:rsidR="00702952"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Assuransi Jiwa Kredit &amp; Asuransi Kebakaran terhadap Jaminan</w:t>
      </w:r>
    </w:p>
    <w:p w14:paraId="4D4F1ED6" w14:textId="77777777" w:rsidR="00084779" w:rsidRPr="00702952" w:rsidRDefault="00084779" w:rsidP="00702952">
      <w:pPr>
        <w:numPr>
          <w:ilvl w:val="1"/>
          <w:numId w:val="14"/>
        </w:numPr>
        <w:tabs>
          <w:tab w:val="clear" w:pos="1440"/>
          <w:tab w:val="num" w:pos="1080"/>
        </w:tabs>
        <w:ind w:left="1080" w:right="122"/>
        <w:jc w:val="both"/>
        <w:rPr>
          <w:rFonts w:ascii="Courier New" w:hAnsi="Courier New" w:cs="Courier New"/>
          <w:sz w:val="16"/>
          <w:szCs w:val="16"/>
          <w:lang w:val="sv-SE"/>
        </w:rPr>
      </w:pPr>
      <w:r w:rsidRPr="00702952">
        <w:rPr>
          <w:rFonts w:ascii="Courier New" w:hAnsi="Courier New" w:cs="Courier New"/>
          <w:sz w:val="16"/>
          <w:szCs w:val="16"/>
          <w:lang w:val="sv-SE"/>
        </w:rPr>
        <w:t>Materai sesuai kebutuhan</w:t>
      </w:r>
    </w:p>
    <w:p w14:paraId="6F5ED3C0" w14:textId="77777777" w:rsidR="00084779" w:rsidRPr="0024626F" w:rsidRDefault="00084779">
      <w:pPr>
        <w:tabs>
          <w:tab w:val="left" w:pos="705"/>
        </w:tabs>
        <w:ind w:right="122"/>
        <w:jc w:val="both"/>
        <w:rPr>
          <w:rFonts w:ascii="Courier New" w:hAnsi="Courier New" w:cs="Courier New"/>
          <w:sz w:val="16"/>
          <w:szCs w:val="16"/>
          <w:lang w:val="sv-SE"/>
        </w:rPr>
      </w:pPr>
      <w:r w:rsidRPr="0024626F">
        <w:rPr>
          <w:rFonts w:ascii="Courier New" w:hAnsi="Courier New" w:cs="Courier New"/>
          <w:sz w:val="16"/>
          <w:szCs w:val="16"/>
          <w:lang w:val="sv-SE"/>
        </w:rPr>
        <w:tab/>
        <w:t>Denda keterlambatan 0,25 % x Angsuran tertunggak perhari</w:t>
      </w:r>
    </w:p>
    <w:p w14:paraId="23EE6F0D" w14:textId="77777777" w:rsidR="002B5281" w:rsidRPr="0024626F" w:rsidRDefault="00084779" w:rsidP="002A1349">
      <w:pPr>
        <w:numPr>
          <w:ilvl w:val="0"/>
          <w:numId w:val="14"/>
        </w:numPr>
        <w:ind w:right="122"/>
        <w:jc w:val="both"/>
        <w:rPr>
          <w:rFonts w:ascii="Courier New" w:hAnsi="Courier New" w:cs="Courier New"/>
          <w:noProof/>
          <w:sz w:val="16"/>
          <w:szCs w:val="16"/>
          <w:lang w:val="sv-SE"/>
        </w:rPr>
      </w:pPr>
      <w:r w:rsidRPr="0024626F">
        <w:rPr>
          <w:rFonts w:ascii="Courier New" w:hAnsi="Courier New" w:cs="Courier New"/>
          <w:sz w:val="16"/>
          <w:szCs w:val="16"/>
          <w:lang w:val="sv-SE"/>
        </w:rPr>
        <w:t>JAMINAN</w:t>
      </w:r>
    </w:p>
    <w:p w14:paraId="0D271AC5" w14:textId="77777777" w:rsidR="0006414F" w:rsidRPr="00083DAB" w:rsidRDefault="002B5281" w:rsidP="0006414F">
      <w:pPr>
        <w:tabs>
          <w:tab w:val="left" w:pos="1080"/>
        </w:tabs>
        <w:ind w:left="709" w:right="122"/>
        <w:jc w:val="both"/>
        <w:rPr>
          <w:rFonts w:ascii="Courier New" w:hAnsi="Courier New" w:cs="Courier New"/>
          <w:noProof/>
          <w:sz w:val="16"/>
          <w:szCs w:val="16"/>
          <w:lang w:val="sv-SE"/>
        </w:rPr>
      </w:pPr>
      <w:r w:rsidRPr="0024626F">
        <w:rPr>
          <w:rFonts w:ascii="Courier New" w:hAnsi="Courier New" w:cs="Courier New"/>
          <w:sz w:val="16"/>
          <w:szCs w:val="16"/>
          <w:lang w:val="sv-SE"/>
        </w:rPr>
        <w:fldChar w:fldCharType="begin"/>
      </w:r>
      <w:r w:rsidRPr="0024626F">
        <w:rPr>
          <w:rFonts w:ascii="Courier New" w:hAnsi="Courier New" w:cs="Courier New"/>
          <w:sz w:val="16"/>
          <w:szCs w:val="16"/>
          <w:lang w:val="sv-SE"/>
        </w:rPr>
        <w:instrText xml:space="preserve"> MERGEFIELD "jaminan" </w:instrText>
      </w:r>
      <w:r w:rsidRPr="0024626F">
        <w:rPr>
          <w:rFonts w:ascii="Courier New" w:hAnsi="Courier New" w:cs="Courier New"/>
          <w:sz w:val="16"/>
          <w:szCs w:val="16"/>
          <w:lang w:val="sv-SE"/>
        </w:rPr>
        <w:fldChar w:fldCharType="separate"/>
      </w:r>
      <w:r w:rsidR="0006414F" w:rsidRPr="00083DAB">
        <w:rPr>
          <w:rFonts w:ascii="Courier New" w:hAnsi="Courier New" w:cs="Courier New"/>
          <w:noProof/>
          <w:sz w:val="16"/>
          <w:szCs w:val="16"/>
          <w:lang w:val="sv-SE"/>
        </w:rPr>
        <w:t>Detail Jaminan  :</w:t>
      </w:r>
    </w:p>
    <w:p w14:paraId="303AB143" w14:textId="77777777" w:rsidR="00084779" w:rsidRPr="0024626F" w:rsidRDefault="0006414F" w:rsidP="005F49FD">
      <w:pPr>
        <w:tabs>
          <w:tab w:val="left" w:pos="1080"/>
        </w:tabs>
        <w:ind w:left="709" w:right="122"/>
        <w:jc w:val="both"/>
        <w:rPr>
          <w:rFonts w:ascii="Courier New" w:hAnsi="Courier New" w:cs="Courier New"/>
          <w:sz w:val="16"/>
          <w:szCs w:val="16"/>
        </w:rPr>
      </w:pPr>
      <w:r w:rsidRPr="00083DAB">
        <w:rPr>
          <w:rFonts w:ascii="Courier New" w:hAnsi="Courier New" w:cs="Courier New"/>
          <w:noProof/>
          <w:sz w:val="16"/>
          <w:szCs w:val="16"/>
          <w:lang w:val="sv-SE"/>
        </w:rPr>
        <w:t>SHM RUMAH NO.359 A/N CARIAH DENGAN LUAS TANAH 500M2 DAN LUAS BANGUNAN 100M2,ALAMAT DUSUN MANIS RT003 RW001 DS TERSANA KEC.PABEDILAN KAB.CIREBON PROV.JAWABARAT.</w:t>
      </w:r>
      <w:r w:rsidR="002B5281" w:rsidRPr="0024626F">
        <w:rPr>
          <w:rFonts w:ascii="Courier New" w:hAnsi="Courier New" w:cs="Courier New"/>
          <w:sz w:val="16"/>
          <w:szCs w:val="16"/>
          <w:lang w:val="sv-SE"/>
        </w:rPr>
        <w:fldChar w:fldCharType="end"/>
      </w:r>
    </w:p>
    <w:p w14:paraId="56AF2BEF" w14:textId="77777777" w:rsidR="00084779" w:rsidRPr="0024626F" w:rsidRDefault="00084779" w:rsidP="002A1349">
      <w:pPr>
        <w:numPr>
          <w:ilvl w:val="0"/>
          <w:numId w:val="14"/>
        </w:numPr>
        <w:ind w:right="122"/>
        <w:jc w:val="both"/>
        <w:rPr>
          <w:rFonts w:ascii="Courier New" w:hAnsi="Courier New" w:cs="Courier New"/>
          <w:sz w:val="16"/>
          <w:szCs w:val="16"/>
          <w:lang w:val="sv-SE"/>
        </w:rPr>
      </w:pPr>
      <w:r w:rsidRPr="0024626F">
        <w:rPr>
          <w:rFonts w:ascii="Courier New" w:hAnsi="Courier New" w:cs="Courier New"/>
          <w:sz w:val="16"/>
          <w:szCs w:val="16"/>
          <w:lang w:val="sv-SE"/>
        </w:rPr>
        <w:t>TAMBAHAN</w:t>
      </w:r>
    </w:p>
    <w:p w14:paraId="19354C70"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Perubahan Perjanjian Kredit dan Pengikatan Jaminan hanya dapat dilakukan secara tertulis dan ditandatangani oleh Nasabah &amp; BANK</w:t>
      </w:r>
    </w:p>
    <w:p w14:paraId="2CC22BA5"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011334E" w14:textId="77777777" w:rsidR="00084779" w:rsidRPr="0024626F" w:rsidRDefault="00084779" w:rsidP="002A1349">
      <w:pPr>
        <w:numPr>
          <w:ilvl w:val="2"/>
          <w:numId w:val="14"/>
        </w:numPr>
        <w:tabs>
          <w:tab w:val="left" w:pos="1080"/>
        </w:tabs>
        <w:ind w:left="1080" w:right="122"/>
        <w:jc w:val="both"/>
        <w:rPr>
          <w:rFonts w:ascii="Courier New" w:hAnsi="Courier New" w:cs="Courier New"/>
          <w:sz w:val="16"/>
          <w:szCs w:val="16"/>
          <w:lang w:val="sv-SE"/>
        </w:rPr>
      </w:pPr>
      <w:r w:rsidRPr="0024626F">
        <w:rPr>
          <w:rFonts w:ascii="Courier New" w:hAnsi="Courier New" w:cs="Courier New"/>
          <w:sz w:val="16"/>
          <w:szCs w:val="16"/>
          <w:lang w:val="sv-SE"/>
        </w:rPr>
        <w:t xml:space="preserve">Lain – lain sesuai dengan ketentuan yang berlaku di PT. BPR </w:t>
      </w:r>
      <w:r w:rsidR="00C92F37" w:rsidRPr="0024626F">
        <w:rPr>
          <w:rFonts w:ascii="Courier New" w:hAnsi="Courier New" w:cs="Courier New"/>
          <w:sz w:val="16"/>
          <w:szCs w:val="16"/>
          <w:lang w:val="sv-SE"/>
        </w:rPr>
        <w:t>SAHABAT SEJATI</w:t>
      </w:r>
      <w:r w:rsidRPr="0024626F">
        <w:rPr>
          <w:rFonts w:ascii="Courier New" w:hAnsi="Courier New" w:cs="Courier New"/>
          <w:sz w:val="16"/>
          <w:szCs w:val="16"/>
          <w:lang w:val="sv-SE"/>
        </w:rPr>
        <w:t>.</w:t>
      </w:r>
    </w:p>
    <w:p w14:paraId="1EEA136D" w14:textId="77777777" w:rsidR="00084779" w:rsidRPr="0024626F"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Surat Penawaran Kredit ini bukan merupakan Perjanjian Kredit yang mengikat Bapak/Ibu dengan Pihak BANK, dan oleh karenanya apabila ternyata terdapat kekeliruan didalam surat ini maka akan diadakan perbaikan seperlunya.</w:t>
      </w:r>
    </w:p>
    <w:p w14:paraId="14F7F925" w14:textId="77777777" w:rsidR="00084779" w:rsidRPr="0024626F" w:rsidRDefault="001613A0">
      <w:pPr>
        <w:ind w:right="122"/>
        <w:jc w:val="both"/>
        <w:rPr>
          <w:rFonts w:ascii="Courier New" w:hAnsi="Courier New" w:cs="Courier New"/>
          <w:sz w:val="16"/>
          <w:szCs w:val="16"/>
          <w:lang w:val="sv-SE"/>
        </w:rPr>
      </w:pPr>
      <w:r w:rsidRPr="0024626F">
        <w:rPr>
          <w:rFonts w:ascii="Courier New" w:hAnsi="Courier New" w:cs="Courier New"/>
          <w:sz w:val="16"/>
          <w:szCs w:val="16"/>
          <w:lang w:val="sv-SE"/>
        </w:rPr>
        <w:t>Demikian Surat Pemberita</w:t>
      </w:r>
      <w:r w:rsidR="00084779" w:rsidRPr="0024626F">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081DAAEE" w14:textId="77777777" w:rsidR="00084779" w:rsidRDefault="00084779">
      <w:pPr>
        <w:ind w:right="122"/>
        <w:jc w:val="both"/>
        <w:rPr>
          <w:rFonts w:ascii="Courier New" w:hAnsi="Courier New" w:cs="Courier New"/>
          <w:sz w:val="16"/>
          <w:szCs w:val="16"/>
          <w:lang w:val="sv-SE"/>
        </w:rPr>
      </w:pPr>
      <w:r w:rsidRPr="0024626F">
        <w:rPr>
          <w:rFonts w:ascii="Courier New" w:hAnsi="Courier New" w:cs="Courier New"/>
          <w:sz w:val="16"/>
          <w:szCs w:val="16"/>
          <w:lang w:val="sv-SE"/>
        </w:rPr>
        <w:t>Demikian agar maklum, terimakasih atas perhatian dan kerjasamanya.</w:t>
      </w:r>
    </w:p>
    <w:p w14:paraId="75331F8F" w14:textId="77777777" w:rsidR="00C666DD" w:rsidRPr="0024626F" w:rsidRDefault="00C666DD">
      <w:pPr>
        <w:ind w:right="122"/>
        <w:jc w:val="both"/>
        <w:rPr>
          <w:rFonts w:ascii="Courier New" w:hAnsi="Courier New" w:cs="Courier New"/>
          <w:sz w:val="16"/>
          <w:szCs w:val="16"/>
        </w:rPr>
      </w:pPr>
    </w:p>
    <w:tbl>
      <w:tblPr>
        <w:tblW w:w="0" w:type="auto"/>
        <w:tblLook w:val="04A0" w:firstRow="1" w:lastRow="0" w:firstColumn="1" w:lastColumn="0" w:noHBand="0" w:noVBand="1"/>
      </w:tblPr>
      <w:tblGrid>
        <w:gridCol w:w="5238"/>
        <w:gridCol w:w="5238"/>
      </w:tblGrid>
      <w:tr w:rsidR="003C4F3A" w:rsidRPr="0024626F" w14:paraId="7C419B30" w14:textId="77777777" w:rsidTr="00906C4A">
        <w:tc>
          <w:tcPr>
            <w:tcW w:w="5238" w:type="dxa"/>
            <w:shd w:val="clear" w:color="auto" w:fill="auto"/>
          </w:tcPr>
          <w:p w14:paraId="454EAC82"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Menyetujui,</w:t>
            </w:r>
          </w:p>
          <w:p w14:paraId="763CBEEE" w14:textId="77777777" w:rsidR="003C4F3A" w:rsidRPr="0024626F" w:rsidRDefault="003C4F3A" w:rsidP="00906C4A">
            <w:pPr>
              <w:ind w:right="122"/>
              <w:jc w:val="center"/>
              <w:rPr>
                <w:rFonts w:ascii="Courier New" w:hAnsi="Courier New" w:cs="Courier New"/>
                <w:b/>
                <w:bCs/>
                <w:sz w:val="16"/>
                <w:szCs w:val="16"/>
              </w:rPr>
            </w:pPr>
          </w:p>
          <w:p w14:paraId="1375AA26" w14:textId="77777777" w:rsidR="003C4F3A" w:rsidRPr="0024626F" w:rsidRDefault="003C4F3A" w:rsidP="00906C4A">
            <w:pPr>
              <w:ind w:right="122"/>
              <w:jc w:val="center"/>
              <w:rPr>
                <w:rFonts w:ascii="Courier New" w:hAnsi="Courier New" w:cs="Courier New"/>
                <w:b/>
                <w:bCs/>
                <w:sz w:val="16"/>
                <w:szCs w:val="16"/>
              </w:rPr>
            </w:pPr>
          </w:p>
          <w:p w14:paraId="240D26AF" w14:textId="77777777" w:rsidR="005B72DB" w:rsidRDefault="005B72DB" w:rsidP="00D84A76">
            <w:pPr>
              <w:ind w:right="122"/>
              <w:rPr>
                <w:rFonts w:ascii="Courier New" w:hAnsi="Courier New" w:cs="Courier New"/>
                <w:b/>
                <w:bCs/>
                <w:sz w:val="16"/>
                <w:szCs w:val="16"/>
                <w:lang w:val="en-US"/>
              </w:rPr>
            </w:pPr>
          </w:p>
          <w:p w14:paraId="2791C7DD" w14:textId="77777777" w:rsidR="0024626F" w:rsidRDefault="0024626F" w:rsidP="00D84A76">
            <w:pPr>
              <w:ind w:right="122"/>
              <w:rPr>
                <w:rFonts w:ascii="Courier New" w:hAnsi="Courier New" w:cs="Courier New"/>
                <w:b/>
                <w:bCs/>
                <w:sz w:val="16"/>
                <w:szCs w:val="16"/>
                <w:lang w:val="en-US"/>
              </w:rPr>
            </w:pPr>
          </w:p>
          <w:p w14:paraId="1EAD3D48" w14:textId="77777777" w:rsidR="0024626F" w:rsidRPr="0024626F" w:rsidRDefault="0024626F" w:rsidP="00D84A76">
            <w:pPr>
              <w:ind w:right="122"/>
              <w:rPr>
                <w:rFonts w:ascii="Courier New" w:hAnsi="Courier New" w:cs="Courier New"/>
                <w:b/>
                <w:bCs/>
                <w:sz w:val="16"/>
                <w:szCs w:val="16"/>
                <w:lang w:val="en-US"/>
              </w:rPr>
            </w:pPr>
          </w:p>
          <w:p w14:paraId="7714BE62" w14:textId="77777777" w:rsidR="003C4F3A" w:rsidRPr="0024626F" w:rsidRDefault="003C4F3A" w:rsidP="00906C4A">
            <w:pPr>
              <w:ind w:right="122"/>
              <w:rPr>
                <w:rFonts w:ascii="Courier New" w:hAnsi="Courier New" w:cs="Courier New"/>
                <w:b/>
                <w:bCs/>
                <w:sz w:val="16"/>
                <w:szCs w:val="16"/>
              </w:rPr>
            </w:pPr>
          </w:p>
          <w:p w14:paraId="71D89D86" w14:textId="3ACD1FA4" w:rsidR="003C4F3A" w:rsidRPr="004E6B4D" w:rsidRDefault="00C65520" w:rsidP="00906C4A">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C65520">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1E201B7D"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sz w:val="16"/>
                <w:szCs w:val="16"/>
                <w:lang w:val="sv-SE"/>
              </w:rPr>
              <w:t>Debitur</w:t>
            </w:r>
          </w:p>
        </w:tc>
        <w:tc>
          <w:tcPr>
            <w:tcW w:w="5238" w:type="dxa"/>
            <w:shd w:val="clear" w:color="auto" w:fill="auto"/>
          </w:tcPr>
          <w:p w14:paraId="50CB3CFC"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PT. BPR SAHABAT SEJATI</w:t>
            </w:r>
          </w:p>
          <w:p w14:paraId="1FEF80B1" w14:textId="77777777" w:rsidR="003C4F3A" w:rsidRPr="0024626F" w:rsidRDefault="003C4F3A" w:rsidP="00906C4A">
            <w:pPr>
              <w:ind w:right="122"/>
              <w:jc w:val="center"/>
              <w:rPr>
                <w:rFonts w:ascii="Courier New" w:hAnsi="Courier New" w:cs="Courier New"/>
                <w:b/>
                <w:bCs/>
                <w:sz w:val="16"/>
                <w:szCs w:val="16"/>
              </w:rPr>
            </w:pPr>
            <w:r w:rsidRPr="0024626F">
              <w:rPr>
                <w:rFonts w:ascii="Courier New" w:hAnsi="Courier New" w:cs="Courier New"/>
                <w:b/>
                <w:bCs/>
                <w:sz w:val="16"/>
                <w:szCs w:val="16"/>
                <w:lang w:val="sv-SE"/>
              </w:rPr>
              <w:t>Hormat Kami</w:t>
            </w:r>
            <w:r w:rsidRPr="0024626F">
              <w:rPr>
                <w:rFonts w:ascii="Courier New" w:hAnsi="Courier New" w:cs="Courier New"/>
                <w:b/>
                <w:bCs/>
                <w:sz w:val="16"/>
                <w:szCs w:val="16"/>
              </w:rPr>
              <w:t>,</w:t>
            </w:r>
          </w:p>
          <w:p w14:paraId="4228C46B" w14:textId="77777777" w:rsidR="003C4F3A" w:rsidRPr="0024626F" w:rsidRDefault="003C4F3A" w:rsidP="00906C4A">
            <w:pPr>
              <w:ind w:right="122"/>
              <w:rPr>
                <w:rFonts w:ascii="Courier New" w:hAnsi="Courier New" w:cs="Courier New"/>
                <w:b/>
                <w:bCs/>
                <w:sz w:val="16"/>
                <w:szCs w:val="16"/>
              </w:rPr>
            </w:pPr>
          </w:p>
          <w:p w14:paraId="3104069A" w14:textId="77777777" w:rsidR="00D84A76" w:rsidRPr="0024626F" w:rsidRDefault="00D84A76" w:rsidP="00D84A76">
            <w:pPr>
              <w:ind w:right="122"/>
              <w:rPr>
                <w:rFonts w:ascii="Courier New" w:hAnsi="Courier New" w:cs="Courier New"/>
                <w:b/>
                <w:bCs/>
                <w:sz w:val="16"/>
                <w:szCs w:val="16"/>
                <w:lang w:val="en-US"/>
              </w:rPr>
            </w:pPr>
          </w:p>
          <w:p w14:paraId="027E1199" w14:textId="77777777" w:rsidR="005B72DB" w:rsidRDefault="005B72DB" w:rsidP="00D84A76">
            <w:pPr>
              <w:ind w:right="122"/>
              <w:rPr>
                <w:rFonts w:ascii="Courier New" w:hAnsi="Courier New" w:cs="Courier New"/>
                <w:b/>
                <w:bCs/>
                <w:sz w:val="16"/>
                <w:szCs w:val="16"/>
                <w:lang w:val="en-US"/>
              </w:rPr>
            </w:pPr>
          </w:p>
          <w:p w14:paraId="3975D148" w14:textId="77777777" w:rsidR="0024626F" w:rsidRDefault="0024626F" w:rsidP="00D84A76">
            <w:pPr>
              <w:ind w:right="122"/>
              <w:rPr>
                <w:rFonts w:ascii="Courier New" w:hAnsi="Courier New" w:cs="Courier New"/>
                <w:b/>
                <w:bCs/>
                <w:sz w:val="16"/>
                <w:szCs w:val="16"/>
                <w:lang w:val="en-US"/>
              </w:rPr>
            </w:pPr>
          </w:p>
          <w:p w14:paraId="77EA818F" w14:textId="77777777" w:rsidR="0024626F" w:rsidRPr="0024626F" w:rsidRDefault="0024626F" w:rsidP="00D84A76">
            <w:pPr>
              <w:ind w:right="122"/>
              <w:rPr>
                <w:rFonts w:ascii="Courier New" w:hAnsi="Courier New" w:cs="Courier New"/>
                <w:b/>
                <w:bCs/>
                <w:sz w:val="16"/>
                <w:szCs w:val="16"/>
                <w:lang w:val="en-US"/>
              </w:rPr>
            </w:pPr>
          </w:p>
          <w:p w14:paraId="7A7949F3" w14:textId="77777777" w:rsidR="003C4F3A" w:rsidRPr="0024626F" w:rsidRDefault="001613A0" w:rsidP="00906C4A">
            <w:pPr>
              <w:ind w:right="122"/>
              <w:jc w:val="center"/>
              <w:rPr>
                <w:rFonts w:ascii="Courier New" w:hAnsi="Courier New" w:cs="Courier New"/>
                <w:b/>
                <w:bCs/>
                <w:sz w:val="16"/>
                <w:szCs w:val="16"/>
                <w:u w:val="single"/>
              </w:rPr>
            </w:pPr>
            <w:r w:rsidRPr="0024626F">
              <w:rPr>
                <w:rFonts w:ascii="Courier New" w:hAnsi="Courier New" w:cs="Courier New"/>
                <w:b/>
                <w:bCs/>
                <w:sz w:val="16"/>
                <w:szCs w:val="16"/>
                <w:u w:val="single"/>
                <w:lang w:val="sv-SE"/>
              </w:rPr>
              <w:t>Aie Soesan</w:t>
            </w:r>
          </w:p>
          <w:p w14:paraId="1A16EAFD" w14:textId="77777777" w:rsidR="003C4F3A" w:rsidRPr="0024626F" w:rsidRDefault="00593878" w:rsidP="00906C4A">
            <w:pPr>
              <w:ind w:right="122"/>
              <w:jc w:val="center"/>
              <w:rPr>
                <w:rFonts w:ascii="Courier New" w:hAnsi="Courier New" w:cs="Courier New"/>
                <w:b/>
                <w:bCs/>
                <w:sz w:val="16"/>
                <w:szCs w:val="16"/>
              </w:rPr>
            </w:pPr>
            <w:r w:rsidRPr="0024626F">
              <w:rPr>
                <w:rFonts w:ascii="Courier New" w:hAnsi="Courier New" w:cs="Courier New"/>
                <w:b/>
                <w:sz w:val="16"/>
                <w:szCs w:val="16"/>
                <w:lang w:val="en-US"/>
              </w:rPr>
              <w:t>Direktur</w:t>
            </w:r>
          </w:p>
        </w:tc>
      </w:tr>
    </w:tbl>
    <w:p w14:paraId="7BEB71E0" w14:textId="77777777" w:rsidR="00B11ABB" w:rsidRDefault="00FF7C94" w:rsidP="006528C5">
      <w:pPr>
        <w:pStyle w:val="Title"/>
        <w:jc w:val="both"/>
        <w:rPr>
          <w:rFonts w:ascii="Courier New" w:hAnsi="Courier New" w:cs="Courier New"/>
          <w:b w:val="0"/>
          <w:sz w:val="20"/>
          <w:lang w:val="en-US"/>
        </w:rPr>
      </w:pPr>
      <w:r w:rsidRPr="00C92F37">
        <w:rPr>
          <w:rFonts w:ascii="Courier New" w:hAnsi="Courier New" w:cs="Courier New"/>
          <w:b w:val="0"/>
          <w:sz w:val="20"/>
          <w:lang w:val="sv-SE"/>
        </w:rPr>
        <w:tab/>
      </w:r>
      <w:r w:rsidR="00421C8D">
        <w:rPr>
          <w:rFonts w:ascii="Courier New" w:hAnsi="Courier New" w:cs="Courier New"/>
          <w:b w:val="0"/>
          <w:sz w:val="20"/>
          <w:lang w:val="sv-SE"/>
        </w:rPr>
        <w:t xml:space="preserve">   </w:t>
      </w:r>
      <w:r w:rsidR="00E71092">
        <w:rPr>
          <w:rFonts w:ascii="Courier New" w:hAnsi="Courier New" w:cs="Courier New"/>
          <w:b w:val="0"/>
          <w:sz w:val="20"/>
        </w:rPr>
        <w:t xml:space="preserve">           </w:t>
      </w:r>
      <w:r w:rsidR="00084779" w:rsidRPr="00C92F37">
        <w:rPr>
          <w:rFonts w:ascii="Courier New" w:hAnsi="Courier New" w:cs="Courier New"/>
          <w:b w:val="0"/>
          <w:sz w:val="20"/>
          <w:lang w:val="sv-SE"/>
        </w:rPr>
        <w:tab/>
        <w:t xml:space="preserve">    </w:t>
      </w:r>
      <w:r w:rsidRPr="00C92F37">
        <w:rPr>
          <w:rFonts w:ascii="Courier New" w:hAnsi="Courier New" w:cs="Courier New"/>
          <w:b w:val="0"/>
          <w:sz w:val="20"/>
        </w:rPr>
        <w:t xml:space="preserve"> </w:t>
      </w:r>
      <w:r w:rsidR="006528C5">
        <w:rPr>
          <w:rFonts w:ascii="Courier New" w:hAnsi="Courier New" w:cs="Courier New"/>
          <w:b w:val="0"/>
          <w:sz w:val="20"/>
          <w:lang w:val="en-US"/>
        </w:rPr>
        <w:t xml:space="preserve">   </w:t>
      </w:r>
    </w:p>
    <w:p w14:paraId="127C9EE1" w14:textId="77777777" w:rsidR="0024626F" w:rsidRDefault="0024626F" w:rsidP="0024626F">
      <w:pPr>
        <w:pStyle w:val="Subtitle"/>
      </w:pPr>
    </w:p>
    <w:p w14:paraId="51E7E4FF" w14:textId="77777777" w:rsidR="00CB4919" w:rsidRDefault="00CB4919" w:rsidP="00CB4919">
      <w:pPr>
        <w:pStyle w:val="BodyText"/>
      </w:pPr>
    </w:p>
    <w:p w14:paraId="4848DA83" w14:textId="77777777" w:rsidR="00702952" w:rsidRDefault="00702952" w:rsidP="00CB4919">
      <w:pPr>
        <w:pStyle w:val="BodyText"/>
      </w:pPr>
    </w:p>
    <w:p w14:paraId="2DF39F32" w14:textId="77777777" w:rsidR="00702952" w:rsidRPr="00CB4919" w:rsidRDefault="00702952" w:rsidP="00CB4919">
      <w:pPr>
        <w:pStyle w:val="BodyText"/>
      </w:pPr>
    </w:p>
    <w:p w14:paraId="762EFF34" w14:textId="77777777" w:rsidR="0024626F" w:rsidRDefault="0046109E">
      <w:pPr>
        <w:ind w:left="180" w:right="180"/>
        <w:jc w:val="both"/>
        <w:rPr>
          <w:rFonts w:ascii="Courier New" w:hAnsi="Courier New" w:cs="Courier New"/>
          <w:b/>
          <w:sz w:val="22"/>
          <w:szCs w:val="22"/>
          <w:lang w:val="en-US"/>
        </w:rPr>
      </w:pPr>
      <w:r>
        <w:rPr>
          <w:rFonts w:ascii="Courier New" w:hAnsi="Courier New" w:cs="Courier New"/>
          <w:b/>
          <w:sz w:val="22"/>
          <w:szCs w:val="22"/>
        </w:rPr>
        <w:lastRenderedPageBreak/>
        <w:pict w14:anchorId="72F7907F">
          <v:shape id="_x0000_i1027" type="#_x0000_t75" style="width:52pt;height:51pt">
            <v:imagedata r:id="rId8" o:title="logo-removebg-preview"/>
          </v:shape>
        </w:pict>
      </w:r>
    </w:p>
    <w:p w14:paraId="04015705"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4274084C" w14:textId="77777777" w:rsidR="00084779" w:rsidRDefault="00084779">
      <w:pPr>
        <w:ind w:left="180" w:right="180"/>
        <w:jc w:val="both"/>
        <w:rPr>
          <w:rFonts w:ascii="Courier New" w:hAnsi="Courier New" w:cs="Courier New"/>
          <w:b/>
          <w:sz w:val="22"/>
          <w:szCs w:val="22"/>
          <w:lang w:val="sv-SE"/>
        </w:rPr>
      </w:pPr>
    </w:p>
    <w:p w14:paraId="786F2F43"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5C750D82" w14:textId="77777777" w:rsidR="00084779" w:rsidRDefault="00084779">
      <w:pPr>
        <w:ind w:left="180" w:right="180"/>
        <w:jc w:val="both"/>
        <w:rPr>
          <w:rFonts w:ascii="Courier New" w:hAnsi="Courier New" w:cs="Courier New"/>
          <w:sz w:val="22"/>
          <w:szCs w:val="22"/>
          <w:lang w:val="sv-SE"/>
        </w:rPr>
      </w:pPr>
    </w:p>
    <w:p w14:paraId="11940AEC" w14:textId="77777777" w:rsidR="00084779" w:rsidRDefault="00084779">
      <w:pPr>
        <w:ind w:left="180" w:right="180"/>
        <w:jc w:val="both"/>
        <w:rPr>
          <w:rFonts w:ascii="Courier New" w:hAnsi="Courier New" w:cs="Courier New"/>
          <w:sz w:val="22"/>
          <w:szCs w:val="22"/>
          <w:lang w:val="sv-SE"/>
        </w:rPr>
      </w:pPr>
    </w:p>
    <w:p w14:paraId="7773B9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2D97C5D1" w14:textId="77777777" w:rsidR="00084779" w:rsidRDefault="00084779">
      <w:pPr>
        <w:ind w:left="180" w:right="180"/>
        <w:jc w:val="both"/>
        <w:rPr>
          <w:rFonts w:ascii="Courier New" w:hAnsi="Courier New" w:cs="Courier New"/>
          <w:sz w:val="22"/>
          <w:szCs w:val="22"/>
          <w:lang w:val="sv-SE"/>
        </w:rPr>
      </w:pPr>
    </w:p>
    <w:p w14:paraId="328CA17E" w14:textId="6051D1C1" w:rsidR="00084779" w:rsidRPr="004E6B4D" w:rsidRDefault="00C65520">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t>{{</w:t>
      </w:r>
      <w:r w:rsidRPr="00C65520">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w:t>
      </w:r>
      <w:r w:rsidR="003C4F3A" w:rsidRPr="004E6B4D">
        <w:rPr>
          <w:rFonts w:ascii="Courier New" w:hAnsi="Courier New" w:cs="Courier New"/>
          <w:color w:val="0000CC"/>
          <w:sz w:val="22"/>
          <w:szCs w:val="22"/>
        </w:rPr>
        <w:t xml:space="preserve"> </w:t>
      </w:r>
      <w:r w:rsidR="00084779" w:rsidRPr="004E6B4D">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4E6B4D">
        <w:rPr>
          <w:rFonts w:ascii="Courier New" w:hAnsi="Courier New" w:cs="Courier New"/>
          <w:color w:val="0000CC"/>
          <w:sz w:val="22"/>
          <w:szCs w:val="22"/>
          <w:lang w:val="sv-SE"/>
        </w:rPr>
        <w:t>, bertempat tinggal di</w:t>
      </w:r>
      <w:r>
        <w:rPr>
          <w:rFonts w:ascii="Courier New" w:hAnsi="Courier New" w:cs="Courier New"/>
          <w:color w:val="0000CC"/>
          <w:sz w:val="22"/>
          <w:szCs w:val="22"/>
          <w:lang w:val="sv-SE"/>
        </w:rPr>
        <w:t xml:space="preserve"> {{</w:t>
      </w:r>
      <w:r w:rsidRPr="00C65520">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p>
    <w:p w14:paraId="581C2BF3" w14:textId="77777777" w:rsidR="00084779" w:rsidRDefault="00084779">
      <w:pPr>
        <w:ind w:left="180" w:right="180"/>
        <w:jc w:val="both"/>
        <w:rPr>
          <w:rFonts w:ascii="Courier New" w:hAnsi="Courier New" w:cs="Courier New"/>
          <w:sz w:val="22"/>
          <w:szCs w:val="22"/>
          <w:lang w:val="sv-SE"/>
        </w:rPr>
      </w:pPr>
    </w:p>
    <w:p w14:paraId="4BCEE690"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5B70019F" w14:textId="77777777" w:rsidR="00084779" w:rsidRDefault="00084779">
      <w:pPr>
        <w:ind w:left="180" w:right="180"/>
        <w:jc w:val="both"/>
        <w:rPr>
          <w:rFonts w:ascii="Courier New" w:hAnsi="Courier New" w:cs="Courier New"/>
          <w:sz w:val="22"/>
          <w:szCs w:val="22"/>
          <w:lang w:val="sv-SE"/>
        </w:rPr>
      </w:pPr>
    </w:p>
    <w:p w14:paraId="72FB0C65"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4178484" w14:textId="77777777" w:rsidR="00084779" w:rsidRDefault="00084779">
      <w:pPr>
        <w:ind w:left="180" w:right="180"/>
        <w:jc w:val="both"/>
        <w:rPr>
          <w:rFonts w:ascii="Courier New" w:hAnsi="Courier New" w:cs="Courier New"/>
          <w:sz w:val="22"/>
          <w:szCs w:val="22"/>
          <w:lang w:val="sv-SE"/>
        </w:rPr>
      </w:pPr>
    </w:p>
    <w:p w14:paraId="35437F51" w14:textId="7087807E"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A4485A">
        <w:rPr>
          <w:rFonts w:ascii="Courier New" w:hAnsi="Courier New" w:cs="Courier New"/>
          <w:color w:val="2F5496"/>
          <w:sz w:val="22"/>
          <w:szCs w:val="22"/>
          <w:lang w:val="sv-SE"/>
        </w:rPr>
        <w:t>{{nama_debitur}}</w:t>
      </w:r>
      <w:r w:rsidR="00A4485A">
        <w:rPr>
          <w:rFonts w:ascii="Courier New" w:hAnsi="Courier New" w:cs="Courier New"/>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C65520">
        <w:rPr>
          <w:rFonts w:ascii="Courier New" w:hAnsi="Courier New" w:cs="Courier New"/>
          <w:color w:val="0000CC"/>
          <w:sz w:val="22"/>
          <w:szCs w:val="22"/>
          <w:lang w:val="en-US"/>
        </w:rPr>
        <w:t>{{</w:t>
      </w:r>
      <w:r w:rsidR="00C65520" w:rsidRPr="00C65520">
        <w:rPr>
          <w:rFonts w:ascii="Courier New" w:hAnsi="Courier New" w:cs="Courier New"/>
          <w:color w:val="0000CC"/>
          <w:sz w:val="22"/>
          <w:szCs w:val="22"/>
          <w:lang w:val="en-US"/>
        </w:rPr>
        <w:t>tanggal_surat_persetujuan_kredit</w:t>
      </w:r>
      <w:r w:rsidR="00C65520">
        <w:rPr>
          <w:rFonts w:ascii="Courier New" w:hAnsi="Courier New" w:cs="Courier New"/>
          <w:color w:val="0000CC"/>
          <w:sz w:val="22"/>
          <w:szCs w:val="22"/>
          <w:lang w:val="en-US"/>
        </w:rPr>
        <w:t>}}</w:t>
      </w:r>
      <w:r w:rsidR="001F2099">
        <w:rPr>
          <w:rFonts w:ascii="Courier New" w:hAnsi="Courier New" w:cs="Courier New"/>
          <w:sz w:val="22"/>
          <w:szCs w:val="22"/>
        </w:rPr>
        <w:t xml:space="preserve"> </w:t>
      </w:r>
      <w:r>
        <w:rPr>
          <w:rFonts w:ascii="Courier New" w:hAnsi="Courier New" w:cs="Courier New"/>
          <w:sz w:val="22"/>
          <w:szCs w:val="22"/>
          <w:lang w:val="sv-SE"/>
        </w:rPr>
        <w:t xml:space="preserve">Nomor : </w:t>
      </w:r>
      <w:r w:rsidR="00C65520">
        <w:rPr>
          <w:rFonts w:ascii="Courier New" w:hAnsi="Courier New" w:cs="Courier New"/>
          <w:color w:val="0000CC"/>
          <w:sz w:val="22"/>
          <w:szCs w:val="22"/>
          <w:lang w:val="sv-SE"/>
        </w:rPr>
        <w:t>{{</w:t>
      </w:r>
      <w:r w:rsidR="00C65520" w:rsidRPr="00C65520">
        <w:rPr>
          <w:rFonts w:ascii="Courier New" w:hAnsi="Courier New" w:cs="Courier New"/>
          <w:color w:val="0000CC"/>
          <w:sz w:val="22"/>
          <w:szCs w:val="22"/>
          <w:lang w:val="sv-SE"/>
        </w:rPr>
        <w:t>nomor_surat</w:t>
      </w:r>
      <w:r w:rsidR="00C65520">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9B43FA">
        <w:rPr>
          <w:rFonts w:ascii="Courier New" w:hAnsi="Courier New" w:cs="Courier New"/>
          <w:sz w:val="22"/>
          <w:szCs w:val="22"/>
          <w:lang w:val="sv-SE"/>
        </w:rPr>
        <w:t>KMS</w:t>
      </w:r>
      <w:r>
        <w:rPr>
          <w:rFonts w:ascii="Courier New" w:hAnsi="Courier New" w:cs="Courier New"/>
          <w:sz w:val="22"/>
          <w:szCs w:val="22"/>
          <w:lang w:val="sv-SE"/>
        </w:rPr>
        <w:t>.</w:t>
      </w:r>
    </w:p>
    <w:p w14:paraId="79780536" w14:textId="77777777" w:rsidR="00084779" w:rsidRDefault="00084779">
      <w:pPr>
        <w:ind w:left="180" w:right="180"/>
        <w:jc w:val="both"/>
        <w:rPr>
          <w:rFonts w:ascii="Courier New" w:hAnsi="Courier New" w:cs="Courier New"/>
          <w:sz w:val="22"/>
          <w:szCs w:val="22"/>
          <w:lang w:val="sv-SE"/>
        </w:rPr>
      </w:pPr>
    </w:p>
    <w:p w14:paraId="0C6CF111"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4A68C3CF" w14:textId="77777777" w:rsidR="00084779" w:rsidRDefault="00084779">
      <w:pPr>
        <w:ind w:left="180" w:right="180"/>
        <w:jc w:val="both"/>
        <w:rPr>
          <w:rFonts w:ascii="Courier New" w:hAnsi="Courier New" w:cs="Courier New"/>
          <w:sz w:val="22"/>
          <w:szCs w:val="22"/>
          <w:lang w:val="sv-SE"/>
        </w:rPr>
      </w:pPr>
    </w:p>
    <w:p w14:paraId="302CC39A"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4058B7E6"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2693BAF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0C774E80" w14:textId="77777777" w:rsidR="00084779" w:rsidRDefault="0070295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580B38A6" w14:textId="77777777" w:rsidR="00084779" w:rsidRDefault="0070295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Angsuran pokok + bunga</w:t>
      </w:r>
    </w:p>
    <w:p w14:paraId="41892254" w14:textId="77777777" w:rsidR="00084779" w:rsidRDefault="00084779">
      <w:pPr>
        <w:ind w:left="180" w:right="180"/>
        <w:jc w:val="both"/>
        <w:rPr>
          <w:rFonts w:ascii="Courier New" w:hAnsi="Courier New" w:cs="Courier New"/>
          <w:sz w:val="22"/>
          <w:szCs w:val="22"/>
          <w:lang w:val="sv-SE"/>
        </w:rPr>
      </w:pPr>
    </w:p>
    <w:p w14:paraId="44F6CB2E"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4ADD754F" w14:textId="77777777" w:rsidR="00084779" w:rsidRDefault="00084779">
      <w:pPr>
        <w:ind w:left="180" w:right="180"/>
        <w:jc w:val="both"/>
        <w:rPr>
          <w:rFonts w:ascii="Courier New" w:hAnsi="Courier New" w:cs="Courier New"/>
          <w:sz w:val="22"/>
          <w:szCs w:val="22"/>
          <w:lang w:val="sv-SE"/>
        </w:rPr>
      </w:pPr>
    </w:p>
    <w:p w14:paraId="2CEA2A1F" w14:textId="2722282D"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Dibuat dan ditandatangani di Cirebon, pada tanggal</w:t>
      </w:r>
      <w:r w:rsidR="00A4485A">
        <w:rPr>
          <w:rFonts w:ascii="Courier New" w:hAnsi="Courier New" w:cs="Courier New"/>
          <w:color w:val="0000CC"/>
          <w:sz w:val="22"/>
          <w:szCs w:val="22"/>
          <w:lang w:val="en-US"/>
        </w:rPr>
        <w:t xml:space="preserve"> {{</w:t>
      </w:r>
      <w:r w:rsidR="00A4485A" w:rsidRPr="00A4485A">
        <w:rPr>
          <w:rFonts w:ascii="Courier New" w:hAnsi="Courier New" w:cs="Courier New"/>
          <w:color w:val="0000CC"/>
          <w:sz w:val="22"/>
          <w:szCs w:val="22"/>
          <w:lang w:val="en-US"/>
        </w:rPr>
        <w:t>tanggal_surat_persetujuan_kredit</w:t>
      </w:r>
      <w:r w:rsidR="00A4485A">
        <w:rPr>
          <w:rFonts w:ascii="Courier New" w:hAnsi="Courier New" w:cs="Courier New"/>
          <w:color w:val="0000CC"/>
          <w:sz w:val="22"/>
          <w:szCs w:val="22"/>
          <w:lang w:val="en-US"/>
        </w:rPr>
        <w:t>}}</w:t>
      </w:r>
      <w:r>
        <w:rPr>
          <w:rFonts w:ascii="Courier New" w:hAnsi="Courier New" w:cs="Courier New"/>
          <w:sz w:val="22"/>
          <w:szCs w:val="22"/>
          <w:lang w:val="sv-SE"/>
        </w:rPr>
        <w:t>.</w:t>
      </w:r>
    </w:p>
    <w:p w14:paraId="2E5EB99C" w14:textId="77777777" w:rsidR="00084779" w:rsidRDefault="00084779">
      <w:pPr>
        <w:ind w:left="180" w:right="180"/>
        <w:jc w:val="both"/>
        <w:rPr>
          <w:rFonts w:ascii="Courier New" w:hAnsi="Courier New" w:cs="Courier New"/>
          <w:sz w:val="22"/>
          <w:szCs w:val="22"/>
          <w:lang w:val="sv-SE"/>
        </w:rPr>
      </w:pPr>
    </w:p>
    <w:p w14:paraId="0303610E"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780A18" w:rsidRPr="00906C4A" w14:paraId="11CF01C2" w14:textId="77777777" w:rsidTr="00906C4A">
        <w:tc>
          <w:tcPr>
            <w:tcW w:w="5238" w:type="dxa"/>
            <w:shd w:val="clear" w:color="auto" w:fill="auto"/>
          </w:tcPr>
          <w:p w14:paraId="33AEFF39"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5B81FCD5" w14:textId="77777777" w:rsidR="00780A18" w:rsidRPr="00906C4A" w:rsidRDefault="00780A18" w:rsidP="00906C4A">
            <w:pPr>
              <w:ind w:right="122"/>
              <w:jc w:val="center"/>
              <w:rPr>
                <w:rFonts w:ascii="Courier New" w:hAnsi="Courier New" w:cs="Courier New"/>
                <w:b/>
                <w:bCs/>
                <w:sz w:val="18"/>
                <w:szCs w:val="18"/>
              </w:rPr>
            </w:pPr>
          </w:p>
          <w:p w14:paraId="24CD6108" w14:textId="77777777" w:rsidR="00780A18" w:rsidRPr="00906C4A" w:rsidRDefault="00780A18" w:rsidP="00906C4A">
            <w:pPr>
              <w:ind w:right="122"/>
              <w:jc w:val="center"/>
              <w:rPr>
                <w:rFonts w:ascii="Courier New" w:hAnsi="Courier New" w:cs="Courier New"/>
                <w:b/>
                <w:bCs/>
                <w:sz w:val="18"/>
                <w:szCs w:val="18"/>
              </w:rPr>
            </w:pPr>
          </w:p>
          <w:p w14:paraId="761027BA"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64D0F0C5" w14:textId="77777777" w:rsidR="00780A18" w:rsidRPr="00906C4A" w:rsidRDefault="00780A18" w:rsidP="00906C4A">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3EB1AC7A" w14:textId="77777777" w:rsidR="00780A18" w:rsidRPr="00906C4A" w:rsidRDefault="00780A18" w:rsidP="00906C4A">
            <w:pPr>
              <w:ind w:right="122"/>
              <w:jc w:val="center"/>
              <w:rPr>
                <w:rFonts w:ascii="Courier New" w:hAnsi="Courier New" w:cs="Courier New"/>
                <w:b/>
                <w:bCs/>
                <w:sz w:val="18"/>
                <w:szCs w:val="18"/>
              </w:rPr>
            </w:pPr>
          </w:p>
          <w:p w14:paraId="4132A846" w14:textId="77777777" w:rsidR="00780A18" w:rsidRPr="00906C4A" w:rsidRDefault="00780A18" w:rsidP="00906C4A">
            <w:pPr>
              <w:ind w:right="122"/>
              <w:jc w:val="center"/>
              <w:rPr>
                <w:rFonts w:ascii="Courier New" w:hAnsi="Courier New" w:cs="Courier New"/>
                <w:b/>
                <w:bCs/>
                <w:sz w:val="18"/>
                <w:szCs w:val="18"/>
              </w:rPr>
            </w:pPr>
          </w:p>
          <w:p w14:paraId="4F6E6B1B" w14:textId="77777777" w:rsidR="00780A18" w:rsidRPr="00906C4A" w:rsidRDefault="00780A18" w:rsidP="00906C4A">
            <w:pPr>
              <w:ind w:right="122"/>
              <w:rPr>
                <w:rFonts w:ascii="Courier New" w:hAnsi="Courier New" w:cs="Courier New"/>
                <w:b/>
                <w:bCs/>
                <w:sz w:val="18"/>
                <w:szCs w:val="18"/>
              </w:rPr>
            </w:pPr>
          </w:p>
          <w:p w14:paraId="5A0FD74E" w14:textId="77777777" w:rsidR="00780A18" w:rsidRPr="00906C4A" w:rsidRDefault="00780A18" w:rsidP="00906C4A">
            <w:pPr>
              <w:ind w:right="122"/>
              <w:rPr>
                <w:rFonts w:ascii="Courier New" w:hAnsi="Courier New" w:cs="Courier New"/>
                <w:b/>
                <w:bCs/>
                <w:sz w:val="18"/>
                <w:szCs w:val="18"/>
              </w:rPr>
            </w:pPr>
          </w:p>
          <w:p w14:paraId="2CC3A5C7" w14:textId="49A66B3D" w:rsidR="00780A18" w:rsidRPr="004E6B4D" w:rsidRDefault="00A4485A" w:rsidP="00906C4A">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A4485A">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68BB7FFC"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7C29C554" w14:textId="77777777" w:rsidR="00780A18" w:rsidRPr="00906C4A" w:rsidRDefault="00780A18" w:rsidP="00906C4A">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69841F19" w14:textId="77777777" w:rsidR="00780A18" w:rsidRPr="00906C4A" w:rsidRDefault="00780A18" w:rsidP="00906C4A">
            <w:pPr>
              <w:ind w:right="122"/>
              <w:rPr>
                <w:rFonts w:ascii="Courier New" w:hAnsi="Courier New" w:cs="Courier New"/>
                <w:b/>
                <w:bCs/>
                <w:sz w:val="18"/>
                <w:szCs w:val="18"/>
              </w:rPr>
            </w:pPr>
          </w:p>
          <w:p w14:paraId="0CA9FE64" w14:textId="77777777" w:rsidR="00780A18" w:rsidRPr="00906C4A" w:rsidRDefault="00780A18" w:rsidP="00906C4A">
            <w:pPr>
              <w:ind w:right="122"/>
              <w:jc w:val="center"/>
              <w:rPr>
                <w:rFonts w:ascii="Courier New" w:hAnsi="Courier New" w:cs="Courier New"/>
                <w:b/>
                <w:bCs/>
                <w:sz w:val="18"/>
                <w:szCs w:val="18"/>
              </w:rPr>
            </w:pPr>
          </w:p>
          <w:p w14:paraId="709102EA" w14:textId="77777777" w:rsidR="00780A18" w:rsidRPr="00906C4A" w:rsidRDefault="00780A18" w:rsidP="00906C4A">
            <w:pPr>
              <w:ind w:right="122"/>
              <w:jc w:val="center"/>
              <w:rPr>
                <w:rFonts w:ascii="Courier New" w:hAnsi="Courier New" w:cs="Courier New"/>
                <w:b/>
                <w:bCs/>
                <w:sz w:val="18"/>
                <w:szCs w:val="18"/>
              </w:rPr>
            </w:pPr>
          </w:p>
          <w:p w14:paraId="0629BAE1" w14:textId="77777777" w:rsidR="00780A18" w:rsidRPr="00906C4A" w:rsidRDefault="00780A18" w:rsidP="00906C4A">
            <w:pPr>
              <w:ind w:right="122"/>
              <w:jc w:val="center"/>
              <w:rPr>
                <w:rFonts w:ascii="Courier New" w:hAnsi="Courier New" w:cs="Courier New"/>
                <w:b/>
                <w:bCs/>
                <w:sz w:val="18"/>
                <w:szCs w:val="18"/>
              </w:rPr>
            </w:pPr>
          </w:p>
          <w:p w14:paraId="09F30490" w14:textId="77777777" w:rsidR="00780A18" w:rsidRPr="00906C4A" w:rsidRDefault="00780A18" w:rsidP="00906C4A">
            <w:pPr>
              <w:ind w:right="122"/>
              <w:jc w:val="center"/>
              <w:rPr>
                <w:rFonts w:ascii="Courier New" w:hAnsi="Courier New" w:cs="Courier New"/>
                <w:b/>
                <w:bCs/>
                <w:sz w:val="18"/>
                <w:szCs w:val="18"/>
              </w:rPr>
            </w:pPr>
          </w:p>
          <w:p w14:paraId="4B02ABFA" w14:textId="77777777" w:rsidR="00780A18" w:rsidRPr="00906C4A" w:rsidRDefault="00780A18" w:rsidP="00906C4A">
            <w:pPr>
              <w:ind w:right="122"/>
              <w:jc w:val="center"/>
              <w:rPr>
                <w:rFonts w:ascii="Courier New" w:hAnsi="Courier New" w:cs="Courier New"/>
                <w:b/>
                <w:bCs/>
                <w:sz w:val="18"/>
                <w:szCs w:val="18"/>
              </w:rPr>
            </w:pPr>
          </w:p>
          <w:p w14:paraId="408C8158" w14:textId="77777777" w:rsidR="00780A18" w:rsidRPr="00906C4A" w:rsidRDefault="00780A18" w:rsidP="00906C4A">
            <w:pPr>
              <w:ind w:right="122"/>
              <w:jc w:val="center"/>
              <w:rPr>
                <w:rFonts w:ascii="Courier New" w:hAnsi="Courier New" w:cs="Courier New"/>
                <w:b/>
                <w:bCs/>
                <w:sz w:val="18"/>
                <w:szCs w:val="18"/>
              </w:rPr>
            </w:pPr>
          </w:p>
          <w:p w14:paraId="694AD98B" w14:textId="77777777" w:rsidR="00780A18" w:rsidRPr="00906C4A" w:rsidRDefault="00780A18" w:rsidP="00906C4A">
            <w:pPr>
              <w:ind w:right="122"/>
              <w:jc w:val="center"/>
              <w:rPr>
                <w:rFonts w:ascii="Courier New" w:hAnsi="Courier New" w:cs="Courier New"/>
                <w:b/>
                <w:bCs/>
                <w:sz w:val="18"/>
                <w:szCs w:val="18"/>
              </w:rPr>
            </w:pPr>
          </w:p>
          <w:p w14:paraId="77889BC2" w14:textId="77777777" w:rsidR="00780A18" w:rsidRPr="00906C4A" w:rsidRDefault="001613A0" w:rsidP="00906C4A">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4ECC61C1" w14:textId="77777777" w:rsidR="00780A18" w:rsidRPr="00906C4A" w:rsidRDefault="00593878" w:rsidP="00906C4A">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4D831E62" w14:textId="77777777" w:rsidR="00780A18" w:rsidRDefault="00780A18" w:rsidP="00B34907">
      <w:pPr>
        <w:ind w:right="180"/>
        <w:jc w:val="both"/>
        <w:rPr>
          <w:rFonts w:ascii="Courier New" w:hAnsi="Courier New" w:cs="Courier New"/>
          <w:sz w:val="22"/>
          <w:szCs w:val="22"/>
        </w:rPr>
      </w:pPr>
    </w:p>
    <w:p w14:paraId="3A316434" w14:textId="77777777" w:rsidR="00B34907" w:rsidRPr="00B34907" w:rsidRDefault="00B34907" w:rsidP="00B34907">
      <w:pPr>
        <w:ind w:right="180"/>
        <w:jc w:val="both"/>
        <w:rPr>
          <w:rFonts w:ascii="Courier New" w:hAnsi="Courier New" w:cs="Courier New"/>
          <w:b/>
          <w:bCs/>
        </w:rPr>
      </w:pPr>
    </w:p>
    <w:p w14:paraId="13DDE720" w14:textId="77777777" w:rsidR="00A31096" w:rsidRDefault="00A31096">
      <w:pPr>
        <w:jc w:val="right"/>
        <w:rPr>
          <w:rFonts w:ascii="Courier New" w:hAnsi="Courier New" w:cs="Courier New"/>
          <w:b/>
          <w:bCs/>
          <w:lang w:val="en-US"/>
        </w:rPr>
      </w:pPr>
    </w:p>
    <w:p w14:paraId="42F86DFF" w14:textId="77777777" w:rsidR="00D07932" w:rsidRPr="00D07932" w:rsidRDefault="00D07932">
      <w:pPr>
        <w:jc w:val="right"/>
        <w:rPr>
          <w:rFonts w:ascii="Courier New" w:hAnsi="Courier New" w:cs="Courier New"/>
          <w:b/>
          <w:bCs/>
          <w:lang w:val="en-US"/>
        </w:rPr>
      </w:pPr>
    </w:p>
    <w:p w14:paraId="4FA0B264" w14:textId="77777777" w:rsidR="006528C5" w:rsidRDefault="006528C5">
      <w:pPr>
        <w:jc w:val="right"/>
        <w:rPr>
          <w:rFonts w:ascii="Courier New" w:hAnsi="Courier New" w:cs="Courier New"/>
          <w:b/>
          <w:bCs/>
        </w:rPr>
      </w:pPr>
    </w:p>
    <w:p w14:paraId="62E88F9A" w14:textId="77777777" w:rsidR="0024626F" w:rsidRDefault="0046109E">
      <w:pPr>
        <w:pStyle w:val="Title"/>
        <w:rPr>
          <w:rFonts w:ascii="Courier New" w:hAnsi="Courier New" w:cs="Courier New"/>
          <w:b w:val="0"/>
          <w:sz w:val="22"/>
          <w:szCs w:val="22"/>
          <w:lang w:val="en-US"/>
        </w:rPr>
      </w:pPr>
      <w:r>
        <w:rPr>
          <w:rFonts w:ascii="Courier New" w:hAnsi="Courier New" w:cs="Courier New"/>
          <w:b w:val="0"/>
          <w:sz w:val="22"/>
          <w:szCs w:val="22"/>
        </w:rPr>
        <w:lastRenderedPageBreak/>
        <w:pict w14:anchorId="1E6F58B7">
          <v:shape id="_x0000_i1028" type="#_x0000_t75" style="width:31.5pt;height:31pt">
            <v:imagedata r:id="rId8" o:title="logo-removebg-preview"/>
          </v:shape>
        </w:pict>
      </w:r>
    </w:p>
    <w:p w14:paraId="0ED9E8A8"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58BF231C" w14:textId="77777777" w:rsidR="00084779" w:rsidRDefault="00084779">
      <w:pPr>
        <w:pStyle w:val="Subtitle"/>
        <w:rPr>
          <w:rFonts w:ascii="Courier New" w:hAnsi="Courier New" w:cs="Courier New"/>
          <w:bCs/>
          <w:sz w:val="12"/>
          <w:szCs w:val="12"/>
        </w:rPr>
      </w:pPr>
    </w:p>
    <w:p w14:paraId="37B2DE36" w14:textId="77777777" w:rsidR="00084779" w:rsidRDefault="00084779" w:rsidP="00884BB2">
      <w:pPr>
        <w:pStyle w:val="BodyTextIndent"/>
        <w:ind w:left="0"/>
        <w:jc w:val="both"/>
        <w:rPr>
          <w:rFonts w:ascii="Courier New" w:hAnsi="Courier New" w:cs="Courier New"/>
          <w:sz w:val="20"/>
          <w:szCs w:val="20"/>
        </w:rPr>
      </w:pPr>
      <w:r>
        <w:rPr>
          <w:rFonts w:ascii="Courier New" w:hAnsi="Courier New" w:cs="Courier New"/>
          <w:sz w:val="20"/>
          <w:szCs w:val="20"/>
        </w:rPr>
        <w:t>Yang bertandatangan dibawah ini:</w:t>
      </w:r>
    </w:p>
    <w:p w14:paraId="64038CD1" w14:textId="7C39DEF9" w:rsidR="00084779" w:rsidRPr="00D84A76" w:rsidRDefault="00084779">
      <w:pPr>
        <w:pStyle w:val="BodyTextIndent"/>
        <w:ind w:left="180" w:firstLine="540"/>
        <w:jc w:val="both"/>
        <w:rPr>
          <w:rFonts w:ascii="Courier New" w:hAnsi="Courier New"/>
          <w:sz w:val="20"/>
          <w:szCs w:val="20"/>
          <w:lang w:val="en-US"/>
        </w:rPr>
      </w:pPr>
      <w:r>
        <w:rPr>
          <w:rFonts w:ascii="Courier New" w:hAnsi="Courier New" w:cs="Courier New"/>
          <w:sz w:val="20"/>
          <w:szCs w:val="20"/>
        </w:rPr>
        <w:t>Nama</w:t>
      </w:r>
      <w:r>
        <w:rPr>
          <w:rFonts w:ascii="Courier New" w:hAnsi="Courier New" w:cs="Courier New"/>
          <w:sz w:val="20"/>
          <w:szCs w:val="20"/>
        </w:rPr>
        <w:tab/>
        <w:t xml:space="preserve">      </w:t>
      </w:r>
      <w:r w:rsidR="006C2D19">
        <w:rPr>
          <w:rFonts w:ascii="Courier New" w:hAnsi="Courier New" w:cs="Courier New"/>
          <w:sz w:val="20"/>
          <w:szCs w:val="20"/>
        </w:rPr>
        <w:t xml:space="preserve">  </w:t>
      </w:r>
      <w:r w:rsidR="0079249C">
        <w:rPr>
          <w:rFonts w:ascii="Courier New" w:hAnsi="Courier New" w:cs="Courier New"/>
          <w:sz w:val="20"/>
          <w:szCs w:val="20"/>
        </w:rPr>
        <w:t xml:space="preserve"> </w:t>
      </w:r>
      <w:r>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noProof/>
          <w:color w:val="0000CC"/>
          <w:sz w:val="20"/>
          <w:szCs w:val="20"/>
          <w:lang w:val="en-US"/>
        </w:rPr>
        <w:t>{{</w:t>
      </w:r>
      <w:r w:rsidR="00C75DE1" w:rsidRPr="00C75DE1">
        <w:rPr>
          <w:rFonts w:ascii="Courier New" w:hAnsi="Courier New" w:cs="Courier New"/>
          <w:noProof/>
          <w:color w:val="0000CC"/>
          <w:sz w:val="20"/>
          <w:szCs w:val="20"/>
          <w:lang w:val="en-US"/>
        </w:rPr>
        <w:t>nama_SHM</w:t>
      </w:r>
      <w:r w:rsidR="00A4485A">
        <w:rPr>
          <w:rFonts w:ascii="Courier New" w:hAnsi="Courier New" w:cs="Courier New"/>
          <w:noProof/>
          <w:color w:val="0000CC"/>
          <w:sz w:val="20"/>
          <w:szCs w:val="20"/>
          <w:lang w:val="en-US"/>
        </w:rPr>
        <w:t>}}</w:t>
      </w:r>
    </w:p>
    <w:p w14:paraId="773E0789" w14:textId="675070B1" w:rsidR="00084779" w:rsidRPr="0079249C" w:rsidRDefault="00BF0028" w:rsidP="00BF0028">
      <w:pPr>
        <w:pStyle w:val="BodyTextIndent"/>
        <w:tabs>
          <w:tab w:val="left" w:pos="2430"/>
        </w:tabs>
        <w:ind w:left="2700" w:hanging="2700"/>
        <w:jc w:val="both"/>
        <w:rPr>
          <w:rFonts w:ascii="Courier New" w:hAnsi="Courier New" w:cs="Courier New"/>
          <w:sz w:val="20"/>
          <w:szCs w:val="20"/>
        </w:rPr>
      </w:pPr>
      <w:r>
        <w:rPr>
          <w:rFonts w:ascii="Courier New" w:hAnsi="Courier New" w:cs="Courier New"/>
          <w:sz w:val="20"/>
          <w:szCs w:val="20"/>
        </w:rPr>
        <w:t xml:space="preserve">      Alamat   </w:t>
      </w:r>
      <w:r>
        <w:rPr>
          <w:rFonts w:ascii="Courier New" w:hAnsi="Courier New" w:cs="Courier New"/>
          <w:sz w:val="20"/>
          <w:szCs w:val="20"/>
          <w:lang w:val="en-US"/>
        </w:rPr>
        <w:tab/>
      </w:r>
      <w:r w:rsidR="0079249C">
        <w:rPr>
          <w:rFonts w:ascii="Courier New" w:hAnsi="Courier New" w:cs="Courier New"/>
          <w:sz w:val="20"/>
          <w:szCs w:val="20"/>
        </w:rPr>
        <w:t xml:space="preserve"> </w:t>
      </w:r>
      <w:r w:rsidR="00084779">
        <w:rPr>
          <w:rFonts w:ascii="Courier New" w:hAnsi="Courier New" w:cs="Courier New"/>
          <w:sz w:val="20"/>
          <w:szCs w:val="20"/>
        </w:rPr>
        <w:t>:</w:t>
      </w:r>
      <w:r w:rsidR="00884BB2">
        <w:rPr>
          <w:rFonts w:ascii="Courier New" w:hAnsi="Courier New" w:cs="Courier New"/>
          <w:sz w:val="20"/>
          <w:szCs w:val="20"/>
        </w:rPr>
        <w:t xml:space="preserve"> </w:t>
      </w:r>
      <w:r w:rsidR="00A4485A">
        <w:rPr>
          <w:rFonts w:ascii="Courier New" w:hAnsi="Courier New" w:cs="Courier New"/>
          <w:color w:val="0000CC"/>
          <w:sz w:val="22"/>
          <w:szCs w:val="22"/>
          <w:lang w:val="en-US"/>
        </w:rPr>
        <w:t>{{</w:t>
      </w:r>
      <w:r w:rsidR="00A4485A" w:rsidRPr="00A4485A">
        <w:rPr>
          <w:rFonts w:ascii="Courier New" w:hAnsi="Courier New" w:cs="Courier New"/>
          <w:color w:val="0000CC"/>
          <w:sz w:val="22"/>
          <w:szCs w:val="22"/>
          <w:lang w:val="en-US"/>
        </w:rPr>
        <w:t>alamat_penjamin</w:t>
      </w:r>
      <w:r w:rsidR="00A4485A">
        <w:rPr>
          <w:rFonts w:ascii="Courier New" w:hAnsi="Courier New" w:cs="Courier New"/>
          <w:color w:val="0000CC"/>
          <w:sz w:val="22"/>
          <w:szCs w:val="22"/>
          <w:lang w:val="en-US"/>
        </w:rPr>
        <w:t>}}</w:t>
      </w:r>
    </w:p>
    <w:p w14:paraId="21B41C44" w14:textId="344E77FF" w:rsidR="002B06C6" w:rsidRPr="004E6B4D" w:rsidRDefault="001C6BB8" w:rsidP="002B06C6">
      <w:pPr>
        <w:pStyle w:val="BodyTextIndent"/>
        <w:ind w:left="2552" w:hanging="2552"/>
        <w:rPr>
          <w:rFonts w:ascii="Courier New" w:hAnsi="Courier New" w:cs="Courier New"/>
          <w:color w:val="0000CC"/>
          <w:sz w:val="20"/>
          <w:szCs w:val="20"/>
          <w:lang w:val="en-US"/>
        </w:rPr>
      </w:pPr>
      <w:r>
        <w:rPr>
          <w:rFonts w:ascii="Courier New" w:hAnsi="Courier New" w:cs="Courier New"/>
          <w:sz w:val="20"/>
          <w:szCs w:val="20"/>
        </w:rPr>
        <w:t xml:space="preserve">      </w:t>
      </w:r>
      <w:r w:rsidR="00D84A76">
        <w:rPr>
          <w:rFonts w:ascii="Courier New" w:hAnsi="Courier New" w:cs="Courier New"/>
          <w:sz w:val="20"/>
          <w:szCs w:val="20"/>
        </w:rPr>
        <w:t>No. K</w:t>
      </w:r>
      <w:r w:rsidR="0079249C">
        <w:rPr>
          <w:rFonts w:ascii="Courier New" w:hAnsi="Courier New" w:cs="Courier New"/>
          <w:sz w:val="20"/>
          <w:szCs w:val="20"/>
        </w:rPr>
        <w:t>T</w:t>
      </w:r>
      <w:r w:rsidR="00D84A76">
        <w:rPr>
          <w:rFonts w:ascii="Courier New" w:hAnsi="Courier New" w:cs="Courier New"/>
          <w:sz w:val="20"/>
          <w:szCs w:val="20"/>
          <w:lang w:val="en-US"/>
        </w:rPr>
        <w:t>P</w:t>
      </w:r>
      <w:r w:rsidR="0079249C">
        <w:rPr>
          <w:rFonts w:ascii="Courier New" w:hAnsi="Courier New" w:cs="Courier New"/>
          <w:sz w:val="20"/>
          <w:szCs w:val="20"/>
        </w:rPr>
        <w:tab/>
        <w:t xml:space="preserve">: </w:t>
      </w:r>
      <w:r w:rsidR="00A4485A">
        <w:rPr>
          <w:rFonts w:ascii="Courier New" w:hAnsi="Courier New" w:cs="Courier New"/>
          <w:color w:val="0000CC"/>
          <w:sz w:val="20"/>
          <w:szCs w:val="20"/>
          <w:lang w:val="en-US"/>
        </w:rPr>
        <w:t>{{</w:t>
      </w:r>
      <w:r w:rsidR="00C75DE1" w:rsidRPr="00C75DE1">
        <w:rPr>
          <w:rFonts w:ascii="Courier New" w:hAnsi="Courier New" w:cs="Courier New"/>
          <w:color w:val="0000CC"/>
          <w:sz w:val="20"/>
          <w:szCs w:val="20"/>
          <w:lang w:val="en-US"/>
        </w:rPr>
        <w:t>no_ktp_SHM</w:t>
      </w:r>
      <w:r w:rsidR="00A4485A">
        <w:rPr>
          <w:rFonts w:ascii="Courier New" w:hAnsi="Courier New" w:cs="Courier New"/>
          <w:color w:val="0000CC"/>
          <w:sz w:val="20"/>
          <w:szCs w:val="20"/>
          <w:lang w:val="en-US"/>
        </w:rPr>
        <w:t>}}</w:t>
      </w:r>
    </w:p>
    <w:p w14:paraId="15AD1C2C" w14:textId="3DAF4BE4" w:rsidR="00A4485A" w:rsidRDefault="00084779" w:rsidP="00A4485A">
      <w:pPr>
        <w:pStyle w:val="BodyTextIndent"/>
        <w:jc w:val="both"/>
        <w:rPr>
          <w:rFonts w:ascii="Courier New" w:hAnsi="Courier New" w:cs="Courier New"/>
          <w:sz w:val="20"/>
          <w:szCs w:val="20"/>
        </w:rPr>
      </w:pPr>
      <w:r>
        <w:rPr>
          <w:rFonts w:ascii="Courier New" w:hAnsi="Courier New" w:cs="Courier New"/>
          <w:sz w:val="20"/>
          <w:szCs w:val="20"/>
        </w:rPr>
        <w:t xml:space="preserve">Dalam Hal ini bertindak untuk diri sendiri selaku pemilik sebidang tanah </w:t>
      </w:r>
      <w:r w:rsidR="00DF0525">
        <w:rPr>
          <w:rFonts w:ascii="Courier New" w:hAnsi="Courier New" w:cs="Courier New"/>
          <w:sz w:val="20"/>
          <w:szCs w:val="20"/>
        </w:rPr>
        <w:t>Sertifikat</w:t>
      </w:r>
      <w:r w:rsidR="00A4485A">
        <w:rPr>
          <w:rFonts w:ascii="Courier New" w:hAnsi="Courier New" w:cs="Courier New"/>
          <w:sz w:val="20"/>
          <w:szCs w:val="20"/>
          <w:lang w:val="en-US"/>
        </w:rPr>
        <w:t xml:space="preserve"> Detail Jaminan:</w:t>
      </w:r>
    </w:p>
    <w:p w14:paraId="2D1E71B1" w14:textId="01BE5EF0" w:rsidR="00BF0028" w:rsidRDefault="00A4485A" w:rsidP="00BF0028">
      <w:pPr>
        <w:pStyle w:val="BodyTextIndent"/>
        <w:ind w:left="0"/>
        <w:jc w:val="both"/>
        <w:rPr>
          <w:rFonts w:ascii="Courier New" w:hAnsi="Courier New" w:cs="Courier New"/>
          <w:color w:val="2F5496"/>
          <w:sz w:val="20"/>
          <w:szCs w:val="20"/>
          <w:lang w:val="en-US"/>
        </w:rPr>
      </w:pPr>
      <w:r>
        <w:rPr>
          <w:rFonts w:ascii="Courier New" w:hAnsi="Courier New" w:cs="Courier New"/>
          <w:color w:val="2F5496"/>
          <w:sz w:val="20"/>
          <w:szCs w:val="20"/>
        </w:rPr>
        <w:t>{{detail_jaminan}}</w:t>
      </w:r>
      <w:r w:rsidR="00084779">
        <w:rPr>
          <w:rFonts w:ascii="Courier New" w:hAnsi="Courier New" w:cs="Courier New"/>
          <w:color w:val="2F5496"/>
          <w:sz w:val="20"/>
          <w:szCs w:val="20"/>
        </w:rPr>
        <w:t>.</w:t>
      </w:r>
      <w:r w:rsidR="00F04B1A">
        <w:rPr>
          <w:rFonts w:ascii="Courier New" w:hAnsi="Courier New" w:cs="Courier New"/>
          <w:color w:val="2F5496"/>
          <w:sz w:val="20"/>
          <w:szCs w:val="20"/>
          <w:lang w:val="en-US"/>
        </w:rPr>
        <w:t xml:space="preserve"> </w:t>
      </w:r>
    </w:p>
    <w:p w14:paraId="03FC6580" w14:textId="77777777" w:rsidR="00084779" w:rsidRPr="00BF0028" w:rsidRDefault="00084779" w:rsidP="00BF0028">
      <w:pPr>
        <w:pStyle w:val="BodyTextIndent"/>
        <w:ind w:left="0"/>
        <w:jc w:val="both"/>
        <w:rPr>
          <w:rFonts w:ascii="Courier New" w:hAnsi="Courier New" w:cs="Courier New"/>
          <w:sz w:val="20"/>
          <w:szCs w:val="20"/>
          <w:lang w:val="en-US"/>
        </w:rPr>
      </w:pPr>
      <w:r>
        <w:rPr>
          <w:rFonts w:ascii="Courier New" w:hAnsi="Courier New" w:cs="Courier New"/>
          <w:sz w:val="20"/>
          <w:szCs w:val="20"/>
        </w:rPr>
        <w:t>Dengan ini menyatakan bahwa:</w:t>
      </w:r>
    </w:p>
    <w:p w14:paraId="04CE9CF2" w14:textId="27EE37C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 xml:space="preserve">Bahwa saya menjaminkan sertifikat tersebut kepada Bank </w:t>
      </w:r>
      <w:r w:rsidR="00C94B51">
        <w:rPr>
          <w:rFonts w:ascii="Courier New" w:hAnsi="Courier New" w:cs="Courier New"/>
          <w:sz w:val="20"/>
          <w:szCs w:val="20"/>
        </w:rPr>
        <w:t>Perekonomian</w:t>
      </w:r>
      <w:r>
        <w:rPr>
          <w:rFonts w:ascii="Courier New" w:hAnsi="Courier New" w:cs="Courier New"/>
          <w:sz w:val="20"/>
          <w:szCs w:val="20"/>
        </w:rPr>
        <w:t xml:space="preserve"> Rakyat </w:t>
      </w:r>
      <w:r w:rsidR="00C92F37">
        <w:rPr>
          <w:rFonts w:ascii="Courier New" w:hAnsi="Courier New" w:cs="Courier New"/>
          <w:sz w:val="20"/>
          <w:szCs w:val="20"/>
        </w:rPr>
        <w:t>SAHABAT SEJATI</w:t>
      </w:r>
      <w:r>
        <w:rPr>
          <w:rFonts w:ascii="Courier New" w:hAnsi="Courier New" w:cs="Courier New"/>
          <w:sz w:val="20"/>
          <w:szCs w:val="20"/>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A4485A">
        <w:rPr>
          <w:rFonts w:ascii="Courier New" w:hAnsi="Courier New" w:cs="Courier New"/>
          <w:color w:val="0000CC"/>
          <w:sz w:val="20"/>
          <w:szCs w:val="20"/>
          <w:lang w:val="en-US"/>
        </w:rPr>
        <w:t>{{</w:t>
      </w:r>
      <w:r w:rsidR="00A4485A" w:rsidRPr="00A4485A">
        <w:rPr>
          <w:rFonts w:ascii="Courier New" w:hAnsi="Courier New" w:cs="Courier New"/>
          <w:color w:val="0000CC"/>
          <w:sz w:val="20"/>
          <w:szCs w:val="20"/>
          <w:lang w:val="en-US"/>
        </w:rPr>
        <w:t>nama_debitur</w:t>
      </w:r>
      <w:r w:rsidR="00A4485A">
        <w:rPr>
          <w:rFonts w:ascii="Courier New" w:hAnsi="Courier New" w:cs="Courier New"/>
          <w:color w:val="0000CC"/>
          <w:sz w:val="20"/>
          <w:szCs w:val="20"/>
          <w:lang w:val="en-US"/>
        </w:rPr>
        <w:t xml:space="preserve">}} </w:t>
      </w:r>
      <w:r>
        <w:rPr>
          <w:rFonts w:ascii="Courier New" w:hAnsi="Courier New" w:cs="Courier New"/>
          <w:sz w:val="20"/>
          <w:szCs w:val="20"/>
        </w:rPr>
        <w:t xml:space="preserve">alamat </w:t>
      </w:r>
      <w:r w:rsidR="00A4485A">
        <w:rPr>
          <w:rFonts w:ascii="Courier New" w:hAnsi="Courier New" w:cs="Courier New"/>
          <w:color w:val="0000CC"/>
          <w:sz w:val="20"/>
          <w:szCs w:val="20"/>
          <w:lang w:val="sv-SE"/>
        </w:rPr>
        <w:t>{{</w:t>
      </w:r>
      <w:r w:rsidR="00A4485A" w:rsidRPr="00A4485A">
        <w:rPr>
          <w:rFonts w:ascii="Courier New" w:hAnsi="Courier New" w:cs="Courier New"/>
          <w:color w:val="0000CC"/>
          <w:sz w:val="20"/>
          <w:szCs w:val="20"/>
          <w:lang w:val="sv-SE"/>
        </w:rPr>
        <w:t>alamat_rumah_debitur</w:t>
      </w:r>
      <w:r w:rsidR="00A4485A">
        <w:rPr>
          <w:rFonts w:ascii="Courier New" w:hAnsi="Courier New" w:cs="Courier New"/>
          <w:color w:val="0000CC"/>
          <w:sz w:val="20"/>
          <w:szCs w:val="20"/>
          <w:lang w:val="sv-SE"/>
        </w:rPr>
        <w:t xml:space="preserve">}} </w:t>
      </w:r>
      <w:r>
        <w:rPr>
          <w:rFonts w:ascii="Courier New" w:hAnsi="Courier New" w:cs="Courier New"/>
          <w:sz w:val="20"/>
          <w:szCs w:val="20"/>
        </w:rPr>
        <w:t xml:space="preserve">No. </w:t>
      </w:r>
      <w:r w:rsidR="00A4485A">
        <w:rPr>
          <w:rFonts w:ascii="Courier New" w:hAnsi="Courier New"/>
          <w:color w:val="0000CC"/>
          <w:sz w:val="20"/>
          <w:szCs w:val="20"/>
          <w:lang w:val="en-US"/>
        </w:rPr>
        <w:t>{{</w:t>
      </w:r>
      <w:r w:rsidR="00A4485A" w:rsidRPr="00A4485A">
        <w:rPr>
          <w:rFonts w:ascii="Courier New" w:hAnsi="Courier New"/>
          <w:color w:val="0000CC"/>
          <w:sz w:val="20"/>
          <w:szCs w:val="20"/>
          <w:lang w:val="en-US"/>
        </w:rPr>
        <w:t>no_ktp_debitur</w:t>
      </w:r>
      <w:r w:rsidR="00A4485A">
        <w:rPr>
          <w:rFonts w:ascii="Courier New" w:hAnsi="Courier New"/>
          <w:color w:val="0000CC"/>
          <w:sz w:val="20"/>
          <w:szCs w:val="20"/>
          <w:lang w:val="en-US"/>
        </w:rPr>
        <w:t>}}</w:t>
      </w:r>
      <w:r w:rsidR="00A4485A" w:rsidRPr="00A4485A">
        <w:rPr>
          <w:rFonts w:ascii="Courier New" w:hAnsi="Courier New"/>
          <w:color w:val="0000CC"/>
          <w:sz w:val="20"/>
          <w:szCs w:val="20"/>
          <w:lang w:val="en-US"/>
        </w:rPr>
        <w:t xml:space="preserve"> </w:t>
      </w:r>
      <w:r w:rsidR="00BF0028">
        <w:rPr>
          <w:rFonts w:ascii="Courier New" w:hAnsi="Courier New"/>
          <w:sz w:val="20"/>
          <w:szCs w:val="20"/>
          <w:lang w:val="en-US"/>
        </w:rPr>
        <w:t>(</w:t>
      </w:r>
      <w:r w:rsidR="00BF0028">
        <w:rPr>
          <w:rFonts w:ascii="Courier New" w:hAnsi="Courier New" w:cs="Courier New"/>
          <w:sz w:val="20"/>
          <w:szCs w:val="20"/>
        </w:rPr>
        <w:t>U</w:t>
      </w:r>
      <w:r>
        <w:rPr>
          <w:rFonts w:ascii="Courier New" w:hAnsi="Courier New" w:cs="Courier New"/>
          <w:sz w:val="20"/>
          <w:szCs w:val="20"/>
        </w:rPr>
        <w:t xml:space="preserve">ntuk selanjutnya disebut DEBITUR), Demikian berdasarkan Surat Perjanjian Kredit yang dibuat dibawah tangan bermaterai cukup tertanggal No. </w:t>
      </w:r>
      <w:r w:rsidR="00A4485A">
        <w:rPr>
          <w:rFonts w:ascii="Courier New" w:hAnsi="Courier New" w:cs="Courier New"/>
          <w:color w:val="0000CC"/>
          <w:sz w:val="20"/>
          <w:szCs w:val="20"/>
          <w:lang w:val="en-US"/>
        </w:rPr>
        <w:t>{{</w:t>
      </w:r>
      <w:r w:rsidR="00A4485A" w:rsidRPr="00A4485A">
        <w:rPr>
          <w:rFonts w:ascii="Courier New" w:hAnsi="Courier New" w:cs="Courier New"/>
          <w:color w:val="0000CC"/>
          <w:sz w:val="20"/>
          <w:szCs w:val="20"/>
          <w:lang w:val="en-US"/>
        </w:rPr>
        <w:t>nomor_surat</w:t>
      </w:r>
      <w:r w:rsidR="00A4485A">
        <w:rPr>
          <w:rFonts w:ascii="Courier New" w:hAnsi="Courier New" w:cs="Courier New"/>
          <w:color w:val="0000CC"/>
          <w:sz w:val="20"/>
          <w:szCs w:val="20"/>
          <w:lang w:val="en-US"/>
        </w:rPr>
        <w:t>}}</w:t>
      </w:r>
      <w:r w:rsidR="00C92F37">
        <w:rPr>
          <w:rFonts w:ascii="Courier New" w:hAnsi="Courier New" w:cs="Courier New"/>
          <w:sz w:val="20"/>
          <w:szCs w:val="20"/>
        </w:rPr>
        <w:t>PK</w:t>
      </w:r>
      <w:r w:rsidR="009B43FA">
        <w:rPr>
          <w:rFonts w:ascii="Courier New" w:hAnsi="Courier New" w:cs="Courier New"/>
          <w:sz w:val="20"/>
          <w:szCs w:val="20"/>
        </w:rPr>
        <w:t>KMS</w:t>
      </w:r>
      <w:r w:rsidR="00F04B1A">
        <w:rPr>
          <w:rFonts w:ascii="Courier New" w:hAnsi="Courier New" w:cs="Courier New"/>
          <w:sz w:val="20"/>
          <w:szCs w:val="20"/>
          <w:lang w:val="en-US"/>
        </w:rPr>
        <w:t xml:space="preserve"> </w:t>
      </w:r>
      <w:r>
        <w:rPr>
          <w:rFonts w:ascii="Courier New" w:hAnsi="Courier New" w:cs="Courier New"/>
          <w:sz w:val="20"/>
          <w:szCs w:val="20"/>
        </w:rPr>
        <w:t>termasuk segala perubahan tambahan dan atau perpanjangannya</w:t>
      </w:r>
    </w:p>
    <w:p w14:paraId="0567A14C"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dijaminkannya sertifikat tersebut kepada BPR, terikat dalam surat kuasa membebankan hak tanggungan dan Akta Pembebanan Hak Tanggungan yang dibuat dihadapan pejabat yang berwenang</w:t>
      </w:r>
    </w:p>
    <w:p w14:paraId="73A3889E" w14:textId="77777777" w:rsidR="00084779" w:rsidRDefault="00084779">
      <w:pPr>
        <w:pStyle w:val="BodyTextIndent"/>
        <w:numPr>
          <w:ilvl w:val="0"/>
          <w:numId w:val="6"/>
        </w:numPr>
        <w:tabs>
          <w:tab w:val="left" w:pos="1530"/>
        </w:tabs>
        <w:jc w:val="both"/>
        <w:rPr>
          <w:rFonts w:ascii="Courier New" w:hAnsi="Courier New" w:cs="Courier New"/>
          <w:sz w:val="20"/>
          <w:szCs w:val="20"/>
        </w:rPr>
      </w:pPr>
      <w:r>
        <w:rPr>
          <w:rFonts w:ascii="Courier New" w:hAnsi="Courier New" w:cs="Courier New"/>
          <w:sz w:val="20"/>
          <w:szCs w:val="20"/>
        </w:rPr>
        <w:t>Bahwa saya berjanji kepada BPR dan atau pihak manapun apabila Debitur cidera Janji sebagaimana surat perjanjian Kredit tersebut diatas dan telah diberi peringatan selama tiga kali berturut-turut oleh BPR, untuk:</w:t>
      </w:r>
    </w:p>
    <w:p w14:paraId="63BD157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Menjual sebidang tanah tersebut kepada Pihak manapun selambat-lambatnya tiga puluh hari setelah mendapat surat peringatan terakhir dari BPR untuk melunasi seluruh kewajiban Debitur kepada BPR</w:t>
      </w:r>
    </w:p>
    <w:p w14:paraId="67ECC6F3"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Menandatangani </w:t>
      </w:r>
      <w:r w:rsidR="00DF0525">
        <w:rPr>
          <w:rFonts w:ascii="Courier New" w:hAnsi="Courier New" w:cs="Courier New"/>
          <w:sz w:val="20"/>
          <w:szCs w:val="20"/>
        </w:rPr>
        <w:t>Sertifikat Hak Milik</w:t>
      </w:r>
      <w:r>
        <w:rPr>
          <w:rFonts w:ascii="Courier New" w:hAnsi="Courier New" w:cs="Courier New"/>
          <w:sz w:val="20"/>
          <w:szCs w:val="20"/>
        </w:rPr>
        <w:t>/PPAT atau jenis Akta lainnya yang diperlukan untuk peralihan kepemilikan hak atas tanah, atau saya akan memberikan kuasa tersendiri kepada BPR, yang dibuat dihadapan Notaris untuk menjual sebidang tanah tersebut kepada pihak manapun</w:t>
      </w:r>
    </w:p>
    <w:p w14:paraId="019940E2" w14:textId="77777777" w:rsidR="00084779" w:rsidRDefault="00084779">
      <w:pPr>
        <w:pStyle w:val="BodyTextIndent"/>
        <w:numPr>
          <w:ilvl w:val="1"/>
          <w:numId w:val="6"/>
        </w:numPr>
        <w:tabs>
          <w:tab w:val="left" w:pos="1800"/>
        </w:tabs>
        <w:jc w:val="both"/>
        <w:rPr>
          <w:rFonts w:ascii="Courier New" w:hAnsi="Courier New" w:cs="Courier New"/>
          <w:sz w:val="20"/>
          <w:szCs w:val="20"/>
        </w:rPr>
      </w:pPr>
      <w:r>
        <w:rPr>
          <w:rFonts w:ascii="Courier New" w:hAnsi="Courier New" w:cs="Courier New"/>
          <w:sz w:val="20"/>
          <w:szCs w:val="20"/>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6F5AC117" w14:textId="77777777" w:rsidR="0079249C" w:rsidRPr="00B34907" w:rsidRDefault="00084779" w:rsidP="00B34907">
      <w:pPr>
        <w:pStyle w:val="BodyTextIndent"/>
        <w:ind w:left="0"/>
        <w:rPr>
          <w:rFonts w:ascii="Courier New" w:hAnsi="Courier New" w:cs="Courier New"/>
          <w:sz w:val="20"/>
          <w:szCs w:val="20"/>
        </w:rPr>
      </w:pPr>
      <w:r>
        <w:rPr>
          <w:rFonts w:ascii="Courier New" w:hAnsi="Courier New" w:cs="Courier New"/>
          <w:sz w:val="20"/>
          <w:szCs w:val="20"/>
        </w:rPr>
        <w:t xml:space="preserve">    Demikian surat pernyataan saya buat untuk dapat dipergunakan sebagaimana mest</w:t>
      </w:r>
      <w:r w:rsidR="00B34907">
        <w:rPr>
          <w:rFonts w:ascii="Courier New" w:hAnsi="Courier New" w:cs="Courier New"/>
          <w:sz w:val="20"/>
          <w:szCs w:val="20"/>
        </w:rPr>
        <w:t>inya.</w:t>
      </w:r>
    </w:p>
    <w:tbl>
      <w:tblPr>
        <w:tblW w:w="0" w:type="auto"/>
        <w:tblLook w:val="04A0" w:firstRow="1" w:lastRow="0" w:firstColumn="1" w:lastColumn="0" w:noHBand="0" w:noVBand="1"/>
      </w:tblPr>
      <w:tblGrid>
        <w:gridCol w:w="4538"/>
        <w:gridCol w:w="2969"/>
        <w:gridCol w:w="2969"/>
      </w:tblGrid>
      <w:tr w:rsidR="00B34907" w:rsidRPr="008739CD" w14:paraId="63134166" w14:textId="77777777" w:rsidTr="005A69B1">
        <w:tc>
          <w:tcPr>
            <w:tcW w:w="3492" w:type="dxa"/>
            <w:shd w:val="clear" w:color="auto" w:fill="auto"/>
          </w:tcPr>
          <w:p w14:paraId="07AE88E5" w14:textId="4F7EF6E2" w:rsidR="00B34907" w:rsidRPr="008739CD" w:rsidRDefault="00B34907" w:rsidP="008739CD">
            <w:pPr>
              <w:pStyle w:val="BodyTextIndent"/>
              <w:spacing w:after="0"/>
              <w:ind w:left="0"/>
              <w:jc w:val="center"/>
              <w:rPr>
                <w:rFonts w:ascii="Courier New" w:hAnsi="Courier New" w:cs="Courier New"/>
                <w:sz w:val="20"/>
                <w:szCs w:val="20"/>
              </w:rPr>
            </w:pPr>
            <w:r w:rsidRPr="008739CD">
              <w:rPr>
                <w:rFonts w:ascii="Courier New" w:hAnsi="Courier New" w:cs="Courier New"/>
                <w:sz w:val="20"/>
                <w:szCs w:val="20"/>
              </w:rPr>
              <w:t xml:space="preserve">Cirebon, </w:t>
            </w:r>
            <w:r w:rsidR="00A4485A">
              <w:rPr>
                <w:rFonts w:ascii="Courier New" w:hAnsi="Courier New" w:cs="Courier New"/>
                <w:color w:val="0000CC"/>
                <w:sz w:val="20"/>
                <w:szCs w:val="20"/>
              </w:rPr>
              <w:t>{{</w:t>
            </w:r>
            <w:r w:rsidR="00A4485A" w:rsidRPr="00A4485A">
              <w:rPr>
                <w:rFonts w:ascii="Courier New" w:hAnsi="Courier New" w:cs="Courier New"/>
                <w:color w:val="0000CC"/>
                <w:sz w:val="20"/>
                <w:szCs w:val="20"/>
              </w:rPr>
              <w:t>tanggal_surat_persetujuan_kredit</w:t>
            </w:r>
            <w:r w:rsidR="00A4485A">
              <w:rPr>
                <w:rFonts w:ascii="Courier New" w:hAnsi="Courier New" w:cs="Courier New"/>
                <w:color w:val="0000CC"/>
                <w:sz w:val="20"/>
                <w:szCs w:val="20"/>
              </w:rPr>
              <w:t>}}</w:t>
            </w:r>
          </w:p>
          <w:p w14:paraId="4DC669AB" w14:textId="77777777" w:rsidR="00B34907" w:rsidRDefault="00B34907" w:rsidP="008739CD">
            <w:pPr>
              <w:pStyle w:val="BodyTextIndent"/>
              <w:ind w:left="0"/>
              <w:jc w:val="center"/>
              <w:rPr>
                <w:rFonts w:ascii="Courier New" w:hAnsi="Courier New" w:cs="Courier New"/>
                <w:sz w:val="20"/>
                <w:szCs w:val="20"/>
                <w:lang w:val="en-US"/>
              </w:rPr>
            </w:pPr>
            <w:r w:rsidRPr="008739CD">
              <w:rPr>
                <w:rFonts w:ascii="Courier New" w:hAnsi="Courier New" w:cs="Courier New"/>
                <w:sz w:val="20"/>
                <w:szCs w:val="20"/>
              </w:rPr>
              <w:t>Yang menyatakan,</w:t>
            </w:r>
          </w:p>
          <w:p w14:paraId="4FD0B2F7" w14:textId="77777777" w:rsidR="00EA5C54" w:rsidRDefault="00EA5C54" w:rsidP="008739CD">
            <w:pPr>
              <w:pStyle w:val="BodyTextIndent"/>
              <w:ind w:left="0"/>
              <w:jc w:val="center"/>
              <w:rPr>
                <w:rFonts w:ascii="Courier New" w:hAnsi="Courier New" w:cs="Courier New"/>
                <w:sz w:val="20"/>
                <w:szCs w:val="20"/>
              </w:rPr>
            </w:pPr>
          </w:p>
          <w:p w14:paraId="146E9283" w14:textId="77777777" w:rsidR="005B72DB" w:rsidRPr="005B72DB" w:rsidRDefault="005B72DB" w:rsidP="008739CD">
            <w:pPr>
              <w:pStyle w:val="BodyTextIndent"/>
              <w:ind w:left="0"/>
              <w:jc w:val="center"/>
              <w:rPr>
                <w:rFonts w:ascii="Courier New" w:hAnsi="Courier New" w:cs="Courier New"/>
                <w:sz w:val="20"/>
                <w:szCs w:val="20"/>
                <w:lang w:val="en-US"/>
              </w:rPr>
            </w:pPr>
          </w:p>
          <w:p w14:paraId="70F76AD4" w14:textId="2CF439C7" w:rsidR="00702952" w:rsidRPr="004E6B4D" w:rsidRDefault="00BF6403" w:rsidP="00FC5B13">
            <w:pPr>
              <w:pStyle w:val="BodyTextIndent"/>
              <w:spacing w:after="0"/>
              <w:ind w:left="0"/>
              <w:jc w:val="center"/>
              <w:rPr>
                <w:rFonts w:ascii="Courier New" w:hAnsi="Courier New"/>
                <w:color w:val="0000CC"/>
                <w:sz w:val="20"/>
                <w:szCs w:val="20"/>
              </w:rPr>
            </w:pPr>
            <w:r>
              <w:rPr>
                <w:rFonts w:ascii="Courier New" w:hAnsi="Courier New"/>
                <w:color w:val="0000CC"/>
                <w:sz w:val="20"/>
                <w:szCs w:val="20"/>
                <w:lang w:val="en-US"/>
              </w:rPr>
              <w:t>{{</w:t>
            </w:r>
            <w:r w:rsidR="00C75DE1" w:rsidRPr="00C75DE1">
              <w:rPr>
                <w:rFonts w:ascii="Courier New" w:hAnsi="Courier New"/>
                <w:color w:val="0000CC"/>
                <w:sz w:val="20"/>
                <w:szCs w:val="20"/>
                <w:lang w:val="en-US"/>
              </w:rPr>
              <w:t>nama_SHM</w:t>
            </w:r>
            <w:r>
              <w:rPr>
                <w:rFonts w:ascii="Courier New" w:hAnsi="Courier New"/>
                <w:color w:val="0000CC"/>
                <w:sz w:val="20"/>
                <w:szCs w:val="20"/>
                <w:lang w:val="en-US"/>
              </w:rPr>
              <w:t>}}</w:t>
            </w:r>
            <w:r w:rsidR="00702952" w:rsidRPr="004E6B4D">
              <w:rPr>
                <w:rFonts w:ascii="Courier New" w:hAnsi="Courier New"/>
                <w:color w:val="0000CC"/>
                <w:sz w:val="20"/>
                <w:szCs w:val="20"/>
                <w:lang w:val="en-US"/>
              </w:rPr>
              <w:t xml:space="preserve"> </w:t>
            </w:r>
          </w:p>
          <w:p w14:paraId="5ECA2C8B" w14:textId="77777777" w:rsidR="00EA5C54" w:rsidRPr="00702952" w:rsidRDefault="00B34907" w:rsidP="00702952">
            <w:pPr>
              <w:pStyle w:val="BodyTextIndent"/>
              <w:spacing w:after="0"/>
              <w:ind w:left="0"/>
              <w:jc w:val="center"/>
              <w:rPr>
                <w:rFonts w:ascii="Courier New" w:hAnsi="Courier New"/>
                <w:sz w:val="20"/>
                <w:szCs w:val="20"/>
              </w:rPr>
            </w:pPr>
            <w:r w:rsidRPr="008739CD">
              <w:rPr>
                <w:rFonts w:ascii="Courier New" w:hAnsi="Courier New"/>
                <w:sz w:val="20"/>
                <w:szCs w:val="20"/>
                <w:lang w:val="en-US"/>
              </w:rPr>
              <w:t>Pemilik Agunan</w:t>
            </w:r>
          </w:p>
        </w:tc>
        <w:tc>
          <w:tcPr>
            <w:tcW w:w="3492" w:type="dxa"/>
            <w:shd w:val="clear" w:color="auto" w:fill="auto"/>
          </w:tcPr>
          <w:p w14:paraId="0D1BAF22" w14:textId="77777777" w:rsidR="00B34907" w:rsidRPr="008739CD" w:rsidRDefault="00B34907" w:rsidP="008739CD">
            <w:pPr>
              <w:pStyle w:val="BodyTextIndent"/>
              <w:ind w:left="0"/>
              <w:rPr>
                <w:rFonts w:ascii="Courier New" w:hAnsi="Courier New"/>
                <w:sz w:val="20"/>
                <w:szCs w:val="20"/>
              </w:rPr>
            </w:pPr>
          </w:p>
        </w:tc>
        <w:tc>
          <w:tcPr>
            <w:tcW w:w="3492" w:type="dxa"/>
            <w:shd w:val="clear" w:color="auto" w:fill="auto"/>
          </w:tcPr>
          <w:p w14:paraId="7A1A6EA2" w14:textId="77777777" w:rsidR="00B34907" w:rsidRPr="008739CD" w:rsidRDefault="00B34907" w:rsidP="008739CD">
            <w:pPr>
              <w:pStyle w:val="BodyTextIndent"/>
              <w:ind w:left="0"/>
              <w:rPr>
                <w:rFonts w:ascii="Courier New" w:hAnsi="Courier New"/>
                <w:sz w:val="20"/>
                <w:szCs w:val="20"/>
              </w:rPr>
            </w:pPr>
          </w:p>
        </w:tc>
      </w:tr>
    </w:tbl>
    <w:p w14:paraId="74C0CC54" w14:textId="77777777" w:rsidR="00B34907" w:rsidRPr="0024626F" w:rsidRDefault="00B34907" w:rsidP="00B34907">
      <w:pPr>
        <w:rPr>
          <w:rFonts w:ascii="Courier New" w:hAnsi="Courier New" w:cs="Courier New"/>
          <w:b/>
          <w:sz w:val="22"/>
          <w:szCs w:val="22"/>
          <w:lang w:val="en-US"/>
        </w:rPr>
      </w:pPr>
    </w:p>
    <w:p w14:paraId="236BB066" w14:textId="77777777" w:rsidR="0024626F" w:rsidRDefault="0046109E">
      <w:pPr>
        <w:jc w:val="center"/>
        <w:rPr>
          <w:rFonts w:ascii="Courier New" w:hAnsi="Courier New" w:cs="Courier New"/>
          <w:b/>
          <w:sz w:val="22"/>
          <w:szCs w:val="22"/>
          <w:lang w:val="en-US"/>
        </w:rPr>
      </w:pPr>
      <w:r>
        <w:rPr>
          <w:rFonts w:ascii="Courier New" w:hAnsi="Courier New" w:cs="Courier New"/>
          <w:b/>
          <w:sz w:val="22"/>
          <w:szCs w:val="22"/>
        </w:rPr>
        <w:lastRenderedPageBreak/>
        <w:pict w14:anchorId="30AB32A2">
          <v:shape id="_x0000_i1029" type="#_x0000_t75" style="width:37.5pt;height:37pt">
            <v:imagedata r:id="rId8" o:title="logo-removebg-preview"/>
          </v:shape>
        </w:pict>
      </w:r>
    </w:p>
    <w:p w14:paraId="755AF286"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3D16E4BC" w14:textId="20C8962F"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BF6403">
        <w:rPr>
          <w:rFonts w:ascii="Courier New" w:hAnsi="Courier New" w:cs="Courier New"/>
          <w:b/>
          <w:color w:val="0000CC"/>
          <w:sz w:val="22"/>
          <w:szCs w:val="22"/>
          <w:lang w:val="en-US"/>
        </w:rPr>
        <w:t>{{</w:t>
      </w:r>
      <w:r w:rsidR="00BF6403" w:rsidRPr="00BF6403">
        <w:rPr>
          <w:rFonts w:ascii="Courier New" w:hAnsi="Courier New" w:cs="Courier New"/>
          <w:b/>
          <w:color w:val="0000CC"/>
          <w:sz w:val="22"/>
          <w:szCs w:val="22"/>
          <w:lang w:val="en-US"/>
        </w:rPr>
        <w:t>nomor_surat</w:t>
      </w:r>
      <w:r w:rsidR="00BF6403">
        <w:rPr>
          <w:rFonts w:ascii="Courier New" w:hAnsi="Courier New" w:cs="Courier New"/>
          <w:b/>
          <w:color w:val="0000CC"/>
          <w:sz w:val="22"/>
          <w:szCs w:val="22"/>
          <w:lang w:val="en-US"/>
        </w:rPr>
        <w:t>}}</w:t>
      </w:r>
      <w:r w:rsidR="00C92F37">
        <w:rPr>
          <w:rFonts w:ascii="Courier New" w:hAnsi="Courier New" w:cs="Courier New"/>
          <w:b/>
          <w:sz w:val="22"/>
          <w:szCs w:val="22"/>
        </w:rPr>
        <w:t>PK</w:t>
      </w:r>
      <w:r w:rsidR="009B43FA">
        <w:rPr>
          <w:rFonts w:ascii="Courier New" w:hAnsi="Courier New" w:cs="Courier New"/>
          <w:b/>
          <w:sz w:val="22"/>
          <w:szCs w:val="22"/>
        </w:rPr>
        <w:t>KMS</w:t>
      </w:r>
    </w:p>
    <w:p w14:paraId="3251C30F" w14:textId="77777777" w:rsidR="00084779" w:rsidRDefault="00084779">
      <w:pPr>
        <w:rPr>
          <w:rFonts w:ascii="Courier New" w:hAnsi="Courier New" w:cs="Courier New"/>
        </w:rPr>
      </w:pPr>
    </w:p>
    <w:p w14:paraId="05B4EA39" w14:textId="1FCBFC72"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702952" w:rsidRPr="004E6B4D">
        <w:rPr>
          <w:rFonts w:ascii="Courier New" w:hAnsi="Courier New" w:cs="Courier New"/>
          <w:color w:val="0000CC"/>
          <w:sz w:val="18"/>
          <w:szCs w:val="18"/>
        </w:rPr>
        <w:t>selasa</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BF6403">
        <w:rPr>
          <w:rFonts w:ascii="Courier New" w:hAnsi="Courier New" w:cs="Courier New"/>
          <w:color w:val="0000CC"/>
          <w:sz w:val="18"/>
          <w:szCs w:val="18"/>
        </w:rPr>
        <w:t>{{</w:t>
      </w:r>
      <w:r w:rsidR="00BF6403" w:rsidRPr="00BF6403">
        <w:rPr>
          <w:rFonts w:ascii="Courier New" w:hAnsi="Courier New" w:cs="Courier New"/>
          <w:color w:val="0000CC"/>
          <w:sz w:val="18"/>
          <w:szCs w:val="18"/>
        </w:rPr>
        <w:t>tanggal_surat_persetujuan_kredit</w:t>
      </w:r>
      <w:r w:rsidR="00BF6403">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088A4309" w14:textId="77777777" w:rsidR="00084779" w:rsidRDefault="00084779">
      <w:pPr>
        <w:ind w:right="180"/>
        <w:jc w:val="both"/>
        <w:rPr>
          <w:rFonts w:ascii="Courier New" w:hAnsi="Courier New" w:cs="Courier New"/>
          <w:sz w:val="18"/>
          <w:szCs w:val="18"/>
        </w:rPr>
      </w:pPr>
    </w:p>
    <w:p w14:paraId="3B3A57D5" w14:textId="77777777" w:rsidR="00084779" w:rsidRDefault="00084779" w:rsidP="00CC3CC1">
      <w:pPr>
        <w:ind w:left="720" w:right="180" w:hanging="360"/>
        <w:jc w:val="both"/>
        <w:rPr>
          <w:rFonts w:ascii="Courier New" w:hAnsi="Courier New" w:cs="Courier New"/>
          <w:sz w:val="18"/>
          <w:szCs w:val="18"/>
        </w:rPr>
      </w:pPr>
      <w:r>
        <w:rPr>
          <w:rFonts w:ascii="Courier New" w:hAnsi="Courier New" w:cs="Courier New"/>
          <w:sz w:val="18"/>
          <w:szCs w:val="18"/>
        </w:rPr>
        <w:t xml:space="preserve">I. </w:t>
      </w:r>
      <w:r w:rsidR="001613A0">
        <w:rPr>
          <w:rFonts w:ascii="Courier New" w:hAnsi="Courier New" w:cs="Courier New"/>
          <w:b/>
          <w:bCs/>
          <w:sz w:val="18"/>
          <w:szCs w:val="18"/>
          <w:lang w:val="en-US"/>
        </w:rPr>
        <w:t>Aie Soesan</w:t>
      </w:r>
      <w:r w:rsidR="005B72DB" w:rsidRPr="005B72DB">
        <w:rPr>
          <w:rFonts w:ascii="Courier New" w:hAnsi="Courier New" w:cs="Courier New"/>
          <w:bCs/>
          <w:sz w:val="18"/>
          <w:szCs w:val="18"/>
          <w:lang w:val="en-US"/>
        </w:rPr>
        <w:t xml:space="preserve"> yang menjalankan tugasnya sekaligus selaku </w:t>
      </w:r>
      <w:r w:rsidR="00593878">
        <w:rPr>
          <w:rFonts w:ascii="Courier New" w:hAnsi="Courier New" w:cs="Courier New"/>
          <w:bCs/>
          <w:sz w:val="18"/>
          <w:szCs w:val="18"/>
          <w:lang w:val="en-US"/>
        </w:rPr>
        <w:t>Direktur</w:t>
      </w:r>
      <w:r w:rsidR="005B72DB" w:rsidRPr="005B72DB">
        <w:rPr>
          <w:rFonts w:ascii="Courier New" w:hAnsi="Courier New" w:cs="Courier New"/>
          <w:bCs/>
          <w:sz w:val="18"/>
          <w:szCs w:val="18"/>
          <w:lang w:val="en-US"/>
        </w:rPr>
        <w:t xml:space="preserve">, berdasarkan </w:t>
      </w:r>
      <w:r w:rsidR="008E0700">
        <w:rPr>
          <w:rFonts w:ascii="Courier New" w:hAnsi="Courier New" w:cs="Courier New"/>
          <w:bCs/>
          <w:sz w:val="18"/>
          <w:szCs w:val="18"/>
          <w:lang w:val="en-US"/>
        </w:rPr>
        <w:t xml:space="preserve">Persetujuan dan Kuasa </w:t>
      </w:r>
      <w:r w:rsidR="00593878">
        <w:rPr>
          <w:rFonts w:ascii="Courier New" w:hAnsi="Courier New" w:cs="Courier New"/>
          <w:bCs/>
          <w:sz w:val="18"/>
          <w:szCs w:val="18"/>
          <w:lang w:val="en-US"/>
        </w:rPr>
        <w:t>Nomor 75 tertanggal 15 Mei 2020</w:t>
      </w:r>
      <w:r w:rsidR="005B72DB" w:rsidRPr="005B72DB">
        <w:rPr>
          <w:rFonts w:ascii="Courier New" w:hAnsi="Courier New" w:cs="Courier New"/>
          <w:bCs/>
          <w:sz w:val="18"/>
          <w:szCs w:val="18"/>
          <w:lang w:val="en-US"/>
        </w:rPr>
        <w:t xml:space="preserve">, yang dibuat di hadapan, Ramly Yusuf Angkat, S.H, M.Kn, Notaris Kabupaten Cirebon bertindak untuk dan atas nama PT. Bank </w:t>
      </w:r>
      <w:r w:rsidR="00C94B51">
        <w:rPr>
          <w:rFonts w:ascii="Courier New" w:hAnsi="Courier New" w:cs="Courier New"/>
          <w:bCs/>
          <w:sz w:val="18"/>
          <w:szCs w:val="18"/>
          <w:lang w:val="en-US"/>
        </w:rPr>
        <w:t>Perekonomian</w:t>
      </w:r>
      <w:r w:rsidR="005B72DB" w:rsidRPr="005B72DB">
        <w:rPr>
          <w:rFonts w:ascii="Courier New" w:hAnsi="Courier New" w:cs="Courier New"/>
          <w:bCs/>
          <w:sz w:val="18"/>
          <w:szCs w:val="18"/>
          <w:lang w:val="en-US"/>
        </w:rPr>
        <w:t xml:space="preserve"> Rakyat SAHABAT SEJATI, berkedudukan di Jl. Raya Klangenan No. 121, Desa Klangenan, Kecamatan Klangenan, Kabupaten Cirebon.</w:t>
      </w:r>
    </w:p>
    <w:p w14:paraId="48485C9F"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1B161C3A" w14:textId="77777777" w:rsidR="00084779" w:rsidRDefault="00084779">
      <w:pPr>
        <w:ind w:right="180"/>
        <w:jc w:val="both"/>
        <w:rPr>
          <w:rFonts w:ascii="Courier New" w:hAnsi="Courier New" w:cs="Courier New"/>
          <w:sz w:val="18"/>
          <w:szCs w:val="18"/>
        </w:rPr>
      </w:pPr>
    </w:p>
    <w:p w14:paraId="3A459617" w14:textId="6F114D90" w:rsidR="00084779" w:rsidRPr="002F0481"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746CDB">
        <w:rPr>
          <w:rFonts w:ascii="Courier New" w:hAnsi="Courier New" w:cs="Courier New"/>
          <w:b/>
          <w:bCs/>
          <w:color w:val="0000CC"/>
          <w:sz w:val="18"/>
          <w:szCs w:val="18"/>
          <w:lang w:val="en-US"/>
        </w:rPr>
        <w:t>{{</w:t>
      </w:r>
      <w:r w:rsidR="00746CDB" w:rsidRPr="00746CDB">
        <w:rPr>
          <w:rFonts w:ascii="Courier New" w:hAnsi="Courier New" w:cs="Courier New"/>
          <w:b/>
          <w:bCs/>
          <w:color w:val="0000CC"/>
          <w:sz w:val="18"/>
          <w:szCs w:val="18"/>
          <w:lang w:val="en-US"/>
        </w:rPr>
        <w:t>nama_debitur</w:t>
      </w:r>
      <w:r w:rsidR="00746CDB">
        <w:rPr>
          <w:rFonts w:ascii="Courier New" w:hAnsi="Courier New" w:cs="Courier New"/>
          <w:b/>
          <w:bCs/>
          <w:color w:val="0000CC"/>
          <w:sz w:val="18"/>
          <w:szCs w:val="18"/>
          <w:lang w:val="en-US"/>
        </w:rPr>
        <w:t xml:space="preserve">}} </w:t>
      </w:r>
      <w:r>
        <w:rPr>
          <w:rFonts w:ascii="Courier New" w:hAnsi="Courier New" w:cs="Courier New"/>
          <w:sz w:val="18"/>
          <w:szCs w:val="18"/>
        </w:rPr>
        <w:t xml:space="preserve">bertempat tinggal </w:t>
      </w:r>
      <w:r w:rsidR="00746CDB">
        <w:rPr>
          <w:rFonts w:ascii="Courier New" w:hAnsi="Courier New" w:cs="Courier New"/>
          <w:color w:val="0000CC"/>
          <w:sz w:val="18"/>
          <w:szCs w:val="18"/>
        </w:rPr>
        <w:t>{{</w:t>
      </w:r>
      <w:r w:rsidR="00746CDB" w:rsidRPr="00746CDB">
        <w:rPr>
          <w:rFonts w:ascii="Courier New" w:hAnsi="Courier New" w:cs="Courier New"/>
          <w:color w:val="0000CC"/>
          <w:sz w:val="18"/>
          <w:szCs w:val="18"/>
        </w:rPr>
        <w:t>alamat_rumah_debitur</w:t>
      </w:r>
      <w:r w:rsidR="00746CDB">
        <w:rPr>
          <w:rFonts w:ascii="Courier New" w:hAnsi="Courier New" w:cs="Courier New"/>
          <w:color w:val="0000CC"/>
          <w:sz w:val="18"/>
          <w:szCs w:val="18"/>
        </w:rPr>
        <w:t xml:space="preserve">}} </w:t>
      </w:r>
      <w:r w:rsidRPr="004E6B4D">
        <w:rPr>
          <w:rFonts w:ascii="Courier New" w:hAnsi="Courier New" w:cs="Courier New"/>
          <w:color w:val="0000CC"/>
          <w:sz w:val="18"/>
          <w:szCs w:val="18"/>
        </w:rPr>
        <w:t>No. KTP.</w:t>
      </w:r>
      <w:r w:rsidR="00746CDB">
        <w:rPr>
          <w:rFonts w:ascii="Courier New" w:hAnsi="Courier New" w:cs="Courier New"/>
          <w:color w:val="0000CC"/>
          <w:sz w:val="18"/>
          <w:szCs w:val="18"/>
        </w:rPr>
        <w:t xml:space="preserve"> {{</w:t>
      </w:r>
      <w:r w:rsidR="00746CDB" w:rsidRPr="00746CDB">
        <w:rPr>
          <w:rFonts w:ascii="Courier New" w:hAnsi="Courier New" w:cs="Courier New"/>
          <w:color w:val="0000CC"/>
          <w:sz w:val="18"/>
          <w:szCs w:val="18"/>
        </w:rPr>
        <w:t>no_ktp_debitur</w:t>
      </w:r>
      <w:r w:rsidR="00746CDB">
        <w:rPr>
          <w:rFonts w:ascii="Courier New" w:hAnsi="Courier New" w:cs="Courier New"/>
          <w:color w:val="0000CC"/>
          <w:sz w:val="18"/>
          <w:szCs w:val="18"/>
        </w:rPr>
        <w:t>}}</w:t>
      </w:r>
    </w:p>
    <w:p w14:paraId="1A9BD2F7" w14:textId="1AB2841E" w:rsidR="00084779" w:rsidRDefault="002F0481" w:rsidP="00702952">
      <w:pPr>
        <w:numPr>
          <w:ilvl w:val="0"/>
          <w:numId w:val="7"/>
        </w:numPr>
        <w:tabs>
          <w:tab w:val="clear" w:pos="1080"/>
          <w:tab w:val="num" w:pos="720"/>
        </w:tabs>
        <w:ind w:left="720" w:right="180"/>
        <w:jc w:val="both"/>
        <w:rPr>
          <w:rFonts w:ascii="Courier New" w:hAnsi="Courier New" w:cs="Courier New"/>
          <w:sz w:val="18"/>
          <w:szCs w:val="18"/>
        </w:rPr>
      </w:pPr>
      <w:r w:rsidRPr="002F0481">
        <w:rPr>
          <w:rFonts w:ascii="Courier New" w:hAnsi="Courier New" w:cs="Courier New"/>
          <w:sz w:val="18"/>
          <w:szCs w:val="18"/>
        </w:rPr>
        <w:t xml:space="preserve">Untuk melakukan tindakan hukum dalam surat ini telah mendapat persetujuan dari </w:t>
      </w:r>
      <w:r w:rsidR="00746CDB">
        <w:rPr>
          <w:rFonts w:ascii="Courier New" w:hAnsi="Courier New" w:cs="Courier New"/>
          <w:color w:val="0000CC"/>
          <w:sz w:val="18"/>
          <w:szCs w:val="18"/>
          <w:lang w:val="en-US"/>
        </w:rPr>
        <w:t>{{</w:t>
      </w:r>
      <w:r w:rsidR="00746CDB" w:rsidRPr="00746CDB">
        <w:rPr>
          <w:rFonts w:ascii="Courier New" w:hAnsi="Courier New" w:cs="Courier New"/>
          <w:color w:val="0000CC"/>
          <w:sz w:val="18"/>
          <w:szCs w:val="18"/>
          <w:lang w:val="en-US"/>
        </w:rPr>
        <w:t>telah_persetujuan_dari</w:t>
      </w:r>
      <w:r w:rsidR="00746CDB">
        <w:rPr>
          <w:rFonts w:ascii="Courier New" w:hAnsi="Courier New" w:cs="Courier New"/>
          <w:color w:val="0000CC"/>
          <w:sz w:val="18"/>
          <w:szCs w:val="18"/>
          <w:lang w:val="en-US"/>
        </w:rPr>
        <w:t>}}</w:t>
      </w:r>
      <w:r w:rsidR="00C666DD">
        <w:rPr>
          <w:rFonts w:ascii="Courier New" w:hAnsi="Courier New" w:cs="Courier New"/>
          <w:sz w:val="18"/>
          <w:szCs w:val="18"/>
          <w:lang w:val="en-US"/>
        </w:rPr>
        <w:t xml:space="preserve"> nya</w:t>
      </w:r>
      <w:r w:rsidRPr="002F0481">
        <w:rPr>
          <w:rFonts w:ascii="Courier New" w:hAnsi="Courier New" w:cs="Courier New"/>
          <w:sz w:val="18"/>
          <w:szCs w:val="18"/>
        </w:rPr>
        <w:t xml:space="preserve"> yang turut pula menandatangani surat ini</w:t>
      </w:r>
      <w:r w:rsidRPr="002F0481">
        <w:rPr>
          <w:rFonts w:ascii="Courier New" w:hAnsi="Courier New" w:cs="Courier New"/>
          <w:sz w:val="18"/>
          <w:szCs w:val="18"/>
          <w:lang w:val="en-US"/>
        </w:rPr>
        <w:t xml:space="preserve"> serta </w:t>
      </w:r>
      <w:r w:rsidRPr="002F0481">
        <w:rPr>
          <w:rFonts w:ascii="Courier New" w:hAnsi="Courier New" w:cs="Courier New"/>
          <w:b/>
          <w:bCs/>
          <w:sz w:val="18"/>
          <w:szCs w:val="18"/>
          <w:lang w:val="en-US"/>
        </w:rPr>
        <w:t>menjamin pembayaran kembali seluruh pinjaman berikut pokok, bunga dan denda</w:t>
      </w:r>
      <w:r w:rsidRPr="002F0481">
        <w:rPr>
          <w:rFonts w:ascii="Courier New" w:hAnsi="Courier New" w:cs="Courier New"/>
          <w:b/>
          <w:bCs/>
          <w:sz w:val="18"/>
          <w:szCs w:val="18"/>
        </w:rPr>
        <w:t>,</w:t>
      </w:r>
      <w:r w:rsidRPr="002F0481">
        <w:rPr>
          <w:rFonts w:ascii="Arial" w:hAnsi="Arial" w:cs="Arial"/>
          <w:b/>
          <w:bCs/>
          <w:color w:val="FF0000"/>
          <w:sz w:val="18"/>
          <w:szCs w:val="18"/>
        </w:rPr>
        <w:t xml:space="preserve"> </w:t>
      </w:r>
      <w:r w:rsidR="00C92F37" w:rsidRPr="002F0481">
        <w:rPr>
          <w:rFonts w:ascii="Courier New" w:hAnsi="Courier New" w:cs="Courier New"/>
          <w:sz w:val="18"/>
          <w:szCs w:val="18"/>
        </w:rPr>
        <w:t>yaitu</w:t>
      </w:r>
      <w:r w:rsidR="00174DDE" w:rsidRPr="002F0481">
        <w:rPr>
          <w:rFonts w:ascii="Courier New" w:hAnsi="Courier New" w:cs="Courier New"/>
          <w:b/>
          <w:bCs/>
          <w:sz w:val="18"/>
          <w:szCs w:val="18"/>
        </w:rPr>
        <w:t xml:space="preserve"> </w:t>
      </w:r>
      <w:r w:rsidR="00746CDB">
        <w:rPr>
          <w:rFonts w:ascii="Courier New" w:hAnsi="Courier New" w:cs="Courier New"/>
          <w:b/>
          <w:bCs/>
          <w:color w:val="0000CC"/>
          <w:sz w:val="18"/>
          <w:szCs w:val="18"/>
        </w:rPr>
        <w:t>{{</w:t>
      </w:r>
      <w:r w:rsidR="00746CDB" w:rsidRPr="00746CDB">
        <w:rPr>
          <w:rFonts w:ascii="Courier New" w:hAnsi="Courier New" w:cs="Courier New"/>
          <w:b/>
          <w:bCs/>
          <w:color w:val="0000CC"/>
          <w:sz w:val="18"/>
          <w:szCs w:val="18"/>
        </w:rPr>
        <w:t>nama_penjamin</w:t>
      </w:r>
      <w:r w:rsidR="00746CDB">
        <w:rPr>
          <w:rFonts w:ascii="Courier New" w:hAnsi="Courier New" w:cs="Courier New"/>
          <w:b/>
          <w:bCs/>
          <w:color w:val="0000CC"/>
          <w:sz w:val="18"/>
          <w:szCs w:val="18"/>
        </w:rPr>
        <w:t>}}</w:t>
      </w:r>
      <w:r w:rsidR="00C92F37" w:rsidRPr="002F0481">
        <w:rPr>
          <w:rFonts w:ascii="Courier New" w:hAnsi="Courier New" w:cs="Courier New"/>
          <w:sz w:val="18"/>
          <w:szCs w:val="18"/>
        </w:rPr>
        <w:t>,</w:t>
      </w:r>
      <w:r w:rsidR="00CC3CC1" w:rsidRPr="002F0481">
        <w:rPr>
          <w:rFonts w:ascii="Courier New" w:hAnsi="Courier New" w:cs="Courier New"/>
          <w:sz w:val="18"/>
          <w:szCs w:val="18"/>
        </w:rPr>
        <w:t xml:space="preserve"> </w:t>
      </w:r>
      <w:r w:rsidR="00237811" w:rsidRPr="002F0481">
        <w:rPr>
          <w:rFonts w:ascii="Courier New" w:hAnsi="Courier New" w:cs="Courier New"/>
          <w:sz w:val="18"/>
          <w:szCs w:val="18"/>
        </w:rPr>
        <w:t>lahir di</w:t>
      </w:r>
      <w:r w:rsidR="009C6443" w:rsidRPr="002F0481">
        <w:rPr>
          <w:rFonts w:ascii="Courier New" w:hAnsi="Courier New" w:cs="Courier New"/>
          <w:sz w:val="18"/>
          <w:szCs w:val="18"/>
        </w:rPr>
        <w:t xml:space="preserve"> </w:t>
      </w:r>
      <w:r w:rsidR="009C6443" w:rsidRPr="004E6B4D">
        <w:rPr>
          <w:rFonts w:ascii="Courier New" w:hAnsi="Courier New" w:cs="Courier New"/>
          <w:color w:val="0000CC"/>
          <w:sz w:val="18"/>
          <w:szCs w:val="18"/>
        </w:rPr>
        <w:fldChar w:fldCharType="begin"/>
      </w:r>
      <w:r w:rsidR="009C6443" w:rsidRPr="004E6B4D">
        <w:rPr>
          <w:rFonts w:ascii="Courier New" w:hAnsi="Courier New" w:cs="Courier New"/>
          <w:color w:val="0000CC"/>
          <w:sz w:val="18"/>
          <w:szCs w:val="18"/>
        </w:rPr>
        <w:instrText xml:space="preserve"> MERGEFIELD tempat_lahir_pas </w:instrText>
      </w:r>
      <w:r w:rsidR="009C6443" w:rsidRPr="004E6B4D">
        <w:rPr>
          <w:rFonts w:ascii="Courier New" w:hAnsi="Courier New" w:cs="Courier New"/>
          <w:color w:val="0000CC"/>
          <w:sz w:val="18"/>
          <w:szCs w:val="18"/>
        </w:rPr>
        <w:fldChar w:fldCharType="end"/>
      </w:r>
      <w:r w:rsidR="00746CDB">
        <w:rPr>
          <w:rFonts w:ascii="Courier New" w:hAnsi="Courier New" w:cs="Courier New"/>
          <w:color w:val="0000CC"/>
          <w:sz w:val="18"/>
          <w:szCs w:val="18"/>
          <w:lang w:val="en-US"/>
        </w:rPr>
        <w:t>{{</w:t>
      </w:r>
      <w:r w:rsidR="00746CDB" w:rsidRPr="00746CDB">
        <w:rPr>
          <w:rFonts w:ascii="Courier New" w:hAnsi="Courier New" w:cs="Courier New"/>
          <w:color w:val="0000CC"/>
          <w:sz w:val="18"/>
          <w:szCs w:val="18"/>
          <w:lang w:val="en-US"/>
        </w:rPr>
        <w:t>tempat_lahir_penjamin</w:t>
      </w:r>
      <w:r w:rsidR="00746CDB">
        <w:rPr>
          <w:rFonts w:ascii="Courier New" w:hAnsi="Courier New" w:cs="Courier New"/>
          <w:color w:val="0000CC"/>
          <w:sz w:val="18"/>
          <w:szCs w:val="18"/>
          <w:lang w:val="en-US"/>
        </w:rPr>
        <w:t>}}</w:t>
      </w:r>
      <w:r w:rsidR="00246B29" w:rsidRPr="002F0481">
        <w:rPr>
          <w:rFonts w:ascii="Courier New" w:hAnsi="Courier New" w:cs="Courier New"/>
          <w:sz w:val="18"/>
          <w:szCs w:val="18"/>
          <w:lang w:val="en-US"/>
        </w:rPr>
        <w:t xml:space="preserve"> </w:t>
      </w:r>
      <w:r w:rsidR="00C92F37" w:rsidRPr="002F0481">
        <w:rPr>
          <w:rFonts w:ascii="Courier New" w:hAnsi="Courier New" w:cs="Courier New"/>
          <w:sz w:val="18"/>
          <w:szCs w:val="18"/>
        </w:rPr>
        <w:t>tanggal</w:t>
      </w:r>
      <w:r w:rsidR="009C6443" w:rsidRPr="002F0481">
        <w:rPr>
          <w:rFonts w:ascii="Courier New" w:hAnsi="Courier New" w:cs="Courier New"/>
          <w:sz w:val="18"/>
          <w:szCs w:val="18"/>
        </w:rPr>
        <w:t xml:space="preserve">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tanggal_lahir_penjamin</w:t>
      </w:r>
      <w:r w:rsidR="00112CC5">
        <w:rPr>
          <w:rFonts w:ascii="Courier New" w:hAnsi="Courier New" w:cs="Courier New"/>
          <w:color w:val="0000CC"/>
          <w:sz w:val="18"/>
          <w:szCs w:val="18"/>
          <w:lang w:val="en-US"/>
        </w:rPr>
        <w:t>}}</w:t>
      </w:r>
      <w:r w:rsidR="0079249C" w:rsidRPr="004E6B4D">
        <w:rPr>
          <w:rFonts w:ascii="Courier New" w:hAnsi="Courier New" w:cs="Courier New"/>
          <w:color w:val="0000CC"/>
          <w:sz w:val="18"/>
          <w:szCs w:val="18"/>
        </w:rPr>
        <w:t xml:space="preserve"> </w:t>
      </w:r>
      <w:r w:rsidR="00C92F37" w:rsidRPr="004E6B4D">
        <w:rPr>
          <w:rFonts w:ascii="Courier New" w:hAnsi="Courier New" w:cs="Courier New"/>
          <w:color w:val="0000CC"/>
          <w:sz w:val="18"/>
          <w:szCs w:val="18"/>
        </w:rPr>
        <w:t>KTP No</w:t>
      </w:r>
      <w:r w:rsidR="009C6443" w:rsidRPr="004E6B4D">
        <w:rPr>
          <w:rFonts w:ascii="Courier New" w:hAnsi="Courier New" w:cs="Courier New"/>
          <w:color w:val="0000CC"/>
          <w:sz w:val="18"/>
          <w:szCs w:val="18"/>
        </w:rPr>
        <w:t>.</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no_ktp_penjamin</w:t>
      </w:r>
      <w:r w:rsidR="00112CC5">
        <w:rPr>
          <w:rFonts w:ascii="Courier New" w:hAnsi="Courier New" w:cs="Courier New"/>
          <w:color w:val="0000CC"/>
          <w:sz w:val="18"/>
          <w:szCs w:val="18"/>
        </w:rPr>
        <w:t>}}</w:t>
      </w:r>
      <w:r w:rsidR="00B34907" w:rsidRPr="002F0481">
        <w:rPr>
          <w:rFonts w:ascii="Courier New" w:hAnsi="Courier New" w:cs="Courier New"/>
          <w:color w:val="FF0000"/>
          <w:sz w:val="18"/>
          <w:szCs w:val="18"/>
        </w:rPr>
        <w:t>,</w:t>
      </w:r>
      <w:r w:rsidR="009C6443" w:rsidRPr="002F0481">
        <w:rPr>
          <w:rFonts w:ascii="Courier New" w:hAnsi="Courier New" w:cs="Courier New"/>
          <w:sz w:val="18"/>
          <w:szCs w:val="18"/>
        </w:rPr>
        <w:t xml:space="preserve"> </w:t>
      </w:r>
      <w:r w:rsidR="00C92F37" w:rsidRPr="002F0481">
        <w:rPr>
          <w:rFonts w:ascii="Courier New" w:hAnsi="Courier New" w:cs="Courier New"/>
          <w:sz w:val="18"/>
          <w:szCs w:val="18"/>
        </w:rPr>
        <w:t xml:space="preserve">bertempat tinggal </w:t>
      </w:r>
      <w:r w:rsidR="003431E7" w:rsidRPr="002F0481">
        <w:rPr>
          <w:rFonts w:ascii="Courier New" w:hAnsi="Courier New" w:cs="Courier New"/>
          <w:sz w:val="18"/>
          <w:szCs w:val="18"/>
        </w:rPr>
        <w:t xml:space="preserve">sama dengan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bertempat_sama_dengan</w:t>
      </w:r>
      <w:r w:rsidR="00112CC5">
        <w:rPr>
          <w:rFonts w:ascii="Courier New" w:hAnsi="Courier New" w:cs="Courier New"/>
          <w:color w:val="0000CC"/>
          <w:sz w:val="18"/>
          <w:szCs w:val="18"/>
          <w:lang w:val="en-US"/>
        </w:rPr>
        <w:t>}}</w:t>
      </w:r>
      <w:r w:rsidR="003431E7" w:rsidRPr="002F0481">
        <w:rPr>
          <w:rFonts w:ascii="Courier New" w:hAnsi="Courier New" w:cs="Courier New"/>
          <w:sz w:val="18"/>
          <w:szCs w:val="18"/>
        </w:rPr>
        <w:t xml:space="preserve"> nya</w:t>
      </w:r>
      <w:r w:rsidR="009C6443" w:rsidRPr="002F0481">
        <w:rPr>
          <w:rFonts w:ascii="Courier New" w:hAnsi="Courier New" w:cs="Courier New"/>
          <w:sz w:val="18"/>
          <w:szCs w:val="18"/>
        </w:rPr>
        <w:t>.</w:t>
      </w:r>
      <w:r w:rsidR="00C92F37" w:rsidRPr="002F0481">
        <w:rPr>
          <w:rFonts w:ascii="Courier New" w:hAnsi="Courier New" w:cs="Courier New"/>
          <w:sz w:val="18"/>
          <w:szCs w:val="18"/>
        </w:rPr>
        <w:t xml:space="preserve"> Untuk selanjutnya disebut </w:t>
      </w:r>
      <w:r w:rsidR="00C92F37" w:rsidRPr="002F0481">
        <w:rPr>
          <w:rFonts w:ascii="Courier New" w:hAnsi="Courier New" w:cs="Courier New"/>
          <w:b/>
          <w:sz w:val="18"/>
          <w:szCs w:val="18"/>
        </w:rPr>
        <w:t>DEBITUR</w:t>
      </w:r>
      <w:r w:rsidR="00084779">
        <w:rPr>
          <w:rFonts w:ascii="Courier New" w:hAnsi="Courier New" w:cs="Courier New"/>
          <w:sz w:val="18"/>
          <w:szCs w:val="18"/>
        </w:rPr>
        <w:t>.</w:t>
      </w:r>
    </w:p>
    <w:p w14:paraId="66F902B4" w14:textId="77777777" w:rsidR="00084779" w:rsidRDefault="00084779">
      <w:pPr>
        <w:tabs>
          <w:tab w:val="left" w:pos="2160"/>
        </w:tabs>
        <w:ind w:left="1080" w:right="180"/>
        <w:jc w:val="both"/>
        <w:rPr>
          <w:sz w:val="12"/>
          <w:szCs w:val="12"/>
        </w:rPr>
      </w:pPr>
    </w:p>
    <w:p w14:paraId="79E99D56" w14:textId="77777777" w:rsidR="00464A79" w:rsidRDefault="00464A79">
      <w:pPr>
        <w:tabs>
          <w:tab w:val="left" w:pos="2160"/>
        </w:tabs>
        <w:ind w:left="1080" w:right="180"/>
        <w:jc w:val="both"/>
        <w:rPr>
          <w:sz w:val="12"/>
          <w:szCs w:val="12"/>
        </w:rPr>
      </w:pPr>
    </w:p>
    <w:p w14:paraId="1245E64E"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1EA0EDC5" w14:textId="0520A4E9"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tanggal_surat_persetujuan_kredit</w:t>
      </w:r>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nomor_surat</w:t>
      </w:r>
      <w:r w:rsidR="00112CC5">
        <w:rPr>
          <w:rFonts w:ascii="Courier New" w:hAnsi="Courier New" w:cs="Courier New"/>
          <w:color w:val="0000CC"/>
          <w:sz w:val="18"/>
          <w:szCs w:val="18"/>
          <w:lang w:val="en-US"/>
        </w:rPr>
        <w:t>}}</w:t>
      </w:r>
      <w:r w:rsidR="003264DE">
        <w:rPr>
          <w:rFonts w:ascii="Courier New" w:hAnsi="Courier New" w:cs="Courier New"/>
          <w:sz w:val="18"/>
          <w:szCs w:val="18"/>
        </w:rPr>
        <w:t>F</w:t>
      </w:r>
      <w:r w:rsidR="00C92F37">
        <w:rPr>
          <w:rFonts w:ascii="Courier New" w:hAnsi="Courier New" w:cs="Courier New"/>
          <w:sz w:val="18"/>
          <w:szCs w:val="18"/>
        </w:rPr>
        <w:t>PK</w:t>
      </w:r>
      <w:r w:rsidR="009B43FA">
        <w:rPr>
          <w:rFonts w:ascii="Courier New" w:hAnsi="Courier New" w:cs="Courier New"/>
          <w:sz w:val="18"/>
          <w:szCs w:val="18"/>
        </w:rPr>
        <w:t>KMS</w:t>
      </w:r>
      <w:r w:rsidR="00246B29">
        <w:rPr>
          <w:rFonts w:ascii="Courier New" w:hAnsi="Courier New" w:cs="Courier New"/>
          <w:sz w:val="18"/>
          <w:szCs w:val="18"/>
          <w:lang w:val="en-US"/>
        </w:rPr>
        <w:t xml:space="preserve"> </w:t>
      </w:r>
      <w:r>
        <w:rPr>
          <w:rFonts w:ascii="Courier New" w:hAnsi="Courier New" w:cs="Courier New"/>
          <w:sz w:val="18"/>
          <w:szCs w:val="18"/>
        </w:rPr>
        <w:t>yang diajukan DEBITUR kepada BANK untuk memperoleh kredit;</w:t>
      </w:r>
    </w:p>
    <w:p w14:paraId="1ECE5138" w14:textId="6B8D6DC0"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112CC5">
        <w:rPr>
          <w:rFonts w:ascii="Courier New" w:hAnsi="Courier New" w:cs="Courier New"/>
          <w:sz w:val="18"/>
          <w:szCs w:val="18"/>
        </w:rPr>
        <w:t>{{</w:t>
      </w:r>
      <w:r w:rsidR="00112CC5" w:rsidRPr="00112CC5">
        <w:rPr>
          <w:rFonts w:ascii="Courier New" w:hAnsi="Courier New" w:cs="Courier New"/>
          <w:sz w:val="18"/>
          <w:szCs w:val="18"/>
        </w:rPr>
        <w:t>tanggal_surat_persetujuan_kredit</w:t>
      </w:r>
      <w:r w:rsidR="00112CC5">
        <w:rPr>
          <w:rFonts w:ascii="Courier New" w:hAnsi="Courier New" w:cs="Courier New"/>
          <w:sz w:val="18"/>
          <w:szCs w:val="18"/>
        </w:rPr>
        <w:t>}}</w:t>
      </w:r>
      <w:r>
        <w:rPr>
          <w:rFonts w:ascii="Courier New" w:hAnsi="Courier New" w:cs="Courier New"/>
          <w:sz w:val="18"/>
          <w:szCs w:val="18"/>
        </w:rPr>
        <w:t xml:space="preserve"> Nomor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nomor_surat</w:t>
      </w:r>
      <w:r w:rsidR="00112CC5">
        <w:rPr>
          <w:rFonts w:ascii="Courier New" w:hAnsi="Courier New" w:cs="Courier New"/>
          <w:color w:val="0000CC"/>
          <w:sz w:val="18"/>
          <w:szCs w:val="18"/>
          <w:lang w:val="en-US"/>
        </w:rPr>
        <w:t>}}</w:t>
      </w:r>
      <w:r>
        <w:rPr>
          <w:rFonts w:ascii="Courier New" w:hAnsi="Courier New" w:cs="Courier New"/>
          <w:sz w:val="18"/>
          <w:szCs w:val="18"/>
        </w:rPr>
        <w:t>SKK</w:t>
      </w:r>
      <w:r w:rsidR="009B43FA">
        <w:rPr>
          <w:rFonts w:ascii="Courier New" w:hAnsi="Courier New" w:cs="Courier New"/>
          <w:sz w:val="18"/>
          <w:szCs w:val="18"/>
        </w:rPr>
        <w:t>KMS</w:t>
      </w:r>
      <w:r>
        <w:rPr>
          <w:rFonts w:ascii="Courier New" w:hAnsi="Courier New" w:cs="Courier New"/>
          <w:sz w:val="18"/>
          <w:szCs w:val="18"/>
        </w:rPr>
        <w:t>;</w:t>
      </w:r>
    </w:p>
    <w:p w14:paraId="6C0EA317" w14:textId="6741B19E"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 xml:space="preserve">Bahwa DEBITUR adalah pemegang/pemilik Rekening pada </w:t>
      </w:r>
      <w:r w:rsidR="00112CC5">
        <w:rPr>
          <w:rFonts w:ascii="Courier New" w:hAnsi="Courier New" w:cs="Courier New"/>
          <w:color w:val="0000FF"/>
          <w:sz w:val="18"/>
          <w:szCs w:val="18"/>
        </w:rPr>
        <w:t>{{</w:t>
      </w:r>
      <w:r w:rsidR="00112CC5" w:rsidRPr="00112CC5">
        <w:rPr>
          <w:rFonts w:ascii="Courier New" w:hAnsi="Courier New" w:cs="Courier New"/>
          <w:color w:val="0000FF"/>
          <w:sz w:val="18"/>
          <w:szCs w:val="18"/>
        </w:rPr>
        <w:t>debitur_adalah_pemilik_rekening</w:t>
      </w:r>
      <w:r w:rsidR="00112CC5">
        <w:rPr>
          <w:rFonts w:ascii="Courier New" w:hAnsi="Courier New" w:cs="Courier New"/>
          <w:color w:val="0000FF"/>
          <w:sz w:val="18"/>
          <w:szCs w:val="18"/>
        </w:rPr>
        <w:t>}}</w:t>
      </w:r>
    </w:p>
    <w:p w14:paraId="089389B8" w14:textId="77777777" w:rsidR="00464A79" w:rsidRDefault="00464A79">
      <w:pPr>
        <w:ind w:right="180"/>
        <w:jc w:val="both"/>
        <w:rPr>
          <w:rFonts w:ascii="Courier New" w:hAnsi="Courier New" w:cs="Courier New"/>
          <w:sz w:val="18"/>
          <w:szCs w:val="18"/>
        </w:rPr>
      </w:pPr>
    </w:p>
    <w:p w14:paraId="1F16FBBD"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4FC4355C" w14:textId="77777777" w:rsidR="00713664" w:rsidRDefault="00713664">
      <w:pPr>
        <w:ind w:left="180" w:right="180" w:hanging="180"/>
        <w:jc w:val="both"/>
        <w:rPr>
          <w:rFonts w:ascii="Courier New" w:hAnsi="Courier New" w:cs="Courier New"/>
          <w:sz w:val="18"/>
          <w:szCs w:val="18"/>
        </w:rPr>
      </w:pPr>
    </w:p>
    <w:p w14:paraId="353FF100" w14:textId="77777777" w:rsidR="00084779" w:rsidRDefault="00084779">
      <w:pPr>
        <w:ind w:right="180"/>
        <w:jc w:val="both"/>
        <w:rPr>
          <w:rFonts w:ascii="Courier New" w:hAnsi="Courier New" w:cs="Courier New"/>
          <w:sz w:val="18"/>
          <w:szCs w:val="18"/>
        </w:rPr>
      </w:pPr>
    </w:p>
    <w:p w14:paraId="710D5A06" w14:textId="77777777" w:rsidR="00084779" w:rsidRDefault="00A0448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28438DE5" w14:textId="77777777" w:rsidR="00084779" w:rsidRDefault="00084779">
      <w:pPr>
        <w:ind w:right="180"/>
        <w:jc w:val="both"/>
        <w:rPr>
          <w:rFonts w:ascii="Courier New" w:hAnsi="Courier New" w:cs="Courier New"/>
          <w:sz w:val="18"/>
          <w:szCs w:val="18"/>
        </w:rPr>
      </w:pPr>
    </w:p>
    <w:p w14:paraId="42A74B74" w14:textId="11303B3C" w:rsidR="00084779" w:rsidRDefault="002F0481" w:rsidP="002F6711">
      <w:pPr>
        <w:numPr>
          <w:ilvl w:val="3"/>
          <w:numId w:val="6"/>
        </w:numPr>
        <w:tabs>
          <w:tab w:val="clear" w:pos="3240"/>
          <w:tab w:val="num" w:pos="426"/>
        </w:tabs>
        <w:ind w:left="426" w:right="180" w:hanging="426"/>
        <w:jc w:val="both"/>
        <w:rPr>
          <w:rFonts w:ascii="Courier New" w:hAnsi="Courier New" w:cs="Courier New"/>
          <w:sz w:val="18"/>
          <w:szCs w:val="18"/>
        </w:rPr>
      </w:pPr>
      <w:r w:rsidRPr="00336A23">
        <w:rPr>
          <w:rFonts w:ascii="Courier New" w:hAnsi="Courier New" w:cs="Courier New"/>
          <w:sz w:val="18"/>
          <w:szCs w:val="18"/>
        </w:rPr>
        <w:t xml:space="preserve">DEBITUR </w:t>
      </w:r>
      <w:r w:rsidRPr="002F0481">
        <w:rPr>
          <w:rFonts w:ascii="Courier New" w:hAnsi="Courier New" w:cs="Courier New"/>
          <w:sz w:val="18"/>
          <w:szCs w:val="18"/>
        </w:rPr>
        <w:t>mengakui menerima uang sebagai pinjaman dari BANK</w:t>
      </w:r>
      <w:r w:rsidRPr="002F0481">
        <w:rPr>
          <w:rFonts w:ascii="Courier New" w:hAnsi="Courier New" w:cs="Courier New"/>
          <w:sz w:val="18"/>
          <w:szCs w:val="18"/>
          <w:lang w:val="en-US"/>
        </w:rPr>
        <w:t xml:space="preserve"> dalam bentuk fasilitas kredit (produk kredit)</w:t>
      </w:r>
      <w:r w:rsidRPr="00336A23">
        <w:rPr>
          <w:rFonts w:ascii="Courier New" w:hAnsi="Courier New" w:cs="Courier New"/>
          <w:sz w:val="18"/>
          <w:szCs w:val="18"/>
        </w:rPr>
        <w:t xml:space="preserve"> </w:t>
      </w:r>
      <w:r w:rsidR="00084779">
        <w:rPr>
          <w:rFonts w:ascii="Courier New" w:hAnsi="Courier New" w:cs="Courier New"/>
          <w:sz w:val="18"/>
          <w:szCs w:val="18"/>
        </w:rPr>
        <w:t>sebagaiman</w:t>
      </w:r>
      <w:r w:rsidR="00A40EEA">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CA5C67">
        <w:rPr>
          <w:rFonts w:ascii="Courier New" w:hAnsi="Courier New" w:cs="Courier New"/>
          <w:color w:val="2323DC"/>
          <w:sz w:val="18"/>
          <w:szCs w:val="18"/>
        </w:rPr>
        <w:t>Rp.</w:t>
      </w:r>
      <w:r w:rsidR="00112CC5">
        <w:rPr>
          <w:rFonts w:ascii="Courier New" w:hAnsi="Courier New" w:cs="Courier New"/>
          <w:color w:val="2323DC"/>
          <w:sz w:val="18"/>
          <w:szCs w:val="18"/>
          <w:lang w:val="en-US"/>
        </w:rPr>
        <w:t>{{</w:t>
      </w:r>
      <w:r w:rsidR="00112CC5" w:rsidRPr="00112CC5">
        <w:rPr>
          <w:rFonts w:ascii="Courier New" w:hAnsi="Courier New" w:cs="Courier New"/>
          <w:color w:val="2323DC"/>
          <w:sz w:val="18"/>
          <w:szCs w:val="18"/>
          <w:lang w:val="en-US"/>
        </w:rPr>
        <w:t>plafond</w:t>
      </w:r>
      <w:r w:rsidR="00112CC5">
        <w:rPr>
          <w:rFonts w:ascii="Courier New" w:hAnsi="Courier New" w:cs="Courier New"/>
          <w:color w:val="2323DC"/>
          <w:sz w:val="18"/>
          <w:szCs w:val="18"/>
          <w:lang w:val="en-US"/>
        </w:rPr>
        <w:t>}}</w:t>
      </w:r>
      <w:r w:rsidR="00F556BC">
        <w:rPr>
          <w:rFonts w:ascii="Courier New" w:hAnsi="Courier New" w:cs="Courier New"/>
          <w:color w:val="2323DC"/>
          <w:sz w:val="18"/>
          <w:szCs w:val="18"/>
        </w:rPr>
        <w:t>,</w:t>
      </w:r>
      <w:r w:rsidR="00084779">
        <w:rPr>
          <w:rFonts w:ascii="Courier New" w:hAnsi="Courier New" w:cs="Courier New"/>
          <w:color w:val="2323DC"/>
          <w:sz w:val="18"/>
          <w:szCs w:val="18"/>
        </w:rPr>
        <w:t>-</w:t>
      </w:r>
      <w:r w:rsidR="00BF0028">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27068300" w14:textId="3A001F99" w:rsidR="002F6711" w:rsidRDefault="00084779" w:rsidP="002F6711">
      <w:pPr>
        <w:numPr>
          <w:ilvl w:val="3"/>
          <w:numId w:val="6"/>
        </w:numPr>
        <w:tabs>
          <w:tab w:val="clear" w:pos="3240"/>
          <w:tab w:val="num" w:pos="426"/>
        </w:tabs>
        <w:ind w:left="426" w:right="180" w:hanging="426"/>
        <w:jc w:val="both"/>
        <w:rPr>
          <w:rFonts w:ascii="Courier New" w:hAnsi="Courier New" w:cs="Courier New"/>
          <w:sz w:val="18"/>
          <w:szCs w:val="18"/>
        </w:rPr>
      </w:pPr>
      <w:r>
        <w:rPr>
          <w:rFonts w:ascii="Courier New" w:hAnsi="Courier New" w:cs="Courier New"/>
          <w:sz w:val="18"/>
          <w:szCs w:val="18"/>
        </w:rPr>
        <w:t>Pinjaman uang yang diberikan BANK kepada DEBITUR dikenakan bunga pinjaman sebesar</w:t>
      </w:r>
      <w:r w:rsidR="00246B29">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suku_bunga</w:t>
      </w:r>
      <w:r w:rsidR="00112CC5">
        <w:rPr>
          <w:rFonts w:ascii="Courier New" w:hAnsi="Courier New" w:cs="Courier New"/>
          <w:color w:val="0000CC"/>
          <w:sz w:val="18"/>
          <w:szCs w:val="18"/>
          <w:lang w:val="en-US"/>
        </w:rPr>
        <w:t>}}</w:t>
      </w:r>
      <w:r>
        <w:rPr>
          <w:rFonts w:ascii="Courier New" w:hAnsi="Courier New" w:cs="Courier New"/>
          <w:sz w:val="18"/>
          <w:szCs w:val="18"/>
        </w:rPr>
        <w:t xml:space="preserve"> </w:t>
      </w:r>
      <w:r w:rsidR="00A04485" w:rsidRPr="004E6B4D">
        <w:rPr>
          <w:rFonts w:ascii="Courier New" w:hAnsi="Courier New" w:cs="Courier New"/>
          <w:color w:val="0000CC"/>
          <w:sz w:val="18"/>
          <w:szCs w:val="18"/>
        </w:rPr>
        <w:t>ANUITAS</w:t>
      </w:r>
      <w:r w:rsidR="00F452CB">
        <w:rPr>
          <w:rFonts w:ascii="Courier New" w:hAnsi="Courier New" w:cs="Courier New"/>
          <w:sz w:val="18"/>
          <w:szCs w:val="18"/>
          <w:lang w:val="en-US"/>
        </w:rPr>
        <w:t xml:space="preserve"> </w:t>
      </w:r>
      <w:r>
        <w:rPr>
          <w:rFonts w:ascii="Courier New" w:hAnsi="Courier New" w:cs="Courier New"/>
          <w:sz w:val="18"/>
          <w:szCs w:val="18"/>
        </w:rPr>
        <w:t>per Tahun.</w:t>
      </w:r>
    </w:p>
    <w:p w14:paraId="3FDC5305" w14:textId="4A14E5FC" w:rsidR="002F6711" w:rsidRDefault="002F6711" w:rsidP="002F6711">
      <w:pPr>
        <w:numPr>
          <w:ilvl w:val="3"/>
          <w:numId w:val="6"/>
        </w:numPr>
        <w:tabs>
          <w:tab w:val="clear" w:pos="3240"/>
          <w:tab w:val="num" w:pos="426"/>
        </w:tabs>
        <w:ind w:left="426" w:right="180" w:hanging="426"/>
        <w:jc w:val="both"/>
        <w:rPr>
          <w:rFonts w:ascii="Courier New" w:hAnsi="Courier New" w:cs="Courier New"/>
          <w:sz w:val="18"/>
          <w:szCs w:val="18"/>
        </w:rPr>
      </w:pPr>
      <w:r w:rsidRPr="002F6711">
        <w:rPr>
          <w:rFonts w:ascii="Courier New" w:hAnsi="Courier New" w:cs="Courier New"/>
          <w:sz w:val="18"/>
          <w:szCs w:val="18"/>
        </w:rPr>
        <w:t xml:space="preserve">Sesuai dengan formulir permohonan kredit dan surat persetujuan fasilitas kredit no.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nomor_surat</w:t>
      </w:r>
      <w:r w:rsidR="00112CC5">
        <w:rPr>
          <w:rFonts w:ascii="Courier New" w:hAnsi="Courier New" w:cs="Courier New"/>
          <w:color w:val="0000CC"/>
          <w:sz w:val="18"/>
          <w:szCs w:val="18"/>
        </w:rPr>
        <w:t>}}</w:t>
      </w:r>
      <w:r w:rsidR="00702952">
        <w:rPr>
          <w:rFonts w:ascii="Courier New" w:hAnsi="Courier New" w:cs="Courier New"/>
          <w:sz w:val="18"/>
          <w:szCs w:val="18"/>
        </w:rPr>
        <w:t>PKKMS</w:t>
      </w:r>
      <w:r w:rsidRPr="002F6711">
        <w:rPr>
          <w:rFonts w:ascii="Courier New" w:hAnsi="Courier New" w:cs="Courier New"/>
          <w:sz w:val="18"/>
          <w:szCs w:val="18"/>
        </w:rPr>
        <w:t xml:space="preserve">, tujuan penggunaan fasilitas kredit adalah </w:t>
      </w:r>
      <w:r w:rsidRPr="002F6711">
        <w:rPr>
          <w:rFonts w:ascii="Courier New" w:hAnsi="Courier New" w:cs="Courier New"/>
          <w:sz w:val="18"/>
          <w:szCs w:val="18"/>
        </w:rPr>
        <w:fldChar w:fldCharType="begin"/>
      </w:r>
      <w:r w:rsidRPr="002F6711">
        <w:rPr>
          <w:rFonts w:ascii="Courier New" w:hAnsi="Courier New" w:cs="Courier New"/>
          <w:sz w:val="18"/>
          <w:szCs w:val="18"/>
        </w:rPr>
        <w:instrText xml:space="preserve"> MERGEFIELD tujuan </w:instrText>
      </w:r>
      <w:r w:rsidRPr="002F6711">
        <w:rPr>
          <w:rFonts w:ascii="Courier New" w:hAnsi="Courier New" w:cs="Courier New"/>
          <w:sz w:val="18"/>
          <w:szCs w:val="18"/>
        </w:rPr>
        <w:fldChar w:fldCharType="separate"/>
      </w:r>
      <w:r w:rsidR="0006414F" w:rsidRPr="00083DAB">
        <w:rPr>
          <w:rFonts w:ascii="Courier New" w:hAnsi="Courier New" w:cs="Courier New"/>
          <w:noProof/>
          <w:sz w:val="18"/>
          <w:szCs w:val="18"/>
        </w:rPr>
        <w:t>RENOVASI</w:t>
      </w:r>
      <w:r w:rsidRPr="002F6711">
        <w:rPr>
          <w:rFonts w:ascii="Courier New" w:hAnsi="Courier New" w:cs="Courier New"/>
          <w:sz w:val="18"/>
          <w:szCs w:val="18"/>
        </w:rPr>
        <w:fldChar w:fldCharType="end"/>
      </w:r>
      <w:r w:rsidRPr="002F6711">
        <w:rPr>
          <w:rFonts w:ascii="Courier New" w:hAnsi="Courier New" w:cs="Courier New"/>
          <w:sz w:val="18"/>
          <w:szCs w:val="18"/>
        </w:rPr>
        <w:t>.</w:t>
      </w:r>
    </w:p>
    <w:p w14:paraId="0269AD41"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r w:rsidRPr="002F0481">
        <w:rPr>
          <w:rFonts w:ascii="Courier New" w:hAnsi="Courier New" w:cs="Courier New"/>
          <w:sz w:val="18"/>
          <w:szCs w:val="18"/>
          <w:lang w:val="en-US"/>
        </w:rPr>
        <w:t>Debitur berjanji bahwa tujuan pinjaman yang di terima dari bank sebagaimana di maksud dalam perjanjian kredit ini hanya di gunakan untuk pengembangan usaha (sesuai PRODUK debitur)</w:t>
      </w:r>
    </w:p>
    <w:p w14:paraId="2B284033" w14:textId="77777777" w:rsidR="002F0481" w:rsidRPr="002F0481" w:rsidRDefault="002F0481" w:rsidP="00702952">
      <w:pPr>
        <w:numPr>
          <w:ilvl w:val="3"/>
          <w:numId w:val="6"/>
        </w:numPr>
        <w:tabs>
          <w:tab w:val="clear" w:pos="3240"/>
        </w:tabs>
        <w:ind w:left="426" w:right="180" w:hanging="426"/>
        <w:jc w:val="both"/>
        <w:rPr>
          <w:rFonts w:ascii="Courier New" w:hAnsi="Courier New" w:cs="Courier New"/>
          <w:sz w:val="18"/>
          <w:szCs w:val="18"/>
        </w:rPr>
      </w:pPr>
      <w:r w:rsidRPr="002F0481">
        <w:rPr>
          <w:rFonts w:ascii="Courier New" w:hAnsi="Courier New" w:cs="Courier New"/>
          <w:sz w:val="18"/>
          <w:szCs w:val="18"/>
          <w:lang w:val="en-US"/>
        </w:rPr>
        <w:t>DEBITUR/PENJAMIN bertanggung jawab penuh atas pembayaran terhutang yang sudah di berikan oleh BANK.</w:t>
      </w:r>
    </w:p>
    <w:p w14:paraId="4233B71A" w14:textId="77777777" w:rsidR="00713664" w:rsidRPr="00A40EEA" w:rsidRDefault="00713664" w:rsidP="00A40EEA">
      <w:pPr>
        <w:ind w:left="426" w:right="180"/>
        <w:jc w:val="both"/>
        <w:rPr>
          <w:rFonts w:ascii="Courier New" w:hAnsi="Courier New" w:cs="Courier New"/>
          <w:sz w:val="18"/>
          <w:szCs w:val="18"/>
        </w:rPr>
      </w:pPr>
    </w:p>
    <w:p w14:paraId="5504315E" w14:textId="77777777" w:rsidR="00084779" w:rsidRDefault="00084779">
      <w:pPr>
        <w:ind w:right="180"/>
        <w:jc w:val="both"/>
        <w:rPr>
          <w:rFonts w:ascii="Courier New" w:hAnsi="Courier New" w:cs="Courier New"/>
          <w:b/>
          <w:sz w:val="18"/>
          <w:szCs w:val="18"/>
        </w:rPr>
      </w:pPr>
    </w:p>
    <w:p w14:paraId="1CE6C395"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5BE9FC33" w14:textId="77777777" w:rsidR="00CA5C67" w:rsidRDefault="00CA5C67" w:rsidP="00BF0028">
      <w:pPr>
        <w:ind w:right="180"/>
        <w:jc w:val="center"/>
        <w:rPr>
          <w:rFonts w:ascii="Courier New" w:hAnsi="Courier New" w:cs="Courier New"/>
          <w:b/>
          <w:sz w:val="18"/>
          <w:szCs w:val="18"/>
          <w:lang w:val="en-US"/>
        </w:rPr>
      </w:pPr>
    </w:p>
    <w:p w14:paraId="3A7D1EE6" w14:textId="799C0EE9"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 xml:space="preserve">DEBITUR dengan ini berjanji dan mengikatkan diri terhadap BANK yang dengan ini menerima </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jamannya ditambah bunga da</w:t>
      </w:r>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Pr="004E6B4D">
        <w:rPr>
          <w:rFonts w:ascii="Courier New" w:hAnsi="Courier New" w:cs="Courier New"/>
          <w:color w:val="0000CC"/>
          <w:sz w:val="18"/>
          <w:szCs w:val="18"/>
        </w:rPr>
        <w:t>Rp.</w:t>
      </w:r>
      <w:r w:rsidR="00BE35D1" w:rsidRPr="004E6B4D">
        <w:rPr>
          <w:color w:val="0000CC"/>
        </w:rPr>
        <w:t xml:space="preserve"> </w:t>
      </w:r>
      <w:r w:rsidR="00112CC5">
        <w:rPr>
          <w:rFonts w:ascii="Courier New" w:hAnsi="Courier New" w:cs="Courier New"/>
          <w:color w:val="0000CC"/>
          <w:sz w:val="20"/>
          <w:szCs w:val="20"/>
          <w:lang w:val="en-US"/>
        </w:rPr>
        <w:t>{{</w:t>
      </w:r>
      <w:r w:rsidR="00112CC5" w:rsidRPr="00112CC5">
        <w:rPr>
          <w:rFonts w:ascii="Courier New" w:hAnsi="Courier New" w:cs="Courier New"/>
          <w:color w:val="0000CC"/>
          <w:sz w:val="20"/>
          <w:szCs w:val="20"/>
          <w:lang w:val="en-US"/>
        </w:rPr>
        <w:t>melunasi_hutang_sebesar</w:t>
      </w:r>
      <w:r w:rsidR="00112CC5">
        <w:rPr>
          <w:rFonts w:ascii="Courier New" w:hAnsi="Courier New" w:cs="Courier New"/>
          <w:color w:val="0000CC"/>
          <w:sz w:val="20"/>
          <w:szCs w:val="20"/>
          <w:lang w:val="en-US"/>
        </w:rPr>
        <w:t>}}</w:t>
      </w:r>
      <w:r>
        <w:rPr>
          <w:rFonts w:ascii="Courier New" w:hAnsi="Courier New" w:cs="Courier New"/>
          <w:color w:val="FF0000"/>
          <w:sz w:val="18"/>
          <w:szCs w:val="18"/>
        </w:rPr>
        <w:t xml:space="preserve"> </w:t>
      </w:r>
      <w:r>
        <w:rPr>
          <w:rFonts w:ascii="Courier New" w:hAnsi="Courier New" w:cs="Courier New"/>
          <w:sz w:val="18"/>
          <w:szCs w:val="18"/>
        </w:rPr>
        <w:t xml:space="preserve">dalam jangka waktu selama </w:t>
      </w:r>
      <w:r w:rsidR="00CA0E96">
        <w:rPr>
          <w:rFonts w:ascii="Courier New" w:hAnsi="Courier New" w:cs="Courier New"/>
          <w:sz w:val="18"/>
          <w:szCs w:val="18"/>
          <w:lang w:val="en-US"/>
        </w:rPr>
        <w:fldChar w:fldCharType="begin"/>
      </w:r>
      <w:r w:rsidR="00CA0E96">
        <w:rPr>
          <w:rFonts w:ascii="Courier New" w:hAnsi="Courier New" w:cs="Courier New"/>
          <w:sz w:val="18"/>
          <w:szCs w:val="18"/>
          <w:lang w:val="en-US"/>
        </w:rPr>
        <w:instrText xml:space="preserve"> MERGEFIELD jkw </w:instrText>
      </w:r>
      <w:r w:rsidR="00CA0E96">
        <w:rPr>
          <w:rFonts w:ascii="Courier New" w:hAnsi="Courier New" w:cs="Courier New"/>
          <w:sz w:val="18"/>
          <w:szCs w:val="18"/>
          <w:lang w:val="en-US"/>
        </w:rPr>
        <w:fldChar w:fldCharType="separate"/>
      </w:r>
      <w:r w:rsidR="0006414F" w:rsidRPr="00083DAB">
        <w:rPr>
          <w:rFonts w:ascii="Courier New" w:hAnsi="Courier New" w:cs="Courier New"/>
          <w:noProof/>
          <w:sz w:val="18"/>
          <w:szCs w:val="18"/>
          <w:lang w:val="en-US"/>
        </w:rPr>
        <w:t>24</w:t>
      </w:r>
      <w:r w:rsidR="00CA0E96">
        <w:rPr>
          <w:rFonts w:ascii="Courier New" w:hAnsi="Courier New" w:cs="Courier New"/>
          <w:sz w:val="18"/>
          <w:szCs w:val="18"/>
          <w:lang w:val="en-US"/>
        </w:rPr>
        <w:fldChar w:fldCharType="end"/>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tanggal_mengangsur_terakhir</w:t>
      </w:r>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selambat-lambatnya pada tanggal</w:t>
      </w:r>
      <w:r w:rsidR="00CA0E96">
        <w:rPr>
          <w:rFonts w:ascii="Courier New" w:hAnsi="Courier New" w:cs="Courier New"/>
          <w:sz w:val="18"/>
          <w:szCs w:val="18"/>
          <w:lang w:val="en-US"/>
        </w:rPr>
        <w:t xml:space="preserve">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tanggal_mengangsur_tiap_bulan</w:t>
      </w:r>
      <w:r w:rsidR="00112CC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tanggal_mengangsur_pertama</w:t>
      </w:r>
      <w:r w:rsidR="00112CC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r w:rsidRPr="004E6B4D">
        <w:rPr>
          <w:rFonts w:ascii="Courier New" w:hAnsi="Courier New" w:cs="Courier New"/>
          <w:color w:val="0000CC"/>
          <w:sz w:val="18"/>
          <w:szCs w:val="18"/>
        </w:rPr>
        <w:t>Rp.</w:t>
      </w:r>
      <w:r w:rsidR="00BE35D1" w:rsidRPr="004E6B4D">
        <w:rPr>
          <w:color w:val="0000CC"/>
        </w:rPr>
        <w:t xml:space="preserve"> </w:t>
      </w:r>
      <w:r w:rsidR="00112CC5">
        <w:rPr>
          <w:rFonts w:ascii="Courier New" w:hAnsi="Courier New"/>
          <w:color w:val="0000CC"/>
          <w:sz w:val="18"/>
          <w:szCs w:val="18"/>
          <w:lang w:val="en-US"/>
        </w:rPr>
        <w:t>{{</w:t>
      </w:r>
      <w:r w:rsidR="00112CC5" w:rsidRPr="00112CC5">
        <w:rPr>
          <w:rFonts w:ascii="Courier New" w:hAnsi="Courier New"/>
          <w:color w:val="0000CC"/>
          <w:sz w:val="18"/>
          <w:szCs w:val="18"/>
          <w:lang w:val="en-US"/>
        </w:rPr>
        <w:t>nominal_angsuran</w:t>
      </w:r>
      <w:r w:rsidR="00112CC5">
        <w:rPr>
          <w:rFonts w:ascii="Courier New" w:hAnsi="Courier New"/>
          <w:color w:val="0000CC"/>
          <w:sz w:val="18"/>
          <w:szCs w:val="18"/>
          <w:lang w:val="en-US"/>
        </w:rPr>
        <w:t>}}</w:t>
      </w:r>
    </w:p>
    <w:p w14:paraId="6D172662" w14:textId="77777777" w:rsidR="00084779" w:rsidRPr="00A40EEA"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lastRenderedPageBreak/>
        <w:t xml:space="preserve">Pembayaran angsuran sebagaimana dimaksud di atas dilakukan DEBITUR dengan cara membayar ke rekening tabungan DEBITUR sendiri, selanjutnya BANK akan memotong atau mendebet tabungan </w:t>
      </w:r>
      <w:r w:rsidRPr="00A40EEA">
        <w:rPr>
          <w:rFonts w:ascii="Courier New" w:hAnsi="Courier New" w:cs="Courier New"/>
          <w:sz w:val="18"/>
          <w:szCs w:val="18"/>
        </w:rPr>
        <w:t>DEBITUR atas jumlah angsuran pada saat jatuh tempo pembayaran.</w:t>
      </w:r>
    </w:p>
    <w:p w14:paraId="2C286CB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lang w:val="en-US"/>
        </w:rPr>
        <w:t>Debitur diperbolehkan melakukan pelunasan kredit sebelum berakhirnya jangka waktu yang telah di tetapkan dalam ayat 1.</w:t>
      </w:r>
    </w:p>
    <w:p w14:paraId="25DFB712"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127EFA6B"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2C599C49"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lang w:val="en-US"/>
        </w:rPr>
        <w:t>Untuk keperluan pelaksanaan perjanjian kredit ini, debitur di haruskan membuka rekening pinjaman atas nama sendiri (norek pinjaman)</w:t>
      </w:r>
    </w:p>
    <w:p w14:paraId="04CD65F4" w14:textId="77777777" w:rsidR="002F0481" w:rsidRPr="002F0481" w:rsidRDefault="002F0481" w:rsidP="002F0481">
      <w:pPr>
        <w:numPr>
          <w:ilvl w:val="0"/>
          <w:numId w:val="15"/>
        </w:numPr>
        <w:tabs>
          <w:tab w:val="left" w:pos="360"/>
        </w:tabs>
        <w:ind w:right="180"/>
        <w:jc w:val="both"/>
        <w:rPr>
          <w:rFonts w:ascii="Courier New" w:hAnsi="Courier New" w:cs="Courier New"/>
          <w:sz w:val="18"/>
          <w:szCs w:val="18"/>
        </w:rPr>
      </w:pPr>
      <w:r w:rsidRPr="002F0481">
        <w:rPr>
          <w:rFonts w:ascii="Courier New" w:hAnsi="Courier New" w:cs="Courier New"/>
          <w:sz w:val="18"/>
          <w:szCs w:val="18"/>
          <w:lang w:val="en-US"/>
        </w:rPr>
        <w:t>Rekening pinjaman tsb di pergunakan untuk :</w:t>
      </w:r>
    </w:p>
    <w:p w14:paraId="56CCF56A" w14:textId="77777777" w:rsidR="002F0481" w:rsidRPr="002F0481" w:rsidRDefault="002F0481" w:rsidP="002F0481">
      <w:pPr>
        <w:ind w:left="360" w:right="180"/>
        <w:jc w:val="both"/>
        <w:rPr>
          <w:rFonts w:ascii="Courier New" w:hAnsi="Courier New" w:cs="Courier New"/>
          <w:sz w:val="18"/>
          <w:szCs w:val="18"/>
        </w:rPr>
      </w:pPr>
      <w:r w:rsidRPr="002F0481">
        <w:rPr>
          <w:rFonts w:ascii="Courier New" w:hAnsi="Courier New" w:cs="Courier New"/>
          <w:sz w:val="18"/>
          <w:szCs w:val="18"/>
          <w:lang w:val="en-US"/>
        </w:rPr>
        <w:t>a. digunakan oleh debitur untuk penarikan pinjaman dan membayar kembali pinjaman, baik pinjaman pokok, denda, maupun biaya-biaya lainnya.</w:t>
      </w:r>
    </w:p>
    <w:p w14:paraId="0FEFD10E" w14:textId="77777777" w:rsidR="002F0481" w:rsidRPr="002F0481" w:rsidRDefault="002F0481" w:rsidP="002F0481">
      <w:pPr>
        <w:tabs>
          <w:tab w:val="left" w:pos="360"/>
        </w:tabs>
        <w:ind w:left="360" w:right="180"/>
        <w:jc w:val="both"/>
        <w:rPr>
          <w:rFonts w:ascii="Courier New" w:hAnsi="Courier New" w:cs="Courier New"/>
          <w:sz w:val="18"/>
          <w:szCs w:val="18"/>
        </w:rPr>
      </w:pPr>
      <w:r w:rsidRPr="002F0481">
        <w:rPr>
          <w:rFonts w:ascii="Courier New" w:hAnsi="Courier New" w:cs="Courier New"/>
          <w:sz w:val="18"/>
          <w:szCs w:val="18"/>
          <w:lang w:val="en-US"/>
        </w:rPr>
        <w:t>b. digunakan mengkreditkan pinjaman dan mendebet pembayaran pinjaman</w:t>
      </w:r>
      <w:r w:rsidRPr="002F0481">
        <w:rPr>
          <w:rFonts w:ascii="Courier New" w:hAnsi="Courier New" w:cs="Courier New"/>
          <w:sz w:val="18"/>
          <w:szCs w:val="18"/>
        </w:rPr>
        <w:t>.</w:t>
      </w:r>
    </w:p>
    <w:p w14:paraId="7E33CEFD" w14:textId="77777777" w:rsidR="00B34907" w:rsidRDefault="00B34907" w:rsidP="00464A79">
      <w:pPr>
        <w:tabs>
          <w:tab w:val="left" w:pos="360"/>
        </w:tabs>
        <w:ind w:left="360" w:right="180"/>
        <w:jc w:val="both"/>
        <w:rPr>
          <w:rFonts w:ascii="Courier New" w:hAnsi="Courier New" w:cs="Courier New"/>
          <w:sz w:val="18"/>
          <w:szCs w:val="18"/>
        </w:rPr>
      </w:pPr>
    </w:p>
    <w:p w14:paraId="2498B600" w14:textId="77777777" w:rsidR="00464A79" w:rsidRPr="00130135" w:rsidRDefault="00464A79" w:rsidP="00130135">
      <w:pPr>
        <w:tabs>
          <w:tab w:val="left" w:pos="360"/>
        </w:tabs>
        <w:ind w:right="180"/>
        <w:jc w:val="both"/>
        <w:rPr>
          <w:rFonts w:ascii="Courier New" w:hAnsi="Courier New" w:cs="Courier New"/>
          <w:sz w:val="18"/>
          <w:szCs w:val="18"/>
          <w:lang w:val="en-US"/>
        </w:rPr>
      </w:pPr>
    </w:p>
    <w:p w14:paraId="118ADBAB" w14:textId="77777777" w:rsidR="00B34907" w:rsidRPr="00464A79" w:rsidRDefault="00B34907" w:rsidP="00464A79">
      <w:pPr>
        <w:tabs>
          <w:tab w:val="left" w:pos="360"/>
        </w:tabs>
        <w:ind w:left="360" w:right="180"/>
        <w:jc w:val="both"/>
        <w:rPr>
          <w:rFonts w:ascii="Courier New" w:hAnsi="Courier New" w:cs="Courier New"/>
          <w:sz w:val="18"/>
          <w:szCs w:val="18"/>
        </w:rPr>
      </w:pPr>
    </w:p>
    <w:p w14:paraId="1719F568" w14:textId="77777777" w:rsidR="00084779" w:rsidRDefault="00084779">
      <w:pPr>
        <w:tabs>
          <w:tab w:val="left" w:pos="720"/>
        </w:tabs>
        <w:ind w:left="360" w:right="180"/>
        <w:jc w:val="center"/>
        <w:rPr>
          <w:rFonts w:ascii="Courier New" w:hAnsi="Courier New" w:cs="Courier New"/>
          <w:b/>
          <w:sz w:val="18"/>
          <w:szCs w:val="18"/>
        </w:rPr>
      </w:pPr>
      <w:r>
        <w:rPr>
          <w:rFonts w:ascii="Courier New" w:hAnsi="Courier New" w:cs="Courier New"/>
          <w:b/>
          <w:sz w:val="18"/>
          <w:szCs w:val="18"/>
        </w:rPr>
        <w:t xml:space="preserve">Pasal 3. </w:t>
      </w:r>
      <w:r w:rsidR="00A40EEA">
        <w:rPr>
          <w:rFonts w:ascii="Courier New" w:hAnsi="Courier New" w:cs="Courier New"/>
          <w:b/>
          <w:sz w:val="18"/>
          <w:szCs w:val="18"/>
        </w:rPr>
        <w:t>PROVISI</w:t>
      </w:r>
      <w:r>
        <w:rPr>
          <w:rFonts w:ascii="Courier New" w:hAnsi="Courier New" w:cs="Courier New"/>
          <w:b/>
          <w:sz w:val="18"/>
          <w:szCs w:val="18"/>
        </w:rPr>
        <w:t xml:space="preserve"> dan BIAYA-BIAYA</w:t>
      </w:r>
    </w:p>
    <w:p w14:paraId="59E858CB" w14:textId="77777777" w:rsidR="00084779" w:rsidRDefault="00084779">
      <w:pPr>
        <w:ind w:right="180"/>
        <w:jc w:val="both"/>
        <w:rPr>
          <w:rFonts w:ascii="Courier New" w:hAnsi="Courier New" w:cs="Courier New"/>
          <w:sz w:val="18"/>
          <w:szCs w:val="18"/>
        </w:rPr>
      </w:pPr>
    </w:p>
    <w:p w14:paraId="41A33E8F"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2EA3D37C" w14:textId="345BB8CC" w:rsidR="00084779" w:rsidRDefault="00084779">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Provisi </w:t>
      </w:r>
      <w:r w:rsidR="0046109E">
        <w:rPr>
          <w:rFonts w:ascii="Courier New" w:hAnsi="Courier New" w:cs="Courier New"/>
          <w:sz w:val="18"/>
          <w:szCs w:val="18"/>
        </w:rPr>
        <w:t>{{</w:t>
      </w:r>
      <w:r w:rsidR="0046109E" w:rsidRPr="0046109E">
        <w:rPr>
          <w:rFonts w:ascii="Courier New" w:hAnsi="Courier New" w:cs="Courier New"/>
          <w:sz w:val="18"/>
          <w:szCs w:val="18"/>
        </w:rPr>
        <w:t>biaya_provisi</w:t>
      </w:r>
      <w:r w:rsidR="0046109E">
        <w:rPr>
          <w:rFonts w:ascii="Courier New" w:hAnsi="Courier New" w:cs="Courier New"/>
          <w:sz w:val="18"/>
          <w:szCs w:val="18"/>
        </w:rPr>
        <w:t>}}</w:t>
      </w:r>
      <w:r>
        <w:rPr>
          <w:rFonts w:ascii="Courier New" w:hAnsi="Courier New" w:cs="Courier New"/>
          <w:sz w:val="18"/>
          <w:szCs w:val="18"/>
        </w:rPr>
        <w:t xml:space="preserve"> Rp.</w:t>
      </w:r>
      <w:r w:rsidR="00112CC5">
        <w:rPr>
          <w:rFonts w:ascii="Courier New" w:hAnsi="Courier New" w:cs="Courier New"/>
          <w:color w:val="0000CC"/>
          <w:sz w:val="18"/>
          <w:szCs w:val="18"/>
          <w:lang w:val="en-US"/>
        </w:rPr>
        <w:t>{{</w:t>
      </w:r>
      <w:r w:rsidR="00112CC5" w:rsidRPr="00112CC5">
        <w:rPr>
          <w:rFonts w:ascii="Courier New" w:hAnsi="Courier New" w:cs="Courier New"/>
          <w:color w:val="0000CC"/>
          <w:sz w:val="18"/>
          <w:szCs w:val="18"/>
          <w:lang w:val="en-US"/>
        </w:rPr>
        <w:t>biaya_provisi_sebesar</w:t>
      </w:r>
      <w:r w:rsidR="00112CC5">
        <w:rPr>
          <w:rFonts w:ascii="Courier New" w:hAnsi="Courier New" w:cs="Courier New"/>
          <w:color w:val="0000CC"/>
          <w:sz w:val="18"/>
          <w:szCs w:val="18"/>
          <w:lang w:val="en-US"/>
        </w:rPr>
        <w:t>}}</w:t>
      </w:r>
      <w:r w:rsidRPr="004E6B4D">
        <w:rPr>
          <w:rFonts w:ascii="Courier New" w:hAnsi="Courier New" w:cs="Courier New"/>
          <w:color w:val="0000CC"/>
          <w:sz w:val="18"/>
          <w:szCs w:val="18"/>
        </w:rPr>
        <w:t>,</w:t>
      </w:r>
      <w:r>
        <w:rPr>
          <w:rFonts w:ascii="Courier New" w:hAnsi="Courier New" w:cs="Courier New"/>
          <w:sz w:val="18"/>
          <w:szCs w:val="18"/>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 </w:t>
      </w:r>
    </w:p>
    <w:p w14:paraId="5DF50639" w14:textId="7B0F9E89" w:rsidR="00084779" w:rsidRPr="008611F7" w:rsidRDefault="00084779"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administrasi </w:t>
      </w:r>
      <w:r w:rsidR="0046109E">
        <w:rPr>
          <w:rFonts w:ascii="Courier New" w:hAnsi="Courier New" w:cs="Courier New"/>
          <w:sz w:val="18"/>
          <w:szCs w:val="18"/>
        </w:rPr>
        <w:t>{{</w:t>
      </w:r>
      <w:r w:rsidR="0046109E" w:rsidRPr="0046109E">
        <w:rPr>
          <w:rFonts w:ascii="Courier New" w:hAnsi="Courier New" w:cs="Courier New"/>
          <w:sz w:val="18"/>
          <w:szCs w:val="18"/>
        </w:rPr>
        <w:t>biaya_administrasi</w:t>
      </w:r>
      <w:r w:rsidR="0046109E">
        <w:rPr>
          <w:rFonts w:ascii="Courier New" w:hAnsi="Courier New" w:cs="Courier New"/>
          <w:sz w:val="18"/>
          <w:szCs w:val="18"/>
        </w:rPr>
        <w:t>}}</w:t>
      </w:r>
      <w:r>
        <w:rPr>
          <w:rFonts w:ascii="Courier New" w:hAnsi="Courier New" w:cs="Courier New"/>
          <w:sz w:val="18"/>
          <w:szCs w:val="18"/>
        </w:rPr>
        <w:t xml:space="preserve"> Rp</w:t>
      </w:r>
      <w:r w:rsidR="005C6F8A">
        <w:rPr>
          <w:rFonts w:ascii="Courier New" w:hAnsi="Courier New" w:cs="Courier New"/>
          <w:color w:val="0000CC"/>
          <w:sz w:val="18"/>
          <w:szCs w:val="18"/>
        </w:rPr>
        <w:t xml:space="preserve"> {{</w:t>
      </w:r>
      <w:r w:rsidR="005C6F8A" w:rsidRPr="005C6F8A">
        <w:rPr>
          <w:rFonts w:ascii="Courier New" w:hAnsi="Courier New" w:cs="Courier New"/>
          <w:color w:val="0000CC"/>
          <w:sz w:val="18"/>
          <w:szCs w:val="18"/>
        </w:rPr>
        <w:t>biaya_administrasi_sebesar</w:t>
      </w:r>
      <w:r w:rsidR="005C6F8A">
        <w:rPr>
          <w:rFonts w:ascii="Courier New" w:hAnsi="Courier New" w:cs="Courier New"/>
          <w:color w:val="0000CC"/>
          <w:sz w:val="18"/>
          <w:szCs w:val="18"/>
        </w:rPr>
        <w:t>}}</w:t>
      </w:r>
      <w:r>
        <w:rPr>
          <w:rFonts w:ascii="Courier New" w:hAnsi="Courier New" w:cs="Courier New"/>
          <w:sz w:val="18"/>
          <w:szCs w:val="18"/>
        </w:rPr>
        <w:t>,-</w:t>
      </w:r>
    </w:p>
    <w:p w14:paraId="1BFCB22B" w14:textId="08E8D27D" w:rsidR="008611F7" w:rsidRDefault="008611F7"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lang w:val="en-US"/>
        </w:rPr>
        <w:t>biaya asuransi</w:t>
      </w:r>
      <w:r w:rsidR="00702952">
        <w:rPr>
          <w:rFonts w:ascii="Courier New" w:hAnsi="Courier New" w:cs="Courier New"/>
          <w:sz w:val="18"/>
          <w:szCs w:val="18"/>
        </w:rPr>
        <w:t xml:space="preserve"> jiwa </w:t>
      </w:r>
      <w:r w:rsidR="00112CC5">
        <w:rPr>
          <w:rFonts w:ascii="Courier New" w:hAnsi="Courier New" w:cs="Courier New"/>
          <w:color w:val="0000CC"/>
          <w:sz w:val="18"/>
          <w:szCs w:val="18"/>
        </w:rPr>
        <w:t>{{</w:t>
      </w:r>
      <w:r w:rsidR="00112CC5" w:rsidRPr="00112CC5">
        <w:rPr>
          <w:rFonts w:ascii="Courier New" w:hAnsi="Courier New" w:cs="Courier New"/>
          <w:color w:val="0000CC"/>
          <w:sz w:val="18"/>
          <w:szCs w:val="18"/>
        </w:rPr>
        <w:t>nama_asuransi_jiwa</w:t>
      </w:r>
      <w:r w:rsidR="00112CC5">
        <w:rPr>
          <w:rFonts w:ascii="Courier New" w:hAnsi="Courier New" w:cs="Courier New"/>
          <w:color w:val="0000CC"/>
          <w:sz w:val="18"/>
          <w:szCs w:val="18"/>
        </w:rPr>
        <w:t>}}</w:t>
      </w:r>
      <w:r w:rsidR="00702952">
        <w:rPr>
          <w:rFonts w:ascii="Courier New" w:hAnsi="Courier New" w:cs="Courier New"/>
          <w:sz w:val="18"/>
          <w:szCs w:val="18"/>
        </w:rPr>
        <w:t xml:space="preserve"> selama </w:t>
      </w:r>
      <w:r w:rsidR="005C6F8A">
        <w:rPr>
          <w:rFonts w:ascii="Courier New" w:hAnsi="Courier New" w:cs="Courier New"/>
          <w:color w:val="0000CC"/>
          <w:sz w:val="18"/>
          <w:szCs w:val="18"/>
          <w:lang w:val="en-US"/>
        </w:rPr>
        <w:t>{{</w:t>
      </w:r>
      <w:r w:rsidR="005C6F8A" w:rsidRPr="005C6F8A">
        <w:rPr>
          <w:rFonts w:ascii="Courier New" w:hAnsi="Courier New" w:cs="Courier New"/>
          <w:color w:val="0000CC"/>
          <w:sz w:val="18"/>
          <w:szCs w:val="18"/>
          <w:lang w:val="en-US"/>
        </w:rPr>
        <w:t>jangka_waktu</w:t>
      </w:r>
      <w:r w:rsidR="005C6F8A">
        <w:rPr>
          <w:rFonts w:ascii="Courier New" w:hAnsi="Courier New" w:cs="Courier New"/>
          <w:color w:val="0000CC"/>
          <w:sz w:val="18"/>
          <w:szCs w:val="18"/>
          <w:lang w:val="en-US"/>
        </w:rPr>
        <w:t>}}</w:t>
      </w:r>
      <w:r w:rsidR="00702952" w:rsidRPr="004E6B4D">
        <w:rPr>
          <w:rFonts w:ascii="Courier New" w:hAnsi="Courier New" w:cs="Courier New"/>
          <w:color w:val="0000CC"/>
          <w:sz w:val="18"/>
          <w:szCs w:val="18"/>
        </w:rPr>
        <w:t xml:space="preserve"> </w:t>
      </w:r>
      <w:r w:rsidR="00702952">
        <w:rPr>
          <w:rFonts w:ascii="Courier New" w:hAnsi="Courier New" w:cs="Courier New"/>
          <w:sz w:val="18"/>
          <w:szCs w:val="18"/>
        </w:rPr>
        <w:t>bulan</w:t>
      </w:r>
      <w:r>
        <w:rPr>
          <w:rFonts w:ascii="Courier New" w:hAnsi="Courier New" w:cs="Courier New"/>
          <w:sz w:val="18"/>
          <w:szCs w:val="18"/>
          <w:lang w:val="en-US"/>
        </w:rPr>
        <w:t xml:space="preserve"> sebesar </w:t>
      </w:r>
      <w:r w:rsidRPr="004E6B4D">
        <w:rPr>
          <w:rFonts w:ascii="Courier New" w:hAnsi="Courier New" w:cs="Courier New"/>
          <w:color w:val="0000CC"/>
          <w:sz w:val="18"/>
          <w:szCs w:val="18"/>
          <w:lang w:val="en-US"/>
        </w:rPr>
        <w:t>Rp.</w:t>
      </w:r>
      <w:r w:rsidR="00112CC5">
        <w:rPr>
          <w:rFonts w:ascii="Courier New" w:hAnsi="Courier New" w:cs="Courier New"/>
          <w:color w:val="0000CC"/>
          <w:sz w:val="20"/>
          <w:szCs w:val="20"/>
          <w:lang w:val="en-US"/>
        </w:rPr>
        <w:t>{{</w:t>
      </w:r>
      <w:r w:rsidR="005C6F8A" w:rsidRPr="005C6F8A">
        <w:rPr>
          <w:rFonts w:ascii="Courier New" w:hAnsi="Courier New" w:cs="Courier New"/>
          <w:color w:val="0000CC"/>
          <w:sz w:val="20"/>
          <w:szCs w:val="20"/>
          <w:lang w:val="en-US"/>
        </w:rPr>
        <w:t>biaya_asuransi_jiwa_sebesar</w:t>
      </w:r>
      <w:r w:rsidR="00112CC5">
        <w:rPr>
          <w:rFonts w:ascii="Courier New" w:hAnsi="Courier New" w:cs="Courier New"/>
          <w:color w:val="0000CC"/>
          <w:sz w:val="20"/>
          <w:szCs w:val="20"/>
          <w:lang w:val="en-US"/>
        </w:rPr>
        <w:t>}}</w:t>
      </w:r>
      <w:r w:rsidR="00E612E3">
        <w:rPr>
          <w:rFonts w:ascii="Courier New" w:hAnsi="Courier New" w:cs="Courier New"/>
          <w:sz w:val="18"/>
          <w:szCs w:val="18"/>
        </w:rPr>
        <w:t>,-</w:t>
      </w:r>
    </w:p>
    <w:p w14:paraId="484BDFF5" w14:textId="364FC148" w:rsidR="00084779" w:rsidRPr="00CA5C67" w:rsidRDefault="00CA5C67"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lang w:val="en-US"/>
        </w:rPr>
        <w:t xml:space="preserve">biaya </w:t>
      </w:r>
      <w:r w:rsidR="00084779">
        <w:rPr>
          <w:rFonts w:ascii="Courier New" w:hAnsi="Courier New" w:cs="Courier New"/>
          <w:sz w:val="18"/>
          <w:szCs w:val="18"/>
        </w:rPr>
        <w:t xml:space="preserve">materai </w:t>
      </w:r>
      <w:r w:rsidR="00084779" w:rsidRPr="004E6B4D">
        <w:rPr>
          <w:rFonts w:ascii="Courier New" w:hAnsi="Courier New" w:cs="Courier New"/>
          <w:color w:val="0000CC"/>
          <w:sz w:val="18"/>
          <w:szCs w:val="18"/>
        </w:rPr>
        <w:t>Rp.</w:t>
      </w:r>
      <w:r w:rsidR="005C6F8A">
        <w:rPr>
          <w:rFonts w:ascii="Courier New" w:hAnsi="Courier New" w:cs="Courier New"/>
          <w:color w:val="0000CC"/>
          <w:sz w:val="18"/>
          <w:szCs w:val="18"/>
        </w:rPr>
        <w:t>{{</w:t>
      </w:r>
      <w:r w:rsidR="005C6F8A" w:rsidRPr="005C6F8A">
        <w:rPr>
          <w:rFonts w:ascii="Courier New" w:hAnsi="Courier New" w:cs="Courier New"/>
          <w:color w:val="0000CC"/>
          <w:sz w:val="18"/>
          <w:szCs w:val="18"/>
        </w:rPr>
        <w:t>biaya_materai_sebesar</w:t>
      </w:r>
      <w:r w:rsidR="005C6F8A">
        <w:rPr>
          <w:rFonts w:ascii="Courier New" w:hAnsi="Courier New" w:cs="Courier New"/>
          <w:color w:val="0000CC"/>
          <w:sz w:val="18"/>
          <w:szCs w:val="18"/>
        </w:rPr>
        <w:t>}}</w:t>
      </w:r>
      <w:r w:rsidR="00246B29">
        <w:rPr>
          <w:rFonts w:ascii="Courier New" w:hAnsi="Courier New" w:cs="Courier New"/>
          <w:sz w:val="18"/>
          <w:szCs w:val="18"/>
          <w:lang w:val="en-US"/>
        </w:rPr>
        <w:t>,-</w:t>
      </w:r>
    </w:p>
    <w:p w14:paraId="21DB86A8" w14:textId="461C0575" w:rsidR="00CA5C67" w:rsidRDefault="00CA5C67" w:rsidP="002A1349">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lang w:val="en-US"/>
        </w:rPr>
        <w:t xml:space="preserve">biaya notaris Ramly dipasang SKMHT sebesar </w:t>
      </w:r>
      <w:r w:rsidRPr="004E6B4D">
        <w:rPr>
          <w:rFonts w:ascii="Courier New" w:hAnsi="Courier New" w:cs="Courier New"/>
          <w:color w:val="0000CC"/>
          <w:sz w:val="18"/>
          <w:szCs w:val="18"/>
          <w:lang w:val="en-US"/>
        </w:rPr>
        <w:t>Rp.</w:t>
      </w:r>
      <w:r w:rsidR="005C6F8A">
        <w:rPr>
          <w:rFonts w:ascii="Courier New" w:hAnsi="Courier New" w:cs="Courier New"/>
          <w:color w:val="0000CC"/>
          <w:sz w:val="18"/>
          <w:szCs w:val="18"/>
          <w:lang w:val="en-US"/>
        </w:rPr>
        <w:t>{{</w:t>
      </w:r>
      <w:r w:rsidR="005C6F8A" w:rsidRPr="005C6F8A">
        <w:rPr>
          <w:rFonts w:ascii="Courier New" w:hAnsi="Courier New" w:cs="Courier New"/>
          <w:color w:val="0000CC"/>
          <w:sz w:val="18"/>
          <w:szCs w:val="18"/>
          <w:lang w:val="en-US"/>
        </w:rPr>
        <w:t>biaya_notaris_sebesar</w:t>
      </w:r>
      <w:r w:rsidR="005C6F8A">
        <w:rPr>
          <w:rFonts w:ascii="Courier New" w:hAnsi="Courier New" w:cs="Courier New"/>
          <w:color w:val="0000CC"/>
          <w:sz w:val="18"/>
          <w:szCs w:val="18"/>
          <w:lang w:val="en-US"/>
        </w:rPr>
        <w:t>}}</w:t>
      </w:r>
      <w:r>
        <w:rPr>
          <w:rFonts w:ascii="Courier New" w:hAnsi="Courier New" w:cs="Courier New"/>
          <w:sz w:val="18"/>
          <w:szCs w:val="18"/>
          <w:lang w:val="en-US"/>
        </w:rPr>
        <w:t>,-</w:t>
      </w:r>
    </w:p>
    <w:p w14:paraId="7DC9ADE6" w14:textId="4DAB6180" w:rsidR="00B34907" w:rsidRDefault="00084779" w:rsidP="00B34907">
      <w:pPr>
        <w:numPr>
          <w:ilvl w:val="0"/>
          <w:numId w:val="11"/>
        </w:numPr>
        <w:tabs>
          <w:tab w:val="left" w:pos="360"/>
        </w:tabs>
        <w:ind w:right="180"/>
        <w:jc w:val="both"/>
        <w:rPr>
          <w:rFonts w:ascii="Courier New" w:hAnsi="Courier New" w:cs="Courier New"/>
          <w:sz w:val="18"/>
          <w:szCs w:val="18"/>
        </w:rPr>
      </w:pPr>
      <w:r w:rsidRPr="00B34907">
        <w:rPr>
          <w:rFonts w:ascii="Courier New" w:hAnsi="Courier New" w:cs="Courier New"/>
          <w:sz w:val="18"/>
          <w:szCs w:val="18"/>
        </w:rPr>
        <w:t xml:space="preserve">Biaya sebagaimana tersebut di atas seluruhnya berjumlah </w:t>
      </w:r>
      <w:r w:rsidR="009A3B38" w:rsidRPr="004E6B4D">
        <w:rPr>
          <w:rFonts w:ascii="Courier New" w:hAnsi="Courier New" w:cs="Courier New"/>
          <w:color w:val="0000CC"/>
          <w:sz w:val="18"/>
          <w:szCs w:val="18"/>
        </w:rPr>
        <w:t>Rp</w:t>
      </w:r>
      <w:r w:rsidR="00CA5C67" w:rsidRPr="004E6B4D">
        <w:rPr>
          <w:rFonts w:ascii="Courier New" w:hAnsi="Courier New" w:cs="Courier New"/>
          <w:color w:val="0000CC"/>
          <w:sz w:val="18"/>
          <w:szCs w:val="18"/>
          <w:lang w:val="en-US"/>
        </w:rPr>
        <w:t>.</w:t>
      </w:r>
      <w:r w:rsidR="005C6F8A">
        <w:rPr>
          <w:rFonts w:ascii="Courier New" w:hAnsi="Courier New" w:cs="Courier New"/>
          <w:color w:val="0000CC"/>
          <w:sz w:val="18"/>
          <w:szCs w:val="18"/>
          <w:lang w:val="en-US"/>
        </w:rPr>
        <w:t>{{</w:t>
      </w:r>
      <w:r w:rsidR="005C6F8A" w:rsidRPr="005C6F8A">
        <w:rPr>
          <w:rFonts w:ascii="Courier New" w:hAnsi="Courier New" w:cs="Courier New"/>
          <w:color w:val="0000CC"/>
          <w:sz w:val="18"/>
          <w:szCs w:val="18"/>
          <w:lang w:val="en-US"/>
        </w:rPr>
        <w:t>biaya_jumlah</w:t>
      </w:r>
      <w:r w:rsidR="005C6F8A">
        <w:rPr>
          <w:rFonts w:ascii="Courier New" w:hAnsi="Courier New" w:cs="Courier New"/>
          <w:color w:val="0000CC"/>
          <w:sz w:val="18"/>
          <w:szCs w:val="18"/>
          <w:lang w:val="en-US"/>
        </w:rPr>
        <w:t>}}</w:t>
      </w:r>
      <w:r w:rsidR="00CA5C67" w:rsidRPr="004E6B4D">
        <w:rPr>
          <w:rFonts w:ascii="Courier New" w:hAnsi="Courier New" w:cs="Courier New"/>
          <w:color w:val="0000CC"/>
          <w:sz w:val="18"/>
          <w:szCs w:val="18"/>
          <w:lang w:val="en-US"/>
        </w:rPr>
        <w:t>,-</w:t>
      </w:r>
      <w:r w:rsidR="00B34907" w:rsidRPr="00B34907">
        <w:rPr>
          <w:rFonts w:ascii="Courier New" w:hAnsi="Courier New" w:cs="Courier New"/>
          <w:color w:val="FF0000"/>
          <w:sz w:val="18"/>
          <w:szCs w:val="18"/>
        </w:rPr>
        <w:t xml:space="preserve"> </w:t>
      </w:r>
      <w:r w:rsidR="00B34907">
        <w:rPr>
          <w:rFonts w:ascii="Courier New" w:hAnsi="Courier New" w:cs="Courier New"/>
          <w:sz w:val="18"/>
          <w:szCs w:val="18"/>
        </w:rPr>
        <w:t>akan dibayar dengan cara dipotong/didebet secara sekaligus lunas pada hari penandatanganan perjanjian ini.</w:t>
      </w:r>
    </w:p>
    <w:p w14:paraId="3D214CB6" w14:textId="77777777" w:rsidR="00084779" w:rsidRPr="00B34907" w:rsidRDefault="00084779" w:rsidP="00B34907">
      <w:pPr>
        <w:numPr>
          <w:ilvl w:val="0"/>
          <w:numId w:val="11"/>
        </w:numPr>
        <w:tabs>
          <w:tab w:val="left" w:pos="360"/>
          <w:tab w:val="left" w:pos="720"/>
        </w:tabs>
        <w:ind w:right="180"/>
        <w:jc w:val="both"/>
        <w:rPr>
          <w:rFonts w:ascii="Courier New" w:hAnsi="Courier New" w:cs="Courier New"/>
          <w:sz w:val="18"/>
          <w:szCs w:val="18"/>
        </w:rPr>
      </w:pPr>
      <w:r w:rsidRPr="00B34907">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4188BB35" w14:textId="77777777" w:rsidR="00084779" w:rsidRDefault="00084779">
      <w:pPr>
        <w:ind w:right="180"/>
        <w:jc w:val="both"/>
        <w:rPr>
          <w:rFonts w:ascii="Courier New" w:hAnsi="Courier New" w:cs="Courier New"/>
          <w:sz w:val="18"/>
          <w:szCs w:val="18"/>
        </w:rPr>
      </w:pPr>
    </w:p>
    <w:p w14:paraId="3582B8F8" w14:textId="77777777" w:rsidR="00464A79" w:rsidRDefault="00464A79">
      <w:pPr>
        <w:ind w:right="180"/>
        <w:jc w:val="both"/>
        <w:rPr>
          <w:rFonts w:ascii="Courier New" w:hAnsi="Courier New" w:cs="Courier New"/>
          <w:sz w:val="18"/>
          <w:szCs w:val="18"/>
        </w:rPr>
      </w:pPr>
    </w:p>
    <w:p w14:paraId="72FEDE54"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36A42D5C" w14:textId="77777777" w:rsidR="00084779" w:rsidRDefault="00084779">
      <w:pPr>
        <w:ind w:right="180"/>
        <w:jc w:val="both"/>
        <w:rPr>
          <w:rFonts w:ascii="Courier New" w:hAnsi="Courier New" w:cs="Courier New"/>
          <w:sz w:val="18"/>
          <w:szCs w:val="18"/>
        </w:rPr>
      </w:pPr>
    </w:p>
    <w:p w14:paraId="536CEB2D"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14870580" w14:textId="701DC939" w:rsidR="005C6F8A" w:rsidRDefault="00084779" w:rsidP="005C6F8A">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DF0525">
        <w:rPr>
          <w:rFonts w:ascii="Courier New" w:hAnsi="Courier New" w:cs="Courier New"/>
          <w:sz w:val="18"/>
          <w:szCs w:val="18"/>
        </w:rPr>
        <w:t>Sertifikat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5C6F8A">
        <w:rPr>
          <w:rFonts w:ascii="Courier New" w:hAnsi="Courier New" w:cs="Courier New"/>
          <w:color w:val="0000FF"/>
          <w:sz w:val="18"/>
          <w:szCs w:val="18"/>
          <w:lang w:val="en-US"/>
        </w:rPr>
        <w:t xml:space="preserve"> Detail Jaminan:</w:t>
      </w:r>
    </w:p>
    <w:p w14:paraId="1AEAC569" w14:textId="00510BC7" w:rsidR="00084779" w:rsidRDefault="005C6F8A">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{{detail_jaminan}}</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3BA412AE" w14:textId="77777777" w:rsidR="00084779" w:rsidRPr="00A40EEA"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Pemberian jaminan tersebut kepada BANK diikat dalam suatu Akta Pemberian Jaminan tersendiri sesuai dengan ketentuan hukum yang berlaku di Indonesia yang tidak terlepas dari perjanjian ini </w:t>
      </w:r>
      <w:r w:rsidRPr="00A40EEA">
        <w:rPr>
          <w:rFonts w:ascii="Courier New" w:hAnsi="Courier New" w:cs="Courier New"/>
          <w:sz w:val="18"/>
          <w:szCs w:val="18"/>
        </w:rPr>
        <w:t>dan karenanya merupakan satu kesatuan yang tidak dapat dipisahkan.</w:t>
      </w:r>
    </w:p>
    <w:p w14:paraId="206D6645" w14:textId="77777777" w:rsidR="00084779" w:rsidRPr="002F0481" w:rsidRDefault="00084779">
      <w:pPr>
        <w:numPr>
          <w:ilvl w:val="0"/>
          <w:numId w:val="10"/>
        </w:numPr>
        <w:tabs>
          <w:tab w:val="left" w:pos="360"/>
        </w:tabs>
        <w:ind w:right="180"/>
        <w:jc w:val="both"/>
        <w:rPr>
          <w:rFonts w:ascii="Courier New" w:hAnsi="Courier New" w:cs="Courier New"/>
          <w:sz w:val="18"/>
          <w:szCs w:val="18"/>
        </w:rPr>
      </w:pPr>
      <w:r w:rsidRPr="00A40EEA">
        <w:rPr>
          <w:rFonts w:ascii="Courier New" w:hAnsi="Courier New" w:cs="Courier New"/>
          <w:sz w:val="18"/>
          <w:szCs w:val="18"/>
        </w:rPr>
        <w:t xml:space="preserve">DEBITUR memberi kuasa kepada BANK untuk melakukan tindakan dan perbuatan hukum yang dianggap wajar dan perlu oleh BANK yang berkaitan dengan pemberian jaminan tersebut di </w:t>
      </w:r>
      <w:r w:rsidRPr="002F0481">
        <w:rPr>
          <w:rFonts w:ascii="Courier New" w:hAnsi="Courier New" w:cs="Courier New"/>
          <w:sz w:val="18"/>
          <w:szCs w:val="18"/>
        </w:rPr>
        <w:t>atas.</w:t>
      </w:r>
    </w:p>
    <w:p w14:paraId="1FF91C5E" w14:textId="77777777" w:rsidR="002F0481" w:rsidRPr="002F0481" w:rsidRDefault="002F0481" w:rsidP="002F0481">
      <w:pPr>
        <w:numPr>
          <w:ilvl w:val="0"/>
          <w:numId w:val="10"/>
        </w:numPr>
        <w:tabs>
          <w:tab w:val="left" w:pos="360"/>
        </w:tabs>
        <w:ind w:right="180"/>
        <w:jc w:val="both"/>
        <w:rPr>
          <w:rFonts w:ascii="Courier New" w:hAnsi="Courier New" w:cs="Courier New"/>
          <w:sz w:val="18"/>
          <w:szCs w:val="18"/>
        </w:rPr>
      </w:pPr>
      <w:r w:rsidRPr="002F0481">
        <w:rPr>
          <w:rFonts w:ascii="Courier New" w:hAnsi="Courier New" w:cs="Courier New"/>
          <w:sz w:val="18"/>
          <w:szCs w:val="18"/>
          <w:lang w:val="en-US"/>
        </w:rPr>
        <w:t>Apabila di kemudian hari terjadi perubahan daftar agunan karena penambahan, pengurangan, atau pergantian, maka perubahan yang dimaksud tetap sah tanpa perlu mengubah perjanjian kredit ini. Sepanjang perjanjain pengikatan jaminan dimaksud.</w:t>
      </w:r>
    </w:p>
    <w:p w14:paraId="32C1F793" w14:textId="77777777" w:rsidR="00A40EEA" w:rsidRDefault="00A40EEA" w:rsidP="00A40EEA">
      <w:pPr>
        <w:ind w:left="360" w:right="180"/>
        <w:jc w:val="both"/>
        <w:rPr>
          <w:rFonts w:ascii="Courier New" w:hAnsi="Courier New" w:cs="Courier New"/>
          <w:sz w:val="18"/>
          <w:szCs w:val="18"/>
        </w:rPr>
      </w:pPr>
    </w:p>
    <w:p w14:paraId="5643896F" w14:textId="77777777" w:rsidR="00464A79" w:rsidRDefault="00464A79" w:rsidP="00464A79">
      <w:pPr>
        <w:ind w:left="360" w:right="180"/>
        <w:jc w:val="both"/>
        <w:rPr>
          <w:rFonts w:ascii="Courier New" w:hAnsi="Courier New" w:cs="Courier New"/>
          <w:sz w:val="18"/>
          <w:szCs w:val="18"/>
        </w:rPr>
      </w:pPr>
    </w:p>
    <w:p w14:paraId="77FC48A7" w14:textId="77777777" w:rsidR="00084779" w:rsidRDefault="00084779">
      <w:pPr>
        <w:ind w:right="180"/>
        <w:jc w:val="both"/>
        <w:rPr>
          <w:rFonts w:ascii="Courier New" w:hAnsi="Courier New" w:cs="Courier New"/>
          <w:sz w:val="18"/>
          <w:szCs w:val="18"/>
        </w:rPr>
      </w:pPr>
    </w:p>
    <w:p w14:paraId="247C2D00" w14:textId="77777777" w:rsidR="00F01D0A" w:rsidRDefault="00F01D0A">
      <w:pPr>
        <w:ind w:right="180"/>
        <w:jc w:val="both"/>
        <w:rPr>
          <w:rFonts w:ascii="Courier New" w:hAnsi="Courier New" w:cs="Courier New"/>
          <w:sz w:val="18"/>
          <w:szCs w:val="18"/>
        </w:rPr>
      </w:pPr>
    </w:p>
    <w:p w14:paraId="4AD71611" w14:textId="77777777" w:rsidR="00CA5C67" w:rsidRDefault="00CA5C67">
      <w:pPr>
        <w:ind w:right="180"/>
        <w:jc w:val="both"/>
        <w:rPr>
          <w:rFonts w:ascii="Courier New" w:hAnsi="Courier New" w:cs="Courier New"/>
          <w:sz w:val="18"/>
          <w:szCs w:val="18"/>
        </w:rPr>
      </w:pPr>
    </w:p>
    <w:p w14:paraId="38766570" w14:textId="77777777" w:rsidR="00464A79" w:rsidRDefault="00464A79">
      <w:pPr>
        <w:ind w:right="180"/>
        <w:jc w:val="both"/>
        <w:rPr>
          <w:rFonts w:ascii="Courier New" w:hAnsi="Courier New" w:cs="Courier New"/>
          <w:sz w:val="18"/>
          <w:szCs w:val="18"/>
        </w:rPr>
      </w:pPr>
    </w:p>
    <w:p w14:paraId="311E5CAB"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74D5E3EF" w14:textId="77777777" w:rsidR="00084779" w:rsidRDefault="00084779">
      <w:pPr>
        <w:ind w:right="180"/>
        <w:jc w:val="both"/>
        <w:rPr>
          <w:rFonts w:ascii="Courier New" w:hAnsi="Courier New" w:cs="Courier New"/>
          <w:sz w:val="18"/>
          <w:szCs w:val="18"/>
        </w:rPr>
      </w:pPr>
    </w:p>
    <w:p w14:paraId="4C964388" w14:textId="77777777" w:rsidR="00084779" w:rsidRPr="00937F64" w:rsidRDefault="00084779">
      <w:pPr>
        <w:numPr>
          <w:ilvl w:val="0"/>
          <w:numId w:val="5"/>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jumlah dan dengan syarat yang ditentukan oleh serta pada perusahaan asuransi yang </w:t>
      </w:r>
      <w:r w:rsidRPr="00937F64">
        <w:rPr>
          <w:rFonts w:ascii="Courier New" w:hAnsi="Courier New" w:cs="Courier New"/>
          <w:sz w:val="18"/>
          <w:szCs w:val="18"/>
        </w:rPr>
        <w:t>ditunjuk BANK dan dengan memakai banker’clause.</w:t>
      </w:r>
    </w:p>
    <w:p w14:paraId="3BA98E0D" w14:textId="77777777" w:rsidR="00084779" w:rsidRPr="00F01D0A" w:rsidRDefault="00084779">
      <w:pPr>
        <w:numPr>
          <w:ilvl w:val="0"/>
          <w:numId w:val="5"/>
        </w:numPr>
        <w:tabs>
          <w:tab w:val="left" w:pos="360"/>
        </w:tabs>
        <w:ind w:right="180"/>
        <w:jc w:val="both"/>
        <w:rPr>
          <w:rFonts w:ascii="Courier New" w:hAnsi="Courier New" w:cs="Courier New"/>
          <w:sz w:val="18"/>
          <w:szCs w:val="18"/>
        </w:rPr>
      </w:pPr>
      <w:r w:rsidRPr="00937F64">
        <w:rPr>
          <w:rFonts w:ascii="Courier New" w:hAnsi="Courier New" w:cs="Courier New"/>
          <w:sz w:val="18"/>
          <w:szCs w:val="18"/>
        </w:rPr>
        <w:t xml:space="preserve">BANK diberi kuasa oleh DEBITUR untuk menutup dan memperpanjang masa asuransi tersebut serta merubah jumlah asuransinya atas biaya DEBITUR sampai lunasnya fasilitas kredit </w:t>
      </w:r>
      <w:r w:rsidRPr="00F01D0A">
        <w:rPr>
          <w:rFonts w:ascii="Courier New" w:hAnsi="Courier New" w:cs="Courier New"/>
          <w:sz w:val="18"/>
          <w:szCs w:val="18"/>
        </w:rPr>
        <w:t>dibayar lunas oleh DEBITUR kepada BANK.</w:t>
      </w:r>
    </w:p>
    <w:p w14:paraId="72BB53CC" w14:textId="77777777" w:rsidR="00F01D0A" w:rsidRPr="00F01D0A" w:rsidRDefault="00F01D0A" w:rsidP="00F01D0A">
      <w:pPr>
        <w:ind w:left="360" w:right="180" w:hanging="360"/>
        <w:jc w:val="both"/>
        <w:rPr>
          <w:rFonts w:ascii="Courier New" w:hAnsi="Courier New" w:cs="Courier New"/>
          <w:sz w:val="18"/>
          <w:szCs w:val="18"/>
          <w:lang w:val="en-US"/>
        </w:rPr>
      </w:pPr>
      <w:r w:rsidRPr="00F01D0A">
        <w:rPr>
          <w:rFonts w:ascii="Courier New" w:hAnsi="Courier New" w:cs="Courier New"/>
          <w:sz w:val="18"/>
          <w:szCs w:val="18"/>
          <w:lang w:val="en-US"/>
        </w:rPr>
        <w:t>3. DEBITUR di daftarkan asuransi jiwa untuk mengantisipasi beban sisa hutang oleh ahli waris jika   terjadi debitur meninggal dunia, dengan mengikuti aturan sebagai berikut</w:t>
      </w:r>
    </w:p>
    <w:p w14:paraId="178AB977"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DEBITUR harus mengikuti persyaratan dan kelengkapan  berkas persyaratan yang di minta perusahaan asuransi.</w:t>
      </w:r>
    </w:p>
    <w:p w14:paraId="3FF9C38D"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Saat pengajuan klaim asuransi membutuhkan waktu maka debitur masih berkewajiban untuk mengangsur sampai dana klaim asuransi cair.</w:t>
      </w:r>
    </w:p>
    <w:p w14:paraId="6BCFD056" w14:textId="77777777" w:rsidR="00F01D0A" w:rsidRPr="00F01D0A" w:rsidRDefault="00F01D0A" w:rsidP="00F01D0A">
      <w:pPr>
        <w:numPr>
          <w:ilvl w:val="0"/>
          <w:numId w:val="31"/>
        </w:numPr>
        <w:ind w:right="180"/>
        <w:jc w:val="both"/>
        <w:rPr>
          <w:rFonts w:ascii="Courier New" w:hAnsi="Courier New" w:cs="Courier New"/>
          <w:sz w:val="18"/>
          <w:szCs w:val="18"/>
          <w:lang w:val="en-US"/>
        </w:rPr>
      </w:pPr>
      <w:r w:rsidRPr="00F01D0A">
        <w:rPr>
          <w:rFonts w:ascii="Courier New" w:hAnsi="Courier New" w:cs="Courier New"/>
          <w:sz w:val="18"/>
          <w:szCs w:val="18"/>
          <w:lang w:val="en-US"/>
        </w:rPr>
        <w:t>DEBITUR masi berkewajiban untuk membayar sisa hutang  jika Pencairan klaim asuransi tidak mengcover desebabkan lain hal.</w:t>
      </w:r>
    </w:p>
    <w:p w14:paraId="1E786476" w14:textId="77777777" w:rsidR="00F01D0A" w:rsidRPr="00F01D0A" w:rsidRDefault="00F01D0A" w:rsidP="00F01D0A">
      <w:pPr>
        <w:numPr>
          <w:ilvl w:val="0"/>
          <w:numId w:val="31"/>
        </w:numPr>
        <w:tabs>
          <w:tab w:val="left" w:pos="360"/>
          <w:tab w:val="left" w:pos="540"/>
        </w:tabs>
        <w:ind w:right="241"/>
        <w:rPr>
          <w:rFonts w:ascii="Courier New" w:hAnsi="Courier New" w:cs="Courier New"/>
          <w:b/>
          <w:sz w:val="16"/>
          <w:szCs w:val="16"/>
          <w:lang w:val="sv-SE"/>
        </w:rPr>
      </w:pPr>
      <w:r w:rsidRPr="00F01D0A">
        <w:rPr>
          <w:rFonts w:ascii="Courier New" w:hAnsi="Courier New" w:cs="Courier New"/>
          <w:sz w:val="18"/>
          <w:szCs w:val="18"/>
          <w:lang w:val="en-US"/>
        </w:rPr>
        <w:t>DEBITUR tetap wajib mengangsur jika ada sesuatu hal klaim asuransi di tolak</w:t>
      </w:r>
      <w:r w:rsidRPr="00F01D0A">
        <w:rPr>
          <w:rFonts w:ascii="Courier New" w:hAnsi="Courier New" w:cs="Courier New"/>
          <w:sz w:val="18"/>
          <w:szCs w:val="18"/>
        </w:rPr>
        <w:t>.</w:t>
      </w:r>
    </w:p>
    <w:p w14:paraId="0BB2C808" w14:textId="77777777" w:rsidR="00F01D0A" w:rsidRDefault="00F01D0A" w:rsidP="00F01D0A">
      <w:pPr>
        <w:ind w:right="180"/>
        <w:jc w:val="both"/>
        <w:rPr>
          <w:rFonts w:ascii="Courier New" w:hAnsi="Courier New" w:cs="Courier New"/>
          <w:sz w:val="18"/>
          <w:szCs w:val="18"/>
        </w:rPr>
      </w:pPr>
    </w:p>
    <w:p w14:paraId="64B0811E" w14:textId="77777777" w:rsidR="00084779" w:rsidRPr="00937F64" w:rsidRDefault="00084779">
      <w:pPr>
        <w:ind w:right="180"/>
        <w:jc w:val="both"/>
        <w:rPr>
          <w:rFonts w:ascii="Courier New" w:hAnsi="Courier New" w:cs="Courier New"/>
          <w:sz w:val="18"/>
          <w:szCs w:val="18"/>
        </w:rPr>
      </w:pPr>
    </w:p>
    <w:p w14:paraId="62564E2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24017B2C" w14:textId="77777777" w:rsidR="00084779" w:rsidRPr="00937F64" w:rsidRDefault="00084779">
      <w:pPr>
        <w:ind w:right="180"/>
        <w:jc w:val="both"/>
        <w:rPr>
          <w:rFonts w:ascii="Courier New" w:hAnsi="Courier New" w:cs="Courier New"/>
          <w:sz w:val="18"/>
          <w:szCs w:val="18"/>
        </w:rPr>
      </w:pPr>
    </w:p>
    <w:p w14:paraId="67DF1F9F"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 xml:space="preserve">dan DEBITUR diharuskan memberitahukan kepada BANK secara </w:t>
      </w:r>
      <w:r w:rsidR="00702952">
        <w:rPr>
          <w:rFonts w:ascii="Courier New" w:hAnsi="Courier New" w:cs="Courier New"/>
          <w:bCs/>
          <w:sz w:val="18"/>
          <w:szCs w:val="18"/>
          <w:lang w:val="sv-SE"/>
        </w:rPr>
        <w:t>tertulis selambat-lambatnya 7 (</w:t>
      </w:r>
      <w:r w:rsidRPr="00937F64">
        <w:rPr>
          <w:rFonts w:ascii="Courier New" w:hAnsi="Courier New" w:cs="Courier New"/>
          <w:bCs/>
          <w:sz w:val="18"/>
          <w:szCs w:val="18"/>
          <w:lang w:val="sv-SE"/>
        </w:rPr>
        <w:t>tujuh) hari sebelum tanggal percepatan pelunasan.</w:t>
      </w:r>
    </w:p>
    <w:p w14:paraId="75CD1264"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57477B4A" w14:textId="77777777" w:rsidR="00937F64" w:rsidRPr="00937F64" w:rsidRDefault="00937F64" w:rsidP="00937F64">
      <w:pPr>
        <w:ind w:right="180"/>
        <w:jc w:val="both"/>
        <w:rPr>
          <w:rFonts w:ascii="Courier New" w:hAnsi="Courier New" w:cs="Courier New"/>
          <w:bCs/>
          <w:sz w:val="18"/>
          <w:szCs w:val="18"/>
        </w:rPr>
      </w:pPr>
    </w:p>
    <w:p w14:paraId="6C51B48D" w14:textId="77777777" w:rsidR="00937F64" w:rsidRPr="00937F64" w:rsidRDefault="00937F64" w:rsidP="00937F64">
      <w:pPr>
        <w:tabs>
          <w:tab w:val="left" w:pos="360"/>
          <w:tab w:val="left" w:pos="540"/>
        </w:tabs>
        <w:ind w:left="360" w:right="241" w:hanging="180"/>
        <w:jc w:val="center"/>
        <w:rPr>
          <w:rFonts w:ascii="Courier New" w:hAnsi="Courier New" w:cs="Courier New"/>
          <w:b/>
          <w:sz w:val="18"/>
          <w:szCs w:val="18"/>
        </w:rPr>
      </w:pPr>
    </w:p>
    <w:p w14:paraId="158869EE" w14:textId="77777777" w:rsidR="00CA0E96" w:rsidRDefault="00CA0E96" w:rsidP="00937F64">
      <w:pPr>
        <w:tabs>
          <w:tab w:val="left" w:pos="360"/>
          <w:tab w:val="left" w:pos="540"/>
        </w:tabs>
        <w:ind w:left="360" w:right="241" w:hanging="180"/>
        <w:jc w:val="center"/>
        <w:rPr>
          <w:rFonts w:ascii="Courier New" w:hAnsi="Courier New" w:cs="Courier New"/>
          <w:b/>
          <w:sz w:val="18"/>
          <w:szCs w:val="18"/>
          <w:lang w:val="sv-SE"/>
        </w:rPr>
      </w:pPr>
    </w:p>
    <w:p w14:paraId="2D5487BC" w14:textId="77777777" w:rsidR="00F01D0A" w:rsidRPr="00336A23" w:rsidRDefault="00F01D0A" w:rsidP="00F01D0A">
      <w:pPr>
        <w:tabs>
          <w:tab w:val="left" w:pos="360"/>
          <w:tab w:val="left" w:pos="540"/>
        </w:tabs>
        <w:ind w:left="360" w:right="241" w:hanging="180"/>
        <w:jc w:val="center"/>
        <w:rPr>
          <w:rFonts w:ascii="Courier New" w:hAnsi="Courier New" w:cs="Courier New"/>
          <w:b/>
          <w:sz w:val="18"/>
          <w:szCs w:val="18"/>
        </w:rPr>
      </w:pPr>
      <w:r w:rsidRPr="00336A23">
        <w:rPr>
          <w:rFonts w:ascii="Courier New" w:hAnsi="Courier New" w:cs="Courier New"/>
          <w:b/>
          <w:sz w:val="18"/>
          <w:szCs w:val="18"/>
          <w:lang w:val="sv-SE"/>
        </w:rPr>
        <w:t xml:space="preserve">Pasal </w:t>
      </w:r>
      <w:r w:rsidRPr="00336A23">
        <w:rPr>
          <w:rFonts w:ascii="Courier New" w:hAnsi="Courier New" w:cs="Courier New"/>
          <w:b/>
          <w:sz w:val="18"/>
          <w:szCs w:val="18"/>
        </w:rPr>
        <w:t>7</w:t>
      </w:r>
    </w:p>
    <w:p w14:paraId="1EE7FA96" w14:textId="77777777" w:rsidR="00F01D0A" w:rsidRPr="00336A23" w:rsidRDefault="00702952" w:rsidP="00F01D0A">
      <w:pPr>
        <w:tabs>
          <w:tab w:val="left" w:pos="360"/>
          <w:tab w:val="left" w:pos="540"/>
        </w:tabs>
        <w:ind w:left="360" w:right="241" w:hanging="180"/>
        <w:jc w:val="center"/>
        <w:rPr>
          <w:rFonts w:ascii="Courier New" w:hAnsi="Courier New" w:cs="Courier New"/>
          <w:b/>
          <w:sz w:val="18"/>
          <w:szCs w:val="18"/>
          <w:lang w:val="en-US"/>
        </w:rPr>
      </w:pPr>
      <w:r w:rsidRPr="00336A23">
        <w:rPr>
          <w:rFonts w:ascii="Courier New" w:hAnsi="Courier New" w:cs="Courier New"/>
          <w:b/>
          <w:sz w:val="18"/>
          <w:szCs w:val="18"/>
          <w:lang w:val="en-US"/>
        </w:rPr>
        <w:t>KEWENANGAN BANK</w:t>
      </w:r>
    </w:p>
    <w:p w14:paraId="44850450" w14:textId="77777777" w:rsidR="00F01D0A" w:rsidRPr="00336A23" w:rsidRDefault="00F01D0A" w:rsidP="00F01D0A">
      <w:pPr>
        <w:tabs>
          <w:tab w:val="left" w:pos="360"/>
          <w:tab w:val="left" w:pos="540"/>
        </w:tabs>
        <w:ind w:left="360" w:right="241" w:hanging="180"/>
        <w:rPr>
          <w:rFonts w:ascii="Courier New" w:hAnsi="Courier New" w:cs="Courier New"/>
          <w:b/>
          <w:sz w:val="18"/>
          <w:szCs w:val="18"/>
          <w:lang w:val="sv-SE"/>
        </w:rPr>
      </w:pPr>
    </w:p>
    <w:p w14:paraId="3E035744" w14:textId="77777777" w:rsidR="00F01D0A" w:rsidRPr="00336A23" w:rsidRDefault="00F01D0A" w:rsidP="00F01D0A">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336A23">
        <w:rPr>
          <w:rFonts w:ascii="Courier New" w:hAnsi="Courier New" w:cs="Courier New"/>
          <w:bCs/>
          <w:sz w:val="18"/>
          <w:szCs w:val="18"/>
          <w:lang w:val="sv-SE"/>
        </w:rPr>
        <w:t xml:space="preserve">BANK berhak dan berwenang </w:t>
      </w:r>
      <w:r w:rsidRPr="00336A23">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21379C41"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Pertama (SP I) apabila Debitur terlambat</w:t>
      </w:r>
      <w:r w:rsidRPr="00336A23">
        <w:rPr>
          <w:rFonts w:ascii="Courier New" w:hAnsi="Courier New" w:cs="Courier New"/>
          <w:bCs/>
          <w:sz w:val="18"/>
          <w:szCs w:val="18"/>
          <w:lang w:val="sv-SE"/>
        </w:rPr>
        <w:t xml:space="preserve"> </w:t>
      </w:r>
      <w:r w:rsidRPr="00336A23">
        <w:rPr>
          <w:rFonts w:ascii="Courier New" w:hAnsi="Courier New" w:cs="Courier New"/>
          <w:bCs/>
          <w:sz w:val="18"/>
          <w:szCs w:val="18"/>
        </w:rPr>
        <w:t>selama 7 (tujuh) hari atau lebih sejak tanggal jatuh tempo pembayaran  angsuran.</w:t>
      </w:r>
    </w:p>
    <w:p w14:paraId="6D722734" w14:textId="77777777" w:rsidR="00F01D0A" w:rsidRPr="00336A23" w:rsidRDefault="00F01D0A" w:rsidP="00F01D0A">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4F56DB91" w14:textId="77777777" w:rsidR="00F01D0A" w:rsidRPr="00CA5C67" w:rsidRDefault="00F01D0A" w:rsidP="00CA5C67">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336A23">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232363F"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lang w:val="sv-SE"/>
        </w:rPr>
        <w:t>BANK berhak atau berwenang melakukan pemasangan ”plang” atau ”sepanduk, dan melakukan penagihan tanpa batas waktu dan tempat apabila diperlukan</w:t>
      </w:r>
    </w:p>
    <w:p w14:paraId="6B57F04B"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rPr>
        <w:t>Dalam h</w:t>
      </w:r>
      <w:r w:rsidRPr="00F01D0A">
        <w:rPr>
          <w:rFonts w:ascii="Courier New" w:hAnsi="Courier New" w:cs="Courier New"/>
          <w:bCs/>
          <w:sz w:val="18"/>
          <w:szCs w:val="18"/>
          <w:lang w:val="sv-SE"/>
        </w:rPr>
        <w:t>al apa yang disebutkan dalam pasal 7 ayat 1,</w:t>
      </w:r>
      <w:r w:rsidRPr="00F01D0A">
        <w:rPr>
          <w:rFonts w:ascii="Courier New" w:hAnsi="Courier New" w:cs="Courier New"/>
          <w:bCs/>
          <w:sz w:val="18"/>
          <w:szCs w:val="18"/>
        </w:rPr>
        <w:t xml:space="preserve"> Debitur tidak juga melakukan pembayaran angsuran</w:t>
      </w:r>
      <w:r w:rsidRPr="00F01D0A">
        <w:rPr>
          <w:rFonts w:ascii="Courier New" w:hAnsi="Courier New" w:cs="Courier New"/>
          <w:bCs/>
          <w:sz w:val="18"/>
          <w:szCs w:val="18"/>
          <w:lang w:val="sv-SE"/>
        </w:rPr>
        <w:t xml:space="preserve"> maka dengan ini DEBITUR memberi Kuasa kepada BANK yang tidak dapat dicabut atau</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dibatalkan dan juga tidak akan berakhir karena sebab/alasan apapun termasuk sebab-sebab yang ada dalam Pasal 1813 KUH Perdata</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Indonesia, dengan hak melimpahkan kuasa</w:t>
      </w:r>
      <w:r w:rsidRPr="00F01D0A">
        <w:rPr>
          <w:rFonts w:ascii="Courier New" w:hAnsi="Courier New" w:cs="Courier New"/>
          <w:bCs/>
          <w:sz w:val="18"/>
          <w:szCs w:val="18"/>
        </w:rPr>
        <w:t xml:space="preserve"> </w:t>
      </w:r>
      <w:r w:rsidRPr="00F01D0A">
        <w:rPr>
          <w:rFonts w:ascii="Courier New" w:hAnsi="Courier New" w:cs="Courier New"/>
          <w:bCs/>
          <w:sz w:val="18"/>
          <w:szCs w:val="18"/>
          <w:lang w:val="sv-SE"/>
        </w:rPr>
        <w:t xml:space="preserve">kepada pihak lain untuk </w:t>
      </w:r>
      <w:r w:rsidRPr="00F01D0A">
        <w:rPr>
          <w:rFonts w:ascii="Courier New" w:hAnsi="Courier New" w:cs="Courier New"/>
          <w:bCs/>
          <w:sz w:val="18"/>
          <w:szCs w:val="18"/>
        </w:rPr>
        <w:t>memasang tanda pada agunan dan/atau bangunan berupa “plang” atau</w:t>
      </w:r>
      <w:r w:rsidRPr="00F01D0A">
        <w:rPr>
          <w:rFonts w:ascii="Courier New" w:hAnsi="Courier New" w:cs="Courier New"/>
          <w:bCs/>
          <w:sz w:val="18"/>
          <w:szCs w:val="18"/>
          <w:lang w:val="en-US"/>
        </w:rPr>
        <w:t xml:space="preserve"> “spanduk”</w:t>
      </w:r>
      <w:r w:rsidRPr="00F01D0A">
        <w:rPr>
          <w:rFonts w:ascii="Courier New" w:hAnsi="Courier New" w:cs="Courier New"/>
          <w:bCs/>
          <w:sz w:val="18"/>
          <w:szCs w:val="18"/>
        </w:rPr>
        <w:t xml:space="preserve"> tulisan “</w:t>
      </w:r>
      <w:r w:rsidRPr="00F01D0A">
        <w:rPr>
          <w:rFonts w:ascii="Courier New" w:hAnsi="Courier New" w:cs="Courier New"/>
          <w:bCs/>
          <w:sz w:val="18"/>
          <w:szCs w:val="18"/>
          <w:lang w:val="en-US"/>
        </w:rPr>
        <w:t>TANAH DAN BANGUNAN INI</w:t>
      </w:r>
      <w:r w:rsidRPr="00F01D0A">
        <w:rPr>
          <w:rFonts w:ascii="Courier New" w:hAnsi="Courier New" w:cs="Courier New"/>
          <w:bCs/>
          <w:sz w:val="18"/>
          <w:szCs w:val="18"/>
        </w:rPr>
        <w:t xml:space="preserve"> </w:t>
      </w:r>
      <w:r w:rsidRPr="00F01D0A">
        <w:rPr>
          <w:rFonts w:ascii="Courier New" w:hAnsi="Courier New" w:cs="Courier New"/>
          <w:bCs/>
          <w:sz w:val="18"/>
          <w:szCs w:val="18"/>
          <w:lang w:val="en-US"/>
        </w:rPr>
        <w:t>DIJAMINKAN PADA</w:t>
      </w:r>
      <w:r w:rsidRPr="00F01D0A">
        <w:rPr>
          <w:rFonts w:ascii="Courier New" w:hAnsi="Courier New" w:cs="Courier New"/>
          <w:bCs/>
          <w:sz w:val="18"/>
          <w:szCs w:val="18"/>
        </w:rPr>
        <w:t xml:space="preserve"> BANK PEREKONOMIAN RAKYAT SAHABAT SEJATI</w:t>
      </w:r>
      <w:r w:rsidRPr="00F01D0A">
        <w:rPr>
          <w:rFonts w:ascii="Courier New" w:hAnsi="Courier New" w:cs="Courier New"/>
          <w:bCs/>
          <w:sz w:val="18"/>
          <w:szCs w:val="18"/>
          <w:lang w:val="en-US"/>
        </w:rPr>
        <w:t>. DILARANG MEMPERJUAL BELIKAN ATAU MENYEWA/ MENYEWAKAN TANPA IZIN/PERSETUJUAN DARI PT BANK PEREKONOMIAN SAHABAT SEJAT</w:t>
      </w:r>
      <w:r w:rsidRPr="00F01D0A">
        <w:rPr>
          <w:rFonts w:ascii="Courier New" w:hAnsi="Courier New" w:cs="Courier New"/>
          <w:bCs/>
          <w:sz w:val="18"/>
          <w:szCs w:val="18"/>
        </w:rPr>
        <w:t>”.</w:t>
      </w:r>
      <w:r w:rsidRPr="00F01D0A">
        <w:rPr>
          <w:rFonts w:ascii="Courier New" w:hAnsi="Courier New" w:cs="Courier New"/>
          <w:bCs/>
          <w:sz w:val="18"/>
          <w:szCs w:val="18"/>
          <w:lang w:val="en-US"/>
        </w:rPr>
        <w:t xml:space="preserve"> Atau tulisan lain sesuai keperluan bank dalam rangka pengamanan agunan, pemasaran pra lelang, lelang, dan proses eksekusi.</w:t>
      </w:r>
      <w:r w:rsidRPr="00F01D0A">
        <w:rPr>
          <w:rFonts w:ascii="Courier New" w:hAnsi="Courier New" w:cs="Courier New"/>
          <w:bCs/>
          <w:sz w:val="18"/>
          <w:szCs w:val="18"/>
        </w:rPr>
        <w:t xml:space="preserve"> </w:t>
      </w:r>
    </w:p>
    <w:p w14:paraId="27AA4C2F" w14:textId="77777777" w:rsidR="00F01D0A" w:rsidRPr="00F01D0A" w:rsidRDefault="00F01D0A" w:rsidP="00F01D0A">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B395FF2" w14:textId="77777777" w:rsidR="00F01D0A" w:rsidRPr="00CA5C67" w:rsidRDefault="00F01D0A" w:rsidP="00CA5C67">
      <w:pPr>
        <w:numPr>
          <w:ilvl w:val="0"/>
          <w:numId w:val="23"/>
        </w:numPr>
        <w:ind w:right="241"/>
        <w:jc w:val="both"/>
        <w:rPr>
          <w:rFonts w:ascii="Courier New" w:hAnsi="Courier New" w:cs="Courier New"/>
          <w:bCs/>
          <w:sz w:val="18"/>
          <w:szCs w:val="18"/>
          <w:lang w:val="sv-SE"/>
        </w:rPr>
      </w:pPr>
      <w:r w:rsidRPr="00F01D0A">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73229B95" w14:textId="77777777" w:rsidR="00F01D0A" w:rsidRPr="00F01D0A" w:rsidRDefault="00F01D0A" w:rsidP="00F01D0A">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F01D0A">
        <w:rPr>
          <w:rFonts w:ascii="Courier New" w:hAnsi="Courier New" w:cs="Courier New"/>
          <w:bCs/>
          <w:sz w:val="18"/>
          <w:szCs w:val="18"/>
        </w:rPr>
        <w:lastRenderedPageBreak/>
        <w:t>Bank berhak dan berwenang untuk melakukan pengambil alihan agunan</w:t>
      </w:r>
      <w:r w:rsidRPr="00F01D0A">
        <w:rPr>
          <w:rFonts w:ascii="Courier New" w:hAnsi="Courier New" w:cs="Courier New"/>
          <w:bCs/>
          <w:sz w:val="18"/>
          <w:szCs w:val="18"/>
          <w:lang w:val="en-US"/>
        </w:rPr>
        <w:t xml:space="preserve"> dan atau pelunasan</w:t>
      </w:r>
      <w:r w:rsidRPr="00F01D0A">
        <w:rPr>
          <w:rFonts w:ascii="Courier New" w:hAnsi="Courier New" w:cs="Courier New"/>
          <w:bCs/>
          <w:sz w:val="18"/>
          <w:szCs w:val="18"/>
        </w:rPr>
        <w:t xml:space="preserve"> </w:t>
      </w:r>
      <w:r w:rsidRPr="00F01D0A">
        <w:rPr>
          <w:rFonts w:ascii="Courier New" w:hAnsi="Courier New" w:cs="Courier New"/>
          <w:bCs/>
          <w:sz w:val="18"/>
          <w:szCs w:val="18"/>
          <w:lang w:val="en-US"/>
        </w:rPr>
        <w:t xml:space="preserve">dengan cara </w:t>
      </w:r>
      <w:r w:rsidRPr="00F01D0A">
        <w:rPr>
          <w:rFonts w:ascii="Courier New" w:hAnsi="Courier New" w:cs="Courier New"/>
          <w:bCs/>
          <w:sz w:val="18"/>
          <w:szCs w:val="18"/>
        </w:rPr>
        <w:t xml:space="preserve">pelelangan </w:t>
      </w:r>
      <w:r w:rsidRPr="00F01D0A">
        <w:rPr>
          <w:rFonts w:ascii="Courier New" w:hAnsi="Courier New" w:cs="Courier New"/>
          <w:bCs/>
          <w:sz w:val="18"/>
          <w:szCs w:val="18"/>
          <w:lang w:val="en-US"/>
        </w:rPr>
        <w:t xml:space="preserve">atau penjualan </w:t>
      </w:r>
      <w:r w:rsidRPr="00F01D0A">
        <w:rPr>
          <w:rFonts w:ascii="Courier New" w:hAnsi="Courier New" w:cs="Courier New"/>
          <w:bCs/>
          <w:sz w:val="18"/>
          <w:szCs w:val="18"/>
        </w:rPr>
        <w:t>berdasarkan musyawarah dan mufakat antara Bank dan Debitur</w:t>
      </w:r>
      <w:r w:rsidRPr="00F01D0A">
        <w:rPr>
          <w:rFonts w:ascii="Courier New" w:hAnsi="Courier New" w:cs="Courier New"/>
          <w:bCs/>
          <w:sz w:val="18"/>
          <w:szCs w:val="18"/>
          <w:lang w:val="en-US"/>
        </w:rPr>
        <w:t xml:space="preserve">, </w:t>
      </w:r>
      <w:r w:rsidRPr="00F01D0A">
        <w:rPr>
          <w:rFonts w:ascii="Courier New" w:hAnsi="Courier New" w:cs="Courier New"/>
          <w:bCs/>
          <w:sz w:val="18"/>
          <w:szCs w:val="18"/>
        </w:rPr>
        <w:t xml:space="preserve">apabila; </w:t>
      </w:r>
    </w:p>
    <w:p w14:paraId="11B786B6"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Debitur telah menerima Surat Peringatan</w:t>
      </w:r>
      <w:r w:rsidRPr="00F01D0A">
        <w:rPr>
          <w:rFonts w:ascii="Courier New" w:hAnsi="Courier New" w:cs="Courier New"/>
          <w:bCs/>
          <w:sz w:val="18"/>
          <w:szCs w:val="18"/>
          <w:lang w:val="en-US"/>
        </w:rPr>
        <w:t xml:space="preserve">ke </w:t>
      </w:r>
      <w:r w:rsidRPr="00F01D0A">
        <w:rPr>
          <w:rFonts w:ascii="Courier New" w:hAnsi="Courier New" w:cs="Courier New"/>
          <w:bCs/>
          <w:sz w:val="18"/>
          <w:szCs w:val="18"/>
        </w:rPr>
        <w:t>3 (tiga)</w:t>
      </w:r>
      <w:r w:rsidRPr="00F01D0A">
        <w:rPr>
          <w:rFonts w:ascii="Courier New" w:hAnsi="Courier New" w:cs="Courier New"/>
          <w:bCs/>
          <w:sz w:val="18"/>
          <w:szCs w:val="18"/>
          <w:lang w:val="en-US"/>
        </w:rPr>
        <w:t xml:space="preserve">dan tidak mengangsur </w:t>
      </w:r>
      <w:r w:rsidRPr="00F01D0A">
        <w:rPr>
          <w:rFonts w:ascii="Courier New" w:hAnsi="Courier New" w:cs="Courier New"/>
          <w:bCs/>
          <w:sz w:val="18"/>
          <w:szCs w:val="18"/>
        </w:rPr>
        <w:t xml:space="preserve"> secara berturut-turut</w:t>
      </w:r>
      <w:r w:rsidRPr="00F01D0A">
        <w:rPr>
          <w:rFonts w:ascii="Courier New" w:hAnsi="Courier New" w:cs="Courier New"/>
          <w:bCs/>
          <w:sz w:val="18"/>
          <w:szCs w:val="18"/>
          <w:lang w:val="en-US"/>
        </w:rPr>
        <w:t>selama 3 bulan.</w:t>
      </w:r>
    </w:p>
    <w:p w14:paraId="48B7B707"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Bank menilai bahwa Debitur tidak memiliki itikad baik (lalai) untuk membayar angsuran yang terlambat atau tertunggak; dan</w:t>
      </w:r>
    </w:p>
    <w:p w14:paraId="4AF56940" w14:textId="77777777" w:rsidR="00F01D0A" w:rsidRPr="00F01D0A" w:rsidRDefault="00F01D0A" w:rsidP="00F01D0A">
      <w:pPr>
        <w:numPr>
          <w:ilvl w:val="4"/>
          <w:numId w:val="20"/>
        </w:numPr>
        <w:tabs>
          <w:tab w:val="clear" w:pos="3960"/>
          <w:tab w:val="num" w:pos="851"/>
        </w:tabs>
        <w:ind w:left="851" w:right="241" w:hanging="284"/>
        <w:jc w:val="both"/>
        <w:rPr>
          <w:rFonts w:ascii="Courier New" w:hAnsi="Courier New" w:cs="Courier New"/>
          <w:bCs/>
          <w:sz w:val="18"/>
          <w:szCs w:val="18"/>
          <w:lang w:val="sv-SE"/>
        </w:rPr>
      </w:pPr>
      <w:r w:rsidRPr="00F01D0A">
        <w:rPr>
          <w:rFonts w:ascii="Courier New" w:hAnsi="Courier New" w:cs="Courier New"/>
          <w:bCs/>
          <w:sz w:val="18"/>
          <w:szCs w:val="18"/>
        </w:rPr>
        <w:t xml:space="preserve">Debitur telah menerima SOMASI dari Pihak yang dikuasakan oleh Bank (kuasa hukum klien Bank). </w:t>
      </w:r>
    </w:p>
    <w:p w14:paraId="43D390B2" w14:textId="77777777" w:rsid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F01D0A">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2662CB57" w14:textId="77777777" w:rsidR="00F01D0A" w:rsidRPr="00CA5C67" w:rsidRDefault="00F01D0A" w:rsidP="00CA5C67">
      <w:pPr>
        <w:numPr>
          <w:ilvl w:val="0"/>
          <w:numId w:val="3"/>
        </w:numPr>
        <w:tabs>
          <w:tab w:val="clear" w:pos="2880"/>
        </w:tabs>
        <w:ind w:left="426" w:right="144"/>
        <w:jc w:val="both"/>
        <w:rPr>
          <w:rFonts w:ascii="Courier New" w:hAnsi="Courier New" w:cs="Courier New"/>
          <w:bCs/>
          <w:sz w:val="18"/>
          <w:szCs w:val="18"/>
          <w:lang w:val="sv-SE"/>
        </w:rPr>
      </w:pPr>
      <w:r w:rsidRPr="00CA5C67">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371F97CE" w14:textId="77777777" w:rsidR="00F01D0A" w:rsidRDefault="00F01D0A" w:rsidP="00F01D0A">
      <w:pPr>
        <w:tabs>
          <w:tab w:val="left" w:pos="2246"/>
        </w:tabs>
        <w:ind w:left="144" w:right="144"/>
        <w:jc w:val="both"/>
        <w:rPr>
          <w:rFonts w:ascii="Courier New" w:hAnsi="Courier New" w:cs="Courier New"/>
          <w:bCs/>
          <w:sz w:val="18"/>
          <w:szCs w:val="18"/>
          <w:lang w:val="sv-SE"/>
        </w:rPr>
      </w:pPr>
      <w:r w:rsidRPr="00F01D0A">
        <w:rPr>
          <w:rFonts w:ascii="Courier New" w:hAnsi="Courier New" w:cs="Courier New"/>
          <w:bCs/>
          <w:sz w:val="18"/>
          <w:szCs w:val="18"/>
          <w:lang w:val="sv-SE"/>
        </w:rPr>
        <w:tab/>
      </w:r>
    </w:p>
    <w:p w14:paraId="520F9373" w14:textId="77777777" w:rsidR="00CA5C67" w:rsidRPr="00F01D0A" w:rsidRDefault="00CA5C67" w:rsidP="00F01D0A">
      <w:pPr>
        <w:tabs>
          <w:tab w:val="left" w:pos="2246"/>
        </w:tabs>
        <w:ind w:left="144" w:right="144"/>
        <w:jc w:val="both"/>
        <w:rPr>
          <w:rFonts w:ascii="Courier New" w:hAnsi="Courier New" w:cs="Courier New"/>
          <w:bCs/>
          <w:sz w:val="18"/>
          <w:szCs w:val="18"/>
          <w:lang w:val="sv-SE"/>
        </w:rPr>
      </w:pPr>
    </w:p>
    <w:p w14:paraId="3A9885E8" w14:textId="77777777" w:rsidR="00F01D0A" w:rsidRPr="00CA5C67" w:rsidRDefault="00F01D0A" w:rsidP="00F01D0A">
      <w:pPr>
        <w:ind w:left="-432"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8</w:t>
      </w:r>
    </w:p>
    <w:p w14:paraId="0855FB0A" w14:textId="77777777" w:rsidR="00F01D0A" w:rsidRPr="00CA5C67" w:rsidRDefault="00F01D0A" w:rsidP="00F01D0A">
      <w:pPr>
        <w:ind w:left="144" w:right="144"/>
        <w:jc w:val="center"/>
        <w:rPr>
          <w:rFonts w:ascii="Courier New" w:hAnsi="Courier New" w:cs="Courier New"/>
          <w:b/>
          <w:bCs/>
          <w:sz w:val="18"/>
          <w:szCs w:val="18"/>
          <w:lang w:val="sv-SE"/>
        </w:rPr>
      </w:pPr>
      <w:r w:rsidRPr="00CA5C67">
        <w:rPr>
          <w:rFonts w:ascii="Courier New" w:hAnsi="Courier New" w:cs="Courier New"/>
          <w:b/>
          <w:bCs/>
          <w:sz w:val="18"/>
          <w:szCs w:val="18"/>
          <w:lang w:val="sv-SE"/>
        </w:rPr>
        <w:t>KEWAJIBAN DEBITUR DAN PENJAMIN</w:t>
      </w:r>
    </w:p>
    <w:p w14:paraId="658C555E" w14:textId="77777777" w:rsidR="00F01D0A" w:rsidRPr="00F01D0A" w:rsidRDefault="00F01D0A" w:rsidP="00F01D0A">
      <w:pPr>
        <w:ind w:left="144" w:right="144"/>
        <w:jc w:val="center"/>
        <w:rPr>
          <w:rFonts w:ascii="Courier New" w:hAnsi="Courier New" w:cs="Courier New"/>
          <w:bCs/>
          <w:sz w:val="18"/>
          <w:szCs w:val="18"/>
          <w:lang w:val="sv-SE"/>
        </w:rPr>
      </w:pPr>
    </w:p>
    <w:p w14:paraId="53B3F3D4" w14:textId="77777777" w:rsidR="00F01D0A" w:rsidRPr="00F01D0A" w:rsidRDefault="00F01D0A" w:rsidP="00F01D0A">
      <w:pPr>
        <w:ind w:left="144" w:right="144"/>
        <w:rPr>
          <w:rFonts w:ascii="Courier New" w:hAnsi="Courier New" w:cs="Courier New"/>
          <w:bCs/>
          <w:sz w:val="18"/>
          <w:szCs w:val="18"/>
          <w:lang w:val="sv-SE"/>
        </w:rPr>
      </w:pPr>
      <w:r w:rsidRPr="00F01D0A">
        <w:rPr>
          <w:rFonts w:ascii="Courier New" w:hAnsi="Courier New" w:cs="Courier New"/>
          <w:bCs/>
          <w:sz w:val="18"/>
          <w:szCs w:val="18"/>
          <w:lang w:val="sv-SE"/>
        </w:rPr>
        <w:t>1. DEBITUR wajib melaksanakan hal-hal sebagai berikut:</w:t>
      </w:r>
    </w:p>
    <w:p w14:paraId="399DEF72"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Menggunakan pinjaman sesuai dengan tujuan yang telah dijelaskan dalam pasal 1 perjanjian kredit ini.</w:t>
      </w:r>
    </w:p>
    <w:p w14:paraId="7AF7C3A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Menyampaikan dan/atau memberikan informasi tambahan mengenai usaha dan keadaan keuangan apabila dibutuhkan oleh BANK</w:t>
      </w:r>
    </w:p>
    <w:p w14:paraId="0E1AA6D5"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Mendahulukan pembayaran yang terhutang kepada BANK berdasarkan perjanjian kredit ini.</w:t>
      </w:r>
    </w:p>
    <w:p w14:paraId="2F7EEAE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3306A298"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Memberikan hak kepada pejabat/petugas yang di tunjuk oleh BANK jika sewaktu waktu melakukan pemeriksaan, fasilitas usaha dan agunan.</w:t>
      </w:r>
    </w:p>
    <w:p w14:paraId="209872AB"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1373CE9C" w14:textId="77777777" w:rsidR="00F01D0A" w:rsidRPr="00F01D0A" w:rsidRDefault="00F01D0A" w:rsidP="00F01D0A">
      <w:pPr>
        <w:numPr>
          <w:ilvl w:val="0"/>
          <w:numId w:val="24"/>
        </w:numPr>
        <w:ind w:right="144"/>
        <w:rPr>
          <w:rFonts w:ascii="Courier New" w:hAnsi="Courier New" w:cs="Courier New"/>
          <w:bCs/>
          <w:sz w:val="18"/>
          <w:szCs w:val="18"/>
          <w:lang w:val="sv-SE"/>
        </w:rPr>
      </w:pPr>
      <w:r w:rsidRPr="00F01D0A">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5CC9EAE5" w14:textId="77777777" w:rsidR="00F01D0A" w:rsidRPr="00F01D0A" w:rsidRDefault="00F01D0A" w:rsidP="00F01D0A">
      <w:pPr>
        <w:ind w:left="504" w:right="144"/>
        <w:rPr>
          <w:rFonts w:ascii="Courier New" w:hAnsi="Courier New" w:cs="Courier New"/>
          <w:bCs/>
          <w:sz w:val="18"/>
          <w:szCs w:val="18"/>
          <w:lang w:val="sv-SE"/>
        </w:rPr>
      </w:pPr>
      <w:r w:rsidRPr="00F01D0A">
        <w:rPr>
          <w:rFonts w:ascii="Courier New" w:hAnsi="Courier New" w:cs="Courier New"/>
          <w:bCs/>
          <w:sz w:val="18"/>
          <w:szCs w:val="18"/>
          <w:lang w:val="sv-SE"/>
        </w:rPr>
        <w:t xml:space="preserve">h) Melunasi seluruh sisa hutang ( Pokok, Bunga dan pinalty ) jika terjadi kesalahan dan   keaslian dokumen berupa identitas dan agunan baik di sengaja maupun tidak di sengaja </w:t>
      </w:r>
    </w:p>
    <w:p w14:paraId="4945442F" w14:textId="77777777" w:rsidR="00F01D0A" w:rsidRPr="00F01D0A" w:rsidRDefault="00F01D0A" w:rsidP="00F01D0A">
      <w:pPr>
        <w:ind w:left="864" w:right="144"/>
        <w:rPr>
          <w:rFonts w:ascii="Courier New" w:hAnsi="Courier New" w:cs="Courier New"/>
          <w:bCs/>
          <w:sz w:val="18"/>
          <w:szCs w:val="18"/>
          <w:lang w:val="sv-SE"/>
        </w:rPr>
      </w:pPr>
    </w:p>
    <w:p w14:paraId="0155959F" w14:textId="77777777" w:rsidR="00CA5C67" w:rsidRDefault="00CA5C67" w:rsidP="00F01D0A">
      <w:pPr>
        <w:ind w:left="864" w:right="1152"/>
        <w:jc w:val="center"/>
        <w:rPr>
          <w:rFonts w:ascii="Courier New" w:hAnsi="Courier New" w:cs="Courier New"/>
          <w:b/>
          <w:bCs/>
          <w:sz w:val="18"/>
          <w:szCs w:val="18"/>
          <w:lang w:val="sv-SE"/>
        </w:rPr>
      </w:pPr>
    </w:p>
    <w:p w14:paraId="4B59A05F"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Pasal 9</w:t>
      </w:r>
    </w:p>
    <w:p w14:paraId="486A2B6A" w14:textId="77777777" w:rsidR="00F01D0A" w:rsidRPr="00CA5C67" w:rsidRDefault="00F01D0A" w:rsidP="00F01D0A">
      <w:pPr>
        <w:ind w:left="864" w:right="1152"/>
        <w:jc w:val="center"/>
        <w:rPr>
          <w:rFonts w:ascii="Courier New" w:hAnsi="Courier New" w:cs="Courier New"/>
          <w:b/>
          <w:bCs/>
          <w:sz w:val="18"/>
          <w:szCs w:val="18"/>
          <w:lang w:val="sv-SE"/>
        </w:rPr>
      </w:pPr>
      <w:r w:rsidRPr="00CA5C67">
        <w:rPr>
          <w:rFonts w:ascii="Courier New" w:hAnsi="Courier New" w:cs="Courier New"/>
          <w:b/>
          <w:bCs/>
          <w:sz w:val="18"/>
          <w:szCs w:val="18"/>
          <w:lang w:val="sv-SE"/>
        </w:rPr>
        <w:t>JAMINAN DAN LARANGAN</w:t>
      </w:r>
    </w:p>
    <w:p w14:paraId="2C104AB7" w14:textId="77777777" w:rsidR="00F01D0A" w:rsidRPr="00F01D0A" w:rsidRDefault="00F01D0A" w:rsidP="00F01D0A">
      <w:pPr>
        <w:ind w:left="144" w:right="432"/>
        <w:rPr>
          <w:rFonts w:ascii="Courier New" w:hAnsi="Courier New" w:cs="Courier New"/>
          <w:bCs/>
          <w:sz w:val="18"/>
          <w:szCs w:val="18"/>
          <w:lang w:val="sv-SE"/>
        </w:rPr>
      </w:pPr>
      <w:r w:rsidRPr="00F01D0A">
        <w:rPr>
          <w:rFonts w:ascii="Courier New" w:hAnsi="Courier New" w:cs="Courier New"/>
          <w:bCs/>
          <w:sz w:val="18"/>
          <w:szCs w:val="18"/>
          <w:lang w:val="sv-SE"/>
        </w:rPr>
        <w:t>1. DEBITUR/PENJAMIN menjamin bahwa:</w:t>
      </w:r>
    </w:p>
    <w:p w14:paraId="080F13B8"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Seluruh data, keterangan dan dokumen-dokumen yang deberikan oleh DEBITUR/PENJAMIN kepada BANK adalah benar.</w:t>
      </w:r>
    </w:p>
    <w:p w14:paraId="45742707"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menggunakan kredit untuk tujuan yang melanggar ketentuan hukum</w:t>
      </w:r>
    </w:p>
    <w:p w14:paraId="1409FF54"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Usaha debitur telah memenuhi segala bentuk perizinan dari instansi yang berwenang.</w:t>
      </w:r>
    </w:p>
    <w:p w14:paraId="5E94ED70"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 tidak sedang terlibat dalam suatu perkara atau sengketa yang dapat mengganggu kepentingan BANK</w:t>
      </w:r>
    </w:p>
    <w:p w14:paraId="1265DD2C" w14:textId="77777777" w:rsidR="00F01D0A" w:rsidRPr="00F01D0A" w:rsidRDefault="00F01D0A" w:rsidP="00F01D0A">
      <w:pPr>
        <w:numPr>
          <w:ilvl w:val="0"/>
          <w:numId w:val="25"/>
        </w:numPr>
        <w:ind w:right="432"/>
        <w:rPr>
          <w:rFonts w:ascii="Courier New" w:hAnsi="Courier New" w:cs="Courier New"/>
          <w:bCs/>
          <w:sz w:val="18"/>
          <w:szCs w:val="18"/>
          <w:lang w:val="sv-SE"/>
        </w:rPr>
      </w:pPr>
      <w:r w:rsidRPr="00F01D0A">
        <w:rPr>
          <w:rFonts w:ascii="Courier New" w:hAnsi="Courier New" w:cs="Courier New"/>
          <w:bCs/>
          <w:sz w:val="18"/>
          <w:szCs w:val="18"/>
          <w:lang w:val="sv-SE"/>
        </w:rPr>
        <w:t>DEBITUR/PENJAMIN tidak mengahalangi BANK atau pihak ketiga yang di tunjuk oleh BANK untuk melakukan pemeriksaan dan menilai agunan</w:t>
      </w:r>
    </w:p>
    <w:p w14:paraId="68E2A1A5" w14:textId="77777777" w:rsidR="00F01D0A" w:rsidRPr="00F01D0A" w:rsidRDefault="00F01D0A" w:rsidP="00F01D0A">
      <w:pPr>
        <w:ind w:left="144"/>
        <w:rPr>
          <w:rFonts w:ascii="Courier New" w:hAnsi="Courier New" w:cs="Courier New"/>
          <w:bCs/>
          <w:sz w:val="18"/>
          <w:szCs w:val="18"/>
          <w:lang w:val="sv-SE"/>
        </w:rPr>
      </w:pPr>
      <w:r w:rsidRPr="00F01D0A">
        <w:rPr>
          <w:rFonts w:ascii="Courier New" w:hAnsi="Courier New" w:cs="Courier New"/>
          <w:bCs/>
          <w:sz w:val="18"/>
          <w:szCs w:val="18"/>
          <w:lang w:val="sv-SE"/>
        </w:rPr>
        <w:t>2. DEBITUR/PENJAMIN dilarang melakukan hal-hal sebagai berikut:</w:t>
      </w:r>
    </w:p>
    <w:p w14:paraId="59602DC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Meminjam uang dari BANK lain</w:t>
      </w:r>
    </w:p>
    <w:p w14:paraId="59C90847"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Menggadaikan atau menjual agunan kepada pihak ketiga;</w:t>
      </w:r>
    </w:p>
    <w:p w14:paraId="104F7598"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Menjual kepada pihak ketiga, termasuk melakukan penjualan dengan cara di bawah tangan;</w:t>
      </w:r>
    </w:p>
    <w:p w14:paraId="535F0DFA" w14:textId="77777777" w:rsidR="00F01D0A" w:rsidRPr="00F01D0A" w:rsidRDefault="00F01D0A" w:rsidP="00F01D0A">
      <w:pPr>
        <w:numPr>
          <w:ilvl w:val="0"/>
          <w:numId w:val="26"/>
        </w:numPr>
        <w:rPr>
          <w:rFonts w:ascii="Courier New" w:hAnsi="Courier New" w:cs="Courier New"/>
          <w:bCs/>
          <w:sz w:val="18"/>
          <w:szCs w:val="18"/>
          <w:lang w:val="sv-SE"/>
        </w:rPr>
      </w:pPr>
      <w:r w:rsidRPr="00F01D0A">
        <w:rPr>
          <w:rFonts w:ascii="Courier New" w:hAnsi="Courier New" w:cs="Courier New"/>
          <w:bCs/>
          <w:sz w:val="18"/>
          <w:szCs w:val="18"/>
          <w:lang w:val="sv-SE"/>
        </w:rPr>
        <w:t>Mengubah tujuan pinjaman untuk hal-hal yang sifatnya bertentangan dengan ketetuan hukum yang berlaku.</w:t>
      </w:r>
    </w:p>
    <w:p w14:paraId="00A80DC9" w14:textId="77777777" w:rsidR="00F01D0A" w:rsidRPr="00336A23" w:rsidRDefault="00F01D0A" w:rsidP="00F01D0A">
      <w:pPr>
        <w:ind w:left="864"/>
        <w:rPr>
          <w:rFonts w:ascii="Courier New" w:hAnsi="Courier New" w:cs="Courier New"/>
          <w:bCs/>
          <w:color w:val="FF0000"/>
          <w:sz w:val="18"/>
          <w:szCs w:val="18"/>
          <w:lang w:val="sv-SE"/>
        </w:rPr>
      </w:pPr>
    </w:p>
    <w:p w14:paraId="4A2582F4" w14:textId="77777777" w:rsidR="00F01D0A" w:rsidRPr="00336A23" w:rsidRDefault="00F01D0A" w:rsidP="00F01D0A">
      <w:pPr>
        <w:ind w:left="864"/>
        <w:rPr>
          <w:rFonts w:ascii="Courier New" w:hAnsi="Courier New" w:cs="Courier New"/>
          <w:bCs/>
          <w:color w:val="FF0000"/>
          <w:sz w:val="18"/>
          <w:szCs w:val="18"/>
          <w:lang w:val="sv-SE"/>
        </w:rPr>
      </w:pPr>
    </w:p>
    <w:p w14:paraId="1C1DA78E" w14:textId="77777777" w:rsidR="00F01D0A" w:rsidRDefault="00F01D0A" w:rsidP="00F01D0A">
      <w:pPr>
        <w:ind w:right="180"/>
        <w:jc w:val="both"/>
        <w:rPr>
          <w:rFonts w:ascii="Courier New" w:hAnsi="Courier New" w:cs="Courier New"/>
          <w:bCs/>
          <w:sz w:val="18"/>
          <w:szCs w:val="18"/>
        </w:rPr>
      </w:pPr>
    </w:p>
    <w:p w14:paraId="38B1BA85" w14:textId="77777777" w:rsidR="00702952" w:rsidRDefault="00702952" w:rsidP="00F01D0A">
      <w:pPr>
        <w:ind w:right="180"/>
        <w:jc w:val="both"/>
        <w:rPr>
          <w:rFonts w:ascii="Courier New" w:hAnsi="Courier New" w:cs="Courier New"/>
          <w:bCs/>
          <w:sz w:val="18"/>
          <w:szCs w:val="18"/>
        </w:rPr>
      </w:pPr>
    </w:p>
    <w:p w14:paraId="154D422E" w14:textId="77777777" w:rsidR="00CA5C67" w:rsidRPr="00702952" w:rsidRDefault="00CA5C67" w:rsidP="00F01D0A">
      <w:pPr>
        <w:ind w:right="180"/>
        <w:jc w:val="both"/>
        <w:rPr>
          <w:rFonts w:ascii="Courier New" w:hAnsi="Courier New" w:cs="Courier New"/>
          <w:bCs/>
          <w:sz w:val="18"/>
          <w:szCs w:val="18"/>
        </w:rPr>
      </w:pPr>
    </w:p>
    <w:p w14:paraId="4FF0AB96"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10</w:t>
      </w:r>
      <w:r w:rsidRPr="00336A23">
        <w:rPr>
          <w:rFonts w:ascii="Courier New" w:hAnsi="Courier New" w:cs="Courier New"/>
          <w:b/>
          <w:bCs/>
          <w:sz w:val="18"/>
          <w:szCs w:val="18"/>
        </w:rPr>
        <w:t xml:space="preserve"> </w:t>
      </w:r>
    </w:p>
    <w:p w14:paraId="5EF38144"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PENGAKHIRAN PERJANJIAN</w:t>
      </w:r>
    </w:p>
    <w:p w14:paraId="3EB2FD7F" w14:textId="77777777" w:rsidR="00F01D0A" w:rsidRPr="00336A23" w:rsidRDefault="00F01D0A" w:rsidP="00F01D0A">
      <w:pPr>
        <w:ind w:right="180"/>
        <w:jc w:val="both"/>
        <w:rPr>
          <w:rFonts w:ascii="Courier New" w:hAnsi="Courier New" w:cs="Courier New"/>
          <w:bCs/>
          <w:sz w:val="18"/>
          <w:szCs w:val="18"/>
        </w:rPr>
      </w:pPr>
    </w:p>
    <w:p w14:paraId="73B3CB46"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538A29F9"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Percepatan pelunasan sebagaimana pasal 6 di atas;</w:t>
      </w:r>
    </w:p>
    <w:p w14:paraId="767924D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2088830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telah dinyatakan tidak mampu membayar utang-utangnya atau dinyatakan pailit, atau berada dalam pengampuan, atau DEBITUR telah mengajukan permohonan penundaan pembayaran utang (surseance van betalling) atau sebab apapun DEBITUR dinyatakan tidak berhak lagi mengurus dan menguasai harta kekayaannya, baik seluruh maupun sebagian;</w:t>
      </w:r>
    </w:p>
    <w:p w14:paraId="3017CC35"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sebagian maupun seluruh harta kekayaan DEBITUR telah disita oleh Pengadilan maupun pihak lainnya;</w:t>
      </w:r>
    </w:p>
    <w:p w14:paraId="1C01E23A"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tidak melaksanakan kewajibannya kepada BANK berdasarkan perjanjian ini setelah diberi Surat Peringatan Ketiga (SP III).</w:t>
      </w:r>
    </w:p>
    <w:p w14:paraId="0F507DC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mengubah bidang usaha atau mengadakan perubahan Anggaran Dasar susunan Pemegang Saham dan Pengurus tanpa terlebih dahulu memberitahukan kepada BANK.</w:t>
      </w:r>
    </w:p>
    <w:p w14:paraId="1DF6D3D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menanggung utang Pihak ketiga tanpa terlebih dahulu mendapat persetujuan dari BANK;</w:t>
      </w:r>
    </w:p>
    <w:p w14:paraId="212921E4"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4205F24F"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792D894D" w14:textId="77777777" w:rsidR="00F01D0A" w:rsidRPr="00336A23" w:rsidRDefault="00F01D0A" w:rsidP="00F01D0A">
      <w:pPr>
        <w:numPr>
          <w:ilvl w:val="0"/>
          <w:numId w:val="12"/>
        </w:numPr>
        <w:tabs>
          <w:tab w:val="left" w:pos="720"/>
        </w:tabs>
        <w:ind w:right="180"/>
        <w:jc w:val="both"/>
        <w:rPr>
          <w:rFonts w:ascii="Courier New" w:hAnsi="Courier New" w:cs="Courier New"/>
          <w:sz w:val="18"/>
          <w:szCs w:val="18"/>
        </w:rPr>
      </w:pPr>
      <w:r w:rsidRPr="00336A23">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62F94F8C" w14:textId="77777777" w:rsidR="00F01D0A" w:rsidRPr="00336A23" w:rsidRDefault="00F01D0A" w:rsidP="00F01D0A">
      <w:pPr>
        <w:numPr>
          <w:ilvl w:val="0"/>
          <w:numId w:val="8"/>
        </w:numPr>
        <w:tabs>
          <w:tab w:val="left" w:pos="360"/>
        </w:tabs>
        <w:ind w:right="180"/>
        <w:jc w:val="both"/>
        <w:rPr>
          <w:rFonts w:ascii="Courier New" w:hAnsi="Courier New" w:cs="Courier New"/>
          <w:bCs/>
          <w:sz w:val="18"/>
          <w:szCs w:val="18"/>
        </w:rPr>
      </w:pPr>
      <w:r w:rsidRPr="00336A23">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16DA260" w14:textId="77777777" w:rsidR="00F01D0A" w:rsidRPr="00336A23" w:rsidRDefault="00F01D0A" w:rsidP="00F01D0A">
      <w:pPr>
        <w:ind w:left="360" w:right="180"/>
        <w:jc w:val="both"/>
        <w:rPr>
          <w:rFonts w:ascii="Courier New" w:hAnsi="Courier New" w:cs="Courier New"/>
          <w:bCs/>
          <w:sz w:val="18"/>
          <w:szCs w:val="18"/>
        </w:rPr>
      </w:pPr>
    </w:p>
    <w:p w14:paraId="35FB01A9" w14:textId="77777777" w:rsidR="00F01D0A" w:rsidRPr="00336A23" w:rsidRDefault="00F01D0A" w:rsidP="00F01D0A">
      <w:pPr>
        <w:ind w:right="180"/>
        <w:jc w:val="both"/>
        <w:rPr>
          <w:rFonts w:ascii="Courier New" w:hAnsi="Courier New" w:cs="Courier New"/>
          <w:bCs/>
          <w:sz w:val="18"/>
          <w:szCs w:val="18"/>
        </w:rPr>
      </w:pPr>
    </w:p>
    <w:p w14:paraId="797B807D"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Pasal 11</w:t>
      </w:r>
    </w:p>
    <w:p w14:paraId="11FD4249"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PERUBAHAN</w:t>
      </w:r>
    </w:p>
    <w:p w14:paraId="3BE49C33" w14:textId="77777777" w:rsidR="00F01D0A" w:rsidRPr="00336A23" w:rsidRDefault="00F01D0A" w:rsidP="00F01D0A">
      <w:pPr>
        <w:ind w:right="180"/>
        <w:jc w:val="both"/>
        <w:rPr>
          <w:rFonts w:ascii="Courier New" w:hAnsi="Courier New" w:cs="Courier New"/>
          <w:bCs/>
          <w:sz w:val="18"/>
          <w:szCs w:val="18"/>
        </w:rPr>
      </w:pPr>
    </w:p>
    <w:p w14:paraId="4C491469" w14:textId="77777777" w:rsidR="00F01D0A" w:rsidRPr="00336A23" w:rsidRDefault="00F01D0A" w:rsidP="00F01D0A">
      <w:pPr>
        <w:ind w:right="180"/>
        <w:jc w:val="both"/>
        <w:rPr>
          <w:rFonts w:ascii="Courier New" w:hAnsi="Courier New" w:cs="Courier New"/>
          <w:bCs/>
          <w:sz w:val="18"/>
          <w:szCs w:val="18"/>
        </w:rPr>
      </w:pPr>
      <w:r w:rsidRPr="00336A23">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2AA0EFB7" w14:textId="77777777" w:rsidR="00F01D0A" w:rsidRPr="00336A23" w:rsidRDefault="00F01D0A" w:rsidP="00F01D0A">
      <w:pPr>
        <w:ind w:right="180"/>
        <w:jc w:val="center"/>
        <w:rPr>
          <w:rFonts w:ascii="Courier New" w:hAnsi="Courier New" w:cs="Courier New"/>
          <w:b/>
          <w:bCs/>
          <w:sz w:val="18"/>
          <w:szCs w:val="18"/>
        </w:rPr>
      </w:pPr>
    </w:p>
    <w:p w14:paraId="7B1904B6" w14:textId="77777777" w:rsidR="00F01D0A" w:rsidRPr="00336A23" w:rsidRDefault="00F01D0A" w:rsidP="00F01D0A">
      <w:pPr>
        <w:ind w:right="180"/>
        <w:rPr>
          <w:rFonts w:ascii="Courier New" w:hAnsi="Courier New" w:cs="Courier New"/>
          <w:b/>
          <w:bCs/>
          <w:sz w:val="18"/>
          <w:szCs w:val="18"/>
        </w:rPr>
      </w:pPr>
    </w:p>
    <w:p w14:paraId="09D6B407"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Pasal 1</w:t>
      </w:r>
      <w:r w:rsidRPr="00336A23">
        <w:rPr>
          <w:rFonts w:ascii="Courier New" w:hAnsi="Courier New" w:cs="Courier New"/>
          <w:b/>
          <w:bCs/>
          <w:sz w:val="18"/>
          <w:szCs w:val="18"/>
          <w:lang w:val="en-US"/>
        </w:rPr>
        <w:t>2</w:t>
      </w:r>
      <w:r w:rsidRPr="00336A23">
        <w:rPr>
          <w:rFonts w:ascii="Courier New" w:hAnsi="Courier New" w:cs="Courier New"/>
          <w:b/>
          <w:bCs/>
          <w:sz w:val="18"/>
          <w:szCs w:val="18"/>
        </w:rPr>
        <w:t xml:space="preserve"> </w:t>
      </w:r>
    </w:p>
    <w:p w14:paraId="0CC53867"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K U A S A</w:t>
      </w:r>
    </w:p>
    <w:p w14:paraId="05118251" w14:textId="77777777" w:rsidR="00F01D0A" w:rsidRPr="00A2357F" w:rsidRDefault="00F01D0A" w:rsidP="00F01D0A">
      <w:pPr>
        <w:ind w:right="180"/>
        <w:rPr>
          <w:rFonts w:ascii="Courier New" w:hAnsi="Courier New" w:cs="Courier New"/>
          <w:bCs/>
          <w:sz w:val="18"/>
          <w:szCs w:val="18"/>
          <w:lang w:val="en-US"/>
        </w:rPr>
      </w:pPr>
      <w:r w:rsidRPr="00A2357F">
        <w:rPr>
          <w:rFonts w:ascii="Courier New" w:hAnsi="Courier New" w:cs="Courier New"/>
          <w:bCs/>
          <w:sz w:val="18"/>
          <w:szCs w:val="18"/>
          <w:lang w:val="en-US"/>
        </w:rPr>
        <w:t>1. DEBITUR dengan ini memberikan kuasa penuh kepada bank untuk:</w:t>
      </w:r>
    </w:p>
    <w:p w14:paraId="0BC10810" w14:textId="77777777" w:rsidR="00F01D0A" w:rsidRPr="00336A23" w:rsidRDefault="00F01D0A" w:rsidP="00F01D0A">
      <w:pPr>
        <w:ind w:right="180"/>
        <w:jc w:val="both"/>
        <w:rPr>
          <w:rFonts w:ascii="Courier New" w:hAnsi="Courier New" w:cs="Courier New"/>
          <w:bCs/>
          <w:sz w:val="18"/>
          <w:szCs w:val="18"/>
        </w:rPr>
      </w:pPr>
    </w:p>
    <w:p w14:paraId="075F0EDB" w14:textId="77777777" w:rsidR="00F01D0A" w:rsidRPr="00F01D0A" w:rsidRDefault="00F01D0A" w:rsidP="00702952">
      <w:pPr>
        <w:numPr>
          <w:ilvl w:val="1"/>
          <w:numId w:val="27"/>
        </w:numPr>
        <w:ind w:left="360" w:right="180"/>
        <w:jc w:val="both"/>
        <w:rPr>
          <w:rFonts w:ascii="Courier New" w:hAnsi="Courier New" w:cs="Courier New"/>
          <w:bCs/>
          <w:sz w:val="18"/>
          <w:szCs w:val="18"/>
        </w:rPr>
      </w:pPr>
      <w:r w:rsidRPr="00336A23">
        <w:rPr>
          <w:rFonts w:ascii="Courier New" w:hAnsi="Courier New" w:cs="Courier New"/>
          <w:bCs/>
          <w:sz w:val="18"/>
          <w:szCs w:val="18"/>
        </w:rPr>
        <w:t xml:space="preserve">pembayaran angsuran serta pembayaran denda atas keterlambatan DEBITUR dalam mengangsur sebagaimana pasal 2 ayat 2 dan ayat 3 di atas, maka dengan ini DEBITUR memberikuasa dan wewenang kepada BANK untuk melakukan pemotongan atau pendebetan rekening milik DEBITUR, kuasa mana tidak dapat ditarik kembali dan tidak akan </w:t>
      </w:r>
      <w:r w:rsidRPr="00F01D0A">
        <w:rPr>
          <w:rFonts w:ascii="Courier New" w:hAnsi="Courier New" w:cs="Courier New"/>
          <w:bCs/>
          <w:sz w:val="18"/>
          <w:szCs w:val="18"/>
        </w:rPr>
        <w:t>berakhir oleh sebab apapun juga sampai batas waktu berakhirnya perjanjian ini.</w:t>
      </w:r>
    </w:p>
    <w:p w14:paraId="64C98E25" w14:textId="77777777" w:rsidR="00F01D0A" w:rsidRPr="00F01D0A" w:rsidRDefault="00F01D0A" w:rsidP="00702952">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lang w:val="en-US"/>
        </w:rPr>
        <w:t>Memperpanjang jangka waktu asuransi, izin usaha dan/atau dokumen lain yang berkaitan dengan perjanjian kredit ini</w:t>
      </w:r>
    </w:p>
    <w:p w14:paraId="235F1030" w14:textId="77777777" w:rsidR="00F01D0A" w:rsidRPr="00F01D0A" w:rsidRDefault="00F01D0A" w:rsidP="00702952">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lang w:val="en-US"/>
        </w:rPr>
        <w:t>Untuk memasuki seluruh area agunan untuk menilai kembali agunan</w:t>
      </w:r>
    </w:p>
    <w:p w14:paraId="10FCC6C0"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4C6167E6" w14:textId="77777777" w:rsidR="00F01D0A" w:rsidRPr="00F01D0A" w:rsidRDefault="00F01D0A" w:rsidP="00A2357F">
      <w:pPr>
        <w:numPr>
          <w:ilvl w:val="1"/>
          <w:numId w:val="27"/>
        </w:numPr>
        <w:ind w:left="360" w:right="180"/>
        <w:jc w:val="both"/>
        <w:rPr>
          <w:rFonts w:ascii="Courier New" w:hAnsi="Courier New" w:cs="Courier New"/>
          <w:bCs/>
          <w:sz w:val="18"/>
          <w:szCs w:val="18"/>
        </w:rPr>
      </w:pPr>
      <w:r w:rsidRPr="00F01D0A">
        <w:rPr>
          <w:rFonts w:ascii="Courier New" w:hAnsi="Courier New" w:cs="Courier New"/>
          <w:bCs/>
          <w:sz w:val="18"/>
          <w:szCs w:val="18"/>
        </w:rPr>
        <w:lastRenderedPageBreak/>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4FDBCC94" w14:textId="77777777" w:rsidR="00F01D0A" w:rsidRPr="00F01D0A" w:rsidRDefault="00F01D0A" w:rsidP="00A2357F">
      <w:pPr>
        <w:numPr>
          <w:ilvl w:val="1"/>
          <w:numId w:val="27"/>
        </w:numPr>
        <w:tabs>
          <w:tab w:val="left" w:pos="370"/>
        </w:tabs>
        <w:ind w:left="360" w:right="180"/>
        <w:jc w:val="both"/>
        <w:rPr>
          <w:rFonts w:ascii="Courier New" w:hAnsi="Courier New" w:cs="Courier New"/>
          <w:bCs/>
          <w:sz w:val="18"/>
          <w:szCs w:val="18"/>
        </w:rPr>
      </w:pPr>
      <w:r w:rsidRPr="00F01D0A">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3E44246E" w14:textId="77777777" w:rsidR="00F01D0A" w:rsidRPr="00F01D0A" w:rsidRDefault="00F01D0A" w:rsidP="00F01D0A">
      <w:pPr>
        <w:tabs>
          <w:tab w:val="left" w:pos="370"/>
        </w:tabs>
        <w:ind w:right="180"/>
        <w:jc w:val="both"/>
        <w:rPr>
          <w:rFonts w:ascii="Courier New" w:hAnsi="Courier New" w:cs="Courier New"/>
          <w:bCs/>
          <w:sz w:val="18"/>
          <w:szCs w:val="18"/>
          <w:lang w:val="en-US"/>
        </w:rPr>
      </w:pPr>
    </w:p>
    <w:p w14:paraId="5736618F"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13</w:t>
      </w:r>
    </w:p>
    <w:p w14:paraId="5C497D5E" w14:textId="77777777" w:rsidR="00A2357F" w:rsidRPr="00300314" w:rsidRDefault="00A2357F" w:rsidP="00A2357F">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0A5B77DD" w14:textId="77777777" w:rsidR="00A2357F" w:rsidRDefault="00A2357F" w:rsidP="00A2357F">
      <w:pPr>
        <w:tabs>
          <w:tab w:val="left" w:pos="370"/>
        </w:tabs>
        <w:ind w:right="180"/>
        <w:rPr>
          <w:rFonts w:ascii="Courier New" w:hAnsi="Courier New" w:cs="Courier New"/>
          <w:bCs/>
          <w:sz w:val="18"/>
          <w:szCs w:val="18"/>
          <w:lang w:val="en-US"/>
        </w:rPr>
      </w:pPr>
    </w:p>
    <w:p w14:paraId="7211FE4C"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r w:rsidRPr="00DC6935">
        <w:rPr>
          <w:rFonts w:ascii="Courier New" w:hAnsi="Courier New" w:cs="Courier New"/>
          <w:bCs/>
          <w:sz w:val="18"/>
          <w:szCs w:val="18"/>
          <w:lang w:val="en-US"/>
        </w:rPr>
        <w:t>Apabila Debitur tidak lagi mampu menyelesaikan Pinjaman dan biaya-biaya, maka dalam upaya menyelesaikan Pinjaman, Bank akan melakukan penjualan terhadap Agunan sesuai dengan kewenangan yang diberikan oleh perundang-undangan.</w:t>
      </w:r>
    </w:p>
    <w:p w14:paraId="37559F79" w14:textId="77777777" w:rsidR="00A2357F" w:rsidRPr="00DC6935" w:rsidRDefault="00A2357F" w:rsidP="00A2357F">
      <w:pPr>
        <w:numPr>
          <w:ilvl w:val="0"/>
          <w:numId w:val="28"/>
        </w:numPr>
        <w:tabs>
          <w:tab w:val="left" w:pos="370"/>
          <w:tab w:val="num" w:pos="540"/>
        </w:tabs>
        <w:ind w:right="180"/>
        <w:rPr>
          <w:rFonts w:ascii="Courier New" w:hAnsi="Courier New" w:cs="Courier New"/>
          <w:bCs/>
          <w:sz w:val="18"/>
          <w:szCs w:val="18"/>
          <w:lang w:val="en-US"/>
        </w:rPr>
      </w:pPr>
      <w:r w:rsidRPr="00DC6935">
        <w:rPr>
          <w:rFonts w:ascii="Courier New" w:hAnsi="Courier New" w:cs="Courier New"/>
          <w:bCs/>
          <w:sz w:val="18"/>
          <w:szCs w:val="18"/>
          <w:lang w:val="en-US"/>
        </w:rPr>
        <w:t xml:space="preserve">Untuk memudahkan dan mempercepat penyelesaian Pinjaman dan kewajiban Debitur, maka: </w:t>
      </w:r>
    </w:p>
    <w:p w14:paraId="6AD3B427"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Debitur dan Penjamin, dengan itikad baik dan kemauan terbaiknya, wajib mengupayakan penjualan Agunan</w:t>
      </w:r>
    </w:p>
    <w:p w14:paraId="56B33C25"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Jika penjualan di luar lelang tidak dapat dilakukan, maka untuk memudahkan pelaksanaan lelang, Penjamin waj</w:t>
      </w:r>
      <w:r>
        <w:rPr>
          <w:rFonts w:ascii="Courier New" w:hAnsi="Courier New" w:cs="Courier New"/>
          <w:bCs/>
          <w:sz w:val="18"/>
          <w:szCs w:val="18"/>
          <w:lang w:val="en-US"/>
        </w:rPr>
        <w:t>ib mengosongkan sendiri Agunan</w:t>
      </w:r>
      <w:r w:rsidRPr="00DC6935">
        <w:rPr>
          <w:rFonts w:ascii="Courier New" w:hAnsi="Courier New" w:cs="Courier New"/>
          <w:bCs/>
          <w:sz w:val="18"/>
          <w:szCs w:val="18"/>
          <w:lang w:val="en-US"/>
        </w:rPr>
        <w:t xml:space="preserve"> selambat-lambatnya 60 (enam puluh) hari sebelum hari </w:t>
      </w:r>
      <w:r w:rsidRPr="00DC6935">
        <w:rPr>
          <w:rFonts w:ascii="Courier New" w:hAnsi="Courier New" w:cs="Courier New"/>
          <w:bCs/>
          <w:sz w:val="18"/>
          <w:szCs w:val="18"/>
          <w:u w:val="single"/>
          <w:lang w:val="en-US"/>
        </w:rPr>
        <w:t>pelaksanaan lelang</w:t>
      </w:r>
    </w:p>
    <w:p w14:paraId="35173A93"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Jika penjualan di luar lelang tidak dapat dilakukan, maka unt</w:t>
      </w:r>
      <w:r>
        <w:rPr>
          <w:rFonts w:ascii="Courier New" w:hAnsi="Courier New" w:cs="Courier New"/>
          <w:bCs/>
          <w:sz w:val="18"/>
          <w:szCs w:val="18"/>
          <w:lang w:val="en-US"/>
        </w:rPr>
        <w:t>uk memudahkan penjualan Agunan</w:t>
      </w:r>
      <w:r w:rsidRPr="00DC6935">
        <w:rPr>
          <w:rFonts w:ascii="Courier New" w:hAnsi="Courier New" w:cs="Courier New"/>
          <w:bCs/>
          <w:sz w:val="18"/>
          <w:szCs w:val="18"/>
          <w:lang w:val="en-US"/>
        </w:rPr>
        <w:t>, De</w:t>
      </w:r>
      <w:r>
        <w:rPr>
          <w:rFonts w:ascii="Courier New" w:hAnsi="Courier New" w:cs="Courier New"/>
          <w:bCs/>
          <w:sz w:val="18"/>
          <w:szCs w:val="18"/>
          <w:lang w:val="en-US"/>
        </w:rPr>
        <w:t>bitur wajib menyerahkan Agunan</w:t>
      </w:r>
      <w:r>
        <w:rPr>
          <w:rFonts w:ascii="Courier New" w:hAnsi="Courier New" w:cs="Courier New"/>
          <w:bCs/>
          <w:sz w:val="18"/>
          <w:szCs w:val="18"/>
        </w:rPr>
        <w:t xml:space="preserve"> </w:t>
      </w:r>
      <w:r w:rsidRPr="00DC6935">
        <w:rPr>
          <w:rFonts w:ascii="Courier New" w:hAnsi="Courier New" w:cs="Courier New"/>
          <w:bCs/>
          <w:sz w:val="18"/>
          <w:szCs w:val="18"/>
          <w:lang w:val="en-US"/>
        </w:rPr>
        <w:t>dengan tanda terima dan dokumen penyerahan, selambat-lambatnya 30 (tiga puluh) hari sebelum Bank mengirim “Surat Permintaan Penyerahan Agunan</w:t>
      </w:r>
    </w:p>
    <w:p w14:paraId="572ED8CA" w14:textId="77777777" w:rsidR="00A2357F" w:rsidRPr="00DC6935" w:rsidRDefault="00A2357F" w:rsidP="00A2357F">
      <w:pPr>
        <w:numPr>
          <w:ilvl w:val="0"/>
          <w:numId w:val="29"/>
        </w:numPr>
        <w:tabs>
          <w:tab w:val="left" w:pos="370"/>
        </w:tabs>
        <w:ind w:left="1080" w:right="180"/>
        <w:rPr>
          <w:rFonts w:ascii="Courier New" w:hAnsi="Courier New" w:cs="Courier New"/>
          <w:bCs/>
          <w:sz w:val="18"/>
          <w:szCs w:val="18"/>
          <w:lang w:val="en-US"/>
        </w:rPr>
      </w:pPr>
      <w:r w:rsidRPr="00DC6935">
        <w:rPr>
          <w:rFonts w:ascii="Courier New" w:hAnsi="Courier New" w:cs="Courier New"/>
          <w:bCs/>
          <w:sz w:val="18"/>
          <w:szCs w:val="18"/>
          <w:lang w:val="en-US"/>
        </w:rPr>
        <w:t>Apabila Debitur/Penjamin at</w:t>
      </w:r>
      <w:r>
        <w:rPr>
          <w:rFonts w:ascii="Courier New" w:hAnsi="Courier New" w:cs="Courier New"/>
          <w:bCs/>
          <w:sz w:val="18"/>
          <w:szCs w:val="18"/>
          <w:lang w:val="en-US"/>
        </w:rPr>
        <w:t>au pihak yang menguasai Agunan</w:t>
      </w:r>
      <w:r w:rsidRPr="00DC6935">
        <w:rPr>
          <w:rFonts w:ascii="Courier New" w:hAnsi="Courier New" w:cs="Courier New"/>
          <w:bCs/>
          <w:sz w:val="18"/>
          <w:szCs w:val="18"/>
          <w:lang w:val="en-US"/>
        </w:rPr>
        <w:t xml:space="preserve"> tidak bersedia menyerahkan Agunan</w:t>
      </w:r>
      <w:r>
        <w:rPr>
          <w:rFonts w:ascii="Courier New" w:hAnsi="Courier New" w:cs="Courier New"/>
          <w:bCs/>
          <w:sz w:val="18"/>
          <w:szCs w:val="18"/>
        </w:rPr>
        <w:t xml:space="preserve"> </w:t>
      </w:r>
      <w:r w:rsidRPr="00DC6935">
        <w:rPr>
          <w:rFonts w:ascii="Courier New" w:hAnsi="Courier New" w:cs="Courier New"/>
          <w:bCs/>
          <w:sz w:val="18"/>
          <w:szCs w:val="18"/>
          <w:lang w:val="en-US"/>
        </w:rPr>
        <w:t xml:space="preserve">kepada Bank selambat-lambatnya 30 (tiga puluh) hari sejak Bank mengirim “Surat Permintaan Penyerahan Agunan” kepada Debitur/Penjamin, maka Bank akan menempuh upaya penarikan paksa atau tindakan lain sesuai dengan </w:t>
      </w:r>
      <w:r w:rsidRPr="00DC6935">
        <w:rPr>
          <w:rFonts w:ascii="Courier New" w:hAnsi="Courier New" w:cs="Courier New"/>
          <w:bCs/>
          <w:sz w:val="18"/>
          <w:szCs w:val="18"/>
          <w:u w:val="single"/>
          <w:lang w:val="en-US"/>
        </w:rPr>
        <w:t>ketentuan yang berlaku.</w:t>
      </w:r>
    </w:p>
    <w:p w14:paraId="3B3FB0D9" w14:textId="77777777" w:rsidR="00F01D0A" w:rsidRDefault="00F01D0A" w:rsidP="00F01D0A">
      <w:pPr>
        <w:tabs>
          <w:tab w:val="left" w:pos="370"/>
        </w:tabs>
        <w:ind w:left="1440" w:right="180"/>
        <w:rPr>
          <w:rFonts w:ascii="Courier New" w:hAnsi="Courier New" w:cs="Courier New"/>
          <w:bCs/>
          <w:sz w:val="18"/>
          <w:szCs w:val="18"/>
          <w:lang w:val="en-US"/>
        </w:rPr>
      </w:pPr>
    </w:p>
    <w:p w14:paraId="15704B27" w14:textId="77777777" w:rsidR="00CA5C67" w:rsidRPr="00F01D0A" w:rsidRDefault="00CA5C67" w:rsidP="00F01D0A">
      <w:pPr>
        <w:tabs>
          <w:tab w:val="left" w:pos="370"/>
        </w:tabs>
        <w:ind w:left="1440" w:right="180"/>
        <w:rPr>
          <w:rFonts w:ascii="Courier New" w:hAnsi="Courier New" w:cs="Courier New"/>
          <w:bCs/>
          <w:sz w:val="18"/>
          <w:szCs w:val="18"/>
          <w:lang w:val="en-US"/>
        </w:rPr>
      </w:pPr>
    </w:p>
    <w:p w14:paraId="0FFFD43D" w14:textId="77777777" w:rsidR="00F01D0A" w:rsidRPr="00CA5C67" w:rsidRDefault="00F01D0A" w:rsidP="00F01D0A">
      <w:pPr>
        <w:tabs>
          <w:tab w:val="left" w:pos="370"/>
        </w:tabs>
        <w:ind w:right="180"/>
        <w:jc w:val="center"/>
        <w:rPr>
          <w:rFonts w:ascii="Courier New" w:hAnsi="Courier New" w:cs="Courier New"/>
          <w:b/>
          <w:bCs/>
          <w:sz w:val="18"/>
          <w:szCs w:val="18"/>
          <w:lang w:val="en-US"/>
        </w:rPr>
      </w:pPr>
      <w:r w:rsidRPr="00CA5C67">
        <w:rPr>
          <w:rFonts w:ascii="Courier New" w:hAnsi="Courier New" w:cs="Courier New"/>
          <w:b/>
          <w:bCs/>
          <w:sz w:val="18"/>
          <w:szCs w:val="18"/>
          <w:lang w:val="en-US"/>
        </w:rPr>
        <w:t>Pasal 14</w:t>
      </w:r>
    </w:p>
    <w:p w14:paraId="647DDD0F" w14:textId="77777777" w:rsidR="00F01D0A" w:rsidRPr="00CA5C67" w:rsidRDefault="00F01D0A" w:rsidP="00F01D0A">
      <w:pPr>
        <w:tabs>
          <w:tab w:val="left" w:pos="370"/>
        </w:tabs>
        <w:ind w:right="180"/>
        <w:jc w:val="center"/>
        <w:rPr>
          <w:rFonts w:ascii="Courier New" w:hAnsi="Courier New" w:cs="Courier New"/>
          <w:b/>
          <w:bCs/>
          <w:sz w:val="18"/>
          <w:szCs w:val="18"/>
        </w:rPr>
      </w:pPr>
      <w:r w:rsidRPr="00CA5C67">
        <w:rPr>
          <w:rFonts w:ascii="Courier New" w:hAnsi="Courier New" w:cs="Courier New"/>
          <w:b/>
          <w:bCs/>
          <w:sz w:val="18"/>
          <w:szCs w:val="18"/>
          <w:lang w:val="en-US"/>
        </w:rPr>
        <w:t>EKSEKUSI DAN LIKUIDASI AGUNAN</w:t>
      </w:r>
    </w:p>
    <w:p w14:paraId="4B966B6E" w14:textId="77777777" w:rsidR="00A2357F" w:rsidRPr="00A2357F" w:rsidRDefault="00A2357F" w:rsidP="00F01D0A">
      <w:pPr>
        <w:tabs>
          <w:tab w:val="left" w:pos="370"/>
        </w:tabs>
        <w:ind w:right="180"/>
        <w:jc w:val="center"/>
        <w:rPr>
          <w:rFonts w:ascii="Courier New" w:hAnsi="Courier New" w:cs="Courier New"/>
          <w:bCs/>
          <w:sz w:val="18"/>
          <w:szCs w:val="18"/>
        </w:rPr>
      </w:pPr>
    </w:p>
    <w:p w14:paraId="64A432C6" w14:textId="77777777" w:rsidR="00F01D0A" w:rsidRPr="00F01D0A" w:rsidRDefault="00F01D0A" w:rsidP="00CA5C67">
      <w:pPr>
        <w:numPr>
          <w:ilvl w:val="0"/>
          <w:numId w:val="30"/>
        </w:numPr>
        <w:tabs>
          <w:tab w:val="left" w:pos="370"/>
        </w:tabs>
        <w:ind w:right="180"/>
        <w:rPr>
          <w:rFonts w:ascii="Courier New" w:hAnsi="Courier New" w:cs="Courier New"/>
          <w:bCs/>
          <w:sz w:val="18"/>
          <w:szCs w:val="18"/>
          <w:lang w:val="en-US"/>
        </w:rPr>
      </w:pPr>
      <w:r w:rsidRPr="00F01D0A">
        <w:rPr>
          <w:rFonts w:ascii="Courier New" w:hAnsi="Courier New" w:cs="Courier New"/>
          <w:bCs/>
          <w:sz w:val="18"/>
          <w:szCs w:val="18"/>
          <w:lang w:val="en-US"/>
        </w:rPr>
        <w:t>Selain memberikan hak kepada Bank untuk menagih Pinjaman berikut bunga, denda dan biaya secara sekaligus dan tunai, memutuskan Perjanjian dengan seketika dan menyatakan seluruh kewajiban menjadi jatuh tempo, pemenuhan unsur-unsur sebagaimana disebutkan dalam Pasal 9 juga memberikan hak eksekusi terhadap Agunan-agunan  sesuai dengan ketentuan yang berlaku atau dengan menggunakan hak lainnya yang bertujuan untuk melikuidasi Agunan sebagai sumber pembayaran Pinjaman Debitur.</w:t>
      </w:r>
    </w:p>
    <w:p w14:paraId="0A3CD1A4"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r w:rsidRPr="00F01D0A">
        <w:rPr>
          <w:rFonts w:ascii="Courier New" w:hAnsi="Courier New" w:cs="Courier New"/>
          <w:bCs/>
          <w:sz w:val="18"/>
          <w:szCs w:val="18"/>
          <w:lang w:val="en-US"/>
        </w:rPr>
        <w:t>Apabila setelah penjualan Agunan masih ada kekurangan pembayaran, Debitur tetap bertanggung jawab untuk melunasi kekurangan pembayaran Pinjaman dimaksud sesuai perhitungan dan tagihan Bank</w:t>
      </w:r>
    </w:p>
    <w:p w14:paraId="5A432FC8" w14:textId="77777777" w:rsidR="00F01D0A" w:rsidRPr="00F01D0A" w:rsidRDefault="00F01D0A" w:rsidP="00F01D0A">
      <w:pPr>
        <w:numPr>
          <w:ilvl w:val="0"/>
          <w:numId w:val="30"/>
        </w:numPr>
        <w:tabs>
          <w:tab w:val="clear" w:pos="720"/>
          <w:tab w:val="left" w:pos="370"/>
          <w:tab w:val="num" w:pos="540"/>
        </w:tabs>
        <w:ind w:right="180"/>
        <w:rPr>
          <w:rFonts w:ascii="Courier New" w:hAnsi="Courier New" w:cs="Courier New"/>
          <w:bCs/>
          <w:sz w:val="18"/>
          <w:szCs w:val="18"/>
          <w:lang w:val="en-US"/>
        </w:rPr>
      </w:pPr>
      <w:r w:rsidRPr="00F01D0A">
        <w:rPr>
          <w:rFonts w:ascii="Courier New" w:hAnsi="Courier New" w:cs="Courier New"/>
          <w:bCs/>
          <w:sz w:val="18"/>
          <w:szCs w:val="18"/>
          <w:lang w:val="en-US"/>
        </w:rPr>
        <w:t xml:space="preserve">Biaya-biaya yang timbul sehubungan dengan  penyelesaian Pinjaman Debitur, antara lain tidak terbatas pada biaya-biaya pengikatan, biaya pengacara, balai lelang dan biaya-biaya eksekusi menjadi tanggung jawab Debitur dan dibebankan kepada harta kekayaan Debitur atau hasil </w:t>
      </w:r>
      <w:r w:rsidRPr="00F01D0A">
        <w:rPr>
          <w:rFonts w:ascii="Courier New" w:hAnsi="Courier New" w:cs="Courier New"/>
          <w:bCs/>
          <w:sz w:val="18"/>
          <w:szCs w:val="18"/>
          <w:u w:val="single"/>
          <w:lang w:val="en-US"/>
        </w:rPr>
        <w:t>penjualan Agunan</w:t>
      </w:r>
    </w:p>
    <w:p w14:paraId="5E8CF621" w14:textId="77777777" w:rsidR="00F01D0A" w:rsidRPr="00336A23" w:rsidRDefault="00F01D0A" w:rsidP="00F01D0A">
      <w:pPr>
        <w:tabs>
          <w:tab w:val="left" w:pos="370"/>
        </w:tabs>
        <w:ind w:right="180"/>
        <w:rPr>
          <w:rFonts w:ascii="Courier New" w:hAnsi="Courier New" w:cs="Courier New"/>
          <w:bCs/>
          <w:color w:val="FF0000"/>
          <w:sz w:val="18"/>
          <w:szCs w:val="18"/>
          <w:lang w:val="en-US"/>
        </w:rPr>
      </w:pPr>
    </w:p>
    <w:p w14:paraId="60CB2E19" w14:textId="77777777" w:rsidR="00F01D0A" w:rsidRPr="00336A23" w:rsidRDefault="00F01D0A" w:rsidP="00F01D0A">
      <w:pPr>
        <w:tabs>
          <w:tab w:val="left" w:pos="370"/>
        </w:tabs>
        <w:ind w:right="180"/>
        <w:rPr>
          <w:rFonts w:ascii="Courier New" w:hAnsi="Courier New" w:cs="Courier New"/>
          <w:bCs/>
          <w:color w:val="FF0000"/>
          <w:sz w:val="18"/>
          <w:szCs w:val="18"/>
        </w:rPr>
      </w:pPr>
    </w:p>
    <w:p w14:paraId="6DB45450" w14:textId="77777777" w:rsidR="00F01D0A" w:rsidRPr="00336A23" w:rsidRDefault="00F01D0A" w:rsidP="00F01D0A">
      <w:pPr>
        <w:ind w:right="180"/>
        <w:jc w:val="both"/>
        <w:rPr>
          <w:rFonts w:ascii="Courier New" w:hAnsi="Courier New" w:cs="Courier New"/>
          <w:bCs/>
          <w:sz w:val="18"/>
          <w:szCs w:val="18"/>
          <w:lang w:val="en-US"/>
        </w:rPr>
      </w:pPr>
    </w:p>
    <w:p w14:paraId="3A137C18"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Pasal</w:t>
      </w:r>
      <w:r w:rsidRPr="00336A23">
        <w:rPr>
          <w:rFonts w:ascii="Courier New" w:hAnsi="Courier New" w:cs="Courier New"/>
          <w:b/>
          <w:bCs/>
          <w:sz w:val="18"/>
          <w:szCs w:val="18"/>
          <w:lang w:val="en-US"/>
        </w:rPr>
        <w:t xml:space="preserve"> 15</w:t>
      </w:r>
      <w:r w:rsidRPr="00336A23">
        <w:rPr>
          <w:rFonts w:ascii="Courier New" w:hAnsi="Courier New" w:cs="Courier New"/>
          <w:b/>
          <w:bCs/>
          <w:sz w:val="18"/>
          <w:szCs w:val="18"/>
        </w:rPr>
        <w:t xml:space="preserve">  </w:t>
      </w:r>
    </w:p>
    <w:p w14:paraId="188C8873" w14:textId="77777777" w:rsidR="00F01D0A" w:rsidRPr="00336A23" w:rsidRDefault="00F01D0A" w:rsidP="00F01D0A">
      <w:pPr>
        <w:ind w:left="285" w:right="180" w:hanging="285"/>
        <w:jc w:val="center"/>
        <w:rPr>
          <w:rFonts w:ascii="Courier New" w:hAnsi="Courier New" w:cs="Courier New"/>
          <w:b/>
          <w:bCs/>
          <w:sz w:val="18"/>
          <w:szCs w:val="18"/>
        </w:rPr>
      </w:pPr>
      <w:r w:rsidRPr="00336A23">
        <w:rPr>
          <w:rFonts w:ascii="Courier New" w:hAnsi="Courier New" w:cs="Courier New"/>
          <w:b/>
          <w:bCs/>
          <w:sz w:val="18"/>
          <w:szCs w:val="18"/>
        </w:rPr>
        <w:t>LAIN-LAIN</w:t>
      </w:r>
    </w:p>
    <w:p w14:paraId="625B748C" w14:textId="77777777" w:rsidR="00F01D0A" w:rsidRPr="00336A23" w:rsidRDefault="00F01D0A" w:rsidP="00F01D0A">
      <w:pPr>
        <w:ind w:right="180"/>
        <w:jc w:val="both"/>
        <w:rPr>
          <w:rFonts w:ascii="Courier New" w:hAnsi="Courier New" w:cs="Courier New"/>
          <w:bCs/>
          <w:sz w:val="18"/>
          <w:szCs w:val="18"/>
          <w:lang w:val="en-US"/>
        </w:rPr>
      </w:pPr>
    </w:p>
    <w:p w14:paraId="699317B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4B01C728"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1E423727"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r w:rsidRPr="00336A23">
        <w:rPr>
          <w:rFonts w:ascii="Courier New" w:hAnsi="Courier New" w:cs="Courier New"/>
          <w:bCs/>
          <w:sz w:val="18"/>
          <w:szCs w:val="18"/>
          <w:lang w:val="en-US"/>
        </w:rPr>
        <w:t>Perjanjian ini dibuat rangkap 2 (dua) dan salah satu nya / salinannya diserahkan kepada debitur.</w:t>
      </w:r>
    </w:p>
    <w:p w14:paraId="6D4AA30A"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lang w:val="en-US"/>
        </w:rPr>
        <w:t>Pihak Kedua telah menerima salinan Perjanjian Kredit dari Pihak Pertama.</w:t>
      </w:r>
    </w:p>
    <w:p w14:paraId="635DA899"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r w:rsidRPr="00336A23">
        <w:rPr>
          <w:rFonts w:ascii="Courier New" w:hAnsi="Courier New" w:cs="Courier New"/>
          <w:bCs/>
          <w:sz w:val="18"/>
          <w:szCs w:val="18"/>
          <w:lang w:val="en-US"/>
        </w:rPr>
        <w:t>Perjanjian ini telah disesuaikan dengan ketentuan peraturan perundang-undangan termasuk ketentuan peraturan Otoritas jasa Keuangan.</w:t>
      </w:r>
    </w:p>
    <w:p w14:paraId="1B19DA10" w14:textId="77777777" w:rsidR="00F01D0A" w:rsidRPr="00336A23" w:rsidRDefault="00F01D0A" w:rsidP="00F01D0A">
      <w:pPr>
        <w:numPr>
          <w:ilvl w:val="0"/>
          <w:numId w:val="16"/>
        </w:numPr>
        <w:tabs>
          <w:tab w:val="left" w:pos="288"/>
        </w:tabs>
        <w:ind w:right="180"/>
        <w:jc w:val="both"/>
        <w:rPr>
          <w:rFonts w:ascii="Courier New" w:hAnsi="Courier New" w:cs="Courier New"/>
          <w:bCs/>
          <w:sz w:val="18"/>
          <w:szCs w:val="18"/>
          <w:lang w:val="en-US"/>
        </w:rPr>
      </w:pPr>
      <w:r w:rsidRPr="00336A23">
        <w:rPr>
          <w:rFonts w:ascii="Courier New" w:hAnsi="Courier New" w:cs="Courier New"/>
          <w:bCs/>
          <w:sz w:val="18"/>
          <w:szCs w:val="18"/>
          <w:lang w:val="en-US"/>
        </w:rPr>
        <w:lastRenderedPageBreak/>
        <w:t xml:space="preserve">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w:t>
      </w:r>
      <w:r w:rsidRPr="00336A23">
        <w:rPr>
          <w:rFonts w:ascii="Courier New" w:hAnsi="Courier New" w:cs="Courier New"/>
          <w:bCs/>
          <w:i/>
          <w:sz w:val="18"/>
          <w:szCs w:val="18"/>
          <w:lang w:val="en-US"/>
        </w:rPr>
        <w:t>Customer Service.</w:t>
      </w:r>
    </w:p>
    <w:p w14:paraId="49CF618B" w14:textId="77777777" w:rsidR="00F01D0A" w:rsidRPr="00336A23" w:rsidRDefault="00F01D0A" w:rsidP="00F01D0A">
      <w:pPr>
        <w:ind w:right="180"/>
        <w:rPr>
          <w:rFonts w:ascii="Courier New" w:hAnsi="Courier New" w:cs="Courier New"/>
          <w:b/>
          <w:bCs/>
          <w:sz w:val="18"/>
          <w:szCs w:val="18"/>
        </w:rPr>
      </w:pPr>
    </w:p>
    <w:p w14:paraId="33DDE125" w14:textId="77777777" w:rsidR="00F01D0A" w:rsidRPr="00336A23" w:rsidRDefault="00F01D0A" w:rsidP="00F01D0A">
      <w:pPr>
        <w:ind w:right="180"/>
        <w:jc w:val="center"/>
        <w:rPr>
          <w:rFonts w:ascii="Courier New" w:hAnsi="Courier New" w:cs="Courier New"/>
          <w:b/>
          <w:bCs/>
          <w:sz w:val="18"/>
          <w:szCs w:val="18"/>
        </w:rPr>
      </w:pPr>
    </w:p>
    <w:p w14:paraId="62132580" w14:textId="77777777" w:rsidR="00F01D0A" w:rsidRPr="00336A23" w:rsidRDefault="00F01D0A" w:rsidP="00F01D0A">
      <w:pPr>
        <w:ind w:right="180"/>
        <w:jc w:val="center"/>
        <w:rPr>
          <w:rFonts w:ascii="Courier New" w:hAnsi="Courier New" w:cs="Courier New"/>
          <w:b/>
          <w:bCs/>
          <w:sz w:val="18"/>
          <w:szCs w:val="18"/>
        </w:rPr>
      </w:pPr>
    </w:p>
    <w:p w14:paraId="13929045" w14:textId="77777777" w:rsidR="00F01D0A" w:rsidRPr="00336A23" w:rsidRDefault="00F01D0A" w:rsidP="00F01D0A">
      <w:pPr>
        <w:ind w:right="180"/>
        <w:jc w:val="center"/>
        <w:rPr>
          <w:rFonts w:ascii="Courier New" w:hAnsi="Courier New" w:cs="Courier New"/>
          <w:b/>
          <w:bCs/>
          <w:sz w:val="18"/>
          <w:szCs w:val="18"/>
          <w:lang w:val="en-US"/>
        </w:rPr>
      </w:pPr>
      <w:r w:rsidRPr="00336A23">
        <w:rPr>
          <w:rFonts w:ascii="Courier New" w:hAnsi="Courier New" w:cs="Courier New"/>
          <w:b/>
          <w:bCs/>
          <w:sz w:val="18"/>
          <w:szCs w:val="18"/>
        </w:rPr>
        <w:t xml:space="preserve">Pasal </w:t>
      </w:r>
      <w:r w:rsidRPr="00336A23">
        <w:rPr>
          <w:rFonts w:ascii="Courier New" w:hAnsi="Courier New" w:cs="Courier New"/>
          <w:b/>
          <w:bCs/>
          <w:sz w:val="18"/>
          <w:szCs w:val="18"/>
          <w:lang w:val="en-US"/>
        </w:rPr>
        <w:t>16</w:t>
      </w:r>
    </w:p>
    <w:p w14:paraId="78B568B3" w14:textId="77777777" w:rsidR="00F01D0A" w:rsidRPr="00336A23" w:rsidRDefault="00F01D0A" w:rsidP="00F01D0A">
      <w:pPr>
        <w:ind w:right="180"/>
        <w:jc w:val="center"/>
        <w:rPr>
          <w:rFonts w:ascii="Courier New" w:hAnsi="Courier New" w:cs="Courier New"/>
          <w:b/>
          <w:bCs/>
          <w:sz w:val="18"/>
          <w:szCs w:val="18"/>
        </w:rPr>
      </w:pPr>
      <w:r w:rsidRPr="00336A23">
        <w:rPr>
          <w:rFonts w:ascii="Courier New" w:hAnsi="Courier New" w:cs="Courier New"/>
          <w:b/>
          <w:bCs/>
          <w:sz w:val="18"/>
          <w:szCs w:val="18"/>
        </w:rPr>
        <w:t xml:space="preserve"> P E N U T U P</w:t>
      </w:r>
    </w:p>
    <w:p w14:paraId="627E9FB9" w14:textId="77777777" w:rsidR="00F01D0A" w:rsidRPr="00336A23" w:rsidRDefault="00F01D0A" w:rsidP="00F01D0A">
      <w:pPr>
        <w:ind w:right="180"/>
        <w:jc w:val="both"/>
        <w:rPr>
          <w:rFonts w:ascii="Courier New" w:hAnsi="Courier New" w:cs="Courier New"/>
          <w:bCs/>
          <w:sz w:val="18"/>
          <w:szCs w:val="18"/>
        </w:rPr>
      </w:pPr>
    </w:p>
    <w:p w14:paraId="2EC2706C"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745FAE81"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Jika terjadi perselisihan atas penafsiran dan/atau pelaksanaan Perjanjian ini akan diselesaikan dengan cara musyawarah untuk mencapai mufakat.</w:t>
      </w:r>
    </w:p>
    <w:p w14:paraId="15B691D0" w14:textId="77777777" w:rsidR="00F01D0A" w:rsidRPr="00336A23" w:rsidRDefault="00F01D0A" w:rsidP="00F01D0A">
      <w:pPr>
        <w:numPr>
          <w:ilvl w:val="0"/>
          <w:numId w:val="4"/>
        </w:numPr>
        <w:tabs>
          <w:tab w:val="left" w:pos="288"/>
        </w:tabs>
        <w:ind w:right="180"/>
        <w:jc w:val="both"/>
        <w:rPr>
          <w:rFonts w:ascii="Courier New" w:hAnsi="Courier New" w:cs="Courier New"/>
          <w:bCs/>
          <w:sz w:val="18"/>
          <w:szCs w:val="18"/>
        </w:rPr>
      </w:pPr>
      <w:r w:rsidRPr="00336A23">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18049149" w14:textId="77777777" w:rsidR="00084779" w:rsidRDefault="00084779">
      <w:pPr>
        <w:ind w:left="8640" w:firstLine="720"/>
        <w:rPr>
          <w:rFonts w:ascii="Courier New" w:hAnsi="Courier New" w:cs="Courier New"/>
          <w:sz w:val="18"/>
          <w:szCs w:val="18"/>
        </w:rPr>
        <w:sectPr w:rsidR="00084779" w:rsidSect="006528C5">
          <w:footnotePr>
            <w:pos w:val="beneathText"/>
          </w:footnotePr>
          <w:pgSz w:w="12240" w:h="15840" w:code="1"/>
          <w:pgMar w:top="1138" w:right="720" w:bottom="1051" w:left="1260" w:header="720" w:footer="720" w:gutter="0"/>
          <w:cols w:space="720"/>
          <w:docGrid w:linePitch="360"/>
        </w:sectPr>
      </w:pPr>
      <w:r>
        <w:rPr>
          <w:rFonts w:ascii="Courier New" w:hAnsi="Courier New" w:cs="Courier New"/>
          <w:sz w:val="18"/>
          <w:szCs w:val="18"/>
        </w:rPr>
        <w:t xml:space="preserve">                                                                                     </w:t>
      </w:r>
    </w:p>
    <w:p w14:paraId="02466442" w14:textId="77777777" w:rsidR="002E77CD" w:rsidRDefault="00084779">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Pr>
          <w:rFonts w:ascii="Courier New" w:hAnsi="Courier New" w:cs="Courier New"/>
          <w:sz w:val="18"/>
          <w:szCs w:val="18"/>
          <w:lang w:val="sv-SE"/>
        </w:rPr>
        <w:tab/>
      </w:r>
    </w:p>
    <w:tbl>
      <w:tblPr>
        <w:tblW w:w="10180" w:type="dxa"/>
        <w:tblLook w:val="04A0" w:firstRow="1" w:lastRow="0" w:firstColumn="1" w:lastColumn="0" w:noHBand="0" w:noVBand="1"/>
      </w:tblPr>
      <w:tblGrid>
        <w:gridCol w:w="180"/>
        <w:gridCol w:w="3347"/>
        <w:gridCol w:w="811"/>
        <w:gridCol w:w="2515"/>
        <w:gridCol w:w="95"/>
        <w:gridCol w:w="450"/>
        <w:gridCol w:w="2782"/>
      </w:tblGrid>
      <w:tr w:rsidR="007E635F" w14:paraId="569DA3B2" w14:textId="77777777" w:rsidTr="007E635F">
        <w:tc>
          <w:tcPr>
            <w:tcW w:w="4338" w:type="dxa"/>
            <w:gridSpan w:val="3"/>
            <w:hideMark/>
          </w:tcPr>
          <w:p w14:paraId="6180D712" w14:textId="77777777" w:rsidR="007E635F" w:rsidRDefault="007E635F">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26C7B5FE" w14:textId="77777777" w:rsidR="007E635F" w:rsidRDefault="007E635F">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7E635F" w14:paraId="7DF3B354" w14:textId="77777777" w:rsidTr="007E635F">
        <w:tc>
          <w:tcPr>
            <w:tcW w:w="4338" w:type="dxa"/>
            <w:gridSpan w:val="3"/>
          </w:tcPr>
          <w:p w14:paraId="789DB602" w14:textId="77777777" w:rsidR="007E635F" w:rsidRDefault="007E635F">
            <w:pPr>
              <w:tabs>
                <w:tab w:val="left" w:pos="0"/>
                <w:tab w:val="left" w:pos="180"/>
                <w:tab w:val="left" w:pos="2880"/>
              </w:tabs>
              <w:ind w:right="-108"/>
              <w:jc w:val="center"/>
              <w:rPr>
                <w:rFonts w:ascii="Arial" w:hAnsi="Arial"/>
                <w:sz w:val="16"/>
                <w:szCs w:val="16"/>
                <w:u w:val="single"/>
              </w:rPr>
            </w:pPr>
          </w:p>
          <w:p w14:paraId="555C5C77" w14:textId="77777777" w:rsidR="007E635F" w:rsidRDefault="007E635F">
            <w:pPr>
              <w:tabs>
                <w:tab w:val="left" w:pos="0"/>
                <w:tab w:val="left" w:pos="180"/>
                <w:tab w:val="left" w:pos="2880"/>
              </w:tabs>
              <w:ind w:right="-108"/>
              <w:jc w:val="center"/>
              <w:rPr>
                <w:rFonts w:ascii="Arial" w:hAnsi="Arial"/>
                <w:sz w:val="16"/>
                <w:szCs w:val="16"/>
                <w:u w:val="single"/>
              </w:rPr>
            </w:pPr>
          </w:p>
          <w:p w14:paraId="5354373E" w14:textId="77777777" w:rsidR="007E635F" w:rsidRDefault="007E635F">
            <w:pPr>
              <w:tabs>
                <w:tab w:val="left" w:pos="0"/>
                <w:tab w:val="left" w:pos="180"/>
                <w:tab w:val="left" w:pos="2880"/>
              </w:tabs>
              <w:ind w:right="-108"/>
              <w:jc w:val="center"/>
              <w:rPr>
                <w:rFonts w:ascii="Arial" w:hAnsi="Arial"/>
                <w:sz w:val="16"/>
                <w:szCs w:val="16"/>
                <w:u w:val="single"/>
              </w:rPr>
            </w:pPr>
          </w:p>
          <w:p w14:paraId="60D82295" w14:textId="77777777" w:rsidR="007E635F" w:rsidRDefault="007E635F">
            <w:pPr>
              <w:tabs>
                <w:tab w:val="left" w:pos="0"/>
                <w:tab w:val="left" w:pos="180"/>
                <w:tab w:val="left" w:pos="2880"/>
              </w:tabs>
              <w:ind w:right="-108"/>
              <w:jc w:val="center"/>
              <w:rPr>
                <w:rFonts w:ascii="Arial" w:hAnsi="Arial"/>
                <w:sz w:val="16"/>
                <w:szCs w:val="16"/>
                <w:u w:val="single"/>
              </w:rPr>
            </w:pPr>
          </w:p>
          <w:p w14:paraId="5EB39EE5" w14:textId="77777777" w:rsidR="007E635F" w:rsidRDefault="007E635F">
            <w:pPr>
              <w:tabs>
                <w:tab w:val="left" w:pos="0"/>
                <w:tab w:val="left" w:pos="180"/>
                <w:tab w:val="left" w:pos="2880"/>
              </w:tabs>
              <w:ind w:right="-108"/>
              <w:jc w:val="center"/>
              <w:rPr>
                <w:rFonts w:ascii="Arial" w:hAnsi="Arial"/>
                <w:sz w:val="16"/>
                <w:szCs w:val="16"/>
                <w:u w:val="single"/>
              </w:rPr>
            </w:pPr>
          </w:p>
          <w:p w14:paraId="2BE39F32" w14:textId="77777777" w:rsidR="007E635F" w:rsidRDefault="007E635F">
            <w:pPr>
              <w:tabs>
                <w:tab w:val="left" w:pos="0"/>
                <w:tab w:val="left" w:pos="180"/>
                <w:tab w:val="left" w:pos="2880"/>
              </w:tabs>
              <w:ind w:right="-108"/>
              <w:jc w:val="center"/>
              <w:rPr>
                <w:rFonts w:ascii="Arial" w:hAnsi="Arial"/>
                <w:sz w:val="16"/>
                <w:szCs w:val="16"/>
                <w:u w:val="single"/>
              </w:rPr>
            </w:pPr>
          </w:p>
          <w:p w14:paraId="565EF922" w14:textId="77777777" w:rsidR="007E635F" w:rsidRDefault="007E635F">
            <w:pPr>
              <w:tabs>
                <w:tab w:val="left" w:pos="0"/>
                <w:tab w:val="left" w:pos="180"/>
                <w:tab w:val="left" w:pos="2880"/>
              </w:tabs>
              <w:ind w:right="-108"/>
              <w:jc w:val="center"/>
              <w:rPr>
                <w:rFonts w:ascii="Arial" w:hAnsi="Arial"/>
                <w:sz w:val="16"/>
                <w:szCs w:val="16"/>
                <w:u w:val="single"/>
              </w:rPr>
            </w:pPr>
          </w:p>
          <w:p w14:paraId="1488817E" w14:textId="77777777" w:rsidR="007E635F" w:rsidRDefault="007E635F">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3DC8714" w14:textId="77777777" w:rsidR="007E635F" w:rsidRPr="00E90BA0" w:rsidRDefault="00E90BA0">
            <w:pPr>
              <w:tabs>
                <w:tab w:val="left" w:pos="0"/>
                <w:tab w:val="left" w:pos="180"/>
                <w:tab w:val="left" w:pos="2880"/>
              </w:tabs>
              <w:ind w:right="-108"/>
              <w:jc w:val="center"/>
              <w:rPr>
                <w:rFonts w:ascii="Arial" w:hAnsi="Arial" w:cs="Arial"/>
                <w:sz w:val="16"/>
                <w:szCs w:val="16"/>
                <w:lang w:val="en-US"/>
              </w:rPr>
            </w:pPr>
            <w:r>
              <w:rPr>
                <w:rFonts w:ascii="Arial" w:hAnsi="Arial" w:cs="Arial"/>
                <w:sz w:val="16"/>
                <w:szCs w:val="16"/>
                <w:lang w:val="en-US"/>
              </w:rPr>
              <w:t>Direktur</w:t>
            </w:r>
          </w:p>
        </w:tc>
        <w:tc>
          <w:tcPr>
            <w:tcW w:w="2610" w:type="dxa"/>
            <w:gridSpan w:val="2"/>
          </w:tcPr>
          <w:p w14:paraId="4E36EEF8" w14:textId="77777777" w:rsidR="007E635F" w:rsidRDefault="007E635F">
            <w:pPr>
              <w:tabs>
                <w:tab w:val="left" w:pos="0"/>
                <w:tab w:val="left" w:pos="180"/>
                <w:tab w:val="left" w:pos="2880"/>
              </w:tabs>
              <w:jc w:val="center"/>
              <w:rPr>
                <w:rFonts w:ascii="Arial" w:hAnsi="Arial"/>
                <w:sz w:val="16"/>
                <w:szCs w:val="16"/>
                <w:u w:val="single"/>
              </w:rPr>
            </w:pPr>
          </w:p>
          <w:p w14:paraId="2C7A7EBB" w14:textId="77777777" w:rsidR="007E635F" w:rsidRDefault="007E635F">
            <w:pPr>
              <w:tabs>
                <w:tab w:val="left" w:pos="0"/>
                <w:tab w:val="left" w:pos="180"/>
                <w:tab w:val="left" w:pos="2880"/>
              </w:tabs>
              <w:jc w:val="center"/>
              <w:rPr>
                <w:rFonts w:ascii="Arial" w:hAnsi="Arial"/>
                <w:sz w:val="16"/>
                <w:szCs w:val="16"/>
                <w:u w:val="single"/>
              </w:rPr>
            </w:pPr>
          </w:p>
          <w:p w14:paraId="725C8F37" w14:textId="77777777" w:rsidR="007E635F" w:rsidRDefault="007E635F">
            <w:pPr>
              <w:tabs>
                <w:tab w:val="left" w:pos="0"/>
                <w:tab w:val="left" w:pos="180"/>
                <w:tab w:val="left" w:pos="2880"/>
              </w:tabs>
              <w:jc w:val="center"/>
              <w:rPr>
                <w:rFonts w:ascii="Arial" w:hAnsi="Arial"/>
                <w:sz w:val="16"/>
                <w:szCs w:val="16"/>
                <w:u w:val="single"/>
              </w:rPr>
            </w:pPr>
          </w:p>
          <w:p w14:paraId="63EF3587" w14:textId="77777777" w:rsidR="007E635F" w:rsidRDefault="007E635F">
            <w:pPr>
              <w:tabs>
                <w:tab w:val="left" w:pos="0"/>
                <w:tab w:val="left" w:pos="180"/>
                <w:tab w:val="left" w:pos="2880"/>
              </w:tabs>
              <w:jc w:val="center"/>
              <w:rPr>
                <w:rFonts w:ascii="Arial" w:hAnsi="Arial"/>
                <w:sz w:val="16"/>
                <w:szCs w:val="16"/>
                <w:u w:val="single"/>
              </w:rPr>
            </w:pPr>
          </w:p>
          <w:p w14:paraId="6AE56251" w14:textId="77777777" w:rsidR="007E635F" w:rsidRDefault="007E635F">
            <w:pPr>
              <w:tabs>
                <w:tab w:val="left" w:pos="0"/>
                <w:tab w:val="left" w:pos="180"/>
                <w:tab w:val="left" w:pos="2880"/>
              </w:tabs>
              <w:jc w:val="center"/>
              <w:rPr>
                <w:rFonts w:ascii="Arial" w:hAnsi="Arial"/>
                <w:sz w:val="16"/>
                <w:szCs w:val="16"/>
                <w:u w:val="single"/>
              </w:rPr>
            </w:pPr>
          </w:p>
          <w:p w14:paraId="7CF9BB4D" w14:textId="77777777" w:rsidR="007E635F" w:rsidRDefault="007E635F">
            <w:pPr>
              <w:tabs>
                <w:tab w:val="left" w:pos="0"/>
                <w:tab w:val="left" w:pos="180"/>
                <w:tab w:val="left" w:pos="2880"/>
              </w:tabs>
              <w:jc w:val="center"/>
              <w:rPr>
                <w:rFonts w:ascii="Arial" w:hAnsi="Arial"/>
                <w:sz w:val="16"/>
                <w:szCs w:val="16"/>
                <w:u w:val="single"/>
              </w:rPr>
            </w:pPr>
          </w:p>
          <w:p w14:paraId="13937F2C" w14:textId="77777777" w:rsidR="007E635F" w:rsidRDefault="007E635F">
            <w:pPr>
              <w:tabs>
                <w:tab w:val="left" w:pos="0"/>
                <w:tab w:val="left" w:pos="180"/>
                <w:tab w:val="left" w:pos="2880"/>
              </w:tabs>
              <w:jc w:val="center"/>
              <w:rPr>
                <w:rFonts w:ascii="Arial" w:hAnsi="Arial"/>
                <w:sz w:val="16"/>
                <w:szCs w:val="16"/>
                <w:u w:val="single"/>
              </w:rPr>
            </w:pPr>
          </w:p>
          <w:p w14:paraId="1C827AC0" w14:textId="030A0F46"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4ABE154" w14:textId="77777777" w:rsidR="007E635F" w:rsidRDefault="007E635F">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3232" w:type="dxa"/>
            <w:gridSpan w:val="2"/>
          </w:tcPr>
          <w:p w14:paraId="60F03B97" w14:textId="77777777" w:rsidR="007E635F" w:rsidRDefault="007E635F">
            <w:pPr>
              <w:tabs>
                <w:tab w:val="left" w:pos="0"/>
                <w:tab w:val="left" w:pos="180"/>
              </w:tabs>
              <w:ind w:right="-55"/>
              <w:jc w:val="center"/>
              <w:rPr>
                <w:rFonts w:ascii="Arial" w:hAnsi="Arial"/>
                <w:sz w:val="16"/>
                <w:szCs w:val="16"/>
                <w:u w:val="single"/>
              </w:rPr>
            </w:pPr>
          </w:p>
          <w:p w14:paraId="7B2AF528" w14:textId="77777777" w:rsidR="007E635F" w:rsidRDefault="007E635F">
            <w:pPr>
              <w:tabs>
                <w:tab w:val="left" w:pos="0"/>
                <w:tab w:val="left" w:pos="180"/>
              </w:tabs>
              <w:ind w:right="-55"/>
              <w:jc w:val="center"/>
              <w:rPr>
                <w:rFonts w:ascii="Arial" w:hAnsi="Arial"/>
                <w:sz w:val="16"/>
                <w:szCs w:val="16"/>
                <w:u w:val="single"/>
              </w:rPr>
            </w:pPr>
          </w:p>
          <w:p w14:paraId="3A0BEF8D" w14:textId="77777777" w:rsidR="007E635F" w:rsidRDefault="007E635F">
            <w:pPr>
              <w:tabs>
                <w:tab w:val="left" w:pos="0"/>
                <w:tab w:val="left" w:pos="180"/>
              </w:tabs>
              <w:ind w:right="-55"/>
              <w:jc w:val="center"/>
              <w:rPr>
                <w:rFonts w:ascii="Arial" w:hAnsi="Arial"/>
                <w:sz w:val="16"/>
                <w:szCs w:val="16"/>
                <w:u w:val="single"/>
              </w:rPr>
            </w:pPr>
          </w:p>
          <w:p w14:paraId="76F1BCFA" w14:textId="77777777" w:rsidR="007E635F" w:rsidRDefault="007E635F">
            <w:pPr>
              <w:tabs>
                <w:tab w:val="left" w:pos="0"/>
                <w:tab w:val="left" w:pos="180"/>
              </w:tabs>
              <w:ind w:right="-55"/>
              <w:jc w:val="center"/>
              <w:rPr>
                <w:rFonts w:ascii="Arial" w:hAnsi="Arial"/>
                <w:sz w:val="16"/>
                <w:szCs w:val="16"/>
                <w:u w:val="single"/>
              </w:rPr>
            </w:pPr>
          </w:p>
          <w:p w14:paraId="32EBAAF9" w14:textId="77777777" w:rsidR="007E635F" w:rsidRDefault="007E635F">
            <w:pPr>
              <w:tabs>
                <w:tab w:val="left" w:pos="0"/>
                <w:tab w:val="left" w:pos="180"/>
              </w:tabs>
              <w:ind w:right="-55"/>
              <w:jc w:val="center"/>
              <w:rPr>
                <w:rFonts w:ascii="Arial" w:hAnsi="Arial"/>
                <w:sz w:val="16"/>
                <w:szCs w:val="16"/>
                <w:u w:val="single"/>
              </w:rPr>
            </w:pPr>
          </w:p>
          <w:p w14:paraId="160AD885" w14:textId="77777777" w:rsidR="007E635F" w:rsidRDefault="007E635F">
            <w:pPr>
              <w:tabs>
                <w:tab w:val="left" w:pos="0"/>
                <w:tab w:val="left" w:pos="180"/>
              </w:tabs>
              <w:ind w:right="-55"/>
              <w:jc w:val="center"/>
              <w:rPr>
                <w:rFonts w:ascii="Arial" w:hAnsi="Arial"/>
                <w:sz w:val="16"/>
                <w:szCs w:val="16"/>
                <w:u w:val="single"/>
              </w:rPr>
            </w:pPr>
          </w:p>
          <w:p w14:paraId="3921136D" w14:textId="77777777" w:rsidR="007E635F" w:rsidRDefault="007E635F">
            <w:pPr>
              <w:tabs>
                <w:tab w:val="left" w:pos="0"/>
                <w:tab w:val="left" w:pos="180"/>
              </w:tabs>
              <w:ind w:right="-55"/>
              <w:jc w:val="center"/>
              <w:rPr>
                <w:rFonts w:ascii="Arial" w:hAnsi="Arial"/>
                <w:sz w:val="16"/>
                <w:szCs w:val="16"/>
                <w:u w:val="single"/>
              </w:rPr>
            </w:pPr>
          </w:p>
          <w:p w14:paraId="44F2FD69" w14:textId="3DE0E32F"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38F0838E"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19C6FAE" w14:textId="77777777" w:rsidTr="007E635F">
        <w:tc>
          <w:tcPr>
            <w:tcW w:w="4338" w:type="dxa"/>
            <w:gridSpan w:val="3"/>
          </w:tcPr>
          <w:p w14:paraId="0933881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18F7B30B" w14:textId="77777777" w:rsidR="007E635F" w:rsidRDefault="007E635F">
            <w:pPr>
              <w:tabs>
                <w:tab w:val="left" w:pos="0"/>
                <w:tab w:val="left" w:pos="180"/>
              </w:tabs>
              <w:ind w:right="-55"/>
              <w:jc w:val="center"/>
              <w:rPr>
                <w:rFonts w:ascii="Arial" w:hAnsi="Arial"/>
                <w:sz w:val="16"/>
                <w:szCs w:val="16"/>
                <w:u w:val="single"/>
                <w:lang w:val="en-US"/>
              </w:rPr>
            </w:pPr>
          </w:p>
        </w:tc>
      </w:tr>
      <w:tr w:rsidR="007E635F" w14:paraId="1F40F248" w14:textId="77777777" w:rsidTr="007E635F">
        <w:tc>
          <w:tcPr>
            <w:tcW w:w="4338" w:type="dxa"/>
            <w:gridSpan w:val="3"/>
            <w:tcBorders>
              <w:top w:val="nil"/>
              <w:left w:val="nil"/>
              <w:bottom w:val="nil"/>
              <w:right w:val="single" w:sz="4" w:space="0" w:color="auto"/>
            </w:tcBorders>
          </w:tcPr>
          <w:p w14:paraId="19755961"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45F298C2" w14:textId="77777777" w:rsidR="007E635F" w:rsidRDefault="007E635F">
            <w:pPr>
              <w:tabs>
                <w:tab w:val="left" w:pos="0"/>
                <w:tab w:val="left" w:pos="180"/>
              </w:tabs>
              <w:ind w:right="-55"/>
              <w:jc w:val="center"/>
              <w:rPr>
                <w:rFonts w:ascii="Arial" w:hAnsi="Arial"/>
                <w:sz w:val="16"/>
                <w:szCs w:val="16"/>
                <w:lang w:val="en-US"/>
              </w:rPr>
            </w:pPr>
          </w:p>
          <w:p w14:paraId="06DB1F00" w14:textId="77777777" w:rsidR="007E635F" w:rsidRDefault="007E635F">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7E635F" w14:paraId="40C1248F" w14:textId="77777777" w:rsidTr="007E635F">
        <w:tc>
          <w:tcPr>
            <w:tcW w:w="4338" w:type="dxa"/>
            <w:gridSpan w:val="3"/>
            <w:tcBorders>
              <w:top w:val="nil"/>
              <w:left w:val="nil"/>
              <w:bottom w:val="nil"/>
              <w:right w:val="single" w:sz="4" w:space="0" w:color="auto"/>
            </w:tcBorders>
          </w:tcPr>
          <w:p w14:paraId="199B7F3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D6CFAC8" w14:textId="77777777" w:rsidR="007E635F" w:rsidRDefault="007E635F">
            <w:pPr>
              <w:tabs>
                <w:tab w:val="left" w:pos="0"/>
                <w:tab w:val="left" w:pos="180"/>
                <w:tab w:val="left" w:pos="2880"/>
              </w:tabs>
              <w:jc w:val="center"/>
              <w:rPr>
                <w:rFonts w:ascii="Arial" w:hAnsi="Arial"/>
                <w:sz w:val="16"/>
                <w:szCs w:val="16"/>
                <w:u w:val="single"/>
              </w:rPr>
            </w:pPr>
          </w:p>
          <w:p w14:paraId="58DDD0A0" w14:textId="77777777" w:rsidR="007E635F" w:rsidRDefault="007E635F">
            <w:pPr>
              <w:tabs>
                <w:tab w:val="left" w:pos="0"/>
                <w:tab w:val="left" w:pos="180"/>
                <w:tab w:val="left" w:pos="2880"/>
              </w:tabs>
              <w:jc w:val="center"/>
              <w:rPr>
                <w:rFonts w:ascii="Arial" w:hAnsi="Arial"/>
                <w:sz w:val="16"/>
                <w:szCs w:val="16"/>
                <w:u w:val="single"/>
              </w:rPr>
            </w:pPr>
          </w:p>
          <w:p w14:paraId="509981A3" w14:textId="77777777" w:rsidR="007E635F" w:rsidRDefault="007E635F">
            <w:pPr>
              <w:tabs>
                <w:tab w:val="left" w:pos="0"/>
                <w:tab w:val="left" w:pos="180"/>
                <w:tab w:val="left" w:pos="2880"/>
              </w:tabs>
              <w:jc w:val="center"/>
              <w:rPr>
                <w:rFonts w:ascii="Arial" w:hAnsi="Arial"/>
                <w:sz w:val="16"/>
                <w:szCs w:val="16"/>
                <w:u w:val="single"/>
              </w:rPr>
            </w:pPr>
          </w:p>
          <w:p w14:paraId="2C0F1931" w14:textId="77777777" w:rsidR="007E635F" w:rsidRDefault="007E635F">
            <w:pPr>
              <w:tabs>
                <w:tab w:val="left" w:pos="0"/>
                <w:tab w:val="left" w:pos="180"/>
                <w:tab w:val="left" w:pos="2880"/>
              </w:tabs>
              <w:jc w:val="center"/>
              <w:rPr>
                <w:rFonts w:ascii="Arial" w:hAnsi="Arial"/>
                <w:sz w:val="16"/>
                <w:szCs w:val="16"/>
                <w:u w:val="single"/>
              </w:rPr>
            </w:pPr>
          </w:p>
          <w:p w14:paraId="5A463182" w14:textId="77777777" w:rsidR="007E635F" w:rsidRDefault="007E635F">
            <w:pPr>
              <w:tabs>
                <w:tab w:val="left" w:pos="0"/>
                <w:tab w:val="left" w:pos="180"/>
                <w:tab w:val="left" w:pos="2880"/>
              </w:tabs>
              <w:jc w:val="center"/>
              <w:rPr>
                <w:rFonts w:ascii="Arial" w:hAnsi="Arial"/>
                <w:sz w:val="16"/>
                <w:szCs w:val="16"/>
                <w:u w:val="single"/>
              </w:rPr>
            </w:pPr>
          </w:p>
          <w:p w14:paraId="51E637B8" w14:textId="77777777" w:rsidR="007E635F" w:rsidRDefault="007E635F">
            <w:pPr>
              <w:tabs>
                <w:tab w:val="left" w:pos="0"/>
                <w:tab w:val="left" w:pos="180"/>
                <w:tab w:val="left" w:pos="2880"/>
              </w:tabs>
              <w:jc w:val="center"/>
              <w:rPr>
                <w:rFonts w:ascii="Arial" w:hAnsi="Arial"/>
                <w:sz w:val="16"/>
                <w:szCs w:val="16"/>
                <w:u w:val="single"/>
              </w:rPr>
            </w:pPr>
          </w:p>
          <w:p w14:paraId="07F4727A" w14:textId="77777777" w:rsidR="007E635F" w:rsidRDefault="007E635F">
            <w:pPr>
              <w:tabs>
                <w:tab w:val="left" w:pos="0"/>
                <w:tab w:val="left" w:pos="180"/>
                <w:tab w:val="left" w:pos="2880"/>
              </w:tabs>
              <w:jc w:val="center"/>
              <w:rPr>
                <w:rFonts w:ascii="Arial" w:hAnsi="Arial"/>
                <w:sz w:val="16"/>
                <w:szCs w:val="16"/>
                <w:u w:val="single"/>
              </w:rPr>
            </w:pPr>
          </w:p>
          <w:p w14:paraId="47D8639F" w14:textId="5B4CC18D"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5372B888" w14:textId="77777777" w:rsidR="007E635F" w:rsidRDefault="007E635F">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2782" w:type="dxa"/>
            <w:tcBorders>
              <w:top w:val="single" w:sz="4" w:space="0" w:color="auto"/>
              <w:left w:val="single" w:sz="4" w:space="0" w:color="auto"/>
              <w:bottom w:val="single" w:sz="4" w:space="0" w:color="auto"/>
              <w:right w:val="single" w:sz="4" w:space="0" w:color="auto"/>
            </w:tcBorders>
          </w:tcPr>
          <w:p w14:paraId="731E1737" w14:textId="77777777" w:rsidR="007E635F" w:rsidRDefault="007E635F">
            <w:pPr>
              <w:tabs>
                <w:tab w:val="left" w:pos="0"/>
                <w:tab w:val="left" w:pos="180"/>
              </w:tabs>
              <w:ind w:right="-55"/>
              <w:jc w:val="center"/>
              <w:rPr>
                <w:rFonts w:ascii="Arial" w:hAnsi="Arial"/>
                <w:sz w:val="16"/>
                <w:szCs w:val="16"/>
                <w:u w:val="single"/>
              </w:rPr>
            </w:pPr>
          </w:p>
          <w:p w14:paraId="646D82B4" w14:textId="77777777" w:rsidR="007E635F" w:rsidRDefault="007E635F">
            <w:pPr>
              <w:tabs>
                <w:tab w:val="left" w:pos="0"/>
                <w:tab w:val="left" w:pos="180"/>
              </w:tabs>
              <w:ind w:right="-55"/>
              <w:jc w:val="center"/>
              <w:rPr>
                <w:rFonts w:ascii="Arial" w:hAnsi="Arial"/>
                <w:sz w:val="16"/>
                <w:szCs w:val="16"/>
                <w:u w:val="single"/>
              </w:rPr>
            </w:pPr>
          </w:p>
          <w:p w14:paraId="583C189E" w14:textId="77777777" w:rsidR="007E635F" w:rsidRDefault="007E635F">
            <w:pPr>
              <w:tabs>
                <w:tab w:val="left" w:pos="0"/>
                <w:tab w:val="left" w:pos="180"/>
              </w:tabs>
              <w:ind w:right="-55"/>
              <w:jc w:val="center"/>
              <w:rPr>
                <w:rFonts w:ascii="Arial" w:hAnsi="Arial"/>
                <w:sz w:val="16"/>
                <w:szCs w:val="16"/>
                <w:u w:val="single"/>
              </w:rPr>
            </w:pPr>
          </w:p>
          <w:p w14:paraId="14894E73" w14:textId="77777777" w:rsidR="007E635F" w:rsidRDefault="007E635F">
            <w:pPr>
              <w:tabs>
                <w:tab w:val="left" w:pos="0"/>
                <w:tab w:val="left" w:pos="180"/>
              </w:tabs>
              <w:ind w:right="-55"/>
              <w:jc w:val="center"/>
              <w:rPr>
                <w:rFonts w:ascii="Arial" w:hAnsi="Arial"/>
                <w:sz w:val="16"/>
                <w:szCs w:val="16"/>
                <w:u w:val="single"/>
              </w:rPr>
            </w:pPr>
          </w:p>
          <w:p w14:paraId="72935E93" w14:textId="77777777" w:rsidR="007E635F" w:rsidRDefault="007E635F">
            <w:pPr>
              <w:tabs>
                <w:tab w:val="left" w:pos="0"/>
                <w:tab w:val="left" w:pos="180"/>
              </w:tabs>
              <w:ind w:right="-55"/>
              <w:jc w:val="center"/>
              <w:rPr>
                <w:rFonts w:ascii="Arial" w:hAnsi="Arial"/>
                <w:sz w:val="16"/>
                <w:szCs w:val="16"/>
                <w:u w:val="single"/>
              </w:rPr>
            </w:pPr>
          </w:p>
          <w:p w14:paraId="1AA03493" w14:textId="77777777" w:rsidR="007E635F" w:rsidRDefault="007E635F">
            <w:pPr>
              <w:tabs>
                <w:tab w:val="left" w:pos="0"/>
                <w:tab w:val="left" w:pos="180"/>
              </w:tabs>
              <w:ind w:right="-55"/>
              <w:jc w:val="center"/>
              <w:rPr>
                <w:rFonts w:ascii="Arial" w:hAnsi="Arial"/>
                <w:sz w:val="16"/>
                <w:szCs w:val="16"/>
                <w:u w:val="single"/>
              </w:rPr>
            </w:pPr>
          </w:p>
          <w:p w14:paraId="0F0DB8F5" w14:textId="77777777" w:rsidR="007E635F" w:rsidRDefault="007E635F">
            <w:pPr>
              <w:tabs>
                <w:tab w:val="left" w:pos="0"/>
                <w:tab w:val="left" w:pos="180"/>
              </w:tabs>
              <w:ind w:right="-55"/>
              <w:jc w:val="center"/>
              <w:rPr>
                <w:rFonts w:ascii="Arial" w:hAnsi="Arial"/>
                <w:sz w:val="16"/>
                <w:szCs w:val="16"/>
                <w:u w:val="single"/>
              </w:rPr>
            </w:pPr>
          </w:p>
          <w:p w14:paraId="1C7D4268" w14:textId="24ABD073" w:rsidR="007E635F" w:rsidRPr="004E6B4D" w:rsidRDefault="005C6F8A">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5C6F8A">
              <w:rPr>
                <w:rFonts w:ascii="Arial" w:hAnsi="Arial"/>
                <w:color w:val="0000CC"/>
                <w:sz w:val="16"/>
                <w:szCs w:val="16"/>
                <w:u w:val="single"/>
              </w:rPr>
              <w:t>nama_debitur</w:t>
            </w:r>
            <w:r>
              <w:rPr>
                <w:rFonts w:ascii="Arial" w:hAnsi="Arial"/>
                <w:color w:val="0000CC"/>
                <w:sz w:val="16"/>
                <w:szCs w:val="16"/>
                <w:u w:val="single"/>
              </w:rPr>
              <w:t>}}</w:t>
            </w:r>
          </w:p>
          <w:p w14:paraId="0C695A7D"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7E635F" w14:paraId="4CE4B61A" w14:textId="77777777" w:rsidTr="007E635F">
        <w:tc>
          <w:tcPr>
            <w:tcW w:w="4338" w:type="dxa"/>
            <w:gridSpan w:val="3"/>
            <w:tcBorders>
              <w:top w:val="nil"/>
              <w:left w:val="nil"/>
              <w:bottom w:val="nil"/>
              <w:right w:val="single" w:sz="4" w:space="0" w:color="auto"/>
            </w:tcBorders>
          </w:tcPr>
          <w:p w14:paraId="4CA44FCD"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56963ABF" w14:textId="77777777" w:rsidR="007E635F" w:rsidRDefault="007E635F">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5C5891F8" w14:textId="77777777" w:rsidR="007E635F" w:rsidRDefault="007E635F">
            <w:pPr>
              <w:tabs>
                <w:tab w:val="left" w:pos="0"/>
                <w:tab w:val="left" w:pos="180"/>
              </w:tabs>
              <w:ind w:right="-55"/>
              <w:jc w:val="center"/>
              <w:rPr>
                <w:rFonts w:ascii="Arial" w:hAnsi="Arial"/>
                <w:sz w:val="16"/>
                <w:szCs w:val="16"/>
                <w:u w:val="single"/>
              </w:rPr>
            </w:pPr>
          </w:p>
        </w:tc>
      </w:tr>
      <w:tr w:rsidR="007E635F" w14:paraId="6D6E0668" w14:textId="77777777" w:rsidTr="007E635F">
        <w:tc>
          <w:tcPr>
            <w:tcW w:w="4338" w:type="dxa"/>
            <w:gridSpan w:val="3"/>
            <w:tcBorders>
              <w:top w:val="nil"/>
              <w:left w:val="nil"/>
              <w:bottom w:val="nil"/>
              <w:right w:val="single" w:sz="4" w:space="0" w:color="auto"/>
            </w:tcBorders>
          </w:tcPr>
          <w:p w14:paraId="7D2AE992"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724F75FB" w14:textId="77777777" w:rsidR="007E635F" w:rsidRDefault="007E635F">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7E635F" w14:paraId="36A57E11" w14:textId="77777777" w:rsidTr="007E635F">
        <w:tc>
          <w:tcPr>
            <w:tcW w:w="4338" w:type="dxa"/>
            <w:gridSpan w:val="3"/>
            <w:tcBorders>
              <w:top w:val="nil"/>
              <w:left w:val="nil"/>
              <w:bottom w:val="nil"/>
              <w:right w:val="single" w:sz="4" w:space="0" w:color="auto"/>
            </w:tcBorders>
          </w:tcPr>
          <w:p w14:paraId="30F8B719" w14:textId="77777777" w:rsidR="007E635F" w:rsidRDefault="007E635F">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50950289" w14:textId="77777777" w:rsidR="007E635F" w:rsidRDefault="007E635F">
            <w:pPr>
              <w:tabs>
                <w:tab w:val="left" w:pos="0"/>
                <w:tab w:val="left" w:pos="180"/>
                <w:tab w:val="left" w:pos="2880"/>
              </w:tabs>
              <w:jc w:val="center"/>
              <w:rPr>
                <w:rFonts w:ascii="Arial" w:hAnsi="Arial"/>
                <w:sz w:val="16"/>
                <w:szCs w:val="16"/>
                <w:u w:val="single"/>
              </w:rPr>
            </w:pPr>
          </w:p>
          <w:p w14:paraId="7F8F3468" w14:textId="77777777" w:rsidR="007E635F" w:rsidRDefault="007E635F">
            <w:pPr>
              <w:tabs>
                <w:tab w:val="left" w:pos="0"/>
                <w:tab w:val="left" w:pos="180"/>
                <w:tab w:val="left" w:pos="2880"/>
              </w:tabs>
              <w:jc w:val="center"/>
              <w:rPr>
                <w:rFonts w:ascii="Arial" w:hAnsi="Arial"/>
                <w:sz w:val="16"/>
                <w:szCs w:val="16"/>
                <w:u w:val="single"/>
              </w:rPr>
            </w:pPr>
          </w:p>
          <w:p w14:paraId="33DA768A" w14:textId="77777777" w:rsidR="007E635F" w:rsidRDefault="007E635F">
            <w:pPr>
              <w:tabs>
                <w:tab w:val="left" w:pos="0"/>
                <w:tab w:val="left" w:pos="180"/>
                <w:tab w:val="left" w:pos="2880"/>
              </w:tabs>
              <w:jc w:val="center"/>
              <w:rPr>
                <w:rFonts w:ascii="Arial" w:hAnsi="Arial"/>
                <w:sz w:val="16"/>
                <w:szCs w:val="16"/>
                <w:u w:val="single"/>
              </w:rPr>
            </w:pPr>
          </w:p>
          <w:p w14:paraId="5F02503E" w14:textId="77777777" w:rsidR="007E635F" w:rsidRDefault="007E635F">
            <w:pPr>
              <w:tabs>
                <w:tab w:val="left" w:pos="0"/>
                <w:tab w:val="left" w:pos="180"/>
                <w:tab w:val="left" w:pos="2880"/>
              </w:tabs>
              <w:jc w:val="center"/>
              <w:rPr>
                <w:rFonts w:ascii="Arial" w:hAnsi="Arial"/>
                <w:sz w:val="16"/>
                <w:szCs w:val="16"/>
                <w:u w:val="single"/>
              </w:rPr>
            </w:pPr>
          </w:p>
          <w:p w14:paraId="76CD38A1" w14:textId="77777777" w:rsidR="007E635F" w:rsidRDefault="007E635F">
            <w:pPr>
              <w:tabs>
                <w:tab w:val="left" w:pos="0"/>
                <w:tab w:val="left" w:pos="180"/>
                <w:tab w:val="left" w:pos="2880"/>
              </w:tabs>
              <w:jc w:val="center"/>
              <w:rPr>
                <w:rFonts w:ascii="Arial" w:hAnsi="Arial"/>
                <w:sz w:val="16"/>
                <w:szCs w:val="16"/>
                <w:u w:val="single"/>
              </w:rPr>
            </w:pPr>
          </w:p>
          <w:p w14:paraId="3A027E16" w14:textId="77777777" w:rsidR="007E635F" w:rsidRDefault="007E635F">
            <w:pPr>
              <w:tabs>
                <w:tab w:val="left" w:pos="0"/>
                <w:tab w:val="left" w:pos="180"/>
                <w:tab w:val="left" w:pos="2880"/>
              </w:tabs>
              <w:jc w:val="center"/>
              <w:rPr>
                <w:rFonts w:ascii="Arial" w:hAnsi="Arial"/>
                <w:sz w:val="16"/>
                <w:szCs w:val="16"/>
                <w:u w:val="single"/>
              </w:rPr>
            </w:pPr>
          </w:p>
          <w:p w14:paraId="0CABE6BD" w14:textId="77777777" w:rsidR="007E635F" w:rsidRDefault="007E635F">
            <w:pPr>
              <w:tabs>
                <w:tab w:val="left" w:pos="0"/>
                <w:tab w:val="left" w:pos="180"/>
                <w:tab w:val="left" w:pos="2880"/>
              </w:tabs>
              <w:jc w:val="center"/>
              <w:rPr>
                <w:rFonts w:ascii="Arial" w:hAnsi="Arial"/>
                <w:sz w:val="16"/>
                <w:szCs w:val="16"/>
                <w:u w:val="single"/>
              </w:rPr>
            </w:pPr>
          </w:p>
          <w:p w14:paraId="39BFA4D8" w14:textId="5F81F0A5"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0823D78D" w14:textId="77777777" w:rsidR="007E635F" w:rsidRDefault="007E635F">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6210F0F8" w14:textId="77777777" w:rsidR="007E635F" w:rsidRDefault="007E635F">
            <w:pPr>
              <w:tabs>
                <w:tab w:val="left" w:pos="0"/>
                <w:tab w:val="left" w:pos="180"/>
              </w:tabs>
              <w:ind w:right="-55"/>
              <w:jc w:val="center"/>
              <w:rPr>
                <w:rFonts w:ascii="Arial" w:hAnsi="Arial"/>
                <w:sz w:val="16"/>
                <w:szCs w:val="16"/>
                <w:u w:val="single"/>
              </w:rPr>
            </w:pPr>
          </w:p>
          <w:p w14:paraId="3EF95580" w14:textId="77777777" w:rsidR="007E635F" w:rsidRDefault="007E635F">
            <w:pPr>
              <w:tabs>
                <w:tab w:val="left" w:pos="0"/>
                <w:tab w:val="left" w:pos="180"/>
              </w:tabs>
              <w:ind w:right="-55"/>
              <w:jc w:val="center"/>
              <w:rPr>
                <w:rFonts w:ascii="Arial" w:hAnsi="Arial"/>
                <w:sz w:val="16"/>
                <w:szCs w:val="16"/>
                <w:u w:val="single"/>
              </w:rPr>
            </w:pPr>
          </w:p>
          <w:p w14:paraId="7E51EF8E" w14:textId="77777777" w:rsidR="007E635F" w:rsidRDefault="007E635F">
            <w:pPr>
              <w:tabs>
                <w:tab w:val="left" w:pos="0"/>
                <w:tab w:val="left" w:pos="180"/>
              </w:tabs>
              <w:ind w:right="-55"/>
              <w:jc w:val="center"/>
              <w:rPr>
                <w:rFonts w:ascii="Arial" w:hAnsi="Arial"/>
                <w:sz w:val="16"/>
                <w:szCs w:val="16"/>
                <w:u w:val="single"/>
              </w:rPr>
            </w:pPr>
          </w:p>
          <w:p w14:paraId="2860158C" w14:textId="77777777" w:rsidR="007E635F" w:rsidRDefault="007E635F">
            <w:pPr>
              <w:tabs>
                <w:tab w:val="left" w:pos="0"/>
                <w:tab w:val="left" w:pos="180"/>
              </w:tabs>
              <w:ind w:right="-55"/>
              <w:jc w:val="center"/>
              <w:rPr>
                <w:rFonts w:ascii="Arial" w:hAnsi="Arial"/>
                <w:sz w:val="16"/>
                <w:szCs w:val="16"/>
                <w:u w:val="single"/>
              </w:rPr>
            </w:pPr>
          </w:p>
          <w:p w14:paraId="09275230" w14:textId="77777777" w:rsidR="007E635F" w:rsidRDefault="007E635F">
            <w:pPr>
              <w:tabs>
                <w:tab w:val="left" w:pos="0"/>
                <w:tab w:val="left" w:pos="180"/>
              </w:tabs>
              <w:ind w:right="-55"/>
              <w:jc w:val="center"/>
              <w:rPr>
                <w:rFonts w:ascii="Arial" w:hAnsi="Arial"/>
                <w:sz w:val="16"/>
                <w:szCs w:val="16"/>
                <w:u w:val="single"/>
              </w:rPr>
            </w:pPr>
          </w:p>
          <w:p w14:paraId="4488A300" w14:textId="77777777" w:rsidR="007E635F" w:rsidRDefault="007E635F">
            <w:pPr>
              <w:tabs>
                <w:tab w:val="left" w:pos="0"/>
                <w:tab w:val="left" w:pos="180"/>
              </w:tabs>
              <w:ind w:right="-55"/>
              <w:jc w:val="center"/>
              <w:rPr>
                <w:rFonts w:ascii="Arial" w:hAnsi="Arial"/>
                <w:sz w:val="16"/>
                <w:szCs w:val="16"/>
                <w:u w:val="single"/>
              </w:rPr>
            </w:pPr>
          </w:p>
          <w:p w14:paraId="48E20D3E" w14:textId="77777777" w:rsidR="007E635F" w:rsidRDefault="007E635F">
            <w:pPr>
              <w:tabs>
                <w:tab w:val="left" w:pos="0"/>
                <w:tab w:val="left" w:pos="180"/>
              </w:tabs>
              <w:ind w:right="-55"/>
              <w:jc w:val="center"/>
              <w:rPr>
                <w:rFonts w:ascii="Arial" w:hAnsi="Arial"/>
                <w:sz w:val="16"/>
                <w:szCs w:val="16"/>
                <w:u w:val="single"/>
              </w:rPr>
            </w:pPr>
          </w:p>
          <w:p w14:paraId="2322DFFD" w14:textId="079C188A" w:rsidR="007E635F" w:rsidRPr="004E6B4D" w:rsidRDefault="005C6F8A">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5C6F8A">
              <w:rPr>
                <w:rFonts w:ascii="Arial" w:hAnsi="Arial"/>
                <w:color w:val="0000CC"/>
                <w:sz w:val="16"/>
                <w:szCs w:val="16"/>
                <w:u w:val="single"/>
              </w:rPr>
              <w:t>nama_penjamin</w:t>
            </w:r>
            <w:r>
              <w:rPr>
                <w:rFonts w:ascii="Arial" w:hAnsi="Arial"/>
                <w:color w:val="0000CC"/>
                <w:sz w:val="16"/>
                <w:szCs w:val="16"/>
                <w:u w:val="single"/>
              </w:rPr>
              <w:t>}}</w:t>
            </w:r>
          </w:p>
          <w:p w14:paraId="0BF7A5EF" w14:textId="77777777" w:rsidR="007E635F" w:rsidRDefault="007E635F">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7E635F" w14:paraId="776455D3" w14:textId="77777777" w:rsidTr="007E635F">
        <w:trPr>
          <w:gridBefore w:val="1"/>
          <w:wBefore w:w="180" w:type="dxa"/>
        </w:trPr>
        <w:tc>
          <w:tcPr>
            <w:tcW w:w="3347" w:type="dxa"/>
          </w:tcPr>
          <w:p w14:paraId="05E22D84"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50F8E48A"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r w:rsidR="007E635F" w14:paraId="2E5F97BA" w14:textId="77777777" w:rsidTr="007E635F">
        <w:trPr>
          <w:gridBefore w:val="1"/>
          <w:wBefore w:w="180" w:type="dxa"/>
        </w:trPr>
        <w:tc>
          <w:tcPr>
            <w:tcW w:w="3347" w:type="dxa"/>
          </w:tcPr>
          <w:p w14:paraId="5F3D7BBB" w14:textId="77777777" w:rsidR="007E635F" w:rsidRDefault="007E635F">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4C0AD58" w14:textId="77777777" w:rsidR="007E635F" w:rsidRDefault="007E635F">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7EC6DED5" w14:textId="77777777" w:rsidR="007E635F" w:rsidRDefault="007E635F">
            <w:pPr>
              <w:tabs>
                <w:tab w:val="left" w:pos="360"/>
                <w:tab w:val="left" w:pos="1260"/>
                <w:tab w:val="left" w:pos="4860"/>
              </w:tabs>
              <w:ind w:right="180"/>
              <w:jc w:val="center"/>
              <w:rPr>
                <w:rFonts w:ascii="Courier New" w:hAnsi="Courier New" w:cs="Courier New"/>
                <w:sz w:val="18"/>
                <w:szCs w:val="18"/>
                <w:lang w:val="sv-SE"/>
              </w:rPr>
            </w:pPr>
          </w:p>
        </w:tc>
      </w:tr>
    </w:tbl>
    <w:p w14:paraId="244C8846" w14:textId="77777777" w:rsidR="00084779" w:rsidRDefault="00084779">
      <w:pPr>
        <w:tabs>
          <w:tab w:val="left" w:pos="360"/>
          <w:tab w:val="left" w:pos="1260"/>
          <w:tab w:val="left" w:pos="4860"/>
        </w:tabs>
        <w:ind w:left="180" w:right="180"/>
        <w:jc w:val="both"/>
        <w:rPr>
          <w:rFonts w:ascii="Courier New" w:hAnsi="Courier New" w:cs="Courier New"/>
          <w:sz w:val="18"/>
          <w:szCs w:val="18"/>
          <w:lang w:val="sv-SE"/>
        </w:rPr>
      </w:pPr>
    </w:p>
    <w:p w14:paraId="2714A6C5" w14:textId="77777777" w:rsidR="00084779" w:rsidRDefault="00084779" w:rsidP="00F372DF">
      <w:pPr>
        <w:tabs>
          <w:tab w:val="left" w:pos="360"/>
          <w:tab w:val="left" w:pos="1260"/>
          <w:tab w:val="left" w:pos="4860"/>
        </w:tabs>
        <w:ind w:left="180" w:right="180"/>
        <w:jc w:val="both"/>
        <w:rPr>
          <w:rFonts w:ascii="Courier New" w:hAnsi="Courier New" w:cs="Courier New"/>
          <w:sz w:val="18"/>
          <w:szCs w:val="18"/>
          <w:lang w:val="sv-SE"/>
        </w:rPr>
      </w:pPr>
      <w:r>
        <w:rPr>
          <w:rFonts w:ascii="Courier New" w:hAnsi="Courier New" w:cs="Courier New"/>
          <w:sz w:val="18"/>
          <w:szCs w:val="18"/>
          <w:lang w:val="sv-SE"/>
        </w:rPr>
        <w:tab/>
      </w:r>
      <w:r w:rsidR="00D03228">
        <w:rPr>
          <w:rFonts w:ascii="Courier New" w:hAnsi="Courier New" w:cs="Courier New"/>
          <w:sz w:val="18"/>
          <w:szCs w:val="18"/>
          <w:lang w:val="sv-SE"/>
        </w:rPr>
        <w:t xml:space="preserve"> </w:t>
      </w:r>
    </w:p>
    <w:p w14:paraId="5E4E9607"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07DE68C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t xml:space="preserve">   </w:t>
      </w:r>
    </w:p>
    <w:p w14:paraId="7A676DA4"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6CE61F5E" w14:textId="77777777" w:rsidR="00084779" w:rsidRDefault="00084779">
      <w:pPr>
        <w:tabs>
          <w:tab w:val="left" w:pos="360"/>
          <w:tab w:val="left" w:pos="900"/>
          <w:tab w:val="left" w:pos="4860"/>
        </w:tabs>
        <w:ind w:right="180"/>
        <w:jc w:val="both"/>
        <w:rPr>
          <w:rFonts w:ascii="Courier New" w:hAnsi="Courier New" w:cs="Courier New"/>
          <w:sz w:val="18"/>
          <w:szCs w:val="18"/>
          <w:lang w:val="sv-SE"/>
        </w:rPr>
      </w:pPr>
    </w:p>
    <w:p w14:paraId="534E3D7A" w14:textId="77777777" w:rsidR="00084779" w:rsidRPr="00A2357F" w:rsidRDefault="00084779">
      <w:pPr>
        <w:tabs>
          <w:tab w:val="left" w:pos="360"/>
          <w:tab w:val="left" w:pos="900"/>
          <w:tab w:val="left" w:pos="4860"/>
        </w:tabs>
        <w:ind w:right="180"/>
        <w:jc w:val="both"/>
        <w:rPr>
          <w:rFonts w:ascii="Courier New" w:hAnsi="Courier New" w:cs="Courier New"/>
          <w:sz w:val="18"/>
          <w:szCs w:val="18"/>
        </w:rPr>
        <w:sectPr w:rsidR="00084779" w:rsidRPr="00A2357F" w:rsidSect="006528C5">
          <w:footnotePr>
            <w:pos w:val="beneathText"/>
          </w:footnotePr>
          <w:type w:val="continuous"/>
          <w:pgSz w:w="12240" w:h="15840" w:code="1"/>
          <w:pgMar w:top="1138" w:right="1138" w:bottom="1051" w:left="1138" w:header="720" w:footer="720" w:gutter="0"/>
          <w:cols w:space="720"/>
          <w:docGrid w:linePitch="360"/>
        </w:sectPr>
      </w:pPr>
    </w:p>
    <w:p w14:paraId="7B99538C" w14:textId="77777777" w:rsidR="00A40EEA" w:rsidRPr="00A40EEA" w:rsidRDefault="00A40EEA" w:rsidP="00A2357F">
      <w:pPr>
        <w:pStyle w:val="BodyTextIndent"/>
        <w:autoSpaceDE w:val="0"/>
        <w:ind w:left="0" w:right="122"/>
        <w:rPr>
          <w:rFonts w:ascii="Courier New" w:hAnsi="Courier New" w:cs="Courier New"/>
        </w:rPr>
      </w:pPr>
    </w:p>
    <w:p w14:paraId="44272715" w14:textId="77777777" w:rsidR="0024626F" w:rsidRDefault="0046109E">
      <w:pPr>
        <w:pStyle w:val="Title"/>
        <w:ind w:right="122"/>
        <w:rPr>
          <w:rFonts w:ascii="Courier New" w:hAnsi="Courier New" w:cs="Courier New"/>
          <w:lang w:val="sv-SE"/>
        </w:rPr>
      </w:pPr>
      <w:r>
        <w:rPr>
          <w:rFonts w:ascii="Courier New" w:hAnsi="Courier New" w:cs="Courier New"/>
          <w:lang w:val="sv-SE"/>
        </w:rPr>
        <w:lastRenderedPageBreak/>
        <w:pict w14:anchorId="32C235A3">
          <v:shape id="_x0000_i1030" type="#_x0000_t75" style="width:48.5pt;height:48pt">
            <v:imagedata r:id="rId8" o:title="logo-removebg-preview"/>
          </v:shape>
        </w:pict>
      </w:r>
    </w:p>
    <w:p w14:paraId="2D1328F9"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31791DA"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A433747" w14:textId="77777777" w:rsidR="00084779" w:rsidRDefault="00084779">
      <w:pPr>
        <w:ind w:right="122"/>
        <w:jc w:val="both"/>
        <w:rPr>
          <w:rFonts w:ascii="Courier New" w:hAnsi="Courier New" w:cs="Courier New"/>
          <w:b/>
          <w:u w:val="single"/>
          <w:lang w:val="sv-SE"/>
        </w:rPr>
      </w:pPr>
    </w:p>
    <w:p w14:paraId="0FAC8BE4" w14:textId="1E4814E8"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6674D3">
        <w:rPr>
          <w:rFonts w:ascii="Courier New" w:hAnsi="Courier New" w:cs="Courier New"/>
          <w:color w:val="0000CC"/>
        </w:rPr>
        <w:t>{{</w:t>
      </w:r>
      <w:r w:rsidR="006674D3" w:rsidRPr="006674D3">
        <w:rPr>
          <w:rFonts w:ascii="Courier New" w:hAnsi="Courier New" w:cs="Courier New"/>
          <w:color w:val="0000CC"/>
        </w:rPr>
        <w:t>nama_debitur</w:t>
      </w:r>
      <w:r w:rsidR="006674D3">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6674D3">
        <w:rPr>
          <w:rFonts w:ascii="Courier New" w:hAnsi="Courier New" w:cs="Courier New"/>
          <w:color w:val="0000CC"/>
          <w:lang w:val="sv-SE"/>
        </w:rPr>
        <w:t>{{</w:t>
      </w:r>
      <w:r w:rsidR="006674D3" w:rsidRPr="006674D3">
        <w:rPr>
          <w:rFonts w:ascii="Courier New" w:hAnsi="Courier New" w:cs="Courier New"/>
          <w:color w:val="0000CC"/>
          <w:lang w:val="sv-SE"/>
        </w:rPr>
        <w:t>nomor_surat</w:t>
      </w:r>
      <w:r w:rsidR="006674D3">
        <w:rPr>
          <w:rFonts w:ascii="Courier New" w:hAnsi="Courier New" w:cs="Courier New"/>
          <w:color w:val="0000CC"/>
          <w:lang w:val="sv-SE"/>
        </w:rPr>
        <w:t>}}</w:t>
      </w:r>
      <w:r w:rsidR="006674D3">
        <w:rPr>
          <w:rFonts w:ascii="Courier New" w:hAnsi="Courier New" w:cs="Courier New"/>
          <w:lang w:val="sv-SE"/>
        </w:rPr>
        <w:t xml:space="preserve"> </w:t>
      </w:r>
      <w:r w:rsidR="00C92F37">
        <w:rPr>
          <w:rFonts w:ascii="Courier New" w:hAnsi="Courier New" w:cs="Courier New"/>
          <w:lang w:val="sv-SE"/>
        </w:rPr>
        <w:t>PK</w:t>
      </w:r>
      <w:r w:rsidR="009B43FA">
        <w:rPr>
          <w:rFonts w:ascii="Courier New" w:hAnsi="Courier New" w:cs="Courier New"/>
          <w:lang w:val="sv-SE"/>
        </w:rPr>
        <w:t>KMS</w:t>
      </w:r>
      <w:r>
        <w:rPr>
          <w:rFonts w:ascii="Courier New" w:hAnsi="Courier New" w:cs="Courier New"/>
          <w:lang w:val="sv-SE"/>
        </w:rPr>
        <w:t xml:space="preserve"> tanggal </w:t>
      </w:r>
      <w:r w:rsidR="006674D3">
        <w:rPr>
          <w:rFonts w:ascii="Courier New" w:hAnsi="Courier New" w:cs="Courier New"/>
          <w:color w:val="0000CC"/>
          <w:lang w:val="en-US"/>
        </w:rPr>
        <w:t>{{</w:t>
      </w:r>
      <w:r w:rsidR="006674D3" w:rsidRPr="006674D3">
        <w:rPr>
          <w:rFonts w:ascii="Courier New" w:hAnsi="Courier New" w:cs="Courier New"/>
          <w:color w:val="0000CC"/>
          <w:lang w:val="en-US"/>
        </w:rPr>
        <w:t>tanggal_surat_persetujuan_kredit</w:t>
      </w:r>
      <w:r w:rsidR="006674D3">
        <w:rPr>
          <w:rFonts w:ascii="Courier New" w:hAnsi="Courier New" w:cs="Courier New"/>
          <w:color w:val="0000CC"/>
          <w:lang w:val="en-US"/>
        </w:rPr>
        <w:t>}}</w:t>
      </w:r>
      <w:r w:rsidR="00750FD8">
        <w:rPr>
          <w:rFonts w:ascii="Courier New" w:hAnsi="Courier New" w:cs="Courier New"/>
        </w:rPr>
        <w:t xml:space="preserve"> </w:t>
      </w:r>
      <w:r>
        <w:rPr>
          <w:rFonts w:ascii="Courier New" w:hAnsi="Courier New" w:cs="Courier New"/>
          <w:lang w:val="sv-SE"/>
        </w:rPr>
        <w:t>berupa :</w:t>
      </w:r>
    </w:p>
    <w:p w14:paraId="697F6F49"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37ECAAE0" w14:textId="77777777" w:rsidTr="00237811">
        <w:tc>
          <w:tcPr>
            <w:tcW w:w="9871" w:type="dxa"/>
            <w:tcBorders>
              <w:top w:val="single" w:sz="4" w:space="0" w:color="000000"/>
              <w:left w:val="single" w:sz="4" w:space="0" w:color="000000"/>
              <w:bottom w:val="single" w:sz="4" w:space="0" w:color="000000"/>
              <w:right w:val="single" w:sz="4" w:space="0" w:color="000000"/>
            </w:tcBorders>
            <w:vAlign w:val="bottom"/>
          </w:tcPr>
          <w:p w14:paraId="58DD2BF8" w14:textId="77777777" w:rsidR="00084779" w:rsidRDefault="00084779" w:rsidP="00A2357F">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AE1C6D">
              <w:rPr>
                <w:rFonts w:ascii="Courier New" w:hAnsi="Courier New" w:cs="Courier New"/>
              </w:rPr>
              <w:t>SERTIFIKAT HAK MILIK</w:t>
            </w:r>
            <w:r w:rsidR="00E612E3">
              <w:rPr>
                <w:rFonts w:ascii="Courier New" w:hAnsi="Courier New" w:cs="Courier New"/>
              </w:rPr>
              <w:t xml:space="preserve"> </w:t>
            </w:r>
          </w:p>
        </w:tc>
      </w:tr>
      <w:tr w:rsidR="00084779" w14:paraId="5763C5EF" w14:textId="77777777" w:rsidTr="00237811">
        <w:trPr>
          <w:trHeight w:val="166"/>
        </w:trPr>
        <w:tc>
          <w:tcPr>
            <w:tcW w:w="9871" w:type="dxa"/>
            <w:tcBorders>
              <w:left w:val="single" w:sz="4" w:space="0" w:color="000000"/>
              <w:bottom w:val="single" w:sz="4" w:space="0" w:color="000000"/>
              <w:right w:val="single" w:sz="4" w:space="0" w:color="000000"/>
            </w:tcBorders>
            <w:vAlign w:val="bottom"/>
          </w:tcPr>
          <w:p w14:paraId="0D642ECA" w14:textId="77777777" w:rsidR="00084779" w:rsidRPr="007E5AC6" w:rsidRDefault="007E5AC6" w:rsidP="00237811">
            <w:pPr>
              <w:snapToGrid w:val="0"/>
              <w:spacing w:line="360" w:lineRule="auto"/>
              <w:ind w:right="122"/>
              <w:rPr>
                <w:rFonts w:ascii="Courier New" w:hAnsi="Courier New" w:cs="Courier New"/>
              </w:rPr>
            </w:pPr>
            <w:r>
              <w:rPr>
                <w:rFonts w:ascii="Courier New" w:hAnsi="Courier New" w:cs="Courier New"/>
                <w:lang w:val="sv-SE"/>
              </w:rPr>
              <w:t xml:space="preserve">                    </w:t>
            </w:r>
          </w:p>
        </w:tc>
      </w:tr>
      <w:tr w:rsidR="00084779" w14:paraId="7A0CA9EE" w14:textId="77777777" w:rsidTr="00237811">
        <w:trPr>
          <w:trHeight w:val="381"/>
        </w:trPr>
        <w:tc>
          <w:tcPr>
            <w:tcW w:w="9871" w:type="dxa"/>
            <w:tcBorders>
              <w:left w:val="single" w:sz="4" w:space="0" w:color="000000"/>
              <w:bottom w:val="single" w:sz="4" w:space="0" w:color="000000"/>
              <w:right w:val="single" w:sz="4" w:space="0" w:color="000000"/>
            </w:tcBorders>
            <w:vAlign w:val="bottom"/>
          </w:tcPr>
          <w:p w14:paraId="29AD57C3" w14:textId="77777777" w:rsidR="00084779" w:rsidRDefault="00084779" w:rsidP="00237811">
            <w:pPr>
              <w:snapToGrid w:val="0"/>
              <w:spacing w:line="360" w:lineRule="auto"/>
              <w:ind w:right="122"/>
              <w:rPr>
                <w:rFonts w:ascii="Courier New" w:hAnsi="Courier New" w:cs="Courier New"/>
                <w:lang w:val="sv-SE"/>
              </w:rPr>
            </w:pPr>
            <w:r>
              <w:rPr>
                <w:rFonts w:ascii="Courier New" w:hAnsi="Courier New" w:cs="Courier New"/>
                <w:lang w:val="sv-SE"/>
              </w:rPr>
              <w:t xml:space="preserve">Jenis Kepemilikan  </w:t>
            </w:r>
            <w:r w:rsidR="00F372DF">
              <w:rPr>
                <w:rFonts w:ascii="Courier New" w:hAnsi="Courier New" w:cs="Courier New"/>
              </w:rPr>
              <w:t xml:space="preserve"> </w:t>
            </w:r>
            <w:r>
              <w:rPr>
                <w:rFonts w:ascii="Courier New" w:hAnsi="Courier New" w:cs="Courier New"/>
                <w:lang w:val="sv-SE"/>
              </w:rPr>
              <w:t xml:space="preserve">: Hak Milik  </w:t>
            </w:r>
          </w:p>
        </w:tc>
      </w:tr>
      <w:tr w:rsidR="00CC287B" w14:paraId="6FE50B73" w14:textId="77777777" w:rsidTr="00237811">
        <w:trPr>
          <w:trHeight w:val="1121"/>
        </w:trPr>
        <w:tc>
          <w:tcPr>
            <w:tcW w:w="9871" w:type="dxa"/>
            <w:tcBorders>
              <w:left w:val="single" w:sz="4" w:space="0" w:color="000000"/>
              <w:right w:val="single" w:sz="4" w:space="0" w:color="000000"/>
            </w:tcBorders>
            <w:vAlign w:val="bottom"/>
          </w:tcPr>
          <w:p w14:paraId="52E00459" w14:textId="77777777" w:rsidR="0006414F" w:rsidRPr="00083DAB" w:rsidRDefault="00E612E3" w:rsidP="0006414F">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w:t>
            </w:r>
            <w:r w:rsidR="00A2357F">
              <w:rPr>
                <w:rFonts w:ascii="Courier New" w:hAnsi="Courier New" w:cs="Courier New"/>
              </w:rPr>
              <w:t>SHM</w:t>
            </w:r>
            <w:r w:rsidR="00CC287B">
              <w:rPr>
                <w:rFonts w:ascii="Courier New" w:hAnsi="Courier New" w:cs="Courier New"/>
                <w:lang w:val="sv-SE"/>
              </w:rPr>
              <w:t xml:space="preserve">      </w:t>
            </w:r>
            <w:r w:rsidR="00F372DF">
              <w:rPr>
                <w:rFonts w:ascii="Courier New" w:hAnsi="Courier New" w:cs="Courier New"/>
              </w:rPr>
              <w:t xml:space="preserve">     </w:t>
            </w:r>
            <w:r w:rsidR="00CC287B">
              <w:rPr>
                <w:rFonts w:ascii="Courier New" w:hAnsi="Courier New" w:cs="Courier New"/>
                <w:lang w:val="sv-SE"/>
              </w:rPr>
              <w:t xml:space="preserve">: </w:t>
            </w:r>
            <w:r w:rsidR="00CC287B">
              <w:rPr>
                <w:rFonts w:ascii="Courier New" w:hAnsi="Courier New" w:cs="Courier New"/>
                <w:color w:val="0000FF"/>
                <w:sz w:val="18"/>
                <w:szCs w:val="18"/>
                <w:lang w:val="en-US"/>
              </w:rPr>
              <w:fldChar w:fldCharType="begin"/>
            </w:r>
            <w:r w:rsidR="00CC287B">
              <w:rPr>
                <w:rFonts w:ascii="Courier New" w:hAnsi="Courier New" w:cs="Courier New"/>
                <w:color w:val="0000FF"/>
                <w:sz w:val="18"/>
                <w:szCs w:val="18"/>
                <w:lang w:val="en-US"/>
              </w:rPr>
              <w:instrText xml:space="preserve"> MERGEFIELD "jaminan" </w:instrText>
            </w:r>
            <w:r w:rsidR="00CC287B">
              <w:rPr>
                <w:rFonts w:ascii="Courier New" w:hAnsi="Courier New" w:cs="Courier New"/>
                <w:color w:val="0000FF"/>
                <w:sz w:val="18"/>
                <w:szCs w:val="18"/>
                <w:lang w:val="en-US"/>
              </w:rPr>
              <w:fldChar w:fldCharType="separate"/>
            </w:r>
            <w:r w:rsidR="0006414F" w:rsidRPr="00083DAB">
              <w:rPr>
                <w:rFonts w:ascii="Courier New" w:hAnsi="Courier New" w:cs="Courier New"/>
                <w:noProof/>
                <w:color w:val="0000FF"/>
                <w:sz w:val="18"/>
                <w:szCs w:val="18"/>
                <w:lang w:val="en-US"/>
              </w:rPr>
              <w:t>Detail Jaminan  :</w:t>
            </w:r>
          </w:p>
          <w:p w14:paraId="7713B1F4" w14:textId="4FD30755" w:rsidR="00CC287B" w:rsidRDefault="006674D3" w:rsidP="00237811">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6674D3">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06414F"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499EE5DC" w14:textId="77777777" w:rsidR="00CC287B" w:rsidRPr="009B458C" w:rsidRDefault="00CC287B" w:rsidP="00237811">
            <w:pPr>
              <w:snapToGrid w:val="0"/>
              <w:spacing w:line="360" w:lineRule="auto"/>
              <w:ind w:right="122"/>
              <w:rPr>
                <w:rFonts w:ascii="Courier New" w:hAnsi="Courier New" w:cs="Courier New"/>
              </w:rPr>
            </w:pPr>
          </w:p>
        </w:tc>
      </w:tr>
      <w:tr w:rsidR="00084779" w14:paraId="1A12AA73" w14:textId="77777777" w:rsidTr="00237811">
        <w:trPr>
          <w:trHeight w:val="80"/>
        </w:trPr>
        <w:tc>
          <w:tcPr>
            <w:tcW w:w="9871" w:type="dxa"/>
            <w:tcBorders>
              <w:left w:val="single" w:sz="4" w:space="0" w:color="000000"/>
              <w:bottom w:val="single" w:sz="4" w:space="0" w:color="000000"/>
              <w:right w:val="single" w:sz="4" w:space="0" w:color="000000"/>
            </w:tcBorders>
            <w:vAlign w:val="bottom"/>
          </w:tcPr>
          <w:p w14:paraId="40F53583" w14:textId="77777777" w:rsidR="00084779" w:rsidRDefault="00084779" w:rsidP="00237811">
            <w:pPr>
              <w:snapToGrid w:val="0"/>
              <w:spacing w:line="360" w:lineRule="auto"/>
              <w:ind w:right="122"/>
              <w:rPr>
                <w:rFonts w:ascii="Courier New" w:hAnsi="Courier New" w:cs="Courier New"/>
                <w:lang w:val="sv-SE"/>
              </w:rPr>
            </w:pPr>
          </w:p>
        </w:tc>
      </w:tr>
      <w:tr w:rsidR="00084779" w14:paraId="7DB66F7A" w14:textId="77777777" w:rsidTr="00237811">
        <w:tc>
          <w:tcPr>
            <w:tcW w:w="9871" w:type="dxa"/>
            <w:tcBorders>
              <w:left w:val="single" w:sz="4" w:space="0" w:color="000000"/>
              <w:bottom w:val="single" w:sz="4" w:space="0" w:color="000000"/>
              <w:right w:val="single" w:sz="4" w:space="0" w:color="000000"/>
            </w:tcBorders>
            <w:vAlign w:val="bottom"/>
          </w:tcPr>
          <w:p w14:paraId="5921B8AB" w14:textId="41CEB19F" w:rsidR="00084779" w:rsidRPr="00137942" w:rsidRDefault="00084779" w:rsidP="00A2357F">
            <w:pPr>
              <w:snapToGrid w:val="0"/>
              <w:spacing w:line="360" w:lineRule="auto"/>
              <w:ind w:right="122"/>
              <w:rPr>
                <w:rFonts w:ascii="Courier New" w:hAnsi="Courier New" w:cs="Courier New"/>
              </w:rPr>
            </w:pPr>
            <w:r>
              <w:rPr>
                <w:rFonts w:ascii="Courier New" w:hAnsi="Courier New" w:cs="Courier New"/>
                <w:lang w:val="sv-SE"/>
              </w:rPr>
              <w:t xml:space="preserve">Nama </w:t>
            </w:r>
            <w:r w:rsidR="00A2357F">
              <w:rPr>
                <w:rFonts w:ascii="Courier New" w:hAnsi="Courier New" w:cs="Courier New"/>
              </w:rPr>
              <w:t>SHM</w:t>
            </w:r>
            <w:r w:rsidR="007D38FC">
              <w:rPr>
                <w:rFonts w:ascii="Courier New" w:hAnsi="Courier New" w:cs="Courier New"/>
                <w:lang w:val="sv-SE"/>
              </w:rPr>
              <w:t xml:space="preserve">      </w:t>
            </w:r>
            <w:r>
              <w:rPr>
                <w:rFonts w:ascii="Courier New" w:hAnsi="Courier New" w:cs="Courier New"/>
                <w:lang w:val="sv-SE"/>
              </w:rPr>
              <w:t xml:space="preserve">     : </w:t>
            </w:r>
            <w:r w:rsidR="006674D3">
              <w:rPr>
                <w:rFonts w:ascii="Courier New" w:hAnsi="Courier New" w:cs="Courier New"/>
                <w:noProof/>
                <w:color w:val="0000FF"/>
                <w:sz w:val="18"/>
                <w:szCs w:val="18"/>
                <w:lang w:val="en-US"/>
              </w:rPr>
              <w:t>{{</w:t>
            </w:r>
            <w:r w:rsidR="00C75DE1" w:rsidRPr="00C75DE1">
              <w:rPr>
                <w:rFonts w:ascii="Courier New" w:hAnsi="Courier New" w:cs="Courier New"/>
                <w:noProof/>
                <w:color w:val="0000FF"/>
                <w:sz w:val="18"/>
                <w:szCs w:val="18"/>
                <w:lang w:val="en-US"/>
              </w:rPr>
              <w:t>nama_SHM</w:t>
            </w:r>
            <w:r w:rsidR="006674D3">
              <w:rPr>
                <w:rFonts w:ascii="Courier New" w:hAnsi="Courier New" w:cs="Courier New"/>
                <w:noProof/>
                <w:color w:val="0000FF"/>
                <w:sz w:val="18"/>
                <w:szCs w:val="18"/>
                <w:lang w:val="en-US"/>
              </w:rPr>
              <w:t>}}</w:t>
            </w:r>
          </w:p>
        </w:tc>
      </w:tr>
    </w:tbl>
    <w:p w14:paraId="5ADFA915" w14:textId="77777777" w:rsidR="00084779" w:rsidRDefault="00084779">
      <w:pPr>
        <w:ind w:right="122"/>
      </w:pPr>
    </w:p>
    <w:p w14:paraId="51667DF1" w14:textId="77777777" w:rsidR="00084779" w:rsidRDefault="00084779">
      <w:pPr>
        <w:tabs>
          <w:tab w:val="left" w:pos="1500"/>
        </w:tabs>
        <w:ind w:right="122"/>
        <w:rPr>
          <w:rFonts w:ascii="Courier New" w:hAnsi="Courier New" w:cs="Courier New"/>
          <w:lang w:val="sv-SE"/>
        </w:rPr>
      </w:pPr>
    </w:p>
    <w:p w14:paraId="63FA754B"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1A72A9EC" w14:textId="77777777" w:rsidR="00084779" w:rsidRDefault="00084779">
      <w:pPr>
        <w:tabs>
          <w:tab w:val="left" w:pos="1500"/>
        </w:tabs>
        <w:ind w:right="122"/>
        <w:jc w:val="both"/>
        <w:rPr>
          <w:rFonts w:ascii="Courier New" w:hAnsi="Courier New" w:cs="Courier New"/>
          <w:lang w:val="sv-SE"/>
        </w:rPr>
      </w:pPr>
    </w:p>
    <w:p w14:paraId="3BED76E3" w14:textId="1454349B" w:rsidR="00084779" w:rsidRDefault="00084779">
      <w:pPr>
        <w:tabs>
          <w:tab w:val="left" w:pos="1500"/>
        </w:tabs>
        <w:ind w:right="122"/>
        <w:jc w:val="right"/>
        <w:rPr>
          <w:rFonts w:ascii="Courier New" w:hAnsi="Courier New" w:cs="Courier New"/>
          <w:lang w:val="sv-SE"/>
        </w:rPr>
      </w:pPr>
      <w:r>
        <w:rPr>
          <w:rFonts w:ascii="Courier New" w:hAnsi="Courier New" w:cs="Courier New"/>
          <w:lang w:val="sv-SE"/>
        </w:rPr>
        <w:t xml:space="preserve">Tempat &amp; Tanggal terima : Cirebon, </w:t>
      </w:r>
      <w:r w:rsidR="006674D3">
        <w:rPr>
          <w:rFonts w:ascii="Courier New" w:hAnsi="Courier New" w:cs="Courier New"/>
          <w:color w:val="0000CC"/>
          <w:lang w:val="en-US"/>
        </w:rPr>
        <w:t>{{</w:t>
      </w:r>
      <w:r w:rsidR="006674D3" w:rsidRPr="006674D3">
        <w:rPr>
          <w:rFonts w:ascii="Courier New" w:hAnsi="Courier New" w:cs="Courier New"/>
          <w:color w:val="0000CC"/>
          <w:lang w:val="en-US"/>
        </w:rPr>
        <w:t>tanggal_surat_persetujuan_kredit</w:t>
      </w:r>
      <w:r w:rsidR="006674D3">
        <w:rPr>
          <w:rFonts w:ascii="Courier New" w:hAnsi="Courier New" w:cs="Courier New"/>
          <w:color w:val="0000CC"/>
          <w:lang w:val="en-US"/>
        </w:rPr>
        <w:t>}}</w:t>
      </w:r>
    </w:p>
    <w:p w14:paraId="1FF6A621" w14:textId="77777777" w:rsidR="00F372DF"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p>
    <w:tbl>
      <w:tblPr>
        <w:tblW w:w="0" w:type="auto"/>
        <w:tblLook w:val="04A0" w:firstRow="1" w:lastRow="0" w:firstColumn="1" w:lastColumn="0" w:noHBand="0" w:noVBand="1"/>
      </w:tblPr>
      <w:tblGrid>
        <w:gridCol w:w="5058"/>
        <w:gridCol w:w="5058"/>
      </w:tblGrid>
      <w:tr w:rsidR="00F372DF" w:rsidRPr="00906C4A" w14:paraId="4CDD1A7D" w14:textId="77777777" w:rsidTr="00906C4A">
        <w:tc>
          <w:tcPr>
            <w:tcW w:w="5058" w:type="dxa"/>
            <w:shd w:val="clear" w:color="auto" w:fill="auto"/>
          </w:tcPr>
          <w:p w14:paraId="544FF44A"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A5B8C7B"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5291D1B" w14:textId="77777777" w:rsidR="00F372DF" w:rsidRPr="00906C4A" w:rsidRDefault="00F372DF" w:rsidP="00906C4A">
            <w:pPr>
              <w:tabs>
                <w:tab w:val="left" w:pos="1500"/>
              </w:tabs>
              <w:ind w:right="122"/>
              <w:jc w:val="center"/>
              <w:rPr>
                <w:rFonts w:ascii="Courier New" w:hAnsi="Courier New" w:cs="Courier New"/>
              </w:rPr>
            </w:pPr>
          </w:p>
          <w:p w14:paraId="554E6727" w14:textId="77777777" w:rsidR="00F372DF" w:rsidRPr="00906C4A" w:rsidRDefault="00F372DF" w:rsidP="00906C4A">
            <w:pPr>
              <w:tabs>
                <w:tab w:val="left" w:pos="1500"/>
              </w:tabs>
              <w:ind w:right="122"/>
              <w:jc w:val="center"/>
              <w:rPr>
                <w:rFonts w:ascii="Courier New" w:hAnsi="Courier New" w:cs="Courier New"/>
              </w:rPr>
            </w:pPr>
          </w:p>
          <w:p w14:paraId="3BD834E9" w14:textId="77777777" w:rsidR="00F372DF" w:rsidRPr="00906C4A" w:rsidRDefault="00F372DF" w:rsidP="00906C4A">
            <w:pPr>
              <w:tabs>
                <w:tab w:val="left" w:pos="1500"/>
              </w:tabs>
              <w:ind w:right="122"/>
              <w:jc w:val="center"/>
              <w:rPr>
                <w:rFonts w:ascii="Courier New" w:hAnsi="Courier New" w:cs="Courier New"/>
              </w:rPr>
            </w:pPr>
          </w:p>
          <w:p w14:paraId="70729E24" w14:textId="77777777" w:rsidR="00F372DF" w:rsidRPr="00906C4A" w:rsidRDefault="00F372DF" w:rsidP="00906C4A">
            <w:pPr>
              <w:tabs>
                <w:tab w:val="left" w:pos="1500"/>
              </w:tabs>
              <w:ind w:right="122"/>
              <w:jc w:val="center"/>
              <w:rPr>
                <w:rFonts w:ascii="Courier New" w:hAnsi="Courier New" w:cs="Courier New"/>
              </w:rPr>
            </w:pPr>
          </w:p>
          <w:p w14:paraId="7829C090" w14:textId="77777777" w:rsidR="00F372DF" w:rsidRPr="00906C4A" w:rsidRDefault="00F372DF" w:rsidP="00906C4A">
            <w:pPr>
              <w:tabs>
                <w:tab w:val="left" w:pos="1500"/>
              </w:tabs>
              <w:ind w:right="122"/>
              <w:jc w:val="center"/>
              <w:rPr>
                <w:rFonts w:ascii="Courier New" w:hAnsi="Courier New" w:cs="Courier New"/>
              </w:rPr>
            </w:pPr>
          </w:p>
          <w:p w14:paraId="74CD4D52" w14:textId="07DA6072" w:rsidR="00F372DF" w:rsidRPr="004E6B4D" w:rsidRDefault="006674D3" w:rsidP="00906C4A">
            <w:pPr>
              <w:tabs>
                <w:tab w:val="left" w:pos="1500"/>
              </w:tabs>
              <w:ind w:right="122"/>
              <w:jc w:val="center"/>
              <w:rPr>
                <w:rFonts w:ascii="Courier New" w:hAnsi="Courier New" w:cs="Courier New"/>
                <w:b/>
                <w:color w:val="0000CC"/>
                <w:u w:val="single"/>
              </w:rPr>
            </w:pPr>
            <w:r>
              <w:rPr>
                <w:rFonts w:ascii="Courier New" w:hAnsi="Courier New" w:cs="Courier New"/>
                <w:b/>
                <w:color w:val="0000CC"/>
                <w:u w:val="single"/>
              </w:rPr>
              <w:t>{{</w:t>
            </w:r>
            <w:r w:rsidRPr="006674D3">
              <w:rPr>
                <w:rFonts w:ascii="Courier New" w:hAnsi="Courier New" w:cs="Courier New"/>
                <w:b/>
                <w:color w:val="0000CC"/>
                <w:u w:val="single"/>
              </w:rPr>
              <w:t>nama_debitur</w:t>
            </w:r>
            <w:r>
              <w:rPr>
                <w:rFonts w:ascii="Courier New" w:hAnsi="Courier New" w:cs="Courier New"/>
                <w:b/>
                <w:color w:val="0000CC"/>
                <w:u w:val="single"/>
              </w:rPr>
              <w:t>}}</w:t>
            </w:r>
          </w:p>
        </w:tc>
        <w:tc>
          <w:tcPr>
            <w:tcW w:w="5058" w:type="dxa"/>
            <w:shd w:val="clear" w:color="auto" w:fill="auto"/>
          </w:tcPr>
          <w:p w14:paraId="031C2A1F"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6A8886F4" w14:textId="77777777" w:rsidR="00F372DF" w:rsidRPr="00906C4A" w:rsidRDefault="00F372DF" w:rsidP="00906C4A">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AE387B" w14:textId="77777777" w:rsidR="00F372DF" w:rsidRPr="00906C4A" w:rsidRDefault="00F372DF" w:rsidP="00906C4A">
            <w:pPr>
              <w:tabs>
                <w:tab w:val="left" w:pos="1500"/>
              </w:tabs>
              <w:ind w:right="122"/>
              <w:jc w:val="center"/>
              <w:rPr>
                <w:rFonts w:ascii="Courier New" w:hAnsi="Courier New" w:cs="Courier New"/>
              </w:rPr>
            </w:pPr>
          </w:p>
          <w:p w14:paraId="40B97823" w14:textId="77777777" w:rsidR="00F372DF" w:rsidRPr="00906C4A" w:rsidRDefault="00F372DF" w:rsidP="00906C4A">
            <w:pPr>
              <w:tabs>
                <w:tab w:val="left" w:pos="1500"/>
              </w:tabs>
              <w:ind w:right="122"/>
              <w:jc w:val="center"/>
              <w:rPr>
                <w:rFonts w:ascii="Courier New" w:hAnsi="Courier New" w:cs="Courier New"/>
              </w:rPr>
            </w:pPr>
          </w:p>
          <w:p w14:paraId="2642AC0F" w14:textId="77777777" w:rsidR="00F372DF" w:rsidRPr="00906C4A" w:rsidRDefault="00F372DF" w:rsidP="00906C4A">
            <w:pPr>
              <w:tabs>
                <w:tab w:val="left" w:pos="1500"/>
              </w:tabs>
              <w:ind w:right="122"/>
              <w:jc w:val="center"/>
              <w:rPr>
                <w:rFonts w:ascii="Courier New" w:hAnsi="Courier New" w:cs="Courier New"/>
              </w:rPr>
            </w:pPr>
          </w:p>
          <w:p w14:paraId="66CF9104" w14:textId="77777777" w:rsidR="00F372DF" w:rsidRPr="00906C4A" w:rsidRDefault="00F372DF" w:rsidP="00906C4A">
            <w:pPr>
              <w:tabs>
                <w:tab w:val="left" w:pos="1500"/>
              </w:tabs>
              <w:ind w:right="122"/>
              <w:jc w:val="center"/>
              <w:rPr>
                <w:rFonts w:ascii="Courier New" w:hAnsi="Courier New" w:cs="Courier New"/>
              </w:rPr>
            </w:pPr>
          </w:p>
          <w:p w14:paraId="43FB30ED" w14:textId="77777777" w:rsidR="00F372DF" w:rsidRPr="00906C4A" w:rsidRDefault="00F372DF" w:rsidP="00906C4A">
            <w:pPr>
              <w:tabs>
                <w:tab w:val="left" w:pos="1500"/>
              </w:tabs>
              <w:ind w:right="122"/>
              <w:jc w:val="center"/>
              <w:rPr>
                <w:rFonts w:ascii="Courier New" w:hAnsi="Courier New" w:cs="Courier New"/>
              </w:rPr>
            </w:pPr>
          </w:p>
          <w:p w14:paraId="1690D236" w14:textId="77777777" w:rsidR="00F372DF" w:rsidRPr="00906C4A" w:rsidRDefault="00F372DF" w:rsidP="00906C4A">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594E0214"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p>
    <w:p w14:paraId="20B29CD9" w14:textId="77777777" w:rsidR="00084779" w:rsidRDefault="00084779">
      <w:pPr>
        <w:ind w:left="7200" w:firstLine="720"/>
        <w:jc w:val="right"/>
        <w:rPr>
          <w:rFonts w:ascii="Courier New" w:hAnsi="Courier New" w:cs="Courier New"/>
          <w:b/>
          <w:sz w:val="20"/>
          <w:szCs w:val="20"/>
          <w:lang w:val="fr-FR"/>
        </w:rPr>
      </w:pPr>
    </w:p>
    <w:p w14:paraId="7F37F3AA" w14:textId="77777777" w:rsidR="00084779" w:rsidRDefault="00084779">
      <w:pPr>
        <w:ind w:left="7200" w:firstLine="720"/>
        <w:jc w:val="right"/>
        <w:rPr>
          <w:rFonts w:ascii="Courier New" w:hAnsi="Courier New" w:cs="Courier New"/>
          <w:b/>
          <w:sz w:val="20"/>
          <w:szCs w:val="20"/>
          <w:lang w:val="fr-FR"/>
        </w:rPr>
      </w:pPr>
    </w:p>
    <w:p w14:paraId="208BC1DD" w14:textId="77777777" w:rsidR="00084779" w:rsidRDefault="00084779">
      <w:pPr>
        <w:ind w:left="7200" w:hanging="6120"/>
        <w:jc w:val="both"/>
        <w:rPr>
          <w:rFonts w:ascii="Courier New" w:hAnsi="Courier New" w:cs="Courier New"/>
          <w:b/>
          <w:sz w:val="20"/>
          <w:szCs w:val="20"/>
        </w:rPr>
      </w:pPr>
    </w:p>
    <w:p w14:paraId="2C98ED90" w14:textId="77777777" w:rsidR="00084779" w:rsidRDefault="00084779">
      <w:pPr>
        <w:ind w:left="7200" w:firstLine="720"/>
        <w:jc w:val="right"/>
        <w:rPr>
          <w:rFonts w:ascii="Courier New" w:hAnsi="Courier New" w:cs="Courier New"/>
          <w:b/>
          <w:sz w:val="20"/>
          <w:szCs w:val="20"/>
        </w:rPr>
      </w:pPr>
    </w:p>
    <w:p w14:paraId="01DE8296" w14:textId="77777777" w:rsidR="00CB6F8C" w:rsidRDefault="00CB6F8C">
      <w:pPr>
        <w:ind w:left="7200" w:firstLine="720"/>
        <w:jc w:val="right"/>
        <w:rPr>
          <w:rFonts w:ascii="Courier New" w:hAnsi="Courier New" w:cs="Courier New"/>
          <w:b/>
          <w:sz w:val="20"/>
          <w:szCs w:val="20"/>
        </w:rPr>
      </w:pPr>
    </w:p>
    <w:p w14:paraId="50445CBA" w14:textId="77777777" w:rsidR="00CB6F8C" w:rsidRDefault="00CB6F8C">
      <w:pPr>
        <w:ind w:left="7200" w:firstLine="720"/>
        <w:jc w:val="right"/>
        <w:rPr>
          <w:rFonts w:ascii="Courier New" w:hAnsi="Courier New" w:cs="Courier New"/>
          <w:b/>
          <w:sz w:val="20"/>
          <w:szCs w:val="20"/>
        </w:rPr>
      </w:pPr>
    </w:p>
    <w:p w14:paraId="69A63A2A" w14:textId="77777777" w:rsidR="00CB6F8C" w:rsidRDefault="00CB6F8C">
      <w:pPr>
        <w:ind w:left="7200" w:firstLine="720"/>
        <w:jc w:val="right"/>
        <w:rPr>
          <w:rFonts w:ascii="Courier New" w:hAnsi="Courier New" w:cs="Courier New"/>
          <w:b/>
          <w:sz w:val="20"/>
          <w:szCs w:val="20"/>
        </w:rPr>
      </w:pPr>
    </w:p>
    <w:p w14:paraId="291251FF" w14:textId="77777777" w:rsidR="00CB6F8C" w:rsidRDefault="00CB6F8C">
      <w:pPr>
        <w:ind w:left="7200" w:firstLine="720"/>
        <w:jc w:val="right"/>
        <w:rPr>
          <w:rFonts w:ascii="Courier New" w:hAnsi="Courier New" w:cs="Courier New"/>
          <w:b/>
          <w:sz w:val="20"/>
          <w:szCs w:val="20"/>
        </w:rPr>
      </w:pPr>
    </w:p>
    <w:p w14:paraId="3EE07D54" w14:textId="77777777" w:rsidR="00CB6F8C" w:rsidRPr="00CB6F8C" w:rsidRDefault="00CB6F8C">
      <w:pPr>
        <w:ind w:left="7200" w:firstLine="720"/>
        <w:jc w:val="right"/>
        <w:rPr>
          <w:rFonts w:ascii="Courier New" w:hAnsi="Courier New" w:cs="Courier New"/>
          <w:b/>
          <w:sz w:val="20"/>
          <w:szCs w:val="20"/>
        </w:rPr>
      </w:pPr>
    </w:p>
    <w:p w14:paraId="4534C340" w14:textId="77777777" w:rsidR="006528C5" w:rsidRDefault="006528C5" w:rsidP="00B34907">
      <w:pPr>
        <w:rPr>
          <w:rFonts w:ascii="Courier New" w:hAnsi="Courier New" w:cs="Courier New"/>
          <w:b/>
          <w:sz w:val="20"/>
          <w:szCs w:val="20"/>
        </w:rPr>
      </w:pPr>
    </w:p>
    <w:p w14:paraId="14334FE2" w14:textId="77777777" w:rsidR="006528C5" w:rsidRDefault="006528C5" w:rsidP="00B34907">
      <w:pPr>
        <w:rPr>
          <w:rFonts w:ascii="Courier New" w:hAnsi="Courier New" w:cs="Courier New"/>
          <w:b/>
          <w:sz w:val="20"/>
          <w:szCs w:val="20"/>
        </w:rPr>
      </w:pPr>
    </w:p>
    <w:p w14:paraId="0F8C5E95" w14:textId="77777777" w:rsidR="00E06894" w:rsidRPr="006528C5" w:rsidRDefault="0046109E" w:rsidP="000961C4">
      <w:pPr>
        <w:jc w:val="center"/>
        <w:rPr>
          <w:rFonts w:ascii="Courier New" w:hAnsi="Courier New" w:cs="Courier New"/>
          <w:b/>
          <w:sz w:val="20"/>
          <w:szCs w:val="20"/>
        </w:rPr>
      </w:pPr>
      <w:r>
        <w:rPr>
          <w:rFonts w:ascii="Courier New" w:hAnsi="Courier New" w:cs="Courier New"/>
          <w:b/>
          <w:sz w:val="20"/>
          <w:szCs w:val="20"/>
        </w:rPr>
        <w:pict w14:anchorId="5F907E50">
          <v:shape id="_x0000_i1031" type="#_x0000_t75" style="width:53pt;height:52.5pt">
            <v:imagedata r:id="rId8" o:title="logo-removebg-preview"/>
          </v:shape>
        </w:pict>
      </w:r>
    </w:p>
    <w:p w14:paraId="17152690" w14:textId="77777777" w:rsidR="00E06894" w:rsidRDefault="00E06894" w:rsidP="00E06894">
      <w:pPr>
        <w:jc w:val="center"/>
        <w:rPr>
          <w:rFonts w:ascii="Courier New" w:hAnsi="Courier New" w:cs="Courier New"/>
          <w:b/>
          <w:sz w:val="20"/>
          <w:szCs w:val="20"/>
          <w:lang w:val="fr-FR"/>
        </w:rPr>
      </w:pPr>
    </w:p>
    <w:p w14:paraId="21753124" w14:textId="77777777" w:rsidR="00E06894" w:rsidRPr="004D0602" w:rsidRDefault="00E06894" w:rsidP="00E06894">
      <w:pPr>
        <w:jc w:val="center"/>
        <w:rPr>
          <w:rFonts w:ascii="Palatino Linotype" w:hAnsi="Palatino Linotype"/>
          <w:lang w:val="en-US"/>
        </w:rPr>
      </w:pPr>
      <w:r>
        <w:rPr>
          <w:lang w:val="sv-SE"/>
        </w:rPr>
        <w:t>BPR  SAHABAT SEJATI</w:t>
      </w:r>
    </w:p>
    <w:p w14:paraId="27EAE8DA"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79F3C490" w14:textId="77777777" w:rsidR="00E06894" w:rsidRDefault="00E06894" w:rsidP="00E06894">
      <w:pPr>
        <w:pStyle w:val="Subtitle"/>
        <w:ind w:right="122"/>
        <w:rPr>
          <w:rFonts w:ascii="Courier New" w:hAnsi="Courier New" w:cs="Courier New"/>
          <w:szCs w:val="20"/>
        </w:rPr>
      </w:pPr>
    </w:p>
    <w:p w14:paraId="17C8D28F" w14:textId="488E4AE6"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674D3">
        <w:rPr>
          <w:rFonts w:ascii="Courier New" w:hAnsi="Courier New" w:cs="Courier New"/>
          <w:b/>
          <w:color w:val="0000CC"/>
          <w:lang w:val="en-US"/>
        </w:rPr>
        <w:t>{{</w:t>
      </w:r>
      <w:r w:rsidR="006674D3" w:rsidRPr="006674D3">
        <w:rPr>
          <w:rFonts w:ascii="Courier New" w:hAnsi="Courier New" w:cs="Courier New"/>
          <w:b/>
          <w:color w:val="0000CC"/>
          <w:lang w:val="en-US"/>
        </w:rPr>
        <w:t>nama_debitur</w:t>
      </w:r>
      <w:r w:rsidR="006674D3">
        <w:rPr>
          <w:rFonts w:ascii="Courier New" w:hAnsi="Courier New" w:cs="Courier New"/>
          <w:b/>
          <w:color w:val="0000CC"/>
          <w:lang w:val="en-US"/>
        </w:rPr>
        <w:t xml:space="preserve">}} </w:t>
      </w:r>
      <w:r>
        <w:rPr>
          <w:rFonts w:ascii="Courier New" w:hAnsi="Courier New" w:cs="Courier New"/>
          <w:lang w:val="it-IT"/>
        </w:rPr>
        <w:t>berupa:</w:t>
      </w:r>
    </w:p>
    <w:p w14:paraId="0E427060"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46C4AB3D"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25DDBDBC" w14:textId="6FE88E53"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F372DF">
              <w:t>.</w:t>
            </w:r>
            <w:r w:rsidR="00605FFE">
              <w:rPr>
                <w:color w:val="0000CC"/>
              </w:rPr>
              <w:t>{{</w:t>
            </w:r>
            <w:r w:rsidR="00605FFE" w:rsidRPr="00605FFE">
              <w:rPr>
                <w:color w:val="0000CC"/>
              </w:rPr>
              <w:t>nomor_surat</w:t>
            </w:r>
            <w:r w:rsidR="00605FFE">
              <w:rPr>
                <w:color w:val="0000CC"/>
              </w:rPr>
              <w:t>}}</w:t>
            </w:r>
            <w:r w:rsidR="00BF0028">
              <w:rPr>
                <w:lang w:val="en-US"/>
              </w:rPr>
              <w:t>.</w:t>
            </w:r>
            <w:r>
              <w:rPr>
                <w:lang w:val="en-US"/>
              </w:rPr>
              <w:t>P</w:t>
            </w:r>
            <w:r>
              <w:t>K</w:t>
            </w:r>
            <w:r w:rsidR="009B43FA">
              <w:t>KMS</w:t>
            </w:r>
            <w:r w:rsidRPr="0098749A">
              <w:rPr>
                <w:rFonts w:ascii="Courier New" w:hAnsi="Courier New" w:cs="Courier New"/>
                <w:lang w:val="sv-SE"/>
              </w:rPr>
              <w:t xml:space="preserve">  </w:t>
            </w:r>
          </w:p>
        </w:tc>
      </w:tr>
      <w:tr w:rsidR="00E06894" w14:paraId="0F5E640B" w14:textId="77777777" w:rsidTr="0000065B">
        <w:trPr>
          <w:trHeight w:val="374"/>
        </w:trPr>
        <w:tc>
          <w:tcPr>
            <w:tcW w:w="9315" w:type="dxa"/>
            <w:tcBorders>
              <w:left w:val="single" w:sz="4" w:space="0" w:color="000000"/>
              <w:bottom w:val="single" w:sz="4" w:space="0" w:color="000000"/>
              <w:right w:val="single" w:sz="4" w:space="0" w:color="000000"/>
            </w:tcBorders>
          </w:tcPr>
          <w:p w14:paraId="01EA2A1E"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6E92B716" w14:textId="77777777" w:rsidTr="0000065B">
        <w:trPr>
          <w:trHeight w:val="374"/>
        </w:trPr>
        <w:tc>
          <w:tcPr>
            <w:tcW w:w="9315" w:type="dxa"/>
            <w:tcBorders>
              <w:left w:val="single" w:sz="4" w:space="0" w:color="000000"/>
              <w:bottom w:val="single" w:sz="4" w:space="0" w:color="000000"/>
              <w:right w:val="single" w:sz="4" w:space="0" w:color="000000"/>
            </w:tcBorders>
          </w:tcPr>
          <w:p w14:paraId="3330B4B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02BD8725" w14:textId="77777777" w:rsidTr="0000065B">
        <w:trPr>
          <w:trHeight w:val="374"/>
        </w:trPr>
        <w:tc>
          <w:tcPr>
            <w:tcW w:w="9315" w:type="dxa"/>
            <w:tcBorders>
              <w:left w:val="single" w:sz="4" w:space="0" w:color="000000"/>
              <w:bottom w:val="single" w:sz="4" w:space="0" w:color="000000"/>
              <w:right w:val="single" w:sz="4" w:space="0" w:color="000000"/>
            </w:tcBorders>
          </w:tcPr>
          <w:p w14:paraId="0D86AD93"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3BF64665" w14:textId="77777777" w:rsidR="00E06894" w:rsidRDefault="00E06894" w:rsidP="00E06894">
      <w:pPr>
        <w:ind w:right="122"/>
      </w:pPr>
    </w:p>
    <w:p w14:paraId="71F7741F"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3D2EBB87" w14:textId="77777777" w:rsidR="00E06894" w:rsidRDefault="00E06894" w:rsidP="00E06894">
      <w:pPr>
        <w:tabs>
          <w:tab w:val="left" w:pos="1500"/>
        </w:tabs>
        <w:ind w:right="122"/>
        <w:jc w:val="both"/>
        <w:rPr>
          <w:rFonts w:ascii="Courier New" w:hAnsi="Courier New" w:cs="Courier New"/>
          <w:lang w:val="sv-SE"/>
        </w:rPr>
      </w:pPr>
    </w:p>
    <w:p w14:paraId="44DD0408" w14:textId="0593A98A"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05FFE">
        <w:rPr>
          <w:rFonts w:ascii="Courier New" w:hAnsi="Courier New" w:cs="Courier New"/>
          <w:color w:val="0000CC"/>
          <w:lang w:val="en-US"/>
        </w:rPr>
        <w:t>{{</w:t>
      </w:r>
      <w:r w:rsidR="00605FFE" w:rsidRPr="00605FFE">
        <w:rPr>
          <w:rFonts w:ascii="Courier New" w:hAnsi="Courier New" w:cs="Courier New"/>
          <w:color w:val="0000CC"/>
          <w:lang w:val="en-US"/>
        </w:rPr>
        <w:t>tanggal_surat_persetujuan_kredit</w:t>
      </w:r>
      <w:r w:rsidR="00605FFE">
        <w:rPr>
          <w:rFonts w:ascii="Courier New" w:hAnsi="Courier New" w:cs="Courier New"/>
          <w:color w:val="0000CC"/>
          <w:lang w:val="en-US"/>
        </w:rPr>
        <w:t>}}</w:t>
      </w:r>
    </w:p>
    <w:p w14:paraId="6DF08683" w14:textId="77777777" w:rsidR="00084779" w:rsidRPr="00F372DF" w:rsidRDefault="00E06894" w:rsidP="00F372DF">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F372DF" w:rsidRPr="00906C4A" w14:paraId="2D75E968" w14:textId="77777777" w:rsidTr="00906C4A">
        <w:tc>
          <w:tcPr>
            <w:tcW w:w="5058" w:type="dxa"/>
            <w:shd w:val="clear" w:color="auto" w:fill="auto"/>
          </w:tcPr>
          <w:p w14:paraId="3F65471A"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B657F7F"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BPR SAHABAT SEJATI</w:t>
            </w:r>
          </w:p>
          <w:p w14:paraId="6FD8F6D0" w14:textId="77777777" w:rsidR="00F372DF" w:rsidRPr="00906C4A" w:rsidRDefault="00F372DF" w:rsidP="00906C4A">
            <w:pPr>
              <w:jc w:val="center"/>
              <w:rPr>
                <w:rFonts w:ascii="Courier New" w:hAnsi="Courier New" w:cs="Courier New"/>
              </w:rPr>
            </w:pPr>
          </w:p>
          <w:p w14:paraId="718174EF" w14:textId="77777777" w:rsidR="00F372DF" w:rsidRPr="00906C4A" w:rsidRDefault="00F372DF" w:rsidP="00906C4A">
            <w:pPr>
              <w:jc w:val="center"/>
              <w:rPr>
                <w:rFonts w:ascii="Courier New" w:hAnsi="Courier New" w:cs="Courier New"/>
              </w:rPr>
            </w:pPr>
          </w:p>
          <w:p w14:paraId="0E6FD9E8" w14:textId="77777777" w:rsidR="00F372DF" w:rsidRPr="00906C4A" w:rsidRDefault="00F372DF" w:rsidP="00906C4A">
            <w:pPr>
              <w:jc w:val="center"/>
              <w:rPr>
                <w:rFonts w:ascii="Courier New" w:hAnsi="Courier New" w:cs="Courier New"/>
              </w:rPr>
            </w:pPr>
          </w:p>
          <w:p w14:paraId="74074E1A" w14:textId="77777777" w:rsidR="00F372DF" w:rsidRPr="00906C4A" w:rsidRDefault="00F372DF" w:rsidP="00906C4A">
            <w:pPr>
              <w:jc w:val="center"/>
              <w:rPr>
                <w:rFonts w:ascii="Courier New" w:hAnsi="Courier New" w:cs="Courier New"/>
              </w:rPr>
            </w:pPr>
          </w:p>
          <w:p w14:paraId="574C3DD2" w14:textId="77777777" w:rsidR="00F372DF" w:rsidRPr="00906C4A" w:rsidRDefault="00F372DF" w:rsidP="00906C4A">
            <w:pPr>
              <w:jc w:val="center"/>
              <w:rPr>
                <w:rFonts w:ascii="Courier New" w:hAnsi="Courier New" w:cs="Courier New"/>
              </w:rPr>
            </w:pPr>
          </w:p>
          <w:p w14:paraId="22EC7D3A" w14:textId="77777777" w:rsidR="00F372DF" w:rsidRPr="00906C4A" w:rsidRDefault="00F372DF" w:rsidP="00906C4A">
            <w:pPr>
              <w:jc w:val="center"/>
              <w:rPr>
                <w:rFonts w:ascii="Courier New" w:hAnsi="Courier New" w:cs="Courier New"/>
              </w:rPr>
            </w:pPr>
          </w:p>
          <w:p w14:paraId="658CEF09" w14:textId="77777777" w:rsidR="00F372DF" w:rsidRPr="00F372DF" w:rsidRDefault="00F372DF" w:rsidP="00906C4A">
            <w:pPr>
              <w:jc w:val="center"/>
            </w:pPr>
            <w:r w:rsidRPr="00906C4A">
              <w:rPr>
                <w:rFonts w:ascii="Courier New" w:hAnsi="Courier New" w:cs="Courier New"/>
                <w:b/>
                <w:bCs/>
                <w:lang w:val="it-IT"/>
              </w:rPr>
              <w:t>Legal &amp; Adm Kredit</w:t>
            </w:r>
          </w:p>
        </w:tc>
        <w:tc>
          <w:tcPr>
            <w:tcW w:w="5058" w:type="dxa"/>
            <w:shd w:val="clear" w:color="auto" w:fill="auto"/>
          </w:tcPr>
          <w:p w14:paraId="6ABB2BB8" w14:textId="77777777" w:rsidR="00F372DF" w:rsidRPr="00906C4A" w:rsidRDefault="00F372DF" w:rsidP="00906C4A">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298930EC" w14:textId="77777777" w:rsidR="00F372DF" w:rsidRPr="00906C4A" w:rsidRDefault="00F372DF" w:rsidP="00906C4A">
            <w:pPr>
              <w:jc w:val="center"/>
              <w:rPr>
                <w:rFonts w:ascii="Courier New" w:hAnsi="Courier New" w:cs="Courier New"/>
              </w:rPr>
            </w:pPr>
          </w:p>
          <w:p w14:paraId="0F26A9F9" w14:textId="77777777" w:rsidR="00F372DF" w:rsidRPr="00906C4A" w:rsidRDefault="00F372DF" w:rsidP="00906C4A">
            <w:pPr>
              <w:jc w:val="center"/>
              <w:rPr>
                <w:rFonts w:ascii="Courier New" w:hAnsi="Courier New" w:cs="Courier New"/>
              </w:rPr>
            </w:pPr>
          </w:p>
          <w:p w14:paraId="59537FEF" w14:textId="77777777" w:rsidR="00F372DF" w:rsidRPr="00906C4A" w:rsidRDefault="00F372DF" w:rsidP="00906C4A">
            <w:pPr>
              <w:jc w:val="center"/>
              <w:rPr>
                <w:rFonts w:ascii="Courier New" w:hAnsi="Courier New" w:cs="Courier New"/>
              </w:rPr>
            </w:pPr>
          </w:p>
          <w:p w14:paraId="735FE2CA" w14:textId="77777777" w:rsidR="00F372DF" w:rsidRPr="00906C4A" w:rsidRDefault="00F372DF" w:rsidP="00906C4A">
            <w:pPr>
              <w:jc w:val="center"/>
              <w:rPr>
                <w:rFonts w:ascii="Courier New" w:hAnsi="Courier New" w:cs="Courier New"/>
              </w:rPr>
            </w:pPr>
          </w:p>
          <w:p w14:paraId="408C5FF6" w14:textId="77777777" w:rsidR="00F372DF" w:rsidRPr="00906C4A" w:rsidRDefault="00F372DF" w:rsidP="00906C4A">
            <w:pPr>
              <w:jc w:val="center"/>
              <w:rPr>
                <w:rFonts w:ascii="Courier New" w:hAnsi="Courier New" w:cs="Courier New"/>
              </w:rPr>
            </w:pPr>
          </w:p>
          <w:p w14:paraId="644A2E84" w14:textId="77777777" w:rsidR="00F372DF" w:rsidRPr="00906C4A" w:rsidRDefault="00F372DF" w:rsidP="00906C4A">
            <w:pPr>
              <w:jc w:val="center"/>
              <w:rPr>
                <w:rFonts w:ascii="Courier New" w:hAnsi="Courier New" w:cs="Courier New"/>
              </w:rPr>
            </w:pPr>
          </w:p>
          <w:p w14:paraId="0CE7691B" w14:textId="77777777" w:rsidR="00F372DF" w:rsidRPr="00906C4A" w:rsidRDefault="00F372DF" w:rsidP="00906C4A">
            <w:pPr>
              <w:jc w:val="center"/>
              <w:rPr>
                <w:rFonts w:ascii="Courier New" w:hAnsi="Courier New" w:cs="Courier New"/>
              </w:rPr>
            </w:pPr>
          </w:p>
          <w:p w14:paraId="24B7DA8C" w14:textId="72A77281" w:rsidR="00F372DF" w:rsidRPr="004E6B4D" w:rsidRDefault="00605FFE" w:rsidP="00906C4A">
            <w:pPr>
              <w:jc w:val="center"/>
              <w:rPr>
                <w:rFonts w:ascii="Courier New" w:hAnsi="Courier New" w:cs="Courier New"/>
                <w:b/>
                <w:bCs/>
                <w:color w:val="0000CC"/>
              </w:rPr>
            </w:pPr>
            <w:r>
              <w:rPr>
                <w:rFonts w:ascii="Courier New" w:hAnsi="Courier New" w:cs="Courier New"/>
                <w:b/>
                <w:bCs/>
                <w:color w:val="0000CC"/>
                <w:lang w:val="en-US"/>
              </w:rPr>
              <w:t>{{</w:t>
            </w:r>
            <w:r w:rsidRPr="00605FFE">
              <w:rPr>
                <w:rFonts w:ascii="Courier New" w:hAnsi="Courier New" w:cs="Courier New"/>
                <w:b/>
                <w:bCs/>
                <w:color w:val="0000CC"/>
                <w:lang w:val="en-US"/>
              </w:rPr>
              <w:t>nama_debitur</w:t>
            </w:r>
            <w:r>
              <w:rPr>
                <w:rFonts w:ascii="Courier New" w:hAnsi="Courier New" w:cs="Courier New"/>
                <w:b/>
                <w:bCs/>
                <w:color w:val="0000CC"/>
                <w:lang w:val="en-US"/>
              </w:rPr>
              <w:t>}}</w:t>
            </w:r>
          </w:p>
          <w:p w14:paraId="3C47E701" w14:textId="77777777" w:rsidR="00F372DF" w:rsidRPr="00F372DF" w:rsidRDefault="00F372DF" w:rsidP="00906C4A">
            <w:pPr>
              <w:jc w:val="center"/>
            </w:pPr>
            <w:r w:rsidRPr="00906C4A">
              <w:rPr>
                <w:rFonts w:ascii="Courier New" w:hAnsi="Courier New" w:cs="Courier New"/>
                <w:b/>
                <w:sz w:val="20"/>
                <w:szCs w:val="20"/>
                <w:lang w:val="fr-FR"/>
              </w:rPr>
              <w:t>Debitur</w:t>
            </w:r>
          </w:p>
        </w:tc>
      </w:tr>
    </w:tbl>
    <w:p w14:paraId="1F87FEAB" w14:textId="77777777" w:rsidR="00F372DF" w:rsidRPr="00F372DF" w:rsidRDefault="00F372DF" w:rsidP="00102A12">
      <w:pPr>
        <w:tabs>
          <w:tab w:val="left" w:pos="6015"/>
        </w:tabs>
        <w:rPr>
          <w:rFonts w:ascii="Courier New" w:hAnsi="Courier New" w:cs="Courier New"/>
          <w:b/>
          <w:sz w:val="20"/>
          <w:szCs w:val="20"/>
        </w:rPr>
      </w:pPr>
    </w:p>
    <w:p w14:paraId="3F41AF54" w14:textId="77777777" w:rsidR="00084779" w:rsidRDefault="00084779">
      <w:pPr>
        <w:ind w:left="7200" w:firstLine="720"/>
        <w:jc w:val="right"/>
        <w:rPr>
          <w:rFonts w:ascii="Courier New" w:hAnsi="Courier New" w:cs="Courier New"/>
          <w:b/>
          <w:sz w:val="20"/>
          <w:szCs w:val="20"/>
          <w:lang w:val="fr-FR"/>
        </w:rPr>
      </w:pPr>
    </w:p>
    <w:p w14:paraId="55EFEEC0" w14:textId="77777777" w:rsidR="00084779" w:rsidRDefault="00084779">
      <w:pPr>
        <w:ind w:left="7200" w:firstLine="720"/>
        <w:jc w:val="right"/>
        <w:rPr>
          <w:rFonts w:ascii="Courier New" w:hAnsi="Courier New" w:cs="Courier New"/>
          <w:b/>
          <w:sz w:val="20"/>
          <w:szCs w:val="20"/>
          <w:lang w:val="fr-FR"/>
        </w:rPr>
      </w:pPr>
    </w:p>
    <w:p w14:paraId="70A70F4B" w14:textId="77777777" w:rsidR="00084779" w:rsidRDefault="00084779">
      <w:pPr>
        <w:ind w:left="7200" w:firstLine="720"/>
        <w:jc w:val="right"/>
        <w:rPr>
          <w:rFonts w:ascii="Courier New" w:hAnsi="Courier New" w:cs="Courier New"/>
          <w:b/>
          <w:sz w:val="20"/>
          <w:szCs w:val="20"/>
          <w:lang w:val="fr-FR"/>
        </w:rPr>
      </w:pPr>
    </w:p>
    <w:p w14:paraId="54029E64" w14:textId="77777777" w:rsidR="00084779" w:rsidRDefault="00084779">
      <w:pPr>
        <w:ind w:left="7200" w:firstLine="720"/>
        <w:jc w:val="right"/>
        <w:rPr>
          <w:rFonts w:ascii="Courier New" w:hAnsi="Courier New" w:cs="Courier New"/>
          <w:b/>
          <w:sz w:val="20"/>
          <w:szCs w:val="20"/>
          <w:lang w:val="fr-FR"/>
        </w:rPr>
      </w:pPr>
    </w:p>
    <w:p w14:paraId="03833CC5" w14:textId="77777777" w:rsidR="00084779" w:rsidRDefault="00084779">
      <w:pPr>
        <w:ind w:left="7200" w:firstLine="720"/>
        <w:jc w:val="right"/>
        <w:rPr>
          <w:rFonts w:ascii="Courier New" w:hAnsi="Courier New" w:cs="Courier New"/>
          <w:b/>
          <w:sz w:val="20"/>
          <w:szCs w:val="20"/>
        </w:rPr>
      </w:pPr>
    </w:p>
    <w:p w14:paraId="5CBF0E42" w14:textId="77777777" w:rsidR="005F12D1" w:rsidRDefault="005F12D1">
      <w:pPr>
        <w:ind w:left="7200" w:firstLine="720"/>
        <w:jc w:val="right"/>
        <w:rPr>
          <w:rFonts w:ascii="Courier New" w:hAnsi="Courier New" w:cs="Courier New"/>
          <w:b/>
          <w:sz w:val="20"/>
          <w:szCs w:val="20"/>
        </w:rPr>
      </w:pPr>
    </w:p>
    <w:p w14:paraId="2892D8C3" w14:textId="77777777" w:rsidR="00A2357F" w:rsidRDefault="00A2357F">
      <w:pPr>
        <w:ind w:left="7200" w:firstLine="720"/>
        <w:jc w:val="right"/>
        <w:rPr>
          <w:rFonts w:ascii="Courier New" w:hAnsi="Courier New" w:cs="Courier New"/>
          <w:b/>
          <w:sz w:val="20"/>
          <w:szCs w:val="20"/>
        </w:rPr>
      </w:pPr>
    </w:p>
    <w:p w14:paraId="24928210" w14:textId="77777777" w:rsidR="00A2357F" w:rsidRDefault="00A2357F">
      <w:pPr>
        <w:ind w:left="7200" w:firstLine="720"/>
        <w:jc w:val="right"/>
        <w:rPr>
          <w:rFonts w:ascii="Courier New" w:hAnsi="Courier New" w:cs="Courier New"/>
          <w:b/>
          <w:sz w:val="20"/>
          <w:szCs w:val="20"/>
        </w:rPr>
      </w:pPr>
    </w:p>
    <w:p w14:paraId="239475C2" w14:textId="77777777" w:rsidR="00A2357F" w:rsidRDefault="00A2357F">
      <w:pPr>
        <w:ind w:left="7200" w:firstLine="720"/>
        <w:jc w:val="right"/>
        <w:rPr>
          <w:rFonts w:ascii="Courier New" w:hAnsi="Courier New" w:cs="Courier New"/>
          <w:b/>
          <w:sz w:val="20"/>
          <w:szCs w:val="20"/>
        </w:rPr>
      </w:pPr>
    </w:p>
    <w:p w14:paraId="11765411" w14:textId="77777777" w:rsidR="00A2357F" w:rsidRDefault="00A2357F">
      <w:pPr>
        <w:ind w:left="7200" w:firstLine="720"/>
        <w:jc w:val="right"/>
        <w:rPr>
          <w:rFonts w:ascii="Courier New" w:hAnsi="Courier New" w:cs="Courier New"/>
          <w:b/>
          <w:sz w:val="20"/>
          <w:szCs w:val="20"/>
        </w:rPr>
      </w:pPr>
    </w:p>
    <w:p w14:paraId="0383D9AF" w14:textId="77777777" w:rsidR="00A2357F" w:rsidRDefault="00A2357F">
      <w:pPr>
        <w:ind w:left="7200" w:firstLine="720"/>
        <w:jc w:val="right"/>
        <w:rPr>
          <w:rFonts w:ascii="Courier New" w:hAnsi="Courier New" w:cs="Courier New"/>
          <w:b/>
          <w:sz w:val="20"/>
          <w:szCs w:val="20"/>
        </w:rPr>
      </w:pPr>
    </w:p>
    <w:p w14:paraId="7442C951" w14:textId="77777777" w:rsidR="00A2357F" w:rsidRDefault="00A2357F">
      <w:pPr>
        <w:ind w:left="7200" w:firstLine="720"/>
        <w:jc w:val="right"/>
        <w:rPr>
          <w:rFonts w:ascii="Courier New" w:hAnsi="Courier New" w:cs="Courier New"/>
          <w:b/>
          <w:sz w:val="20"/>
          <w:szCs w:val="20"/>
        </w:rPr>
      </w:pPr>
    </w:p>
    <w:p w14:paraId="413211DA" w14:textId="77777777" w:rsidR="00A2357F" w:rsidRDefault="00A2357F">
      <w:pPr>
        <w:ind w:left="7200" w:firstLine="720"/>
        <w:jc w:val="right"/>
        <w:rPr>
          <w:rFonts w:ascii="Courier New" w:hAnsi="Courier New" w:cs="Courier New"/>
          <w:b/>
          <w:sz w:val="20"/>
          <w:szCs w:val="20"/>
        </w:rPr>
      </w:pPr>
    </w:p>
    <w:p w14:paraId="38E3A18D" w14:textId="77777777" w:rsidR="00A2357F" w:rsidRDefault="00A2357F">
      <w:pPr>
        <w:ind w:left="7200" w:firstLine="720"/>
        <w:jc w:val="right"/>
        <w:rPr>
          <w:rFonts w:ascii="Courier New" w:hAnsi="Courier New" w:cs="Courier New"/>
          <w:b/>
          <w:sz w:val="20"/>
          <w:szCs w:val="20"/>
        </w:rPr>
      </w:pPr>
    </w:p>
    <w:p w14:paraId="0FB97165" w14:textId="77777777" w:rsidR="00A2357F" w:rsidRDefault="00A2357F">
      <w:pPr>
        <w:ind w:left="7200" w:firstLine="720"/>
        <w:jc w:val="right"/>
        <w:rPr>
          <w:rFonts w:ascii="Courier New" w:hAnsi="Courier New" w:cs="Courier New"/>
          <w:b/>
          <w:sz w:val="20"/>
          <w:szCs w:val="20"/>
        </w:rPr>
      </w:pPr>
    </w:p>
    <w:p w14:paraId="583FFAFE" w14:textId="77777777" w:rsidR="00A2357F" w:rsidRDefault="00A2357F">
      <w:pPr>
        <w:ind w:left="7200" w:firstLine="720"/>
        <w:jc w:val="right"/>
        <w:rPr>
          <w:rFonts w:ascii="Courier New" w:hAnsi="Courier New" w:cs="Courier New"/>
          <w:b/>
          <w:sz w:val="20"/>
          <w:szCs w:val="20"/>
        </w:rPr>
      </w:pPr>
    </w:p>
    <w:p w14:paraId="298CD12B" w14:textId="77777777" w:rsidR="00A2357F" w:rsidRDefault="00A2357F">
      <w:pPr>
        <w:ind w:left="7200" w:firstLine="720"/>
        <w:jc w:val="right"/>
        <w:rPr>
          <w:rFonts w:ascii="Courier New" w:hAnsi="Courier New" w:cs="Courier New"/>
          <w:b/>
          <w:sz w:val="20"/>
          <w:szCs w:val="20"/>
        </w:rPr>
      </w:pPr>
    </w:p>
    <w:p w14:paraId="1A4131DE" w14:textId="77777777" w:rsidR="00A2357F" w:rsidRDefault="00A2357F">
      <w:pPr>
        <w:ind w:left="7200" w:firstLine="720"/>
        <w:jc w:val="right"/>
        <w:rPr>
          <w:rFonts w:ascii="Courier New" w:hAnsi="Courier New" w:cs="Courier New"/>
          <w:b/>
          <w:sz w:val="20"/>
          <w:szCs w:val="20"/>
        </w:rPr>
      </w:pPr>
    </w:p>
    <w:p w14:paraId="5222E3EB" w14:textId="77777777" w:rsidR="00A2357F" w:rsidRDefault="00A2357F">
      <w:pPr>
        <w:ind w:left="7200" w:firstLine="720"/>
        <w:jc w:val="right"/>
        <w:rPr>
          <w:rFonts w:ascii="Courier New" w:hAnsi="Courier New" w:cs="Courier New"/>
          <w:b/>
          <w:sz w:val="20"/>
          <w:szCs w:val="20"/>
        </w:rPr>
      </w:pPr>
    </w:p>
    <w:p w14:paraId="1F8E9925" w14:textId="77777777" w:rsidR="00702952" w:rsidRDefault="00702952" w:rsidP="00702952">
      <w:pPr>
        <w:spacing w:line="360" w:lineRule="auto"/>
        <w:jc w:val="center"/>
        <w:rPr>
          <w:b/>
          <w:sz w:val="28"/>
          <w:szCs w:val="28"/>
        </w:rPr>
      </w:pPr>
      <w:r w:rsidRPr="009F66B1">
        <w:rPr>
          <w:b/>
          <w:sz w:val="28"/>
          <w:szCs w:val="28"/>
        </w:rPr>
        <w:t>SURAT PERNYATAAN</w:t>
      </w:r>
    </w:p>
    <w:p w14:paraId="3C95F410" w14:textId="77777777" w:rsidR="00702952" w:rsidRPr="00CE503B" w:rsidRDefault="00702952" w:rsidP="00702952">
      <w:pPr>
        <w:spacing w:line="360" w:lineRule="auto"/>
        <w:jc w:val="center"/>
        <w:rPr>
          <w:b/>
          <w:sz w:val="28"/>
          <w:szCs w:val="28"/>
          <w:lang w:val="en-US"/>
        </w:rPr>
      </w:pPr>
    </w:p>
    <w:p w14:paraId="5FC0D88F" w14:textId="77777777" w:rsidR="00702952" w:rsidRDefault="00702952" w:rsidP="00702952">
      <w:pPr>
        <w:spacing w:line="360" w:lineRule="auto"/>
        <w:jc w:val="both"/>
        <w:rPr>
          <w:lang w:val="en-US"/>
        </w:rPr>
      </w:pPr>
      <w:r>
        <w:t>Yang bertanda tangan di bawah ini :</w:t>
      </w:r>
    </w:p>
    <w:p w14:paraId="0440E27C" w14:textId="77777777" w:rsidR="00702952" w:rsidRPr="00CE503B" w:rsidRDefault="00702952" w:rsidP="00702952">
      <w:pPr>
        <w:spacing w:line="360" w:lineRule="auto"/>
        <w:jc w:val="both"/>
        <w:rPr>
          <w:lang w:val="en-US"/>
        </w:rPr>
      </w:pPr>
    </w:p>
    <w:p w14:paraId="483D5E2D" w14:textId="7D4255D7" w:rsidR="00702952" w:rsidRPr="00B76C60" w:rsidRDefault="00702952" w:rsidP="00702952">
      <w:pPr>
        <w:tabs>
          <w:tab w:val="left" w:pos="2160"/>
        </w:tabs>
        <w:spacing w:line="360" w:lineRule="auto"/>
        <w:ind w:left="360"/>
        <w:jc w:val="both"/>
      </w:pPr>
      <w:r>
        <w:t xml:space="preserve">Nama </w:t>
      </w:r>
      <w:r>
        <w:tab/>
        <w:t>:</w:t>
      </w:r>
      <w:r>
        <w:rPr>
          <w:lang w:val="en-US"/>
        </w:rPr>
        <w:t xml:space="preserve"> </w:t>
      </w:r>
      <w:r w:rsidR="00605FFE">
        <w:rPr>
          <w:rFonts w:ascii="Courier New" w:hAnsi="Courier New" w:cs="Courier New"/>
          <w:color w:val="0000CC"/>
          <w:sz w:val="22"/>
          <w:szCs w:val="22"/>
          <w:lang w:val="en-US"/>
        </w:rPr>
        <w:t>{{</w:t>
      </w:r>
      <w:r w:rsidR="00605FFE" w:rsidRPr="00605FFE">
        <w:rPr>
          <w:rFonts w:ascii="Courier New" w:hAnsi="Courier New" w:cs="Courier New"/>
          <w:color w:val="0000CC"/>
          <w:sz w:val="22"/>
          <w:szCs w:val="22"/>
          <w:lang w:val="en-US"/>
        </w:rPr>
        <w:t>nama_debitur</w:t>
      </w:r>
      <w:r w:rsidR="00605FFE">
        <w:rPr>
          <w:rFonts w:ascii="Courier New" w:hAnsi="Courier New" w:cs="Courier New"/>
          <w:color w:val="0000CC"/>
          <w:sz w:val="22"/>
          <w:szCs w:val="22"/>
          <w:lang w:val="en-US"/>
        </w:rPr>
        <w:t>}}</w:t>
      </w:r>
    </w:p>
    <w:p w14:paraId="7552C7D9" w14:textId="38C80894" w:rsidR="00702952" w:rsidRPr="00B76C60" w:rsidRDefault="00702952" w:rsidP="00702952">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05FFE">
        <w:rPr>
          <w:rFonts w:ascii="Courier New" w:hAnsi="Courier New" w:cs="Courier New"/>
          <w:color w:val="0000CC"/>
          <w:sz w:val="22"/>
          <w:szCs w:val="22"/>
          <w:lang w:val="en-US"/>
        </w:rPr>
        <w:t>{{</w:t>
      </w:r>
      <w:r w:rsidR="00605FFE" w:rsidRPr="00605FFE">
        <w:rPr>
          <w:rFonts w:ascii="Courier New" w:hAnsi="Courier New" w:cs="Courier New"/>
          <w:color w:val="0000CC"/>
          <w:sz w:val="22"/>
          <w:szCs w:val="22"/>
          <w:lang w:val="en-US"/>
        </w:rPr>
        <w:t>alamat_rumah_debitur</w:t>
      </w:r>
      <w:r w:rsidR="00605FFE">
        <w:rPr>
          <w:rFonts w:ascii="Courier New" w:hAnsi="Courier New" w:cs="Courier New"/>
          <w:color w:val="0000CC"/>
          <w:sz w:val="22"/>
          <w:szCs w:val="22"/>
          <w:lang w:val="en-US"/>
        </w:rPr>
        <w:t>}}</w:t>
      </w:r>
    </w:p>
    <w:p w14:paraId="03C9D86E" w14:textId="1E4D011C" w:rsidR="00702952" w:rsidRPr="004E6B4D" w:rsidRDefault="00702952" w:rsidP="00702952">
      <w:pPr>
        <w:tabs>
          <w:tab w:val="left" w:pos="2160"/>
        </w:tabs>
        <w:spacing w:line="360" w:lineRule="auto"/>
        <w:ind w:left="360"/>
        <w:jc w:val="both"/>
        <w:rPr>
          <w:color w:val="0000CC"/>
        </w:rPr>
      </w:pPr>
      <w:r>
        <w:t xml:space="preserve">Pekerjaan </w:t>
      </w:r>
      <w:r>
        <w:tab/>
        <w:t>:</w:t>
      </w:r>
      <w:r>
        <w:rPr>
          <w:lang w:val="en-US"/>
        </w:rPr>
        <w:t xml:space="preserve"> </w:t>
      </w:r>
      <w:r w:rsidR="00605FFE">
        <w:rPr>
          <w:color w:val="0000CC"/>
        </w:rPr>
        <w:t>{{</w:t>
      </w:r>
      <w:r w:rsidR="00605FFE" w:rsidRPr="00605FFE">
        <w:rPr>
          <w:color w:val="0000CC"/>
        </w:rPr>
        <w:t>pekerjaan_debitur</w:t>
      </w:r>
      <w:r w:rsidR="00605FFE">
        <w:rPr>
          <w:color w:val="0000CC"/>
        </w:rPr>
        <w:t>}}</w:t>
      </w:r>
    </w:p>
    <w:p w14:paraId="7180AC87" w14:textId="77777777" w:rsidR="00702952" w:rsidRPr="00CE503B" w:rsidRDefault="00702952" w:rsidP="00702952">
      <w:pPr>
        <w:tabs>
          <w:tab w:val="left" w:pos="2160"/>
        </w:tabs>
        <w:spacing w:line="360" w:lineRule="auto"/>
        <w:ind w:left="360"/>
        <w:jc w:val="both"/>
        <w:rPr>
          <w:lang w:val="en-US"/>
        </w:rPr>
      </w:pPr>
    </w:p>
    <w:p w14:paraId="7067BC90" w14:textId="77777777" w:rsidR="00702952" w:rsidRDefault="00702952" w:rsidP="00702952">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6B9D486" w14:textId="77777777" w:rsidR="00702952" w:rsidRPr="00CE503B" w:rsidRDefault="00702952" w:rsidP="00702952">
      <w:pPr>
        <w:spacing w:line="360" w:lineRule="auto"/>
        <w:jc w:val="both"/>
        <w:rPr>
          <w:lang w:val="en-US"/>
        </w:rPr>
      </w:pPr>
    </w:p>
    <w:p w14:paraId="321B0E65" w14:textId="77777777" w:rsidR="00702952" w:rsidRDefault="00702952" w:rsidP="00702952">
      <w:pPr>
        <w:spacing w:line="360" w:lineRule="auto"/>
        <w:jc w:val="both"/>
        <w:rPr>
          <w:lang w:val="en-US"/>
        </w:rPr>
      </w:pPr>
      <w:r>
        <w:t>Demikian pernyataan ini saya buat dengan sebenar – benarnya agar dapat di gunakan sebagai mana mestinya.</w:t>
      </w:r>
    </w:p>
    <w:p w14:paraId="5303F9E1" w14:textId="77777777" w:rsidR="00702952" w:rsidRDefault="00702952" w:rsidP="00702952">
      <w:pPr>
        <w:spacing w:line="360" w:lineRule="auto"/>
        <w:jc w:val="both"/>
        <w:rPr>
          <w:lang w:val="en-US"/>
        </w:rPr>
      </w:pPr>
    </w:p>
    <w:p w14:paraId="5A9607A0" w14:textId="77777777" w:rsidR="00702952" w:rsidRDefault="00702952" w:rsidP="00702952">
      <w:pPr>
        <w:spacing w:line="360" w:lineRule="auto"/>
        <w:jc w:val="both"/>
        <w:rPr>
          <w:lang w:val="en-US"/>
        </w:rPr>
      </w:pPr>
    </w:p>
    <w:p w14:paraId="48AF6BA0" w14:textId="77777777" w:rsidR="00702952" w:rsidRDefault="00702952" w:rsidP="00702952">
      <w:pPr>
        <w:spacing w:line="360" w:lineRule="auto"/>
        <w:jc w:val="both"/>
        <w:rPr>
          <w:lang w:val="en-US"/>
        </w:rPr>
      </w:pPr>
    </w:p>
    <w:p w14:paraId="0CC0C58D" w14:textId="77777777" w:rsidR="00702952" w:rsidRPr="00CE503B" w:rsidRDefault="00702952" w:rsidP="00702952">
      <w:pPr>
        <w:spacing w:line="360" w:lineRule="auto"/>
        <w:jc w:val="both"/>
        <w:rPr>
          <w:lang w:val="en-US"/>
        </w:rPr>
      </w:pPr>
    </w:p>
    <w:p w14:paraId="5A675F54" w14:textId="77777777" w:rsidR="00702952" w:rsidRDefault="00702952" w:rsidP="00702952">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702952" w:rsidRPr="002529CC" w14:paraId="7EDC1596" w14:textId="77777777" w:rsidTr="00702952">
        <w:tc>
          <w:tcPr>
            <w:tcW w:w="5328" w:type="dxa"/>
            <w:shd w:val="clear" w:color="auto" w:fill="auto"/>
          </w:tcPr>
          <w:p w14:paraId="4AC100B1" w14:textId="77777777" w:rsidR="00702952" w:rsidRPr="002529CC" w:rsidRDefault="00702952" w:rsidP="00702952">
            <w:pPr>
              <w:spacing w:line="360" w:lineRule="auto"/>
              <w:jc w:val="both"/>
              <w:rPr>
                <w:lang w:val="en-US"/>
              </w:rPr>
            </w:pPr>
          </w:p>
        </w:tc>
        <w:tc>
          <w:tcPr>
            <w:tcW w:w="5328" w:type="dxa"/>
            <w:shd w:val="clear" w:color="auto" w:fill="auto"/>
          </w:tcPr>
          <w:p w14:paraId="694464B5" w14:textId="205A39FC" w:rsidR="00702952" w:rsidRDefault="00702952" w:rsidP="00702952">
            <w:pPr>
              <w:spacing w:line="360" w:lineRule="auto"/>
              <w:jc w:val="center"/>
            </w:pPr>
            <w:r>
              <w:t>Cirebon,</w:t>
            </w:r>
            <w:r w:rsidRPr="002529CC">
              <w:rPr>
                <w:lang w:val="en-US"/>
              </w:rPr>
              <w:t xml:space="preserve"> </w:t>
            </w:r>
            <w:r w:rsidR="00605FFE">
              <w:rPr>
                <w:color w:val="0000CC"/>
                <w:lang w:val="en-US"/>
              </w:rPr>
              <w:t>{{</w:t>
            </w:r>
            <w:r w:rsidR="00605FFE" w:rsidRPr="00605FFE">
              <w:rPr>
                <w:color w:val="0000CC"/>
                <w:lang w:val="en-US"/>
              </w:rPr>
              <w:t>tanggal_surat_persetujuan_kredit</w:t>
            </w:r>
            <w:r w:rsidR="00605FFE">
              <w:rPr>
                <w:color w:val="0000CC"/>
                <w:lang w:val="en-US"/>
              </w:rPr>
              <w:t>}}</w:t>
            </w:r>
          </w:p>
          <w:p w14:paraId="7FD86EDC" w14:textId="77777777" w:rsidR="00702952" w:rsidRDefault="00702952" w:rsidP="00702952">
            <w:pPr>
              <w:spacing w:line="360" w:lineRule="auto"/>
              <w:jc w:val="center"/>
            </w:pPr>
          </w:p>
          <w:p w14:paraId="2D21D879" w14:textId="77777777" w:rsidR="00702952" w:rsidRDefault="00702952" w:rsidP="00702952">
            <w:pPr>
              <w:spacing w:line="360" w:lineRule="auto"/>
              <w:jc w:val="center"/>
            </w:pPr>
          </w:p>
          <w:p w14:paraId="067A58D3" w14:textId="77777777" w:rsidR="00702952" w:rsidRDefault="00702952" w:rsidP="00702952">
            <w:pPr>
              <w:spacing w:line="360" w:lineRule="auto"/>
              <w:jc w:val="center"/>
            </w:pPr>
          </w:p>
          <w:p w14:paraId="1EAE5957" w14:textId="712C4BE6" w:rsidR="00702952" w:rsidRPr="004E6B4D" w:rsidRDefault="00605FFE" w:rsidP="00702952">
            <w:pPr>
              <w:jc w:val="center"/>
              <w:rPr>
                <w:b/>
                <w:color w:val="0000CC"/>
                <w:u w:val="single"/>
                <w:lang w:val="en-US"/>
              </w:rPr>
            </w:pPr>
            <w:r>
              <w:rPr>
                <w:b/>
                <w:color w:val="0000CC"/>
                <w:u w:val="single"/>
                <w:lang w:val="en-US"/>
              </w:rPr>
              <w:t>{{</w:t>
            </w:r>
            <w:r w:rsidRPr="00605FFE">
              <w:rPr>
                <w:b/>
                <w:color w:val="0000CC"/>
                <w:u w:val="single"/>
                <w:lang w:val="en-US"/>
              </w:rPr>
              <w:t>nama_debitur</w:t>
            </w:r>
            <w:r>
              <w:rPr>
                <w:b/>
                <w:color w:val="0000CC"/>
                <w:u w:val="single"/>
                <w:lang w:val="en-US"/>
              </w:rPr>
              <w:t>}}</w:t>
            </w:r>
          </w:p>
          <w:p w14:paraId="21A62B69" w14:textId="77777777" w:rsidR="00702952" w:rsidRPr="00C76D64" w:rsidRDefault="00702952" w:rsidP="00702952">
            <w:pPr>
              <w:spacing w:line="360" w:lineRule="auto"/>
              <w:jc w:val="center"/>
            </w:pPr>
            <w:r w:rsidRPr="002529CC">
              <w:rPr>
                <w:sz w:val="18"/>
                <w:szCs w:val="18"/>
                <w:lang w:val="en-US"/>
              </w:rPr>
              <w:t>Debitur</w:t>
            </w:r>
          </w:p>
        </w:tc>
      </w:tr>
    </w:tbl>
    <w:p w14:paraId="5C350F68" w14:textId="77777777" w:rsidR="005F12D1" w:rsidRDefault="005F12D1">
      <w:pPr>
        <w:ind w:left="7200" w:firstLine="720"/>
        <w:jc w:val="right"/>
        <w:rPr>
          <w:rFonts w:ascii="Courier New" w:hAnsi="Courier New" w:cs="Courier New"/>
          <w:b/>
          <w:sz w:val="20"/>
          <w:szCs w:val="20"/>
        </w:rPr>
      </w:pPr>
    </w:p>
    <w:p w14:paraId="7A9CE29E" w14:textId="77777777" w:rsidR="005F12D1" w:rsidRDefault="005F12D1">
      <w:pPr>
        <w:ind w:left="7200" w:firstLine="720"/>
        <w:jc w:val="right"/>
        <w:rPr>
          <w:rFonts w:ascii="Courier New" w:hAnsi="Courier New" w:cs="Courier New"/>
          <w:b/>
          <w:sz w:val="20"/>
          <w:szCs w:val="20"/>
        </w:rPr>
      </w:pPr>
    </w:p>
    <w:p w14:paraId="6FAEBF6E" w14:textId="77777777" w:rsidR="005F12D1" w:rsidRPr="005F12D1" w:rsidRDefault="005F12D1">
      <w:pPr>
        <w:ind w:left="7200" w:firstLine="720"/>
        <w:jc w:val="right"/>
        <w:rPr>
          <w:rFonts w:ascii="Courier New" w:hAnsi="Courier New" w:cs="Courier New"/>
          <w:b/>
          <w:sz w:val="20"/>
          <w:szCs w:val="20"/>
        </w:rPr>
      </w:pPr>
    </w:p>
    <w:p w14:paraId="1DF2DEDE" w14:textId="77777777" w:rsidR="00084779" w:rsidRDefault="00084779">
      <w:pPr>
        <w:ind w:left="7200" w:firstLine="720"/>
        <w:jc w:val="right"/>
        <w:rPr>
          <w:rFonts w:ascii="Courier New" w:hAnsi="Courier New" w:cs="Courier New"/>
          <w:b/>
          <w:sz w:val="20"/>
          <w:szCs w:val="20"/>
          <w:lang w:val="fr-FR"/>
        </w:rPr>
      </w:pPr>
    </w:p>
    <w:sectPr w:rsidR="00084779" w:rsidSect="006528C5">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6A945" w14:textId="77777777" w:rsidR="008618A1" w:rsidRDefault="008618A1" w:rsidP="00A52A24">
      <w:r>
        <w:separator/>
      </w:r>
    </w:p>
  </w:endnote>
  <w:endnote w:type="continuationSeparator" w:id="0">
    <w:p w14:paraId="33D3CFC9" w14:textId="77777777" w:rsidR="008618A1" w:rsidRDefault="008618A1"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D7AAE" w14:textId="77777777" w:rsidR="008618A1" w:rsidRDefault="008618A1" w:rsidP="00A52A24">
      <w:r>
        <w:separator/>
      </w:r>
    </w:p>
  </w:footnote>
  <w:footnote w:type="continuationSeparator" w:id="0">
    <w:p w14:paraId="11978831" w14:textId="77777777" w:rsidR="008618A1" w:rsidRDefault="008618A1"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B93260D"/>
    <w:multiLevelType w:val="hybridMultilevel"/>
    <w:tmpl w:val="B3A41B56"/>
    <w:lvl w:ilvl="0" w:tplc="9B5C8F08">
      <w:start w:val="2"/>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0C6F32E1"/>
    <w:multiLevelType w:val="hybridMultilevel"/>
    <w:tmpl w:val="5F6AD8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2" w15:restartNumberingAfterBreak="0">
    <w:nsid w:val="2FFE659C"/>
    <w:multiLevelType w:val="hybridMultilevel"/>
    <w:tmpl w:val="240652EC"/>
    <w:lvl w:ilvl="0" w:tplc="84FC50E8">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4"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74940215">
    <w:abstractNumId w:val="0"/>
  </w:num>
  <w:num w:numId="2" w16cid:durableId="431631998">
    <w:abstractNumId w:val="1"/>
  </w:num>
  <w:num w:numId="3" w16cid:durableId="1548448607">
    <w:abstractNumId w:val="2"/>
  </w:num>
  <w:num w:numId="4" w16cid:durableId="718165102">
    <w:abstractNumId w:val="3"/>
  </w:num>
  <w:num w:numId="5" w16cid:durableId="1678534685">
    <w:abstractNumId w:val="4"/>
  </w:num>
  <w:num w:numId="6" w16cid:durableId="404646483">
    <w:abstractNumId w:val="5"/>
  </w:num>
  <w:num w:numId="7" w16cid:durableId="222569374">
    <w:abstractNumId w:val="6"/>
  </w:num>
  <w:num w:numId="8" w16cid:durableId="2032758145">
    <w:abstractNumId w:val="7"/>
  </w:num>
  <w:num w:numId="9" w16cid:durableId="1420517768">
    <w:abstractNumId w:val="8"/>
  </w:num>
  <w:num w:numId="10" w16cid:durableId="147062972">
    <w:abstractNumId w:val="9"/>
  </w:num>
  <w:num w:numId="11" w16cid:durableId="334575950">
    <w:abstractNumId w:val="10"/>
  </w:num>
  <w:num w:numId="12" w16cid:durableId="238751129">
    <w:abstractNumId w:val="11"/>
  </w:num>
  <w:num w:numId="13" w16cid:durableId="197400144">
    <w:abstractNumId w:val="12"/>
  </w:num>
  <w:num w:numId="14" w16cid:durableId="1256402240">
    <w:abstractNumId w:val="13"/>
  </w:num>
  <w:num w:numId="15" w16cid:durableId="1900701027">
    <w:abstractNumId w:val="14"/>
  </w:num>
  <w:num w:numId="16" w16cid:durableId="1239436095">
    <w:abstractNumId w:val="15"/>
  </w:num>
  <w:num w:numId="17" w16cid:durableId="2131824257">
    <w:abstractNumId w:val="16"/>
  </w:num>
  <w:num w:numId="18" w16cid:durableId="1329675155">
    <w:abstractNumId w:val="17"/>
  </w:num>
  <w:num w:numId="19" w16cid:durableId="132328788">
    <w:abstractNumId w:val="18"/>
  </w:num>
  <w:num w:numId="20" w16cid:durableId="1830829777">
    <w:abstractNumId w:val="31"/>
  </w:num>
  <w:num w:numId="21" w16cid:durableId="750353650">
    <w:abstractNumId w:val="21"/>
  </w:num>
  <w:num w:numId="22" w16cid:durableId="1650473209">
    <w:abstractNumId w:val="20"/>
  </w:num>
  <w:num w:numId="23" w16cid:durableId="426848470">
    <w:abstractNumId w:val="26"/>
  </w:num>
  <w:num w:numId="24" w16cid:durableId="2048017879">
    <w:abstractNumId w:val="30"/>
  </w:num>
  <w:num w:numId="25" w16cid:durableId="1521696787">
    <w:abstractNumId w:val="23"/>
  </w:num>
  <w:num w:numId="26" w16cid:durableId="1559513211">
    <w:abstractNumId w:val="29"/>
  </w:num>
  <w:num w:numId="27" w16cid:durableId="395012730">
    <w:abstractNumId w:val="27"/>
  </w:num>
  <w:num w:numId="28" w16cid:durableId="634988025">
    <w:abstractNumId w:val="25"/>
  </w:num>
  <w:num w:numId="29" w16cid:durableId="950631314">
    <w:abstractNumId w:val="24"/>
  </w:num>
  <w:num w:numId="30" w16cid:durableId="1542476756">
    <w:abstractNumId w:val="22"/>
  </w:num>
  <w:num w:numId="31" w16cid:durableId="125853650">
    <w:abstractNumId w:val="28"/>
  </w:num>
  <w:num w:numId="32" w16cid:durableId="15487128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121FC"/>
    <w:rsid w:val="00053F75"/>
    <w:rsid w:val="0006414F"/>
    <w:rsid w:val="0007442B"/>
    <w:rsid w:val="00084779"/>
    <w:rsid w:val="000961C4"/>
    <w:rsid w:val="000975B8"/>
    <w:rsid w:val="000976F0"/>
    <w:rsid w:val="000B0C94"/>
    <w:rsid w:val="000C7275"/>
    <w:rsid w:val="000D3622"/>
    <w:rsid w:val="000D6D63"/>
    <w:rsid w:val="000E674A"/>
    <w:rsid w:val="000F3D47"/>
    <w:rsid w:val="000F5758"/>
    <w:rsid w:val="00100E70"/>
    <w:rsid w:val="00102A12"/>
    <w:rsid w:val="00105983"/>
    <w:rsid w:val="00111B05"/>
    <w:rsid w:val="00112CC5"/>
    <w:rsid w:val="00130135"/>
    <w:rsid w:val="00134118"/>
    <w:rsid w:val="00137942"/>
    <w:rsid w:val="00145248"/>
    <w:rsid w:val="001463F3"/>
    <w:rsid w:val="001613A0"/>
    <w:rsid w:val="00165EAA"/>
    <w:rsid w:val="00166EE4"/>
    <w:rsid w:val="00172ECE"/>
    <w:rsid w:val="00174DDE"/>
    <w:rsid w:val="00185725"/>
    <w:rsid w:val="0018600D"/>
    <w:rsid w:val="001C002A"/>
    <w:rsid w:val="001C5BE5"/>
    <w:rsid w:val="001C6BB8"/>
    <w:rsid w:val="001D0933"/>
    <w:rsid w:val="001D538E"/>
    <w:rsid w:val="001E2E63"/>
    <w:rsid w:val="001E6337"/>
    <w:rsid w:val="001F1983"/>
    <w:rsid w:val="001F2099"/>
    <w:rsid w:val="001F2CFC"/>
    <w:rsid w:val="0022143A"/>
    <w:rsid w:val="00233D61"/>
    <w:rsid w:val="00237811"/>
    <w:rsid w:val="002438A9"/>
    <w:rsid w:val="0024626F"/>
    <w:rsid w:val="00246B29"/>
    <w:rsid w:val="0025166E"/>
    <w:rsid w:val="002627BD"/>
    <w:rsid w:val="0027055F"/>
    <w:rsid w:val="002778E1"/>
    <w:rsid w:val="002920CF"/>
    <w:rsid w:val="002A1349"/>
    <w:rsid w:val="002B06C6"/>
    <w:rsid w:val="002B5281"/>
    <w:rsid w:val="002E77CD"/>
    <w:rsid w:val="002F0481"/>
    <w:rsid w:val="002F6711"/>
    <w:rsid w:val="00323677"/>
    <w:rsid w:val="00323FED"/>
    <w:rsid w:val="003264DE"/>
    <w:rsid w:val="00341E76"/>
    <w:rsid w:val="003431E7"/>
    <w:rsid w:val="00350A1D"/>
    <w:rsid w:val="0038326D"/>
    <w:rsid w:val="00396647"/>
    <w:rsid w:val="003C4F3A"/>
    <w:rsid w:val="003E43A4"/>
    <w:rsid w:val="00410127"/>
    <w:rsid w:val="00421C8D"/>
    <w:rsid w:val="00434EAC"/>
    <w:rsid w:val="0046109E"/>
    <w:rsid w:val="00464A79"/>
    <w:rsid w:val="00465C61"/>
    <w:rsid w:val="004707D4"/>
    <w:rsid w:val="0047796D"/>
    <w:rsid w:val="00483DAF"/>
    <w:rsid w:val="0049157B"/>
    <w:rsid w:val="004B6983"/>
    <w:rsid w:val="004C0DEB"/>
    <w:rsid w:val="004D77F4"/>
    <w:rsid w:val="004E0F5C"/>
    <w:rsid w:val="004E6B4D"/>
    <w:rsid w:val="0050709B"/>
    <w:rsid w:val="0051054B"/>
    <w:rsid w:val="00512908"/>
    <w:rsid w:val="005236B9"/>
    <w:rsid w:val="005353B9"/>
    <w:rsid w:val="0053587B"/>
    <w:rsid w:val="00541B83"/>
    <w:rsid w:val="00551D93"/>
    <w:rsid w:val="005524BE"/>
    <w:rsid w:val="005550CF"/>
    <w:rsid w:val="005636B0"/>
    <w:rsid w:val="00575508"/>
    <w:rsid w:val="00593878"/>
    <w:rsid w:val="00594A86"/>
    <w:rsid w:val="0059598B"/>
    <w:rsid w:val="005A1E3D"/>
    <w:rsid w:val="005A3CD0"/>
    <w:rsid w:val="005A496B"/>
    <w:rsid w:val="005A69B1"/>
    <w:rsid w:val="005B72DB"/>
    <w:rsid w:val="005C6F8A"/>
    <w:rsid w:val="005D6B11"/>
    <w:rsid w:val="005F12D1"/>
    <w:rsid w:val="005F49FD"/>
    <w:rsid w:val="00605FFE"/>
    <w:rsid w:val="0062375E"/>
    <w:rsid w:val="00647FC7"/>
    <w:rsid w:val="00647FD0"/>
    <w:rsid w:val="00651E80"/>
    <w:rsid w:val="006528C5"/>
    <w:rsid w:val="006674D3"/>
    <w:rsid w:val="00680B3F"/>
    <w:rsid w:val="00682116"/>
    <w:rsid w:val="00682467"/>
    <w:rsid w:val="00685CF7"/>
    <w:rsid w:val="0069047F"/>
    <w:rsid w:val="006C2D19"/>
    <w:rsid w:val="006C425C"/>
    <w:rsid w:val="00701351"/>
    <w:rsid w:val="00702952"/>
    <w:rsid w:val="00705F48"/>
    <w:rsid w:val="00713664"/>
    <w:rsid w:val="0072098E"/>
    <w:rsid w:val="00730C80"/>
    <w:rsid w:val="00732E2F"/>
    <w:rsid w:val="00733FCB"/>
    <w:rsid w:val="00746CDB"/>
    <w:rsid w:val="00750FD8"/>
    <w:rsid w:val="00774C49"/>
    <w:rsid w:val="0077512A"/>
    <w:rsid w:val="00780A18"/>
    <w:rsid w:val="0079249C"/>
    <w:rsid w:val="007968D9"/>
    <w:rsid w:val="007A0CD4"/>
    <w:rsid w:val="007B53DB"/>
    <w:rsid w:val="007D38FC"/>
    <w:rsid w:val="007E278F"/>
    <w:rsid w:val="007E5AC6"/>
    <w:rsid w:val="007E635F"/>
    <w:rsid w:val="007E647A"/>
    <w:rsid w:val="007F3B55"/>
    <w:rsid w:val="00802733"/>
    <w:rsid w:val="008061E3"/>
    <w:rsid w:val="00825B0C"/>
    <w:rsid w:val="00835EA3"/>
    <w:rsid w:val="008555DE"/>
    <w:rsid w:val="008611F7"/>
    <w:rsid w:val="008618A1"/>
    <w:rsid w:val="00866D4C"/>
    <w:rsid w:val="00870A80"/>
    <w:rsid w:val="008739CD"/>
    <w:rsid w:val="008740E5"/>
    <w:rsid w:val="00881061"/>
    <w:rsid w:val="00882D63"/>
    <w:rsid w:val="00884848"/>
    <w:rsid w:val="00884BB2"/>
    <w:rsid w:val="00885A60"/>
    <w:rsid w:val="0089249F"/>
    <w:rsid w:val="008927AE"/>
    <w:rsid w:val="008A0BCD"/>
    <w:rsid w:val="008A173A"/>
    <w:rsid w:val="008A2628"/>
    <w:rsid w:val="008C4499"/>
    <w:rsid w:val="008D62D2"/>
    <w:rsid w:val="008D7226"/>
    <w:rsid w:val="008E0700"/>
    <w:rsid w:val="008F3776"/>
    <w:rsid w:val="00906C4A"/>
    <w:rsid w:val="00915D99"/>
    <w:rsid w:val="00916AA0"/>
    <w:rsid w:val="00937F64"/>
    <w:rsid w:val="00957632"/>
    <w:rsid w:val="009647CF"/>
    <w:rsid w:val="00967DFB"/>
    <w:rsid w:val="0097138D"/>
    <w:rsid w:val="00972E85"/>
    <w:rsid w:val="00985AF5"/>
    <w:rsid w:val="00986F6E"/>
    <w:rsid w:val="00991924"/>
    <w:rsid w:val="009A3B38"/>
    <w:rsid w:val="009B43FA"/>
    <w:rsid w:val="009B458C"/>
    <w:rsid w:val="009B5FF5"/>
    <w:rsid w:val="009C0AF2"/>
    <w:rsid w:val="009C6443"/>
    <w:rsid w:val="009C7346"/>
    <w:rsid w:val="009D1DC6"/>
    <w:rsid w:val="009F0E7D"/>
    <w:rsid w:val="009F316E"/>
    <w:rsid w:val="00A04485"/>
    <w:rsid w:val="00A2357F"/>
    <w:rsid w:val="00A30DA0"/>
    <w:rsid w:val="00A31096"/>
    <w:rsid w:val="00A350FB"/>
    <w:rsid w:val="00A40EEA"/>
    <w:rsid w:val="00A4485A"/>
    <w:rsid w:val="00A52A24"/>
    <w:rsid w:val="00A619D8"/>
    <w:rsid w:val="00A64229"/>
    <w:rsid w:val="00A7239E"/>
    <w:rsid w:val="00A81755"/>
    <w:rsid w:val="00A87BF9"/>
    <w:rsid w:val="00A96ABC"/>
    <w:rsid w:val="00AA0A0F"/>
    <w:rsid w:val="00AA155B"/>
    <w:rsid w:val="00AA77F8"/>
    <w:rsid w:val="00AB307D"/>
    <w:rsid w:val="00AD1380"/>
    <w:rsid w:val="00AE0DF7"/>
    <w:rsid w:val="00AE115F"/>
    <w:rsid w:val="00AE1C6D"/>
    <w:rsid w:val="00AE4169"/>
    <w:rsid w:val="00B06910"/>
    <w:rsid w:val="00B11ABB"/>
    <w:rsid w:val="00B1563C"/>
    <w:rsid w:val="00B20684"/>
    <w:rsid w:val="00B26F41"/>
    <w:rsid w:val="00B31FDC"/>
    <w:rsid w:val="00B34907"/>
    <w:rsid w:val="00B50D28"/>
    <w:rsid w:val="00B530DD"/>
    <w:rsid w:val="00BA480D"/>
    <w:rsid w:val="00BA49F5"/>
    <w:rsid w:val="00BB464A"/>
    <w:rsid w:val="00BE35D1"/>
    <w:rsid w:val="00BF0028"/>
    <w:rsid w:val="00BF6403"/>
    <w:rsid w:val="00C0488D"/>
    <w:rsid w:val="00C174C9"/>
    <w:rsid w:val="00C42E4A"/>
    <w:rsid w:val="00C65520"/>
    <w:rsid w:val="00C666DD"/>
    <w:rsid w:val="00C75053"/>
    <w:rsid w:val="00C75DE1"/>
    <w:rsid w:val="00C764CB"/>
    <w:rsid w:val="00C855BB"/>
    <w:rsid w:val="00C92F37"/>
    <w:rsid w:val="00C947A0"/>
    <w:rsid w:val="00C94B51"/>
    <w:rsid w:val="00CA0E96"/>
    <w:rsid w:val="00CA5C67"/>
    <w:rsid w:val="00CB41AB"/>
    <w:rsid w:val="00CB4919"/>
    <w:rsid w:val="00CB6F8C"/>
    <w:rsid w:val="00CC287B"/>
    <w:rsid w:val="00CC3CC1"/>
    <w:rsid w:val="00CD3468"/>
    <w:rsid w:val="00CF2D3A"/>
    <w:rsid w:val="00D03228"/>
    <w:rsid w:val="00D0448F"/>
    <w:rsid w:val="00D07932"/>
    <w:rsid w:val="00D273AD"/>
    <w:rsid w:val="00D27DF7"/>
    <w:rsid w:val="00D33E47"/>
    <w:rsid w:val="00D41A04"/>
    <w:rsid w:val="00D4341D"/>
    <w:rsid w:val="00D60C64"/>
    <w:rsid w:val="00D72C6D"/>
    <w:rsid w:val="00D77B72"/>
    <w:rsid w:val="00D84A76"/>
    <w:rsid w:val="00D9169C"/>
    <w:rsid w:val="00DB3A54"/>
    <w:rsid w:val="00DE43CB"/>
    <w:rsid w:val="00DF0525"/>
    <w:rsid w:val="00E029D6"/>
    <w:rsid w:val="00E06894"/>
    <w:rsid w:val="00E079D1"/>
    <w:rsid w:val="00E30B28"/>
    <w:rsid w:val="00E443E4"/>
    <w:rsid w:val="00E612E3"/>
    <w:rsid w:val="00E62EE4"/>
    <w:rsid w:val="00E643DA"/>
    <w:rsid w:val="00E6550D"/>
    <w:rsid w:val="00E71092"/>
    <w:rsid w:val="00E77613"/>
    <w:rsid w:val="00E85CEE"/>
    <w:rsid w:val="00E90BA0"/>
    <w:rsid w:val="00E9730F"/>
    <w:rsid w:val="00EA5C54"/>
    <w:rsid w:val="00ED0927"/>
    <w:rsid w:val="00ED2AB4"/>
    <w:rsid w:val="00ED6E75"/>
    <w:rsid w:val="00EE2AE3"/>
    <w:rsid w:val="00EE6B9B"/>
    <w:rsid w:val="00F01D0A"/>
    <w:rsid w:val="00F04B1A"/>
    <w:rsid w:val="00F05E5D"/>
    <w:rsid w:val="00F30B5F"/>
    <w:rsid w:val="00F372DF"/>
    <w:rsid w:val="00F42802"/>
    <w:rsid w:val="00F452CB"/>
    <w:rsid w:val="00F51EE3"/>
    <w:rsid w:val="00F556BC"/>
    <w:rsid w:val="00F56AFE"/>
    <w:rsid w:val="00F56D8E"/>
    <w:rsid w:val="00F60CDC"/>
    <w:rsid w:val="00F84A25"/>
    <w:rsid w:val="00F91238"/>
    <w:rsid w:val="00F94B63"/>
    <w:rsid w:val="00F95BF4"/>
    <w:rsid w:val="00FC4CDB"/>
    <w:rsid w:val="00FC5B13"/>
    <w:rsid w:val="00FE0840"/>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0B2D"/>
  <w15:chartTrackingRefBased/>
  <w15:docId w15:val="{052D290D-9AF7-4FA0-A1F5-41F78FAB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unhideWhenUsed/>
    <w:rsid w:val="00A52A24"/>
    <w:pPr>
      <w:tabs>
        <w:tab w:val="center" w:pos="4680"/>
        <w:tab w:val="right" w:pos="9360"/>
      </w:tabs>
    </w:pPr>
  </w:style>
  <w:style w:type="character" w:customStyle="1" w:styleId="HeaderChar">
    <w:name w:val="Header Char"/>
    <w:link w:val="Header"/>
    <w:uiPriority w:val="99"/>
    <w:rsid w:val="00A52A24"/>
    <w:rPr>
      <w:sz w:val="24"/>
      <w:szCs w:val="24"/>
      <w:lang w:val="id-ID" w:eastAsia="ar-SA"/>
    </w:rPr>
  </w:style>
  <w:style w:type="paragraph" w:styleId="Footer">
    <w:name w:val="footer"/>
    <w:basedOn w:val="Normal"/>
    <w:link w:val="FooterChar"/>
    <w:uiPriority w:val="99"/>
    <w:unhideWhenUsed/>
    <w:rsid w:val="00A52A24"/>
    <w:pPr>
      <w:tabs>
        <w:tab w:val="center" w:pos="4680"/>
        <w:tab w:val="right" w:pos="9360"/>
      </w:tabs>
    </w:pPr>
  </w:style>
  <w:style w:type="character" w:customStyle="1" w:styleId="FooterChar">
    <w:name w:val="Footer Char"/>
    <w:link w:val="Footer"/>
    <w:uiPriority w:val="99"/>
    <w:rsid w:val="00A52A24"/>
    <w:rPr>
      <w:sz w:val="24"/>
      <w:szCs w:val="24"/>
      <w:lang w:val="id-ID" w:eastAsia="ar-SA"/>
    </w:rPr>
  </w:style>
  <w:style w:type="paragraph" w:styleId="ListParagraph">
    <w:name w:val="List Paragraph"/>
    <w:basedOn w:val="Normal"/>
    <w:uiPriority w:val="34"/>
    <w:qFormat/>
    <w:rsid w:val="002627BD"/>
    <w:pPr>
      <w:ind w:left="720"/>
    </w:pPr>
  </w:style>
  <w:style w:type="table" w:styleId="TableGrid">
    <w:name w:val="Table Grid"/>
    <w:basedOn w:val="TableNormal"/>
    <w:uiPriority w:val="59"/>
    <w:rsid w:val="003C4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1E80"/>
    <w:rPr>
      <w:rFonts w:ascii="Segoe UI" w:hAnsi="Segoe UI" w:cs="Segoe UI"/>
      <w:sz w:val="18"/>
      <w:szCs w:val="18"/>
    </w:rPr>
  </w:style>
  <w:style w:type="character" w:customStyle="1" w:styleId="BalloonTextChar">
    <w:name w:val="Balloon Text Char"/>
    <w:link w:val="BalloonText"/>
    <w:uiPriority w:val="99"/>
    <w:semiHidden/>
    <w:rsid w:val="00651E80"/>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383902">
      <w:bodyDiv w:val="1"/>
      <w:marLeft w:val="0"/>
      <w:marRight w:val="0"/>
      <w:marTop w:val="0"/>
      <w:marBottom w:val="0"/>
      <w:divBdr>
        <w:top w:val="none" w:sz="0" w:space="0" w:color="auto"/>
        <w:left w:val="none" w:sz="0" w:space="0" w:color="auto"/>
        <w:bottom w:val="none" w:sz="0" w:space="0" w:color="auto"/>
        <w:right w:val="none" w:sz="0" w:space="0" w:color="auto"/>
      </w:divBdr>
      <w:divsChild>
        <w:div w:id="112334430">
          <w:marLeft w:val="0"/>
          <w:marRight w:val="0"/>
          <w:marTop w:val="0"/>
          <w:marBottom w:val="0"/>
          <w:divBdr>
            <w:top w:val="none" w:sz="0" w:space="0" w:color="auto"/>
            <w:left w:val="none" w:sz="0" w:space="0" w:color="auto"/>
            <w:bottom w:val="none" w:sz="0" w:space="0" w:color="auto"/>
            <w:right w:val="none" w:sz="0" w:space="0" w:color="auto"/>
          </w:divBdr>
          <w:divsChild>
            <w:div w:id="1694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4226">
      <w:bodyDiv w:val="1"/>
      <w:marLeft w:val="0"/>
      <w:marRight w:val="0"/>
      <w:marTop w:val="0"/>
      <w:marBottom w:val="0"/>
      <w:divBdr>
        <w:top w:val="none" w:sz="0" w:space="0" w:color="auto"/>
        <w:left w:val="none" w:sz="0" w:space="0" w:color="auto"/>
        <w:bottom w:val="none" w:sz="0" w:space="0" w:color="auto"/>
        <w:right w:val="none" w:sz="0" w:space="0" w:color="auto"/>
      </w:divBdr>
    </w:div>
    <w:div w:id="1249271530">
      <w:bodyDiv w:val="1"/>
      <w:marLeft w:val="0"/>
      <w:marRight w:val="0"/>
      <w:marTop w:val="0"/>
      <w:marBottom w:val="0"/>
      <w:divBdr>
        <w:top w:val="none" w:sz="0" w:space="0" w:color="auto"/>
        <w:left w:val="none" w:sz="0" w:space="0" w:color="auto"/>
        <w:bottom w:val="none" w:sz="0" w:space="0" w:color="auto"/>
        <w:right w:val="none" w:sz="0" w:space="0" w:color="auto"/>
      </w:divBdr>
      <w:divsChild>
        <w:div w:id="1046103444">
          <w:marLeft w:val="0"/>
          <w:marRight w:val="0"/>
          <w:marTop w:val="0"/>
          <w:marBottom w:val="0"/>
          <w:divBdr>
            <w:top w:val="none" w:sz="0" w:space="0" w:color="auto"/>
            <w:left w:val="none" w:sz="0" w:space="0" w:color="auto"/>
            <w:bottom w:val="none" w:sz="0" w:space="0" w:color="auto"/>
            <w:right w:val="none" w:sz="0" w:space="0" w:color="auto"/>
          </w:divBdr>
          <w:divsChild>
            <w:div w:id="295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29055">
      <w:bodyDiv w:val="1"/>
      <w:marLeft w:val="0"/>
      <w:marRight w:val="0"/>
      <w:marTop w:val="0"/>
      <w:marBottom w:val="0"/>
      <w:divBdr>
        <w:top w:val="none" w:sz="0" w:space="0" w:color="auto"/>
        <w:left w:val="none" w:sz="0" w:space="0" w:color="auto"/>
        <w:bottom w:val="none" w:sz="0" w:space="0" w:color="auto"/>
        <w:right w:val="none" w:sz="0" w:space="0" w:color="auto"/>
      </w:divBdr>
      <w:divsChild>
        <w:div w:id="2025402061">
          <w:marLeft w:val="0"/>
          <w:marRight w:val="0"/>
          <w:marTop w:val="0"/>
          <w:marBottom w:val="0"/>
          <w:divBdr>
            <w:top w:val="none" w:sz="0" w:space="0" w:color="auto"/>
            <w:left w:val="none" w:sz="0" w:space="0" w:color="auto"/>
            <w:bottom w:val="none" w:sz="0" w:space="0" w:color="auto"/>
            <w:right w:val="none" w:sz="0" w:space="0" w:color="auto"/>
          </w:divBdr>
          <w:divsChild>
            <w:div w:id="3149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F0740-CE1F-492F-9547-BD56E598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14</Pages>
  <Words>4889</Words>
  <Characters>27870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7</cp:revision>
  <cp:lastPrinted>2025-04-22T17:27:00Z</cp:lastPrinted>
  <dcterms:created xsi:type="dcterms:W3CDTF">2025-06-22T20:42:00Z</dcterms:created>
  <dcterms:modified xsi:type="dcterms:W3CDTF">2025-07-03T14:14:00Z</dcterms:modified>
</cp:coreProperties>
</file>