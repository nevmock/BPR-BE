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96B0CE3" w14:textId="77777777" w:rsidR="00CC45E6" w:rsidRPr="00355A43" w:rsidRDefault="00000000">
      <w:pPr>
        <w:pStyle w:val="Heading1"/>
        <w:tabs>
          <w:tab w:val="left" w:pos="0"/>
        </w:tabs>
        <w:rPr>
          <w:lang w:val="sv-SE"/>
        </w:rPr>
      </w:pPr>
      <w:r>
        <w:rPr>
          <w:noProof/>
          <w:lang w:val="en-US" w:eastAsia="en-US"/>
        </w:rPr>
        <w:pict w14:anchorId="122C84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6"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bertanda tangan di bawah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Aie Soesan</w:t>
      </w:r>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47765778"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E45FDF">
        <w:rPr>
          <w:lang w:val="en-US"/>
        </w:rPr>
        <w:t xml:space="preserve">tes</w:t>
      </w:r>
      <w:r w:rsidR="00C53686" w:rsidRPr="00C53686">
        <w:rPr>
          <w:lang w:val="en-ID"/>
        </w:rPr>
        <w:t/>
      </w:r>
      <w:r w:rsidR="00E45FDF">
        <w:rPr>
          <w:lang w:val="en-ID"/>
        </w:rPr>
        <w:t/>
      </w:r>
    </w:p>
    <w:p w14:paraId="2BA9C115" w14:textId="0A5CCE20"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r w:rsidRPr="00355A43">
        <w:rPr>
          <w:lang w:val="sv-SE"/>
        </w:rPr>
        <w:t>Jabatan</w:t>
      </w:r>
      <w:r w:rsidRPr="00355A43">
        <w:rPr>
          <w:lang w:val="sv-SE"/>
        </w:rPr>
        <w:tab/>
      </w:r>
      <w:r w:rsidR="00060D5E" w:rsidRPr="00355A43">
        <w:tab/>
      </w:r>
      <w:r w:rsidRPr="00355A43">
        <w:rPr>
          <w:lang w:val="sv-SE"/>
        </w:rPr>
        <w:t xml:space="preserve">:  </w:t>
      </w:r>
      <w:r w:rsidR="00E45FDF">
        <w:rPr>
          <w:lang w:val="en-US"/>
        </w:rPr>
        <w:t xml:space="preserve">tes</w:t>
      </w:r>
      <w:proofErr w:type="spellStart"/>
      <w:r w:rsidR="00C53686" w:rsidRPr="00C53686">
        <w:rPr>
          <w:lang w:val="en-ID"/>
        </w:rPr>
        <w:t/>
      </w:r>
      <w:proofErr w:type="spellEnd"/>
      <w:r w:rsidR="00E45FDF">
        <w:rPr>
          <w:lang w:val="en-ID"/>
        </w:rPr>
        <w:t/>
      </w:r>
    </w:p>
    <w:p w14:paraId="2A61084E" w14:textId="77777777" w:rsidR="00CC45E6" w:rsidRPr="00355A43" w:rsidRDefault="00CC45E6">
      <w:pPr>
        <w:jc w:val="both"/>
      </w:pPr>
    </w:p>
    <w:p w14:paraId="67886014" w14:textId="77777777" w:rsidR="00CC45E6" w:rsidRPr="00355A43" w:rsidRDefault="00CC45E6">
      <w:pPr>
        <w:jc w:val="both"/>
        <w:rPr>
          <w:lang w:val="sv-SE"/>
        </w:rPr>
      </w:pPr>
      <w:r w:rsidRPr="00355A43">
        <w:rPr>
          <w:lang w:val="sv-SE"/>
        </w:rPr>
        <w:t xml:space="preserve">Untuk melakukan </w:t>
      </w:r>
      <w:r w:rsidRPr="00355A43">
        <w:rPr>
          <w:b/>
          <w:bCs/>
          <w:lang w:val="sv-SE"/>
        </w:rPr>
        <w:t>Survey</w:t>
      </w:r>
      <w:r w:rsidRPr="00355A43">
        <w:rPr>
          <w:lang w:val="sv-SE"/>
        </w:rPr>
        <w:t xml:space="preserve"> sebagai tindak lanjut dari permohonan kredit :</w:t>
      </w:r>
    </w:p>
    <w:p w14:paraId="75DAC940" w14:textId="77777777" w:rsidR="00CC45E6" w:rsidRPr="00355A43" w:rsidRDefault="00CC45E6">
      <w:pPr>
        <w:jc w:val="both"/>
        <w:rPr>
          <w:lang w:val="sv-SE"/>
        </w:rPr>
      </w:pPr>
    </w:p>
    <w:p w14:paraId="656786A5" w14:textId="3F41F2C4" w:rsidR="00CC45E6" w:rsidRPr="00C53686" w:rsidRDefault="00CC45E6">
      <w:pPr>
        <w:spacing w:line="360" w:lineRule="auto"/>
        <w:jc w:val="both"/>
        <w:rPr>
          <w:lang w:val="en-ID"/>
        </w:rPr>
      </w:pPr>
      <w:r w:rsidRPr="00355A43">
        <w:tab/>
      </w:r>
      <w:r w:rsidRPr="00355A43">
        <w:tab/>
        <w:t>N a m a</w:t>
      </w:r>
      <w:r w:rsidRPr="00355A43">
        <w:tab/>
        <w:t xml:space="preserve">:  </w:t>
      </w:r>
      <w:r w:rsidR="00E45FDF">
        <w:rPr>
          <w:lang w:val="en-US"/>
        </w:rPr>
        <w:t xml:space="preserve">tes</w:t>
      </w:r>
      <w:proofErr w:type="spellStart"/>
      <w:r w:rsidR="00C53686" w:rsidRPr="00C53686">
        <w:rPr>
          <w:lang w:val="en-ID"/>
        </w:rPr>
        <w:t/>
      </w:r>
      <w:proofErr w:type="spellEnd"/>
      <w:r w:rsidR="00E45FDF">
        <w:rPr>
          <w:lang w:val="en-ID"/>
        </w:rPr>
        <w:t/>
      </w:r>
    </w:p>
    <w:p w14:paraId="4FA56572" w14:textId="2377CF43"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E45FDF">
        <w:rPr>
          <w:lang w:val="en-US"/>
        </w:rPr>
        <w:t xml:space="preserve">tes</w:t>
      </w:r>
      <w:proofErr w:type="spellStart"/>
      <w:r w:rsidR="00C53686" w:rsidRPr="00C53686">
        <w:rPr>
          <w:lang w:val="en-ID"/>
        </w:rPr>
        <w:t/>
      </w:r>
      <w:proofErr w:type="spellEnd"/>
      <w:r w:rsidR="00E45FDF">
        <w:rPr>
          <w:lang w:val="en-ID"/>
        </w:rPr>
        <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10B78FB9"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E45FDF">
        <w:rPr>
          <w:lang w:val="en-US"/>
        </w:rPr>
        <w:t xml:space="preserve">tes</w:t>
      </w:r>
      <w:proofErr w:type="spellStart"/>
      <w:r w:rsidR="00C53686" w:rsidRPr="00C53686">
        <w:rPr>
          <w:lang w:val="en-ID"/>
        </w:rPr>
        <w:t/>
      </w:r>
      <w:proofErr w:type="spellEnd"/>
      <w:r w:rsidR="00E45FDF">
        <w:rPr>
          <w:lang w:val="en-ID"/>
        </w:rPr>
        <w:t/>
      </w:r>
    </w:p>
    <w:p w14:paraId="3988E506" w14:textId="77777777" w:rsidR="00CC45E6" w:rsidRPr="00355A43" w:rsidRDefault="00CC45E6">
      <w:pPr>
        <w:jc w:val="both"/>
        <w:rPr>
          <w:lang w:val="sv-SE"/>
        </w:rPr>
      </w:pPr>
      <w:r w:rsidRPr="00355A43">
        <w:rPr>
          <w:lang w:val="sv-SE"/>
        </w:rPr>
        <w:t>Demikian Surat Perintah ini diberikan, agar dilaksanakan dengan baik dan benar.</w:t>
      </w:r>
    </w:p>
    <w:p w14:paraId="53C6EE9F" w14:textId="77777777" w:rsidR="00CC45E6" w:rsidRPr="00355A43" w:rsidRDefault="00CC45E6">
      <w:pPr>
        <w:jc w:val="both"/>
        <w:rPr>
          <w:lang w:val="sv-SE"/>
        </w:rPr>
      </w:pPr>
    </w:p>
    <w:p w14:paraId="11BD22A1" w14:textId="4D379DC4"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C53686">
        <w:t xml:space="preserve">21-01-2222</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Aie Soesan</w:t>
      </w:r>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000000">
      <w:pPr>
        <w:pStyle w:val="Heading1"/>
        <w:tabs>
          <w:tab w:val="left" w:pos="0"/>
        </w:tabs>
        <w:rPr>
          <w:sz w:val="18"/>
          <w:szCs w:val="18"/>
        </w:rPr>
      </w:pPr>
      <w:r>
        <w:rPr>
          <w:noProof/>
          <w:sz w:val="18"/>
          <w:szCs w:val="18"/>
          <w:lang w:val="en-US" w:eastAsia="en-US"/>
        </w:rPr>
        <w:pict w14:anchorId="50F02CE0">
          <v:shape id="_x0000_s1029" type="#_x0000_t75" alt="SAHABAT SEJATI 2" style="position:absolute;left:0;text-align:left;margin-left:.6pt;margin-top:-33.5pt;width:37.2pt;height:33.6pt;z-index:2;visibility:visible">
            <v:imagedata r:id="rId6"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77777777" w:rsidR="00690E2F" w:rsidRPr="00355A43" w:rsidRDefault="00CC45E6">
      <w:pPr>
        <w:jc w:val="both"/>
        <w:rPr>
          <w:color w:val="0000FF"/>
          <w:sz w:val="18"/>
          <w:szCs w:val="18"/>
          <w:lang w:val="en-US"/>
        </w:rPr>
      </w:pPr>
      <w:r w:rsidRPr="00355A43">
        <w:rPr>
          <w:sz w:val="18"/>
          <w:szCs w:val="18"/>
        </w:rPr>
        <w:t xml:space="preserve">Cirebon, </w:t>
      </w:r>
    </w:p>
    <w:p w14:paraId="37E9C4BB" w14:textId="77777777" w:rsidR="00DE05E6" w:rsidRDefault="00DE05E6">
      <w:pPr>
        <w:jc w:val="both"/>
        <w:rPr>
          <w:color w:val="0000FF"/>
          <w:sz w:val="18"/>
          <w:szCs w:val="18"/>
        </w:rPr>
      </w:pPr>
    </w:p>
    <w:p w14:paraId="1E2D0C0F" w14:textId="77777777" w:rsidR="00CC45E6" w:rsidRPr="00355A43" w:rsidRDefault="00CC45E6">
      <w:pPr>
        <w:jc w:val="both"/>
        <w:rPr>
          <w:sz w:val="18"/>
          <w:szCs w:val="18"/>
          <w:lang w:val="en-US"/>
        </w:rPr>
      </w:pPr>
      <w:r w:rsidRPr="00355A43">
        <w:rPr>
          <w:sz w:val="18"/>
          <w:szCs w:val="18"/>
        </w:rPr>
        <w:t xml:space="preserve">Kepada Yth, </w:t>
      </w:r>
      <w:r w:rsidR="002955DD" w:rsidRPr="00355A43">
        <w:rPr>
          <w:sz w:val="18"/>
          <w:szCs w:val="18"/>
          <w:lang w:val="en-US"/>
        </w:rPr>
        <w:fldChar w:fldCharType="begin"/>
      </w:r>
      <w:r w:rsidR="002955DD" w:rsidRPr="00355A43">
        <w:rPr>
          <w:sz w:val="18"/>
          <w:szCs w:val="18"/>
          <w:lang w:val="en-US"/>
        </w:rPr>
        <w:instrText xml:space="preserve"> MERGEFIELD "nama" </w:instrText>
      </w:r>
      <w:r w:rsidR="002955DD" w:rsidRPr="00355A43">
        <w:rPr>
          <w:sz w:val="18"/>
          <w:szCs w:val="18"/>
          <w:lang w:val="en-US"/>
        </w:rPr>
        <w:fldChar w:fldCharType="separate"/>
      </w:r>
      <w:r w:rsidR="00484C26" w:rsidRPr="00D3100A">
        <w:rPr>
          <w:noProof/>
          <w:sz w:val="18"/>
          <w:szCs w:val="18"/>
          <w:lang w:val="en-US"/>
        </w:rPr>
        <w:t>SUTARJO</w:t>
      </w:r>
      <w:r w:rsidR="002955DD" w:rsidRPr="00355A43">
        <w:rPr>
          <w:sz w:val="18"/>
          <w:szCs w:val="18"/>
          <w:lang w:val="en-US"/>
        </w:rPr>
        <w:fldChar w:fldCharType="end"/>
      </w:r>
      <w:r w:rsidR="00170E0D" w:rsidRPr="00355A43">
        <w:rPr>
          <w:sz w:val="18"/>
          <w:szCs w:val="18"/>
          <w:lang w:val="en-US"/>
        </w:rPr>
        <w:t xml:space="preserve"> </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r w:rsidRPr="00355A43">
        <w:rPr>
          <w:sz w:val="18"/>
          <w:szCs w:val="18"/>
          <w:lang w:val="sv-SE"/>
        </w:rPr>
        <w:t>Perihal</w:t>
      </w:r>
      <w:r w:rsidRPr="00355A43">
        <w:rPr>
          <w:sz w:val="18"/>
          <w:szCs w:val="18"/>
          <w:lang w:val="sv-SE"/>
        </w:rPr>
        <w:tab/>
        <w:t>:</w:t>
      </w:r>
      <w:r w:rsidRPr="00355A43">
        <w:rPr>
          <w:sz w:val="18"/>
          <w:szCs w:val="18"/>
          <w:lang w:val="sv-SE"/>
        </w:rPr>
        <w:tab/>
      </w:r>
      <w:r w:rsidR="003F47BC" w:rsidRPr="00355A43">
        <w:rPr>
          <w:sz w:val="18"/>
          <w:szCs w:val="18"/>
          <w:lang w:val="sv-SE"/>
        </w:rPr>
        <w:t>Surat Persetujuan</w:t>
      </w:r>
      <w:r w:rsidRPr="00355A43">
        <w:rPr>
          <w:sz w:val="18"/>
          <w:szCs w:val="18"/>
          <w:lang w:val="sv-SE"/>
        </w:rPr>
        <w:t xml:space="preserve"> Fasilitas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r w:rsidRPr="00355A43">
        <w:rPr>
          <w:sz w:val="18"/>
          <w:szCs w:val="18"/>
          <w:lang w:val="sv-SE"/>
        </w:rPr>
        <w:t>Dengan hormat,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r w:rsidRPr="00355A43">
        <w:rPr>
          <w:sz w:val="18"/>
          <w:szCs w:val="18"/>
          <w:lang w:val="sv-SE"/>
        </w:rPr>
        <w:t xml:space="preserve">Sehubungan dengan permohonan Kredit Agunan Motor Bapak/Ibu  dan setelah kami pelajari dan teliti dengan seksama, maka dengan ini kami beritahukan bahwa pada prinsipnya BPR </w:t>
      </w:r>
      <w:r w:rsidR="006B2D0D" w:rsidRPr="00355A43">
        <w:rPr>
          <w:sz w:val="18"/>
          <w:szCs w:val="18"/>
          <w:lang w:val="sv-SE"/>
        </w:rPr>
        <w:t>SAHABAT SEJATI</w:t>
      </w:r>
      <w:r w:rsidRPr="00355A43">
        <w:rPr>
          <w:sz w:val="18"/>
          <w:szCs w:val="18"/>
          <w:lang w:val="sv-SE"/>
        </w:rPr>
        <w:t xml:space="preserve"> bersedia memberikan fasilitas kredit Bapak/Ibu dengan ketentuan dan kondisi sebagai berikut :</w:t>
      </w:r>
    </w:p>
    <w:p w14:paraId="60FE1B2B" w14:textId="77777777" w:rsidR="00CC45E6" w:rsidRPr="00355A43" w:rsidRDefault="00CC45E6">
      <w:pPr>
        <w:jc w:val="both"/>
        <w:rPr>
          <w:sz w:val="18"/>
          <w:szCs w:val="18"/>
          <w:lang w:val="sv-SE"/>
        </w:rPr>
      </w:pPr>
    </w:p>
    <w:p w14:paraId="0F6529E6" w14:textId="77777777" w:rsidR="00CC45E6" w:rsidRPr="00355A43" w:rsidRDefault="003F47BC">
      <w:pPr>
        <w:jc w:val="both"/>
        <w:rPr>
          <w:color w:val="0000FF"/>
          <w:sz w:val="18"/>
          <w:szCs w:val="18"/>
        </w:rPr>
      </w:pPr>
      <w:r w:rsidRPr="00355A43">
        <w:rPr>
          <w:sz w:val="18"/>
          <w:szCs w:val="18"/>
          <w:lang w:val="sv-SE"/>
        </w:rPr>
        <w:t>Jenis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r w:rsidR="00CC45E6" w:rsidRPr="00355A43">
        <w:rPr>
          <w:sz w:val="18"/>
          <w:szCs w:val="18"/>
          <w:lang w:val="sv-SE"/>
        </w:rPr>
        <w:t xml:space="preserve">sebesar </w:t>
      </w:r>
    </w:p>
    <w:p w14:paraId="370517E6" w14:textId="77777777" w:rsidR="00CC45E6" w:rsidRPr="00355A43" w:rsidRDefault="00CC45E6">
      <w:pPr>
        <w:jc w:val="both"/>
        <w:rPr>
          <w:sz w:val="18"/>
          <w:szCs w:val="18"/>
          <w:lang w:val="sv-SE"/>
        </w:rPr>
      </w:pPr>
      <w:r w:rsidRPr="00355A43">
        <w:rPr>
          <w:sz w:val="18"/>
          <w:szCs w:val="18"/>
          <w:lang w:val="sv-SE"/>
        </w:rPr>
        <w:t>Tujuan Penggunaan</w:t>
      </w:r>
      <w:r w:rsidRPr="00355A43">
        <w:rPr>
          <w:sz w:val="18"/>
          <w:szCs w:val="18"/>
          <w:lang w:val="sv-SE"/>
        </w:rPr>
        <w:tab/>
      </w:r>
      <w:r w:rsidRPr="00355A43">
        <w:rPr>
          <w:sz w:val="18"/>
          <w:szCs w:val="18"/>
          <w:lang w:val="sv-SE"/>
        </w:rPr>
        <w:tab/>
      </w:r>
      <w:r w:rsidRPr="00355A43">
        <w:rPr>
          <w:sz w:val="18"/>
          <w:szCs w:val="18"/>
          <w:lang w:val="sv-SE"/>
        </w:rPr>
        <w:tab/>
        <w:t xml:space="preserve">: </w:t>
      </w:r>
    </w:p>
    <w:p w14:paraId="5972A6FF" w14:textId="77777777" w:rsidR="00CC45E6" w:rsidRPr="00355A43" w:rsidRDefault="00CC45E6">
      <w:pPr>
        <w:jc w:val="both"/>
        <w:rPr>
          <w:sz w:val="18"/>
          <w:szCs w:val="18"/>
        </w:rPr>
      </w:pPr>
      <w:r w:rsidRPr="00355A43">
        <w:rPr>
          <w:sz w:val="18"/>
          <w:szCs w:val="18"/>
          <w:lang w:val="sv-SE"/>
        </w:rPr>
        <w:t>Suku Bunga</w:t>
      </w:r>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p>
    <w:p w14:paraId="1E7D79AD" w14:textId="77777777" w:rsidR="00CC45E6" w:rsidRPr="00355A43" w:rsidRDefault="003F47BC">
      <w:pPr>
        <w:jc w:val="both"/>
        <w:rPr>
          <w:sz w:val="18"/>
          <w:szCs w:val="18"/>
          <w:lang w:val="sv-SE"/>
        </w:rPr>
      </w:pPr>
      <w:r w:rsidRPr="00355A43">
        <w:rPr>
          <w:sz w:val="18"/>
          <w:szCs w:val="18"/>
          <w:lang w:val="sv-SE"/>
        </w:rPr>
        <w:t>Cara Bayar</w:t>
      </w:r>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Angsuran Bulanan (Pokok Bunga)</w:t>
      </w:r>
    </w:p>
    <w:p w14:paraId="4EB1B10C" w14:textId="77777777" w:rsidR="00CC45E6" w:rsidRPr="00355A43" w:rsidRDefault="00CC45E6">
      <w:pPr>
        <w:jc w:val="both"/>
        <w:rPr>
          <w:sz w:val="18"/>
          <w:szCs w:val="18"/>
          <w:lang w:val="sv-SE"/>
        </w:rPr>
      </w:pPr>
      <w:r w:rsidRPr="00355A43">
        <w:rPr>
          <w:sz w:val="18"/>
          <w:szCs w:val="18"/>
          <w:lang w:val="sv-SE"/>
        </w:rPr>
        <w:t>Jangka waktu</w:t>
      </w:r>
      <w:r w:rsidRPr="00355A43">
        <w:rPr>
          <w:sz w:val="18"/>
          <w:szCs w:val="18"/>
          <w:lang w:val="sv-SE"/>
        </w:rPr>
        <w:tab/>
      </w:r>
      <w:r w:rsidRPr="00355A43">
        <w:rPr>
          <w:sz w:val="18"/>
          <w:szCs w:val="18"/>
          <w:lang w:val="sv-SE"/>
        </w:rPr>
        <w:tab/>
      </w:r>
      <w:r w:rsidRPr="00355A43">
        <w:rPr>
          <w:sz w:val="18"/>
          <w:szCs w:val="18"/>
          <w:lang w:val="sv-SE"/>
        </w:rPr>
        <w:tab/>
        <w:t xml:space="preserve">: </w:t>
      </w:r>
    </w:p>
    <w:p w14:paraId="11E1F2FA" w14:textId="77777777" w:rsidR="00CC45E6" w:rsidRPr="00355A43" w:rsidRDefault="00CC45E6">
      <w:pPr>
        <w:jc w:val="both"/>
        <w:rPr>
          <w:sz w:val="18"/>
          <w:szCs w:val="18"/>
          <w:lang w:val="sv-SE"/>
        </w:rPr>
      </w:pPr>
      <w:r w:rsidRPr="00355A43">
        <w:rPr>
          <w:sz w:val="18"/>
          <w:szCs w:val="18"/>
          <w:lang w:val="sv-SE"/>
        </w:rPr>
        <w:t>Tanggal Pembayaran</w:t>
      </w:r>
      <w:r w:rsidRPr="00355A43">
        <w:rPr>
          <w:sz w:val="18"/>
          <w:szCs w:val="18"/>
          <w:lang w:val="sv-SE"/>
        </w:rPr>
        <w:tab/>
      </w:r>
      <w:r w:rsidRPr="00355A43">
        <w:rPr>
          <w:sz w:val="18"/>
          <w:szCs w:val="18"/>
          <w:lang w:val="sv-SE"/>
        </w:rPr>
        <w:tab/>
      </w:r>
      <w:r w:rsidR="00E955D8" w:rsidRPr="00355A43">
        <w:rPr>
          <w:sz w:val="18"/>
          <w:szCs w:val="18"/>
        </w:rPr>
        <w:t xml:space="preserve"> </w:t>
      </w:r>
      <w:r w:rsidRPr="00355A43">
        <w:rPr>
          <w:sz w:val="18"/>
          <w:szCs w:val="18"/>
          <w:lang w:val="sv-SE"/>
        </w:rPr>
        <w:t>: Setiap bulan sesuai tanggal pendropping dana.</w:t>
      </w:r>
    </w:p>
    <w:p w14:paraId="24331D97" w14:textId="77777777" w:rsidR="00FE02D1" w:rsidRPr="00355A43" w:rsidRDefault="00FE02D1" w:rsidP="00FE02D1">
      <w:pPr>
        <w:jc w:val="both"/>
        <w:rPr>
          <w:sz w:val="18"/>
          <w:szCs w:val="18"/>
          <w:lang w:val="sv-SE"/>
        </w:rPr>
      </w:pPr>
      <w:r w:rsidRPr="00355A43">
        <w:rPr>
          <w:sz w:val="18"/>
          <w:szCs w:val="18"/>
          <w:lang w:val="sv-SE"/>
        </w:rPr>
        <w:t>Biaya – biaya</w:t>
      </w:r>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77777777" w:rsidR="00FE02D1" w:rsidRPr="00933C49" w:rsidRDefault="00FE02D1" w:rsidP="00FE02D1">
      <w:pPr>
        <w:numPr>
          <w:ilvl w:val="0"/>
          <w:numId w:val="24"/>
        </w:numPr>
        <w:jc w:val="both"/>
        <w:rPr>
          <w:color w:val="0000FF"/>
          <w:sz w:val="18"/>
          <w:szCs w:val="18"/>
          <w:lang w:val="sv-SE"/>
        </w:rPr>
      </w:pPr>
    </w:p>
    <w:p w14:paraId="02BAE2FE" w14:textId="77777777" w:rsidR="00FE02D1" w:rsidRPr="00355A43" w:rsidRDefault="00FE02D1" w:rsidP="00FE02D1">
      <w:pPr>
        <w:numPr>
          <w:ilvl w:val="0"/>
          <w:numId w:val="24"/>
        </w:numPr>
        <w:jc w:val="both"/>
        <w:rPr>
          <w:sz w:val="18"/>
          <w:szCs w:val="18"/>
          <w:lang w:val="sv-SE"/>
        </w:rPr>
      </w:pPr>
    </w:p>
    <w:p w14:paraId="56A2DA3A" w14:textId="77777777" w:rsidR="00FE02D1" w:rsidRPr="00355A43" w:rsidRDefault="00FE02D1" w:rsidP="00FE02D1">
      <w:pPr>
        <w:numPr>
          <w:ilvl w:val="0"/>
          <w:numId w:val="24"/>
        </w:numPr>
        <w:jc w:val="both"/>
        <w:rPr>
          <w:sz w:val="18"/>
          <w:szCs w:val="18"/>
          <w:lang w:val="sv-SE"/>
        </w:rPr>
      </w:pPr>
      <w:r w:rsidRPr="00355A43">
        <w:rPr>
          <w:sz w:val="18"/>
          <w:szCs w:val="18"/>
          <w:lang w:val="sv-SE"/>
        </w:rPr>
        <w:t>Notaris untuk pengikatan jaminan &amp; perjanjian kredit (jika dibutuhkan)</w:t>
      </w:r>
    </w:p>
    <w:p w14:paraId="409AC681" w14:textId="77777777" w:rsidR="00FE02D1" w:rsidRPr="00355A43" w:rsidRDefault="00FE02D1" w:rsidP="00FE02D1">
      <w:pPr>
        <w:numPr>
          <w:ilvl w:val="0"/>
          <w:numId w:val="24"/>
        </w:numPr>
        <w:jc w:val="both"/>
        <w:rPr>
          <w:sz w:val="18"/>
          <w:szCs w:val="18"/>
          <w:lang w:val="sv-SE"/>
        </w:rPr>
      </w:pPr>
      <w:r w:rsidRPr="00355A43">
        <w:rPr>
          <w:sz w:val="18"/>
          <w:szCs w:val="18"/>
          <w:lang w:val="sv-SE"/>
        </w:rPr>
        <w:t>Asuransi TLO (kendaraan terhadap jaminan)</w:t>
      </w:r>
    </w:p>
    <w:p w14:paraId="0CBE0EC5" w14:textId="77777777" w:rsidR="00FE02D1" w:rsidRPr="00355A43" w:rsidRDefault="00FE02D1" w:rsidP="00FE02D1">
      <w:pPr>
        <w:numPr>
          <w:ilvl w:val="0"/>
          <w:numId w:val="24"/>
        </w:numPr>
        <w:jc w:val="both"/>
        <w:rPr>
          <w:sz w:val="18"/>
          <w:szCs w:val="18"/>
          <w:lang w:val="sv-SE"/>
        </w:rPr>
      </w:pPr>
      <w:r w:rsidRPr="00355A43">
        <w:rPr>
          <w:sz w:val="18"/>
          <w:szCs w:val="18"/>
          <w:lang w:val="sv-SE"/>
        </w:rPr>
        <w:t>Materai sesuai kebutuhan</w:t>
      </w:r>
    </w:p>
    <w:p w14:paraId="72494F1D" w14:textId="77777777" w:rsidR="00FE02D1" w:rsidRPr="00355A43" w:rsidRDefault="00FE02D1" w:rsidP="00FE02D1">
      <w:pPr>
        <w:jc w:val="both"/>
        <w:rPr>
          <w:sz w:val="18"/>
          <w:szCs w:val="18"/>
          <w:lang w:val="sv-SE"/>
        </w:rPr>
      </w:pPr>
      <w:r w:rsidRPr="00355A43">
        <w:rPr>
          <w:sz w:val="18"/>
          <w:szCs w:val="18"/>
          <w:lang w:val="sv-SE"/>
        </w:rPr>
        <w:t>Lain-lain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r w:rsidRPr="00355A43">
        <w:rPr>
          <w:sz w:val="18"/>
          <w:szCs w:val="18"/>
          <w:lang w:val="sv-SE"/>
        </w:rPr>
        <w:t>Biaya pengecekan BPKB (jika dibutuhkan)</w:t>
      </w:r>
    </w:p>
    <w:p w14:paraId="4F3A257A" w14:textId="77777777" w:rsidR="00FE02D1" w:rsidRPr="00355A43" w:rsidRDefault="00FE02D1" w:rsidP="00FE02D1">
      <w:pPr>
        <w:numPr>
          <w:ilvl w:val="0"/>
          <w:numId w:val="24"/>
        </w:numPr>
        <w:jc w:val="both"/>
        <w:rPr>
          <w:sz w:val="18"/>
          <w:szCs w:val="18"/>
          <w:lang w:val="sv-SE"/>
        </w:rPr>
      </w:pPr>
      <w:r w:rsidRPr="00355A43">
        <w:rPr>
          <w:sz w:val="18"/>
          <w:szCs w:val="18"/>
          <w:lang w:val="sv-SE"/>
        </w:rPr>
        <w:t>Denda keterlambatan 0,25% x angsuran tertunggak perhari</w:t>
      </w:r>
    </w:p>
    <w:p w14:paraId="04BC8EE5" w14:textId="77777777" w:rsidR="00CC45E6" w:rsidRPr="00355A43" w:rsidRDefault="00CC45E6">
      <w:pPr>
        <w:jc w:val="both"/>
        <w:rPr>
          <w:sz w:val="18"/>
          <w:szCs w:val="18"/>
        </w:rPr>
      </w:pPr>
      <w:r w:rsidRPr="00355A43">
        <w:rPr>
          <w:sz w:val="18"/>
          <w:szCs w:val="18"/>
          <w:lang w:val="sv-SE"/>
        </w:rPr>
        <w:t>Jaminan</w:t>
      </w:r>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Kendaraan Bermotor </w:t>
      </w:r>
      <w:r w:rsidR="00AC5483" w:rsidRPr="00355A43">
        <w:rPr>
          <w:sz w:val="18"/>
          <w:szCs w:val="18"/>
          <w:lang w:val="sv-SE"/>
        </w:rPr>
        <w:t xml:space="preserve">Roda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7777777" w:rsidR="00DE05E6" w:rsidRPr="00355A43" w:rsidRDefault="00DE05E6">
      <w:pPr>
        <w:ind w:left="2970"/>
        <w:jc w:val="both"/>
        <w:rPr>
          <w:sz w:val="18"/>
          <w:szCs w:val="18"/>
          <w:lang w:val="en-US"/>
        </w:rPr>
      </w:pPr>
    </w:p>
    <w:p w14:paraId="23B6911E" w14:textId="77777777" w:rsidR="00CC45E6" w:rsidRPr="00355A43" w:rsidRDefault="00CC45E6">
      <w:pPr>
        <w:jc w:val="both"/>
        <w:rPr>
          <w:sz w:val="18"/>
          <w:szCs w:val="18"/>
          <w:lang w:val="sv-SE"/>
        </w:rPr>
      </w:pPr>
      <w:r w:rsidRPr="00355A43">
        <w:rPr>
          <w:sz w:val="18"/>
          <w:szCs w:val="18"/>
          <w:lang w:val="sv-SE"/>
        </w:rPr>
        <w:t>Hal hal yang harus dilakukan</w:t>
      </w:r>
      <w:r w:rsidRPr="00355A43">
        <w:rPr>
          <w:sz w:val="18"/>
          <w:szCs w:val="18"/>
          <w:lang w:val="sv-SE"/>
        </w:rPr>
        <w:tab/>
      </w:r>
      <w:r w:rsidRPr="00355A43">
        <w:rPr>
          <w:sz w:val="18"/>
          <w:szCs w:val="18"/>
          <w:lang w:val="sv-SE"/>
        </w:rPr>
        <w:tab/>
        <w:t>: - Pembayaran angsuran harus tepat waktu</w:t>
      </w:r>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Bersedia dilakukan penilaian ulang jaminan apabila diperlukan</w:t>
      </w:r>
    </w:p>
    <w:p w14:paraId="023C1FC1" w14:textId="77777777" w:rsidR="00CC45E6" w:rsidRPr="00355A43" w:rsidRDefault="00CC45E6">
      <w:pPr>
        <w:jc w:val="both"/>
        <w:rPr>
          <w:sz w:val="18"/>
          <w:szCs w:val="18"/>
          <w:lang w:val="sv-SE"/>
        </w:rPr>
      </w:pPr>
      <w:r w:rsidRPr="00355A43">
        <w:rPr>
          <w:sz w:val="18"/>
          <w:szCs w:val="18"/>
          <w:lang w:val="sv-SE"/>
        </w:rPr>
        <w:t>Hal yang tidak boleh dilakukan</w:t>
      </w:r>
      <w:r w:rsidRPr="00355A43">
        <w:rPr>
          <w:sz w:val="18"/>
          <w:szCs w:val="18"/>
          <w:lang w:val="sv-SE"/>
        </w:rPr>
        <w:tab/>
        <w:t>: - Meminjam dari pihak lain tanpa persetujuan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Memberikan jaminan perorangan pada pihak lain.</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r w:rsidRPr="00355A43">
        <w:rPr>
          <w:sz w:val="18"/>
          <w:szCs w:val="18"/>
          <w:lang w:val="sv-SE"/>
        </w:rPr>
        <w:t xml:space="preserve">Ketentuan- ketentuan dan kondisi atas fasilitas ini tidaklah terbatas pada ketentuan – ketentuan dan kondisi yang kami sebutkan di atas.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Penyiapan, pelaksanaan dari pengikatan dokumentasi dalam bentuk dan isi yang kami setujui.</w:t>
      </w:r>
    </w:p>
    <w:p w14:paraId="1E636C2A"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Tidak terdapat gangguan dalam situasi politik, ekonomi atau lain-lain perubahan yang sangat mengganggu keadaan bisnis debitur.</w:t>
      </w:r>
    </w:p>
    <w:p w14:paraId="6739515C" w14:textId="77777777" w:rsidR="00CC45E6" w:rsidRPr="00355A43" w:rsidRDefault="00CC45E6">
      <w:pPr>
        <w:numPr>
          <w:ilvl w:val="0"/>
          <w:numId w:val="2"/>
        </w:numPr>
        <w:tabs>
          <w:tab w:val="left" w:pos="360"/>
        </w:tabs>
        <w:jc w:val="both"/>
        <w:rPr>
          <w:sz w:val="18"/>
          <w:szCs w:val="18"/>
          <w:lang w:val="sv-SE"/>
        </w:rPr>
      </w:pPr>
      <w:r w:rsidRPr="00355A43">
        <w:rPr>
          <w:sz w:val="18"/>
          <w:szCs w:val="18"/>
          <w:lang w:val="sv-SE"/>
        </w:rPr>
        <w:t>Menyetujui atas penutupan asuransi TLO atas jaminan oleh perusahaan asuransi yang ditunjuk oleh pihak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r w:rsidRPr="00355A43">
        <w:rPr>
          <w:sz w:val="18"/>
          <w:szCs w:val="18"/>
          <w:lang w:val="sv-SE"/>
        </w:rPr>
        <w:t>Apabila jaminan telah ditutup asuransi TLO, maka pada saat perpanjangan untuk ditutup asuransi oleh perusahan asuransi yang telah ditunjuk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r w:rsidRPr="00355A43">
        <w:rPr>
          <w:sz w:val="18"/>
          <w:szCs w:val="18"/>
          <w:lang w:val="sv-SE"/>
        </w:rPr>
        <w:t>Atas kepercayaan dan kerjasama yang diberikan, kami ucapkan terima kasih.</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r w:rsidRPr="00355A43">
              <w:rPr>
                <w:sz w:val="18"/>
                <w:szCs w:val="18"/>
                <w:lang w:val="sv-SE"/>
              </w:rPr>
              <w:t>Hormat kami,</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64432E86" w14:textId="77777777" w:rsidR="00DE11AA" w:rsidRPr="00355A43" w:rsidRDefault="00DE11AA" w:rsidP="00C45E22">
            <w:pPr>
              <w:rPr>
                <w:sz w:val="18"/>
                <w:szCs w:val="18"/>
                <w:lang w:val="en-US"/>
              </w:rPr>
            </w:pPr>
          </w:p>
          <w:p w14:paraId="005CA592" w14:textId="77777777" w:rsidR="003B1D17" w:rsidRPr="00A82FA1" w:rsidRDefault="003B1D17" w:rsidP="003B1D17">
            <w:pPr>
              <w:jc w:val="center"/>
              <w:rPr>
                <w:color w:val="0000FF"/>
                <w:sz w:val="18"/>
                <w:szCs w:val="18"/>
              </w:rPr>
            </w:pPr>
          </w:p>
          <w:p w14:paraId="7D48922D" w14:textId="77777777" w:rsidR="003B1D17" w:rsidRPr="00A82FA1" w:rsidRDefault="003B1D17" w:rsidP="00371542">
            <w:pPr>
              <w:jc w:val="center"/>
              <w:rPr>
                <w:color w:val="0000FF"/>
                <w:sz w:val="18"/>
                <w:szCs w:val="18"/>
              </w:rPr>
            </w:pP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Aie Soesan</w:t>
            </w:r>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r w:rsidRPr="00355A43">
              <w:rPr>
                <w:sz w:val="18"/>
                <w:szCs w:val="18"/>
                <w:lang w:val="sv-SE"/>
              </w:rPr>
              <w:t>Menyetujui</w:t>
            </w:r>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77777777" w:rsidR="003B1D17" w:rsidRPr="00A82FA1" w:rsidRDefault="003B1D17" w:rsidP="003B1D17">
            <w:pPr>
              <w:jc w:val="center"/>
              <w:rPr>
                <w:color w:val="0000FF"/>
                <w:sz w:val="18"/>
                <w:szCs w:val="18"/>
                <w:u w:val="single"/>
              </w:rPr>
            </w:pP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000000">
      <w:pPr>
        <w:rPr>
          <w:b/>
          <w:lang w:val="sv-SE"/>
        </w:rPr>
      </w:pPr>
      <w:r>
        <w:rPr>
          <w:b/>
          <w:noProof/>
          <w:lang w:val="en-US" w:eastAsia="en-US"/>
        </w:rPr>
        <w:pict w14:anchorId="28F67D3F">
          <v:shape id="_x0000_s1030" type="#_x0000_t75" alt="SAHABAT SEJATI 2" style="position:absolute;margin-left:-.6pt;margin-top:-35.3pt;width:37.2pt;height:33.6pt;z-index:3;visibility:visible">
            <v:imagedata r:id="rId6"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Yang bertanda tangan dibawah ini :</w:t>
      </w:r>
    </w:p>
    <w:p w14:paraId="7A767F63" w14:textId="77777777" w:rsidR="00CC45E6" w:rsidRPr="00355A43" w:rsidRDefault="00CC45E6">
      <w:pPr>
        <w:jc w:val="both"/>
        <w:rPr>
          <w:lang w:val="sv-SE"/>
        </w:rPr>
      </w:pPr>
    </w:p>
    <w:p w14:paraId="2F01E59D" w14:textId="77777777" w:rsidR="00CC45E6" w:rsidRPr="00355A43" w:rsidRDefault="00CC45E6">
      <w:pPr>
        <w:jc w:val="both"/>
        <w:rPr>
          <w:lang w:val="sv-SE"/>
        </w:rPr>
      </w:pPr>
      <w:r w:rsidRPr="00355A43">
        <w:t xml:space="preserve">, </w:t>
      </w:r>
      <w:r w:rsidR="003B1D17" w:rsidRPr="00355A43">
        <w:t>Pekerjaan</w:t>
      </w:r>
      <w:r w:rsidR="00DE05E6">
        <w:rPr>
          <w:color w:val="0000FF"/>
          <w:lang w:val="en-US"/>
        </w:rPr>
        <w:t xml:space="preserve"> </w:t>
      </w:r>
      <w:r w:rsidRPr="00355A43">
        <w:t xml:space="preserve">, Bertempat tinggal di </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Selanjutnya disebut “ Pemberi Kuasa”.</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77777777" w:rsidR="00CC45E6" w:rsidRPr="00355A43" w:rsidRDefault="00CC45E6">
      <w:pPr>
        <w:jc w:val="both"/>
        <w:rPr>
          <w:lang w:val="en-US"/>
        </w:rPr>
      </w:pPr>
      <w:r w:rsidRPr="00355A43">
        <w:t xml:space="preserve">Dengan ini memberikan kuasa kepada perseroan terbatas PT. BPR </w:t>
      </w:r>
      <w:r w:rsidR="006B2D0D" w:rsidRPr="00355A43">
        <w:t>SAHABAT SEJATI</w:t>
      </w:r>
      <w:r w:rsidRPr="00355A43">
        <w:t>, berkedudukan di Cirebon, selanjutnya disebut Bank dengan Hak Substitusi untuk mendebet, memotong, atau mengurangi dari rekening tabungan Atas nama</w:t>
      </w:r>
      <w:r w:rsidR="00EB038E" w:rsidRPr="00355A43">
        <w:t xml:space="preserve"> </w:t>
      </w:r>
      <w:r w:rsidRPr="00355A43">
        <w:t xml:space="preserve">untuk pembayaran biaya-biaya yang timbul berdasarkan Perjanjian Kredit tanggal </w:t>
      </w:r>
      <w:r w:rsidR="006331A7" w:rsidRPr="00355A43">
        <w:rPr>
          <w:lang w:val="en-US"/>
        </w:rPr>
        <w:t xml:space="preserve"> </w:t>
      </w:r>
      <w:r w:rsidRPr="00355A43">
        <w:t xml:space="preserve">Nomor : </w:t>
      </w:r>
    </w:p>
    <w:p w14:paraId="45EDC50D" w14:textId="77777777" w:rsidR="00CC45E6" w:rsidRPr="00355A43" w:rsidRDefault="00CC45E6">
      <w:pPr>
        <w:jc w:val="both"/>
        <w:rPr>
          <w:lang w:val="sv-SE"/>
        </w:rPr>
      </w:pPr>
      <w:r w:rsidRPr="00355A43">
        <w:rPr>
          <w:lang w:val="sv-SE"/>
        </w:rPr>
        <w:t>Adapun biaya-biaya yang dimaksud adalah :</w:t>
      </w:r>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1. Biaya Meterai</w:t>
      </w:r>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2. Biaya Provisi</w:t>
      </w:r>
    </w:p>
    <w:p w14:paraId="03D0AD5F" w14:textId="77777777" w:rsidR="00CC45E6" w:rsidRPr="00355A43" w:rsidRDefault="00CC45E6">
      <w:pPr>
        <w:ind w:left="180" w:right="180"/>
        <w:jc w:val="both"/>
        <w:rPr>
          <w:lang w:val="sv-SE"/>
        </w:rPr>
      </w:pPr>
      <w:r w:rsidRPr="00355A43">
        <w:rPr>
          <w:lang w:val="sv-SE"/>
        </w:rPr>
        <w:t>3. Biaya Administrasi</w:t>
      </w:r>
    </w:p>
    <w:p w14:paraId="7797C16B" w14:textId="77777777" w:rsidR="00CC45E6" w:rsidRPr="00355A43" w:rsidRDefault="00CC45E6">
      <w:pPr>
        <w:ind w:left="180" w:right="180"/>
        <w:jc w:val="both"/>
        <w:rPr>
          <w:lang w:val="sv-SE"/>
        </w:rPr>
      </w:pPr>
      <w:r w:rsidRPr="00355A43">
        <w:rPr>
          <w:lang w:val="sv-SE"/>
        </w:rPr>
        <w:t>4. Biaya-biaya lainnya</w:t>
      </w:r>
    </w:p>
    <w:p w14:paraId="13E410A6" w14:textId="77777777" w:rsidR="004F6A39" w:rsidRPr="00355A43" w:rsidRDefault="004F6A39">
      <w:pPr>
        <w:ind w:left="180" w:right="180"/>
        <w:jc w:val="both"/>
        <w:rPr>
          <w:lang w:val="sv-SE"/>
        </w:rPr>
      </w:pPr>
      <w:r w:rsidRPr="00355A43">
        <w:rPr>
          <w:lang w:val="sv-SE"/>
        </w:rPr>
        <w:t>5. Biaya Notaris</w:t>
      </w:r>
    </w:p>
    <w:p w14:paraId="2F5F5DA3" w14:textId="77777777" w:rsidR="004F6A39" w:rsidRPr="00355A43" w:rsidRDefault="004F6A39">
      <w:pPr>
        <w:ind w:left="180" w:right="180"/>
        <w:jc w:val="both"/>
        <w:rPr>
          <w:lang w:val="sv-SE"/>
        </w:rPr>
      </w:pPr>
      <w:r w:rsidRPr="00355A43">
        <w:rPr>
          <w:lang w:val="sv-SE"/>
        </w:rPr>
        <w:t>6. Angsuran Bulanan (Pokok+Bunga)</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r w:rsidRPr="00355A43">
        <w:rPr>
          <w:lang w:val="sv-SE"/>
        </w:rPr>
        <w:t>Demikian surat kuasa ini diberikan untuk dapat dipergunakan sebagaimana perlunya.</w:t>
      </w:r>
    </w:p>
    <w:p w14:paraId="5864BDF4" w14:textId="77777777" w:rsidR="00CC45E6" w:rsidRPr="00355A43" w:rsidRDefault="00CC45E6">
      <w:pPr>
        <w:jc w:val="both"/>
      </w:pPr>
      <w:r w:rsidRPr="00355A43">
        <w:t xml:space="preserve">Dibuat dan ditandatangani di Cirebon,  pada tanggal </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r w:rsidRPr="00355A43">
              <w:rPr>
                <w:lang w:val="sv-SE"/>
              </w:rPr>
              <w:t>Materai</w:t>
            </w:r>
          </w:p>
          <w:p w14:paraId="619C5168" w14:textId="77777777" w:rsidR="003B1D17" w:rsidRPr="00355A43" w:rsidRDefault="003B1D17" w:rsidP="003B1D17">
            <w:pPr>
              <w:ind w:right="180"/>
              <w:jc w:val="center"/>
              <w:rPr>
                <w:lang w:val="sv-SE"/>
              </w:rPr>
            </w:pPr>
            <w:r w:rsidRPr="00355A43">
              <w:rPr>
                <w:lang w:val="sv-SE"/>
              </w:rPr>
              <w:t>Rp.</w:t>
            </w:r>
            <w:r w:rsidR="004C3787" w:rsidRPr="00355A43">
              <w:rPr>
                <w:lang w:val="sv-SE"/>
              </w:rPr>
              <w:t>10.0</w:t>
            </w:r>
            <w:r w:rsidRPr="00355A43">
              <w:rPr>
                <w:lang w:val="sv-SE"/>
              </w:rPr>
              <w:t>00,-</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3BFFC933" w14:textId="77777777" w:rsidR="003B1D17" w:rsidRPr="00A82FA1" w:rsidRDefault="003B1D17" w:rsidP="003B1D17">
            <w:pPr>
              <w:ind w:right="122"/>
              <w:jc w:val="center"/>
              <w:rPr>
                <w:b/>
                <w:bCs/>
                <w:color w:val="0000FF"/>
                <w:u w:val="single"/>
              </w:rPr>
            </w:pPr>
          </w:p>
          <w:p w14:paraId="5ED67368" w14:textId="77777777" w:rsidR="003B1D17" w:rsidRPr="00355A43" w:rsidRDefault="003B1D17" w:rsidP="003B1D17">
            <w:pPr>
              <w:ind w:right="122"/>
              <w:jc w:val="center"/>
              <w:rPr>
                <w:b/>
                <w:bCs/>
              </w:rPr>
            </w:pPr>
            <w:r w:rsidRPr="00355A43">
              <w:rPr>
                <w:b/>
                <w:lang w:val="sv-SE"/>
              </w:rPr>
              <w:t>Debitur</w:t>
            </w:r>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r w:rsidRPr="00355A43">
              <w:rPr>
                <w:b/>
                <w:bCs/>
                <w:u w:val="single"/>
                <w:lang w:val="sv-SE"/>
              </w:rPr>
              <w:t>Aie Soesan</w:t>
            </w:r>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1100EBDE" w14:textId="77777777" w:rsidR="00DE05E6" w:rsidRPr="00355A43"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4A40E4FA" w14:textId="77777777" w:rsidR="00AF1B53" w:rsidRPr="00355A43" w:rsidRDefault="00BB18A5" w:rsidP="00355A4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369D1F6A" w14:textId="77777777" w:rsidR="00AF1B53" w:rsidRPr="00355A43" w:rsidRDefault="00AF1B53">
      <w:pPr>
        <w:jc w:val="center"/>
        <w:rPr>
          <w:rFonts w:ascii="Arial" w:hAnsi="Arial" w:cs="Arial"/>
          <w:sz w:val="18"/>
          <w:szCs w:val="18"/>
          <w:lang w:val="en-US"/>
        </w:rPr>
      </w:pP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000000">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pict w14:anchorId="132F94A2">
          <v:shape id="_x0000_s1031" type="#_x0000_t75" alt="SAHABAT SEJATI 2" style="position:absolute;left:0;text-align:left;margin-left:243pt;margin-top:-34.7pt;width:37.2pt;height:33.6pt;z-index:4;visibility:visible">
            <v:imagedata r:id="rId6"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Yang bertanda tangan dibawah ini</w:t>
      </w:r>
      <w:r w:rsidRPr="00355A43">
        <w:rPr>
          <w:rFonts w:ascii="Palatino Linotype" w:hAnsi="Palatino Linotype" w:cs="Arial"/>
          <w:sz w:val="18"/>
          <w:szCs w:val="18"/>
        </w:rPr>
        <w:tab/>
        <w:t>:</w:t>
      </w:r>
    </w:p>
    <w:p w14:paraId="3F1561F0" w14:textId="77777777" w:rsidR="00CC45E6" w:rsidRPr="00DE05E6" w:rsidRDefault="00CC45E6">
      <w:pPr>
        <w:pStyle w:val="BodyTextIndent3"/>
        <w:ind w:left="360" w:right="180" w:firstLine="0"/>
        <w:rPr>
          <w:rFonts w:ascii="Palatino Linotype" w:hAnsi="Palatino Linotype" w:cs="Arial"/>
          <w:color w:val="auto"/>
          <w:sz w:val="18"/>
          <w:szCs w:val="18"/>
        </w:rPr>
      </w:pPr>
      <w:r w:rsidRPr="00DE05E6">
        <w:rPr>
          <w:rFonts w:ascii="Palatino Linotype" w:hAnsi="Palatino Linotype" w:cs="Arial"/>
          <w:color w:val="auto"/>
          <w:sz w:val="18"/>
          <w:szCs w:val="18"/>
        </w:rPr>
        <w:t>,</w:t>
      </w:r>
      <w:r w:rsidR="006331A7" w:rsidRPr="00DE05E6">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 xml:space="preserve">Pekerjaan </w:t>
      </w:r>
      <w:r w:rsidR="00EB038E" w:rsidRPr="00DE05E6">
        <w:rPr>
          <w:rFonts w:ascii="Palatino Linotype" w:hAnsi="Palatino Linotype" w:cs="Arial"/>
          <w:color w:val="auto"/>
          <w:sz w:val="18"/>
          <w:szCs w:val="18"/>
        </w:rPr>
        <w:fldChar w:fldCharType="begin"/>
      </w:r>
      <w:r w:rsidR="00EB038E" w:rsidRPr="00DE05E6">
        <w:rPr>
          <w:rFonts w:ascii="Palatino Linotype" w:hAnsi="Palatino Linotype" w:cs="Arial"/>
          <w:color w:val="auto"/>
          <w:sz w:val="18"/>
          <w:szCs w:val="18"/>
        </w:rPr>
        <w:instrText xml:space="preserve"> MERGEFIELD "pekerjaan" </w:instrText>
      </w:r>
      <w:r w:rsidR="00EB038E" w:rsidRPr="00DE05E6">
        <w:rPr>
          <w:rFonts w:ascii="Palatino Linotype" w:hAnsi="Palatino Linotype" w:cs="Arial"/>
          <w:color w:val="auto"/>
          <w:sz w:val="18"/>
          <w:szCs w:val="18"/>
        </w:rPr>
        <w:fldChar w:fldCharType="separate"/>
      </w:r>
      <w:r w:rsidR="00484C26" w:rsidRPr="00DE05E6">
        <w:rPr>
          <w:rFonts w:ascii="Palatino Linotype" w:hAnsi="Palatino Linotype" w:cs="Arial"/>
          <w:noProof/>
          <w:color w:val="auto"/>
          <w:sz w:val="18"/>
          <w:szCs w:val="18"/>
        </w:rPr>
        <w:t>Lain-lain</w:t>
      </w:r>
      <w:r w:rsidR="00EB038E" w:rsidRPr="00DE05E6">
        <w:rPr>
          <w:rFonts w:ascii="Palatino Linotype" w:hAnsi="Palatino Linotype" w:cs="Arial"/>
          <w:color w:val="auto"/>
          <w:sz w:val="18"/>
          <w:szCs w:val="18"/>
        </w:rPr>
        <w:fldChar w:fldCharType="end"/>
      </w:r>
      <w:r w:rsidRPr="00DE05E6">
        <w:rPr>
          <w:rFonts w:ascii="Palatino Linotype" w:hAnsi="Palatino Linotype" w:cs="Arial"/>
          <w:color w:val="auto"/>
          <w:sz w:val="18"/>
          <w:szCs w:val="18"/>
        </w:rPr>
        <w:t xml:space="preserve">, lahir di, Tanggal, bertempat tinggal di No.KTP </w:t>
      </w:r>
    </w:p>
    <w:p w14:paraId="325B0DA7" w14:textId="77777777" w:rsidR="00484C26" w:rsidRPr="00D3100A" w:rsidRDefault="00CC45E6" w:rsidP="00484C26">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170E0D" w:rsidRPr="00355A43">
        <w:rPr>
          <w:rFonts w:ascii="Palatino Linotype" w:hAnsi="Palatino Linotype" w:cs="Arial"/>
          <w:sz w:val="18"/>
          <w:szCs w:val="18"/>
          <w:lang w:val="en-US"/>
        </w:rPr>
        <w:t xml:space="preserve">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r w:rsidRPr="00355A43">
        <w:rPr>
          <w:rFonts w:ascii="Palatino Linotype" w:hAnsi="Palatino Linotype" w:cs="Arial"/>
          <w:sz w:val="18"/>
          <w:szCs w:val="18"/>
        </w:rPr>
        <w:t xml:space="preserve">keduanya tertanggal dibuat dibawah tangan dan bermeterai cukup [selajutnya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77777777" w:rsidR="00DE05E6" w:rsidRDefault="00DE05E6" w:rsidP="009A0F4B">
      <w:pPr>
        <w:ind w:left="360" w:right="180"/>
        <w:jc w:val="both"/>
        <w:rPr>
          <w:rFonts w:ascii="Palatino Linotype" w:hAnsi="Palatino Linotype" w:cs="Arial"/>
          <w:noProof/>
          <w:color w:val="0000FF"/>
          <w:sz w:val="18"/>
          <w:szCs w:val="18"/>
        </w:rPr>
      </w:pP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Aie Soesan</w:t>
      </w:r>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menjalankan jabatannya selaku </w:t>
      </w:r>
      <w:r w:rsidR="00037A5F" w:rsidRPr="00355A43">
        <w:rPr>
          <w:rFonts w:ascii="Palatino Linotype" w:hAnsi="Palatino Linotype" w:cs="Arial"/>
          <w:bCs/>
          <w:sz w:val="18"/>
          <w:szCs w:val="18"/>
          <w:lang w:val="sv-SE"/>
        </w:rPr>
        <w:t>Direktur</w:t>
      </w:r>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 xml:space="preserve">-selajutnya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a.     Memasuki pekarangan / ruangan ditempat tinggal atau tempat lain dimana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Menerima hasil penjualan Barang Jaminan dan menggunakan / memperhitungkan hasil penjualan Barang Jaminan  untuk membayarkan kembali seluruh jumlah uang yang terhutang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refund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apapun juga, kecuali seluruh Hutang Pemberi Kuasa telah dinyatakan Lunas oleh BANK. </w:t>
      </w:r>
    </w:p>
    <w:p w14:paraId="5BAC8F2B" w14:textId="77777777" w:rsidR="00CC45E6" w:rsidRPr="00355A43"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5FD552B" w14:textId="77777777"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7051DC" w:rsidRPr="00355A43">
        <w:rPr>
          <w:rFonts w:ascii="Palatino Linotype" w:hAnsi="Palatino Linotype" w:cs="Arial"/>
          <w:sz w:val="18"/>
          <w:szCs w:val="18"/>
          <w:lang w:val="en-US"/>
        </w:rPr>
        <w:t xml:space="preserve"> </w:t>
      </w:r>
      <w:r w:rsidR="001D1AD6" w:rsidRPr="00355A43">
        <w:rPr>
          <w:rFonts w:ascii="Palatino Linotype" w:hAnsi="Palatino Linotype" w:cs="Arial"/>
          <w:sz w:val="18"/>
          <w:szCs w:val="18"/>
          <w:lang w:val="en-US"/>
        </w:rPr>
        <w:t xml:space="preserve"> </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Materai</w:t>
            </w:r>
          </w:p>
          <w:p w14:paraId="5A54AFEA" w14:textId="77777777" w:rsidR="003B1D17" w:rsidRPr="00355A43" w:rsidRDefault="003B1D17" w:rsidP="00EF6F01">
            <w:pPr>
              <w:ind w:right="180"/>
              <w:jc w:val="center"/>
              <w:rPr>
                <w:rFonts w:ascii="Palatino Linotype" w:hAnsi="Palatino Linotype" w:cs="Arial"/>
                <w:sz w:val="18"/>
                <w:szCs w:val="18"/>
                <w:lang w:val="sv-SE"/>
              </w:rPr>
            </w:pPr>
            <w:r w:rsidRPr="004C5555">
              <w:rPr>
                <w:rFonts w:ascii="Palatino Linotype" w:hAnsi="Palatino Linotype" w:cs="Arial"/>
                <w:sz w:val="16"/>
                <w:szCs w:val="16"/>
                <w:lang w:val="sv-SE"/>
              </w:rPr>
              <w:t>Rp.</w:t>
            </w:r>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
          <w:p w14:paraId="7DED80C4" w14:textId="77777777" w:rsidR="0084296F" w:rsidRPr="00355A43" w:rsidRDefault="0084296F" w:rsidP="00355A43">
            <w:pPr>
              <w:ind w:right="180"/>
              <w:rPr>
                <w:rFonts w:ascii="Palatino Linotype" w:hAnsi="Palatino Linotype" w:cs="Arial"/>
                <w:sz w:val="18"/>
                <w:szCs w:val="18"/>
              </w:rPr>
            </w:pPr>
          </w:p>
          <w:p w14:paraId="1B71DA76" w14:textId="77777777" w:rsidR="003B1D17" w:rsidRPr="00355A43" w:rsidRDefault="003B1D17"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fldChar w:fldCharType="begin"/>
            </w:r>
            <w:r w:rsidRPr="00355A43">
              <w:rPr>
                <w:rFonts w:ascii="Palatino Linotype" w:hAnsi="Palatino Linotype" w:cs="Arial"/>
                <w:b/>
                <w:bCs/>
                <w:sz w:val="18"/>
                <w:szCs w:val="18"/>
                <w:u w:val="single"/>
                <w:lang w:val="sv-SE"/>
              </w:rPr>
              <w:instrText xml:space="preserve"> MERGEFIELD "nama" </w:instrText>
            </w:r>
            <w:r w:rsidRPr="00355A43">
              <w:rPr>
                <w:rFonts w:ascii="Palatino Linotype" w:hAnsi="Palatino Linotype" w:cs="Arial"/>
                <w:b/>
                <w:bCs/>
                <w:sz w:val="18"/>
                <w:szCs w:val="18"/>
                <w:u w:val="single"/>
                <w:lang w:val="sv-SE"/>
              </w:rPr>
              <w:fldChar w:fldCharType="separate"/>
            </w:r>
            <w:r w:rsidR="00484C26" w:rsidRPr="00D3100A">
              <w:rPr>
                <w:rFonts w:ascii="Palatino Linotype" w:hAnsi="Palatino Linotype" w:cs="Arial"/>
                <w:b/>
                <w:bCs/>
                <w:noProof/>
                <w:sz w:val="18"/>
                <w:szCs w:val="18"/>
                <w:u w:val="single"/>
                <w:lang w:val="sv-SE"/>
              </w:rPr>
              <w:t>SUTARJO</w:t>
            </w:r>
            <w:r w:rsidRPr="00355A43">
              <w:rPr>
                <w:rFonts w:ascii="Palatino Linotype" w:hAnsi="Palatino Linotype" w:cs="Arial"/>
                <w:b/>
                <w:bCs/>
                <w:sz w:val="18"/>
                <w:szCs w:val="18"/>
                <w:u w:val="single"/>
                <w:lang w:val="sv-SE"/>
              </w:rPr>
              <w:fldChar w:fldCharType="end"/>
            </w:r>
          </w:p>
          <w:p w14:paraId="79D6B30F"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sz w:val="18"/>
                <w:szCs w:val="18"/>
                <w:lang w:val="sv-SE"/>
              </w:rPr>
              <w:t>Debitur</w:t>
            </w:r>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r w:rsidRPr="00355A43">
              <w:rPr>
                <w:rFonts w:ascii="Palatino Linotype" w:hAnsi="Palatino Linotype" w:cs="Arial"/>
                <w:b/>
                <w:bCs/>
                <w:sz w:val="18"/>
                <w:szCs w:val="18"/>
                <w:u w:val="single"/>
                <w:lang w:val="sv-SE"/>
              </w:rPr>
              <w:t>Aie Soesan</w:t>
            </w:r>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lastRenderedPageBreak/>
        <w:pict w14:anchorId="2365CDEA">
          <v:shape id="_x0000_s1032" type="#_x0000_t75" alt="SAHABAT SEJATI 2" style="position:absolute;left:0;text-align:left;margin-left:22.65pt;margin-top:-43.7pt;width:37.2pt;height:33.6pt;z-index:5;visibility:visible">
            <v:imagedata r:id="rId6"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49E0EAA" w14:textId="77777777" w:rsidR="00CC45E6" w:rsidRPr="00006939"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576163">
        <w:rPr>
          <w:rFonts w:ascii="Arial" w:hAnsi="Arial" w:cs="Arial"/>
          <w:color w:val="000000"/>
          <w:sz w:val="16"/>
          <w:szCs w:val="16"/>
        </w:rPr>
        <w:t>Pada hari ini</w:t>
      </w:r>
      <w:r w:rsidR="00DE05E6">
        <w:rPr>
          <w:rFonts w:ascii="Arial" w:hAnsi="Arial" w:cs="Arial"/>
          <w:color w:val="0000FF"/>
          <w:sz w:val="16"/>
          <w:szCs w:val="16"/>
          <w:lang w:val="en-US"/>
        </w:rPr>
        <w:t xml:space="preserve"> </w:t>
      </w:r>
      <w:r w:rsidRPr="00576163">
        <w:rPr>
          <w:rFonts w:ascii="Arial" w:hAnsi="Arial" w:cs="Arial"/>
          <w:color w:val="000000"/>
          <w:sz w:val="16"/>
          <w:szCs w:val="16"/>
        </w:rPr>
        <w:t xml:space="preserve">, tanggal </w:t>
      </w:r>
      <w:r w:rsidRPr="00006939">
        <w:rPr>
          <w:rFonts w:ascii="Arial" w:hAnsi="Arial" w:cs="Arial"/>
          <w:sz w:val="16"/>
          <w:szCs w:val="16"/>
        </w:rPr>
        <w:t>yang bertanda tangan di bawah ini :</w:t>
      </w:r>
    </w:p>
    <w:p w14:paraId="4EA5670C" w14:textId="77777777" w:rsidR="00CC45E6" w:rsidRPr="00006939" w:rsidRDefault="00980EC5">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006939">
        <w:rPr>
          <w:rFonts w:ascii="Arial" w:hAnsi="Arial" w:cs="Arial"/>
          <w:b/>
          <w:sz w:val="16"/>
          <w:szCs w:val="16"/>
        </w:rPr>
        <w:t>Aie Soesan</w:t>
      </w:r>
      <w:r w:rsidR="00FB7333" w:rsidRPr="00006939">
        <w:rPr>
          <w:rFonts w:ascii="Arial" w:hAnsi="Arial" w:cs="Arial"/>
          <w:sz w:val="16"/>
          <w:szCs w:val="16"/>
        </w:rPr>
        <w:t xml:space="preserve"> yang menjalankan tugasnya sekaligus selaku </w:t>
      </w:r>
      <w:r w:rsidR="00037A5F" w:rsidRPr="00006939">
        <w:rPr>
          <w:rFonts w:ascii="Arial" w:hAnsi="Arial" w:cs="Arial"/>
          <w:sz w:val="16"/>
          <w:szCs w:val="16"/>
        </w:rPr>
        <w:t>Direktur</w:t>
      </w:r>
      <w:r w:rsidR="00FB7333" w:rsidRPr="00006939">
        <w:rPr>
          <w:rFonts w:ascii="Arial" w:hAnsi="Arial" w:cs="Arial"/>
          <w:sz w:val="16"/>
          <w:szCs w:val="16"/>
        </w:rPr>
        <w:t xml:space="preserve">, berdasarkan </w:t>
      </w:r>
      <w:r w:rsidR="00910F17" w:rsidRPr="00006939">
        <w:rPr>
          <w:rFonts w:ascii="Arial" w:hAnsi="Arial" w:cs="Arial"/>
          <w:sz w:val="16"/>
          <w:szCs w:val="16"/>
        </w:rPr>
        <w:t xml:space="preserve">Persetujuan dan Kuasa </w:t>
      </w:r>
      <w:r w:rsidR="00037A5F" w:rsidRPr="00006939">
        <w:rPr>
          <w:rFonts w:ascii="Arial" w:hAnsi="Arial" w:cs="Arial"/>
          <w:sz w:val="16"/>
          <w:szCs w:val="16"/>
        </w:rPr>
        <w:t>Nomor 75 tertanggal 15 Mei 2020</w:t>
      </w:r>
      <w:r w:rsidR="00FB7333" w:rsidRPr="00006939">
        <w:rPr>
          <w:rFonts w:ascii="Arial" w:hAnsi="Arial" w:cs="Arial"/>
          <w:sz w:val="16"/>
          <w:szCs w:val="16"/>
        </w:rPr>
        <w:t xml:space="preserve">, yang dibuat di hadapan, Ramly Yusuf Angkat, S.H, M.Kn, Notaris Kabupaten Cirebon bertindak untuk dan atas nama PT. Bank </w:t>
      </w:r>
      <w:r w:rsidR="003F47BC" w:rsidRPr="00006939">
        <w:rPr>
          <w:rFonts w:ascii="Arial" w:hAnsi="Arial" w:cs="Arial"/>
          <w:sz w:val="16"/>
          <w:szCs w:val="16"/>
        </w:rPr>
        <w:t>Perekonomian</w:t>
      </w:r>
      <w:r w:rsidR="00FB7333" w:rsidRPr="00006939">
        <w:rPr>
          <w:rFonts w:ascii="Arial" w:hAnsi="Arial" w:cs="Arial"/>
          <w:sz w:val="16"/>
          <w:szCs w:val="16"/>
        </w:rPr>
        <w:t xml:space="preserve"> Rakyat SAHABAT SEJATI, berkedudukan di Jl. Raya Klangenan No. 121, Desa Klangenan, Kecamatan Klangenan, Kabupaten Cirebon.</w:t>
      </w:r>
    </w:p>
    <w:p w14:paraId="3A6F28A7" w14:textId="77777777" w:rsidR="00CC45E6" w:rsidRPr="00006939" w:rsidRDefault="00CC45E6">
      <w:pPr>
        <w:numPr>
          <w:ilvl w:val="0"/>
          <w:numId w:val="8"/>
        </w:numPr>
        <w:tabs>
          <w:tab w:val="left" w:pos="720"/>
          <w:tab w:val="left" w:pos="1080"/>
        </w:tabs>
        <w:ind w:left="720" w:right="241"/>
        <w:jc w:val="both"/>
        <w:rPr>
          <w:rFonts w:ascii="Arial" w:hAnsi="Arial" w:cs="Arial"/>
          <w:bCs/>
          <w:sz w:val="16"/>
          <w:szCs w:val="16"/>
          <w:lang w:val="sv-SE"/>
        </w:rPr>
      </w:pPr>
      <w:r w:rsidRPr="00006939">
        <w:rPr>
          <w:rFonts w:ascii="Arial" w:hAnsi="Arial" w:cs="Arial"/>
          <w:bCs/>
          <w:sz w:val="16"/>
          <w:szCs w:val="16"/>
          <w:lang w:val="sv-SE"/>
        </w:rPr>
        <w:t>selanjutnya</w:t>
      </w:r>
      <w:r w:rsidR="004C5555">
        <w:rPr>
          <w:rFonts w:ascii="Arial" w:hAnsi="Arial" w:cs="Arial"/>
          <w:bCs/>
          <w:sz w:val="16"/>
          <w:szCs w:val="16"/>
          <w:lang w:val="sv-SE"/>
        </w:rPr>
        <w:t xml:space="preserve"> disebut :---------------------</w:t>
      </w:r>
      <w:r w:rsidRPr="00006939">
        <w:rPr>
          <w:rFonts w:ascii="Arial" w:hAnsi="Arial" w:cs="Arial"/>
          <w:bCs/>
          <w:sz w:val="16"/>
          <w:szCs w:val="16"/>
          <w:lang w:val="sv-SE"/>
        </w:rPr>
        <w:t>----</w:t>
      </w:r>
      <w:r w:rsidRPr="00006939">
        <w:rPr>
          <w:rFonts w:ascii="Arial" w:hAnsi="Arial" w:cs="Arial"/>
          <w:b/>
          <w:sz w:val="16"/>
          <w:szCs w:val="16"/>
          <w:lang w:val="sv-SE"/>
        </w:rPr>
        <w:t>BANK .</w:t>
      </w:r>
      <w:r w:rsidRPr="00006939">
        <w:rPr>
          <w:rFonts w:ascii="Arial" w:hAnsi="Arial" w:cs="Arial"/>
          <w:bCs/>
          <w:sz w:val="16"/>
          <w:szCs w:val="16"/>
          <w:lang w:val="sv-SE"/>
        </w:rPr>
        <w:t>----------</w:t>
      </w:r>
    </w:p>
    <w:p w14:paraId="55775AB8" w14:textId="77777777" w:rsidR="00CC45E6" w:rsidRPr="00006939" w:rsidRDefault="007051DC" w:rsidP="00690E2F">
      <w:pPr>
        <w:numPr>
          <w:ilvl w:val="0"/>
          <w:numId w:val="20"/>
        </w:numPr>
        <w:tabs>
          <w:tab w:val="clear" w:pos="720"/>
          <w:tab w:val="num" w:pos="540"/>
        </w:tabs>
        <w:ind w:left="540" w:right="255" w:hanging="270"/>
        <w:jc w:val="both"/>
        <w:rPr>
          <w:rFonts w:ascii="Arial" w:hAnsi="Arial" w:cs="Arial"/>
          <w:sz w:val="16"/>
          <w:szCs w:val="16"/>
          <w:lang w:val="sv-SE"/>
        </w:rPr>
      </w:pPr>
      <w:r w:rsidRPr="00006939">
        <w:rPr>
          <w:rFonts w:ascii="Arial" w:hAnsi="Arial" w:cs="Arial"/>
          <w:b/>
          <w:bCs/>
          <w:sz w:val="16"/>
          <w:szCs w:val="16"/>
          <w:lang w:val="en-US"/>
        </w:rPr>
        <w:fldChar w:fldCharType="begin"/>
      </w:r>
      <w:r w:rsidRPr="00006939">
        <w:rPr>
          <w:rFonts w:ascii="Arial" w:hAnsi="Arial" w:cs="Arial"/>
          <w:b/>
          <w:bCs/>
          <w:sz w:val="16"/>
          <w:szCs w:val="16"/>
          <w:lang w:val="en-US"/>
        </w:rPr>
        <w:instrText xml:space="preserve"> MERGEFIELD "nama" </w:instrText>
      </w:r>
      <w:r w:rsidRPr="00006939">
        <w:rPr>
          <w:rFonts w:ascii="Arial" w:hAnsi="Arial" w:cs="Arial"/>
          <w:b/>
          <w:bCs/>
          <w:sz w:val="16"/>
          <w:szCs w:val="16"/>
          <w:lang w:val="en-US"/>
        </w:rPr>
        <w:fldChar w:fldCharType="separate"/>
      </w:r>
      <w:r w:rsidR="00484C26" w:rsidRPr="00D3100A">
        <w:rPr>
          <w:rFonts w:ascii="Arial" w:hAnsi="Arial" w:cs="Arial"/>
          <w:b/>
          <w:bCs/>
          <w:noProof/>
          <w:sz w:val="16"/>
          <w:szCs w:val="16"/>
          <w:lang w:val="en-US"/>
        </w:rPr>
        <w:t>SUTARJO</w:t>
      </w:r>
      <w:r w:rsidRPr="00006939">
        <w:rPr>
          <w:rFonts w:ascii="Arial" w:hAnsi="Arial" w:cs="Arial"/>
          <w:b/>
          <w:bCs/>
          <w:sz w:val="16"/>
          <w:szCs w:val="16"/>
          <w:lang w:val="en-US"/>
        </w:rPr>
        <w:fldChar w:fldCharType="end"/>
      </w:r>
      <w:r w:rsidR="00CC45E6" w:rsidRPr="00006939">
        <w:rPr>
          <w:rFonts w:ascii="Arial" w:hAnsi="Arial" w:cs="Arial"/>
          <w:sz w:val="16"/>
          <w:szCs w:val="16"/>
        </w:rPr>
        <w:t>,</w:t>
      </w:r>
      <w:r w:rsidR="006331A7" w:rsidRPr="00006939">
        <w:rPr>
          <w:rFonts w:ascii="Arial" w:hAnsi="Arial" w:cs="Arial"/>
          <w:sz w:val="16"/>
          <w:szCs w:val="16"/>
          <w:lang w:val="en-US"/>
        </w:rPr>
        <w:t xml:space="preserve"> </w:t>
      </w:r>
      <w:proofErr w:type="gramStart"/>
      <w:r w:rsidR="003B1D17" w:rsidRPr="00006939">
        <w:rPr>
          <w:rFonts w:ascii="Arial" w:hAnsi="Arial" w:cs="Arial"/>
          <w:sz w:val="16"/>
          <w:szCs w:val="16"/>
        </w:rPr>
        <w:t xml:space="preserve">Pekerjaan </w:t>
      </w:r>
      <w:r w:rsidR="006F1B6B" w:rsidRPr="00006939">
        <w:rPr>
          <w:rFonts w:ascii="Arial" w:hAnsi="Arial" w:cs="Arial"/>
          <w:sz w:val="16"/>
          <w:szCs w:val="16"/>
          <w:lang w:val="en-US"/>
        </w:rPr>
        <w:t xml:space="preserve"> </w:t>
      </w:r>
      <w:r w:rsidR="00CC45E6" w:rsidRPr="00006939">
        <w:rPr>
          <w:rFonts w:ascii="Arial" w:hAnsi="Arial" w:cs="Arial"/>
          <w:sz w:val="16"/>
          <w:szCs w:val="16"/>
        </w:rPr>
        <w:t>,</w:t>
      </w:r>
      <w:proofErr w:type="gramEnd"/>
      <w:r w:rsidR="00CC45E6" w:rsidRPr="00006939">
        <w:rPr>
          <w:rFonts w:ascii="Arial" w:hAnsi="Arial" w:cs="Arial"/>
          <w:sz w:val="16"/>
          <w:szCs w:val="16"/>
        </w:rPr>
        <w:t xml:space="preserve"> lahir </w:t>
      </w:r>
      <w:proofErr w:type="gramStart"/>
      <w:r w:rsidR="00CC45E6" w:rsidRPr="00006939">
        <w:rPr>
          <w:rFonts w:ascii="Arial" w:hAnsi="Arial" w:cs="Arial"/>
          <w:sz w:val="16"/>
          <w:szCs w:val="16"/>
        </w:rPr>
        <w:t>di</w:t>
      </w:r>
      <w:r w:rsidR="00DE05E6">
        <w:rPr>
          <w:rFonts w:ascii="Arial" w:hAnsi="Arial" w:cs="Arial"/>
          <w:color w:val="0000FF"/>
          <w:sz w:val="16"/>
          <w:szCs w:val="16"/>
          <w:lang w:val="en-US"/>
        </w:rPr>
        <w:t xml:space="preserve"> </w:t>
      </w:r>
      <w:r w:rsidR="00CC45E6" w:rsidRPr="00006939">
        <w:rPr>
          <w:rFonts w:ascii="Arial" w:hAnsi="Arial" w:cs="Arial"/>
          <w:sz w:val="16"/>
          <w:szCs w:val="16"/>
        </w:rPr>
        <w:t>,</w:t>
      </w:r>
      <w:proofErr w:type="gramEnd"/>
      <w:r w:rsidR="00CC45E6" w:rsidRPr="00006939">
        <w:rPr>
          <w:rFonts w:ascii="Arial" w:hAnsi="Arial" w:cs="Arial"/>
          <w:sz w:val="16"/>
          <w:szCs w:val="16"/>
        </w:rPr>
        <w:t xml:space="preserve"> </w:t>
      </w:r>
      <w:proofErr w:type="gramStart"/>
      <w:r w:rsidR="00CC45E6" w:rsidRPr="00006939">
        <w:rPr>
          <w:rFonts w:ascii="Arial" w:hAnsi="Arial" w:cs="Arial"/>
          <w:sz w:val="16"/>
          <w:szCs w:val="16"/>
        </w:rPr>
        <w:t>Tanggal  ,</w:t>
      </w:r>
      <w:proofErr w:type="gramEnd"/>
      <w:r w:rsidR="00CC45E6" w:rsidRPr="00006939">
        <w:rPr>
          <w:rFonts w:ascii="Arial" w:hAnsi="Arial" w:cs="Arial"/>
          <w:sz w:val="16"/>
          <w:szCs w:val="16"/>
        </w:rPr>
        <w:t xml:space="preserve"> bertempat tinggal </w:t>
      </w:r>
      <w:proofErr w:type="gramStart"/>
      <w:r w:rsidR="00CC45E6" w:rsidRPr="00006939">
        <w:rPr>
          <w:rFonts w:ascii="Arial" w:hAnsi="Arial" w:cs="Arial"/>
          <w:sz w:val="16"/>
          <w:szCs w:val="16"/>
        </w:rPr>
        <w:t>di</w:t>
      </w:r>
      <w:r w:rsidR="00DE05E6">
        <w:rPr>
          <w:rFonts w:ascii="Arial" w:hAnsi="Arial" w:cs="Arial"/>
          <w:color w:val="0000FF"/>
          <w:sz w:val="16"/>
          <w:szCs w:val="16"/>
          <w:lang w:val="en-US"/>
        </w:rPr>
        <w:t xml:space="preserve"> </w:t>
      </w:r>
      <w:r w:rsidR="00CC45E6" w:rsidRPr="00006939">
        <w:rPr>
          <w:rFonts w:ascii="Arial" w:hAnsi="Arial" w:cs="Arial"/>
          <w:sz w:val="16"/>
          <w:szCs w:val="16"/>
        </w:rPr>
        <w:t>,</w:t>
      </w:r>
      <w:proofErr w:type="gramEnd"/>
      <w:r w:rsidR="006331A7" w:rsidRPr="00006939">
        <w:rPr>
          <w:rFonts w:ascii="Arial" w:hAnsi="Arial" w:cs="Arial"/>
          <w:sz w:val="16"/>
          <w:szCs w:val="16"/>
          <w:lang w:val="en-US"/>
        </w:rPr>
        <w:t xml:space="preserve"> </w:t>
      </w:r>
      <w:proofErr w:type="gramStart"/>
      <w:r w:rsidR="00CC45E6" w:rsidRPr="00006939">
        <w:rPr>
          <w:rFonts w:ascii="Arial" w:hAnsi="Arial" w:cs="Arial"/>
          <w:sz w:val="16"/>
          <w:szCs w:val="16"/>
        </w:rPr>
        <w:t>No.KTP</w:t>
      </w:r>
      <w:r w:rsidR="00DE05E6">
        <w:rPr>
          <w:rFonts w:ascii="Arial" w:hAnsi="Arial" w:cs="Arial"/>
          <w:color w:val="0000FF"/>
          <w:sz w:val="16"/>
          <w:szCs w:val="16"/>
          <w:lang w:val="en-US"/>
        </w:rPr>
        <w:t xml:space="preserve"> </w:t>
      </w:r>
      <w:r w:rsidR="003B1D17" w:rsidRPr="00006939">
        <w:rPr>
          <w:rFonts w:ascii="Arial" w:hAnsi="Arial" w:cs="Arial"/>
          <w:color w:val="FF0000"/>
          <w:sz w:val="16"/>
          <w:szCs w:val="16"/>
        </w:rPr>
        <w:t>.</w:t>
      </w:r>
      <w:proofErr w:type="gramEnd"/>
      <w:r w:rsidR="00E955D8" w:rsidRPr="00006939">
        <w:rPr>
          <w:rFonts w:ascii="Arial" w:hAnsi="Arial" w:cs="Arial"/>
          <w:color w:val="FF0000"/>
          <w:sz w:val="16"/>
          <w:szCs w:val="16"/>
        </w:rPr>
        <w:t xml:space="preserve"> </w:t>
      </w:r>
      <w:r w:rsidR="00E955D8" w:rsidRPr="00006939">
        <w:rPr>
          <w:rFonts w:ascii="Arial" w:hAnsi="Arial" w:cs="Arial"/>
          <w:sz w:val="16"/>
          <w:szCs w:val="16"/>
        </w:rPr>
        <w:t>Untuk melakukan tindakan hukum dalam surat ini telah mendapat persetujuan dari yang turut pula menandatangani surat ini</w:t>
      </w:r>
      <w:r w:rsidR="00E955D8" w:rsidRPr="00006939">
        <w:rPr>
          <w:rFonts w:ascii="Arial" w:hAnsi="Arial" w:cs="Arial"/>
          <w:sz w:val="16"/>
          <w:szCs w:val="16"/>
          <w:lang w:val="en-US"/>
        </w:rPr>
        <w:t xml:space="preserve"> </w:t>
      </w:r>
      <w:proofErr w:type="spellStart"/>
      <w:r w:rsidR="00E955D8" w:rsidRPr="00006939">
        <w:rPr>
          <w:rFonts w:ascii="Arial" w:hAnsi="Arial" w:cs="Arial"/>
          <w:sz w:val="16"/>
          <w:szCs w:val="16"/>
          <w:lang w:val="en-US"/>
        </w:rPr>
        <w:t>serta</w:t>
      </w:r>
      <w:proofErr w:type="spellEnd"/>
      <w:r w:rsidR="00E955D8" w:rsidRPr="00006939">
        <w:rPr>
          <w:rFonts w:ascii="Arial" w:hAnsi="Arial" w:cs="Arial"/>
          <w:sz w:val="16"/>
          <w:szCs w:val="16"/>
          <w:lang w:val="en-US"/>
        </w:rPr>
        <w:t xml:space="preserve"> </w:t>
      </w:r>
      <w:proofErr w:type="spellStart"/>
      <w:r w:rsidR="00E955D8" w:rsidRPr="00006939">
        <w:rPr>
          <w:rFonts w:ascii="Arial" w:hAnsi="Arial" w:cs="Arial"/>
          <w:b/>
          <w:bCs/>
          <w:sz w:val="16"/>
          <w:szCs w:val="16"/>
          <w:lang w:val="en-US"/>
        </w:rPr>
        <w:t>menjamin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pembayaran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kembali</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seluruh</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pinjaman</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berikut</w:t>
      </w:r>
      <w:proofErr w:type="spellEnd"/>
      <w:r w:rsidR="00E955D8" w:rsidRPr="00006939">
        <w:rPr>
          <w:rFonts w:ascii="Arial" w:hAnsi="Arial" w:cs="Arial"/>
          <w:b/>
          <w:bCs/>
          <w:sz w:val="16"/>
          <w:szCs w:val="16"/>
          <w:lang w:val="en-US"/>
        </w:rPr>
        <w:t xml:space="preserve"> </w:t>
      </w:r>
      <w:proofErr w:type="spellStart"/>
      <w:r w:rsidR="00E955D8" w:rsidRPr="00006939">
        <w:rPr>
          <w:rFonts w:ascii="Arial" w:hAnsi="Arial" w:cs="Arial"/>
          <w:b/>
          <w:bCs/>
          <w:sz w:val="16"/>
          <w:szCs w:val="16"/>
          <w:lang w:val="en-US"/>
        </w:rPr>
        <w:t>pokok</w:t>
      </w:r>
      <w:proofErr w:type="spellEnd"/>
      <w:r w:rsidR="00E955D8" w:rsidRPr="00006939">
        <w:rPr>
          <w:rFonts w:ascii="Arial" w:hAnsi="Arial" w:cs="Arial"/>
          <w:b/>
          <w:bCs/>
          <w:sz w:val="16"/>
          <w:szCs w:val="16"/>
          <w:lang w:val="en-US"/>
        </w:rPr>
        <w:t xml:space="preserve">, bunga dan </w:t>
      </w:r>
      <w:proofErr w:type="spellStart"/>
      <w:r w:rsidR="00E955D8" w:rsidRPr="00006939">
        <w:rPr>
          <w:rFonts w:ascii="Arial" w:hAnsi="Arial" w:cs="Arial"/>
          <w:b/>
          <w:bCs/>
          <w:sz w:val="16"/>
          <w:szCs w:val="16"/>
          <w:lang w:val="en-US"/>
        </w:rPr>
        <w:t>denda</w:t>
      </w:r>
      <w:proofErr w:type="spellEnd"/>
      <w:r w:rsidR="00E955D8" w:rsidRPr="00006939">
        <w:rPr>
          <w:rFonts w:ascii="Arial" w:hAnsi="Arial" w:cs="Arial"/>
          <w:b/>
          <w:bCs/>
          <w:sz w:val="16"/>
          <w:szCs w:val="16"/>
          <w:lang w:val="en-US"/>
        </w:rPr>
        <w:t>,</w:t>
      </w:r>
      <w:r w:rsidR="00E955D8" w:rsidRPr="00006939">
        <w:rPr>
          <w:rFonts w:ascii="Arial" w:hAnsi="Arial" w:cs="Arial"/>
          <w:sz w:val="16"/>
          <w:szCs w:val="16"/>
          <w:lang w:val="en-US"/>
        </w:rPr>
        <w:t xml:space="preserve"> </w:t>
      </w:r>
      <w:r w:rsidR="00E955D8" w:rsidRPr="00006939">
        <w:rPr>
          <w:rFonts w:ascii="Arial" w:hAnsi="Arial" w:cs="Arial"/>
          <w:sz w:val="16"/>
          <w:szCs w:val="16"/>
        </w:rPr>
        <w:t>yaitu</w:t>
      </w:r>
      <w:r w:rsidR="00E955D8" w:rsidRPr="00006939">
        <w:rPr>
          <w:rFonts w:ascii="Arial" w:hAnsi="Arial" w:cs="Arial"/>
          <w:b/>
          <w:bCs/>
          <w:sz w:val="16"/>
          <w:szCs w:val="16"/>
        </w:rPr>
        <w:t xml:space="preserve"> </w:t>
      </w:r>
      <w:r w:rsidR="00E955D8" w:rsidRPr="00006939">
        <w:rPr>
          <w:rFonts w:ascii="Arial" w:hAnsi="Arial" w:cs="Arial"/>
          <w:sz w:val="16"/>
          <w:szCs w:val="16"/>
        </w:rPr>
        <w:t xml:space="preserve">, lahir di </w:t>
      </w:r>
      <w:r w:rsidR="00E955D8" w:rsidRPr="00B1790B">
        <w:rPr>
          <w:rFonts w:ascii="Arial" w:hAnsi="Arial" w:cs="Arial"/>
          <w:color w:val="0000FF"/>
          <w:sz w:val="16"/>
          <w:szCs w:val="16"/>
        </w:rPr>
        <w:fldChar w:fldCharType="begin"/>
      </w:r>
      <w:r w:rsidR="00E955D8" w:rsidRPr="00B1790B">
        <w:rPr>
          <w:rFonts w:ascii="Arial" w:hAnsi="Arial" w:cs="Arial"/>
          <w:color w:val="0000FF"/>
          <w:sz w:val="16"/>
          <w:szCs w:val="16"/>
        </w:rPr>
        <w:instrText xml:space="preserve"> MERGEFIELD tempat_lahir_pas </w:instrText>
      </w:r>
      <w:r w:rsidR="00E955D8" w:rsidRPr="00B1790B">
        <w:rPr>
          <w:rFonts w:ascii="Arial" w:hAnsi="Arial" w:cs="Arial"/>
          <w:color w:val="0000FF"/>
          <w:sz w:val="16"/>
          <w:szCs w:val="16"/>
        </w:rPr>
        <w:fldChar w:fldCharType="end"/>
      </w:r>
      <w:r w:rsidR="00E955D8" w:rsidRPr="00006939">
        <w:rPr>
          <w:rFonts w:ascii="Arial" w:hAnsi="Arial" w:cs="Arial"/>
          <w:color w:val="FF0000"/>
          <w:sz w:val="16"/>
          <w:szCs w:val="16"/>
        </w:rPr>
        <w:t>,</w:t>
      </w:r>
      <w:r w:rsidR="00E955D8" w:rsidRPr="00006939">
        <w:rPr>
          <w:rFonts w:ascii="Arial" w:hAnsi="Arial" w:cs="Arial"/>
          <w:sz w:val="16"/>
          <w:szCs w:val="16"/>
        </w:rPr>
        <w:t xml:space="preserve"> tanggal</w:t>
      </w:r>
      <w:r w:rsidR="00E955D8" w:rsidRPr="00006939">
        <w:rPr>
          <w:rFonts w:ascii="Arial" w:hAnsi="Arial" w:cs="Arial"/>
          <w:sz w:val="16"/>
          <w:szCs w:val="16"/>
          <w:lang w:val="en-US"/>
        </w:rPr>
        <w:t xml:space="preserve"> </w:t>
      </w:r>
      <w:r w:rsidR="00E955D8" w:rsidRPr="00006939">
        <w:rPr>
          <w:rFonts w:ascii="Arial" w:hAnsi="Arial" w:cs="Arial"/>
          <w:sz w:val="16"/>
          <w:szCs w:val="16"/>
        </w:rPr>
        <w:t xml:space="preserve">KTP No. </w:t>
      </w:r>
      <w:r w:rsidR="00E955D8" w:rsidRPr="00006939">
        <w:rPr>
          <w:rFonts w:ascii="Arial" w:hAnsi="Arial" w:cs="Arial"/>
          <w:color w:val="FF0000"/>
          <w:sz w:val="16"/>
          <w:szCs w:val="16"/>
          <w:lang w:val="en-US"/>
        </w:rPr>
        <w:t xml:space="preserve"> </w:t>
      </w:r>
      <w:r w:rsidR="00E955D8" w:rsidRPr="00006939">
        <w:rPr>
          <w:rFonts w:ascii="Arial" w:hAnsi="Arial" w:cs="Arial"/>
          <w:sz w:val="16"/>
          <w:szCs w:val="16"/>
        </w:rPr>
        <w:t xml:space="preserve">bertempat tinggal sama dengan </w:t>
      </w:r>
      <w:proofErr w:type="spellStart"/>
      <w:r w:rsidR="004C5555">
        <w:rPr>
          <w:rFonts w:ascii="Arial" w:hAnsi="Arial" w:cs="Arial"/>
          <w:sz w:val="16"/>
          <w:szCs w:val="16"/>
          <w:lang w:val="en-US"/>
        </w:rPr>
        <w:t>suami</w:t>
      </w:r>
      <w:proofErr w:type="spellEnd"/>
      <w:r w:rsidR="00E955D8" w:rsidRPr="00006939">
        <w:rPr>
          <w:rFonts w:ascii="Arial" w:hAnsi="Arial" w:cs="Arial"/>
          <w:sz w:val="16"/>
          <w:szCs w:val="16"/>
        </w:rPr>
        <w:t xml:space="preserve"> nya</w:t>
      </w:r>
    </w:p>
    <w:p w14:paraId="5EE02CB1" w14:textId="77777777" w:rsidR="00CC45E6" w:rsidRPr="00006939" w:rsidRDefault="00CC45E6">
      <w:pPr>
        <w:tabs>
          <w:tab w:val="left" w:pos="360"/>
        </w:tabs>
        <w:ind w:left="180" w:right="241"/>
        <w:jc w:val="both"/>
        <w:rPr>
          <w:rFonts w:ascii="Arial" w:hAnsi="Arial" w:cs="Arial"/>
          <w:b/>
          <w:sz w:val="16"/>
          <w:szCs w:val="16"/>
          <w:lang w:val="sv-SE"/>
        </w:rPr>
      </w:pPr>
      <w:r w:rsidRPr="00006939">
        <w:rPr>
          <w:rFonts w:ascii="Arial" w:hAnsi="Arial" w:cs="Arial"/>
          <w:sz w:val="16"/>
          <w:szCs w:val="16"/>
          <w:lang w:val="sv-SE"/>
        </w:rPr>
        <w:t xml:space="preserve"> -    selanjutnya disebut :-----------------------</w:t>
      </w:r>
      <w:r w:rsidR="009A0B5D" w:rsidRPr="00006939">
        <w:rPr>
          <w:rFonts w:ascii="Arial" w:hAnsi="Arial" w:cs="Arial"/>
          <w:b/>
          <w:sz w:val="16"/>
          <w:szCs w:val="16"/>
          <w:lang w:val="sv-SE"/>
        </w:rPr>
        <w:t>DEBITUR--------------</w:t>
      </w: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yang diajukan DEBITUR kepada BANK untuk meperoleh Kredit;</w:t>
      </w:r>
    </w:p>
    <w:p w14:paraId="2E831693"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7051DC" w:rsidRPr="00006939">
        <w:rPr>
          <w:rFonts w:ascii="Arial" w:hAnsi="Arial" w:cs="Arial"/>
          <w:bCs/>
          <w:sz w:val="16"/>
          <w:szCs w:val="16"/>
        </w:rPr>
        <w:fldChar w:fldCharType="begin"/>
      </w:r>
      <w:r w:rsidR="007051DC" w:rsidRPr="00006939">
        <w:rPr>
          <w:rFonts w:ascii="Arial" w:hAnsi="Arial" w:cs="Arial"/>
          <w:bCs/>
          <w:sz w:val="16"/>
          <w:szCs w:val="16"/>
        </w:rPr>
        <w:instrText xml:space="preserve"> MERGEFIELD "no_spk" </w:instrText>
      </w:r>
      <w:r w:rsidR="007051DC" w:rsidRPr="00006939">
        <w:rPr>
          <w:rFonts w:ascii="Arial" w:hAnsi="Arial" w:cs="Arial"/>
          <w:bCs/>
          <w:sz w:val="16"/>
          <w:szCs w:val="16"/>
        </w:rPr>
        <w:fldChar w:fldCharType="separate"/>
      </w:r>
      <w:r w:rsidR="00484C26" w:rsidRPr="00D3100A">
        <w:rPr>
          <w:rFonts w:ascii="Arial" w:hAnsi="Arial" w:cs="Arial"/>
          <w:bCs/>
          <w:noProof/>
          <w:sz w:val="16"/>
          <w:szCs w:val="16"/>
        </w:rPr>
        <w:t>0100.3.44.007951.0/1</w:t>
      </w:r>
      <w:r w:rsidR="007051DC" w:rsidRPr="00006939">
        <w:rPr>
          <w:rFonts w:ascii="Arial" w:hAnsi="Arial" w:cs="Arial"/>
          <w:bCs/>
          <w:sz w:val="16"/>
          <w:szCs w:val="16"/>
        </w:rPr>
        <w:fldChar w:fldCharType="end"/>
      </w:r>
      <w:r w:rsidRPr="00006939">
        <w:rPr>
          <w:rFonts w:ascii="Arial" w:hAnsi="Arial" w:cs="Arial"/>
          <w:bCs/>
          <w:sz w:val="16"/>
          <w:szCs w:val="16"/>
        </w:rPr>
        <w:t>SKKK</w:t>
      </w:r>
      <w:r w:rsidR="00D64E87" w:rsidRPr="00006939">
        <w:rPr>
          <w:rFonts w:ascii="Arial" w:hAnsi="Arial" w:cs="Arial"/>
          <w:bCs/>
          <w:sz w:val="16"/>
          <w:szCs w:val="16"/>
        </w:rPr>
        <w:t>SS</w:t>
      </w:r>
      <w:r w:rsidRPr="00006939">
        <w:rPr>
          <w:rFonts w:ascii="Arial" w:hAnsi="Arial" w:cs="Arial"/>
          <w:bCs/>
          <w:sz w:val="16"/>
          <w:szCs w:val="16"/>
        </w:rPr>
        <w:t>M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Dalam perjanjian ini istilah - istilah dibawah ini memberi arti sebagaimana diuraikan sebagai berikut :</w:t>
      </w:r>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r w:rsidRPr="00006939">
        <w:rPr>
          <w:rFonts w:ascii="Arial" w:hAnsi="Arial" w:cs="Arial"/>
          <w:sz w:val="16"/>
          <w:szCs w:val="16"/>
          <w:lang w:val="sv-SE"/>
        </w:rPr>
        <w:t>sebaga</w:t>
      </w:r>
      <w:r w:rsidR="00790BF1" w:rsidRPr="00006939">
        <w:rPr>
          <w:rFonts w:ascii="Arial" w:hAnsi="Arial" w:cs="Arial"/>
          <w:sz w:val="16"/>
          <w:szCs w:val="16"/>
          <w:lang w:val="sv-SE"/>
        </w:rPr>
        <w:t>imana didefinisikan dibawah ini</w:t>
      </w:r>
      <w:r w:rsidRPr="00006939">
        <w:rPr>
          <w:rFonts w:ascii="Arial" w:hAnsi="Arial" w:cs="Arial"/>
          <w:sz w:val="16"/>
          <w:szCs w:val="16"/>
          <w:lang w:val="sv-SE"/>
        </w:rPr>
        <w:t>] dengan tertib dan sebagaimana mestinya kepada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Kredit berarti fasilitas  yang diberikan BANK kepada DEBITUR berdasarkan perjanjian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Hari Kerja berarti hari yang berdasarkan kalender atau berdasarkan pemerintah / berdasarkan BANK Indonesia sebagai hari kerja.</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berarti semua jumlah uang yang terutang dan wajib dibayar oleh DEBITUR pada suatu waktu kepada 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Utang Pokok berarti jumlah uang yang telah diterima oleh DEBITUR dan belum dibayar kembali oleh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Perjanjian berarti perjanjian kredit yang termuat dalam surat ini beserta segala perpanjangan - perpanjangan </w:t>
      </w:r>
      <w:r w:rsidRPr="00006939">
        <w:rPr>
          <w:rFonts w:ascii="Arial" w:hAnsi="Arial" w:cs="Arial"/>
          <w:sz w:val="16"/>
          <w:szCs w:val="16"/>
          <w:lang w:val="sv-SE"/>
        </w:rPr>
        <w:t>dan/atau perubahan-perubahan dan/atau penambahan-penambahannya dan/atau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dan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777777"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yang diberikan BANK dengan menyetor langsung ke rekening tabungan milik DEBITUR pada saat penandatanganan surat ini, dan untuk tanda terima jumlah uang tersebut maka DEBITUR akan memberikan tanda terima yang sah.  </w:t>
      </w:r>
    </w:p>
    <w:p w14:paraId="69449D2B" w14:textId="77777777"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 per tahun.</w:t>
      </w:r>
    </w:p>
    <w:p w14:paraId="084E57B0" w14:textId="77777777"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 tujuan penggunaan fasilitas kredit adalah</w:t>
      </w:r>
      <w:r w:rsidR="00DE05E6">
        <w:rPr>
          <w:rFonts w:ascii="Arial" w:hAnsi="Arial" w:cs="Arial"/>
          <w:color w:val="0000FF"/>
          <w:sz w:val="16"/>
          <w:szCs w:val="16"/>
        </w:rPr>
        <w:t xml:space="preserve"> </w:t>
      </w:r>
      <w:r w:rsidR="00A67E75" w:rsidRPr="00006939">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dan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77777777"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yang terdiri dari utang pokok dan utang bunga dalam jangka waktu selama </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r w:rsidRPr="00006939">
        <w:rPr>
          <w:rFonts w:ascii="Arial" w:hAnsi="Arial" w:cs="Arial"/>
          <w:sz w:val="16"/>
          <w:szCs w:val="16"/>
          <w:lang w:val="sv-SE"/>
        </w:rPr>
        <w:t>terhitung sejak saat penandatanganan surat perjanjian ini.</w:t>
      </w:r>
    </w:p>
    <w:p w14:paraId="34A5A451" w14:textId="77777777"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Jumlah uang tersebut akan dilunasi oleh DEBITUR dengan cara mengangsur tiap-tiap bulan se</w:t>
      </w:r>
      <w:r w:rsidR="00060D5E" w:rsidRPr="00006939">
        <w:rPr>
          <w:rFonts w:ascii="Arial" w:hAnsi="Arial" w:cs="Arial"/>
          <w:sz w:val="16"/>
          <w:szCs w:val="16"/>
          <w:lang w:val="sv-SE"/>
        </w:rPr>
        <w:t>lambat-lambatnya pada tanggal</w:t>
      </w:r>
      <w:r w:rsidR="00DC34FD" w:rsidRPr="00006939">
        <w:rPr>
          <w:rFonts w:ascii="Arial" w:hAnsi="Arial" w:cs="Arial"/>
          <w:sz w:val="16"/>
          <w:szCs w:val="16"/>
        </w:rPr>
        <w:t xml:space="preserve"> </w:t>
      </w:r>
      <w:r w:rsidR="00060D5E" w:rsidRPr="00006939">
        <w:rPr>
          <w:rFonts w:ascii="Arial" w:hAnsi="Arial" w:cs="Arial"/>
          <w:sz w:val="16"/>
          <w:szCs w:val="16"/>
          <w:lang w:val="sv-SE"/>
        </w:rPr>
        <w:t xml:space="preserve"> </w:t>
      </w:r>
      <w:r w:rsidR="00170E0D" w:rsidRPr="00006939">
        <w:rPr>
          <w:rFonts w:ascii="Arial" w:hAnsi="Arial" w:cs="Arial"/>
          <w:sz w:val="16"/>
          <w:szCs w:val="16"/>
          <w:lang w:val="sv-SE"/>
        </w:rPr>
        <w:t xml:space="preserve"> </w:t>
      </w:r>
      <w:r w:rsidRPr="00006939">
        <w:rPr>
          <w:rFonts w:ascii="Arial" w:hAnsi="Arial" w:cs="Arial"/>
          <w:sz w:val="16"/>
          <w:szCs w:val="16"/>
          <w:lang w:val="sv-SE"/>
        </w:rPr>
        <w:t>sebesar untuk pertama kali akan dib</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ayar pada tanggal </w:t>
      </w:r>
      <w:r w:rsidRPr="00E01E7C">
        <w:rPr>
          <w:rFonts w:ascii="Arial" w:hAnsi="Arial" w:cs="Arial"/>
          <w:color w:val="0000FF"/>
          <w:sz w:val="16"/>
          <w:szCs w:val="16"/>
          <w:lang w:val="sv-SE"/>
        </w:rPr>
        <w:t>(</w:t>
      </w:r>
      <w:r w:rsidRPr="00006939">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berakhir  </w:t>
      </w:r>
      <w:r w:rsidRPr="00E01E7C">
        <w:rPr>
          <w:rFonts w:ascii="Arial" w:hAnsi="Arial" w:cs="Arial"/>
          <w:color w:val="0000FF"/>
          <w:sz w:val="16"/>
          <w:szCs w:val="16"/>
          <w:lang w:val="sv-SE"/>
        </w:rPr>
        <w:t>(</w:t>
      </w:r>
      <w:r w:rsidRPr="00006939">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DEBITUR akan dikenakan denda atas tiap keterlambatan membayar angsuran sebagaimana yang telah ditetapkan sebesar 0.25% perhari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nama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dengan ini  setuju  dan  karenanya  wajib  membayar  biaya administrasi dan biaya lainnya yang timbul akibat persetujuan fasilitas kredit ini kepada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Biaya-biaya sebagaimana dimaksud ayat 1 pasal ini termasuk diantaranya :</w:t>
      </w:r>
    </w:p>
    <w:p w14:paraId="7D6A1142" w14:textId="77777777"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t>Biaya Provisi sebesar  atau sebesar</w:t>
      </w:r>
    </w:p>
    <w:p w14:paraId="69250FFA" w14:textId="77777777"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lang w:val="sv-SE"/>
        </w:rPr>
        <w:lastRenderedPageBreak/>
        <w:t xml:space="preserve">Biaya materai sebesar </w:t>
      </w:r>
    </w:p>
    <w:p w14:paraId="4DE2E587" w14:textId="77777777"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p>
    <w:p w14:paraId="148C419D" w14:textId="77777777"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proofErr w:type="gram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proofErr w:type="gram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p>
    <w:p w14:paraId="63BDE825" w14:textId="77777777"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sebesar </w:t>
      </w:r>
    </w:p>
    <w:p w14:paraId="077FB18E" w14:textId="77777777"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r w:rsidRPr="00576163">
        <w:rPr>
          <w:rFonts w:ascii="Arial" w:hAnsi="Arial" w:cs="Arial"/>
          <w:color w:val="000000"/>
          <w:sz w:val="16"/>
          <w:szCs w:val="16"/>
          <w:lang w:val="sv-SE"/>
        </w:rPr>
        <w:t xml:space="preserve">Biaya sebagaimana tersebut di atas seluruhnya berjumlah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 didibet/dipotong secara sekaligus lunas pada hari penandatangan perjanjian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Selain itu DEBITUR juga wajib membayar segala biaya yang mungkin timbul sehubungan dengan Perjanjian, termasuk tetapi tidak terbatas pada :</w:t>
      </w:r>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Biaya-biaya yang berkenaan dengan persiapan, pelaksanaan dan pembuatan Perjanjian dan Dokumen Agunan dan/atau dokumen-dokumen lain yang berhubungan dengan Perjanjian.</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pengacara atau kuasa BANK serta proses pengadilan untuk menagih utang.</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eksekusi Agunan.</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melakukan appraisal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r w:rsidRPr="00006939">
        <w:rPr>
          <w:rFonts w:ascii="Arial" w:hAnsi="Arial" w:cs="Arial"/>
          <w:sz w:val="16"/>
          <w:szCs w:val="16"/>
          <w:lang w:val="sv-SE"/>
        </w:rPr>
        <w:t>Biaya pengurusan dokumen – dokumen / surat - surat pendukung untuk klaim asuransi sehubungan dengan kehilangan atau kerusakan Agunan.</w:t>
      </w:r>
    </w:p>
    <w:p w14:paraId="126417CE" w14:textId="77777777" w:rsidR="00CC45E6" w:rsidRPr="00006939" w:rsidRDefault="00CC45E6">
      <w:pPr>
        <w:tabs>
          <w:tab w:val="left" w:pos="360"/>
        </w:tabs>
        <w:ind w:left="360" w:right="241"/>
        <w:jc w:val="both"/>
        <w:rPr>
          <w:rFonts w:ascii="Arial" w:hAnsi="Arial" w:cs="Arial"/>
          <w:sz w:val="16"/>
          <w:szCs w:val="16"/>
        </w:rPr>
      </w:pPr>
      <w:r w:rsidRPr="00006939">
        <w:rPr>
          <w:rFonts w:ascii="Arial" w:hAnsi="Arial" w:cs="Arial"/>
          <w:sz w:val="16"/>
          <w:szCs w:val="16"/>
          <w:lang w:val="sv-SE"/>
        </w:rPr>
        <w:t xml:space="preserve">Biaya - biaya tersebut harus dibayar secara seketika dan sekaligus lunas pada tanggal pembayaran yang ditetapkan oleh  BANK.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r w:rsidRPr="00006939">
        <w:rPr>
          <w:rFonts w:ascii="Arial" w:hAnsi="Arial" w:cs="Arial"/>
          <w:bCs/>
          <w:sz w:val="16"/>
          <w:szCs w:val="16"/>
          <w:lang w:val="sv-SE"/>
        </w:rPr>
        <w:t>U</w:t>
      </w:r>
      <w:r w:rsidRPr="00006939">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7D551D8" w14:textId="77777777" w:rsidR="00CC45E6" w:rsidRPr="00006939" w:rsidRDefault="00CC45E6" w:rsidP="00A95E05">
      <w:pPr>
        <w:tabs>
          <w:tab w:val="left" w:pos="567"/>
        </w:tabs>
        <w:ind w:left="567" w:right="241"/>
        <w:jc w:val="both"/>
        <w:rPr>
          <w:rFonts w:ascii="Arial" w:hAnsi="Arial" w:cs="Arial"/>
          <w:color w:val="0000FF"/>
          <w:sz w:val="16"/>
          <w:szCs w:val="16"/>
          <w:lang w:val="sv-SE"/>
        </w:rPr>
      </w:pPr>
      <w:r w:rsidRPr="00006939">
        <w:rPr>
          <w:rFonts w:ascii="Arial" w:hAnsi="Arial" w:cs="Arial"/>
          <w:sz w:val="16"/>
          <w:szCs w:val="16"/>
          <w:lang w:val="sv-SE"/>
        </w:rPr>
        <w:t xml:space="preserve">Jenis kendaraan </w:t>
      </w:r>
      <w:r w:rsidRPr="00006939">
        <w:rPr>
          <w:rFonts w:ascii="Arial" w:hAnsi="Arial" w:cs="Arial"/>
          <w:sz w:val="16"/>
          <w:szCs w:val="16"/>
          <w:lang w:val="sv-SE"/>
        </w:rPr>
        <w:tab/>
        <w:t xml:space="preserve">: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77777777" w:rsidR="00CC45E6" w:rsidRPr="00006939" w:rsidRDefault="00484C26" w:rsidP="004C5555">
      <w:pPr>
        <w:pStyle w:val="BlockText"/>
        <w:tabs>
          <w:tab w:val="clear" w:pos="360"/>
          <w:tab w:val="clear" w:pos="540"/>
          <w:tab w:val="left" w:pos="567"/>
        </w:tabs>
        <w:ind w:left="567"/>
      </w:pPr>
      <w:r w:rsidRPr="000131D5">
        <w:rPr>
          <w:noProof/>
        </w:rPr>
        <w:t>.</w:t>
      </w:r>
      <w:r w:rsidR="002E32B8" w:rsidRPr="000131D5">
        <w:fldChar w:fldCharType="end"/>
      </w:r>
      <w:r w:rsidR="00823C92" w:rsidRPr="00006939">
        <w:rPr>
          <w:lang w:val="id-ID"/>
        </w:rPr>
        <w:t xml:space="preserve"> </w:t>
      </w:r>
      <w:r w:rsidR="00CC45E6" w:rsidRPr="00006939">
        <w:t>Satu dan lain hal yang tercantum dalam buku Bukti Pemilikan Kendaraan Bermotor (BPKB</w:t>
      </w:r>
      <w:r w:rsidR="00823C92" w:rsidRPr="00006939">
        <w:rPr>
          <w:lang w:val="id-ID"/>
        </w:rPr>
        <w:t xml:space="preserve"> </w:t>
      </w:r>
      <w:r w:rsidR="009F2766" w:rsidRPr="00006939">
        <w:fldChar w:fldCharType="begin"/>
      </w:r>
      <w:r w:rsidR="009F2766" w:rsidRPr="00006939">
        <w:instrText xml:space="preserve"> MERGEFIELD no_bpkb </w:instrText>
      </w:r>
      <w:r w:rsidR="009F2766" w:rsidRPr="00006939">
        <w:fldChar w:fldCharType="separate"/>
      </w:r>
      <w:r w:rsidRPr="00D3100A">
        <w:rPr>
          <w:noProof/>
        </w:rPr>
        <w:t>----</w:t>
      </w:r>
      <w:r w:rsidR="009F2766" w:rsidRPr="00006939">
        <w:fldChar w:fldCharType="end"/>
      </w:r>
      <w:r w:rsidR="00BB5A14" w:rsidRPr="00006939">
        <w:t>)</w:t>
      </w:r>
      <w:r w:rsidR="009542B2" w:rsidRPr="00006939">
        <w:t xml:space="preserve"> </w:t>
      </w:r>
      <w:r w:rsidR="00CC45E6" w:rsidRPr="00006939">
        <w:t xml:space="preserve">yang diperlihatkan oleh DEBITUR kepada BANK (untuk </w:t>
      </w:r>
      <w:r w:rsidR="004C5555">
        <w:t xml:space="preserve">selanjutnya disebut ”Agunan”). </w:t>
      </w:r>
    </w:p>
    <w:p w14:paraId="739A45BF" w14:textId="77777777" w:rsidR="00CC45E6" w:rsidRPr="00006939" w:rsidRDefault="00CC45E6">
      <w:pPr>
        <w:pStyle w:val="BlockText"/>
        <w:ind w:hanging="180"/>
      </w:pPr>
      <w:r w:rsidRPr="00006939">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karenanya DEBITUR berjanji dan mengikat diri untuk menandatangani seluruh dokumen yang diperlukan </w:t>
      </w:r>
    </w:p>
    <w:p w14:paraId="007299D1" w14:textId="77777777" w:rsidR="00CC45E6" w:rsidRPr="00006939" w:rsidRDefault="00CC45E6">
      <w:pPr>
        <w:pStyle w:val="BlockText"/>
        <w:tabs>
          <w:tab w:val="clear" w:pos="360"/>
          <w:tab w:val="clear" w:pos="540"/>
          <w:tab w:val="left" w:pos="570"/>
          <w:tab w:val="left" w:pos="750"/>
        </w:tabs>
        <w:ind w:left="390"/>
      </w:pPr>
      <w:r w:rsidRPr="00006939">
        <w:t xml:space="preserve">untuk melangsungkan pengikatan dan menyerahkan dokumen kepemilikan Agunan, berupa </w:t>
      </w:r>
    </w:p>
    <w:p w14:paraId="478389EB" w14:textId="77777777"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A95E05" w:rsidRPr="00006939">
        <w:rPr>
          <w:rFonts w:ascii="Arial" w:hAnsi="Arial" w:cs="Arial"/>
          <w:sz w:val="16"/>
          <w:szCs w:val="16"/>
        </w:rPr>
        <w:fldChar w:fldCharType="begin"/>
      </w:r>
      <w:r w:rsidR="00A95E05" w:rsidRPr="00006939">
        <w:rPr>
          <w:rFonts w:ascii="Arial" w:hAnsi="Arial" w:cs="Arial"/>
          <w:sz w:val="16"/>
          <w:szCs w:val="16"/>
        </w:rPr>
        <w:instrText xml:space="preserve"> MERGEFIELD no_bpkb </w:instrText>
      </w:r>
      <w:r w:rsidR="00A95E05" w:rsidRPr="00006939">
        <w:rPr>
          <w:rFonts w:ascii="Arial" w:hAnsi="Arial" w:cs="Arial"/>
          <w:sz w:val="16"/>
          <w:szCs w:val="16"/>
        </w:rPr>
        <w:fldChar w:fldCharType="separate"/>
      </w:r>
      <w:r w:rsidR="00484C26" w:rsidRPr="00D3100A">
        <w:rPr>
          <w:rFonts w:ascii="Arial" w:hAnsi="Arial" w:cs="Arial"/>
          <w:noProof/>
          <w:sz w:val="16"/>
          <w:szCs w:val="16"/>
        </w:rPr>
        <w:t>----</w:t>
      </w:r>
      <w:r w:rsidR="00A95E05" w:rsidRPr="00006939">
        <w:rPr>
          <w:rFonts w:ascii="Arial" w:hAnsi="Arial" w:cs="Arial"/>
          <w:sz w:val="16"/>
          <w:szCs w:val="16"/>
        </w:rPr>
        <w:fldChar w:fldCharType="end"/>
      </w:r>
    </w:p>
    <w:p w14:paraId="1C4ECF8C" w14:textId="77777777" w:rsidR="00CC45E6" w:rsidRPr="00006939" w:rsidRDefault="00CC45E6" w:rsidP="004C5555">
      <w:pPr>
        <w:pStyle w:val="BlockText"/>
        <w:tabs>
          <w:tab w:val="clear" w:pos="540"/>
        </w:tabs>
        <w:ind w:left="426"/>
      </w:pPr>
      <w:r w:rsidRPr="00006939">
        <w:t>dan untuk tanda terima dokumen-dokumen tersebut surat ini berla</w:t>
      </w:r>
      <w:r w:rsidR="004C5555">
        <w:t>ku juga sebagai tanda terimanya</w:t>
      </w:r>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006939">
        <w:rPr>
          <w:rFonts w:ascii="Arial" w:hAnsi="Arial" w:cs="Arial"/>
          <w:sz w:val="16"/>
          <w:szCs w:val="16"/>
          <w:lang w:val="sv-SE"/>
        </w:rPr>
        <w:t>Dalam hal BANK menganggap bahwa Agunan yang diberikan  nilainya menjadi berkurang atau BANK  meminta agar Agunan diperbaharui maka DEBITUR setuju untuk memberikan agunan tambahan sebagaimana ditentukan oleh BANK atau memperbaharui Agunan tersebut.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r w:rsidRPr="00006939">
        <w:rPr>
          <w:rFonts w:ascii="Arial" w:hAnsi="Arial" w:cs="Arial"/>
          <w:b/>
          <w:sz w:val="16"/>
          <w:szCs w:val="16"/>
          <w:lang w:val="sv-SE"/>
        </w:rPr>
        <w:t>Pasal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BANK diberi kuasa oleh DEBITUR untuk menutup dan memperpanjang masa asuransi tersebut serta merubah jumlah asuransinya atas biaya DEBITUR sampai lunasnya fasilitas kredit dibayar lunas oleh DEBITUR kepada BANK.</w:t>
      </w:r>
    </w:p>
    <w:p w14:paraId="2735819D" w14:textId="77777777"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proofErr w:type="gram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proofErr w:type="gram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proofErr w:type="gram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77777777"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Saat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proofErr w:type="gram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proofErr w:type="gram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77777777"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proofErr w:type="gram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proofErr w:type="gram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berhak dan berwenang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proofErr w:type="spellEnd"/>
      <w:r w:rsidRPr="00006939">
        <w:rPr>
          <w:rFonts w:ascii="Arial" w:hAnsi="Arial" w:cs="Arial"/>
          <w:bCs/>
          <w:sz w:val="16"/>
          <w:szCs w:val="16"/>
        </w:rPr>
        <w:t xml:space="preserve">enakan Debitur terlambat dan/atau lalai  melaksanakan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al apa yang disebutkan dalam ayat 1 pasal ini, maka dengan ini DEBITUR memberi Kuasa kepada BANK yang tidak dapat dicabut atau</w:t>
      </w:r>
      <w:r w:rsidRPr="00006939">
        <w:rPr>
          <w:rFonts w:ascii="Arial" w:hAnsi="Arial" w:cs="Arial"/>
          <w:bCs/>
          <w:sz w:val="16"/>
          <w:szCs w:val="16"/>
        </w:rPr>
        <w:t xml:space="preserve"> </w:t>
      </w:r>
      <w:r w:rsidRPr="00006939">
        <w:rPr>
          <w:rFonts w:ascii="Arial" w:hAnsi="Arial" w:cs="Arial"/>
          <w:bCs/>
          <w:sz w:val="16"/>
          <w:szCs w:val="16"/>
          <w:lang w:val="sv-SE"/>
        </w:rPr>
        <w:t>dibatalkan dan juga tidak akan berakhir sebab/alasan apapun termasuk sebab-sebab yang ada dalam Pasal 1813 KUH Perdata</w:t>
      </w:r>
      <w:r w:rsidRPr="00006939">
        <w:rPr>
          <w:rFonts w:ascii="Arial" w:hAnsi="Arial" w:cs="Arial"/>
          <w:bCs/>
          <w:sz w:val="16"/>
          <w:szCs w:val="16"/>
        </w:rPr>
        <w:t xml:space="preserve"> </w:t>
      </w:r>
      <w:r w:rsidRPr="00006939">
        <w:rPr>
          <w:rFonts w:ascii="Arial" w:hAnsi="Arial" w:cs="Arial"/>
          <w:bCs/>
          <w:sz w:val="16"/>
          <w:szCs w:val="16"/>
          <w:lang w:val="sv-SE"/>
        </w:rPr>
        <w:t>Indonesia, dengan hak melimpahkan kuasa</w:t>
      </w:r>
      <w:r w:rsidRPr="00006939">
        <w:rPr>
          <w:rFonts w:ascii="Arial" w:hAnsi="Arial" w:cs="Arial"/>
          <w:bCs/>
          <w:sz w:val="16"/>
          <w:szCs w:val="16"/>
        </w:rPr>
        <w:t xml:space="preserve"> </w:t>
      </w:r>
      <w:r w:rsidRPr="00006939">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Dalam ayat 2 pasal ini jika nilai  agunan tidak mencukupi / melunasi sisa hutang, maka DEBITUR wajib melunasi sisanya.</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BANK berhak melakukan penagihan tanpa batas waktu dan tempat apabila diperlukan dalam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lastRenderedPageBreak/>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4C5555">
        <w:rPr>
          <w:rFonts w:ascii="Arial" w:hAnsi="Arial" w:cs="Arial"/>
          <w:bCs/>
          <w:sz w:val="16"/>
          <w:szCs w:val="16"/>
          <w:lang w:val="sv-SE"/>
        </w:rPr>
        <w:t>u penyelesaian pinjaman/agunan.</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BANK berhak dan berwenang sewaktu-waktu mengakhiri perjanjian secara sepihak jika terdapat sesuatu hal, antara lain :</w:t>
      </w:r>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tidak melaksanakan kewajibannya kepada BANK setelah diberi Surat Peringatan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meninggal dunia, sedangkan ahli waris tidak bersedia meneruskan kewajiban DEBITUR terhadap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Menurut pertimbangan BANK, DEBITUR tidak lagi cakap untuk memenuhi ketentuan – ketentuan yang ditetapkan dalam Perjanjian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DEBITUR memberikan data-data dan/atau keterangan yang tidak benar untuk melangsungkan perjanjian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Keadaan yang disebutkan dalam Pasal 5 ayat 4 perjanjian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r w:rsidRPr="00006939">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DEBITUR dapat mempercepat pelunasan kredit sebelum batas waktu yang telah ditetapkan.</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4C5555">
        <w:rPr>
          <w:rFonts w:ascii="Arial" w:hAnsi="Arial" w:cs="Arial"/>
          <w:bCs/>
          <w:sz w:val="16"/>
          <w:szCs w:val="16"/>
          <w:lang w:val="sv-SE"/>
        </w:rPr>
        <w:t>Untuk maksudnya tersebut, DEBITUR diharuskan memberitahukan kepada BANK selambat-lambatnya 7 (tujuh) hari sebelum tanggal percepatan pelunasan.</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Untuk percepatan pelunasan angsuran sebagaimana dimaksud, DEBITUR akan dikenakan biaya bunga berjalan dan biaya pinalty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 xml:space="preserve">Pasal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 xml:space="preserve">Dalam hal salah satu persyaratan atau ketentuan dalam Perjanjian dinyatakan batal berdasarkan suatu peraturan </w:t>
      </w:r>
      <w:r w:rsidRPr="00006939">
        <w:rPr>
          <w:rFonts w:ascii="Arial" w:hAnsi="Arial" w:cs="Arial"/>
          <w:sz w:val="16"/>
          <w:szCs w:val="16"/>
          <w:lang w:val="sv-SE"/>
        </w:rPr>
        <w:t>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Pasal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Perjanjian ini dibuat rangkap 2 (dua) dan salah satu nya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Pihak Kedua telah menerima salinan Perjanjian Kredit dari Pihak Pertama.</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Perjanjian ini telah disesuaikan dengan ketentuan peraturan perundang-undangan termasuk ketentuan peraturan Otoritas jasa Keuangan.</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r w:rsidRPr="00006939">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Pasal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r w:rsidRPr="00006939">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sv-SE"/>
        </w:rPr>
        <w:t>Pasal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DEBITUR menyaatakan dengan ini menerima baik dan tunduk pada seluruh ketentuan-ketentuan yang termasuk dalam Perjanjian dan segenap peraturan-peraturan dan kebiasaan-kebiasaan BANK perihal hutang piutang.</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r w:rsidRPr="00006939">
        <w:rPr>
          <w:rFonts w:ascii="Arial" w:hAnsi="Arial" w:cs="Arial"/>
          <w:sz w:val="16"/>
          <w:szCs w:val="16"/>
          <w:lang w:val="sv-SE"/>
        </w:rPr>
        <w:lastRenderedPageBreak/>
        <w:t>Demikian Perjanjian ini dibuat di Cirebon pada hari dan tanggal sebagaimana tersebut di atas dan ditandatangani oleh para pihak di atas kertas meterai yang cukup dan mempunyai kekuatan hukum yang sama.</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Aie Soesan</w:t>
            </w:r>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77777777" w:rsidR="00F00435" w:rsidRPr="00933C49" w:rsidRDefault="00F00435" w:rsidP="00585683">
            <w:pPr>
              <w:tabs>
                <w:tab w:val="left" w:pos="0"/>
                <w:tab w:val="left" w:pos="180"/>
                <w:tab w:val="left" w:pos="2880"/>
              </w:tabs>
              <w:jc w:val="center"/>
              <w:rPr>
                <w:rFonts w:ascii="Arial" w:hAnsi="Arial" w:cs="Arial"/>
                <w:color w:val="0000FF"/>
                <w:sz w:val="16"/>
                <w:szCs w:val="16"/>
              </w:rPr>
            </w:pP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77777777" w:rsidR="00F00435" w:rsidRPr="00933C49" w:rsidRDefault="00F00435" w:rsidP="00585683">
            <w:pPr>
              <w:tabs>
                <w:tab w:val="left" w:pos="0"/>
                <w:tab w:val="left" w:pos="180"/>
              </w:tabs>
              <w:ind w:right="-55"/>
              <w:jc w:val="center"/>
              <w:rPr>
                <w:rFonts w:ascii="Arial" w:hAnsi="Arial" w:cs="Arial"/>
                <w:color w:val="0000FF"/>
                <w:sz w:val="16"/>
                <w:szCs w:val="16"/>
                <w:lang w:val="en-US"/>
              </w:rPr>
            </w:pP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77777777" w:rsidR="00AD0873" w:rsidRPr="00933C49" w:rsidRDefault="00AD0873" w:rsidP="00482DA0">
            <w:pPr>
              <w:tabs>
                <w:tab w:val="left" w:pos="0"/>
                <w:tab w:val="left" w:pos="180"/>
                <w:tab w:val="left" w:pos="2880"/>
              </w:tabs>
              <w:jc w:val="center"/>
              <w:rPr>
                <w:rFonts w:ascii="Arial" w:hAnsi="Arial" w:cs="Arial"/>
                <w:color w:val="0000FF"/>
                <w:sz w:val="16"/>
                <w:szCs w:val="16"/>
              </w:rPr>
            </w:pP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77777777" w:rsidR="00AD0873" w:rsidRPr="00933C49" w:rsidRDefault="00AD0873" w:rsidP="00AD0873">
            <w:pPr>
              <w:tabs>
                <w:tab w:val="left" w:pos="0"/>
                <w:tab w:val="left" w:pos="180"/>
                <w:tab w:val="left" w:pos="2880"/>
              </w:tabs>
              <w:jc w:val="center"/>
              <w:rPr>
                <w:rFonts w:ascii="Arial" w:hAnsi="Arial" w:cs="Arial"/>
                <w:color w:val="0000FF"/>
                <w:sz w:val="16"/>
                <w:szCs w:val="16"/>
              </w:rPr>
            </w:pP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77777777" w:rsidR="00AD0873" w:rsidRPr="00933C49" w:rsidRDefault="00AD0873" w:rsidP="00AD0873">
            <w:pPr>
              <w:tabs>
                <w:tab w:val="left" w:pos="0"/>
                <w:tab w:val="left" w:pos="180"/>
              </w:tabs>
              <w:ind w:right="-55"/>
              <w:jc w:val="center"/>
              <w:rPr>
                <w:rFonts w:ascii="Arial" w:hAnsi="Arial" w:cs="Arial"/>
                <w:color w:val="0000FF"/>
                <w:sz w:val="16"/>
                <w:szCs w:val="16"/>
                <w:lang w:val="en-US"/>
              </w:rPr>
            </w:pP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77777777" w:rsidR="00AD0873" w:rsidRPr="00933C49" w:rsidRDefault="00AD0873" w:rsidP="00482DA0">
            <w:pPr>
              <w:tabs>
                <w:tab w:val="left" w:pos="0"/>
                <w:tab w:val="left" w:pos="180"/>
              </w:tabs>
              <w:ind w:right="-55"/>
              <w:jc w:val="center"/>
              <w:rPr>
                <w:rFonts w:ascii="Arial" w:hAnsi="Arial" w:cs="Arial"/>
                <w:color w:val="0000FF"/>
                <w:sz w:val="16"/>
                <w:szCs w:val="16"/>
                <w:lang w:val="en-US"/>
              </w:rPr>
            </w:pP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230049AD" w14:textId="77777777" w:rsidR="009542B2" w:rsidRPr="00006939" w:rsidRDefault="009542B2" w:rsidP="009542B2">
      <w:pPr>
        <w:tabs>
          <w:tab w:val="left" w:pos="0"/>
          <w:tab w:val="left" w:pos="180"/>
        </w:tabs>
        <w:ind w:right="241"/>
        <w:jc w:val="both"/>
        <w:rPr>
          <w:rFonts w:ascii="Arial" w:hAnsi="Arial" w:cs="Arial"/>
          <w:sz w:val="16"/>
          <w:szCs w:val="16"/>
        </w:rPr>
      </w:pPr>
    </w:p>
    <w:p w14:paraId="5D1741B8" w14:textId="77777777" w:rsidR="00BC6CDA" w:rsidRPr="00006939" w:rsidRDefault="009542B2">
      <w:pPr>
        <w:tabs>
          <w:tab w:val="left" w:pos="360"/>
          <w:tab w:val="left" w:pos="540"/>
        </w:tabs>
        <w:ind w:left="360" w:right="241" w:hanging="180"/>
        <w:jc w:val="both"/>
        <w:rPr>
          <w:rFonts w:ascii="Arial" w:hAnsi="Arial" w:cs="Arial"/>
          <w:sz w:val="16"/>
          <w:szCs w:val="16"/>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604121CF" w14:textId="77777777" w:rsidR="00BC340B" w:rsidRPr="00006939" w:rsidRDefault="00BC340B">
      <w:pPr>
        <w:tabs>
          <w:tab w:val="left" w:pos="360"/>
          <w:tab w:val="left" w:pos="540"/>
        </w:tabs>
        <w:ind w:left="360" w:right="241" w:hanging="180"/>
        <w:jc w:val="both"/>
        <w:rPr>
          <w:rFonts w:ascii="Arial" w:hAnsi="Arial" w:cs="Arial"/>
          <w:sz w:val="16"/>
          <w:szCs w:val="16"/>
        </w:rPr>
      </w:pPr>
    </w:p>
    <w:p w14:paraId="3DBAE69B" w14:textId="77777777" w:rsidR="00BC340B" w:rsidRDefault="00BC340B" w:rsidP="001C4E1D">
      <w:pPr>
        <w:tabs>
          <w:tab w:val="left" w:pos="360"/>
          <w:tab w:val="left" w:pos="540"/>
        </w:tabs>
        <w:ind w:right="241"/>
        <w:jc w:val="both"/>
        <w:rPr>
          <w:rFonts w:ascii="Arial" w:hAnsi="Arial" w:cs="Arial"/>
          <w:sz w:val="16"/>
          <w:szCs w:val="16"/>
        </w:rPr>
      </w:pPr>
    </w:p>
    <w:p w14:paraId="462D8B12" w14:textId="77777777" w:rsidR="00355A43" w:rsidRDefault="00355A43" w:rsidP="001C4E1D">
      <w:pPr>
        <w:tabs>
          <w:tab w:val="left" w:pos="360"/>
          <w:tab w:val="left" w:pos="540"/>
        </w:tabs>
        <w:ind w:right="241"/>
        <w:jc w:val="both"/>
        <w:rPr>
          <w:rFonts w:ascii="Arial" w:hAnsi="Arial" w:cs="Arial"/>
          <w:sz w:val="16"/>
          <w:szCs w:val="16"/>
        </w:rPr>
      </w:pPr>
    </w:p>
    <w:p w14:paraId="5C3D054F" w14:textId="77777777" w:rsidR="00355A43" w:rsidRDefault="00355A43" w:rsidP="001C4E1D">
      <w:pPr>
        <w:tabs>
          <w:tab w:val="left" w:pos="360"/>
          <w:tab w:val="left" w:pos="540"/>
        </w:tabs>
        <w:ind w:right="241"/>
        <w:jc w:val="both"/>
        <w:rPr>
          <w:rFonts w:ascii="Arial" w:hAnsi="Arial" w:cs="Arial"/>
          <w:sz w:val="16"/>
          <w:szCs w:val="16"/>
        </w:rPr>
      </w:pPr>
    </w:p>
    <w:p w14:paraId="2C018463" w14:textId="77777777" w:rsidR="00355A43" w:rsidRDefault="00355A43"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0E3AFC01" w14:textId="77777777" w:rsidR="004C5555" w:rsidRDefault="004C5555" w:rsidP="001C4E1D">
      <w:pPr>
        <w:tabs>
          <w:tab w:val="left" w:pos="360"/>
          <w:tab w:val="left" w:pos="540"/>
        </w:tabs>
        <w:ind w:right="241"/>
        <w:jc w:val="both"/>
        <w:rPr>
          <w:rFonts w:ascii="Arial" w:hAnsi="Arial" w:cs="Arial"/>
          <w:sz w:val="16"/>
          <w:szCs w:val="16"/>
        </w:rPr>
      </w:pPr>
    </w:p>
    <w:p w14:paraId="07E267DE" w14:textId="77777777" w:rsidR="000131D5" w:rsidRDefault="000131D5" w:rsidP="001C4E1D">
      <w:pPr>
        <w:tabs>
          <w:tab w:val="left" w:pos="360"/>
          <w:tab w:val="left" w:pos="540"/>
        </w:tabs>
        <w:ind w:right="241"/>
        <w:jc w:val="both"/>
        <w:rPr>
          <w:rFonts w:ascii="Arial" w:hAnsi="Arial" w:cs="Arial"/>
          <w:sz w:val="16"/>
          <w:szCs w:val="16"/>
        </w:rPr>
      </w:pPr>
    </w:p>
    <w:p w14:paraId="13B7574A" w14:textId="77777777" w:rsidR="000131D5" w:rsidRDefault="000131D5" w:rsidP="001C4E1D">
      <w:pPr>
        <w:tabs>
          <w:tab w:val="left" w:pos="360"/>
          <w:tab w:val="left" w:pos="540"/>
        </w:tabs>
        <w:ind w:right="241"/>
        <w:jc w:val="both"/>
        <w:rPr>
          <w:rFonts w:ascii="Arial" w:hAnsi="Arial" w:cs="Arial"/>
          <w:sz w:val="16"/>
          <w:szCs w:val="16"/>
        </w:rPr>
      </w:pPr>
    </w:p>
    <w:p w14:paraId="7B9C68BA" w14:textId="77777777" w:rsidR="000131D5" w:rsidRDefault="000131D5" w:rsidP="001C4E1D">
      <w:pPr>
        <w:tabs>
          <w:tab w:val="left" w:pos="360"/>
          <w:tab w:val="left" w:pos="540"/>
        </w:tabs>
        <w:ind w:right="241"/>
        <w:jc w:val="both"/>
        <w:rPr>
          <w:rFonts w:ascii="Arial" w:hAnsi="Arial" w:cs="Arial"/>
          <w:sz w:val="16"/>
          <w:szCs w:val="16"/>
        </w:rPr>
      </w:pPr>
    </w:p>
    <w:p w14:paraId="3A6AA646" w14:textId="77777777" w:rsidR="000131D5" w:rsidRDefault="000131D5" w:rsidP="001C4E1D">
      <w:pPr>
        <w:tabs>
          <w:tab w:val="left" w:pos="360"/>
          <w:tab w:val="left" w:pos="540"/>
        </w:tabs>
        <w:ind w:right="241"/>
        <w:jc w:val="both"/>
        <w:rPr>
          <w:rFonts w:ascii="Arial" w:hAnsi="Arial" w:cs="Arial"/>
          <w:sz w:val="16"/>
          <w:szCs w:val="16"/>
        </w:rPr>
      </w:pPr>
    </w:p>
    <w:p w14:paraId="2879AB44" w14:textId="77777777" w:rsidR="000131D5" w:rsidRDefault="000131D5" w:rsidP="001C4E1D">
      <w:pPr>
        <w:tabs>
          <w:tab w:val="left" w:pos="360"/>
          <w:tab w:val="left" w:pos="540"/>
        </w:tabs>
        <w:ind w:right="241"/>
        <w:jc w:val="both"/>
        <w:rPr>
          <w:rFonts w:ascii="Arial" w:hAnsi="Arial" w:cs="Arial"/>
          <w:sz w:val="16"/>
          <w:szCs w:val="16"/>
        </w:rPr>
      </w:pPr>
    </w:p>
    <w:p w14:paraId="5EAC0F64" w14:textId="77777777" w:rsidR="000131D5" w:rsidRDefault="000131D5" w:rsidP="001C4E1D">
      <w:pPr>
        <w:tabs>
          <w:tab w:val="left" w:pos="360"/>
          <w:tab w:val="left" w:pos="540"/>
        </w:tabs>
        <w:ind w:right="241"/>
        <w:jc w:val="both"/>
        <w:rPr>
          <w:rFonts w:ascii="Arial" w:hAnsi="Arial" w:cs="Arial"/>
          <w:sz w:val="16"/>
          <w:szCs w:val="16"/>
        </w:rPr>
      </w:pPr>
    </w:p>
    <w:p w14:paraId="09D7584E" w14:textId="77777777" w:rsidR="000131D5" w:rsidRDefault="000131D5" w:rsidP="001C4E1D">
      <w:pPr>
        <w:tabs>
          <w:tab w:val="left" w:pos="360"/>
          <w:tab w:val="left" w:pos="540"/>
        </w:tabs>
        <w:ind w:right="241"/>
        <w:jc w:val="both"/>
        <w:rPr>
          <w:rFonts w:ascii="Arial" w:hAnsi="Arial" w:cs="Arial"/>
          <w:sz w:val="16"/>
          <w:szCs w:val="16"/>
        </w:rPr>
      </w:pPr>
    </w:p>
    <w:p w14:paraId="25636E2C" w14:textId="77777777" w:rsidR="000131D5" w:rsidRDefault="000131D5" w:rsidP="001C4E1D">
      <w:pPr>
        <w:tabs>
          <w:tab w:val="left" w:pos="360"/>
          <w:tab w:val="left" w:pos="540"/>
        </w:tabs>
        <w:ind w:right="241"/>
        <w:jc w:val="both"/>
        <w:rPr>
          <w:rFonts w:ascii="Arial" w:hAnsi="Arial" w:cs="Arial"/>
          <w:sz w:val="16"/>
          <w:szCs w:val="16"/>
        </w:rPr>
      </w:pPr>
    </w:p>
    <w:p w14:paraId="72864C8C" w14:textId="77777777" w:rsidR="000131D5" w:rsidRDefault="000131D5" w:rsidP="001C4E1D">
      <w:pPr>
        <w:tabs>
          <w:tab w:val="left" w:pos="360"/>
          <w:tab w:val="left" w:pos="540"/>
        </w:tabs>
        <w:ind w:right="241"/>
        <w:jc w:val="both"/>
        <w:rPr>
          <w:rFonts w:ascii="Arial" w:hAnsi="Arial" w:cs="Arial"/>
          <w:sz w:val="16"/>
          <w:szCs w:val="16"/>
        </w:rPr>
      </w:pPr>
    </w:p>
    <w:p w14:paraId="25338A67" w14:textId="77777777" w:rsidR="000131D5" w:rsidRDefault="000131D5" w:rsidP="001C4E1D">
      <w:pPr>
        <w:tabs>
          <w:tab w:val="left" w:pos="360"/>
          <w:tab w:val="left" w:pos="540"/>
        </w:tabs>
        <w:ind w:right="241"/>
        <w:jc w:val="both"/>
        <w:rPr>
          <w:rFonts w:ascii="Arial" w:hAnsi="Arial" w:cs="Arial"/>
          <w:sz w:val="16"/>
          <w:szCs w:val="16"/>
        </w:rPr>
      </w:pPr>
    </w:p>
    <w:p w14:paraId="4551487E" w14:textId="77777777" w:rsidR="000131D5" w:rsidRDefault="000131D5" w:rsidP="001C4E1D">
      <w:pPr>
        <w:tabs>
          <w:tab w:val="left" w:pos="360"/>
          <w:tab w:val="left" w:pos="540"/>
        </w:tabs>
        <w:ind w:right="241"/>
        <w:jc w:val="both"/>
        <w:rPr>
          <w:rFonts w:ascii="Arial" w:hAnsi="Arial" w:cs="Arial"/>
          <w:sz w:val="16"/>
          <w:szCs w:val="16"/>
        </w:rPr>
      </w:pPr>
    </w:p>
    <w:p w14:paraId="5A56D0A8" w14:textId="77777777" w:rsidR="000131D5" w:rsidRDefault="000131D5" w:rsidP="001C4E1D">
      <w:pPr>
        <w:tabs>
          <w:tab w:val="left" w:pos="360"/>
          <w:tab w:val="left" w:pos="540"/>
        </w:tabs>
        <w:ind w:right="241"/>
        <w:jc w:val="both"/>
        <w:rPr>
          <w:rFonts w:ascii="Arial" w:hAnsi="Arial" w:cs="Arial"/>
          <w:sz w:val="16"/>
          <w:szCs w:val="16"/>
        </w:rPr>
      </w:pPr>
    </w:p>
    <w:p w14:paraId="4F8F906D" w14:textId="77777777" w:rsidR="000131D5" w:rsidRDefault="000131D5" w:rsidP="001C4E1D">
      <w:pPr>
        <w:tabs>
          <w:tab w:val="left" w:pos="360"/>
          <w:tab w:val="left" w:pos="540"/>
        </w:tabs>
        <w:ind w:right="241"/>
        <w:jc w:val="both"/>
        <w:rPr>
          <w:rFonts w:ascii="Arial" w:hAnsi="Arial" w:cs="Arial"/>
          <w:sz w:val="16"/>
          <w:szCs w:val="16"/>
        </w:rPr>
      </w:pPr>
    </w:p>
    <w:p w14:paraId="51A485CE" w14:textId="77777777" w:rsidR="000131D5" w:rsidRDefault="000131D5" w:rsidP="001C4E1D">
      <w:pPr>
        <w:tabs>
          <w:tab w:val="left" w:pos="360"/>
          <w:tab w:val="left" w:pos="540"/>
        </w:tabs>
        <w:ind w:right="241"/>
        <w:jc w:val="both"/>
        <w:rPr>
          <w:rFonts w:ascii="Arial" w:hAnsi="Arial" w:cs="Arial"/>
          <w:sz w:val="16"/>
          <w:szCs w:val="16"/>
        </w:rPr>
      </w:pPr>
    </w:p>
    <w:p w14:paraId="2FAE125E" w14:textId="77777777" w:rsidR="000131D5" w:rsidRDefault="000131D5" w:rsidP="001C4E1D">
      <w:pPr>
        <w:tabs>
          <w:tab w:val="left" w:pos="360"/>
          <w:tab w:val="left" w:pos="540"/>
        </w:tabs>
        <w:ind w:right="241"/>
        <w:jc w:val="both"/>
        <w:rPr>
          <w:rFonts w:ascii="Arial" w:hAnsi="Arial" w:cs="Arial"/>
          <w:sz w:val="16"/>
          <w:szCs w:val="16"/>
        </w:rPr>
      </w:pPr>
    </w:p>
    <w:p w14:paraId="44037485" w14:textId="77777777" w:rsidR="000131D5" w:rsidRDefault="000131D5" w:rsidP="001C4E1D">
      <w:pPr>
        <w:tabs>
          <w:tab w:val="left" w:pos="360"/>
          <w:tab w:val="left" w:pos="540"/>
        </w:tabs>
        <w:ind w:right="241"/>
        <w:jc w:val="both"/>
        <w:rPr>
          <w:rFonts w:ascii="Arial" w:hAnsi="Arial" w:cs="Arial"/>
          <w:sz w:val="16"/>
          <w:szCs w:val="16"/>
        </w:rPr>
      </w:pPr>
    </w:p>
    <w:p w14:paraId="5399DA06" w14:textId="77777777" w:rsidR="000131D5" w:rsidRDefault="000131D5" w:rsidP="001C4E1D">
      <w:pPr>
        <w:tabs>
          <w:tab w:val="left" w:pos="360"/>
          <w:tab w:val="left" w:pos="540"/>
        </w:tabs>
        <w:ind w:right="241"/>
        <w:jc w:val="both"/>
        <w:rPr>
          <w:rFonts w:ascii="Arial" w:hAnsi="Arial" w:cs="Arial"/>
          <w:sz w:val="16"/>
          <w:szCs w:val="16"/>
        </w:rPr>
      </w:pPr>
    </w:p>
    <w:p w14:paraId="504DEB80" w14:textId="77777777" w:rsidR="000131D5" w:rsidRDefault="000131D5" w:rsidP="001C4E1D">
      <w:pPr>
        <w:tabs>
          <w:tab w:val="left" w:pos="360"/>
          <w:tab w:val="left" w:pos="540"/>
        </w:tabs>
        <w:ind w:right="241"/>
        <w:jc w:val="both"/>
        <w:rPr>
          <w:rFonts w:ascii="Arial" w:hAnsi="Arial" w:cs="Arial"/>
          <w:sz w:val="16"/>
          <w:szCs w:val="16"/>
        </w:rPr>
      </w:pPr>
    </w:p>
    <w:p w14:paraId="585066BD" w14:textId="77777777" w:rsidR="000131D5" w:rsidRDefault="000131D5" w:rsidP="001C4E1D">
      <w:pPr>
        <w:tabs>
          <w:tab w:val="left" w:pos="360"/>
          <w:tab w:val="left" w:pos="540"/>
        </w:tabs>
        <w:ind w:right="241"/>
        <w:jc w:val="both"/>
        <w:rPr>
          <w:rFonts w:ascii="Arial" w:hAnsi="Arial" w:cs="Arial"/>
          <w:sz w:val="16"/>
          <w:szCs w:val="16"/>
        </w:rPr>
      </w:pPr>
    </w:p>
    <w:p w14:paraId="1F824750" w14:textId="77777777" w:rsidR="000131D5" w:rsidRDefault="000131D5" w:rsidP="001C4E1D">
      <w:pPr>
        <w:tabs>
          <w:tab w:val="left" w:pos="360"/>
          <w:tab w:val="left" w:pos="540"/>
        </w:tabs>
        <w:ind w:right="241"/>
        <w:jc w:val="both"/>
        <w:rPr>
          <w:rFonts w:ascii="Arial" w:hAnsi="Arial" w:cs="Arial"/>
          <w:sz w:val="16"/>
          <w:szCs w:val="16"/>
        </w:rPr>
      </w:pPr>
    </w:p>
    <w:p w14:paraId="63F69C0E" w14:textId="77777777" w:rsidR="000131D5" w:rsidRDefault="000131D5" w:rsidP="001C4E1D">
      <w:pPr>
        <w:tabs>
          <w:tab w:val="left" w:pos="360"/>
          <w:tab w:val="left" w:pos="540"/>
        </w:tabs>
        <w:ind w:right="241"/>
        <w:jc w:val="both"/>
        <w:rPr>
          <w:rFonts w:ascii="Arial" w:hAnsi="Arial" w:cs="Arial"/>
          <w:sz w:val="16"/>
          <w:szCs w:val="16"/>
        </w:rPr>
      </w:pPr>
    </w:p>
    <w:p w14:paraId="06CDB6AE" w14:textId="77777777" w:rsidR="000131D5" w:rsidRDefault="000131D5" w:rsidP="001C4E1D">
      <w:pPr>
        <w:tabs>
          <w:tab w:val="left" w:pos="360"/>
          <w:tab w:val="left" w:pos="540"/>
        </w:tabs>
        <w:ind w:right="241"/>
        <w:jc w:val="both"/>
        <w:rPr>
          <w:rFonts w:ascii="Arial" w:hAnsi="Arial" w:cs="Arial"/>
          <w:sz w:val="16"/>
          <w:szCs w:val="16"/>
        </w:rPr>
      </w:pPr>
    </w:p>
    <w:p w14:paraId="1CE5F2C7" w14:textId="77777777" w:rsidR="000131D5" w:rsidRDefault="000131D5" w:rsidP="001C4E1D">
      <w:pPr>
        <w:tabs>
          <w:tab w:val="left" w:pos="360"/>
          <w:tab w:val="left" w:pos="540"/>
        </w:tabs>
        <w:ind w:right="241"/>
        <w:jc w:val="both"/>
        <w:rPr>
          <w:rFonts w:ascii="Arial" w:hAnsi="Arial" w:cs="Arial"/>
          <w:sz w:val="16"/>
          <w:szCs w:val="16"/>
        </w:rPr>
      </w:pPr>
    </w:p>
    <w:p w14:paraId="3C9F6D4C" w14:textId="77777777" w:rsidR="000131D5" w:rsidRDefault="000131D5" w:rsidP="001C4E1D">
      <w:pPr>
        <w:tabs>
          <w:tab w:val="left" w:pos="360"/>
          <w:tab w:val="left" w:pos="540"/>
        </w:tabs>
        <w:ind w:right="241"/>
        <w:jc w:val="both"/>
        <w:rPr>
          <w:rFonts w:ascii="Arial" w:hAnsi="Arial" w:cs="Arial"/>
          <w:sz w:val="16"/>
          <w:szCs w:val="16"/>
        </w:rPr>
      </w:pPr>
    </w:p>
    <w:p w14:paraId="4B30CE81" w14:textId="77777777" w:rsidR="000131D5" w:rsidRDefault="000131D5" w:rsidP="001C4E1D">
      <w:pPr>
        <w:tabs>
          <w:tab w:val="left" w:pos="360"/>
          <w:tab w:val="left" w:pos="540"/>
        </w:tabs>
        <w:ind w:right="241"/>
        <w:jc w:val="both"/>
        <w:rPr>
          <w:rFonts w:ascii="Arial" w:hAnsi="Arial" w:cs="Arial"/>
          <w:sz w:val="16"/>
          <w:szCs w:val="16"/>
        </w:rPr>
      </w:pPr>
    </w:p>
    <w:p w14:paraId="2A6F1929" w14:textId="77777777" w:rsidR="000131D5" w:rsidRDefault="000131D5" w:rsidP="001C4E1D">
      <w:pPr>
        <w:tabs>
          <w:tab w:val="left" w:pos="360"/>
          <w:tab w:val="left" w:pos="540"/>
        </w:tabs>
        <w:ind w:right="241"/>
        <w:jc w:val="both"/>
        <w:rPr>
          <w:rFonts w:ascii="Arial" w:hAnsi="Arial" w:cs="Arial"/>
          <w:sz w:val="16"/>
          <w:szCs w:val="16"/>
        </w:rPr>
      </w:pPr>
    </w:p>
    <w:p w14:paraId="0324FBC3" w14:textId="77777777" w:rsidR="000131D5" w:rsidRDefault="000131D5" w:rsidP="001C4E1D">
      <w:pPr>
        <w:tabs>
          <w:tab w:val="left" w:pos="360"/>
          <w:tab w:val="left" w:pos="540"/>
        </w:tabs>
        <w:ind w:right="241"/>
        <w:jc w:val="both"/>
        <w:rPr>
          <w:rFonts w:ascii="Arial" w:hAnsi="Arial" w:cs="Arial"/>
          <w:sz w:val="16"/>
          <w:szCs w:val="16"/>
        </w:rPr>
      </w:pPr>
    </w:p>
    <w:p w14:paraId="3CDB0E5A" w14:textId="77777777" w:rsidR="000131D5" w:rsidRDefault="000131D5" w:rsidP="001C4E1D">
      <w:pPr>
        <w:tabs>
          <w:tab w:val="left" w:pos="360"/>
          <w:tab w:val="left" w:pos="540"/>
        </w:tabs>
        <w:ind w:right="241"/>
        <w:jc w:val="both"/>
        <w:rPr>
          <w:rFonts w:ascii="Arial" w:hAnsi="Arial" w:cs="Arial"/>
          <w:sz w:val="16"/>
          <w:szCs w:val="16"/>
        </w:rPr>
      </w:pPr>
    </w:p>
    <w:p w14:paraId="3AC27A79" w14:textId="77777777" w:rsidR="000131D5" w:rsidRDefault="000131D5" w:rsidP="001C4E1D">
      <w:pPr>
        <w:tabs>
          <w:tab w:val="left" w:pos="360"/>
          <w:tab w:val="left" w:pos="540"/>
        </w:tabs>
        <w:ind w:right="241"/>
        <w:jc w:val="both"/>
        <w:rPr>
          <w:rFonts w:ascii="Arial" w:hAnsi="Arial" w:cs="Arial"/>
          <w:sz w:val="16"/>
          <w:szCs w:val="16"/>
        </w:rPr>
      </w:pPr>
    </w:p>
    <w:p w14:paraId="51E15464" w14:textId="77777777" w:rsidR="000131D5" w:rsidRDefault="000131D5" w:rsidP="001C4E1D">
      <w:pPr>
        <w:tabs>
          <w:tab w:val="left" w:pos="360"/>
          <w:tab w:val="left" w:pos="540"/>
        </w:tabs>
        <w:ind w:right="241"/>
        <w:jc w:val="both"/>
        <w:rPr>
          <w:rFonts w:ascii="Arial" w:hAnsi="Arial" w:cs="Arial"/>
          <w:sz w:val="16"/>
          <w:szCs w:val="16"/>
        </w:rPr>
      </w:pPr>
    </w:p>
    <w:p w14:paraId="4C6F5166" w14:textId="77777777" w:rsidR="004C5555" w:rsidRDefault="004C5555"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000000"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lastRenderedPageBreak/>
        <w:pict w14:anchorId="1399534A">
          <v:shape id="_x0000_s1035" type="#_x0000_t75" alt="SAHABAT SEJATI 2" style="position:absolute;left:0;text-align:left;margin-left:8.3pt;margin-top:-30.4pt;width:37.2pt;height:33.6pt;z-index:8;visibility:visible">
            <v:imagedata r:id="rId6"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77777777"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1B319B9" w14:textId="77777777" w:rsidR="00632226" w:rsidRPr="00B72C16" w:rsidRDefault="00632226" w:rsidP="00632226">
      <w:pPr>
        <w:numPr>
          <w:ilvl w:val="3"/>
          <w:numId w:val="22"/>
        </w:numPr>
        <w:tabs>
          <w:tab w:val="clear" w:pos="3240"/>
        </w:tabs>
        <w:ind w:left="426" w:right="241"/>
        <w:jc w:val="both"/>
        <w:rPr>
          <w:rFonts w:ascii="Arial" w:hAnsi="Arial" w:cs="Arial"/>
          <w:sz w:val="16"/>
          <w:szCs w:val="16"/>
        </w:rPr>
      </w:pPr>
      <w:r w:rsidRPr="00B72C16">
        <w:rPr>
          <w:rFonts w:ascii="Arial" w:hAnsi="Arial" w:cs="Arial"/>
          <w:sz w:val="16"/>
          <w:szCs w:val="16"/>
        </w:rPr>
        <w:t xml:space="preserve"> </w:t>
      </w:r>
      <w:r w:rsidRPr="00B72C16">
        <w:rPr>
          <w:rFonts w:ascii="Arial" w:hAnsi="Arial" w:cs="Arial"/>
          <w:b/>
          <w:sz w:val="16"/>
          <w:szCs w:val="16"/>
          <w:lang w:val="en-US"/>
        </w:rPr>
        <w:t xml:space="preserve"> </w:t>
      </w:r>
      <w:proofErr w:type="spellStart"/>
      <w:proofErr w:type="gramStart"/>
      <w:r w:rsidR="00C76508" w:rsidRPr="00C76508">
        <w:rPr>
          <w:rFonts w:ascii="Arial" w:hAnsi="Arial" w:cs="Arial"/>
          <w:sz w:val="16"/>
          <w:szCs w:val="16"/>
          <w:lang w:val="en-US"/>
        </w:rPr>
        <w:t>Pekerjaan</w:t>
      </w:r>
      <w:proofErr w:type="spellEnd"/>
      <w:r w:rsidR="000131D5">
        <w:rPr>
          <w:rFonts w:ascii="Arial" w:hAnsi="Arial" w:cs="Arial"/>
          <w:color w:val="0000FF"/>
          <w:sz w:val="16"/>
          <w:szCs w:val="16"/>
          <w:lang w:val="en-US"/>
        </w:rPr>
        <w:t xml:space="preserve"> </w:t>
      </w:r>
      <w:r w:rsidRPr="00006939">
        <w:rPr>
          <w:rFonts w:ascii="Arial" w:hAnsi="Arial" w:cs="Arial"/>
          <w:sz w:val="16"/>
          <w:szCs w:val="16"/>
        </w:rPr>
        <w:t>,</w:t>
      </w:r>
      <w:proofErr w:type="gramEnd"/>
      <w:r w:rsidRPr="00006939">
        <w:rPr>
          <w:rFonts w:ascii="Arial" w:hAnsi="Arial" w:cs="Arial"/>
          <w:sz w:val="16"/>
          <w:szCs w:val="16"/>
        </w:rPr>
        <w:t xml:space="preserve"> lahir </w:t>
      </w:r>
      <w:proofErr w:type="gramStart"/>
      <w:r w:rsidRPr="00006939">
        <w:rPr>
          <w:rFonts w:ascii="Arial" w:hAnsi="Arial" w:cs="Arial"/>
          <w:sz w:val="16"/>
          <w:szCs w:val="16"/>
        </w:rPr>
        <w:t>di</w:t>
      </w:r>
      <w:r w:rsidR="000131D5">
        <w:rPr>
          <w:rFonts w:ascii="Arial" w:hAnsi="Arial" w:cs="Arial"/>
          <w:color w:val="0000FF"/>
          <w:sz w:val="16"/>
          <w:szCs w:val="16"/>
          <w:lang w:val="en-US"/>
        </w:rPr>
        <w:t xml:space="preserve"> </w:t>
      </w:r>
      <w:r w:rsidRPr="00006939">
        <w:rPr>
          <w:rFonts w:ascii="Arial" w:hAnsi="Arial" w:cs="Arial"/>
          <w:sz w:val="16"/>
          <w:szCs w:val="16"/>
        </w:rPr>
        <w:t>,</w:t>
      </w:r>
      <w:proofErr w:type="gramEnd"/>
      <w:r w:rsidRPr="00006939">
        <w:rPr>
          <w:rFonts w:ascii="Arial" w:hAnsi="Arial" w:cs="Arial"/>
          <w:sz w:val="16"/>
          <w:szCs w:val="16"/>
        </w:rPr>
        <w:t xml:space="preserve"> </w:t>
      </w:r>
      <w:proofErr w:type="gramStart"/>
      <w:r w:rsidRPr="00006939">
        <w:rPr>
          <w:rFonts w:ascii="Arial" w:hAnsi="Arial" w:cs="Arial"/>
          <w:sz w:val="16"/>
          <w:szCs w:val="16"/>
        </w:rPr>
        <w:t>Tanggal  ,</w:t>
      </w:r>
      <w:proofErr w:type="gramEnd"/>
      <w:r w:rsidRPr="00006939">
        <w:rPr>
          <w:rFonts w:ascii="Arial" w:hAnsi="Arial" w:cs="Arial"/>
          <w:sz w:val="16"/>
          <w:szCs w:val="16"/>
        </w:rPr>
        <w:t xml:space="preserve"> bertempat tinggal </w:t>
      </w:r>
      <w:proofErr w:type="gramStart"/>
      <w:r w:rsidRPr="00006939">
        <w:rPr>
          <w:rFonts w:ascii="Arial" w:hAnsi="Arial" w:cs="Arial"/>
          <w:sz w:val="16"/>
          <w:szCs w:val="16"/>
        </w:rPr>
        <w:t>di</w:t>
      </w:r>
      <w:r w:rsidR="000131D5">
        <w:rPr>
          <w:rFonts w:ascii="Arial" w:hAnsi="Arial" w:cs="Arial"/>
          <w:color w:val="0000FF"/>
          <w:sz w:val="16"/>
          <w:szCs w:val="16"/>
          <w:lang w:val="en-US"/>
        </w:rPr>
        <w:t xml:space="preserve"> </w:t>
      </w:r>
      <w:r w:rsidRPr="00006939">
        <w:rPr>
          <w:rFonts w:ascii="Arial" w:hAnsi="Arial" w:cs="Arial"/>
          <w:sz w:val="16"/>
          <w:szCs w:val="16"/>
        </w:rPr>
        <w:t>,</w:t>
      </w:r>
      <w:proofErr w:type="gramEnd"/>
      <w:r w:rsidRPr="00006939">
        <w:rPr>
          <w:rFonts w:ascii="Arial" w:hAnsi="Arial" w:cs="Arial"/>
          <w:sz w:val="16"/>
          <w:szCs w:val="16"/>
          <w:lang w:val="en-US"/>
        </w:rPr>
        <w:t xml:space="preserve"> </w:t>
      </w:r>
      <w:proofErr w:type="gramStart"/>
      <w:r w:rsidRPr="00006939">
        <w:rPr>
          <w:rFonts w:ascii="Arial" w:hAnsi="Arial" w:cs="Arial"/>
          <w:sz w:val="16"/>
          <w:szCs w:val="16"/>
        </w:rPr>
        <w:t>No.KTP</w:t>
      </w:r>
      <w:r w:rsidR="000131D5">
        <w:rPr>
          <w:rFonts w:ascii="Arial" w:hAnsi="Arial" w:cs="Arial"/>
          <w:color w:val="0000FF"/>
          <w:sz w:val="16"/>
          <w:szCs w:val="16"/>
          <w:lang w:val="en-US"/>
        </w:rPr>
        <w:t xml:space="preserve"> </w:t>
      </w:r>
      <w:r w:rsidRPr="00006939">
        <w:rPr>
          <w:rFonts w:ascii="Arial" w:hAnsi="Arial" w:cs="Arial"/>
          <w:color w:val="FF0000"/>
          <w:sz w:val="16"/>
          <w:szCs w:val="16"/>
        </w:rPr>
        <w:t>.</w:t>
      </w:r>
      <w:proofErr w:type="gramEnd"/>
      <w:r w:rsidRPr="00006939">
        <w:rPr>
          <w:rFonts w:ascii="Arial" w:hAnsi="Arial" w:cs="Arial"/>
          <w:color w:val="FF0000"/>
          <w:sz w:val="16"/>
          <w:szCs w:val="16"/>
        </w:rPr>
        <w:t xml:space="preserve"> </w:t>
      </w:r>
      <w:r w:rsidRPr="00006939">
        <w:rPr>
          <w:rFonts w:ascii="Arial" w:hAnsi="Arial" w:cs="Arial"/>
          <w:sz w:val="16"/>
          <w:szCs w:val="16"/>
        </w:rPr>
        <w:t>Untuk melakukan tindakan hukum dalam surat ini telah mendapat persetujuan dari yang 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bunga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sidRPr="00006939">
        <w:rPr>
          <w:rFonts w:ascii="Arial" w:hAnsi="Arial" w:cs="Arial"/>
          <w:b/>
          <w:bCs/>
          <w:sz w:val="16"/>
          <w:szCs w:val="16"/>
        </w:rPr>
        <w:t xml:space="preserve"> </w:t>
      </w:r>
      <w:r w:rsidRPr="00006939">
        <w:rPr>
          <w:rFonts w:ascii="Arial" w:hAnsi="Arial" w:cs="Arial"/>
          <w:sz w:val="16"/>
          <w:szCs w:val="16"/>
        </w:rPr>
        <w:t xml:space="preserve">, lahir di </w:t>
      </w:r>
      <w:r w:rsidRPr="00B1790B">
        <w:rPr>
          <w:rFonts w:ascii="Arial" w:hAnsi="Arial" w:cs="Arial"/>
          <w:color w:val="0000FF"/>
          <w:sz w:val="16"/>
          <w:szCs w:val="16"/>
        </w:rPr>
        <w:fldChar w:fldCharType="begin"/>
      </w:r>
      <w:r w:rsidRPr="00B1790B">
        <w:rPr>
          <w:rFonts w:ascii="Arial" w:hAnsi="Arial" w:cs="Arial"/>
          <w:color w:val="0000FF"/>
          <w:sz w:val="16"/>
          <w:szCs w:val="16"/>
        </w:rPr>
        <w:instrText xml:space="preserve"> MERGEFIELD tempat_lahir_pas </w:instrText>
      </w:r>
      <w:r w:rsidRPr="00B1790B">
        <w:rPr>
          <w:rFonts w:ascii="Arial" w:hAnsi="Arial" w:cs="Arial"/>
          <w:color w:val="0000FF"/>
          <w:sz w:val="16"/>
          <w:szCs w:val="16"/>
        </w:rPr>
        <w:fldChar w:fldCharType="end"/>
      </w:r>
      <w:r w:rsidRPr="00006939">
        <w:rPr>
          <w:rFonts w:ascii="Arial" w:hAnsi="Arial" w:cs="Arial"/>
          <w:color w:val="FF0000"/>
          <w:sz w:val="16"/>
          <w:szCs w:val="16"/>
        </w:rPr>
        <w:t>,</w:t>
      </w:r>
      <w:r w:rsidRPr="00006939">
        <w:rPr>
          <w:rFonts w:ascii="Arial" w:hAnsi="Arial" w:cs="Arial"/>
          <w:sz w:val="16"/>
          <w:szCs w:val="16"/>
        </w:rPr>
        <w:t xml:space="preserve"> tanggal</w:t>
      </w:r>
      <w:r w:rsidRPr="00006939">
        <w:rPr>
          <w:rFonts w:ascii="Arial" w:hAnsi="Arial" w:cs="Arial"/>
          <w:sz w:val="16"/>
          <w:szCs w:val="16"/>
          <w:lang w:val="en-US"/>
        </w:rPr>
        <w:t xml:space="preserve"> </w:t>
      </w:r>
      <w:r w:rsidRPr="00006939">
        <w:rPr>
          <w:rFonts w:ascii="Arial" w:hAnsi="Arial" w:cs="Arial"/>
          <w:sz w:val="16"/>
          <w:szCs w:val="16"/>
        </w:rPr>
        <w:t xml:space="preserve">KTP No. bertempat tinggal sama dengan </w:t>
      </w:r>
      <w:proofErr w:type="spellStart"/>
      <w:r>
        <w:rPr>
          <w:rFonts w:ascii="Arial" w:hAnsi="Arial" w:cs="Arial"/>
          <w:sz w:val="16"/>
          <w:szCs w:val="16"/>
          <w:lang w:val="en-US"/>
        </w:rPr>
        <w:t>suami</w:t>
      </w:r>
      <w:proofErr w:type="spellEnd"/>
      <w:r w:rsidRPr="00006939">
        <w:rPr>
          <w:rFonts w:ascii="Arial" w:hAnsi="Arial" w:cs="Arial"/>
          <w:sz w:val="16"/>
          <w:szCs w:val="16"/>
        </w:rPr>
        <w:t xml:space="preserve"> nya</w:t>
      </w:r>
      <w:r w:rsidRPr="00B72C16">
        <w:rPr>
          <w:rFonts w:ascii="Arial" w:hAnsi="Arial" w:cs="Arial"/>
          <w:sz w:val="16"/>
          <w:szCs w:val="16"/>
        </w:rPr>
        <w:t>.</w:t>
      </w:r>
    </w:p>
    <w:p w14:paraId="0EEEB157" w14:textId="77777777" w:rsidR="00632226" w:rsidRPr="00B72C16" w:rsidRDefault="00632226" w:rsidP="00632226">
      <w:pPr>
        <w:ind w:left="360" w:right="241" w:hanging="180"/>
        <w:jc w:val="both"/>
        <w:rPr>
          <w:rFonts w:ascii="Arial" w:hAnsi="Arial" w:cs="Arial"/>
          <w:sz w:val="16"/>
          <w:szCs w:val="16"/>
        </w:rPr>
      </w:pPr>
    </w:p>
    <w:p w14:paraId="761615FE"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Pr>
          <w:rFonts w:ascii="Arial" w:hAnsi="Arial" w:cs="Arial"/>
          <w:b/>
          <w:bCs/>
          <w:sz w:val="16"/>
          <w:szCs w:val="16"/>
          <w:lang w:val="sv-SE"/>
        </w:rPr>
        <w:t>-----</w:t>
      </w:r>
      <w:r w:rsidRPr="00B72C16">
        <w:rPr>
          <w:rFonts w:ascii="Arial" w:hAnsi="Arial" w:cs="Arial"/>
          <w:b/>
          <w:bCs/>
          <w:sz w:val="16"/>
          <w:szCs w:val="16"/>
          <w:lang w:val="sv-SE"/>
        </w:rPr>
        <w:t>-- ”PEMBERI JAMINAN”-------------</w:t>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77777777" w:rsidR="00632226" w:rsidRPr="00B72C16" w:rsidRDefault="00632226" w:rsidP="0063222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Aie Soesan</w:t>
      </w:r>
      <w:r w:rsidRPr="00B72C16">
        <w:rPr>
          <w:rFonts w:ascii="Arial" w:hAnsi="Arial" w:cs="Arial"/>
          <w:sz w:val="16"/>
          <w:szCs w:val="16"/>
        </w:rPr>
        <w:t xml:space="preserve"> yang menjalankan tugasnya sekaligus selaku Direktur, berdasarkan Persetujuan dan Kuasa Nomor 75 tertanggal 15 Mei 2020, yang dibuat di hadapan, Ramly Yusuf Angkat, S.H, M.Kn, Notaris Kabupaten Cirebon bertindak untuk dan atas nama PT. Bank Perekonomian Rakyat SAHABAT SEJATI, berkedudukan di Jl. Raya Klangenan No. 121, Desa Klangenan, Kecamatan Klangenan, Kabupaten Cirebon.  </w:t>
      </w:r>
    </w:p>
    <w:p w14:paraId="3433861F" w14:textId="77777777"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37AD2A67" w14:textId="77777777" w:rsidR="00632226" w:rsidRPr="00B72C16" w:rsidRDefault="00632226"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7777777" w:rsidR="000131D5" w:rsidRPr="00B72C16" w:rsidRDefault="000131D5" w:rsidP="00632226">
      <w:pPr>
        <w:tabs>
          <w:tab w:val="left" w:pos="105"/>
        </w:tabs>
        <w:ind w:left="105" w:right="241" w:firstLine="15"/>
        <w:jc w:val="both"/>
        <w:rPr>
          <w:rFonts w:ascii="Arial" w:hAnsi="Arial" w:cs="Arial"/>
          <w:color w:val="0000FF"/>
          <w:sz w:val="16"/>
          <w:szCs w:val="16"/>
        </w:rPr>
      </w:pPr>
    </w:p>
    <w:p w14:paraId="39C2A9AA" w14:textId="77777777"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Pr="00B72C16">
        <w:rPr>
          <w:rFonts w:ascii="Arial" w:hAnsi="Arial" w:cs="Arial"/>
          <w:sz w:val="16"/>
          <w:szCs w:val="16"/>
          <w:lang w:val="en-US"/>
        </w:rPr>
        <w:fldChar w:fldCharType="begin"/>
      </w:r>
      <w:r w:rsidRPr="00B72C16">
        <w:rPr>
          <w:rFonts w:ascii="Arial" w:hAnsi="Arial" w:cs="Arial"/>
          <w:sz w:val="16"/>
          <w:szCs w:val="16"/>
          <w:lang w:val="en-US"/>
        </w:rPr>
        <w:instrText xml:space="preserve"> MERGEFIELD no_bpkb </w:instrText>
      </w:r>
      <w:r w:rsidRPr="00B72C16">
        <w:rPr>
          <w:rFonts w:ascii="Arial" w:hAnsi="Arial" w:cs="Arial"/>
          <w:sz w:val="16"/>
          <w:szCs w:val="16"/>
          <w:lang w:val="en-US"/>
        </w:rPr>
        <w:fldChar w:fldCharType="separate"/>
      </w:r>
      <w:r w:rsidRPr="00F67DAA">
        <w:rPr>
          <w:rFonts w:ascii="Arial" w:hAnsi="Arial" w:cs="Arial"/>
          <w:noProof/>
          <w:sz w:val="16"/>
          <w:szCs w:val="16"/>
          <w:lang w:val="en-US"/>
        </w:rPr>
        <w:t>----</w:t>
      </w:r>
      <w:r w:rsidRPr="00B72C16">
        <w:rPr>
          <w:rFonts w:ascii="Arial" w:hAnsi="Arial" w:cs="Arial"/>
          <w:sz w:val="16"/>
          <w:szCs w:val="16"/>
          <w:lang w:val="en-US"/>
        </w:rPr>
        <w:fldChar w:fldCharType="end"/>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w:t>
      </w:r>
      <w:r w:rsidRPr="00B72C16">
        <w:rPr>
          <w:rFonts w:ascii="Arial" w:hAnsi="Arial" w:cs="Arial"/>
          <w:sz w:val="16"/>
          <w:szCs w:val="16"/>
        </w:rPr>
        <w:t xml:space="preserve">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Pr="00F67DAA">
        <w:rPr>
          <w:rFonts w:ascii="Arial" w:hAnsi="Arial" w:cs="Arial"/>
          <w:noProof/>
          <w:sz w:val="16"/>
          <w:szCs w:val="16"/>
        </w:rPr>
        <w:t>0100.3.31.000235.6/1</w:t>
      </w:r>
      <w:r w:rsidRPr="00B72C16">
        <w:rPr>
          <w:rFonts w:ascii="Arial" w:hAnsi="Arial" w:cs="Arial"/>
          <w:sz w:val="16"/>
          <w:szCs w:val="16"/>
        </w:rPr>
        <w:fldChar w:fldCharType="end"/>
      </w:r>
      <w:r>
        <w:rPr>
          <w:rFonts w:ascii="Arial" w:hAnsi="Arial" w:cs="Arial"/>
          <w:sz w:val="16"/>
          <w:szCs w:val="16"/>
        </w:rPr>
        <w:t>PKKAR</w:t>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w:t>
      </w:r>
      <w:r w:rsidRPr="00B72C16">
        <w:rPr>
          <w:rFonts w:ascii="Arial" w:hAnsi="Arial" w:cs="Arial"/>
          <w:sz w:val="16"/>
          <w:szCs w:val="16"/>
        </w:rPr>
        <w:lastRenderedPageBreak/>
        <w:t xml:space="preserve">ditarik atau tidak akan berakhir </w:t>
      </w:r>
      <w:r>
        <w:rPr>
          <w:rFonts w:ascii="Arial" w:hAnsi="Arial" w:cs="Arial"/>
          <w:sz w:val="16"/>
          <w:szCs w:val="16"/>
        </w:rPr>
        <w:t>Karena</w:t>
      </w:r>
      <w:r w:rsidRPr="00B72C16">
        <w:rPr>
          <w:rFonts w:ascii="Arial" w:hAnsi="Arial" w:cs="Arial"/>
          <w:sz w:val="16"/>
          <w:szCs w:val="16"/>
        </w:rPr>
        <w:t xml:space="preserve"> hal-hal atau sebab-sebab apapun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cara musyawarah untuk mencapai mufakat. Dalam hal musyawarah tidak tercapai mufakat maka kedua pihak sepakat untuk memilih tempat kedudukan hukum yang </w:t>
      </w:r>
      <w:r w:rsidRPr="00B72C16">
        <w:rPr>
          <w:rFonts w:ascii="Arial" w:hAnsi="Arial" w:cs="Arial"/>
          <w:sz w:val="16"/>
          <w:szCs w:val="16"/>
          <w:lang w:val="sv-SE"/>
        </w:rPr>
        <w:t>tetap dan tidak berubah di kantor Pengadilan Negeri Kabupaten Cirebon.</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77777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Pr="00B72C16">
        <w:rPr>
          <w:rFonts w:ascii="Arial" w:hAnsi="Arial" w:cs="Arial"/>
          <w:sz w:val="16"/>
          <w:szCs w:val="16"/>
        </w:rPr>
        <w:fldChar w:fldCharType="begin"/>
      </w:r>
      <w:r w:rsidRPr="00B72C16">
        <w:rPr>
          <w:rFonts w:ascii="Arial" w:hAnsi="Arial" w:cs="Arial"/>
          <w:sz w:val="16"/>
          <w:szCs w:val="16"/>
        </w:rPr>
        <w:instrText xml:space="preserve"> MERGEFIELD hari </w:instrText>
      </w:r>
      <w:r w:rsidRPr="00B72C16">
        <w:rPr>
          <w:rFonts w:ascii="Arial" w:hAnsi="Arial" w:cs="Arial"/>
          <w:sz w:val="16"/>
          <w:szCs w:val="16"/>
        </w:rPr>
        <w:fldChar w:fldCharType="separate"/>
      </w:r>
      <w:r w:rsidRPr="00F67DAA">
        <w:rPr>
          <w:rFonts w:ascii="Arial" w:hAnsi="Arial" w:cs="Arial"/>
          <w:noProof/>
          <w:sz w:val="16"/>
          <w:szCs w:val="16"/>
        </w:rPr>
        <w:t>Selasa</w:t>
      </w:r>
      <w:r w:rsidRPr="00B72C16">
        <w:rPr>
          <w:rFonts w:ascii="Arial" w:hAnsi="Arial" w:cs="Arial"/>
          <w:sz w:val="16"/>
          <w:szCs w:val="16"/>
        </w:rPr>
        <w:fldChar w:fldCharType="end"/>
      </w:r>
      <w:r w:rsidRPr="00B72C16">
        <w:rPr>
          <w:rFonts w:ascii="Arial" w:hAnsi="Arial" w:cs="Arial"/>
          <w:sz w:val="16"/>
          <w:szCs w:val="16"/>
        </w:rPr>
        <w:t xml:space="preserve"> tanggal </w:t>
      </w:r>
      <w:r w:rsidRPr="00B72C16">
        <w:rPr>
          <w:rFonts w:ascii="Arial" w:hAnsi="Arial" w:cs="Arial"/>
          <w:sz w:val="16"/>
          <w:szCs w:val="16"/>
        </w:rPr>
        <w:fldChar w:fldCharType="begin"/>
      </w:r>
      <w:r w:rsidRPr="00B72C16">
        <w:rPr>
          <w:rFonts w:ascii="Arial" w:hAnsi="Arial" w:cs="Arial"/>
          <w:sz w:val="16"/>
          <w:szCs w:val="16"/>
        </w:rPr>
        <w:instrText xml:space="preserve"> MERGEFIELD str_tglaw </w:instrText>
      </w:r>
      <w:r w:rsidRPr="00B72C16">
        <w:rPr>
          <w:rFonts w:ascii="Arial" w:hAnsi="Arial" w:cs="Arial"/>
          <w:sz w:val="16"/>
          <w:szCs w:val="16"/>
        </w:rPr>
        <w:fldChar w:fldCharType="separate"/>
      </w:r>
      <w:r w:rsidRPr="00F67DAA">
        <w:rPr>
          <w:rFonts w:ascii="Arial" w:hAnsi="Arial" w:cs="Arial"/>
          <w:noProof/>
          <w:sz w:val="16"/>
          <w:szCs w:val="16"/>
        </w:rPr>
        <w:t>25 Februari 2025</w:t>
      </w:r>
      <w:r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77777777" w:rsidR="00632226" w:rsidRPr="00AB7389" w:rsidRDefault="00632226" w:rsidP="00A53E01">
            <w:pPr>
              <w:tabs>
                <w:tab w:val="left" w:pos="0"/>
                <w:tab w:val="left" w:pos="180"/>
                <w:tab w:val="left" w:pos="2880"/>
              </w:tabs>
              <w:jc w:val="center"/>
              <w:rPr>
                <w:rFonts w:ascii="Arial" w:hAnsi="Arial" w:cs="Arial"/>
                <w:color w:val="0083E6"/>
                <w:sz w:val="16"/>
                <w:szCs w:val="16"/>
              </w:rPr>
            </w:pP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77777777" w:rsidR="00632226" w:rsidRPr="00AB7389" w:rsidRDefault="00632226" w:rsidP="00A53E01">
            <w:pPr>
              <w:tabs>
                <w:tab w:val="left" w:pos="0"/>
                <w:tab w:val="left" w:pos="180"/>
                <w:tab w:val="left" w:pos="2880"/>
              </w:tabs>
              <w:jc w:val="center"/>
              <w:rPr>
                <w:rFonts w:ascii="Arial" w:hAnsi="Arial" w:cs="Arial"/>
                <w:color w:val="0083E6"/>
                <w:sz w:val="16"/>
                <w:szCs w:val="16"/>
                <w:u w:val="single"/>
              </w:rPr>
            </w:pP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000000">
      <w:pPr>
        <w:pStyle w:val="Title"/>
        <w:rPr>
          <w:rFonts w:ascii="Times New Roman" w:hAnsi="Times New Roman"/>
          <w:szCs w:val="24"/>
          <w:lang w:val="sv-SE"/>
        </w:rPr>
      </w:pPr>
      <w:r>
        <w:rPr>
          <w:rFonts w:ascii="Times New Roman" w:hAnsi="Times New Roman"/>
          <w:noProof/>
          <w:szCs w:val="24"/>
          <w:lang w:val="en-US" w:eastAsia="en-US"/>
        </w:rPr>
        <w:pict w14:anchorId="7C1D0A15">
          <v:shape id="_x0000_s1033" type="#_x0000_t75" alt="SAHABAT SEJATI 2" style="position:absolute;left:0;text-align:left;margin-left:240.6pt;margin-top:-35.3pt;width:37.2pt;height:33.6pt;z-index:6;visibility:visible">
            <v:imagedata r:id="rId6" o:title="SAHABAT SEJATI 2"/>
          </v:shape>
        </w:pict>
      </w:r>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77777777" w:rsidR="00CC45E6" w:rsidRPr="00355A43" w:rsidRDefault="00CC45E6">
      <w:pPr>
        <w:jc w:val="both"/>
      </w:pPr>
      <w:r w:rsidRPr="00355A43">
        <w:t xml:space="preserve">Telah terima dari barang jaminan atas fasilitas kredit yang diperoleh dari BPR </w:t>
      </w:r>
      <w:r w:rsidR="006B2D0D" w:rsidRPr="00355A43">
        <w:t>SAHABAT SEJATI</w:t>
      </w:r>
      <w:r w:rsidRPr="00355A43">
        <w:t xml:space="preserve"> sesuai dengan Perjanjian Kredit No. tanggal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77777777" w:rsidR="00CC45E6" w:rsidRPr="00355A43" w:rsidRDefault="00CC45E6" w:rsidP="00E958A4">
            <w:pPr>
              <w:snapToGrid w:val="0"/>
              <w:spacing w:line="360" w:lineRule="auto"/>
              <w:rPr>
                <w:color w:val="0000FF"/>
                <w:lang w:val="sv-SE"/>
              </w:rPr>
            </w:pPr>
            <w:r w:rsidRPr="00355A43">
              <w:rPr>
                <w:lang w:val="sv-SE"/>
              </w:rPr>
              <w:t xml:space="preserve">Nama Barang          </w:t>
            </w:r>
            <w:r w:rsidR="00A95E05" w:rsidRPr="00355A43">
              <w:t xml:space="preserve"> </w:t>
            </w:r>
            <w:r w:rsidRPr="00355A43">
              <w:rPr>
                <w:lang w:val="sv-SE"/>
              </w:rPr>
              <w:t xml:space="preserve">:  </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r w:rsidRPr="00355A43">
              <w:rPr>
                <w:lang w:val="sv-SE"/>
              </w:rPr>
              <w:t>Detail Data Agunan :</w:t>
            </w:r>
          </w:p>
        </w:tc>
      </w:tr>
      <w:tr w:rsidR="009F2766" w:rsidRPr="00355A43" w14:paraId="1119254B" w14:textId="77777777" w:rsidTr="00A95E05">
        <w:trPr>
          <w:trHeight w:val="1651"/>
        </w:trPr>
        <w:tc>
          <w:tcPr>
            <w:tcW w:w="10165" w:type="dxa"/>
          </w:tcPr>
          <w:p w14:paraId="71C797D8" w14:textId="77777777" w:rsidR="009F2766" w:rsidRPr="000131D5" w:rsidRDefault="000131D5" w:rsidP="00BB5A14">
            <w:pPr>
              <w:snapToGrid w:val="0"/>
              <w:spacing w:line="360" w:lineRule="auto"/>
              <w:jc w:val="both"/>
              <w:rPr>
                <w:lang w:val="sv-SE"/>
              </w:rPr>
            </w:pPr>
            <w:r w:rsidRPr="000131D5">
              <w:rPr>
                <w:lang w:val="sv-SE"/>
              </w:rPr>
              <w:t xml:space="preserve">Detail Jaminan: </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r w:rsidRPr="00355A43">
              <w:rPr>
                <w:lang w:val="sv-SE"/>
              </w:rPr>
              <w:t>Dokumen yang diserahkan  :</w:t>
            </w:r>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Asli Kendaraan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Kwitansi kosong 2 buah bermaterai cukup</w:t>
            </w:r>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Pembelian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r w:rsidRPr="00355A43">
        <w:rPr>
          <w:lang w:val="sv-SE"/>
        </w:rPr>
        <w:t xml:space="preserve">Demikian tanda terima ini dibuat untuk melengkapi proses kredit di BPR </w:t>
      </w:r>
      <w:r w:rsidR="006B2D0D" w:rsidRPr="00355A43">
        <w:rPr>
          <w:lang w:val="sv-SE"/>
        </w:rPr>
        <w:t>SAHABAT SEJATI</w:t>
      </w:r>
      <w:r w:rsidRPr="00355A43">
        <w:rPr>
          <w:lang w:val="sv-SE"/>
        </w:rPr>
        <w:t>. dan tetap disimpan di BPR sampai fasilitas yang saudara peroleh dinyatakan lunas BANK</w:t>
      </w:r>
    </w:p>
    <w:p w14:paraId="67AFEDE1" w14:textId="77777777" w:rsidR="00CC45E6" w:rsidRPr="00355A43" w:rsidRDefault="00CC45E6">
      <w:pPr>
        <w:tabs>
          <w:tab w:val="left" w:pos="1500"/>
        </w:tabs>
        <w:rPr>
          <w:lang w:val="sv-SE"/>
        </w:rPr>
      </w:pPr>
    </w:p>
    <w:p w14:paraId="6345CA92" w14:textId="77777777" w:rsidR="00CC45E6" w:rsidRPr="00355A43" w:rsidRDefault="00CC45E6">
      <w:pPr>
        <w:tabs>
          <w:tab w:val="left" w:pos="1500"/>
        </w:tabs>
        <w:jc w:val="right"/>
      </w:pPr>
      <w:r w:rsidRPr="00355A43">
        <w:t xml:space="preserve">Tempat &amp; Tanggal terima : Cirebon, </w:t>
      </w:r>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Yang menyerahkan</w:t>
            </w:r>
            <w:r w:rsidRPr="00355A43">
              <w:t>,</w:t>
            </w:r>
          </w:p>
          <w:p w14:paraId="4E555E64" w14:textId="77777777" w:rsidR="00A95E05" w:rsidRPr="00355A43" w:rsidRDefault="00A95E05" w:rsidP="00A95E05">
            <w:pPr>
              <w:tabs>
                <w:tab w:val="left" w:pos="1500"/>
              </w:tabs>
              <w:ind w:right="122"/>
              <w:jc w:val="center"/>
            </w:pPr>
            <w:r w:rsidRPr="00355A43">
              <w:rPr>
                <w:lang w:val="sv-SE"/>
              </w:rPr>
              <w:t>Debitur</w:t>
            </w:r>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77777777" w:rsidR="00A95E05" w:rsidRPr="00576163" w:rsidRDefault="00A95E05" w:rsidP="00A95E05">
            <w:pPr>
              <w:tabs>
                <w:tab w:val="left" w:pos="1500"/>
              </w:tabs>
              <w:ind w:right="122"/>
              <w:jc w:val="center"/>
              <w:rPr>
                <w:b/>
                <w:color w:val="0000FF"/>
              </w:rPr>
            </w:pP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Yang menerima</w:t>
            </w:r>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Legal &amp; Admin Kredit</w:t>
            </w:r>
          </w:p>
        </w:tc>
      </w:tr>
    </w:tbl>
    <w:p w14:paraId="4211CF1B" w14:textId="77777777" w:rsidR="00CC45E6" w:rsidRPr="00355A43" w:rsidRDefault="00CC45E6">
      <w:pPr>
        <w:tabs>
          <w:tab w:val="left" w:pos="1500"/>
        </w:tabs>
        <w:jc w:val="both"/>
        <w:rPr>
          <w:lang w:val="sv-SE"/>
        </w:rPr>
      </w:pPr>
      <w:r w:rsidRPr="00355A43">
        <w:rPr>
          <w:i/>
          <w:lang w:val="sv-SE"/>
        </w:rPr>
        <w:t>Dibuat rangkap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000000" w:rsidP="003F6690">
      <w:pPr>
        <w:jc w:val="center"/>
        <w:rPr>
          <w:lang w:val="en-US"/>
        </w:rPr>
      </w:pPr>
      <w:r>
        <w:rPr>
          <w:noProof/>
          <w:lang w:val="en-US" w:eastAsia="en-US"/>
        </w:rPr>
        <w:pict w14:anchorId="0118BD6C">
          <v:shape id="_x0000_s1034" type="#_x0000_t75" alt="SAHABAT SEJATI 2" style="position:absolute;left:0;text-align:left;margin-left:243pt;margin-top:-38.3pt;width:37.2pt;height:33.6pt;z-index:7;visibility:visible">
            <v:imagedata r:id="rId6" o:title="SAHABAT SEJATI 2"/>
          </v:shape>
        </w:pict>
      </w:r>
      <w:r w:rsidR="003F6690" w:rsidRPr="00355A43">
        <w:rPr>
          <w:lang w:val="sv-SE"/>
        </w:rPr>
        <w:t xml:space="preserve">BPR  </w:t>
      </w:r>
      <w:r w:rsidR="006B2D0D" w:rsidRPr="00355A43">
        <w:rPr>
          <w:lang w:val="sv-SE"/>
        </w:rPr>
        <w:t>SAHABAT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77777777" w:rsidR="003F6690" w:rsidRPr="00355A43" w:rsidRDefault="003F6690" w:rsidP="003F6690">
      <w:pPr>
        <w:ind w:right="115"/>
        <w:jc w:val="both"/>
        <w:rPr>
          <w:lang w:val="it-IT"/>
        </w:rPr>
      </w:pPr>
      <w:r w:rsidRPr="00355A43">
        <w:rPr>
          <w:lang w:val="it-IT"/>
        </w:rPr>
        <w:t xml:space="preserve">Telah terima dari BPR </w:t>
      </w:r>
      <w:r w:rsidR="006B2D0D" w:rsidRPr="00355A43">
        <w:rPr>
          <w:lang w:val="it-IT"/>
        </w:rPr>
        <w:t>SAHABAT SEJATI</w:t>
      </w:r>
      <w:r w:rsidRPr="00355A43">
        <w:rPr>
          <w:lang w:val="it-IT"/>
        </w:rPr>
        <w:t xml:space="preserve"> File Kredit atas nama</w:t>
      </w:r>
      <w:r w:rsidRPr="00355A43">
        <w:t xml:space="preserve"> </w:t>
      </w:r>
      <w:r w:rsidRPr="00355A43">
        <w:rPr>
          <w:lang w:val="it-IT"/>
        </w:rPr>
        <w:t>berupa:</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7777777" w:rsidR="003F6690" w:rsidRPr="00355A43" w:rsidRDefault="003F6690" w:rsidP="00BB5A14">
            <w:pPr>
              <w:snapToGrid w:val="0"/>
              <w:spacing w:line="360" w:lineRule="auto"/>
              <w:ind w:right="122"/>
              <w:rPr>
                <w:lang w:val="sv-SE"/>
              </w:rPr>
            </w:pPr>
            <w:r w:rsidRPr="00355A43">
              <w:rPr>
                <w:lang w:val="sv-SE"/>
              </w:rPr>
              <w:t xml:space="preserve">Perjanjian Kredit  </w:t>
            </w:r>
            <w:r w:rsidRPr="00355A43">
              <w:t xml:space="preserve"> No.</w:t>
            </w:r>
            <w:r w:rsidRPr="00355A43">
              <w:rPr>
                <w:lang w:val="sv-SE"/>
              </w:rPr>
              <w:t xml:space="preserve"> </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Tanda Terima Penyerahan Jaminan</w:t>
            </w:r>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r w:rsidRPr="00355A43">
              <w:rPr>
                <w:lang w:val="sv-SE"/>
              </w:rPr>
              <w:t xml:space="preserve">Cicilan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r w:rsidRPr="00355A43">
              <w:rPr>
                <w:lang w:val="sv-SE"/>
              </w:rPr>
              <w:t xml:space="preserve">Buku Tabungan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r w:rsidRPr="00355A43">
        <w:rPr>
          <w:lang w:val="sv-SE"/>
        </w:rPr>
        <w:t>Demikian tanda terima ini dibuat dengan sebenarnya atas kerjasamanya kami ucapkan terima kasih.</w:t>
      </w:r>
    </w:p>
    <w:p w14:paraId="21669C16" w14:textId="77777777" w:rsidR="003F6690" w:rsidRPr="00355A43" w:rsidRDefault="003F6690" w:rsidP="003F6690">
      <w:pPr>
        <w:tabs>
          <w:tab w:val="left" w:pos="1500"/>
        </w:tabs>
        <w:ind w:right="122"/>
        <w:jc w:val="both"/>
        <w:rPr>
          <w:lang w:val="sv-SE"/>
        </w:rPr>
      </w:pPr>
    </w:p>
    <w:p w14:paraId="787EC863" w14:textId="77777777" w:rsidR="003F6690" w:rsidRPr="00355A43" w:rsidRDefault="003F6690" w:rsidP="003F6690">
      <w:pPr>
        <w:tabs>
          <w:tab w:val="left" w:pos="1500"/>
        </w:tabs>
        <w:ind w:right="122"/>
        <w:rPr>
          <w:color w:val="000000"/>
        </w:rPr>
      </w:pPr>
      <w:r w:rsidRPr="00355A43">
        <w:rPr>
          <w:lang w:val="it-IT"/>
        </w:rPr>
        <w:t xml:space="preserve">Tempat &amp; Tanggal terima : Cirebon, </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Yang menyerahkan</w:t>
            </w:r>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Legal &amp; Adm Kredit</w:t>
            </w:r>
          </w:p>
        </w:tc>
        <w:tc>
          <w:tcPr>
            <w:tcW w:w="5058" w:type="dxa"/>
            <w:shd w:val="clear" w:color="auto" w:fill="auto"/>
          </w:tcPr>
          <w:p w14:paraId="0F366F87" w14:textId="77777777" w:rsidR="00A95E05" w:rsidRPr="00355A43" w:rsidRDefault="00A95E05" w:rsidP="00A95E05">
            <w:pPr>
              <w:jc w:val="center"/>
            </w:pPr>
            <w:r w:rsidRPr="00355A43">
              <w:rPr>
                <w:lang w:val="it-IT"/>
              </w:rPr>
              <w:t>Yang men</w:t>
            </w:r>
            <w:r w:rsidRPr="00355A43">
              <w:t>enerima,</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77777777" w:rsidR="00A95E05" w:rsidRPr="00576163" w:rsidRDefault="00A95E05" w:rsidP="00A95E05">
            <w:pPr>
              <w:jc w:val="center"/>
              <w:rPr>
                <w:b/>
                <w:bCs/>
                <w:color w:val="0000FF"/>
              </w:rPr>
            </w:pP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77777777"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p>
    <w:p w14:paraId="73EC9B1E" w14:textId="77777777"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p>
    <w:p w14:paraId="5707CFAC" w14:textId="7777777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apapun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77777777" w:rsidR="00F24454" w:rsidRPr="00355A43" w:rsidRDefault="00F24454" w:rsidP="00F4037E">
            <w:pPr>
              <w:spacing w:line="360" w:lineRule="auto"/>
              <w:jc w:val="center"/>
            </w:pPr>
            <w:r w:rsidRPr="00355A43">
              <w:t>Cirebon,</w:t>
            </w:r>
            <w:r w:rsidRPr="00355A43">
              <w:rPr>
                <w:lang w:val="en-US"/>
              </w:rPr>
              <w:t xml:space="preserve"> </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77777777" w:rsidR="00F24454" w:rsidRPr="00576163" w:rsidRDefault="00F24454" w:rsidP="00F4037E">
            <w:pPr>
              <w:jc w:val="center"/>
              <w:rPr>
                <w:b/>
                <w:color w:val="0000FF"/>
                <w:u w:val="single"/>
              </w:rPr>
            </w:pP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lastRenderedPageBreak/>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Yang bertandatangandibawahini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7777777"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p>
    <w:p w14:paraId="76C4F915" w14:textId="77777777"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p>
    <w:p w14:paraId="7D94944F" w14:textId="77777777"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p>
    <w:p w14:paraId="480A9A4D" w14:textId="77777777"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Pr>
          <w:rFonts w:ascii="Arial" w:hAnsi="Arial"/>
          <w:color w:val="000000"/>
          <w:sz w:val="20"/>
          <w:szCs w:val="20"/>
        </w:rPr>
        <w:tab/>
      </w:r>
      <w:r>
        <w:rPr>
          <w:rFonts w:ascii="Arial" w:hAnsi="Arial"/>
          <w:color w:val="000000"/>
          <w:sz w:val="20"/>
          <w:szCs w:val="20"/>
        </w:rPr>
        <w:tab/>
      </w:r>
    </w:p>
    <w:p w14:paraId="59CE62B3" w14:textId="77777777"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Untukselanjutnyadisebutsebagai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r>
        <w:rPr>
          <w:color w:val="000000"/>
        </w:rPr>
        <w:t>diebut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77777777" w:rsidR="00F53408" w:rsidRPr="00EC45F1" w:rsidRDefault="00F53408" w:rsidP="00F53408">
      <w:pPr>
        <w:snapToGrid w:val="0"/>
        <w:jc w:val="both"/>
        <w:rPr>
          <w:color w:val="000000"/>
          <w:lang w:val="en-US"/>
        </w:rPr>
      </w:pPr>
      <w:r w:rsidRPr="00EC45F1">
        <w:rPr>
          <w:color w:val="000000"/>
        </w:rPr>
        <w:t>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Nomor  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Pr="000131D5" w:rsidRDefault="000131D5" w:rsidP="00F53408">
      <w:pPr>
        <w:snapToGrid w:val="0"/>
        <w:spacing w:line="360" w:lineRule="auto"/>
        <w:jc w:val="both"/>
        <w:rPr>
          <w:noProof/>
          <w:sz w:val="18"/>
          <w:szCs w:val="18"/>
          <w:lang w:val="sv-SE"/>
        </w:rPr>
      </w:pPr>
      <w:r w:rsidRPr="000131D5">
        <w:rPr>
          <w:sz w:val="18"/>
          <w:szCs w:val="18"/>
          <w:lang w:val="sv-SE"/>
        </w:rPr>
        <w:t>Detail Jaminan:</w:t>
      </w:r>
    </w:p>
    <w:p w14:paraId="501EFD1C" w14:textId="77777777"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Kuasa ini merupakan bagian yang tidak terpisahkan dari Perjanjian Kredit yang telah dibuat antara PEMBERI KUASA dan PENERIMA KUASA tersebut diatas.</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77777777" w:rsidR="00F53408" w:rsidRPr="00EC45F1" w:rsidRDefault="00F53408" w:rsidP="00F53408">
      <w:pPr>
        <w:rPr>
          <w:color w:val="000000"/>
          <w:u w:val="single"/>
        </w:rPr>
      </w:pPr>
      <w:r>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Pr>
          <w:color w:val="000000"/>
          <w:lang w:val="en-US"/>
        </w:rPr>
        <w:t xml:space="preserve">                </w:t>
      </w:r>
      <w:r w:rsidR="00077C3F">
        <w:rPr>
          <w:color w:val="000000"/>
          <w:lang w:val="en-US"/>
        </w:rPr>
        <w:t xml:space="preserve">                        </w:t>
      </w:r>
      <w:r w:rsidR="000131D5">
        <w:rPr>
          <w:color w:val="000000"/>
          <w:lang w:val="en-US"/>
        </w:rPr>
        <w:tab/>
      </w:r>
      <w:r w:rsidRPr="00EC45F1">
        <w:rPr>
          <w:color w:val="000000"/>
          <w:u w:val="single"/>
        </w:rPr>
        <w:t>Aie Soesan</w:t>
      </w:r>
    </w:p>
    <w:p w14:paraId="52B7D09C" w14:textId="77777777" w:rsidR="00F53408" w:rsidRPr="00F62CA4" w:rsidRDefault="00F53408" w:rsidP="00F53408">
      <w:pPr>
        <w:rPr>
          <w:color w:val="000000"/>
          <w:sz w:val="22"/>
          <w:szCs w:val="22"/>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r w:rsidRPr="00EC45F1">
        <w:rPr>
          <w:color w:val="000000"/>
        </w:rPr>
        <w:t>Direk</w:t>
      </w:r>
      <w:r>
        <w:rPr>
          <w:color w:val="000000"/>
          <w:sz w:val="22"/>
          <w:szCs w:val="22"/>
        </w:rPr>
        <w:t>t</w:t>
      </w:r>
      <w:proofErr w:type="spellStart"/>
      <w:r>
        <w:rPr>
          <w:color w:val="000000"/>
          <w:sz w:val="22"/>
          <w:szCs w:val="22"/>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6939"/>
    <w:rsid w:val="00007B76"/>
    <w:rsid w:val="00010D51"/>
    <w:rsid w:val="000111BA"/>
    <w:rsid w:val="00011DF8"/>
    <w:rsid w:val="000131D5"/>
    <w:rsid w:val="00025684"/>
    <w:rsid w:val="00027A66"/>
    <w:rsid w:val="0003513B"/>
    <w:rsid w:val="0003573A"/>
    <w:rsid w:val="00036592"/>
    <w:rsid w:val="00037A5F"/>
    <w:rsid w:val="00040727"/>
    <w:rsid w:val="00055B07"/>
    <w:rsid w:val="00060D5E"/>
    <w:rsid w:val="00064B35"/>
    <w:rsid w:val="000706DE"/>
    <w:rsid w:val="0007480D"/>
    <w:rsid w:val="00077C3F"/>
    <w:rsid w:val="000816E7"/>
    <w:rsid w:val="000904C0"/>
    <w:rsid w:val="000A0720"/>
    <w:rsid w:val="000A6724"/>
    <w:rsid w:val="000A7B36"/>
    <w:rsid w:val="000B7AC3"/>
    <w:rsid w:val="000B7F41"/>
    <w:rsid w:val="000F5429"/>
    <w:rsid w:val="00105D4F"/>
    <w:rsid w:val="0012016F"/>
    <w:rsid w:val="00134EA1"/>
    <w:rsid w:val="00135E6E"/>
    <w:rsid w:val="001513F7"/>
    <w:rsid w:val="00153BA9"/>
    <w:rsid w:val="00155EA3"/>
    <w:rsid w:val="0017071E"/>
    <w:rsid w:val="00170E0D"/>
    <w:rsid w:val="001741BC"/>
    <w:rsid w:val="00174C9B"/>
    <w:rsid w:val="00177907"/>
    <w:rsid w:val="001B4F5A"/>
    <w:rsid w:val="001B739E"/>
    <w:rsid w:val="001C0F87"/>
    <w:rsid w:val="001C27AB"/>
    <w:rsid w:val="001C4E1D"/>
    <w:rsid w:val="001C5A4A"/>
    <w:rsid w:val="001C6565"/>
    <w:rsid w:val="001D078F"/>
    <w:rsid w:val="001D1AD6"/>
    <w:rsid w:val="001E5451"/>
    <w:rsid w:val="00215AE5"/>
    <w:rsid w:val="00225AFC"/>
    <w:rsid w:val="00236278"/>
    <w:rsid w:val="002400D7"/>
    <w:rsid w:val="002525CA"/>
    <w:rsid w:val="00254537"/>
    <w:rsid w:val="0025660D"/>
    <w:rsid w:val="0026550F"/>
    <w:rsid w:val="00282C1B"/>
    <w:rsid w:val="00285D33"/>
    <w:rsid w:val="002947E3"/>
    <w:rsid w:val="002955DD"/>
    <w:rsid w:val="002B5EE9"/>
    <w:rsid w:val="002D6D02"/>
    <w:rsid w:val="002E0F6C"/>
    <w:rsid w:val="002E32B8"/>
    <w:rsid w:val="002F2EE1"/>
    <w:rsid w:val="00303185"/>
    <w:rsid w:val="00317EFC"/>
    <w:rsid w:val="00320A75"/>
    <w:rsid w:val="00320DF8"/>
    <w:rsid w:val="00324993"/>
    <w:rsid w:val="00327700"/>
    <w:rsid w:val="0032792C"/>
    <w:rsid w:val="00334149"/>
    <w:rsid w:val="00335CCB"/>
    <w:rsid w:val="00342B80"/>
    <w:rsid w:val="00350E7B"/>
    <w:rsid w:val="00355A43"/>
    <w:rsid w:val="00371542"/>
    <w:rsid w:val="0038218E"/>
    <w:rsid w:val="003859DC"/>
    <w:rsid w:val="003A3CCC"/>
    <w:rsid w:val="003B1D17"/>
    <w:rsid w:val="003B5D07"/>
    <w:rsid w:val="003B7D2F"/>
    <w:rsid w:val="003C186C"/>
    <w:rsid w:val="003D02FA"/>
    <w:rsid w:val="003E5095"/>
    <w:rsid w:val="003E539F"/>
    <w:rsid w:val="003F1DC3"/>
    <w:rsid w:val="003F47BC"/>
    <w:rsid w:val="003F6690"/>
    <w:rsid w:val="003F6B96"/>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6A39"/>
    <w:rsid w:val="005000C6"/>
    <w:rsid w:val="00517E35"/>
    <w:rsid w:val="00522A8A"/>
    <w:rsid w:val="0052585F"/>
    <w:rsid w:val="00544548"/>
    <w:rsid w:val="00551073"/>
    <w:rsid w:val="00560C39"/>
    <w:rsid w:val="00561854"/>
    <w:rsid w:val="00572F81"/>
    <w:rsid w:val="00576097"/>
    <w:rsid w:val="00576163"/>
    <w:rsid w:val="00581E77"/>
    <w:rsid w:val="00584C7C"/>
    <w:rsid w:val="00585683"/>
    <w:rsid w:val="00591F5E"/>
    <w:rsid w:val="00597DB7"/>
    <w:rsid w:val="005A1ED8"/>
    <w:rsid w:val="005B15C6"/>
    <w:rsid w:val="005B4429"/>
    <w:rsid w:val="005C4EC9"/>
    <w:rsid w:val="005D0A70"/>
    <w:rsid w:val="005D1A46"/>
    <w:rsid w:val="005D623C"/>
    <w:rsid w:val="005E11A9"/>
    <w:rsid w:val="005E5EF7"/>
    <w:rsid w:val="005F7F36"/>
    <w:rsid w:val="00610528"/>
    <w:rsid w:val="00615FBD"/>
    <w:rsid w:val="0062724A"/>
    <w:rsid w:val="00631FB0"/>
    <w:rsid w:val="00632226"/>
    <w:rsid w:val="006331A7"/>
    <w:rsid w:val="00635C61"/>
    <w:rsid w:val="00637E6B"/>
    <w:rsid w:val="00690E2F"/>
    <w:rsid w:val="00690FEC"/>
    <w:rsid w:val="0069671D"/>
    <w:rsid w:val="006A3F09"/>
    <w:rsid w:val="006B10A3"/>
    <w:rsid w:val="006B2D0D"/>
    <w:rsid w:val="006B3575"/>
    <w:rsid w:val="006C7381"/>
    <w:rsid w:val="006D438C"/>
    <w:rsid w:val="006D4B4A"/>
    <w:rsid w:val="006F1B6B"/>
    <w:rsid w:val="006F43BD"/>
    <w:rsid w:val="00702A77"/>
    <w:rsid w:val="00704C70"/>
    <w:rsid w:val="007051DC"/>
    <w:rsid w:val="007119E8"/>
    <w:rsid w:val="00722B37"/>
    <w:rsid w:val="0072540C"/>
    <w:rsid w:val="00745C17"/>
    <w:rsid w:val="00757CF6"/>
    <w:rsid w:val="00763F5D"/>
    <w:rsid w:val="007721BB"/>
    <w:rsid w:val="00772E55"/>
    <w:rsid w:val="00774A16"/>
    <w:rsid w:val="00775147"/>
    <w:rsid w:val="00783599"/>
    <w:rsid w:val="00790643"/>
    <w:rsid w:val="00790BF1"/>
    <w:rsid w:val="007C6294"/>
    <w:rsid w:val="007F5A78"/>
    <w:rsid w:val="007F5E06"/>
    <w:rsid w:val="00802EF3"/>
    <w:rsid w:val="00811BED"/>
    <w:rsid w:val="00820AD4"/>
    <w:rsid w:val="00823C92"/>
    <w:rsid w:val="00827234"/>
    <w:rsid w:val="00827EFF"/>
    <w:rsid w:val="0084296F"/>
    <w:rsid w:val="00872B03"/>
    <w:rsid w:val="00880DA7"/>
    <w:rsid w:val="00882779"/>
    <w:rsid w:val="00883A70"/>
    <w:rsid w:val="00892102"/>
    <w:rsid w:val="008B62C4"/>
    <w:rsid w:val="008C1663"/>
    <w:rsid w:val="008D1D5F"/>
    <w:rsid w:val="008D4741"/>
    <w:rsid w:val="008D5E97"/>
    <w:rsid w:val="008E3C3B"/>
    <w:rsid w:val="009026A2"/>
    <w:rsid w:val="00910F17"/>
    <w:rsid w:val="00912F14"/>
    <w:rsid w:val="00920F0D"/>
    <w:rsid w:val="00931094"/>
    <w:rsid w:val="00933C49"/>
    <w:rsid w:val="009347D3"/>
    <w:rsid w:val="0093754B"/>
    <w:rsid w:val="00943E52"/>
    <w:rsid w:val="00951C3B"/>
    <w:rsid w:val="009542B2"/>
    <w:rsid w:val="00956E12"/>
    <w:rsid w:val="009601B5"/>
    <w:rsid w:val="00961876"/>
    <w:rsid w:val="00963359"/>
    <w:rsid w:val="00966BBD"/>
    <w:rsid w:val="009709D5"/>
    <w:rsid w:val="0097135B"/>
    <w:rsid w:val="00980EC5"/>
    <w:rsid w:val="00981646"/>
    <w:rsid w:val="0099109F"/>
    <w:rsid w:val="00992F1C"/>
    <w:rsid w:val="009942E7"/>
    <w:rsid w:val="00997681"/>
    <w:rsid w:val="009A0B5D"/>
    <w:rsid w:val="009A0F4B"/>
    <w:rsid w:val="009A6A92"/>
    <w:rsid w:val="009D2D6A"/>
    <w:rsid w:val="009F1838"/>
    <w:rsid w:val="009F2766"/>
    <w:rsid w:val="00A02C4E"/>
    <w:rsid w:val="00A140E0"/>
    <w:rsid w:val="00A40217"/>
    <w:rsid w:val="00A4476C"/>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60A4"/>
    <w:rsid w:val="00AE6DA9"/>
    <w:rsid w:val="00AF1B53"/>
    <w:rsid w:val="00B017CE"/>
    <w:rsid w:val="00B1790B"/>
    <w:rsid w:val="00B20E8C"/>
    <w:rsid w:val="00B21871"/>
    <w:rsid w:val="00B46D0F"/>
    <w:rsid w:val="00B5042D"/>
    <w:rsid w:val="00B54618"/>
    <w:rsid w:val="00B54747"/>
    <w:rsid w:val="00B57C34"/>
    <w:rsid w:val="00B622BE"/>
    <w:rsid w:val="00B62A64"/>
    <w:rsid w:val="00B7572E"/>
    <w:rsid w:val="00B91F2F"/>
    <w:rsid w:val="00BA2C0C"/>
    <w:rsid w:val="00BB18A5"/>
    <w:rsid w:val="00BB213B"/>
    <w:rsid w:val="00BB5A14"/>
    <w:rsid w:val="00BB6E08"/>
    <w:rsid w:val="00BC340B"/>
    <w:rsid w:val="00BC6CDA"/>
    <w:rsid w:val="00BE14E9"/>
    <w:rsid w:val="00BF2951"/>
    <w:rsid w:val="00C036DC"/>
    <w:rsid w:val="00C12639"/>
    <w:rsid w:val="00C17D39"/>
    <w:rsid w:val="00C20BA7"/>
    <w:rsid w:val="00C2152C"/>
    <w:rsid w:val="00C32ADC"/>
    <w:rsid w:val="00C4069B"/>
    <w:rsid w:val="00C41B0E"/>
    <w:rsid w:val="00C447B7"/>
    <w:rsid w:val="00C44B52"/>
    <w:rsid w:val="00C45E22"/>
    <w:rsid w:val="00C51545"/>
    <w:rsid w:val="00C53686"/>
    <w:rsid w:val="00C66071"/>
    <w:rsid w:val="00C6749B"/>
    <w:rsid w:val="00C73452"/>
    <w:rsid w:val="00C76508"/>
    <w:rsid w:val="00C77ACC"/>
    <w:rsid w:val="00C94263"/>
    <w:rsid w:val="00C950D1"/>
    <w:rsid w:val="00CB6EA1"/>
    <w:rsid w:val="00CB711D"/>
    <w:rsid w:val="00CC2258"/>
    <w:rsid w:val="00CC45E6"/>
    <w:rsid w:val="00CD0207"/>
    <w:rsid w:val="00CD3F84"/>
    <w:rsid w:val="00CD6883"/>
    <w:rsid w:val="00CE3538"/>
    <w:rsid w:val="00D15DA2"/>
    <w:rsid w:val="00D161A7"/>
    <w:rsid w:val="00D213C9"/>
    <w:rsid w:val="00D2225A"/>
    <w:rsid w:val="00D272EF"/>
    <w:rsid w:val="00D37AA2"/>
    <w:rsid w:val="00D42F5F"/>
    <w:rsid w:val="00D4669C"/>
    <w:rsid w:val="00D51E83"/>
    <w:rsid w:val="00D5595B"/>
    <w:rsid w:val="00D56B39"/>
    <w:rsid w:val="00D640AD"/>
    <w:rsid w:val="00D64E87"/>
    <w:rsid w:val="00D8275D"/>
    <w:rsid w:val="00D94208"/>
    <w:rsid w:val="00D9464F"/>
    <w:rsid w:val="00D9584D"/>
    <w:rsid w:val="00DA587B"/>
    <w:rsid w:val="00DC34FD"/>
    <w:rsid w:val="00DC3EE1"/>
    <w:rsid w:val="00DC7A68"/>
    <w:rsid w:val="00DE05E6"/>
    <w:rsid w:val="00DE11AA"/>
    <w:rsid w:val="00DE602D"/>
    <w:rsid w:val="00DF593E"/>
    <w:rsid w:val="00DF5DDD"/>
    <w:rsid w:val="00DF67D2"/>
    <w:rsid w:val="00E01E7C"/>
    <w:rsid w:val="00E02197"/>
    <w:rsid w:val="00E100E9"/>
    <w:rsid w:val="00E15CEC"/>
    <w:rsid w:val="00E246A0"/>
    <w:rsid w:val="00E26DF7"/>
    <w:rsid w:val="00E33777"/>
    <w:rsid w:val="00E45FDF"/>
    <w:rsid w:val="00E46720"/>
    <w:rsid w:val="00E5440B"/>
    <w:rsid w:val="00E606F4"/>
    <w:rsid w:val="00E639B0"/>
    <w:rsid w:val="00E74013"/>
    <w:rsid w:val="00E77407"/>
    <w:rsid w:val="00E82A96"/>
    <w:rsid w:val="00E955D8"/>
    <w:rsid w:val="00E958A4"/>
    <w:rsid w:val="00E963D9"/>
    <w:rsid w:val="00EA1202"/>
    <w:rsid w:val="00EA461F"/>
    <w:rsid w:val="00EB038E"/>
    <w:rsid w:val="00EB2A4A"/>
    <w:rsid w:val="00EB3CEF"/>
    <w:rsid w:val="00ED67B7"/>
    <w:rsid w:val="00ED6F05"/>
    <w:rsid w:val="00EE2959"/>
    <w:rsid w:val="00EE5EF4"/>
    <w:rsid w:val="00EF104E"/>
    <w:rsid w:val="00EF6F01"/>
    <w:rsid w:val="00F00435"/>
    <w:rsid w:val="00F24454"/>
    <w:rsid w:val="00F4037E"/>
    <w:rsid w:val="00F47403"/>
    <w:rsid w:val="00F53408"/>
    <w:rsid w:val="00F60018"/>
    <w:rsid w:val="00F60984"/>
    <w:rsid w:val="00F70B26"/>
    <w:rsid w:val="00F76203"/>
    <w:rsid w:val="00F766B8"/>
    <w:rsid w:val="00F82588"/>
    <w:rsid w:val="00F85156"/>
    <w:rsid w:val="00F862E4"/>
    <w:rsid w:val="00F8694F"/>
    <w:rsid w:val="00FA09B9"/>
    <w:rsid w:val="00FB5729"/>
    <w:rsid w:val="00FB7333"/>
    <w:rsid w:val="00FE02D1"/>
    <w:rsid w:val="00FE081F"/>
    <w:rsid w:val="00FE15AD"/>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14</Pages>
  <Words>5294</Words>
  <Characters>30182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2025-03-26T19:20:00Z</cp:lastPrinted>
  <dcterms:created xsi:type="dcterms:W3CDTF">2025-06-19T17:20:00Z</dcterms:created>
  <dcterms:modified xsi:type="dcterms:W3CDTF">2025-06-19T17:04:00Z</dcterms:modified>
</cp:coreProperties>
</file>